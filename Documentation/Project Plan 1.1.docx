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31A2CA" w14:textId="77777777" w:rsidR="00557208" w:rsidRDefault="00557208" w:rsidP="000030A0">
      <w:pPr>
        <w:widowControl w:val="0"/>
        <w:autoSpaceDE w:val="0"/>
        <w:autoSpaceDN w:val="0"/>
        <w:adjustRightInd w:val="0"/>
        <w:spacing w:after="240"/>
        <w:rPr>
          <w:rFonts w:ascii="Times" w:hAnsi="Times" w:cs="Times"/>
          <w:sz w:val="30"/>
          <w:szCs w:val="30"/>
          <w:lang w:val="en-US"/>
        </w:rPr>
      </w:pPr>
    </w:p>
    <w:p w14:paraId="793EF120" w14:textId="77777777" w:rsidR="00557208" w:rsidRPr="009A6954" w:rsidRDefault="00557208" w:rsidP="00557208">
      <w:pPr>
        <w:jc w:val="center"/>
        <w:rPr>
          <w:color w:val="1F497D" w:themeColor="text2"/>
          <w:sz w:val="32"/>
          <w:szCs w:val="32"/>
        </w:rPr>
      </w:pPr>
      <w:r w:rsidRPr="009A6954">
        <w:rPr>
          <w:color w:val="1F497D" w:themeColor="text2"/>
          <w:sz w:val="32"/>
          <w:szCs w:val="32"/>
        </w:rPr>
        <w:t>HIT3061 – Software Team Project - Semester 2, 2013</w:t>
      </w:r>
    </w:p>
    <w:p w14:paraId="7EB55F58" w14:textId="77777777" w:rsidR="00557208" w:rsidRPr="009A6954" w:rsidRDefault="00557208" w:rsidP="00557208">
      <w:pPr>
        <w:jc w:val="center"/>
        <w:rPr>
          <w:color w:val="1F497D" w:themeColor="text2"/>
          <w:sz w:val="32"/>
          <w:szCs w:val="32"/>
        </w:rPr>
      </w:pPr>
      <w:r w:rsidRPr="009A6954">
        <w:rPr>
          <w:color w:val="1F497D" w:themeColor="text2"/>
          <w:sz w:val="32"/>
          <w:szCs w:val="32"/>
        </w:rPr>
        <w:t>Leap Motion Development</w:t>
      </w:r>
    </w:p>
    <w:p w14:paraId="0F17A397" w14:textId="77777777" w:rsidR="00557208" w:rsidRPr="009A6954" w:rsidRDefault="00557208" w:rsidP="00557208">
      <w:pPr>
        <w:jc w:val="center"/>
        <w:rPr>
          <w:color w:val="1F497D" w:themeColor="text2"/>
          <w:sz w:val="32"/>
          <w:szCs w:val="32"/>
        </w:rPr>
      </w:pPr>
    </w:p>
    <w:p w14:paraId="18EB8BA2" w14:textId="77777777" w:rsidR="00557208" w:rsidRPr="004C2291" w:rsidRDefault="00557208" w:rsidP="00557208">
      <w:pPr>
        <w:jc w:val="center"/>
        <w:rPr>
          <w:color w:val="1F497D" w:themeColor="text2"/>
          <w:sz w:val="32"/>
          <w:szCs w:val="32"/>
        </w:rPr>
      </w:pPr>
      <w:r>
        <w:rPr>
          <w:color w:val="1F497D" w:themeColor="text2"/>
          <w:sz w:val="32"/>
          <w:szCs w:val="32"/>
        </w:rPr>
        <w:t>Project Plan</w:t>
      </w:r>
    </w:p>
    <w:p w14:paraId="1F588D09" w14:textId="77777777" w:rsidR="00557208" w:rsidRDefault="00557208" w:rsidP="00557208"/>
    <w:p w14:paraId="23275B2D" w14:textId="77777777" w:rsidR="00557208" w:rsidRDefault="00557208" w:rsidP="00557208"/>
    <w:p w14:paraId="37E19D12" w14:textId="77777777" w:rsidR="00557208" w:rsidRDefault="00557208" w:rsidP="00557208"/>
    <w:p w14:paraId="65539F91" w14:textId="77777777" w:rsidR="00557208" w:rsidRPr="00C278AE" w:rsidRDefault="00557208" w:rsidP="00557208">
      <w:pPr>
        <w:pStyle w:val="Footer"/>
        <w:ind w:right="360"/>
        <w:rPr>
          <w:b/>
        </w:rPr>
      </w:pPr>
      <w:r w:rsidRPr="00C278AE">
        <w:rPr>
          <w:b/>
        </w:rPr>
        <w:t xml:space="preserve">Daniel </w:t>
      </w:r>
      <w:proofErr w:type="spellStart"/>
      <w:r w:rsidRPr="00C278AE">
        <w:rPr>
          <w:b/>
        </w:rPr>
        <w:t>Corsaletti</w:t>
      </w:r>
      <w:proofErr w:type="spellEnd"/>
    </w:p>
    <w:p w14:paraId="541D6A52" w14:textId="77777777" w:rsidR="00557208" w:rsidRDefault="00557208" w:rsidP="00557208">
      <w:pPr>
        <w:pStyle w:val="Footer"/>
        <w:ind w:left="426" w:right="360"/>
      </w:pPr>
      <w:r>
        <w:t>SID: 6450458</w:t>
      </w:r>
      <w:r>
        <w:tab/>
      </w:r>
      <w:r>
        <w:tab/>
      </w:r>
    </w:p>
    <w:p w14:paraId="0784B42B" w14:textId="77777777" w:rsidR="00557208" w:rsidRDefault="00557208" w:rsidP="00557208">
      <w:pPr>
        <w:pStyle w:val="Footer"/>
        <w:ind w:left="426" w:right="360"/>
      </w:pPr>
      <w:r>
        <w:t>E: 6450458@student.swin.edu.au</w:t>
      </w:r>
    </w:p>
    <w:p w14:paraId="09008A13" w14:textId="77777777" w:rsidR="00557208" w:rsidRDefault="00557208" w:rsidP="00557208">
      <w:pPr>
        <w:pStyle w:val="Footer"/>
        <w:ind w:left="426" w:right="360"/>
      </w:pPr>
      <w:r>
        <w:t>M: 0433 536 150</w:t>
      </w:r>
    </w:p>
    <w:p w14:paraId="74BDB412" w14:textId="77777777" w:rsidR="00557208" w:rsidRDefault="00557208" w:rsidP="00557208">
      <w:pPr>
        <w:pStyle w:val="Footer"/>
        <w:ind w:right="360"/>
        <w:rPr>
          <w:b/>
        </w:rPr>
      </w:pPr>
    </w:p>
    <w:p w14:paraId="2CB20715" w14:textId="77777777" w:rsidR="00557208" w:rsidRDefault="00557208" w:rsidP="00557208">
      <w:pPr>
        <w:pStyle w:val="Footer"/>
        <w:ind w:right="360"/>
      </w:pPr>
      <w:r w:rsidRPr="00125DF0">
        <w:rPr>
          <w:b/>
        </w:rPr>
        <w:t>Joshua Stopper</w:t>
      </w:r>
      <w:r>
        <w:t xml:space="preserve"> </w:t>
      </w:r>
    </w:p>
    <w:p w14:paraId="44C683E0" w14:textId="77777777" w:rsidR="00557208" w:rsidRDefault="00557208" w:rsidP="00557208">
      <w:pPr>
        <w:pStyle w:val="Footer"/>
        <w:ind w:left="426" w:right="360"/>
      </w:pPr>
      <w:r>
        <w:t>SID: 5571391</w:t>
      </w:r>
    </w:p>
    <w:p w14:paraId="0EBDFAA6" w14:textId="77777777" w:rsidR="00557208" w:rsidRDefault="00557208" w:rsidP="00557208">
      <w:pPr>
        <w:pStyle w:val="Footer"/>
        <w:ind w:left="426" w:right="360"/>
      </w:pPr>
      <w:r>
        <w:t xml:space="preserve">E: </w:t>
      </w:r>
      <w:r w:rsidRPr="002042FC">
        <w:t>5571391@</w:t>
      </w:r>
      <w:r>
        <w:t>student.</w:t>
      </w:r>
      <w:r w:rsidRPr="002042FC">
        <w:t>swin.edu.au</w:t>
      </w:r>
    </w:p>
    <w:p w14:paraId="294576B7" w14:textId="77777777" w:rsidR="00557208" w:rsidRDefault="00557208" w:rsidP="00557208">
      <w:pPr>
        <w:pStyle w:val="Footer"/>
        <w:ind w:left="426" w:right="360"/>
      </w:pPr>
      <w:r>
        <w:t>M: 0430 714 887</w:t>
      </w:r>
    </w:p>
    <w:p w14:paraId="68E81E19" w14:textId="77777777" w:rsidR="00557208" w:rsidRDefault="00557208" w:rsidP="00557208">
      <w:pPr>
        <w:pStyle w:val="Footer"/>
        <w:ind w:right="360"/>
        <w:rPr>
          <w:b/>
        </w:rPr>
      </w:pPr>
    </w:p>
    <w:p w14:paraId="2BD79A32" w14:textId="77777777" w:rsidR="00557208" w:rsidRPr="00C278AE" w:rsidRDefault="00557208" w:rsidP="00557208">
      <w:pPr>
        <w:pStyle w:val="Footer"/>
        <w:ind w:right="360"/>
        <w:rPr>
          <w:b/>
        </w:rPr>
      </w:pPr>
      <w:proofErr w:type="spellStart"/>
      <w:r w:rsidRPr="00C278AE">
        <w:rPr>
          <w:b/>
        </w:rPr>
        <w:t>Shengwei</w:t>
      </w:r>
      <w:proofErr w:type="spellEnd"/>
      <w:r w:rsidRPr="00C278AE">
        <w:rPr>
          <w:b/>
        </w:rPr>
        <w:t xml:space="preserve"> Li</w:t>
      </w:r>
    </w:p>
    <w:p w14:paraId="09434656" w14:textId="73DC1DD8" w:rsidR="00557208" w:rsidRDefault="00557208" w:rsidP="00557208">
      <w:pPr>
        <w:pStyle w:val="Footer"/>
        <w:ind w:left="426" w:right="360"/>
      </w:pPr>
      <w:r>
        <w:t xml:space="preserve">SID: </w:t>
      </w:r>
      <w:proofErr w:type="gramStart"/>
      <w:r w:rsidR="008F6952">
        <w:t>749999x</w:t>
      </w:r>
      <w:proofErr w:type="gramEnd"/>
    </w:p>
    <w:p w14:paraId="74EE005F" w14:textId="667BEAC1" w:rsidR="00557208" w:rsidRDefault="00557208" w:rsidP="00557208">
      <w:pPr>
        <w:pStyle w:val="Footer"/>
        <w:ind w:left="426" w:right="360"/>
      </w:pPr>
      <w:r>
        <w:t xml:space="preserve">E: </w:t>
      </w:r>
      <w:r w:rsidR="008F6952">
        <w:t>749999x@student.swin.edu.au</w:t>
      </w:r>
    </w:p>
    <w:p w14:paraId="69912004" w14:textId="52286E44" w:rsidR="00557208" w:rsidRDefault="00557208" w:rsidP="00557208">
      <w:pPr>
        <w:pStyle w:val="Footer"/>
        <w:ind w:left="426" w:right="360"/>
      </w:pPr>
      <w:r>
        <w:t xml:space="preserve">M: </w:t>
      </w:r>
      <w:r w:rsidR="008F6952">
        <w:t>0420 478 750</w:t>
      </w:r>
    </w:p>
    <w:p w14:paraId="7F861BAE" w14:textId="77777777" w:rsidR="00557208" w:rsidRDefault="00557208" w:rsidP="00557208">
      <w:pPr>
        <w:pStyle w:val="Footer"/>
        <w:ind w:right="360"/>
        <w:rPr>
          <w:b/>
        </w:rPr>
      </w:pPr>
    </w:p>
    <w:p w14:paraId="56E0E76F" w14:textId="77777777" w:rsidR="00557208" w:rsidRPr="00C278AE" w:rsidRDefault="00557208" w:rsidP="00557208">
      <w:pPr>
        <w:pStyle w:val="Footer"/>
        <w:ind w:right="360"/>
        <w:rPr>
          <w:b/>
        </w:rPr>
      </w:pPr>
      <w:r w:rsidRPr="00C278AE">
        <w:rPr>
          <w:b/>
        </w:rPr>
        <w:t xml:space="preserve">Minh </w:t>
      </w:r>
      <w:proofErr w:type="spellStart"/>
      <w:r w:rsidRPr="00C278AE">
        <w:rPr>
          <w:b/>
        </w:rPr>
        <w:t>Duc</w:t>
      </w:r>
      <w:proofErr w:type="spellEnd"/>
      <w:r w:rsidRPr="00C278AE">
        <w:rPr>
          <w:b/>
        </w:rPr>
        <w:t xml:space="preserve"> Nguyen</w:t>
      </w:r>
    </w:p>
    <w:p w14:paraId="0D1B65AB" w14:textId="77777777" w:rsidR="00557208" w:rsidRDefault="00557208" w:rsidP="00557208">
      <w:pPr>
        <w:pStyle w:val="Footer"/>
        <w:ind w:left="426" w:right="360"/>
      </w:pPr>
      <w:r>
        <w:t xml:space="preserve">SID: </w:t>
      </w:r>
      <w:proofErr w:type="gramStart"/>
      <w:r>
        <w:t>171001x</w:t>
      </w:r>
      <w:proofErr w:type="gramEnd"/>
    </w:p>
    <w:p w14:paraId="6F180A83" w14:textId="77777777" w:rsidR="00557208" w:rsidRDefault="00557208" w:rsidP="00557208">
      <w:pPr>
        <w:pStyle w:val="Footer"/>
        <w:ind w:left="426" w:right="360"/>
      </w:pPr>
      <w:r>
        <w:t>E: 171001x@student.swin.edu.au</w:t>
      </w:r>
    </w:p>
    <w:p w14:paraId="0858490A" w14:textId="77777777" w:rsidR="00557208" w:rsidRDefault="00557208" w:rsidP="00557208">
      <w:pPr>
        <w:pStyle w:val="Footer"/>
        <w:ind w:left="426" w:right="360"/>
      </w:pPr>
      <w:r>
        <w:t>M: 0412 179 265</w:t>
      </w:r>
    </w:p>
    <w:p w14:paraId="3DF6CB71" w14:textId="77777777" w:rsidR="00557208" w:rsidRDefault="00557208" w:rsidP="00557208">
      <w:pPr>
        <w:pStyle w:val="Footer"/>
        <w:ind w:right="360"/>
        <w:rPr>
          <w:b/>
        </w:rPr>
      </w:pPr>
    </w:p>
    <w:p w14:paraId="3FE77A7A" w14:textId="77777777" w:rsidR="00557208" w:rsidRPr="00C278AE" w:rsidRDefault="00557208" w:rsidP="00557208">
      <w:pPr>
        <w:pStyle w:val="Footer"/>
        <w:ind w:right="360"/>
        <w:rPr>
          <w:b/>
        </w:rPr>
      </w:pPr>
      <w:r w:rsidRPr="00C278AE">
        <w:rPr>
          <w:b/>
        </w:rPr>
        <w:t xml:space="preserve">Tran </w:t>
      </w:r>
      <w:proofErr w:type="spellStart"/>
      <w:r w:rsidRPr="00C278AE">
        <w:rPr>
          <w:b/>
        </w:rPr>
        <w:t>Xuong</w:t>
      </w:r>
      <w:proofErr w:type="spellEnd"/>
      <w:r w:rsidRPr="00C278AE">
        <w:rPr>
          <w:b/>
        </w:rPr>
        <w:t xml:space="preserve"> Tran</w:t>
      </w:r>
    </w:p>
    <w:p w14:paraId="2E527EA7" w14:textId="77777777" w:rsidR="00557208" w:rsidRDefault="00557208" w:rsidP="00557208">
      <w:pPr>
        <w:pStyle w:val="Footer"/>
        <w:ind w:left="426" w:right="360"/>
      </w:pPr>
      <w:r>
        <w:t>SID: 6700691</w:t>
      </w:r>
    </w:p>
    <w:p w14:paraId="2DD18876" w14:textId="77777777" w:rsidR="00557208" w:rsidRDefault="00557208" w:rsidP="00557208">
      <w:pPr>
        <w:pStyle w:val="Footer"/>
        <w:ind w:left="426" w:right="360"/>
      </w:pPr>
      <w:r>
        <w:t>E: 6700691@student.swin.edu.au</w:t>
      </w:r>
    </w:p>
    <w:p w14:paraId="5A6CEEC2" w14:textId="77777777" w:rsidR="00557208" w:rsidRDefault="00557208" w:rsidP="00557208">
      <w:pPr>
        <w:pStyle w:val="Footer"/>
        <w:ind w:left="426" w:right="360"/>
      </w:pPr>
      <w:r>
        <w:t>M: 0433 345 105</w:t>
      </w:r>
    </w:p>
    <w:p w14:paraId="201064CA" w14:textId="77777777" w:rsidR="00557208" w:rsidRDefault="00557208">
      <w:pPr>
        <w:rPr>
          <w:rFonts w:ascii="Times" w:hAnsi="Times" w:cs="Times"/>
          <w:sz w:val="38"/>
          <w:szCs w:val="38"/>
          <w:lang w:val="en-US"/>
        </w:rPr>
      </w:pPr>
      <w:r>
        <w:rPr>
          <w:rFonts w:ascii="Times" w:hAnsi="Times" w:cs="Times"/>
          <w:sz w:val="38"/>
          <w:szCs w:val="38"/>
          <w:lang w:val="en-US"/>
        </w:rPr>
        <w:br w:type="page"/>
      </w:r>
    </w:p>
    <w:p w14:paraId="574D75A8" w14:textId="77777777" w:rsidR="008815F1" w:rsidRPr="0082069A" w:rsidRDefault="008815F1" w:rsidP="008815F1">
      <w:pPr>
        <w:rPr>
          <w:b/>
        </w:rPr>
      </w:pPr>
      <w:proofErr w:type="gramStart"/>
      <w:r w:rsidRPr="0082069A">
        <w:rPr>
          <w:b/>
        </w:rPr>
        <w:lastRenderedPageBreak/>
        <w:t>Table 1.</w:t>
      </w:r>
      <w:proofErr w:type="gramEnd"/>
      <w:r w:rsidRPr="0082069A">
        <w:rPr>
          <w:b/>
        </w:rPr>
        <w:t xml:space="preserve"> Document Change Control</w:t>
      </w:r>
    </w:p>
    <w:tbl>
      <w:tblPr>
        <w:tblStyle w:val="TableGrid"/>
        <w:tblW w:w="0" w:type="auto"/>
        <w:tblLook w:val="04A0" w:firstRow="1" w:lastRow="0" w:firstColumn="1" w:lastColumn="0" w:noHBand="0" w:noVBand="1"/>
      </w:tblPr>
      <w:tblGrid>
        <w:gridCol w:w="2129"/>
        <w:gridCol w:w="2129"/>
        <w:gridCol w:w="2129"/>
        <w:gridCol w:w="2129"/>
      </w:tblGrid>
      <w:tr w:rsidR="008815F1" w14:paraId="3F9E19E4" w14:textId="77777777" w:rsidTr="00711838">
        <w:tc>
          <w:tcPr>
            <w:tcW w:w="2129" w:type="dxa"/>
          </w:tcPr>
          <w:p w14:paraId="51A792A9" w14:textId="77777777" w:rsidR="008815F1" w:rsidRDefault="008815F1" w:rsidP="00711838">
            <w:r>
              <w:t>Version</w:t>
            </w:r>
          </w:p>
        </w:tc>
        <w:tc>
          <w:tcPr>
            <w:tcW w:w="2129" w:type="dxa"/>
          </w:tcPr>
          <w:p w14:paraId="24B23510" w14:textId="77777777" w:rsidR="008815F1" w:rsidRDefault="008815F1" w:rsidP="00711838">
            <w:r>
              <w:t>Date</w:t>
            </w:r>
          </w:p>
        </w:tc>
        <w:tc>
          <w:tcPr>
            <w:tcW w:w="2129" w:type="dxa"/>
          </w:tcPr>
          <w:p w14:paraId="63AA6E38" w14:textId="77777777" w:rsidR="008815F1" w:rsidRDefault="008815F1" w:rsidP="00711838">
            <w:r>
              <w:t>Author</w:t>
            </w:r>
          </w:p>
        </w:tc>
        <w:tc>
          <w:tcPr>
            <w:tcW w:w="2129" w:type="dxa"/>
          </w:tcPr>
          <w:p w14:paraId="1C533828" w14:textId="77777777" w:rsidR="008815F1" w:rsidRDefault="008815F1" w:rsidP="00711838">
            <w:r>
              <w:t>Changes</w:t>
            </w:r>
          </w:p>
        </w:tc>
      </w:tr>
      <w:tr w:rsidR="008815F1" w14:paraId="52F8D144" w14:textId="77777777" w:rsidTr="00711838">
        <w:tc>
          <w:tcPr>
            <w:tcW w:w="2129" w:type="dxa"/>
          </w:tcPr>
          <w:p w14:paraId="2F5424FC" w14:textId="77777777" w:rsidR="008815F1" w:rsidRDefault="008815F1" w:rsidP="00711838">
            <w:r>
              <w:t>0.1</w:t>
            </w:r>
          </w:p>
        </w:tc>
        <w:tc>
          <w:tcPr>
            <w:tcW w:w="2129" w:type="dxa"/>
          </w:tcPr>
          <w:p w14:paraId="4A1B9344" w14:textId="1FFC97F2" w:rsidR="008815F1" w:rsidRDefault="00930DB8" w:rsidP="00711838">
            <w:r>
              <w:t>02/09</w:t>
            </w:r>
            <w:r w:rsidR="008815F1">
              <w:t>/2013</w:t>
            </w:r>
          </w:p>
        </w:tc>
        <w:tc>
          <w:tcPr>
            <w:tcW w:w="2129" w:type="dxa"/>
          </w:tcPr>
          <w:p w14:paraId="1EED68A1" w14:textId="77777777" w:rsidR="008815F1" w:rsidRDefault="008815F1" w:rsidP="00711838">
            <w:r>
              <w:t>Joshua Stopper</w:t>
            </w:r>
          </w:p>
        </w:tc>
        <w:tc>
          <w:tcPr>
            <w:tcW w:w="2129" w:type="dxa"/>
          </w:tcPr>
          <w:p w14:paraId="14D3A290" w14:textId="77777777" w:rsidR="008815F1" w:rsidRDefault="008815F1" w:rsidP="00711838">
            <w:r>
              <w:t>Create Document</w:t>
            </w:r>
          </w:p>
          <w:p w14:paraId="16101906" w14:textId="77777777" w:rsidR="008815F1" w:rsidRDefault="008815F1" w:rsidP="00711838">
            <w:r>
              <w:t>Create Content Areas</w:t>
            </w:r>
          </w:p>
          <w:p w14:paraId="029CC331" w14:textId="77777777" w:rsidR="008815F1" w:rsidRDefault="008815F1" w:rsidP="00711838">
            <w:r>
              <w:t>Names added</w:t>
            </w:r>
          </w:p>
        </w:tc>
      </w:tr>
      <w:tr w:rsidR="00C506B3" w14:paraId="358705F9" w14:textId="77777777" w:rsidTr="00711838">
        <w:tc>
          <w:tcPr>
            <w:tcW w:w="2129" w:type="dxa"/>
          </w:tcPr>
          <w:p w14:paraId="22192205" w14:textId="17FD0377" w:rsidR="00C506B3" w:rsidRDefault="00C506B3" w:rsidP="00711838">
            <w:r>
              <w:t>1.1</w:t>
            </w:r>
          </w:p>
        </w:tc>
        <w:tc>
          <w:tcPr>
            <w:tcW w:w="2129" w:type="dxa"/>
          </w:tcPr>
          <w:p w14:paraId="393AF0BC" w14:textId="088855B4" w:rsidR="00C506B3" w:rsidRDefault="00C506B3" w:rsidP="00711838">
            <w:r>
              <w:t>02/09/2013</w:t>
            </w:r>
          </w:p>
        </w:tc>
        <w:tc>
          <w:tcPr>
            <w:tcW w:w="2129" w:type="dxa"/>
          </w:tcPr>
          <w:p w14:paraId="25322AC0" w14:textId="714CA072" w:rsidR="00C506B3" w:rsidRDefault="00C506B3" w:rsidP="00711838">
            <w:r>
              <w:t xml:space="preserve">Daniel </w:t>
            </w:r>
            <w:proofErr w:type="spellStart"/>
            <w:r>
              <w:t>Corsaletti</w:t>
            </w:r>
            <w:proofErr w:type="spellEnd"/>
          </w:p>
        </w:tc>
        <w:tc>
          <w:tcPr>
            <w:tcW w:w="2129" w:type="dxa"/>
          </w:tcPr>
          <w:p w14:paraId="109EC20C" w14:textId="32153290" w:rsidR="00C506B3" w:rsidRDefault="001B383A" w:rsidP="00711838">
            <w:r>
              <w:t>Filled in sections in 2 and 3</w:t>
            </w:r>
          </w:p>
        </w:tc>
      </w:tr>
      <w:tr w:rsidR="00895FA4" w14:paraId="33F5B5D9" w14:textId="77777777" w:rsidTr="00711838">
        <w:tc>
          <w:tcPr>
            <w:tcW w:w="2129" w:type="dxa"/>
          </w:tcPr>
          <w:p w14:paraId="40DB60C2" w14:textId="744E0D50" w:rsidR="00895FA4" w:rsidRDefault="00895FA4" w:rsidP="00711838">
            <w:r>
              <w:t>1.2</w:t>
            </w:r>
          </w:p>
        </w:tc>
        <w:tc>
          <w:tcPr>
            <w:tcW w:w="2129" w:type="dxa"/>
          </w:tcPr>
          <w:p w14:paraId="3B1BCE0A" w14:textId="71619AD7" w:rsidR="00895FA4" w:rsidRDefault="00895FA4" w:rsidP="00711838">
            <w:r>
              <w:t>02/09/2013</w:t>
            </w:r>
          </w:p>
        </w:tc>
        <w:tc>
          <w:tcPr>
            <w:tcW w:w="2129" w:type="dxa"/>
          </w:tcPr>
          <w:p w14:paraId="34BC2E20" w14:textId="487E0FC8" w:rsidR="00895FA4" w:rsidRDefault="00895FA4" w:rsidP="00711838">
            <w:r>
              <w:t xml:space="preserve">Minh </w:t>
            </w:r>
            <w:proofErr w:type="spellStart"/>
            <w:r>
              <w:t>Duc</w:t>
            </w:r>
            <w:proofErr w:type="spellEnd"/>
            <w:r>
              <w:t xml:space="preserve"> Nguyen</w:t>
            </w:r>
          </w:p>
        </w:tc>
        <w:tc>
          <w:tcPr>
            <w:tcW w:w="2129" w:type="dxa"/>
          </w:tcPr>
          <w:p w14:paraId="324248F5" w14:textId="2730583B" w:rsidR="00895FA4" w:rsidRDefault="00895FA4" w:rsidP="00711838">
            <w:r>
              <w:t>Filled in section 8 budget</w:t>
            </w:r>
          </w:p>
        </w:tc>
      </w:tr>
      <w:tr w:rsidR="0069414E" w14:paraId="15A30109" w14:textId="77777777" w:rsidTr="00711838">
        <w:tc>
          <w:tcPr>
            <w:tcW w:w="2129" w:type="dxa"/>
          </w:tcPr>
          <w:p w14:paraId="09390794" w14:textId="296B73A3" w:rsidR="0069414E" w:rsidRDefault="0069414E" w:rsidP="00711838">
            <w:r>
              <w:t>1.3</w:t>
            </w:r>
          </w:p>
        </w:tc>
        <w:tc>
          <w:tcPr>
            <w:tcW w:w="2129" w:type="dxa"/>
          </w:tcPr>
          <w:p w14:paraId="6BE47B26" w14:textId="1A4004FD" w:rsidR="0069414E" w:rsidRDefault="0069414E" w:rsidP="00711838">
            <w:r>
              <w:t>24/9/2013</w:t>
            </w:r>
          </w:p>
        </w:tc>
        <w:tc>
          <w:tcPr>
            <w:tcW w:w="2129" w:type="dxa"/>
          </w:tcPr>
          <w:p w14:paraId="37555E76" w14:textId="250C3068" w:rsidR="0069414E" w:rsidRDefault="0069414E" w:rsidP="00711838">
            <w:r>
              <w:t xml:space="preserve">Tran </w:t>
            </w:r>
            <w:proofErr w:type="spellStart"/>
            <w:r>
              <w:t>Xuong</w:t>
            </w:r>
            <w:proofErr w:type="spellEnd"/>
            <w:r>
              <w:t xml:space="preserve"> Tran</w:t>
            </w:r>
          </w:p>
        </w:tc>
        <w:tc>
          <w:tcPr>
            <w:tcW w:w="2129" w:type="dxa"/>
          </w:tcPr>
          <w:p w14:paraId="00159B23" w14:textId="77777777" w:rsidR="0069414E" w:rsidRDefault="0069414E" w:rsidP="00711838">
            <w:r>
              <w:t>Filled in section 6</w:t>
            </w:r>
          </w:p>
          <w:p w14:paraId="61159FDE" w14:textId="5C7ABBB7" w:rsidR="0069414E" w:rsidRDefault="0069414E" w:rsidP="00711838">
            <w:r>
              <w:t>Modify and adding content</w:t>
            </w:r>
          </w:p>
        </w:tc>
      </w:tr>
    </w:tbl>
    <w:p w14:paraId="2E810CD3" w14:textId="57ED3D25" w:rsidR="008815F1" w:rsidRDefault="008815F1" w:rsidP="008815F1"/>
    <w:p w14:paraId="27D5D372" w14:textId="77777777" w:rsidR="008815F1" w:rsidRPr="0082069A" w:rsidRDefault="008815F1" w:rsidP="008815F1">
      <w:pPr>
        <w:rPr>
          <w:b/>
        </w:rPr>
      </w:pPr>
      <w:proofErr w:type="gramStart"/>
      <w:r w:rsidRPr="0082069A">
        <w:rPr>
          <w:b/>
        </w:rPr>
        <w:t>Table 2.</w:t>
      </w:r>
      <w:proofErr w:type="gramEnd"/>
      <w:r w:rsidRPr="0082069A">
        <w:rPr>
          <w:b/>
        </w:rPr>
        <w:t xml:space="preserve"> Document Sign Off</w:t>
      </w:r>
    </w:p>
    <w:tbl>
      <w:tblPr>
        <w:tblStyle w:val="TableGrid"/>
        <w:tblW w:w="0" w:type="auto"/>
        <w:tblLook w:val="04A0" w:firstRow="1" w:lastRow="0" w:firstColumn="1" w:lastColumn="0" w:noHBand="0" w:noVBand="1"/>
      </w:tblPr>
      <w:tblGrid>
        <w:gridCol w:w="2838"/>
        <w:gridCol w:w="2839"/>
        <w:gridCol w:w="2839"/>
      </w:tblGrid>
      <w:tr w:rsidR="008815F1" w14:paraId="7059B48C" w14:textId="77777777" w:rsidTr="00711838">
        <w:tc>
          <w:tcPr>
            <w:tcW w:w="2838" w:type="dxa"/>
          </w:tcPr>
          <w:p w14:paraId="511D7941" w14:textId="77777777" w:rsidR="008815F1" w:rsidRDefault="008815F1" w:rsidP="00711838">
            <w:r>
              <w:t>Name</w:t>
            </w:r>
          </w:p>
        </w:tc>
        <w:tc>
          <w:tcPr>
            <w:tcW w:w="2839" w:type="dxa"/>
          </w:tcPr>
          <w:p w14:paraId="72C19F55" w14:textId="77777777" w:rsidR="008815F1" w:rsidRDefault="008815F1" w:rsidP="00711838">
            <w:r>
              <w:t>Signature</w:t>
            </w:r>
          </w:p>
        </w:tc>
        <w:tc>
          <w:tcPr>
            <w:tcW w:w="2839" w:type="dxa"/>
          </w:tcPr>
          <w:p w14:paraId="090A6F3A" w14:textId="77777777" w:rsidR="008815F1" w:rsidRDefault="008815F1" w:rsidP="00711838">
            <w:r>
              <w:t>Date</w:t>
            </w:r>
          </w:p>
        </w:tc>
      </w:tr>
      <w:tr w:rsidR="002D6A9E" w14:paraId="1D57A905" w14:textId="77777777" w:rsidTr="00711838">
        <w:tc>
          <w:tcPr>
            <w:tcW w:w="2838" w:type="dxa"/>
          </w:tcPr>
          <w:p w14:paraId="3C704CB4" w14:textId="68B60B29" w:rsidR="002D6A9E" w:rsidRDefault="002D6A9E" w:rsidP="00711838">
            <w:r>
              <w:t>Joshua Stopper</w:t>
            </w:r>
          </w:p>
        </w:tc>
        <w:tc>
          <w:tcPr>
            <w:tcW w:w="2839" w:type="dxa"/>
          </w:tcPr>
          <w:p w14:paraId="3B3B7A52" w14:textId="77777777" w:rsidR="002D6A9E" w:rsidRDefault="002D6A9E" w:rsidP="00711838"/>
        </w:tc>
        <w:tc>
          <w:tcPr>
            <w:tcW w:w="2839" w:type="dxa"/>
          </w:tcPr>
          <w:p w14:paraId="73D068F6" w14:textId="77777777" w:rsidR="002D6A9E" w:rsidRDefault="002D6A9E" w:rsidP="00711838"/>
        </w:tc>
      </w:tr>
      <w:tr w:rsidR="002D6A9E" w14:paraId="37F33C12" w14:textId="77777777" w:rsidTr="00711838">
        <w:tc>
          <w:tcPr>
            <w:tcW w:w="2838" w:type="dxa"/>
          </w:tcPr>
          <w:p w14:paraId="46FBDDD6" w14:textId="2AD6FFAF" w:rsidR="002D6A9E" w:rsidRDefault="002D6A9E" w:rsidP="00711838">
            <w:r>
              <w:t xml:space="preserve">Minh </w:t>
            </w:r>
            <w:proofErr w:type="spellStart"/>
            <w:r>
              <w:t>Duc</w:t>
            </w:r>
            <w:proofErr w:type="spellEnd"/>
            <w:r>
              <w:t xml:space="preserve"> Nguyen</w:t>
            </w:r>
          </w:p>
        </w:tc>
        <w:tc>
          <w:tcPr>
            <w:tcW w:w="2839" w:type="dxa"/>
          </w:tcPr>
          <w:p w14:paraId="477A3D59" w14:textId="77777777" w:rsidR="002D6A9E" w:rsidRDefault="002D6A9E" w:rsidP="00711838"/>
        </w:tc>
        <w:tc>
          <w:tcPr>
            <w:tcW w:w="2839" w:type="dxa"/>
          </w:tcPr>
          <w:p w14:paraId="37905AAC" w14:textId="77777777" w:rsidR="002D6A9E" w:rsidRDefault="002D6A9E" w:rsidP="00711838"/>
        </w:tc>
      </w:tr>
      <w:tr w:rsidR="002D6A9E" w14:paraId="3F600CDF" w14:textId="77777777" w:rsidTr="00711838">
        <w:trPr>
          <w:trHeight w:val="90"/>
        </w:trPr>
        <w:tc>
          <w:tcPr>
            <w:tcW w:w="2838" w:type="dxa"/>
          </w:tcPr>
          <w:p w14:paraId="0954523D" w14:textId="151BA39C" w:rsidR="002D6A9E" w:rsidRDefault="002D6A9E" w:rsidP="00711838">
            <w:r>
              <w:t xml:space="preserve">Tran </w:t>
            </w:r>
            <w:proofErr w:type="spellStart"/>
            <w:r>
              <w:t>Xuong</w:t>
            </w:r>
            <w:proofErr w:type="spellEnd"/>
            <w:r>
              <w:t xml:space="preserve"> Tran</w:t>
            </w:r>
          </w:p>
        </w:tc>
        <w:tc>
          <w:tcPr>
            <w:tcW w:w="2839" w:type="dxa"/>
          </w:tcPr>
          <w:p w14:paraId="02E39D85" w14:textId="77777777" w:rsidR="002D6A9E" w:rsidRDefault="002D6A9E" w:rsidP="00711838"/>
        </w:tc>
        <w:tc>
          <w:tcPr>
            <w:tcW w:w="2839" w:type="dxa"/>
          </w:tcPr>
          <w:p w14:paraId="711EA2FF" w14:textId="77777777" w:rsidR="002D6A9E" w:rsidRDefault="002D6A9E" w:rsidP="00711838"/>
        </w:tc>
      </w:tr>
      <w:tr w:rsidR="002D6A9E" w14:paraId="4B6C7732" w14:textId="77777777" w:rsidTr="00711838">
        <w:tc>
          <w:tcPr>
            <w:tcW w:w="2838" w:type="dxa"/>
          </w:tcPr>
          <w:p w14:paraId="62DA97B5" w14:textId="606052A4" w:rsidR="002D6A9E" w:rsidRDefault="002D6A9E" w:rsidP="00711838">
            <w:r>
              <w:t xml:space="preserve">Daniel </w:t>
            </w:r>
            <w:proofErr w:type="spellStart"/>
            <w:r>
              <w:t>Corsaletti</w:t>
            </w:r>
            <w:proofErr w:type="spellEnd"/>
          </w:p>
        </w:tc>
        <w:tc>
          <w:tcPr>
            <w:tcW w:w="2839" w:type="dxa"/>
          </w:tcPr>
          <w:p w14:paraId="76FAECA4" w14:textId="77777777" w:rsidR="002D6A9E" w:rsidRDefault="002D6A9E" w:rsidP="00711838"/>
        </w:tc>
        <w:tc>
          <w:tcPr>
            <w:tcW w:w="2839" w:type="dxa"/>
          </w:tcPr>
          <w:p w14:paraId="13555361" w14:textId="77777777" w:rsidR="002D6A9E" w:rsidRDefault="002D6A9E" w:rsidP="00711838"/>
        </w:tc>
      </w:tr>
      <w:tr w:rsidR="002D6A9E" w14:paraId="1E2A87AA" w14:textId="77777777" w:rsidTr="00711838">
        <w:tc>
          <w:tcPr>
            <w:tcW w:w="2838" w:type="dxa"/>
          </w:tcPr>
          <w:p w14:paraId="7BDD94CA" w14:textId="6A4F358B" w:rsidR="002D6A9E" w:rsidRDefault="002D6A9E" w:rsidP="00711838">
            <w:proofErr w:type="spellStart"/>
            <w:r>
              <w:t>Shengwei</w:t>
            </w:r>
            <w:proofErr w:type="spellEnd"/>
            <w:r>
              <w:t xml:space="preserve"> Li</w:t>
            </w:r>
          </w:p>
        </w:tc>
        <w:tc>
          <w:tcPr>
            <w:tcW w:w="2839" w:type="dxa"/>
          </w:tcPr>
          <w:p w14:paraId="7EA215DF" w14:textId="77777777" w:rsidR="002D6A9E" w:rsidRDefault="002D6A9E" w:rsidP="00711838"/>
        </w:tc>
        <w:tc>
          <w:tcPr>
            <w:tcW w:w="2839" w:type="dxa"/>
          </w:tcPr>
          <w:p w14:paraId="2B2DFC08" w14:textId="77777777" w:rsidR="002D6A9E" w:rsidRDefault="002D6A9E" w:rsidP="00711838"/>
        </w:tc>
      </w:tr>
    </w:tbl>
    <w:sdt>
      <w:sdtPr>
        <w:rPr>
          <w:rFonts w:asciiTheme="minorHAnsi" w:eastAsiaTheme="minorEastAsia" w:hAnsiTheme="minorHAnsi" w:cstheme="minorBidi"/>
          <w:b w:val="0"/>
          <w:bCs w:val="0"/>
          <w:color w:val="auto"/>
          <w:sz w:val="24"/>
          <w:szCs w:val="24"/>
          <w:lang w:val="en-AU"/>
        </w:rPr>
        <w:id w:val="1707517021"/>
        <w:docPartObj>
          <w:docPartGallery w:val="Table of Contents"/>
          <w:docPartUnique/>
        </w:docPartObj>
      </w:sdtPr>
      <w:sdtEndPr>
        <w:rPr>
          <w:noProof/>
        </w:rPr>
      </w:sdtEndPr>
      <w:sdtContent>
        <w:p w14:paraId="7AB4CD5E" w14:textId="77777777" w:rsidR="003F7671" w:rsidRDefault="003F7671" w:rsidP="003F7671">
          <w:pPr>
            <w:pStyle w:val="TOCHeading"/>
          </w:pPr>
        </w:p>
        <w:p w14:paraId="0537974C" w14:textId="77777777" w:rsidR="003F7671" w:rsidRDefault="003F7671" w:rsidP="003F7671">
          <w:pPr>
            <w:rPr>
              <w:rFonts w:asciiTheme="majorHAnsi" w:eastAsiaTheme="majorEastAsia" w:hAnsiTheme="majorHAnsi" w:cstheme="majorBidi"/>
              <w:b/>
              <w:bCs/>
              <w:color w:val="365F91" w:themeColor="accent1" w:themeShade="BF"/>
              <w:sz w:val="28"/>
              <w:szCs w:val="28"/>
              <w:lang w:val="en-US"/>
            </w:rPr>
          </w:pPr>
          <w:r>
            <w:br w:type="page"/>
          </w:r>
        </w:p>
        <w:p w14:paraId="40B3F3BC" w14:textId="77777777" w:rsidR="003F7671" w:rsidRDefault="003F7671" w:rsidP="003F7671">
          <w:pPr>
            <w:pStyle w:val="TOCHeading"/>
          </w:pPr>
          <w:r>
            <w:lastRenderedPageBreak/>
            <w:t>Table of Contents</w:t>
          </w:r>
        </w:p>
        <w:p w14:paraId="529A44D1" w14:textId="77777777" w:rsidR="003F7671" w:rsidRDefault="003F7671" w:rsidP="003F7671">
          <w:pPr>
            <w:pStyle w:val="TOC1"/>
            <w:tabs>
              <w:tab w:val="right" w:pos="8630"/>
            </w:tabs>
            <w:rPr>
              <w:b w:val="0"/>
              <w:caps w:val="0"/>
              <w:noProof/>
              <w:u w:val="none"/>
              <w:lang w:eastAsia="en-AU"/>
            </w:rPr>
          </w:pPr>
          <w:r>
            <w:fldChar w:fldCharType="begin"/>
          </w:r>
          <w:r>
            <w:instrText xml:space="preserve"> TOC \o "1-3" \h \z \u </w:instrText>
          </w:r>
          <w:r>
            <w:fldChar w:fldCharType="separate"/>
          </w:r>
          <w:hyperlink w:anchor="_Toc365914958" w:history="1">
            <w:r w:rsidRPr="00E64AAD">
              <w:rPr>
                <w:rStyle w:val="Hyperlink"/>
                <w:noProof/>
              </w:rPr>
              <w:t>1 - Introduction</w:t>
            </w:r>
            <w:r>
              <w:rPr>
                <w:noProof/>
                <w:webHidden/>
              </w:rPr>
              <w:tab/>
            </w:r>
            <w:r>
              <w:rPr>
                <w:noProof/>
                <w:webHidden/>
              </w:rPr>
              <w:fldChar w:fldCharType="begin"/>
            </w:r>
            <w:r>
              <w:rPr>
                <w:noProof/>
                <w:webHidden/>
              </w:rPr>
              <w:instrText xml:space="preserve"> PAGEREF _Toc365914958 \h </w:instrText>
            </w:r>
            <w:r>
              <w:rPr>
                <w:noProof/>
                <w:webHidden/>
              </w:rPr>
            </w:r>
            <w:r>
              <w:rPr>
                <w:noProof/>
                <w:webHidden/>
              </w:rPr>
              <w:fldChar w:fldCharType="separate"/>
            </w:r>
            <w:r>
              <w:rPr>
                <w:noProof/>
                <w:webHidden/>
              </w:rPr>
              <w:t>4</w:t>
            </w:r>
            <w:r>
              <w:rPr>
                <w:noProof/>
                <w:webHidden/>
              </w:rPr>
              <w:fldChar w:fldCharType="end"/>
            </w:r>
          </w:hyperlink>
        </w:p>
        <w:p w14:paraId="034EF7BF" w14:textId="77777777" w:rsidR="003F7671" w:rsidRDefault="00824CC1" w:rsidP="003F7671">
          <w:pPr>
            <w:pStyle w:val="TOC2"/>
            <w:tabs>
              <w:tab w:val="right" w:pos="8630"/>
            </w:tabs>
            <w:rPr>
              <w:b w:val="0"/>
              <w:smallCaps w:val="0"/>
              <w:noProof/>
              <w:lang w:eastAsia="en-AU"/>
            </w:rPr>
          </w:pPr>
          <w:hyperlink w:anchor="_Toc365914959" w:history="1">
            <w:r w:rsidR="003F7671" w:rsidRPr="00E64AAD">
              <w:rPr>
                <w:rStyle w:val="Hyperlink"/>
                <w:noProof/>
              </w:rPr>
              <w:t>1.1 - Purpose of Document</w:t>
            </w:r>
            <w:r w:rsidR="003F7671">
              <w:rPr>
                <w:noProof/>
                <w:webHidden/>
              </w:rPr>
              <w:tab/>
            </w:r>
            <w:r w:rsidR="003F7671">
              <w:rPr>
                <w:noProof/>
                <w:webHidden/>
              </w:rPr>
              <w:fldChar w:fldCharType="begin"/>
            </w:r>
            <w:r w:rsidR="003F7671">
              <w:rPr>
                <w:noProof/>
                <w:webHidden/>
              </w:rPr>
              <w:instrText xml:space="preserve"> PAGEREF _Toc365914959 \h </w:instrText>
            </w:r>
            <w:r w:rsidR="003F7671">
              <w:rPr>
                <w:noProof/>
                <w:webHidden/>
              </w:rPr>
            </w:r>
            <w:r w:rsidR="003F7671">
              <w:rPr>
                <w:noProof/>
                <w:webHidden/>
              </w:rPr>
              <w:fldChar w:fldCharType="separate"/>
            </w:r>
            <w:r w:rsidR="003F7671">
              <w:rPr>
                <w:noProof/>
                <w:webHidden/>
              </w:rPr>
              <w:t>4</w:t>
            </w:r>
            <w:r w:rsidR="003F7671">
              <w:rPr>
                <w:noProof/>
                <w:webHidden/>
              </w:rPr>
              <w:fldChar w:fldCharType="end"/>
            </w:r>
          </w:hyperlink>
        </w:p>
        <w:p w14:paraId="07830A7F" w14:textId="77777777" w:rsidR="003F7671" w:rsidRDefault="00824CC1" w:rsidP="003F7671">
          <w:pPr>
            <w:pStyle w:val="TOC2"/>
            <w:tabs>
              <w:tab w:val="right" w:pos="8630"/>
            </w:tabs>
            <w:rPr>
              <w:b w:val="0"/>
              <w:smallCaps w:val="0"/>
              <w:noProof/>
              <w:lang w:eastAsia="en-AU"/>
            </w:rPr>
          </w:pPr>
          <w:hyperlink w:anchor="_Toc365914960" w:history="1">
            <w:r w:rsidR="003F7671" w:rsidRPr="00E64AAD">
              <w:rPr>
                <w:rStyle w:val="Hyperlink"/>
                <w:noProof/>
              </w:rPr>
              <w:t>1.2 – Background</w:t>
            </w:r>
            <w:r w:rsidR="003F7671">
              <w:rPr>
                <w:noProof/>
                <w:webHidden/>
              </w:rPr>
              <w:tab/>
            </w:r>
            <w:r w:rsidR="003F7671">
              <w:rPr>
                <w:noProof/>
                <w:webHidden/>
              </w:rPr>
              <w:fldChar w:fldCharType="begin"/>
            </w:r>
            <w:r w:rsidR="003F7671">
              <w:rPr>
                <w:noProof/>
                <w:webHidden/>
              </w:rPr>
              <w:instrText xml:space="preserve"> PAGEREF _Toc365914960 \h </w:instrText>
            </w:r>
            <w:r w:rsidR="003F7671">
              <w:rPr>
                <w:noProof/>
                <w:webHidden/>
              </w:rPr>
            </w:r>
            <w:r w:rsidR="003F7671">
              <w:rPr>
                <w:noProof/>
                <w:webHidden/>
              </w:rPr>
              <w:fldChar w:fldCharType="separate"/>
            </w:r>
            <w:r w:rsidR="003F7671">
              <w:rPr>
                <w:noProof/>
                <w:webHidden/>
              </w:rPr>
              <w:t>4</w:t>
            </w:r>
            <w:r w:rsidR="003F7671">
              <w:rPr>
                <w:noProof/>
                <w:webHidden/>
              </w:rPr>
              <w:fldChar w:fldCharType="end"/>
            </w:r>
          </w:hyperlink>
        </w:p>
        <w:p w14:paraId="49364EC7" w14:textId="77777777" w:rsidR="003F7671" w:rsidRDefault="00824CC1" w:rsidP="003F7671">
          <w:pPr>
            <w:pStyle w:val="TOC2"/>
            <w:tabs>
              <w:tab w:val="right" w:pos="8630"/>
            </w:tabs>
            <w:rPr>
              <w:b w:val="0"/>
              <w:smallCaps w:val="0"/>
              <w:noProof/>
              <w:lang w:eastAsia="en-AU"/>
            </w:rPr>
          </w:pPr>
          <w:hyperlink w:anchor="_Toc365914961" w:history="1">
            <w:r w:rsidR="003F7671" w:rsidRPr="00E64AAD">
              <w:rPr>
                <w:rStyle w:val="Hyperlink"/>
                <w:noProof/>
                <w:lang w:val="en-US"/>
              </w:rPr>
              <w:t>1.3 - Key Project Personnel</w:t>
            </w:r>
            <w:r w:rsidR="003F7671">
              <w:rPr>
                <w:noProof/>
                <w:webHidden/>
              </w:rPr>
              <w:tab/>
            </w:r>
            <w:r w:rsidR="003F7671">
              <w:rPr>
                <w:noProof/>
                <w:webHidden/>
              </w:rPr>
              <w:fldChar w:fldCharType="begin"/>
            </w:r>
            <w:r w:rsidR="003F7671">
              <w:rPr>
                <w:noProof/>
                <w:webHidden/>
              </w:rPr>
              <w:instrText xml:space="preserve"> PAGEREF _Toc365914961 \h </w:instrText>
            </w:r>
            <w:r w:rsidR="003F7671">
              <w:rPr>
                <w:noProof/>
                <w:webHidden/>
              </w:rPr>
            </w:r>
            <w:r w:rsidR="003F7671">
              <w:rPr>
                <w:noProof/>
                <w:webHidden/>
              </w:rPr>
              <w:fldChar w:fldCharType="separate"/>
            </w:r>
            <w:r w:rsidR="003F7671">
              <w:rPr>
                <w:noProof/>
                <w:webHidden/>
              </w:rPr>
              <w:t>4</w:t>
            </w:r>
            <w:r w:rsidR="003F7671">
              <w:rPr>
                <w:noProof/>
                <w:webHidden/>
              </w:rPr>
              <w:fldChar w:fldCharType="end"/>
            </w:r>
          </w:hyperlink>
        </w:p>
        <w:p w14:paraId="4379124F" w14:textId="77777777" w:rsidR="003F7671" w:rsidRDefault="00824CC1" w:rsidP="003F7671">
          <w:pPr>
            <w:pStyle w:val="TOC3"/>
            <w:tabs>
              <w:tab w:val="right" w:pos="8630"/>
            </w:tabs>
            <w:rPr>
              <w:smallCaps w:val="0"/>
              <w:noProof/>
              <w:lang w:eastAsia="en-AU"/>
            </w:rPr>
          </w:pPr>
          <w:hyperlink w:anchor="_Toc365914962" w:history="1">
            <w:r w:rsidR="003F7671" w:rsidRPr="00E64AAD">
              <w:rPr>
                <w:rStyle w:val="Hyperlink"/>
                <w:noProof/>
                <w:lang w:val="en-US"/>
              </w:rPr>
              <w:t>1.3.1 - Client</w:t>
            </w:r>
            <w:r w:rsidR="003F7671">
              <w:rPr>
                <w:noProof/>
                <w:webHidden/>
              </w:rPr>
              <w:tab/>
            </w:r>
            <w:r w:rsidR="003F7671">
              <w:rPr>
                <w:noProof/>
                <w:webHidden/>
              </w:rPr>
              <w:fldChar w:fldCharType="begin"/>
            </w:r>
            <w:r w:rsidR="003F7671">
              <w:rPr>
                <w:noProof/>
                <w:webHidden/>
              </w:rPr>
              <w:instrText xml:space="preserve"> PAGEREF _Toc365914962 \h </w:instrText>
            </w:r>
            <w:r w:rsidR="003F7671">
              <w:rPr>
                <w:noProof/>
                <w:webHidden/>
              </w:rPr>
            </w:r>
            <w:r w:rsidR="003F7671">
              <w:rPr>
                <w:noProof/>
                <w:webHidden/>
              </w:rPr>
              <w:fldChar w:fldCharType="separate"/>
            </w:r>
            <w:r w:rsidR="003F7671">
              <w:rPr>
                <w:noProof/>
                <w:webHidden/>
              </w:rPr>
              <w:t>4</w:t>
            </w:r>
            <w:r w:rsidR="003F7671">
              <w:rPr>
                <w:noProof/>
                <w:webHidden/>
              </w:rPr>
              <w:fldChar w:fldCharType="end"/>
            </w:r>
          </w:hyperlink>
        </w:p>
        <w:p w14:paraId="16C02C14" w14:textId="77777777" w:rsidR="003F7671" w:rsidRDefault="00824CC1" w:rsidP="003F7671">
          <w:pPr>
            <w:pStyle w:val="TOC3"/>
            <w:tabs>
              <w:tab w:val="right" w:pos="8630"/>
            </w:tabs>
            <w:rPr>
              <w:smallCaps w:val="0"/>
              <w:noProof/>
              <w:lang w:eastAsia="en-AU"/>
            </w:rPr>
          </w:pPr>
          <w:hyperlink w:anchor="_Toc365914963" w:history="1">
            <w:r w:rsidR="003F7671" w:rsidRPr="00E64AAD">
              <w:rPr>
                <w:rStyle w:val="Hyperlink"/>
                <w:noProof/>
                <w:lang w:val="en-US"/>
              </w:rPr>
              <w:t>1.3.2 - Stake holders</w:t>
            </w:r>
            <w:r w:rsidR="003F7671">
              <w:rPr>
                <w:noProof/>
                <w:webHidden/>
              </w:rPr>
              <w:tab/>
            </w:r>
            <w:r w:rsidR="003F7671">
              <w:rPr>
                <w:noProof/>
                <w:webHidden/>
              </w:rPr>
              <w:fldChar w:fldCharType="begin"/>
            </w:r>
            <w:r w:rsidR="003F7671">
              <w:rPr>
                <w:noProof/>
                <w:webHidden/>
              </w:rPr>
              <w:instrText xml:space="preserve"> PAGEREF _Toc365914963 \h </w:instrText>
            </w:r>
            <w:r w:rsidR="003F7671">
              <w:rPr>
                <w:noProof/>
                <w:webHidden/>
              </w:rPr>
            </w:r>
            <w:r w:rsidR="003F7671">
              <w:rPr>
                <w:noProof/>
                <w:webHidden/>
              </w:rPr>
              <w:fldChar w:fldCharType="separate"/>
            </w:r>
            <w:r w:rsidR="003F7671">
              <w:rPr>
                <w:noProof/>
                <w:webHidden/>
              </w:rPr>
              <w:t>4</w:t>
            </w:r>
            <w:r w:rsidR="003F7671">
              <w:rPr>
                <w:noProof/>
                <w:webHidden/>
              </w:rPr>
              <w:fldChar w:fldCharType="end"/>
            </w:r>
          </w:hyperlink>
        </w:p>
        <w:p w14:paraId="6567CAC3" w14:textId="77777777" w:rsidR="003F7671" w:rsidRDefault="00824CC1" w:rsidP="003F7671">
          <w:pPr>
            <w:pStyle w:val="TOC3"/>
            <w:tabs>
              <w:tab w:val="right" w:pos="8630"/>
            </w:tabs>
            <w:rPr>
              <w:smallCaps w:val="0"/>
              <w:noProof/>
              <w:lang w:eastAsia="en-AU"/>
            </w:rPr>
          </w:pPr>
          <w:hyperlink w:anchor="_Toc365914964" w:history="1">
            <w:r w:rsidR="003F7671" w:rsidRPr="00E64AAD">
              <w:rPr>
                <w:rStyle w:val="Hyperlink"/>
                <w:noProof/>
                <w:lang w:val="en-US"/>
              </w:rPr>
              <w:t>1.3.3 - Project Supervisor, Team Leader and key Project Members</w:t>
            </w:r>
            <w:r w:rsidR="003F7671">
              <w:rPr>
                <w:noProof/>
                <w:webHidden/>
              </w:rPr>
              <w:tab/>
            </w:r>
            <w:r w:rsidR="003F7671">
              <w:rPr>
                <w:noProof/>
                <w:webHidden/>
              </w:rPr>
              <w:fldChar w:fldCharType="begin"/>
            </w:r>
            <w:r w:rsidR="003F7671">
              <w:rPr>
                <w:noProof/>
                <w:webHidden/>
              </w:rPr>
              <w:instrText xml:space="preserve"> PAGEREF _Toc365914964 \h </w:instrText>
            </w:r>
            <w:r w:rsidR="003F7671">
              <w:rPr>
                <w:noProof/>
                <w:webHidden/>
              </w:rPr>
            </w:r>
            <w:r w:rsidR="003F7671">
              <w:rPr>
                <w:noProof/>
                <w:webHidden/>
              </w:rPr>
              <w:fldChar w:fldCharType="separate"/>
            </w:r>
            <w:r w:rsidR="003F7671">
              <w:rPr>
                <w:noProof/>
                <w:webHidden/>
              </w:rPr>
              <w:t>6</w:t>
            </w:r>
            <w:r w:rsidR="003F7671">
              <w:rPr>
                <w:noProof/>
                <w:webHidden/>
              </w:rPr>
              <w:fldChar w:fldCharType="end"/>
            </w:r>
          </w:hyperlink>
        </w:p>
        <w:p w14:paraId="59DA9053" w14:textId="77777777" w:rsidR="003F7671" w:rsidRDefault="00824CC1" w:rsidP="003F7671">
          <w:pPr>
            <w:pStyle w:val="TOC1"/>
            <w:tabs>
              <w:tab w:val="right" w:pos="8630"/>
            </w:tabs>
            <w:rPr>
              <w:b w:val="0"/>
              <w:caps w:val="0"/>
              <w:noProof/>
              <w:u w:val="none"/>
              <w:lang w:eastAsia="en-AU"/>
            </w:rPr>
          </w:pPr>
          <w:hyperlink w:anchor="_Toc365914965" w:history="1">
            <w:r w:rsidR="003F7671" w:rsidRPr="00E64AAD">
              <w:rPr>
                <w:rStyle w:val="Hyperlink"/>
                <w:noProof/>
                <w:lang w:val="en-US"/>
              </w:rPr>
              <w:t>2 - Terms of Reference</w:t>
            </w:r>
            <w:r w:rsidR="003F7671">
              <w:rPr>
                <w:noProof/>
                <w:webHidden/>
              </w:rPr>
              <w:tab/>
            </w:r>
            <w:r w:rsidR="003F7671">
              <w:rPr>
                <w:noProof/>
                <w:webHidden/>
              </w:rPr>
              <w:fldChar w:fldCharType="begin"/>
            </w:r>
            <w:r w:rsidR="003F7671">
              <w:rPr>
                <w:noProof/>
                <w:webHidden/>
              </w:rPr>
              <w:instrText xml:space="preserve"> PAGEREF _Toc365914965 \h </w:instrText>
            </w:r>
            <w:r w:rsidR="003F7671">
              <w:rPr>
                <w:noProof/>
                <w:webHidden/>
              </w:rPr>
            </w:r>
            <w:r w:rsidR="003F7671">
              <w:rPr>
                <w:noProof/>
                <w:webHidden/>
              </w:rPr>
              <w:fldChar w:fldCharType="separate"/>
            </w:r>
            <w:r w:rsidR="003F7671">
              <w:rPr>
                <w:noProof/>
                <w:webHidden/>
              </w:rPr>
              <w:t>7</w:t>
            </w:r>
            <w:r w:rsidR="003F7671">
              <w:rPr>
                <w:noProof/>
                <w:webHidden/>
              </w:rPr>
              <w:fldChar w:fldCharType="end"/>
            </w:r>
          </w:hyperlink>
        </w:p>
        <w:p w14:paraId="30DFB92A" w14:textId="77777777" w:rsidR="003F7671" w:rsidRDefault="00824CC1" w:rsidP="003F7671">
          <w:pPr>
            <w:pStyle w:val="TOC2"/>
            <w:tabs>
              <w:tab w:val="right" w:pos="8630"/>
            </w:tabs>
            <w:rPr>
              <w:b w:val="0"/>
              <w:smallCaps w:val="0"/>
              <w:noProof/>
              <w:lang w:eastAsia="en-AU"/>
            </w:rPr>
          </w:pPr>
          <w:hyperlink w:anchor="_Toc365914966" w:history="1">
            <w:r w:rsidR="003F7671" w:rsidRPr="00E64AAD">
              <w:rPr>
                <w:rStyle w:val="Hyperlink"/>
                <w:noProof/>
                <w:lang w:val="en-US"/>
              </w:rPr>
              <w:t>2.1 - Goals</w:t>
            </w:r>
            <w:r w:rsidR="003F7671" w:rsidRPr="00E64AAD">
              <w:rPr>
                <w:rStyle w:val="Hyperlink"/>
                <w:rFonts w:ascii="MS Mincho" w:eastAsia="MS Mincho" w:hAnsi="MS Mincho" w:cs="MS Mincho" w:hint="eastAsia"/>
                <w:noProof/>
                <w:lang w:val="en-US"/>
              </w:rPr>
              <w:t> </w:t>
            </w:r>
            <w:r w:rsidR="003F7671">
              <w:rPr>
                <w:noProof/>
                <w:webHidden/>
              </w:rPr>
              <w:tab/>
            </w:r>
            <w:r w:rsidR="003F7671">
              <w:rPr>
                <w:noProof/>
                <w:webHidden/>
              </w:rPr>
              <w:fldChar w:fldCharType="begin"/>
            </w:r>
            <w:r w:rsidR="003F7671">
              <w:rPr>
                <w:noProof/>
                <w:webHidden/>
              </w:rPr>
              <w:instrText xml:space="preserve"> PAGEREF _Toc365914966 \h </w:instrText>
            </w:r>
            <w:r w:rsidR="003F7671">
              <w:rPr>
                <w:noProof/>
                <w:webHidden/>
              </w:rPr>
            </w:r>
            <w:r w:rsidR="003F7671">
              <w:rPr>
                <w:noProof/>
                <w:webHidden/>
              </w:rPr>
              <w:fldChar w:fldCharType="separate"/>
            </w:r>
            <w:r w:rsidR="003F7671">
              <w:rPr>
                <w:noProof/>
                <w:webHidden/>
              </w:rPr>
              <w:t>7</w:t>
            </w:r>
            <w:r w:rsidR="003F7671">
              <w:rPr>
                <w:noProof/>
                <w:webHidden/>
              </w:rPr>
              <w:fldChar w:fldCharType="end"/>
            </w:r>
          </w:hyperlink>
        </w:p>
        <w:p w14:paraId="11CF4126" w14:textId="77777777" w:rsidR="003F7671" w:rsidRDefault="00824CC1" w:rsidP="003F7671">
          <w:pPr>
            <w:pStyle w:val="TOC2"/>
            <w:tabs>
              <w:tab w:val="right" w:pos="8630"/>
            </w:tabs>
            <w:rPr>
              <w:b w:val="0"/>
              <w:smallCaps w:val="0"/>
              <w:noProof/>
              <w:lang w:eastAsia="en-AU"/>
            </w:rPr>
          </w:pPr>
          <w:hyperlink w:anchor="_Toc365914967" w:history="1">
            <w:r w:rsidR="003F7671" w:rsidRPr="00E64AAD">
              <w:rPr>
                <w:rStyle w:val="Hyperlink"/>
                <w:noProof/>
                <w:lang w:val="en-US"/>
              </w:rPr>
              <w:t>2.2 - Objectives</w:t>
            </w:r>
            <w:r w:rsidR="003F7671">
              <w:rPr>
                <w:noProof/>
                <w:webHidden/>
              </w:rPr>
              <w:tab/>
            </w:r>
            <w:r w:rsidR="003F7671">
              <w:rPr>
                <w:noProof/>
                <w:webHidden/>
              </w:rPr>
              <w:fldChar w:fldCharType="begin"/>
            </w:r>
            <w:r w:rsidR="003F7671">
              <w:rPr>
                <w:noProof/>
                <w:webHidden/>
              </w:rPr>
              <w:instrText xml:space="preserve"> PAGEREF _Toc365914967 \h </w:instrText>
            </w:r>
            <w:r w:rsidR="003F7671">
              <w:rPr>
                <w:noProof/>
                <w:webHidden/>
              </w:rPr>
            </w:r>
            <w:r w:rsidR="003F7671">
              <w:rPr>
                <w:noProof/>
                <w:webHidden/>
              </w:rPr>
              <w:fldChar w:fldCharType="separate"/>
            </w:r>
            <w:r w:rsidR="003F7671">
              <w:rPr>
                <w:noProof/>
                <w:webHidden/>
              </w:rPr>
              <w:t>7</w:t>
            </w:r>
            <w:r w:rsidR="003F7671">
              <w:rPr>
                <w:noProof/>
                <w:webHidden/>
              </w:rPr>
              <w:fldChar w:fldCharType="end"/>
            </w:r>
          </w:hyperlink>
        </w:p>
        <w:p w14:paraId="57030DD1" w14:textId="77777777" w:rsidR="003F7671" w:rsidRDefault="00824CC1" w:rsidP="003F7671">
          <w:pPr>
            <w:pStyle w:val="TOC2"/>
            <w:tabs>
              <w:tab w:val="right" w:pos="8630"/>
            </w:tabs>
            <w:rPr>
              <w:b w:val="0"/>
              <w:smallCaps w:val="0"/>
              <w:noProof/>
              <w:lang w:eastAsia="en-AU"/>
            </w:rPr>
          </w:pPr>
          <w:hyperlink w:anchor="_Toc365914968" w:history="1">
            <w:r w:rsidR="003F7671" w:rsidRPr="00E64AAD">
              <w:rPr>
                <w:rStyle w:val="Hyperlink"/>
                <w:noProof/>
                <w:lang w:val="en-US"/>
              </w:rPr>
              <w:t>2.3 - Scope</w:t>
            </w:r>
            <w:r w:rsidR="003F7671">
              <w:rPr>
                <w:noProof/>
                <w:webHidden/>
              </w:rPr>
              <w:tab/>
            </w:r>
            <w:r w:rsidR="003F7671">
              <w:rPr>
                <w:noProof/>
                <w:webHidden/>
              </w:rPr>
              <w:fldChar w:fldCharType="begin"/>
            </w:r>
            <w:r w:rsidR="003F7671">
              <w:rPr>
                <w:noProof/>
                <w:webHidden/>
              </w:rPr>
              <w:instrText xml:space="preserve"> PAGEREF _Toc365914968 \h </w:instrText>
            </w:r>
            <w:r w:rsidR="003F7671">
              <w:rPr>
                <w:noProof/>
                <w:webHidden/>
              </w:rPr>
            </w:r>
            <w:r w:rsidR="003F7671">
              <w:rPr>
                <w:noProof/>
                <w:webHidden/>
              </w:rPr>
              <w:fldChar w:fldCharType="separate"/>
            </w:r>
            <w:r w:rsidR="003F7671">
              <w:rPr>
                <w:noProof/>
                <w:webHidden/>
              </w:rPr>
              <w:t>7</w:t>
            </w:r>
            <w:r w:rsidR="003F7671">
              <w:rPr>
                <w:noProof/>
                <w:webHidden/>
              </w:rPr>
              <w:fldChar w:fldCharType="end"/>
            </w:r>
          </w:hyperlink>
        </w:p>
        <w:p w14:paraId="2B3601EA" w14:textId="77777777" w:rsidR="003F7671" w:rsidRDefault="00824CC1" w:rsidP="003F7671">
          <w:pPr>
            <w:pStyle w:val="TOC2"/>
            <w:tabs>
              <w:tab w:val="right" w:pos="8630"/>
            </w:tabs>
            <w:rPr>
              <w:b w:val="0"/>
              <w:smallCaps w:val="0"/>
              <w:noProof/>
              <w:lang w:eastAsia="en-AU"/>
            </w:rPr>
          </w:pPr>
          <w:hyperlink w:anchor="_Toc365914969" w:history="1">
            <w:r w:rsidR="003F7671" w:rsidRPr="00E64AAD">
              <w:rPr>
                <w:rStyle w:val="Hyperlink"/>
                <w:noProof/>
                <w:lang w:val="en-US"/>
              </w:rPr>
              <w:t>2.4 - Critical Success Factors</w:t>
            </w:r>
            <w:r w:rsidR="003F7671">
              <w:rPr>
                <w:noProof/>
                <w:webHidden/>
              </w:rPr>
              <w:tab/>
            </w:r>
            <w:r w:rsidR="003F7671">
              <w:rPr>
                <w:noProof/>
                <w:webHidden/>
              </w:rPr>
              <w:fldChar w:fldCharType="begin"/>
            </w:r>
            <w:r w:rsidR="003F7671">
              <w:rPr>
                <w:noProof/>
                <w:webHidden/>
              </w:rPr>
              <w:instrText xml:space="preserve"> PAGEREF _Toc365914969 \h </w:instrText>
            </w:r>
            <w:r w:rsidR="003F7671">
              <w:rPr>
                <w:noProof/>
                <w:webHidden/>
              </w:rPr>
            </w:r>
            <w:r w:rsidR="003F7671">
              <w:rPr>
                <w:noProof/>
                <w:webHidden/>
              </w:rPr>
              <w:fldChar w:fldCharType="separate"/>
            </w:r>
            <w:r w:rsidR="003F7671">
              <w:rPr>
                <w:noProof/>
                <w:webHidden/>
              </w:rPr>
              <w:t>8</w:t>
            </w:r>
            <w:r w:rsidR="003F7671">
              <w:rPr>
                <w:noProof/>
                <w:webHidden/>
              </w:rPr>
              <w:fldChar w:fldCharType="end"/>
            </w:r>
          </w:hyperlink>
        </w:p>
        <w:p w14:paraId="51F43291" w14:textId="77777777" w:rsidR="003F7671" w:rsidRDefault="00824CC1" w:rsidP="003F7671">
          <w:pPr>
            <w:pStyle w:val="TOC2"/>
            <w:tabs>
              <w:tab w:val="right" w:pos="8630"/>
            </w:tabs>
            <w:rPr>
              <w:b w:val="0"/>
              <w:smallCaps w:val="0"/>
              <w:noProof/>
              <w:lang w:eastAsia="en-AU"/>
            </w:rPr>
          </w:pPr>
          <w:hyperlink w:anchor="_Toc365914970" w:history="1">
            <w:r w:rsidR="003F7671" w:rsidRPr="00E64AAD">
              <w:rPr>
                <w:rStyle w:val="Hyperlink"/>
                <w:noProof/>
                <w:lang w:val="en-US"/>
              </w:rPr>
              <w:t>2.5 - Acceptance Criteria</w:t>
            </w:r>
            <w:r w:rsidR="003F7671">
              <w:rPr>
                <w:noProof/>
                <w:webHidden/>
              </w:rPr>
              <w:tab/>
            </w:r>
            <w:r w:rsidR="003F7671">
              <w:rPr>
                <w:noProof/>
                <w:webHidden/>
              </w:rPr>
              <w:fldChar w:fldCharType="begin"/>
            </w:r>
            <w:r w:rsidR="003F7671">
              <w:rPr>
                <w:noProof/>
                <w:webHidden/>
              </w:rPr>
              <w:instrText xml:space="preserve"> PAGEREF _Toc365914970 \h </w:instrText>
            </w:r>
            <w:r w:rsidR="003F7671">
              <w:rPr>
                <w:noProof/>
                <w:webHidden/>
              </w:rPr>
            </w:r>
            <w:r w:rsidR="003F7671">
              <w:rPr>
                <w:noProof/>
                <w:webHidden/>
              </w:rPr>
              <w:fldChar w:fldCharType="separate"/>
            </w:r>
            <w:r w:rsidR="003F7671">
              <w:rPr>
                <w:noProof/>
                <w:webHidden/>
              </w:rPr>
              <w:t>8</w:t>
            </w:r>
            <w:r w:rsidR="003F7671">
              <w:rPr>
                <w:noProof/>
                <w:webHidden/>
              </w:rPr>
              <w:fldChar w:fldCharType="end"/>
            </w:r>
          </w:hyperlink>
        </w:p>
        <w:p w14:paraId="2044C63C" w14:textId="77777777" w:rsidR="003F7671" w:rsidRDefault="00824CC1" w:rsidP="003F7671">
          <w:pPr>
            <w:pStyle w:val="TOC1"/>
            <w:tabs>
              <w:tab w:val="right" w:pos="8630"/>
            </w:tabs>
            <w:rPr>
              <w:b w:val="0"/>
              <w:caps w:val="0"/>
              <w:noProof/>
              <w:u w:val="none"/>
              <w:lang w:eastAsia="en-AU"/>
            </w:rPr>
          </w:pPr>
          <w:hyperlink w:anchor="_Toc365914971" w:history="1">
            <w:r w:rsidR="003F7671" w:rsidRPr="00E64AAD">
              <w:rPr>
                <w:rStyle w:val="Hyperlink"/>
                <w:noProof/>
                <w:lang w:val="en-US"/>
              </w:rPr>
              <w:t>3 - Establishment</w:t>
            </w:r>
            <w:r w:rsidR="003F7671">
              <w:rPr>
                <w:noProof/>
                <w:webHidden/>
              </w:rPr>
              <w:tab/>
            </w:r>
            <w:r w:rsidR="003F7671">
              <w:rPr>
                <w:noProof/>
                <w:webHidden/>
              </w:rPr>
              <w:fldChar w:fldCharType="begin"/>
            </w:r>
            <w:r w:rsidR="003F7671">
              <w:rPr>
                <w:noProof/>
                <w:webHidden/>
              </w:rPr>
              <w:instrText xml:space="preserve"> PAGEREF _Toc365914971 \h </w:instrText>
            </w:r>
            <w:r w:rsidR="003F7671">
              <w:rPr>
                <w:noProof/>
                <w:webHidden/>
              </w:rPr>
            </w:r>
            <w:r w:rsidR="003F7671">
              <w:rPr>
                <w:noProof/>
                <w:webHidden/>
              </w:rPr>
              <w:fldChar w:fldCharType="separate"/>
            </w:r>
            <w:r w:rsidR="003F7671">
              <w:rPr>
                <w:noProof/>
                <w:webHidden/>
              </w:rPr>
              <w:t>9</w:t>
            </w:r>
            <w:r w:rsidR="003F7671">
              <w:rPr>
                <w:noProof/>
                <w:webHidden/>
              </w:rPr>
              <w:fldChar w:fldCharType="end"/>
            </w:r>
          </w:hyperlink>
        </w:p>
        <w:p w14:paraId="0975B24F" w14:textId="77777777" w:rsidR="003F7671" w:rsidRDefault="00824CC1" w:rsidP="003F7671">
          <w:pPr>
            <w:pStyle w:val="TOC2"/>
            <w:tabs>
              <w:tab w:val="right" w:pos="8630"/>
            </w:tabs>
            <w:rPr>
              <w:b w:val="0"/>
              <w:smallCaps w:val="0"/>
              <w:noProof/>
              <w:lang w:eastAsia="en-AU"/>
            </w:rPr>
          </w:pPr>
          <w:hyperlink w:anchor="_Toc365914972" w:history="1">
            <w:r w:rsidR="003F7671" w:rsidRPr="00E64AAD">
              <w:rPr>
                <w:rStyle w:val="Hyperlink"/>
                <w:noProof/>
                <w:lang w:val="en-US"/>
              </w:rPr>
              <w:t>3.1 - Processes, Procedures and Standards</w:t>
            </w:r>
            <w:r w:rsidR="003F7671">
              <w:rPr>
                <w:noProof/>
                <w:webHidden/>
              </w:rPr>
              <w:tab/>
            </w:r>
            <w:r w:rsidR="003F7671">
              <w:rPr>
                <w:noProof/>
                <w:webHidden/>
              </w:rPr>
              <w:fldChar w:fldCharType="begin"/>
            </w:r>
            <w:r w:rsidR="003F7671">
              <w:rPr>
                <w:noProof/>
                <w:webHidden/>
              </w:rPr>
              <w:instrText xml:space="preserve"> PAGEREF _Toc365914972 \h </w:instrText>
            </w:r>
            <w:r w:rsidR="003F7671">
              <w:rPr>
                <w:noProof/>
                <w:webHidden/>
              </w:rPr>
            </w:r>
            <w:r w:rsidR="003F7671">
              <w:rPr>
                <w:noProof/>
                <w:webHidden/>
              </w:rPr>
              <w:fldChar w:fldCharType="separate"/>
            </w:r>
            <w:r w:rsidR="003F7671">
              <w:rPr>
                <w:noProof/>
                <w:webHidden/>
              </w:rPr>
              <w:t>9</w:t>
            </w:r>
            <w:r w:rsidR="003F7671">
              <w:rPr>
                <w:noProof/>
                <w:webHidden/>
              </w:rPr>
              <w:fldChar w:fldCharType="end"/>
            </w:r>
          </w:hyperlink>
        </w:p>
        <w:p w14:paraId="03463142" w14:textId="77777777" w:rsidR="003F7671" w:rsidRDefault="00824CC1" w:rsidP="003F7671">
          <w:pPr>
            <w:pStyle w:val="TOC2"/>
            <w:tabs>
              <w:tab w:val="right" w:pos="8630"/>
            </w:tabs>
            <w:rPr>
              <w:b w:val="0"/>
              <w:smallCaps w:val="0"/>
              <w:noProof/>
              <w:lang w:eastAsia="en-AU"/>
            </w:rPr>
          </w:pPr>
          <w:hyperlink w:anchor="_Toc365914973" w:history="1">
            <w:r w:rsidR="003F7671" w:rsidRPr="00E64AAD">
              <w:rPr>
                <w:rStyle w:val="Hyperlink"/>
                <w:noProof/>
                <w:lang w:val="en-US"/>
              </w:rPr>
              <w:t>3.2 - Project Environment</w:t>
            </w:r>
            <w:r w:rsidR="003F7671">
              <w:rPr>
                <w:noProof/>
                <w:webHidden/>
              </w:rPr>
              <w:tab/>
            </w:r>
            <w:r w:rsidR="003F7671">
              <w:rPr>
                <w:noProof/>
                <w:webHidden/>
              </w:rPr>
              <w:fldChar w:fldCharType="begin"/>
            </w:r>
            <w:r w:rsidR="003F7671">
              <w:rPr>
                <w:noProof/>
                <w:webHidden/>
              </w:rPr>
              <w:instrText xml:space="preserve"> PAGEREF _Toc365914973 \h </w:instrText>
            </w:r>
            <w:r w:rsidR="003F7671">
              <w:rPr>
                <w:noProof/>
                <w:webHidden/>
              </w:rPr>
            </w:r>
            <w:r w:rsidR="003F7671">
              <w:rPr>
                <w:noProof/>
                <w:webHidden/>
              </w:rPr>
              <w:fldChar w:fldCharType="separate"/>
            </w:r>
            <w:r w:rsidR="003F7671">
              <w:rPr>
                <w:noProof/>
                <w:webHidden/>
              </w:rPr>
              <w:t>9</w:t>
            </w:r>
            <w:r w:rsidR="003F7671">
              <w:rPr>
                <w:noProof/>
                <w:webHidden/>
              </w:rPr>
              <w:fldChar w:fldCharType="end"/>
            </w:r>
          </w:hyperlink>
        </w:p>
        <w:p w14:paraId="36DC5910" w14:textId="77777777" w:rsidR="003F7671" w:rsidRDefault="00824CC1" w:rsidP="003F7671">
          <w:pPr>
            <w:pStyle w:val="TOC2"/>
            <w:tabs>
              <w:tab w:val="right" w:pos="8630"/>
            </w:tabs>
            <w:rPr>
              <w:b w:val="0"/>
              <w:smallCaps w:val="0"/>
              <w:noProof/>
              <w:lang w:eastAsia="en-AU"/>
            </w:rPr>
          </w:pPr>
          <w:hyperlink w:anchor="_Toc365914974" w:history="1">
            <w:r w:rsidR="003F7671" w:rsidRPr="00E64AAD">
              <w:rPr>
                <w:rStyle w:val="Hyperlink"/>
                <w:noProof/>
                <w:lang w:val="en-US"/>
              </w:rPr>
              <w:t>3.3 - Project team skill development requirements</w:t>
            </w:r>
            <w:r w:rsidR="003F7671">
              <w:rPr>
                <w:noProof/>
                <w:webHidden/>
              </w:rPr>
              <w:tab/>
            </w:r>
            <w:r w:rsidR="003F7671">
              <w:rPr>
                <w:noProof/>
                <w:webHidden/>
              </w:rPr>
              <w:fldChar w:fldCharType="begin"/>
            </w:r>
            <w:r w:rsidR="003F7671">
              <w:rPr>
                <w:noProof/>
                <w:webHidden/>
              </w:rPr>
              <w:instrText xml:space="preserve"> PAGEREF _Toc365914974 \h </w:instrText>
            </w:r>
            <w:r w:rsidR="003F7671">
              <w:rPr>
                <w:noProof/>
                <w:webHidden/>
              </w:rPr>
            </w:r>
            <w:r w:rsidR="003F7671">
              <w:rPr>
                <w:noProof/>
                <w:webHidden/>
              </w:rPr>
              <w:fldChar w:fldCharType="separate"/>
            </w:r>
            <w:r w:rsidR="003F7671">
              <w:rPr>
                <w:noProof/>
                <w:webHidden/>
              </w:rPr>
              <w:t>9</w:t>
            </w:r>
            <w:r w:rsidR="003F7671">
              <w:rPr>
                <w:noProof/>
                <w:webHidden/>
              </w:rPr>
              <w:fldChar w:fldCharType="end"/>
            </w:r>
          </w:hyperlink>
        </w:p>
        <w:p w14:paraId="3E519B79" w14:textId="77777777" w:rsidR="003F7671" w:rsidRDefault="00824CC1" w:rsidP="003F7671">
          <w:pPr>
            <w:pStyle w:val="TOC1"/>
            <w:tabs>
              <w:tab w:val="right" w:pos="8630"/>
            </w:tabs>
            <w:rPr>
              <w:b w:val="0"/>
              <w:caps w:val="0"/>
              <w:noProof/>
              <w:u w:val="none"/>
              <w:lang w:eastAsia="en-AU"/>
            </w:rPr>
          </w:pPr>
          <w:hyperlink w:anchor="_Toc365914975" w:history="1">
            <w:r w:rsidR="003F7671" w:rsidRPr="00E64AAD">
              <w:rPr>
                <w:rStyle w:val="Hyperlink"/>
                <w:noProof/>
                <w:lang w:val="en-US"/>
              </w:rPr>
              <w:t>4 - Activities, Deliverables and Capital Resources</w:t>
            </w:r>
            <w:r w:rsidR="003F7671">
              <w:rPr>
                <w:noProof/>
                <w:webHidden/>
              </w:rPr>
              <w:tab/>
            </w:r>
            <w:r w:rsidR="003F7671">
              <w:rPr>
                <w:noProof/>
                <w:webHidden/>
              </w:rPr>
              <w:fldChar w:fldCharType="begin"/>
            </w:r>
            <w:r w:rsidR="003F7671">
              <w:rPr>
                <w:noProof/>
                <w:webHidden/>
              </w:rPr>
              <w:instrText xml:space="preserve"> PAGEREF _Toc365914975 \h </w:instrText>
            </w:r>
            <w:r w:rsidR="003F7671">
              <w:rPr>
                <w:noProof/>
                <w:webHidden/>
              </w:rPr>
            </w:r>
            <w:r w:rsidR="003F7671">
              <w:rPr>
                <w:noProof/>
                <w:webHidden/>
              </w:rPr>
              <w:fldChar w:fldCharType="separate"/>
            </w:r>
            <w:r w:rsidR="003F7671">
              <w:rPr>
                <w:noProof/>
                <w:webHidden/>
              </w:rPr>
              <w:t>9</w:t>
            </w:r>
            <w:r w:rsidR="003F7671">
              <w:rPr>
                <w:noProof/>
                <w:webHidden/>
              </w:rPr>
              <w:fldChar w:fldCharType="end"/>
            </w:r>
          </w:hyperlink>
        </w:p>
        <w:p w14:paraId="5BC64793" w14:textId="77777777" w:rsidR="003F7671" w:rsidRDefault="00824CC1" w:rsidP="003F7671">
          <w:pPr>
            <w:pStyle w:val="TOC2"/>
            <w:tabs>
              <w:tab w:val="right" w:pos="8630"/>
            </w:tabs>
            <w:rPr>
              <w:b w:val="0"/>
              <w:smallCaps w:val="0"/>
              <w:noProof/>
              <w:lang w:eastAsia="en-AU"/>
            </w:rPr>
          </w:pPr>
          <w:hyperlink w:anchor="_Toc365914976" w:history="1">
            <w:r w:rsidR="003F7671" w:rsidRPr="00E64AAD">
              <w:rPr>
                <w:rStyle w:val="Hyperlink"/>
                <w:noProof/>
                <w:lang w:val="en-US"/>
              </w:rPr>
              <w:t>4.1 - Deliverables</w:t>
            </w:r>
            <w:r w:rsidR="003F7671">
              <w:rPr>
                <w:noProof/>
                <w:webHidden/>
              </w:rPr>
              <w:tab/>
            </w:r>
            <w:r w:rsidR="003F7671">
              <w:rPr>
                <w:noProof/>
                <w:webHidden/>
              </w:rPr>
              <w:fldChar w:fldCharType="begin"/>
            </w:r>
            <w:r w:rsidR="003F7671">
              <w:rPr>
                <w:noProof/>
                <w:webHidden/>
              </w:rPr>
              <w:instrText xml:space="preserve"> PAGEREF _Toc365914976 \h </w:instrText>
            </w:r>
            <w:r w:rsidR="003F7671">
              <w:rPr>
                <w:noProof/>
                <w:webHidden/>
              </w:rPr>
            </w:r>
            <w:r w:rsidR="003F7671">
              <w:rPr>
                <w:noProof/>
                <w:webHidden/>
              </w:rPr>
              <w:fldChar w:fldCharType="separate"/>
            </w:r>
            <w:r w:rsidR="003F7671">
              <w:rPr>
                <w:noProof/>
                <w:webHidden/>
              </w:rPr>
              <w:t>9</w:t>
            </w:r>
            <w:r w:rsidR="003F7671">
              <w:rPr>
                <w:noProof/>
                <w:webHidden/>
              </w:rPr>
              <w:fldChar w:fldCharType="end"/>
            </w:r>
          </w:hyperlink>
        </w:p>
        <w:p w14:paraId="60B4AB57" w14:textId="77777777" w:rsidR="003F7671" w:rsidRDefault="00824CC1" w:rsidP="003F7671">
          <w:pPr>
            <w:pStyle w:val="TOC2"/>
            <w:tabs>
              <w:tab w:val="right" w:pos="8630"/>
            </w:tabs>
            <w:rPr>
              <w:b w:val="0"/>
              <w:smallCaps w:val="0"/>
              <w:noProof/>
              <w:lang w:eastAsia="en-AU"/>
            </w:rPr>
          </w:pPr>
          <w:hyperlink w:anchor="_Toc365914977" w:history="1">
            <w:r w:rsidR="003F7671" w:rsidRPr="00E64AAD">
              <w:rPr>
                <w:rStyle w:val="Hyperlink"/>
                <w:noProof/>
                <w:lang w:val="en-US"/>
              </w:rPr>
              <w:t>4.2 - Activities and Tasks</w:t>
            </w:r>
            <w:r w:rsidR="003F7671">
              <w:rPr>
                <w:noProof/>
                <w:webHidden/>
              </w:rPr>
              <w:tab/>
            </w:r>
            <w:r w:rsidR="003F7671">
              <w:rPr>
                <w:noProof/>
                <w:webHidden/>
              </w:rPr>
              <w:fldChar w:fldCharType="begin"/>
            </w:r>
            <w:r w:rsidR="003F7671">
              <w:rPr>
                <w:noProof/>
                <w:webHidden/>
              </w:rPr>
              <w:instrText xml:space="preserve"> PAGEREF _Toc365914977 \h </w:instrText>
            </w:r>
            <w:r w:rsidR="003F7671">
              <w:rPr>
                <w:noProof/>
                <w:webHidden/>
              </w:rPr>
            </w:r>
            <w:r w:rsidR="003F7671">
              <w:rPr>
                <w:noProof/>
                <w:webHidden/>
              </w:rPr>
              <w:fldChar w:fldCharType="separate"/>
            </w:r>
            <w:r w:rsidR="003F7671">
              <w:rPr>
                <w:noProof/>
                <w:webHidden/>
              </w:rPr>
              <w:t>10</w:t>
            </w:r>
            <w:r w:rsidR="003F7671">
              <w:rPr>
                <w:noProof/>
                <w:webHidden/>
              </w:rPr>
              <w:fldChar w:fldCharType="end"/>
            </w:r>
          </w:hyperlink>
        </w:p>
        <w:p w14:paraId="0E1E19C0" w14:textId="77777777" w:rsidR="003F7671" w:rsidRDefault="00824CC1" w:rsidP="003F7671">
          <w:pPr>
            <w:pStyle w:val="TOC1"/>
            <w:tabs>
              <w:tab w:val="right" w:pos="8630"/>
            </w:tabs>
            <w:rPr>
              <w:b w:val="0"/>
              <w:caps w:val="0"/>
              <w:noProof/>
              <w:u w:val="none"/>
              <w:lang w:eastAsia="en-AU"/>
            </w:rPr>
          </w:pPr>
          <w:hyperlink w:anchor="_Toc365914978" w:history="1">
            <w:r w:rsidR="003F7671" w:rsidRPr="00E64AAD">
              <w:rPr>
                <w:rStyle w:val="Hyperlink"/>
                <w:noProof/>
                <w:lang w:val="en-US"/>
              </w:rPr>
              <w:t>5 - Resources</w:t>
            </w:r>
            <w:r w:rsidR="003F7671">
              <w:rPr>
                <w:noProof/>
                <w:webHidden/>
              </w:rPr>
              <w:tab/>
            </w:r>
            <w:r w:rsidR="003F7671">
              <w:rPr>
                <w:noProof/>
                <w:webHidden/>
              </w:rPr>
              <w:fldChar w:fldCharType="begin"/>
            </w:r>
            <w:r w:rsidR="003F7671">
              <w:rPr>
                <w:noProof/>
                <w:webHidden/>
              </w:rPr>
              <w:instrText xml:space="preserve"> PAGEREF _Toc365914978 \h </w:instrText>
            </w:r>
            <w:r w:rsidR="003F7671">
              <w:rPr>
                <w:noProof/>
                <w:webHidden/>
              </w:rPr>
            </w:r>
            <w:r w:rsidR="003F7671">
              <w:rPr>
                <w:noProof/>
                <w:webHidden/>
              </w:rPr>
              <w:fldChar w:fldCharType="separate"/>
            </w:r>
            <w:r w:rsidR="003F7671">
              <w:rPr>
                <w:noProof/>
                <w:webHidden/>
              </w:rPr>
              <w:t>10</w:t>
            </w:r>
            <w:r w:rsidR="003F7671">
              <w:rPr>
                <w:noProof/>
                <w:webHidden/>
              </w:rPr>
              <w:fldChar w:fldCharType="end"/>
            </w:r>
          </w:hyperlink>
        </w:p>
        <w:p w14:paraId="33CE98DE" w14:textId="77777777" w:rsidR="003F7671" w:rsidRDefault="00824CC1" w:rsidP="003F7671">
          <w:pPr>
            <w:pStyle w:val="TOC2"/>
            <w:tabs>
              <w:tab w:val="right" w:pos="8630"/>
            </w:tabs>
            <w:rPr>
              <w:b w:val="0"/>
              <w:smallCaps w:val="0"/>
              <w:noProof/>
              <w:lang w:eastAsia="en-AU"/>
            </w:rPr>
          </w:pPr>
          <w:hyperlink w:anchor="_Toc365914979" w:history="1">
            <w:r w:rsidR="003F7671" w:rsidRPr="00E64AAD">
              <w:rPr>
                <w:rStyle w:val="Hyperlink"/>
                <w:noProof/>
                <w:lang w:val="en-US"/>
              </w:rPr>
              <w:t>5.1 - Organisation and Structure</w:t>
            </w:r>
            <w:r w:rsidR="003F7671">
              <w:rPr>
                <w:noProof/>
                <w:webHidden/>
              </w:rPr>
              <w:tab/>
            </w:r>
            <w:r w:rsidR="003F7671">
              <w:rPr>
                <w:noProof/>
                <w:webHidden/>
              </w:rPr>
              <w:fldChar w:fldCharType="begin"/>
            </w:r>
            <w:r w:rsidR="003F7671">
              <w:rPr>
                <w:noProof/>
                <w:webHidden/>
              </w:rPr>
              <w:instrText xml:space="preserve"> PAGEREF _Toc365914979 \h </w:instrText>
            </w:r>
            <w:r w:rsidR="003F7671">
              <w:rPr>
                <w:noProof/>
                <w:webHidden/>
              </w:rPr>
            </w:r>
            <w:r w:rsidR="003F7671">
              <w:rPr>
                <w:noProof/>
                <w:webHidden/>
              </w:rPr>
              <w:fldChar w:fldCharType="separate"/>
            </w:r>
            <w:r w:rsidR="003F7671">
              <w:rPr>
                <w:noProof/>
                <w:webHidden/>
              </w:rPr>
              <w:t>10</w:t>
            </w:r>
            <w:r w:rsidR="003F7671">
              <w:rPr>
                <w:noProof/>
                <w:webHidden/>
              </w:rPr>
              <w:fldChar w:fldCharType="end"/>
            </w:r>
          </w:hyperlink>
        </w:p>
        <w:p w14:paraId="17CB4661" w14:textId="77777777" w:rsidR="003F7671" w:rsidRDefault="00824CC1" w:rsidP="003F7671">
          <w:pPr>
            <w:pStyle w:val="TOC1"/>
            <w:tabs>
              <w:tab w:val="right" w:pos="8630"/>
            </w:tabs>
            <w:rPr>
              <w:b w:val="0"/>
              <w:caps w:val="0"/>
              <w:noProof/>
              <w:u w:val="none"/>
              <w:lang w:eastAsia="en-AU"/>
            </w:rPr>
          </w:pPr>
          <w:hyperlink w:anchor="_Toc365914980" w:history="1">
            <w:r w:rsidR="003F7671" w:rsidRPr="00E64AAD">
              <w:rPr>
                <w:rStyle w:val="Hyperlink"/>
                <w:noProof/>
                <w:lang w:val="en-US"/>
              </w:rPr>
              <w:t>6 - Risks</w:t>
            </w:r>
            <w:r w:rsidR="003F7671">
              <w:rPr>
                <w:noProof/>
                <w:webHidden/>
              </w:rPr>
              <w:tab/>
            </w:r>
            <w:r w:rsidR="003F7671">
              <w:rPr>
                <w:noProof/>
                <w:webHidden/>
              </w:rPr>
              <w:fldChar w:fldCharType="begin"/>
            </w:r>
            <w:r w:rsidR="003F7671">
              <w:rPr>
                <w:noProof/>
                <w:webHidden/>
              </w:rPr>
              <w:instrText xml:space="preserve"> PAGEREF _Toc365914980 \h </w:instrText>
            </w:r>
            <w:r w:rsidR="003F7671">
              <w:rPr>
                <w:noProof/>
                <w:webHidden/>
              </w:rPr>
            </w:r>
            <w:r w:rsidR="003F7671">
              <w:rPr>
                <w:noProof/>
                <w:webHidden/>
              </w:rPr>
              <w:fldChar w:fldCharType="separate"/>
            </w:r>
            <w:r w:rsidR="003F7671">
              <w:rPr>
                <w:noProof/>
                <w:webHidden/>
              </w:rPr>
              <w:t>10</w:t>
            </w:r>
            <w:r w:rsidR="003F7671">
              <w:rPr>
                <w:noProof/>
                <w:webHidden/>
              </w:rPr>
              <w:fldChar w:fldCharType="end"/>
            </w:r>
          </w:hyperlink>
        </w:p>
        <w:p w14:paraId="6C57C6E2" w14:textId="77777777" w:rsidR="003F7671" w:rsidRDefault="00824CC1" w:rsidP="003F7671">
          <w:pPr>
            <w:pStyle w:val="TOC1"/>
            <w:tabs>
              <w:tab w:val="right" w:pos="8630"/>
            </w:tabs>
            <w:rPr>
              <w:b w:val="0"/>
              <w:caps w:val="0"/>
              <w:noProof/>
              <w:u w:val="none"/>
              <w:lang w:eastAsia="en-AU"/>
            </w:rPr>
          </w:pPr>
          <w:hyperlink w:anchor="_Toc365914981" w:history="1">
            <w:r w:rsidR="003F7671" w:rsidRPr="00E64AAD">
              <w:rPr>
                <w:rStyle w:val="Hyperlink"/>
                <w:noProof/>
                <w:lang w:val="en-US"/>
              </w:rPr>
              <w:t>7 - Schedule</w:t>
            </w:r>
            <w:r w:rsidR="003F7671">
              <w:rPr>
                <w:noProof/>
                <w:webHidden/>
              </w:rPr>
              <w:tab/>
            </w:r>
            <w:r w:rsidR="003F7671">
              <w:rPr>
                <w:noProof/>
                <w:webHidden/>
              </w:rPr>
              <w:fldChar w:fldCharType="begin"/>
            </w:r>
            <w:r w:rsidR="003F7671">
              <w:rPr>
                <w:noProof/>
                <w:webHidden/>
              </w:rPr>
              <w:instrText xml:space="preserve"> PAGEREF _Toc365914981 \h </w:instrText>
            </w:r>
            <w:r w:rsidR="003F7671">
              <w:rPr>
                <w:noProof/>
                <w:webHidden/>
              </w:rPr>
            </w:r>
            <w:r w:rsidR="003F7671">
              <w:rPr>
                <w:noProof/>
                <w:webHidden/>
              </w:rPr>
              <w:fldChar w:fldCharType="separate"/>
            </w:r>
            <w:r w:rsidR="003F7671">
              <w:rPr>
                <w:noProof/>
                <w:webHidden/>
              </w:rPr>
              <w:t>10</w:t>
            </w:r>
            <w:r w:rsidR="003F7671">
              <w:rPr>
                <w:noProof/>
                <w:webHidden/>
              </w:rPr>
              <w:fldChar w:fldCharType="end"/>
            </w:r>
          </w:hyperlink>
        </w:p>
        <w:p w14:paraId="7E75CF86" w14:textId="77777777" w:rsidR="003F7671" w:rsidRDefault="00824CC1" w:rsidP="003F7671">
          <w:pPr>
            <w:pStyle w:val="TOC2"/>
            <w:tabs>
              <w:tab w:val="right" w:pos="8630"/>
            </w:tabs>
            <w:rPr>
              <w:b w:val="0"/>
              <w:smallCaps w:val="0"/>
              <w:noProof/>
              <w:lang w:eastAsia="en-AU"/>
            </w:rPr>
          </w:pPr>
          <w:hyperlink w:anchor="_Toc365914982" w:history="1">
            <w:r w:rsidR="003F7671" w:rsidRPr="00E64AAD">
              <w:rPr>
                <w:rStyle w:val="Hyperlink"/>
                <w:noProof/>
                <w:lang w:val="en-US"/>
              </w:rPr>
              <w:t>7.1 - Delivery Phases</w:t>
            </w:r>
            <w:r w:rsidR="003F7671">
              <w:rPr>
                <w:noProof/>
                <w:webHidden/>
              </w:rPr>
              <w:tab/>
            </w:r>
            <w:r w:rsidR="003F7671">
              <w:rPr>
                <w:noProof/>
                <w:webHidden/>
              </w:rPr>
              <w:fldChar w:fldCharType="begin"/>
            </w:r>
            <w:r w:rsidR="003F7671">
              <w:rPr>
                <w:noProof/>
                <w:webHidden/>
              </w:rPr>
              <w:instrText xml:space="preserve"> PAGEREF _Toc365914982 \h </w:instrText>
            </w:r>
            <w:r w:rsidR="003F7671">
              <w:rPr>
                <w:noProof/>
                <w:webHidden/>
              </w:rPr>
            </w:r>
            <w:r w:rsidR="003F7671">
              <w:rPr>
                <w:noProof/>
                <w:webHidden/>
              </w:rPr>
              <w:fldChar w:fldCharType="separate"/>
            </w:r>
            <w:r w:rsidR="003F7671">
              <w:rPr>
                <w:noProof/>
                <w:webHidden/>
              </w:rPr>
              <w:t>10</w:t>
            </w:r>
            <w:r w:rsidR="003F7671">
              <w:rPr>
                <w:noProof/>
                <w:webHidden/>
              </w:rPr>
              <w:fldChar w:fldCharType="end"/>
            </w:r>
          </w:hyperlink>
        </w:p>
        <w:p w14:paraId="08A7389A" w14:textId="77777777" w:rsidR="003F7671" w:rsidRDefault="00824CC1" w:rsidP="003F7671">
          <w:pPr>
            <w:pStyle w:val="TOC3"/>
            <w:tabs>
              <w:tab w:val="right" w:pos="8630"/>
            </w:tabs>
            <w:rPr>
              <w:smallCaps w:val="0"/>
              <w:noProof/>
              <w:lang w:eastAsia="en-AU"/>
            </w:rPr>
          </w:pPr>
          <w:hyperlink w:anchor="_Toc365914983" w:history="1">
            <w:r w:rsidR="003F7671" w:rsidRPr="00E64AAD">
              <w:rPr>
                <w:rStyle w:val="Hyperlink"/>
                <w:noProof/>
                <w:lang w:val="en-US"/>
              </w:rPr>
              <w:t>7.1.1 - Overview</w:t>
            </w:r>
            <w:r w:rsidR="003F7671">
              <w:rPr>
                <w:noProof/>
                <w:webHidden/>
              </w:rPr>
              <w:tab/>
            </w:r>
            <w:r w:rsidR="003F7671">
              <w:rPr>
                <w:noProof/>
                <w:webHidden/>
              </w:rPr>
              <w:fldChar w:fldCharType="begin"/>
            </w:r>
            <w:r w:rsidR="003F7671">
              <w:rPr>
                <w:noProof/>
                <w:webHidden/>
              </w:rPr>
              <w:instrText xml:space="preserve"> PAGEREF _Toc365914983 \h </w:instrText>
            </w:r>
            <w:r w:rsidR="003F7671">
              <w:rPr>
                <w:noProof/>
                <w:webHidden/>
              </w:rPr>
            </w:r>
            <w:r w:rsidR="003F7671">
              <w:rPr>
                <w:noProof/>
                <w:webHidden/>
              </w:rPr>
              <w:fldChar w:fldCharType="separate"/>
            </w:r>
            <w:r w:rsidR="003F7671">
              <w:rPr>
                <w:noProof/>
                <w:webHidden/>
              </w:rPr>
              <w:t>10</w:t>
            </w:r>
            <w:r w:rsidR="003F7671">
              <w:rPr>
                <w:noProof/>
                <w:webHidden/>
              </w:rPr>
              <w:fldChar w:fldCharType="end"/>
            </w:r>
          </w:hyperlink>
        </w:p>
        <w:p w14:paraId="1233153C" w14:textId="77777777" w:rsidR="003F7671" w:rsidRDefault="00824CC1" w:rsidP="003F7671">
          <w:pPr>
            <w:pStyle w:val="TOC3"/>
            <w:tabs>
              <w:tab w:val="right" w:pos="8630"/>
            </w:tabs>
            <w:rPr>
              <w:smallCaps w:val="0"/>
              <w:noProof/>
              <w:lang w:eastAsia="en-AU"/>
            </w:rPr>
          </w:pPr>
          <w:hyperlink w:anchor="_Toc365914984" w:history="1">
            <w:r w:rsidR="003F7671" w:rsidRPr="00E64AAD">
              <w:rPr>
                <w:rStyle w:val="Hyperlink"/>
                <w:noProof/>
                <w:lang w:val="en-US"/>
              </w:rPr>
              <w:t>7.1.2 - Delivery Phase 1 &lt;Name&gt;</w:t>
            </w:r>
            <w:r w:rsidR="003F7671">
              <w:rPr>
                <w:noProof/>
                <w:webHidden/>
              </w:rPr>
              <w:tab/>
            </w:r>
            <w:r w:rsidR="003F7671">
              <w:rPr>
                <w:noProof/>
                <w:webHidden/>
              </w:rPr>
              <w:fldChar w:fldCharType="begin"/>
            </w:r>
            <w:r w:rsidR="003F7671">
              <w:rPr>
                <w:noProof/>
                <w:webHidden/>
              </w:rPr>
              <w:instrText xml:space="preserve"> PAGEREF _Toc365914984 \h </w:instrText>
            </w:r>
            <w:r w:rsidR="003F7671">
              <w:rPr>
                <w:noProof/>
                <w:webHidden/>
              </w:rPr>
            </w:r>
            <w:r w:rsidR="003F7671">
              <w:rPr>
                <w:noProof/>
                <w:webHidden/>
              </w:rPr>
              <w:fldChar w:fldCharType="separate"/>
            </w:r>
            <w:r w:rsidR="003F7671">
              <w:rPr>
                <w:noProof/>
                <w:webHidden/>
              </w:rPr>
              <w:t>11</w:t>
            </w:r>
            <w:r w:rsidR="003F7671">
              <w:rPr>
                <w:noProof/>
                <w:webHidden/>
              </w:rPr>
              <w:fldChar w:fldCharType="end"/>
            </w:r>
          </w:hyperlink>
        </w:p>
        <w:p w14:paraId="4CC2557E" w14:textId="77777777" w:rsidR="003F7671" w:rsidRDefault="00824CC1" w:rsidP="003F7671">
          <w:pPr>
            <w:pStyle w:val="TOC3"/>
            <w:tabs>
              <w:tab w:val="right" w:pos="8630"/>
            </w:tabs>
            <w:rPr>
              <w:smallCaps w:val="0"/>
              <w:noProof/>
              <w:lang w:eastAsia="en-AU"/>
            </w:rPr>
          </w:pPr>
          <w:hyperlink w:anchor="_Toc365914985" w:history="1">
            <w:r w:rsidR="003F7671" w:rsidRPr="00E64AAD">
              <w:rPr>
                <w:rStyle w:val="Hyperlink"/>
                <w:noProof/>
                <w:lang w:val="en-US"/>
              </w:rPr>
              <w:t>7.1.3 - Delivery Phase 2 &lt;Name&gt;</w:t>
            </w:r>
            <w:r w:rsidR="003F7671">
              <w:rPr>
                <w:noProof/>
                <w:webHidden/>
              </w:rPr>
              <w:tab/>
            </w:r>
            <w:r w:rsidR="003F7671">
              <w:rPr>
                <w:noProof/>
                <w:webHidden/>
              </w:rPr>
              <w:fldChar w:fldCharType="begin"/>
            </w:r>
            <w:r w:rsidR="003F7671">
              <w:rPr>
                <w:noProof/>
                <w:webHidden/>
              </w:rPr>
              <w:instrText xml:space="preserve"> PAGEREF _Toc365914985 \h </w:instrText>
            </w:r>
            <w:r w:rsidR="003F7671">
              <w:rPr>
                <w:noProof/>
                <w:webHidden/>
              </w:rPr>
            </w:r>
            <w:r w:rsidR="003F7671">
              <w:rPr>
                <w:noProof/>
                <w:webHidden/>
              </w:rPr>
              <w:fldChar w:fldCharType="separate"/>
            </w:r>
            <w:r w:rsidR="003F7671">
              <w:rPr>
                <w:noProof/>
                <w:webHidden/>
              </w:rPr>
              <w:t>11</w:t>
            </w:r>
            <w:r w:rsidR="003F7671">
              <w:rPr>
                <w:noProof/>
                <w:webHidden/>
              </w:rPr>
              <w:fldChar w:fldCharType="end"/>
            </w:r>
          </w:hyperlink>
        </w:p>
        <w:p w14:paraId="5656B38A" w14:textId="77777777" w:rsidR="003F7671" w:rsidRDefault="00824CC1" w:rsidP="003F7671">
          <w:pPr>
            <w:pStyle w:val="TOC3"/>
            <w:tabs>
              <w:tab w:val="right" w:pos="8630"/>
            </w:tabs>
            <w:rPr>
              <w:smallCaps w:val="0"/>
              <w:noProof/>
              <w:lang w:eastAsia="en-AU"/>
            </w:rPr>
          </w:pPr>
          <w:hyperlink w:anchor="_Toc365914986" w:history="1">
            <w:r w:rsidR="003F7671" w:rsidRPr="00E64AAD">
              <w:rPr>
                <w:rStyle w:val="Hyperlink"/>
                <w:noProof/>
                <w:lang w:val="en-US"/>
              </w:rPr>
              <w:t>7.1.4 - Delivery Phase 3 &lt;Name&gt;</w:t>
            </w:r>
            <w:r w:rsidR="003F7671">
              <w:rPr>
                <w:noProof/>
                <w:webHidden/>
              </w:rPr>
              <w:tab/>
            </w:r>
            <w:r w:rsidR="003F7671">
              <w:rPr>
                <w:noProof/>
                <w:webHidden/>
              </w:rPr>
              <w:fldChar w:fldCharType="begin"/>
            </w:r>
            <w:r w:rsidR="003F7671">
              <w:rPr>
                <w:noProof/>
                <w:webHidden/>
              </w:rPr>
              <w:instrText xml:space="preserve"> PAGEREF _Toc365914986 \h </w:instrText>
            </w:r>
            <w:r w:rsidR="003F7671">
              <w:rPr>
                <w:noProof/>
                <w:webHidden/>
              </w:rPr>
            </w:r>
            <w:r w:rsidR="003F7671">
              <w:rPr>
                <w:noProof/>
                <w:webHidden/>
              </w:rPr>
              <w:fldChar w:fldCharType="separate"/>
            </w:r>
            <w:r w:rsidR="003F7671">
              <w:rPr>
                <w:noProof/>
                <w:webHidden/>
              </w:rPr>
              <w:t>11</w:t>
            </w:r>
            <w:r w:rsidR="003F7671">
              <w:rPr>
                <w:noProof/>
                <w:webHidden/>
              </w:rPr>
              <w:fldChar w:fldCharType="end"/>
            </w:r>
          </w:hyperlink>
        </w:p>
        <w:p w14:paraId="57329D22" w14:textId="77777777" w:rsidR="003F7671" w:rsidRDefault="00824CC1" w:rsidP="003F7671">
          <w:pPr>
            <w:pStyle w:val="TOC3"/>
            <w:tabs>
              <w:tab w:val="right" w:pos="8630"/>
            </w:tabs>
            <w:rPr>
              <w:smallCaps w:val="0"/>
              <w:noProof/>
              <w:lang w:eastAsia="en-AU"/>
            </w:rPr>
          </w:pPr>
          <w:hyperlink w:anchor="_Toc365914987" w:history="1">
            <w:r w:rsidR="003F7671" w:rsidRPr="00E64AAD">
              <w:rPr>
                <w:rStyle w:val="Hyperlink"/>
                <w:noProof/>
                <w:lang w:val="en-US"/>
              </w:rPr>
              <w:t>7.1.5 - Delivery Phase 4 &lt;Name&gt;</w:t>
            </w:r>
            <w:r w:rsidR="003F7671">
              <w:rPr>
                <w:noProof/>
                <w:webHidden/>
              </w:rPr>
              <w:tab/>
            </w:r>
            <w:r w:rsidR="003F7671">
              <w:rPr>
                <w:noProof/>
                <w:webHidden/>
              </w:rPr>
              <w:fldChar w:fldCharType="begin"/>
            </w:r>
            <w:r w:rsidR="003F7671">
              <w:rPr>
                <w:noProof/>
                <w:webHidden/>
              </w:rPr>
              <w:instrText xml:space="preserve"> PAGEREF _Toc365914987 \h </w:instrText>
            </w:r>
            <w:r w:rsidR="003F7671">
              <w:rPr>
                <w:noProof/>
                <w:webHidden/>
              </w:rPr>
            </w:r>
            <w:r w:rsidR="003F7671">
              <w:rPr>
                <w:noProof/>
                <w:webHidden/>
              </w:rPr>
              <w:fldChar w:fldCharType="separate"/>
            </w:r>
            <w:r w:rsidR="003F7671">
              <w:rPr>
                <w:noProof/>
                <w:webHidden/>
              </w:rPr>
              <w:t>11</w:t>
            </w:r>
            <w:r w:rsidR="003F7671">
              <w:rPr>
                <w:noProof/>
                <w:webHidden/>
              </w:rPr>
              <w:fldChar w:fldCharType="end"/>
            </w:r>
          </w:hyperlink>
        </w:p>
        <w:p w14:paraId="4BC2FFB0" w14:textId="77777777" w:rsidR="003F7671" w:rsidRDefault="00824CC1" w:rsidP="003F7671">
          <w:pPr>
            <w:pStyle w:val="TOC2"/>
            <w:tabs>
              <w:tab w:val="right" w:pos="8630"/>
            </w:tabs>
            <w:rPr>
              <w:b w:val="0"/>
              <w:smallCaps w:val="0"/>
              <w:noProof/>
              <w:lang w:eastAsia="en-AU"/>
            </w:rPr>
          </w:pPr>
          <w:hyperlink w:anchor="_Toc365914988" w:history="1">
            <w:r w:rsidR="003F7671" w:rsidRPr="00E64AAD">
              <w:rPr>
                <w:rStyle w:val="Hyperlink"/>
                <w:noProof/>
                <w:lang w:val="en-US"/>
              </w:rPr>
              <w:t>7.2 - External Dependencies</w:t>
            </w:r>
            <w:r w:rsidR="003F7671">
              <w:rPr>
                <w:noProof/>
                <w:webHidden/>
              </w:rPr>
              <w:tab/>
            </w:r>
            <w:r w:rsidR="003F7671">
              <w:rPr>
                <w:noProof/>
                <w:webHidden/>
              </w:rPr>
              <w:fldChar w:fldCharType="begin"/>
            </w:r>
            <w:r w:rsidR="003F7671">
              <w:rPr>
                <w:noProof/>
                <w:webHidden/>
              </w:rPr>
              <w:instrText xml:space="preserve"> PAGEREF _Toc365914988 \h </w:instrText>
            </w:r>
            <w:r w:rsidR="003F7671">
              <w:rPr>
                <w:noProof/>
                <w:webHidden/>
              </w:rPr>
            </w:r>
            <w:r w:rsidR="003F7671">
              <w:rPr>
                <w:noProof/>
                <w:webHidden/>
              </w:rPr>
              <w:fldChar w:fldCharType="separate"/>
            </w:r>
            <w:r w:rsidR="003F7671">
              <w:rPr>
                <w:noProof/>
                <w:webHidden/>
              </w:rPr>
              <w:t>11</w:t>
            </w:r>
            <w:r w:rsidR="003F7671">
              <w:rPr>
                <w:noProof/>
                <w:webHidden/>
              </w:rPr>
              <w:fldChar w:fldCharType="end"/>
            </w:r>
          </w:hyperlink>
        </w:p>
        <w:p w14:paraId="12D7D0B7" w14:textId="77777777" w:rsidR="003F7671" w:rsidRDefault="00824CC1" w:rsidP="003F7671">
          <w:pPr>
            <w:pStyle w:val="TOC2"/>
            <w:tabs>
              <w:tab w:val="right" w:pos="8630"/>
            </w:tabs>
            <w:rPr>
              <w:b w:val="0"/>
              <w:smallCaps w:val="0"/>
              <w:noProof/>
              <w:lang w:eastAsia="en-AU"/>
            </w:rPr>
          </w:pPr>
          <w:hyperlink w:anchor="_Toc365914989" w:history="1">
            <w:r w:rsidR="003F7671" w:rsidRPr="00E64AAD">
              <w:rPr>
                <w:rStyle w:val="Hyperlink"/>
                <w:noProof/>
                <w:lang w:val="en-US"/>
              </w:rPr>
              <w:t>7.3 - Assumptions</w:t>
            </w:r>
            <w:r w:rsidR="003F7671">
              <w:rPr>
                <w:noProof/>
                <w:webHidden/>
              </w:rPr>
              <w:tab/>
            </w:r>
            <w:r w:rsidR="003F7671">
              <w:rPr>
                <w:noProof/>
                <w:webHidden/>
              </w:rPr>
              <w:fldChar w:fldCharType="begin"/>
            </w:r>
            <w:r w:rsidR="003F7671">
              <w:rPr>
                <w:noProof/>
                <w:webHidden/>
              </w:rPr>
              <w:instrText xml:space="preserve"> PAGEREF _Toc365914989 \h </w:instrText>
            </w:r>
            <w:r w:rsidR="003F7671">
              <w:rPr>
                <w:noProof/>
                <w:webHidden/>
              </w:rPr>
            </w:r>
            <w:r w:rsidR="003F7671">
              <w:rPr>
                <w:noProof/>
                <w:webHidden/>
              </w:rPr>
              <w:fldChar w:fldCharType="separate"/>
            </w:r>
            <w:r w:rsidR="003F7671">
              <w:rPr>
                <w:noProof/>
                <w:webHidden/>
              </w:rPr>
              <w:t>11</w:t>
            </w:r>
            <w:r w:rsidR="003F7671">
              <w:rPr>
                <w:noProof/>
                <w:webHidden/>
              </w:rPr>
              <w:fldChar w:fldCharType="end"/>
            </w:r>
          </w:hyperlink>
        </w:p>
        <w:p w14:paraId="7C6EC4C8" w14:textId="77777777" w:rsidR="003F7671" w:rsidRDefault="00824CC1" w:rsidP="003F7671">
          <w:pPr>
            <w:pStyle w:val="TOC2"/>
            <w:tabs>
              <w:tab w:val="right" w:pos="8630"/>
            </w:tabs>
            <w:rPr>
              <w:b w:val="0"/>
              <w:smallCaps w:val="0"/>
              <w:noProof/>
              <w:lang w:eastAsia="en-AU"/>
            </w:rPr>
          </w:pPr>
          <w:hyperlink w:anchor="_Toc365914990" w:history="1">
            <w:r w:rsidR="003F7671" w:rsidRPr="00E64AAD">
              <w:rPr>
                <w:rStyle w:val="Hyperlink"/>
                <w:noProof/>
                <w:lang w:val="en-US"/>
              </w:rPr>
              <w:t>7.4 - Project Time Line</w:t>
            </w:r>
            <w:r w:rsidR="003F7671">
              <w:rPr>
                <w:noProof/>
                <w:webHidden/>
              </w:rPr>
              <w:tab/>
            </w:r>
            <w:r w:rsidR="003F7671">
              <w:rPr>
                <w:noProof/>
                <w:webHidden/>
              </w:rPr>
              <w:fldChar w:fldCharType="begin"/>
            </w:r>
            <w:r w:rsidR="003F7671">
              <w:rPr>
                <w:noProof/>
                <w:webHidden/>
              </w:rPr>
              <w:instrText xml:space="preserve"> PAGEREF _Toc365914990 \h </w:instrText>
            </w:r>
            <w:r w:rsidR="003F7671">
              <w:rPr>
                <w:noProof/>
                <w:webHidden/>
              </w:rPr>
            </w:r>
            <w:r w:rsidR="003F7671">
              <w:rPr>
                <w:noProof/>
                <w:webHidden/>
              </w:rPr>
              <w:fldChar w:fldCharType="separate"/>
            </w:r>
            <w:r w:rsidR="003F7671">
              <w:rPr>
                <w:noProof/>
                <w:webHidden/>
              </w:rPr>
              <w:t>11</w:t>
            </w:r>
            <w:r w:rsidR="003F7671">
              <w:rPr>
                <w:noProof/>
                <w:webHidden/>
              </w:rPr>
              <w:fldChar w:fldCharType="end"/>
            </w:r>
          </w:hyperlink>
        </w:p>
        <w:p w14:paraId="408037B9" w14:textId="77777777" w:rsidR="003F7671" w:rsidRDefault="00824CC1" w:rsidP="003F7671">
          <w:pPr>
            <w:pStyle w:val="TOC1"/>
            <w:tabs>
              <w:tab w:val="right" w:pos="8630"/>
            </w:tabs>
            <w:rPr>
              <w:b w:val="0"/>
              <w:caps w:val="0"/>
              <w:noProof/>
              <w:u w:val="none"/>
              <w:lang w:eastAsia="en-AU"/>
            </w:rPr>
          </w:pPr>
          <w:hyperlink w:anchor="_Toc365914991" w:history="1">
            <w:r w:rsidR="003F7671" w:rsidRPr="00E64AAD">
              <w:rPr>
                <w:rStyle w:val="Hyperlink"/>
                <w:noProof/>
                <w:lang w:val="en-US"/>
              </w:rPr>
              <w:t>8 - Budget</w:t>
            </w:r>
            <w:r w:rsidR="003F7671">
              <w:rPr>
                <w:noProof/>
                <w:webHidden/>
              </w:rPr>
              <w:tab/>
            </w:r>
            <w:r w:rsidR="003F7671">
              <w:rPr>
                <w:noProof/>
                <w:webHidden/>
              </w:rPr>
              <w:fldChar w:fldCharType="begin"/>
            </w:r>
            <w:r w:rsidR="003F7671">
              <w:rPr>
                <w:noProof/>
                <w:webHidden/>
              </w:rPr>
              <w:instrText xml:space="preserve"> PAGEREF _Toc365914991 \h </w:instrText>
            </w:r>
            <w:r w:rsidR="003F7671">
              <w:rPr>
                <w:noProof/>
                <w:webHidden/>
              </w:rPr>
            </w:r>
            <w:r w:rsidR="003F7671">
              <w:rPr>
                <w:noProof/>
                <w:webHidden/>
              </w:rPr>
              <w:fldChar w:fldCharType="separate"/>
            </w:r>
            <w:r w:rsidR="003F7671">
              <w:rPr>
                <w:noProof/>
                <w:webHidden/>
              </w:rPr>
              <w:t>11</w:t>
            </w:r>
            <w:r w:rsidR="003F7671">
              <w:rPr>
                <w:noProof/>
                <w:webHidden/>
              </w:rPr>
              <w:fldChar w:fldCharType="end"/>
            </w:r>
          </w:hyperlink>
        </w:p>
        <w:p w14:paraId="11E692D8" w14:textId="77777777" w:rsidR="003F7671" w:rsidRDefault="00824CC1" w:rsidP="003F7671">
          <w:pPr>
            <w:pStyle w:val="TOC1"/>
            <w:tabs>
              <w:tab w:val="right" w:pos="8630"/>
            </w:tabs>
            <w:rPr>
              <w:b w:val="0"/>
              <w:caps w:val="0"/>
              <w:noProof/>
              <w:u w:val="none"/>
              <w:lang w:eastAsia="en-AU"/>
            </w:rPr>
          </w:pPr>
          <w:hyperlink w:anchor="_Toc365914992" w:history="1">
            <w:r w:rsidR="003F7671" w:rsidRPr="00E64AAD">
              <w:rPr>
                <w:rStyle w:val="Hyperlink"/>
                <w:noProof/>
                <w:lang w:val="en-US"/>
              </w:rPr>
              <w:t>9 - References:</w:t>
            </w:r>
            <w:r w:rsidR="003F7671">
              <w:rPr>
                <w:noProof/>
                <w:webHidden/>
              </w:rPr>
              <w:tab/>
            </w:r>
            <w:r w:rsidR="003F7671">
              <w:rPr>
                <w:noProof/>
                <w:webHidden/>
              </w:rPr>
              <w:fldChar w:fldCharType="begin"/>
            </w:r>
            <w:r w:rsidR="003F7671">
              <w:rPr>
                <w:noProof/>
                <w:webHidden/>
              </w:rPr>
              <w:instrText xml:space="preserve"> PAGEREF _Toc365914992 \h </w:instrText>
            </w:r>
            <w:r w:rsidR="003F7671">
              <w:rPr>
                <w:noProof/>
                <w:webHidden/>
              </w:rPr>
            </w:r>
            <w:r w:rsidR="003F7671">
              <w:rPr>
                <w:noProof/>
                <w:webHidden/>
              </w:rPr>
              <w:fldChar w:fldCharType="separate"/>
            </w:r>
            <w:r w:rsidR="003F7671">
              <w:rPr>
                <w:noProof/>
                <w:webHidden/>
              </w:rPr>
              <w:t>12</w:t>
            </w:r>
            <w:r w:rsidR="003F7671">
              <w:rPr>
                <w:noProof/>
                <w:webHidden/>
              </w:rPr>
              <w:fldChar w:fldCharType="end"/>
            </w:r>
          </w:hyperlink>
        </w:p>
        <w:p w14:paraId="559C2BC1" w14:textId="77777777" w:rsidR="003F7671" w:rsidRDefault="00824CC1" w:rsidP="003F7671">
          <w:pPr>
            <w:pStyle w:val="TOC1"/>
            <w:tabs>
              <w:tab w:val="right" w:pos="8630"/>
            </w:tabs>
            <w:rPr>
              <w:b w:val="0"/>
              <w:caps w:val="0"/>
              <w:noProof/>
              <w:u w:val="none"/>
              <w:lang w:eastAsia="en-AU"/>
            </w:rPr>
          </w:pPr>
          <w:hyperlink w:anchor="_Toc365914993" w:history="1">
            <w:r w:rsidR="003F7671" w:rsidRPr="00E64AAD">
              <w:rPr>
                <w:rStyle w:val="Hyperlink"/>
                <w:noProof/>
                <w:lang w:val="en-US"/>
              </w:rPr>
              <w:t>10 - Bibliography:</w:t>
            </w:r>
            <w:r w:rsidR="003F7671">
              <w:rPr>
                <w:noProof/>
                <w:webHidden/>
              </w:rPr>
              <w:tab/>
            </w:r>
            <w:r w:rsidR="003F7671">
              <w:rPr>
                <w:noProof/>
                <w:webHidden/>
              </w:rPr>
              <w:fldChar w:fldCharType="begin"/>
            </w:r>
            <w:r w:rsidR="003F7671">
              <w:rPr>
                <w:noProof/>
                <w:webHidden/>
              </w:rPr>
              <w:instrText xml:space="preserve"> PAGEREF _Toc365914993 \h </w:instrText>
            </w:r>
            <w:r w:rsidR="003F7671">
              <w:rPr>
                <w:noProof/>
                <w:webHidden/>
              </w:rPr>
            </w:r>
            <w:r w:rsidR="003F7671">
              <w:rPr>
                <w:noProof/>
                <w:webHidden/>
              </w:rPr>
              <w:fldChar w:fldCharType="separate"/>
            </w:r>
            <w:r w:rsidR="003F7671">
              <w:rPr>
                <w:noProof/>
                <w:webHidden/>
              </w:rPr>
              <w:t>12</w:t>
            </w:r>
            <w:r w:rsidR="003F7671">
              <w:rPr>
                <w:noProof/>
                <w:webHidden/>
              </w:rPr>
              <w:fldChar w:fldCharType="end"/>
            </w:r>
          </w:hyperlink>
        </w:p>
        <w:p w14:paraId="1EA2E67C" w14:textId="77777777" w:rsidR="003F7671" w:rsidRDefault="003F7671" w:rsidP="003F7671">
          <w:pPr>
            <w:rPr>
              <w:noProof/>
            </w:rPr>
          </w:pPr>
          <w:r>
            <w:rPr>
              <w:b/>
              <w:bCs/>
              <w:noProof/>
            </w:rPr>
            <w:lastRenderedPageBreak/>
            <w:fldChar w:fldCharType="end"/>
          </w:r>
        </w:p>
      </w:sdtContent>
    </w:sdt>
    <w:bookmarkStart w:id="0" w:name="_Toc365914958" w:displacedByCustomXml="prev"/>
    <w:p w14:paraId="5E0B7BE0" w14:textId="1F1C6030" w:rsidR="000030A0" w:rsidRPr="00FC3BCB" w:rsidRDefault="000030A0" w:rsidP="00FC3BCB">
      <w:pPr>
        <w:pStyle w:val="Heading1"/>
        <w:rPr>
          <w:noProof/>
        </w:rPr>
      </w:pPr>
      <w:r w:rsidRPr="00711838">
        <w:t>1</w:t>
      </w:r>
      <w:r w:rsidR="0004634F" w:rsidRPr="00711838">
        <w:t xml:space="preserve"> -</w:t>
      </w:r>
      <w:r w:rsidRPr="00711838">
        <w:t xml:space="preserve"> Introduction</w:t>
      </w:r>
      <w:bookmarkEnd w:id="0"/>
    </w:p>
    <w:p w14:paraId="0DEEAF70" w14:textId="37C28E8B" w:rsidR="008F13F7" w:rsidRPr="00AD5135" w:rsidRDefault="000030A0" w:rsidP="00AD5135">
      <w:pPr>
        <w:pStyle w:val="Heading2"/>
      </w:pPr>
      <w:bookmarkStart w:id="1" w:name="_Toc365914959"/>
      <w:r w:rsidRPr="00711838">
        <w:t>1.1</w:t>
      </w:r>
      <w:r w:rsidR="00147A83">
        <w:t xml:space="preserve"> -</w:t>
      </w:r>
      <w:r w:rsidRPr="00711838">
        <w:t xml:space="preserve"> Purpose of Document</w:t>
      </w:r>
      <w:bookmarkEnd w:id="1"/>
    </w:p>
    <w:p w14:paraId="18CD2100" w14:textId="239C3F03" w:rsidR="008F13F7" w:rsidRPr="00711838" w:rsidRDefault="008F13F7" w:rsidP="003F7671">
      <w:pPr>
        <w:jc w:val="both"/>
        <w:rPr>
          <w:lang w:val="en-US"/>
        </w:rPr>
      </w:pPr>
      <w:r>
        <w:rPr>
          <w:lang w:val="en-US"/>
        </w:rPr>
        <w:t xml:space="preserve">The purpose of this document is to specify the details of the project. </w:t>
      </w:r>
      <w:r w:rsidR="00C441EB">
        <w:rPr>
          <w:lang w:val="en-US"/>
        </w:rPr>
        <w:t xml:space="preserve">This includes who the development team is and </w:t>
      </w:r>
      <w:r w:rsidR="003F7671">
        <w:rPr>
          <w:lang w:val="en-US"/>
        </w:rPr>
        <w:t>who</w:t>
      </w:r>
      <w:r w:rsidR="00C441EB">
        <w:rPr>
          <w:lang w:val="en-US"/>
        </w:rPr>
        <w:t xml:space="preserve"> the key stakeholders are,</w:t>
      </w:r>
      <w:r w:rsidR="001B1D18">
        <w:rPr>
          <w:lang w:val="en-US"/>
        </w:rPr>
        <w:t xml:space="preserve"> </w:t>
      </w:r>
      <w:r w:rsidR="00FF778C">
        <w:rPr>
          <w:lang w:val="en-US"/>
        </w:rPr>
        <w:t>the objectives and boundaries of the project, the deliverables and schedule as well as the resources and risks associated with the processes due the project.</w:t>
      </w:r>
    </w:p>
    <w:p w14:paraId="6677823E" w14:textId="11CC8002" w:rsidR="00976B62" w:rsidRPr="00976B62" w:rsidRDefault="000030A0" w:rsidP="00976B62">
      <w:pPr>
        <w:pStyle w:val="Heading2"/>
      </w:pPr>
      <w:bookmarkStart w:id="2" w:name="_Toc365914960"/>
      <w:r w:rsidRPr="00711838">
        <w:t>1.2</w:t>
      </w:r>
      <w:r w:rsidR="00147A83">
        <w:t xml:space="preserve"> </w:t>
      </w:r>
      <w:r w:rsidR="00D92CE1">
        <w:t>–</w:t>
      </w:r>
      <w:r w:rsidRPr="00711838">
        <w:t xml:space="preserve"> Background</w:t>
      </w:r>
      <w:bookmarkEnd w:id="2"/>
    </w:p>
    <w:p w14:paraId="13E4DE02" w14:textId="32656398" w:rsidR="0066023E" w:rsidRDefault="00604D46" w:rsidP="003F7671">
      <w:pPr>
        <w:jc w:val="both"/>
        <w:rPr>
          <w:lang w:val="en-US"/>
        </w:rPr>
      </w:pPr>
      <w:r>
        <w:rPr>
          <w:lang w:val="en-US"/>
        </w:rPr>
        <w:t xml:space="preserve">Over one year ago, </w:t>
      </w:r>
      <w:r w:rsidR="00B97491">
        <w:rPr>
          <w:lang w:val="en-US"/>
        </w:rPr>
        <w:t>Dr. Phillip Michael</w:t>
      </w:r>
      <w:r w:rsidR="002E6EE8">
        <w:rPr>
          <w:lang w:val="en-US"/>
        </w:rPr>
        <w:t xml:space="preserve"> </w:t>
      </w:r>
      <w:r w:rsidR="00B935D2">
        <w:rPr>
          <w:lang w:val="en-US"/>
        </w:rPr>
        <w:t xml:space="preserve">from the Royal Victorian Eye </w:t>
      </w:r>
      <w:r w:rsidR="00FB4833">
        <w:rPr>
          <w:lang w:val="en-US"/>
        </w:rPr>
        <w:t>&amp;</w:t>
      </w:r>
      <w:r w:rsidR="00B935D2">
        <w:rPr>
          <w:lang w:val="en-US"/>
        </w:rPr>
        <w:t xml:space="preserve"> Ear hospital</w:t>
      </w:r>
      <w:r w:rsidR="00F079DF">
        <w:rPr>
          <w:lang w:val="en-US"/>
        </w:rPr>
        <w:t xml:space="preserve"> </w:t>
      </w:r>
      <w:r>
        <w:rPr>
          <w:lang w:val="en-US"/>
        </w:rPr>
        <w:t>discovered the capability of the Leap Motion Controller to track 1/100</w:t>
      </w:r>
      <w:r w:rsidRPr="00604D46">
        <w:rPr>
          <w:vertAlign w:val="superscript"/>
          <w:lang w:val="en-US"/>
        </w:rPr>
        <w:t>th</w:t>
      </w:r>
      <w:r>
        <w:rPr>
          <w:lang w:val="en-US"/>
        </w:rPr>
        <w:t xml:space="preserve"> of a millimeter changes in the location of fingers at up to 200 times a second</w:t>
      </w:r>
      <w:r w:rsidR="00540496">
        <w:rPr>
          <w:lang w:val="en-US"/>
        </w:rPr>
        <w:t>.</w:t>
      </w:r>
      <w:r w:rsidR="007C154A">
        <w:rPr>
          <w:lang w:val="en-US"/>
        </w:rPr>
        <w:t xml:space="preserve"> </w:t>
      </w:r>
      <w:r w:rsidR="006C6A25">
        <w:rPr>
          <w:lang w:val="en-US"/>
        </w:rPr>
        <w:t>In an attempt to advance the state of the industry, Dr. Phillip Michael has brought the project to Swinburne University to make the advancement a reality.</w:t>
      </w:r>
    </w:p>
    <w:p w14:paraId="5C3BBD99" w14:textId="77777777" w:rsidR="00CE6B79" w:rsidRDefault="00CE6B79" w:rsidP="0006619D">
      <w:pPr>
        <w:rPr>
          <w:lang w:val="en-US"/>
        </w:rPr>
      </w:pPr>
    </w:p>
    <w:p w14:paraId="7AE57EF4" w14:textId="0AEF124B" w:rsidR="00CE6B79" w:rsidRDefault="003A5567" w:rsidP="003F7671">
      <w:pPr>
        <w:jc w:val="both"/>
        <w:rPr>
          <w:lang w:val="en-US"/>
        </w:rPr>
      </w:pPr>
      <w:r>
        <w:rPr>
          <w:lang w:val="en-US"/>
        </w:rPr>
        <w:t xml:space="preserve">In collaboration with Swinburne University, </w:t>
      </w:r>
      <w:r w:rsidR="0022491A">
        <w:rPr>
          <w:lang w:val="en-US"/>
        </w:rPr>
        <w:t>Dr</w:t>
      </w:r>
      <w:r w:rsidR="002C5737">
        <w:rPr>
          <w:lang w:val="en-US"/>
        </w:rPr>
        <w:t>.</w:t>
      </w:r>
      <w:r w:rsidR="0022491A">
        <w:rPr>
          <w:lang w:val="en-US"/>
        </w:rPr>
        <w:t xml:space="preserve"> Phillip Michael and select students, </w:t>
      </w:r>
      <w:r w:rsidR="00902ADF">
        <w:rPr>
          <w:lang w:val="en-US"/>
        </w:rPr>
        <w:t xml:space="preserve">the Leap Motion Controller will attempted to be used to </w:t>
      </w:r>
      <w:r w:rsidR="004A3858">
        <w:rPr>
          <w:lang w:val="en-US"/>
        </w:rPr>
        <w:t>detect</w:t>
      </w:r>
      <w:r w:rsidR="00E94E8D">
        <w:rPr>
          <w:lang w:val="en-US"/>
        </w:rPr>
        <w:t xml:space="preserve"> </w:t>
      </w:r>
      <w:r w:rsidR="00EC0AA8">
        <w:rPr>
          <w:lang w:val="en-US"/>
        </w:rPr>
        <w:t xml:space="preserve">tremors in </w:t>
      </w:r>
      <w:proofErr w:type="gramStart"/>
      <w:r w:rsidR="00EC0AA8">
        <w:rPr>
          <w:lang w:val="en-US"/>
        </w:rPr>
        <w:t>surgeons</w:t>
      </w:r>
      <w:proofErr w:type="gramEnd"/>
      <w:r w:rsidR="00EC0AA8">
        <w:rPr>
          <w:lang w:val="en-US"/>
        </w:rPr>
        <w:t xml:space="preserve"> hands whilst outputting to a display </w:t>
      </w:r>
      <w:r w:rsidR="00EF51BE">
        <w:rPr>
          <w:lang w:val="en-US"/>
        </w:rPr>
        <w:t>a variety of detail</w:t>
      </w:r>
      <w:r w:rsidR="00C351CB">
        <w:rPr>
          <w:lang w:val="en-US"/>
        </w:rPr>
        <w:t>s about</w:t>
      </w:r>
      <w:r w:rsidR="00EC0AA8">
        <w:rPr>
          <w:lang w:val="en-US"/>
        </w:rPr>
        <w:t xml:space="preserve"> select points </w:t>
      </w:r>
      <w:r w:rsidR="008E4D55">
        <w:rPr>
          <w:lang w:val="en-US"/>
        </w:rPr>
        <w:t>of the hand and fingers.</w:t>
      </w:r>
    </w:p>
    <w:p w14:paraId="659D0FF0" w14:textId="77777777" w:rsidR="009A3124" w:rsidRDefault="009A3124" w:rsidP="0006619D">
      <w:pPr>
        <w:rPr>
          <w:lang w:val="en-US"/>
        </w:rPr>
      </w:pPr>
    </w:p>
    <w:p w14:paraId="08A624FA" w14:textId="27E925E5" w:rsidR="0098444A" w:rsidRDefault="00F61A6E" w:rsidP="003F7671">
      <w:pPr>
        <w:jc w:val="both"/>
        <w:rPr>
          <w:lang w:val="en-US"/>
        </w:rPr>
      </w:pPr>
      <w:r>
        <w:rPr>
          <w:lang w:val="en-US"/>
        </w:rPr>
        <w:t>In continued analysis</w:t>
      </w:r>
      <w:r w:rsidR="005F270D">
        <w:rPr>
          <w:lang w:val="en-US"/>
        </w:rPr>
        <w:t xml:space="preserve"> by Dr. Phillip Michael</w:t>
      </w:r>
      <w:r>
        <w:rPr>
          <w:lang w:val="en-US"/>
        </w:rPr>
        <w:t xml:space="preserve"> of the Leap Motion Controller and what can be </w:t>
      </w:r>
      <w:r w:rsidR="00AA15B8">
        <w:rPr>
          <w:lang w:val="en-US"/>
        </w:rPr>
        <w:t>achieved,</w:t>
      </w:r>
      <w:r w:rsidR="006A6B39">
        <w:rPr>
          <w:lang w:val="en-US"/>
        </w:rPr>
        <w:t xml:space="preserve"> </w:t>
      </w:r>
      <w:r w:rsidR="00743C2B">
        <w:rPr>
          <w:lang w:val="en-US"/>
        </w:rPr>
        <w:t xml:space="preserve">the use cases </w:t>
      </w:r>
      <w:r w:rsidR="001F091D">
        <w:rPr>
          <w:lang w:val="en-US"/>
        </w:rPr>
        <w:t>attributed with controller expanded from not only surgeons hand but also to patients with Parkinson’s disease.</w:t>
      </w:r>
      <w:r w:rsidR="00BE2296">
        <w:rPr>
          <w:lang w:val="en-US"/>
        </w:rPr>
        <w:t xml:space="preserve"> The controller and developed software in this case will </w:t>
      </w:r>
      <w:r w:rsidR="000B3FEC">
        <w:rPr>
          <w:lang w:val="en-US"/>
        </w:rPr>
        <w:t>provide</w:t>
      </w:r>
      <w:r w:rsidR="00BE2296">
        <w:rPr>
          <w:lang w:val="en-US"/>
        </w:rPr>
        <w:t xml:space="preserve"> </w:t>
      </w:r>
      <w:r w:rsidR="000B3FEC">
        <w:rPr>
          <w:lang w:val="en-US"/>
        </w:rPr>
        <w:t>Drs. as well as patients the ability to see the level of progression of the disease</w:t>
      </w:r>
      <w:r w:rsidR="00071026">
        <w:rPr>
          <w:lang w:val="en-US"/>
        </w:rPr>
        <w:t>,</w:t>
      </w:r>
      <w:r w:rsidR="000B3FEC">
        <w:rPr>
          <w:lang w:val="en-US"/>
        </w:rPr>
        <w:t xml:space="preserve"> as well as whether or not medications to treat the disease are working.</w:t>
      </w:r>
    </w:p>
    <w:p w14:paraId="39BF8E53" w14:textId="77777777" w:rsidR="004F2B8B" w:rsidRDefault="004F2B8B" w:rsidP="0006619D">
      <w:pPr>
        <w:rPr>
          <w:lang w:val="en-US"/>
        </w:rPr>
      </w:pPr>
    </w:p>
    <w:p w14:paraId="41F19780" w14:textId="0CFA4A70" w:rsidR="000030A0" w:rsidRPr="00711838" w:rsidRDefault="000030A0" w:rsidP="00711838">
      <w:pPr>
        <w:pStyle w:val="Heading2"/>
        <w:rPr>
          <w:lang w:val="en-US"/>
        </w:rPr>
      </w:pPr>
      <w:bookmarkStart w:id="3" w:name="_Toc365914961"/>
      <w:r w:rsidRPr="00711838">
        <w:rPr>
          <w:lang w:val="en-US"/>
        </w:rPr>
        <w:t>1.3</w:t>
      </w:r>
      <w:r w:rsidR="00BD512B">
        <w:rPr>
          <w:lang w:val="en-US"/>
        </w:rPr>
        <w:t xml:space="preserve"> -</w:t>
      </w:r>
      <w:r w:rsidRPr="00711838">
        <w:rPr>
          <w:lang w:val="en-US"/>
        </w:rPr>
        <w:t xml:space="preserve"> Key Project Personnel</w:t>
      </w:r>
      <w:bookmarkEnd w:id="3"/>
    </w:p>
    <w:p w14:paraId="6C4DDA0C" w14:textId="79065D09" w:rsidR="000030A0" w:rsidRPr="00711838" w:rsidRDefault="000030A0" w:rsidP="00711838">
      <w:pPr>
        <w:pStyle w:val="Heading3"/>
        <w:rPr>
          <w:lang w:val="en-US"/>
        </w:rPr>
      </w:pPr>
      <w:bookmarkStart w:id="4" w:name="_Toc365914962"/>
      <w:r w:rsidRPr="00711838">
        <w:rPr>
          <w:lang w:val="en-US"/>
        </w:rPr>
        <w:t>1.3.1</w:t>
      </w:r>
      <w:r w:rsidR="00BD512B">
        <w:rPr>
          <w:lang w:val="en-US"/>
        </w:rPr>
        <w:t xml:space="preserve"> -</w:t>
      </w:r>
      <w:r w:rsidRPr="00711838">
        <w:rPr>
          <w:lang w:val="en-US"/>
        </w:rPr>
        <w:t xml:space="preserve"> Client</w:t>
      </w:r>
      <w:bookmarkEnd w:id="4"/>
    </w:p>
    <w:p w14:paraId="4BF26F45" w14:textId="77777777" w:rsidR="00EC5078" w:rsidRDefault="00EC5078" w:rsidP="0006619D">
      <w:pPr>
        <w:rPr>
          <w:lang w:val="en-US"/>
        </w:rPr>
      </w:pPr>
    </w:p>
    <w:p w14:paraId="01B2E251" w14:textId="117E44C1" w:rsidR="000030A0" w:rsidRPr="00711838" w:rsidRDefault="00646436" w:rsidP="003F7671">
      <w:pPr>
        <w:jc w:val="both"/>
        <w:rPr>
          <w:lang w:val="en-US"/>
        </w:rPr>
      </w:pPr>
      <w:r>
        <w:rPr>
          <w:lang w:val="en-US"/>
        </w:rPr>
        <w:t>Dr. Phillip Michael</w:t>
      </w:r>
      <w:r w:rsidR="00F54C6F">
        <w:rPr>
          <w:lang w:val="en-US"/>
        </w:rPr>
        <w:t xml:space="preserve"> of the Royal Victorian Eye &amp; Ear Hospital</w:t>
      </w:r>
      <w:r w:rsidR="00AA7D05">
        <w:rPr>
          <w:lang w:val="en-US"/>
        </w:rPr>
        <w:t xml:space="preserve"> is the client who brought the project to Swinburne</w:t>
      </w:r>
      <w:r w:rsidR="002469DC">
        <w:rPr>
          <w:lang w:val="en-US"/>
        </w:rPr>
        <w:t xml:space="preserve"> University of Technology.</w:t>
      </w:r>
    </w:p>
    <w:p w14:paraId="6F46CEC1" w14:textId="51289CE5" w:rsidR="00854051" w:rsidRDefault="000030A0" w:rsidP="003F36A7">
      <w:pPr>
        <w:pStyle w:val="Heading3"/>
        <w:rPr>
          <w:lang w:val="en-US"/>
        </w:rPr>
      </w:pPr>
      <w:bookmarkStart w:id="5" w:name="_Toc365914963"/>
      <w:r w:rsidRPr="00711838">
        <w:rPr>
          <w:lang w:val="en-US"/>
        </w:rPr>
        <w:t>1.3.2</w:t>
      </w:r>
      <w:r w:rsidR="00BD512B">
        <w:rPr>
          <w:lang w:val="en-US"/>
        </w:rPr>
        <w:t xml:space="preserve"> -</w:t>
      </w:r>
      <w:r w:rsidRPr="00711838">
        <w:rPr>
          <w:lang w:val="en-US"/>
        </w:rPr>
        <w:t xml:space="preserve"> Stake holders</w:t>
      </w:r>
      <w:bookmarkEnd w:id="5"/>
    </w:p>
    <w:p w14:paraId="1E17E412" w14:textId="77777777" w:rsidR="003F36A7" w:rsidRPr="003F36A7" w:rsidRDefault="003F36A7" w:rsidP="003F36A7"/>
    <w:p w14:paraId="248BAEC2" w14:textId="1DBC1C40" w:rsidR="00854051" w:rsidRDefault="0073617B" w:rsidP="00F007C9">
      <w:pPr>
        <w:widowControl w:val="0"/>
        <w:autoSpaceDE w:val="0"/>
        <w:autoSpaceDN w:val="0"/>
        <w:adjustRightInd w:val="0"/>
        <w:spacing w:after="240"/>
      </w:pPr>
      <w:r w:rsidRPr="0073617B">
        <w:rPr>
          <w:b/>
          <w:lang w:val="en-US"/>
        </w:rPr>
        <w:t>Unit Convener:</w:t>
      </w:r>
      <w:r>
        <w:rPr>
          <w:b/>
          <w:lang w:val="en-US"/>
        </w:rPr>
        <w:t xml:space="preserve"> </w:t>
      </w:r>
      <w:proofErr w:type="spellStart"/>
      <w:r w:rsidR="004A1D75" w:rsidRPr="004A1D75">
        <w:t>Ryszard</w:t>
      </w:r>
      <w:proofErr w:type="spellEnd"/>
      <w:r w:rsidR="004A1D75" w:rsidRPr="004A1D75">
        <w:t xml:space="preserve"> </w:t>
      </w:r>
      <w:proofErr w:type="spellStart"/>
      <w:r w:rsidR="004A1D75" w:rsidRPr="004A1D75">
        <w:t>Kowalczyk</w:t>
      </w:r>
      <w:proofErr w:type="spellEnd"/>
    </w:p>
    <w:p w14:paraId="54947992" w14:textId="28003160" w:rsidR="00854051" w:rsidRPr="004A1D75" w:rsidRDefault="00F42618" w:rsidP="003F7671">
      <w:pPr>
        <w:widowControl w:val="0"/>
        <w:autoSpaceDE w:val="0"/>
        <w:autoSpaceDN w:val="0"/>
        <w:adjustRightInd w:val="0"/>
        <w:spacing w:after="240"/>
        <w:ind w:left="720"/>
        <w:jc w:val="both"/>
      </w:pPr>
      <w:r>
        <w:t xml:space="preserve">Professor </w:t>
      </w:r>
      <w:proofErr w:type="spellStart"/>
      <w:r>
        <w:t>R</w:t>
      </w:r>
      <w:r w:rsidR="00854051">
        <w:t>yszard</w:t>
      </w:r>
      <w:proofErr w:type="spellEnd"/>
      <w:r w:rsidR="00854051">
        <w:t xml:space="preserve"> is the unit convenor for Software Team Project.</w:t>
      </w:r>
      <w:r w:rsidR="000C6CAC">
        <w:t xml:space="preserve"> </w:t>
      </w:r>
      <w:r w:rsidR="005A628E">
        <w:t xml:space="preserve">As convenor, Professor </w:t>
      </w:r>
      <w:proofErr w:type="spellStart"/>
      <w:r w:rsidR="005A628E" w:rsidRPr="004A1D75">
        <w:t>Ryszard</w:t>
      </w:r>
      <w:proofErr w:type="spellEnd"/>
      <w:r w:rsidR="005A628E">
        <w:t xml:space="preserve"> ultimately decide</w:t>
      </w:r>
      <w:r w:rsidR="00E3215C">
        <w:t xml:space="preserve">s whether or not the work completed </w:t>
      </w:r>
      <w:r w:rsidR="00C7111F">
        <w:t>is satisfactory.</w:t>
      </w:r>
      <w:r>
        <w:t xml:space="preserve"> Professor </w:t>
      </w:r>
      <w:proofErr w:type="spellStart"/>
      <w:r>
        <w:t>Ryszard</w:t>
      </w:r>
      <w:proofErr w:type="spellEnd"/>
      <w:r w:rsidR="00C7111F">
        <w:t xml:space="preserve"> </w:t>
      </w:r>
      <w:r>
        <w:t>also provides a secondary</w:t>
      </w:r>
      <w:r w:rsidR="00385F95">
        <w:t xml:space="preserve"> </w:t>
      </w:r>
      <w:r>
        <w:t xml:space="preserve">(elevated) point of </w:t>
      </w:r>
      <w:r w:rsidR="00163329">
        <w:t xml:space="preserve">contact </w:t>
      </w:r>
      <w:r>
        <w:t xml:space="preserve">for the team in the event that there is an issue that </w:t>
      </w:r>
      <w:r w:rsidR="000550E5">
        <w:lastRenderedPageBreak/>
        <w:t>can’t</w:t>
      </w:r>
      <w:r>
        <w:t xml:space="preserve"> be resolved internally.</w:t>
      </w:r>
    </w:p>
    <w:p w14:paraId="6C3BBF25" w14:textId="77777777" w:rsidR="00714A52" w:rsidRDefault="00714A52" w:rsidP="00F007C9">
      <w:pPr>
        <w:pStyle w:val="Footer"/>
        <w:tabs>
          <w:tab w:val="clear" w:pos="4320"/>
          <w:tab w:val="clear" w:pos="8640"/>
        </w:tabs>
        <w:ind w:right="360"/>
      </w:pPr>
      <w:r w:rsidRPr="00A02CCA">
        <w:rPr>
          <w:b/>
        </w:rPr>
        <w:t>Project Supervisor:</w:t>
      </w:r>
      <w:r>
        <w:t xml:space="preserve"> Caslon Chua</w:t>
      </w:r>
    </w:p>
    <w:p w14:paraId="72DFABAB" w14:textId="77777777" w:rsidR="005A628E" w:rsidRDefault="005A628E" w:rsidP="00F007C9">
      <w:pPr>
        <w:pStyle w:val="Footer"/>
        <w:tabs>
          <w:tab w:val="clear" w:pos="4320"/>
          <w:tab w:val="clear" w:pos="8640"/>
        </w:tabs>
        <w:ind w:right="360"/>
      </w:pPr>
    </w:p>
    <w:p w14:paraId="09C9B403" w14:textId="76C2155D" w:rsidR="005A628E" w:rsidRDefault="005A628E" w:rsidP="003F7671">
      <w:pPr>
        <w:pStyle w:val="Footer"/>
        <w:tabs>
          <w:tab w:val="clear" w:pos="4320"/>
          <w:tab w:val="clear" w:pos="8640"/>
        </w:tabs>
        <w:ind w:left="720" w:right="360"/>
        <w:jc w:val="both"/>
      </w:pPr>
      <w:r>
        <w:t>Caslon Chua is the project supervisor for this project.</w:t>
      </w:r>
      <w:r w:rsidR="00047EBA">
        <w:t xml:space="preserve"> </w:t>
      </w:r>
      <w:r w:rsidR="00F424DB">
        <w:t>Caslon decides whether or not the</w:t>
      </w:r>
      <w:r w:rsidR="003776ED">
        <w:t xml:space="preserve"> work completed is satisfactory. Caslon also provides a first point</w:t>
      </w:r>
      <w:r w:rsidR="00315DD3">
        <w:t xml:space="preserve"> of contact</w:t>
      </w:r>
      <w:r w:rsidR="003776ED">
        <w:t xml:space="preserve"> for the team in the event that there is an issue that </w:t>
      </w:r>
      <w:r w:rsidR="000550E5">
        <w:t>can’t</w:t>
      </w:r>
      <w:r w:rsidR="003776ED">
        <w:t xml:space="preserve"> be resolved internally.</w:t>
      </w:r>
    </w:p>
    <w:p w14:paraId="13574F87" w14:textId="77777777" w:rsidR="004A1D75" w:rsidRDefault="004A1D75" w:rsidP="00F007C9">
      <w:pPr>
        <w:pStyle w:val="Footer"/>
        <w:tabs>
          <w:tab w:val="clear" w:pos="4320"/>
          <w:tab w:val="clear" w:pos="8640"/>
        </w:tabs>
        <w:ind w:right="360"/>
      </w:pPr>
    </w:p>
    <w:p w14:paraId="17929C20" w14:textId="6BECFC95" w:rsidR="004A1D75" w:rsidRDefault="004A1D75" w:rsidP="00F007C9">
      <w:pPr>
        <w:pStyle w:val="Footer"/>
        <w:tabs>
          <w:tab w:val="clear" w:pos="4320"/>
          <w:tab w:val="clear" w:pos="8640"/>
        </w:tabs>
        <w:ind w:right="360"/>
      </w:pPr>
      <w:r w:rsidRPr="004A1D75">
        <w:rPr>
          <w:b/>
        </w:rPr>
        <w:t>Swinburne</w:t>
      </w:r>
      <w:r>
        <w:rPr>
          <w:b/>
        </w:rPr>
        <w:t xml:space="preserve"> Project</w:t>
      </w:r>
      <w:r w:rsidRPr="004A1D75">
        <w:rPr>
          <w:b/>
        </w:rPr>
        <w:t xml:space="preserve"> Contact:</w:t>
      </w:r>
      <w:r>
        <w:rPr>
          <w:b/>
        </w:rPr>
        <w:t xml:space="preserve"> </w:t>
      </w:r>
      <w:r>
        <w:t xml:space="preserve">Mark </w:t>
      </w:r>
      <w:proofErr w:type="spellStart"/>
      <w:r>
        <w:t>Schier</w:t>
      </w:r>
      <w:proofErr w:type="spellEnd"/>
    </w:p>
    <w:p w14:paraId="4A13D166" w14:textId="5D9FBB38" w:rsidR="00A04910" w:rsidRDefault="00A04910" w:rsidP="00F007C9">
      <w:pPr>
        <w:pStyle w:val="Footer"/>
        <w:tabs>
          <w:tab w:val="clear" w:pos="4320"/>
          <w:tab w:val="clear" w:pos="8640"/>
        </w:tabs>
        <w:ind w:right="360"/>
      </w:pPr>
    </w:p>
    <w:p w14:paraId="71F40F3C" w14:textId="37817D63" w:rsidR="002E6109" w:rsidRPr="004A1D75" w:rsidRDefault="00A04910" w:rsidP="003F7671">
      <w:pPr>
        <w:pStyle w:val="Footer"/>
        <w:tabs>
          <w:tab w:val="clear" w:pos="4320"/>
          <w:tab w:val="clear" w:pos="8640"/>
        </w:tabs>
        <w:ind w:left="720" w:right="360"/>
        <w:jc w:val="both"/>
      </w:pPr>
      <w:r>
        <w:t xml:space="preserve">As a client contact, Mark has an interest in the outcome of the project, as he would like to see the project succeed. Mark has domain knowledge that will be useful to the project. </w:t>
      </w:r>
    </w:p>
    <w:p w14:paraId="4B20D6AB" w14:textId="77777777" w:rsidR="00714A52" w:rsidRDefault="00714A52" w:rsidP="00F007C9">
      <w:pPr>
        <w:pStyle w:val="Footer"/>
        <w:tabs>
          <w:tab w:val="clear" w:pos="4320"/>
          <w:tab w:val="clear" w:pos="8640"/>
        </w:tabs>
        <w:ind w:right="360"/>
      </w:pPr>
    </w:p>
    <w:p w14:paraId="45D82B13" w14:textId="55D115CA" w:rsidR="00714A52" w:rsidRPr="000B7BBE" w:rsidRDefault="00714A52" w:rsidP="00F007C9">
      <w:pPr>
        <w:pStyle w:val="Footer"/>
        <w:tabs>
          <w:tab w:val="clear" w:pos="4320"/>
          <w:tab w:val="clear" w:pos="8640"/>
        </w:tabs>
        <w:ind w:right="360"/>
        <w:rPr>
          <w:b/>
        </w:rPr>
      </w:pPr>
      <w:r w:rsidRPr="00714A52">
        <w:rPr>
          <w:b/>
        </w:rPr>
        <w:t xml:space="preserve">Development Team: </w:t>
      </w:r>
      <w:r w:rsidRPr="00B01519">
        <w:t xml:space="preserve">Daniel </w:t>
      </w:r>
      <w:proofErr w:type="spellStart"/>
      <w:r w:rsidRPr="00B01519">
        <w:t>Corsaletti</w:t>
      </w:r>
      <w:proofErr w:type="spellEnd"/>
    </w:p>
    <w:p w14:paraId="10F94049" w14:textId="77777777" w:rsidR="00714A52" w:rsidRDefault="00714A52" w:rsidP="00F007C9">
      <w:pPr>
        <w:pStyle w:val="Footer"/>
        <w:tabs>
          <w:tab w:val="clear" w:pos="4320"/>
          <w:tab w:val="clear" w:pos="8640"/>
        </w:tabs>
        <w:ind w:right="360"/>
      </w:pPr>
    </w:p>
    <w:p w14:paraId="1255AF15" w14:textId="3FA5500C" w:rsidR="00F007C9" w:rsidRDefault="00F007C9" w:rsidP="003F7671">
      <w:pPr>
        <w:pStyle w:val="Footer"/>
        <w:tabs>
          <w:tab w:val="clear" w:pos="4320"/>
          <w:tab w:val="clear" w:pos="8640"/>
        </w:tabs>
        <w:ind w:left="720" w:right="360"/>
        <w:jc w:val="both"/>
      </w:pPr>
      <w:r>
        <w:t>As a student enrolled in Software Team Project, the success or failure of this project will directly affect the received mark for this unit.</w:t>
      </w:r>
    </w:p>
    <w:p w14:paraId="15954914" w14:textId="77777777" w:rsidR="003F36A7" w:rsidRDefault="003F36A7" w:rsidP="00F007C9">
      <w:pPr>
        <w:pStyle w:val="Footer"/>
        <w:tabs>
          <w:tab w:val="clear" w:pos="4320"/>
          <w:tab w:val="clear" w:pos="8640"/>
        </w:tabs>
        <w:ind w:left="720" w:right="360"/>
      </w:pPr>
    </w:p>
    <w:p w14:paraId="1B214322" w14:textId="679DBFDB" w:rsidR="003F36A7" w:rsidRDefault="003F36A7" w:rsidP="00F007C9">
      <w:pPr>
        <w:pStyle w:val="Footer"/>
        <w:tabs>
          <w:tab w:val="clear" w:pos="4320"/>
          <w:tab w:val="clear" w:pos="8640"/>
        </w:tabs>
        <w:ind w:left="720" w:right="360"/>
      </w:pPr>
      <w:r>
        <w:t xml:space="preserve">Role: </w:t>
      </w:r>
      <w:r w:rsidR="00421E3B">
        <w:t>Documentation</w:t>
      </w:r>
    </w:p>
    <w:p w14:paraId="53417C98" w14:textId="77777777" w:rsidR="00F007C9" w:rsidRPr="00B01519" w:rsidRDefault="00F007C9" w:rsidP="00F007C9">
      <w:pPr>
        <w:pStyle w:val="Footer"/>
        <w:tabs>
          <w:tab w:val="clear" w:pos="4320"/>
          <w:tab w:val="clear" w:pos="8640"/>
        </w:tabs>
        <w:ind w:right="360"/>
      </w:pPr>
    </w:p>
    <w:p w14:paraId="4523F5D4" w14:textId="28912956" w:rsidR="00714A52" w:rsidRPr="00B01519" w:rsidRDefault="00714A52" w:rsidP="00F007C9">
      <w:pPr>
        <w:pStyle w:val="Footer"/>
        <w:tabs>
          <w:tab w:val="clear" w:pos="4320"/>
          <w:tab w:val="clear" w:pos="8640"/>
        </w:tabs>
        <w:ind w:right="360"/>
      </w:pPr>
      <w:r w:rsidRPr="00714A52">
        <w:rPr>
          <w:b/>
        </w:rPr>
        <w:t xml:space="preserve">Development Team: </w:t>
      </w:r>
      <w:r w:rsidRPr="00B01519">
        <w:t xml:space="preserve">Joshua Stopper </w:t>
      </w:r>
    </w:p>
    <w:p w14:paraId="182B4A40" w14:textId="77777777" w:rsidR="00F007C9" w:rsidRDefault="00F007C9" w:rsidP="00F007C9">
      <w:pPr>
        <w:pStyle w:val="Footer"/>
        <w:tabs>
          <w:tab w:val="clear" w:pos="4320"/>
          <w:tab w:val="clear" w:pos="8640"/>
        </w:tabs>
        <w:ind w:left="720" w:right="360"/>
      </w:pPr>
    </w:p>
    <w:p w14:paraId="0013F1AE" w14:textId="77777777" w:rsidR="00F007C9" w:rsidRDefault="00F007C9" w:rsidP="003F7671">
      <w:pPr>
        <w:pStyle w:val="Footer"/>
        <w:tabs>
          <w:tab w:val="clear" w:pos="4320"/>
          <w:tab w:val="clear" w:pos="8640"/>
        </w:tabs>
        <w:ind w:left="720" w:right="360"/>
        <w:jc w:val="both"/>
      </w:pPr>
      <w:r>
        <w:t>As a student enrolled in Software Team Project, the success or failure of this project will directly affect the received mark for this unit.</w:t>
      </w:r>
    </w:p>
    <w:p w14:paraId="5F30740E" w14:textId="77777777" w:rsidR="003F36A7" w:rsidRDefault="003F36A7" w:rsidP="003F36A7">
      <w:pPr>
        <w:pStyle w:val="Footer"/>
        <w:tabs>
          <w:tab w:val="clear" w:pos="4320"/>
          <w:tab w:val="clear" w:pos="8640"/>
        </w:tabs>
        <w:ind w:left="720" w:right="360"/>
      </w:pPr>
    </w:p>
    <w:p w14:paraId="3A2022E7" w14:textId="67DFE10F" w:rsidR="003F36A7" w:rsidRDefault="003F36A7" w:rsidP="003F36A7">
      <w:pPr>
        <w:pStyle w:val="Footer"/>
        <w:tabs>
          <w:tab w:val="clear" w:pos="4320"/>
          <w:tab w:val="clear" w:pos="8640"/>
        </w:tabs>
        <w:ind w:left="720" w:right="360"/>
      </w:pPr>
      <w:r>
        <w:t xml:space="preserve">Role: </w:t>
      </w:r>
      <w:r w:rsidR="00421E3B">
        <w:t>Developer and Team Leader</w:t>
      </w:r>
    </w:p>
    <w:p w14:paraId="0F9AA088" w14:textId="77777777" w:rsidR="00714A52" w:rsidRPr="00B01519" w:rsidRDefault="00714A52" w:rsidP="00F007C9">
      <w:pPr>
        <w:pStyle w:val="Footer"/>
        <w:tabs>
          <w:tab w:val="clear" w:pos="4320"/>
          <w:tab w:val="clear" w:pos="8640"/>
        </w:tabs>
        <w:ind w:right="360"/>
      </w:pPr>
    </w:p>
    <w:p w14:paraId="3A0D4511" w14:textId="3CC39ADC" w:rsidR="00714A52" w:rsidRPr="00B01519" w:rsidRDefault="00714A52" w:rsidP="00F007C9">
      <w:pPr>
        <w:pStyle w:val="Footer"/>
        <w:tabs>
          <w:tab w:val="clear" w:pos="4320"/>
          <w:tab w:val="clear" w:pos="8640"/>
        </w:tabs>
        <w:ind w:right="360"/>
      </w:pPr>
      <w:r w:rsidRPr="00714A52">
        <w:rPr>
          <w:b/>
        </w:rPr>
        <w:t xml:space="preserve">Development Team: </w:t>
      </w:r>
      <w:proofErr w:type="spellStart"/>
      <w:r w:rsidRPr="00B01519">
        <w:t>Shengwei</w:t>
      </w:r>
      <w:proofErr w:type="spellEnd"/>
      <w:r w:rsidRPr="00B01519">
        <w:t xml:space="preserve"> Li</w:t>
      </w:r>
    </w:p>
    <w:p w14:paraId="2A1F77D7" w14:textId="77777777" w:rsidR="00714A52" w:rsidRDefault="00714A52" w:rsidP="00F007C9">
      <w:pPr>
        <w:pStyle w:val="Footer"/>
        <w:tabs>
          <w:tab w:val="clear" w:pos="4320"/>
          <w:tab w:val="clear" w:pos="8640"/>
        </w:tabs>
        <w:ind w:right="360"/>
      </w:pPr>
    </w:p>
    <w:p w14:paraId="664A217E" w14:textId="77777777" w:rsidR="00F007C9" w:rsidRDefault="00F007C9" w:rsidP="003F7671">
      <w:pPr>
        <w:pStyle w:val="Footer"/>
        <w:tabs>
          <w:tab w:val="clear" w:pos="4320"/>
          <w:tab w:val="clear" w:pos="8640"/>
        </w:tabs>
        <w:ind w:left="720" w:right="360"/>
        <w:jc w:val="both"/>
      </w:pPr>
      <w:r>
        <w:t>As a student enrolled in Software Team Project, the success or failure of this project will directly affect the received mark for this unit.</w:t>
      </w:r>
    </w:p>
    <w:p w14:paraId="4FCC28E8" w14:textId="77777777" w:rsidR="00F007C9" w:rsidRDefault="00F007C9" w:rsidP="00F007C9">
      <w:pPr>
        <w:pStyle w:val="Footer"/>
        <w:tabs>
          <w:tab w:val="clear" w:pos="4320"/>
          <w:tab w:val="clear" w:pos="8640"/>
        </w:tabs>
        <w:ind w:right="360"/>
      </w:pPr>
    </w:p>
    <w:p w14:paraId="2805D64E" w14:textId="65879709" w:rsidR="003F36A7" w:rsidRDefault="003F36A7" w:rsidP="003F36A7">
      <w:pPr>
        <w:pStyle w:val="Footer"/>
        <w:tabs>
          <w:tab w:val="clear" w:pos="4320"/>
          <w:tab w:val="clear" w:pos="8640"/>
        </w:tabs>
        <w:ind w:left="720" w:right="360"/>
      </w:pPr>
      <w:r>
        <w:t xml:space="preserve">Role: </w:t>
      </w:r>
      <w:r w:rsidR="00421E3B">
        <w:t>Documentation</w:t>
      </w:r>
    </w:p>
    <w:p w14:paraId="39C5AAE7" w14:textId="6F3A3B67" w:rsidR="003F36A7" w:rsidRPr="00B01519" w:rsidRDefault="003F36A7" w:rsidP="00F007C9">
      <w:pPr>
        <w:pStyle w:val="Footer"/>
        <w:tabs>
          <w:tab w:val="clear" w:pos="4320"/>
          <w:tab w:val="clear" w:pos="8640"/>
        </w:tabs>
        <w:ind w:right="360"/>
      </w:pPr>
    </w:p>
    <w:p w14:paraId="144544B5" w14:textId="4275576E" w:rsidR="00714A52" w:rsidRPr="00B01519" w:rsidRDefault="00714A52" w:rsidP="00F007C9">
      <w:pPr>
        <w:pStyle w:val="Footer"/>
        <w:tabs>
          <w:tab w:val="clear" w:pos="4320"/>
          <w:tab w:val="clear" w:pos="8640"/>
        </w:tabs>
        <w:ind w:right="360"/>
      </w:pPr>
      <w:r w:rsidRPr="00714A52">
        <w:rPr>
          <w:b/>
        </w:rPr>
        <w:t xml:space="preserve">Development Team: </w:t>
      </w:r>
      <w:r w:rsidRPr="00B01519">
        <w:t xml:space="preserve">Minh </w:t>
      </w:r>
      <w:proofErr w:type="spellStart"/>
      <w:r w:rsidRPr="00B01519">
        <w:t>Duc</w:t>
      </w:r>
      <w:proofErr w:type="spellEnd"/>
      <w:r w:rsidRPr="00B01519">
        <w:t xml:space="preserve"> Nguyen</w:t>
      </w:r>
    </w:p>
    <w:p w14:paraId="56D59B7F" w14:textId="77777777" w:rsidR="00F007C9" w:rsidRDefault="00F007C9" w:rsidP="00F007C9">
      <w:pPr>
        <w:pStyle w:val="Footer"/>
        <w:tabs>
          <w:tab w:val="clear" w:pos="4320"/>
          <w:tab w:val="clear" w:pos="8640"/>
        </w:tabs>
        <w:ind w:left="720" w:right="360"/>
      </w:pPr>
    </w:p>
    <w:p w14:paraId="44F3C4E7" w14:textId="77777777" w:rsidR="00F007C9" w:rsidRDefault="00F007C9" w:rsidP="003F7671">
      <w:pPr>
        <w:pStyle w:val="Footer"/>
        <w:tabs>
          <w:tab w:val="clear" w:pos="4320"/>
          <w:tab w:val="clear" w:pos="8640"/>
        </w:tabs>
        <w:ind w:left="720" w:right="360"/>
        <w:jc w:val="both"/>
      </w:pPr>
      <w:r>
        <w:t>As a student enrolled in Software Team Project, the success or failure of this project will directly affect the received mark for this unit.</w:t>
      </w:r>
    </w:p>
    <w:p w14:paraId="7AE4D0D9" w14:textId="77777777" w:rsidR="003F36A7" w:rsidRDefault="003F36A7" w:rsidP="00F007C9">
      <w:pPr>
        <w:pStyle w:val="Footer"/>
        <w:tabs>
          <w:tab w:val="clear" w:pos="4320"/>
          <w:tab w:val="clear" w:pos="8640"/>
        </w:tabs>
        <w:ind w:left="720" w:right="360"/>
      </w:pPr>
    </w:p>
    <w:p w14:paraId="5553BC8D" w14:textId="6D0EB0B3" w:rsidR="003F36A7" w:rsidRDefault="003F36A7" w:rsidP="003F36A7">
      <w:pPr>
        <w:pStyle w:val="Footer"/>
        <w:tabs>
          <w:tab w:val="clear" w:pos="4320"/>
          <w:tab w:val="clear" w:pos="8640"/>
        </w:tabs>
        <w:ind w:left="720" w:right="360"/>
      </w:pPr>
      <w:r>
        <w:t xml:space="preserve">Role: </w:t>
      </w:r>
      <w:r w:rsidR="00421E3B">
        <w:t>Developer</w:t>
      </w:r>
    </w:p>
    <w:p w14:paraId="40697FD0" w14:textId="77777777" w:rsidR="00714A52" w:rsidRPr="00B01519" w:rsidRDefault="00714A52" w:rsidP="00F007C9">
      <w:pPr>
        <w:pStyle w:val="Footer"/>
        <w:tabs>
          <w:tab w:val="clear" w:pos="4320"/>
          <w:tab w:val="clear" w:pos="8640"/>
        </w:tabs>
        <w:ind w:right="360"/>
      </w:pPr>
    </w:p>
    <w:p w14:paraId="2A5920E9" w14:textId="2AA7DD78" w:rsidR="00714A52" w:rsidRDefault="00714A52" w:rsidP="00F007C9">
      <w:pPr>
        <w:pStyle w:val="Footer"/>
        <w:tabs>
          <w:tab w:val="clear" w:pos="4320"/>
          <w:tab w:val="clear" w:pos="8640"/>
        </w:tabs>
        <w:ind w:right="360"/>
      </w:pPr>
      <w:r w:rsidRPr="00714A52">
        <w:rPr>
          <w:b/>
        </w:rPr>
        <w:t xml:space="preserve">Development Team: </w:t>
      </w:r>
      <w:r w:rsidRPr="00B01519">
        <w:t xml:space="preserve">Tran </w:t>
      </w:r>
      <w:proofErr w:type="spellStart"/>
      <w:r w:rsidRPr="00B01519">
        <w:t>Xuong</w:t>
      </w:r>
      <w:proofErr w:type="spellEnd"/>
      <w:r w:rsidRPr="00B01519">
        <w:t xml:space="preserve"> Tran</w:t>
      </w:r>
    </w:p>
    <w:p w14:paraId="5BBB3F36" w14:textId="77777777" w:rsidR="00F007C9" w:rsidRDefault="00F007C9" w:rsidP="00F007C9">
      <w:pPr>
        <w:pStyle w:val="Footer"/>
        <w:tabs>
          <w:tab w:val="clear" w:pos="4320"/>
          <w:tab w:val="clear" w:pos="8640"/>
        </w:tabs>
        <w:ind w:right="360"/>
      </w:pPr>
    </w:p>
    <w:p w14:paraId="18945C34" w14:textId="67CA0702" w:rsidR="00714A52" w:rsidRDefault="00F007C9" w:rsidP="003F7671">
      <w:pPr>
        <w:pStyle w:val="Footer"/>
        <w:tabs>
          <w:tab w:val="clear" w:pos="4320"/>
          <w:tab w:val="clear" w:pos="8640"/>
        </w:tabs>
        <w:ind w:left="720" w:right="360"/>
        <w:jc w:val="both"/>
      </w:pPr>
      <w:r>
        <w:lastRenderedPageBreak/>
        <w:t>As a student enrolled in Software Team Project, the success or failure of this project will directly affect the received mark for this unit.</w:t>
      </w:r>
    </w:p>
    <w:p w14:paraId="1DBA11DB" w14:textId="77777777" w:rsidR="00421E3B" w:rsidRDefault="00421E3B" w:rsidP="003F7671">
      <w:pPr>
        <w:pStyle w:val="Footer"/>
        <w:tabs>
          <w:tab w:val="clear" w:pos="4320"/>
          <w:tab w:val="clear" w:pos="8640"/>
        </w:tabs>
        <w:ind w:left="720" w:right="360"/>
        <w:jc w:val="both"/>
      </w:pPr>
    </w:p>
    <w:p w14:paraId="064BD362" w14:textId="5BF8A63F" w:rsidR="00421E3B" w:rsidRPr="00F007C9" w:rsidRDefault="00421E3B" w:rsidP="003F7671">
      <w:pPr>
        <w:pStyle w:val="Footer"/>
        <w:tabs>
          <w:tab w:val="clear" w:pos="4320"/>
          <w:tab w:val="clear" w:pos="8640"/>
        </w:tabs>
        <w:ind w:left="720" w:right="360"/>
        <w:jc w:val="both"/>
      </w:pPr>
      <w:r>
        <w:t>Role: Documentation</w:t>
      </w:r>
    </w:p>
    <w:p w14:paraId="325B2F20" w14:textId="2CE330EE" w:rsidR="00B01519" w:rsidRPr="00B01519" w:rsidRDefault="000030A0" w:rsidP="00937C6D">
      <w:pPr>
        <w:pStyle w:val="Heading3"/>
        <w:rPr>
          <w:lang w:val="en-US"/>
        </w:rPr>
      </w:pPr>
      <w:bookmarkStart w:id="6" w:name="_Toc365914964"/>
      <w:r w:rsidRPr="00711838">
        <w:rPr>
          <w:lang w:val="en-US"/>
        </w:rPr>
        <w:t>1.3.3</w:t>
      </w:r>
      <w:r w:rsidR="00BD512B">
        <w:rPr>
          <w:lang w:val="en-US"/>
        </w:rPr>
        <w:t xml:space="preserve"> -</w:t>
      </w:r>
      <w:r w:rsidRPr="00711838">
        <w:rPr>
          <w:lang w:val="en-US"/>
        </w:rPr>
        <w:t xml:space="preserve"> Project Supervisor, Team Leader and key Project Members</w:t>
      </w:r>
      <w:bookmarkEnd w:id="6"/>
    </w:p>
    <w:p w14:paraId="423A8ACA" w14:textId="1226120E" w:rsidR="00B01519" w:rsidRDefault="00B01519" w:rsidP="00425594">
      <w:pPr>
        <w:pStyle w:val="Footer"/>
        <w:tabs>
          <w:tab w:val="clear" w:pos="4320"/>
          <w:tab w:val="clear" w:pos="8640"/>
        </w:tabs>
        <w:ind w:right="360"/>
      </w:pPr>
      <w:r w:rsidRPr="00A02CCA">
        <w:rPr>
          <w:b/>
        </w:rPr>
        <w:t>Project Supervisor:</w:t>
      </w:r>
      <w:r>
        <w:t xml:space="preserve"> Caslon Chua</w:t>
      </w:r>
    </w:p>
    <w:p w14:paraId="6CBCA26A" w14:textId="668B729D" w:rsidR="00D82F53" w:rsidRDefault="00425594" w:rsidP="00425594">
      <w:pPr>
        <w:pStyle w:val="Footer"/>
        <w:tabs>
          <w:tab w:val="clear" w:pos="4320"/>
          <w:tab w:val="clear" w:pos="8640"/>
        </w:tabs>
        <w:ind w:right="360"/>
      </w:pPr>
      <w:r>
        <w:tab/>
        <w:t xml:space="preserve">Email: </w:t>
      </w:r>
      <w:r w:rsidR="00DE1DE9" w:rsidRPr="00DE1DE9">
        <w:t>cchua@swin.edu.au</w:t>
      </w:r>
    </w:p>
    <w:p w14:paraId="6C91FE50" w14:textId="77777777" w:rsidR="00DE1DE9" w:rsidRPr="00DE1DE9" w:rsidRDefault="00DE1DE9" w:rsidP="00425594">
      <w:pPr>
        <w:pStyle w:val="Footer"/>
        <w:tabs>
          <w:tab w:val="clear" w:pos="4320"/>
          <w:tab w:val="clear" w:pos="8640"/>
        </w:tabs>
        <w:ind w:right="360"/>
      </w:pPr>
    </w:p>
    <w:p w14:paraId="5AEB305D" w14:textId="6A1DFA58" w:rsidR="00B01519" w:rsidRDefault="00D82F53" w:rsidP="00425594">
      <w:pPr>
        <w:pStyle w:val="Footer"/>
        <w:tabs>
          <w:tab w:val="clear" w:pos="4320"/>
          <w:tab w:val="clear" w:pos="8640"/>
        </w:tabs>
        <w:ind w:right="360"/>
      </w:pPr>
      <w:r w:rsidRPr="00720390">
        <w:rPr>
          <w:b/>
        </w:rPr>
        <w:t>Project Client</w:t>
      </w:r>
      <w:r>
        <w:rPr>
          <w:b/>
        </w:rPr>
        <w:t xml:space="preserve">: </w:t>
      </w:r>
      <w:r>
        <w:t>Michael Phillips</w:t>
      </w:r>
    </w:p>
    <w:p w14:paraId="1B19FCEE" w14:textId="6F0A1B64" w:rsidR="00425594" w:rsidRDefault="00425594" w:rsidP="00425594">
      <w:pPr>
        <w:pStyle w:val="Footer"/>
        <w:tabs>
          <w:tab w:val="clear" w:pos="4320"/>
          <w:tab w:val="clear" w:pos="8640"/>
        </w:tabs>
        <w:ind w:right="360"/>
      </w:pPr>
      <w:r>
        <w:tab/>
        <w:t>Email:</w:t>
      </w:r>
      <w:r w:rsidR="000064DD">
        <w:t xml:space="preserve"> philip.michael@me.com</w:t>
      </w:r>
    </w:p>
    <w:p w14:paraId="4F08ECB5" w14:textId="11EB5AA0" w:rsidR="00425594" w:rsidRDefault="00425594" w:rsidP="00425594">
      <w:pPr>
        <w:pStyle w:val="Footer"/>
        <w:tabs>
          <w:tab w:val="clear" w:pos="4320"/>
          <w:tab w:val="clear" w:pos="8640"/>
        </w:tabs>
        <w:ind w:right="360"/>
      </w:pPr>
      <w:r>
        <w:tab/>
        <w:t>Mobile: 0468 756 960</w:t>
      </w:r>
    </w:p>
    <w:p w14:paraId="081A0AD3" w14:textId="77777777" w:rsidR="00425594" w:rsidRDefault="00425594" w:rsidP="00B01519">
      <w:pPr>
        <w:pStyle w:val="Footer"/>
        <w:ind w:right="360"/>
      </w:pPr>
    </w:p>
    <w:p w14:paraId="24E7528C" w14:textId="77777777" w:rsidR="00B96E97" w:rsidRDefault="0067212B" w:rsidP="00B01519">
      <w:pPr>
        <w:pStyle w:val="Footer"/>
        <w:ind w:right="360"/>
      </w:pPr>
      <w:r w:rsidRPr="0067212B">
        <w:rPr>
          <w:b/>
        </w:rPr>
        <w:t xml:space="preserve">Project Member: </w:t>
      </w:r>
      <w:r w:rsidR="00B01519" w:rsidRPr="00B01519">
        <w:t xml:space="preserve">Daniel </w:t>
      </w:r>
      <w:proofErr w:type="spellStart"/>
      <w:r w:rsidR="00B01519" w:rsidRPr="00B01519">
        <w:t>Corsaletti</w:t>
      </w:r>
      <w:proofErr w:type="spellEnd"/>
    </w:p>
    <w:p w14:paraId="60C9C0E7" w14:textId="09FBC43B" w:rsidR="00B96E97" w:rsidRDefault="000151CC" w:rsidP="00B96E97">
      <w:pPr>
        <w:pStyle w:val="Footer"/>
        <w:tabs>
          <w:tab w:val="clear" w:pos="4320"/>
          <w:tab w:val="clear" w:pos="8640"/>
        </w:tabs>
        <w:ind w:right="360" w:firstLine="720"/>
      </w:pPr>
      <w:r>
        <w:t>E</w:t>
      </w:r>
      <w:r w:rsidR="002B057E">
        <w:t>mail</w:t>
      </w:r>
      <w:r>
        <w:t xml:space="preserve">: </w:t>
      </w:r>
      <w:r w:rsidR="00B96E97" w:rsidRPr="002D476B">
        <w:t>6450458@student.swin.edu.au</w:t>
      </w:r>
    </w:p>
    <w:p w14:paraId="56690128" w14:textId="0A970F5C" w:rsidR="000151CC" w:rsidRPr="00B01519" w:rsidRDefault="00B96E97" w:rsidP="00B96E97">
      <w:pPr>
        <w:pStyle w:val="Footer"/>
        <w:tabs>
          <w:tab w:val="clear" w:pos="4320"/>
          <w:tab w:val="clear" w:pos="8640"/>
        </w:tabs>
        <w:ind w:right="360"/>
      </w:pPr>
      <w:r>
        <w:tab/>
      </w:r>
      <w:r w:rsidR="000151CC">
        <w:t>M</w:t>
      </w:r>
      <w:r w:rsidR="002B057E">
        <w:t>obile</w:t>
      </w:r>
      <w:r w:rsidR="000151CC">
        <w:t>: 0433 536 150</w:t>
      </w:r>
    </w:p>
    <w:p w14:paraId="030AEB17" w14:textId="77777777" w:rsidR="00B01519" w:rsidRPr="00B01519" w:rsidRDefault="00B01519" w:rsidP="00B01519">
      <w:pPr>
        <w:pStyle w:val="Footer"/>
        <w:ind w:right="360"/>
      </w:pPr>
    </w:p>
    <w:p w14:paraId="54E98F65" w14:textId="7E08D03B" w:rsidR="00B01519" w:rsidRDefault="0067212B" w:rsidP="00B01519">
      <w:pPr>
        <w:pStyle w:val="Footer"/>
        <w:ind w:right="360"/>
      </w:pPr>
      <w:r w:rsidRPr="0067212B">
        <w:rPr>
          <w:b/>
        </w:rPr>
        <w:t xml:space="preserve">Project Member: </w:t>
      </w:r>
      <w:r w:rsidR="00850E3D">
        <w:t>Joshua Stopper</w:t>
      </w:r>
    </w:p>
    <w:p w14:paraId="41A15283" w14:textId="6034E5C8" w:rsidR="000151CC" w:rsidRDefault="000151CC" w:rsidP="0085573B">
      <w:pPr>
        <w:pStyle w:val="Footer"/>
        <w:tabs>
          <w:tab w:val="clear" w:pos="4320"/>
          <w:tab w:val="clear" w:pos="8640"/>
        </w:tabs>
        <w:ind w:right="360" w:firstLine="720"/>
      </w:pPr>
      <w:r>
        <w:t>E</w:t>
      </w:r>
      <w:r w:rsidR="002B057E">
        <w:t>mail</w:t>
      </w:r>
      <w:r>
        <w:t xml:space="preserve">: </w:t>
      </w:r>
      <w:r w:rsidRPr="002042FC">
        <w:t>5571391@</w:t>
      </w:r>
      <w:r>
        <w:t>student.</w:t>
      </w:r>
      <w:r w:rsidRPr="002042FC">
        <w:t>swin.edu.au</w:t>
      </w:r>
    </w:p>
    <w:p w14:paraId="64E74248" w14:textId="68600DAF" w:rsidR="000151CC" w:rsidRDefault="000151CC" w:rsidP="0085573B">
      <w:pPr>
        <w:pStyle w:val="Footer"/>
        <w:tabs>
          <w:tab w:val="clear" w:pos="4320"/>
          <w:tab w:val="clear" w:pos="8640"/>
        </w:tabs>
        <w:ind w:right="360" w:firstLine="720"/>
      </w:pPr>
      <w:r>
        <w:t>M</w:t>
      </w:r>
      <w:r w:rsidR="002B057E">
        <w:t>obile</w:t>
      </w:r>
      <w:r>
        <w:t>: 0430 714 887</w:t>
      </w:r>
    </w:p>
    <w:p w14:paraId="49930F0E" w14:textId="77777777" w:rsidR="00B01519" w:rsidRPr="00B01519" w:rsidRDefault="00B01519" w:rsidP="00B01519">
      <w:pPr>
        <w:pStyle w:val="Footer"/>
        <w:ind w:right="360"/>
      </w:pPr>
    </w:p>
    <w:p w14:paraId="29B56241" w14:textId="15BD941E" w:rsidR="00B01519" w:rsidRDefault="0067212B" w:rsidP="00B01519">
      <w:pPr>
        <w:pStyle w:val="Footer"/>
        <w:ind w:right="360"/>
      </w:pPr>
      <w:r w:rsidRPr="0067212B">
        <w:rPr>
          <w:b/>
        </w:rPr>
        <w:t xml:space="preserve">Project Member: </w:t>
      </w:r>
      <w:proofErr w:type="spellStart"/>
      <w:r w:rsidR="00B01519" w:rsidRPr="00B01519">
        <w:t>Shengwei</w:t>
      </w:r>
      <w:proofErr w:type="spellEnd"/>
      <w:r w:rsidR="00B01519" w:rsidRPr="00B01519">
        <w:t xml:space="preserve"> Li</w:t>
      </w:r>
    </w:p>
    <w:p w14:paraId="34BD49F1" w14:textId="548FD80B" w:rsidR="00947A65" w:rsidRPr="00B01519" w:rsidRDefault="00947A65" w:rsidP="00947A65">
      <w:pPr>
        <w:pStyle w:val="Footer"/>
        <w:tabs>
          <w:tab w:val="clear" w:pos="4320"/>
          <w:tab w:val="clear" w:pos="8640"/>
        </w:tabs>
        <w:ind w:right="360"/>
      </w:pPr>
      <w:r>
        <w:tab/>
        <w:t xml:space="preserve">Email: </w:t>
      </w:r>
      <w:r w:rsidR="00282EA8">
        <w:t>749999x@student.swin.edu.au</w:t>
      </w:r>
      <w:r>
        <w:br/>
      </w:r>
      <w:r>
        <w:tab/>
        <w:t xml:space="preserve">Mobile: </w:t>
      </w:r>
      <w:r w:rsidR="00561673">
        <w:t>0420 478 750</w:t>
      </w:r>
    </w:p>
    <w:p w14:paraId="50C5A71B" w14:textId="77777777" w:rsidR="00B01519" w:rsidRPr="00B01519" w:rsidRDefault="00B01519" w:rsidP="00B01519">
      <w:pPr>
        <w:pStyle w:val="Footer"/>
        <w:ind w:right="360"/>
      </w:pPr>
    </w:p>
    <w:p w14:paraId="49A88F00" w14:textId="24E80763" w:rsidR="00B01519" w:rsidRDefault="0067212B" w:rsidP="00B01519">
      <w:pPr>
        <w:pStyle w:val="Footer"/>
        <w:ind w:right="360"/>
      </w:pPr>
      <w:r w:rsidRPr="0067212B">
        <w:rPr>
          <w:b/>
        </w:rPr>
        <w:t xml:space="preserve">Project Member: </w:t>
      </w:r>
      <w:r w:rsidR="00B01519" w:rsidRPr="00B01519">
        <w:t xml:space="preserve">Minh </w:t>
      </w:r>
      <w:proofErr w:type="spellStart"/>
      <w:r w:rsidR="00B01519" w:rsidRPr="00B01519">
        <w:t>Duc</w:t>
      </w:r>
      <w:proofErr w:type="spellEnd"/>
      <w:r w:rsidR="00B01519" w:rsidRPr="00B01519">
        <w:t xml:space="preserve"> Nguyen</w:t>
      </w:r>
    </w:p>
    <w:p w14:paraId="7C128B3E" w14:textId="47F9DF38" w:rsidR="000151CC" w:rsidRDefault="00C43DFC" w:rsidP="00C43DFC">
      <w:pPr>
        <w:pStyle w:val="Footer"/>
        <w:tabs>
          <w:tab w:val="clear" w:pos="4320"/>
          <w:tab w:val="clear" w:pos="8640"/>
        </w:tabs>
        <w:ind w:right="360"/>
      </w:pPr>
      <w:r>
        <w:tab/>
      </w:r>
      <w:r w:rsidR="000151CC">
        <w:t>E</w:t>
      </w:r>
      <w:r w:rsidR="002B057E">
        <w:t>mail</w:t>
      </w:r>
      <w:r w:rsidR="000151CC">
        <w:t>: 171001x@student.swin.edu.au</w:t>
      </w:r>
    </w:p>
    <w:p w14:paraId="6E74BF29" w14:textId="57F54FB8" w:rsidR="000151CC" w:rsidRDefault="00C43DFC" w:rsidP="00C43DFC">
      <w:pPr>
        <w:pStyle w:val="Footer"/>
        <w:tabs>
          <w:tab w:val="clear" w:pos="4320"/>
          <w:tab w:val="clear" w:pos="8640"/>
        </w:tabs>
        <w:ind w:right="360"/>
      </w:pPr>
      <w:r>
        <w:tab/>
      </w:r>
      <w:r w:rsidR="000151CC">
        <w:t>M</w:t>
      </w:r>
      <w:r w:rsidR="002B057E">
        <w:t>obile</w:t>
      </w:r>
      <w:r w:rsidR="000151CC">
        <w:t>: 0412 179 265</w:t>
      </w:r>
    </w:p>
    <w:p w14:paraId="7B12AE1A" w14:textId="77777777" w:rsidR="00B01519" w:rsidRPr="00B01519" w:rsidRDefault="00B01519" w:rsidP="00B01519">
      <w:pPr>
        <w:pStyle w:val="Footer"/>
        <w:ind w:right="360"/>
      </w:pPr>
    </w:p>
    <w:p w14:paraId="7B5BFE62" w14:textId="74701530" w:rsidR="00B01519" w:rsidRDefault="0067212B" w:rsidP="00B01519">
      <w:pPr>
        <w:pStyle w:val="Footer"/>
        <w:ind w:right="360"/>
      </w:pPr>
      <w:r w:rsidRPr="0067212B">
        <w:rPr>
          <w:b/>
        </w:rPr>
        <w:t xml:space="preserve">Project Member: </w:t>
      </w:r>
      <w:r w:rsidR="00B01519" w:rsidRPr="00B01519">
        <w:t xml:space="preserve">Tran </w:t>
      </w:r>
      <w:proofErr w:type="spellStart"/>
      <w:r w:rsidR="00B01519" w:rsidRPr="00B01519">
        <w:t>Xuong</w:t>
      </w:r>
      <w:proofErr w:type="spellEnd"/>
      <w:r w:rsidR="00B01519" w:rsidRPr="00B01519">
        <w:t xml:space="preserve"> Tran</w:t>
      </w:r>
    </w:p>
    <w:p w14:paraId="1C9FE2AE" w14:textId="790020A7" w:rsidR="000151CC" w:rsidRDefault="000151CC" w:rsidP="00C43DFC">
      <w:pPr>
        <w:pStyle w:val="Footer"/>
        <w:tabs>
          <w:tab w:val="clear" w:pos="4320"/>
          <w:tab w:val="clear" w:pos="8640"/>
        </w:tabs>
        <w:ind w:left="720" w:right="360"/>
      </w:pPr>
      <w:r>
        <w:t>E</w:t>
      </w:r>
      <w:r w:rsidR="002B057E">
        <w:t>mail</w:t>
      </w:r>
      <w:r>
        <w:t>: 6700691@student.swin.edu.au</w:t>
      </w:r>
    </w:p>
    <w:p w14:paraId="3CC7FF08" w14:textId="14F1AC91" w:rsidR="000151CC" w:rsidRDefault="000151CC" w:rsidP="00C43DFC">
      <w:pPr>
        <w:pStyle w:val="Footer"/>
        <w:tabs>
          <w:tab w:val="clear" w:pos="4320"/>
          <w:tab w:val="clear" w:pos="8640"/>
        </w:tabs>
        <w:ind w:left="720" w:right="360"/>
      </w:pPr>
      <w:r>
        <w:t>M</w:t>
      </w:r>
      <w:r w:rsidR="002B057E">
        <w:t>obile</w:t>
      </w:r>
      <w:r>
        <w:t>: 0433 345 105</w:t>
      </w:r>
    </w:p>
    <w:p w14:paraId="1A6525DE" w14:textId="77777777" w:rsidR="00FC3BCB" w:rsidRDefault="00FC3BCB">
      <w:pPr>
        <w:rPr>
          <w:rFonts w:asciiTheme="majorHAnsi" w:eastAsiaTheme="majorEastAsia" w:hAnsiTheme="majorHAnsi" w:cstheme="majorBidi"/>
          <w:b/>
          <w:bCs/>
          <w:color w:val="345A8A" w:themeColor="accent1" w:themeShade="B5"/>
          <w:sz w:val="32"/>
          <w:szCs w:val="32"/>
          <w:lang w:val="en-US"/>
        </w:rPr>
      </w:pPr>
      <w:r>
        <w:rPr>
          <w:lang w:val="en-US"/>
        </w:rPr>
        <w:br w:type="page"/>
      </w:r>
    </w:p>
    <w:p w14:paraId="71239DCC" w14:textId="092638FE" w:rsidR="000030A0" w:rsidRPr="00711838" w:rsidRDefault="000030A0" w:rsidP="00711838">
      <w:pPr>
        <w:pStyle w:val="Heading1"/>
        <w:rPr>
          <w:lang w:val="en-US"/>
        </w:rPr>
      </w:pPr>
      <w:bookmarkStart w:id="7" w:name="_Toc365914965"/>
      <w:r w:rsidRPr="00711838">
        <w:rPr>
          <w:lang w:val="en-US"/>
        </w:rPr>
        <w:lastRenderedPageBreak/>
        <w:t>2</w:t>
      </w:r>
      <w:r w:rsidR="00425E2F">
        <w:rPr>
          <w:lang w:val="en-US"/>
        </w:rPr>
        <w:t xml:space="preserve"> -</w:t>
      </w:r>
      <w:r w:rsidRPr="00711838">
        <w:rPr>
          <w:lang w:val="en-US"/>
        </w:rPr>
        <w:t xml:space="preserve"> Terms of Reference</w:t>
      </w:r>
      <w:bookmarkEnd w:id="7"/>
    </w:p>
    <w:p w14:paraId="2BD3E4CC" w14:textId="22D8F799" w:rsidR="00ED14E8" w:rsidRDefault="000030A0" w:rsidP="00937C6D">
      <w:pPr>
        <w:pStyle w:val="Heading2"/>
        <w:rPr>
          <w:lang w:val="en-US"/>
        </w:rPr>
      </w:pPr>
      <w:bookmarkStart w:id="8" w:name="_Toc365914966"/>
      <w:r w:rsidRPr="00711838">
        <w:rPr>
          <w:lang w:val="en-US"/>
        </w:rPr>
        <w:t>2.1</w:t>
      </w:r>
      <w:r w:rsidR="00425E2F">
        <w:rPr>
          <w:lang w:val="en-US"/>
        </w:rPr>
        <w:t xml:space="preserve"> -</w:t>
      </w:r>
      <w:r w:rsidRPr="00711838">
        <w:rPr>
          <w:lang w:val="en-US"/>
        </w:rPr>
        <w:t xml:space="preserve"> Goals</w:t>
      </w:r>
      <w:bookmarkEnd w:id="8"/>
    </w:p>
    <w:p w14:paraId="663CC9D7" w14:textId="54A8D5DB" w:rsidR="00937AA9" w:rsidRDefault="00064C79" w:rsidP="003F7671">
      <w:pPr>
        <w:jc w:val="both"/>
        <w:rPr>
          <w:lang w:val="en-US"/>
        </w:rPr>
      </w:pPr>
      <w:r>
        <w:rPr>
          <w:lang w:val="en-US"/>
        </w:rPr>
        <w:t>To develop software th</w:t>
      </w:r>
      <w:r w:rsidR="00CC5FA2">
        <w:rPr>
          <w:lang w:val="en-US"/>
        </w:rPr>
        <w:t>at will</w:t>
      </w:r>
      <w:r w:rsidR="00643280">
        <w:rPr>
          <w:lang w:val="en-US"/>
        </w:rPr>
        <w:t xml:space="preserve"> interface with the leap motion controller and detect </w:t>
      </w:r>
      <w:r w:rsidR="0020188D">
        <w:rPr>
          <w:lang w:val="en-US"/>
        </w:rPr>
        <w:t xml:space="preserve">the level of </w:t>
      </w:r>
      <w:r w:rsidR="00643280">
        <w:rPr>
          <w:lang w:val="en-US"/>
        </w:rPr>
        <w:t>tremor in the hand</w:t>
      </w:r>
      <w:r w:rsidR="00036A78">
        <w:rPr>
          <w:lang w:val="en-US"/>
        </w:rPr>
        <w:t>.</w:t>
      </w:r>
    </w:p>
    <w:p w14:paraId="6C142AD2" w14:textId="77777777" w:rsidR="00E94E20" w:rsidRDefault="00E94E20" w:rsidP="0006619D">
      <w:pPr>
        <w:rPr>
          <w:lang w:val="en-US"/>
        </w:rPr>
      </w:pPr>
    </w:p>
    <w:p w14:paraId="5CBB9EFE" w14:textId="4B42D2EC" w:rsidR="00E94E20" w:rsidRDefault="009E5AA2" w:rsidP="003F7671">
      <w:pPr>
        <w:jc w:val="both"/>
        <w:rPr>
          <w:lang w:val="en-US"/>
        </w:rPr>
      </w:pPr>
      <w:r>
        <w:rPr>
          <w:lang w:val="en-US"/>
        </w:rPr>
        <w:t>The target audience</w:t>
      </w:r>
      <w:r w:rsidR="000D1B8A">
        <w:rPr>
          <w:lang w:val="en-US"/>
        </w:rPr>
        <w:t xml:space="preserve"> is</w:t>
      </w:r>
      <w:r>
        <w:rPr>
          <w:lang w:val="en-US"/>
        </w:rPr>
        <w:t xml:space="preserve"> varied.</w:t>
      </w:r>
      <w:r w:rsidR="004C53EC">
        <w:rPr>
          <w:lang w:val="en-US"/>
        </w:rPr>
        <w:t xml:space="preserve"> Firstly, the software developed will be </w:t>
      </w:r>
      <w:r w:rsidR="00B96066">
        <w:rPr>
          <w:lang w:val="en-US"/>
        </w:rPr>
        <w:t>for</w:t>
      </w:r>
      <w:r w:rsidR="004C53EC">
        <w:rPr>
          <w:lang w:val="en-US"/>
        </w:rPr>
        <w:t xml:space="preserve"> surgeons who want to test the level of tremor in their hand pre</w:t>
      </w:r>
      <w:r w:rsidR="009D63A1">
        <w:rPr>
          <w:lang w:val="en-US"/>
        </w:rPr>
        <w:t>-operation</w:t>
      </w:r>
      <w:r w:rsidR="004C53EC">
        <w:rPr>
          <w:lang w:val="en-US"/>
        </w:rPr>
        <w:t>.</w:t>
      </w:r>
      <w:r w:rsidR="009D63A1">
        <w:rPr>
          <w:lang w:val="en-US"/>
        </w:rPr>
        <w:t xml:space="preserve"> </w:t>
      </w:r>
      <w:r w:rsidR="000550E5">
        <w:rPr>
          <w:lang w:val="en-US"/>
        </w:rPr>
        <w:t>Additional goals that would hopefully be achieved are being able to use the software to visualize improvement in steadiness and movement in an individual’s hands and to hopefully be useful for patients with conditions like Parkinson’s.</w:t>
      </w:r>
    </w:p>
    <w:p w14:paraId="5AD12A2C" w14:textId="0280BCD9" w:rsidR="00036A78" w:rsidRDefault="000030A0" w:rsidP="00E65DF6">
      <w:pPr>
        <w:pStyle w:val="Heading2"/>
        <w:rPr>
          <w:lang w:val="en-US"/>
        </w:rPr>
      </w:pPr>
      <w:bookmarkStart w:id="9" w:name="_Toc365914967"/>
      <w:r w:rsidRPr="00711838">
        <w:rPr>
          <w:lang w:val="en-US"/>
        </w:rPr>
        <w:t>2.2</w:t>
      </w:r>
      <w:r w:rsidR="00425E2F">
        <w:rPr>
          <w:lang w:val="en-US"/>
        </w:rPr>
        <w:t xml:space="preserve"> -</w:t>
      </w:r>
      <w:r w:rsidRPr="00711838">
        <w:rPr>
          <w:lang w:val="en-US"/>
        </w:rPr>
        <w:t xml:space="preserve"> Objectives</w:t>
      </w:r>
      <w:bookmarkEnd w:id="9"/>
    </w:p>
    <w:p w14:paraId="42F9EF16" w14:textId="428E112C" w:rsidR="00976B62" w:rsidRDefault="00976B62" w:rsidP="00E65DF6">
      <w:pPr>
        <w:pStyle w:val="ListParagraph"/>
        <w:numPr>
          <w:ilvl w:val="0"/>
          <w:numId w:val="11"/>
        </w:numPr>
        <w:rPr>
          <w:lang w:val="en-US"/>
        </w:rPr>
      </w:pPr>
      <w:r>
        <w:rPr>
          <w:lang w:val="en-US"/>
        </w:rPr>
        <w:t>Software can capture and record accurate movement of a hand</w:t>
      </w:r>
    </w:p>
    <w:p w14:paraId="3173ABF3" w14:textId="12618A0E" w:rsidR="00976B62" w:rsidRPr="00976B62" w:rsidRDefault="009123FF" w:rsidP="00E65DF6">
      <w:pPr>
        <w:pStyle w:val="ListParagraph"/>
        <w:numPr>
          <w:ilvl w:val="0"/>
          <w:numId w:val="11"/>
        </w:numPr>
        <w:rPr>
          <w:lang w:val="en-US"/>
        </w:rPr>
      </w:pPr>
      <w:r w:rsidRPr="00976B62">
        <w:rPr>
          <w:lang w:val="en-US"/>
        </w:rPr>
        <w:t>Display the level of tremor</w:t>
      </w:r>
      <w:r w:rsidR="001B1A46" w:rsidRPr="00976B62">
        <w:rPr>
          <w:lang w:val="en-US"/>
        </w:rPr>
        <w:t xml:space="preserve"> in the hand</w:t>
      </w:r>
      <w:r w:rsidRPr="00976B62">
        <w:rPr>
          <w:lang w:val="en-US"/>
        </w:rPr>
        <w:t xml:space="preserve"> in </w:t>
      </w:r>
      <w:r w:rsidR="00CA1C7A" w:rsidRPr="00976B62">
        <w:rPr>
          <w:lang w:val="en-US"/>
        </w:rPr>
        <w:t>Hertz (</w:t>
      </w:r>
      <w:r w:rsidR="00B82EDF" w:rsidRPr="00976B62">
        <w:rPr>
          <w:lang w:val="en-US"/>
        </w:rPr>
        <w:t>metric)</w:t>
      </w:r>
      <w:r w:rsidR="00976B62">
        <w:rPr>
          <w:lang w:val="en-US"/>
        </w:rPr>
        <w:t>, the velocity of the tremor and the amplitude of the tremor</w:t>
      </w:r>
    </w:p>
    <w:p w14:paraId="74F00711" w14:textId="6C8FF96A" w:rsidR="007D390F" w:rsidRDefault="007C2E38" w:rsidP="00E65DF6">
      <w:pPr>
        <w:pStyle w:val="ListParagraph"/>
        <w:numPr>
          <w:ilvl w:val="0"/>
          <w:numId w:val="11"/>
        </w:numPr>
        <w:rPr>
          <w:lang w:val="en-US"/>
        </w:rPr>
      </w:pPr>
      <w:r>
        <w:rPr>
          <w:lang w:val="en-US"/>
        </w:rPr>
        <w:t>Software contains</w:t>
      </w:r>
      <w:r w:rsidR="007D390F">
        <w:rPr>
          <w:lang w:val="en-US"/>
        </w:rPr>
        <w:t xml:space="preserve"> brief tutorials in use of the software</w:t>
      </w:r>
    </w:p>
    <w:p w14:paraId="7C64204D" w14:textId="79AFD65E" w:rsidR="007D390F" w:rsidRDefault="006D24A2" w:rsidP="00E65DF6">
      <w:pPr>
        <w:pStyle w:val="ListParagraph"/>
        <w:numPr>
          <w:ilvl w:val="0"/>
          <w:numId w:val="11"/>
        </w:numPr>
        <w:rPr>
          <w:lang w:val="en-US"/>
        </w:rPr>
      </w:pPr>
      <w:r>
        <w:rPr>
          <w:lang w:val="en-US"/>
        </w:rPr>
        <w:t>Software contains</w:t>
      </w:r>
      <w:r w:rsidR="00CC3606">
        <w:rPr>
          <w:lang w:val="en-US"/>
        </w:rPr>
        <w:t xml:space="preserve"> instruction in the use of the software in real time.</w:t>
      </w:r>
    </w:p>
    <w:p w14:paraId="3B8A2653" w14:textId="3CC1CF9F" w:rsidR="00C56DFA" w:rsidRDefault="00C11810" w:rsidP="00E65DF6">
      <w:pPr>
        <w:pStyle w:val="ListParagraph"/>
        <w:numPr>
          <w:ilvl w:val="0"/>
          <w:numId w:val="11"/>
        </w:numPr>
        <w:rPr>
          <w:lang w:val="en-US"/>
        </w:rPr>
      </w:pPr>
      <w:r>
        <w:rPr>
          <w:lang w:val="en-US"/>
        </w:rPr>
        <w:t xml:space="preserve">Software provides a means to </w:t>
      </w:r>
      <w:r w:rsidR="00905BB4">
        <w:rPr>
          <w:lang w:val="en-US"/>
        </w:rPr>
        <w:t>export</w:t>
      </w:r>
      <w:r>
        <w:rPr>
          <w:lang w:val="en-US"/>
        </w:rPr>
        <w:t xml:space="preserve"> the </w:t>
      </w:r>
      <w:r w:rsidR="00976B62">
        <w:rPr>
          <w:lang w:val="en-US"/>
        </w:rPr>
        <w:t>results of the test to a file</w:t>
      </w:r>
    </w:p>
    <w:p w14:paraId="4F03E051" w14:textId="4ABB1C1F" w:rsidR="00E65DF6" w:rsidRPr="00976B62" w:rsidRDefault="00E65DF6" w:rsidP="00E65DF6">
      <w:pPr>
        <w:pStyle w:val="ListParagraph"/>
        <w:numPr>
          <w:ilvl w:val="0"/>
          <w:numId w:val="11"/>
        </w:numPr>
        <w:rPr>
          <w:lang w:val="en-US"/>
        </w:rPr>
      </w:pPr>
      <w:r>
        <w:rPr>
          <w:lang w:val="en-US"/>
        </w:rPr>
        <w:t>Display the figures of the amplitude and frequency of one hand.</w:t>
      </w:r>
    </w:p>
    <w:p w14:paraId="7D9DEC17" w14:textId="66DBA007" w:rsidR="000030A0" w:rsidRPr="00711838" w:rsidRDefault="000030A0" w:rsidP="00711838">
      <w:pPr>
        <w:pStyle w:val="Heading2"/>
        <w:rPr>
          <w:lang w:val="en-US"/>
        </w:rPr>
      </w:pPr>
      <w:bookmarkStart w:id="10" w:name="_Toc365914968"/>
      <w:r w:rsidRPr="00711838">
        <w:rPr>
          <w:lang w:val="en-US"/>
        </w:rPr>
        <w:t>2.3</w:t>
      </w:r>
      <w:r w:rsidR="00425E2F">
        <w:rPr>
          <w:lang w:val="en-US"/>
        </w:rPr>
        <w:t xml:space="preserve"> -</w:t>
      </w:r>
      <w:r w:rsidRPr="00711838">
        <w:rPr>
          <w:lang w:val="en-US"/>
        </w:rPr>
        <w:t xml:space="preserve"> Scope</w:t>
      </w:r>
      <w:bookmarkEnd w:id="10"/>
    </w:p>
    <w:p w14:paraId="2E772844" w14:textId="77777777" w:rsidR="000030A0" w:rsidRPr="006D144B" w:rsidRDefault="000030A0" w:rsidP="0006619D">
      <w:pPr>
        <w:rPr>
          <w:rFonts w:ascii="Times" w:hAnsi="Times" w:cs="Times"/>
          <w:i/>
          <w:lang w:val="en-US"/>
        </w:rPr>
      </w:pPr>
      <w:r w:rsidRPr="006D144B">
        <w:rPr>
          <w:i/>
          <w:lang w:val="en-US"/>
        </w:rPr>
        <w:t>Define the boundaries of the project. Specify what the project will and will not accomplish and the earliest start and latest finish dates.</w:t>
      </w:r>
    </w:p>
    <w:p w14:paraId="2C508090" w14:textId="77777777" w:rsidR="000030A0" w:rsidRPr="006D144B" w:rsidRDefault="000030A0" w:rsidP="0006619D">
      <w:pPr>
        <w:rPr>
          <w:i/>
          <w:lang w:val="en-US"/>
        </w:rPr>
      </w:pPr>
      <w:r w:rsidRPr="006D144B">
        <w:rPr>
          <w:i/>
          <w:lang w:val="en-US"/>
        </w:rPr>
        <w:t>*** This is very important ***</w:t>
      </w:r>
    </w:p>
    <w:p w14:paraId="42895490" w14:textId="77777777" w:rsidR="00F53EB7" w:rsidRDefault="00F53EB7" w:rsidP="0006619D">
      <w:pPr>
        <w:rPr>
          <w:lang w:val="en-US"/>
        </w:rPr>
      </w:pPr>
    </w:p>
    <w:p w14:paraId="297E0329" w14:textId="3C4479B5" w:rsidR="00F53EB7" w:rsidRDefault="00F53EB7" w:rsidP="003F7671">
      <w:pPr>
        <w:jc w:val="both"/>
        <w:rPr>
          <w:lang w:val="en-US"/>
        </w:rPr>
      </w:pPr>
      <w:r>
        <w:rPr>
          <w:lang w:val="en-US"/>
        </w:rPr>
        <w:t xml:space="preserve">The project will be used as a reliable and easy way to identify and track tremors in a user’s hands. The aim of this project is to identify </w:t>
      </w:r>
      <w:r w:rsidR="003425C1">
        <w:rPr>
          <w:lang w:val="en-US"/>
        </w:rPr>
        <w:t>the characteristics</w:t>
      </w:r>
      <w:r>
        <w:rPr>
          <w:lang w:val="en-US"/>
        </w:rPr>
        <w:t xml:space="preserve"> </w:t>
      </w:r>
      <w:r w:rsidR="003425C1">
        <w:rPr>
          <w:lang w:val="en-US"/>
        </w:rPr>
        <w:t>of a tremor</w:t>
      </w:r>
      <w:r>
        <w:rPr>
          <w:lang w:val="en-US"/>
        </w:rPr>
        <w:t xml:space="preserve"> in a </w:t>
      </w:r>
      <w:proofErr w:type="gramStart"/>
      <w:r>
        <w:rPr>
          <w:lang w:val="en-US"/>
        </w:rPr>
        <w:t>user,</w:t>
      </w:r>
      <w:proofErr w:type="gramEnd"/>
      <w:r>
        <w:rPr>
          <w:lang w:val="en-US"/>
        </w:rPr>
        <w:t xml:space="preserve"> however this will not be used to give a rating on how steady a user’s hands are.</w:t>
      </w:r>
    </w:p>
    <w:p w14:paraId="2BCE674C" w14:textId="77777777" w:rsidR="00F53EB7" w:rsidRDefault="00F53EB7" w:rsidP="0006619D">
      <w:pPr>
        <w:rPr>
          <w:lang w:val="en-US"/>
        </w:rPr>
      </w:pPr>
    </w:p>
    <w:p w14:paraId="2B4ADE81" w14:textId="52856B36" w:rsidR="00F53EB7" w:rsidRDefault="00F53EB7" w:rsidP="003F7671">
      <w:pPr>
        <w:jc w:val="both"/>
        <w:rPr>
          <w:lang w:val="en-US"/>
        </w:rPr>
      </w:pPr>
      <w:r>
        <w:rPr>
          <w:lang w:val="en-US"/>
        </w:rPr>
        <w:t>Initially we believed this project will be used to help identify whether a surgeon should be operating or not, however we have discovered that it will be used by someone to track the tremors in their hands</w:t>
      </w:r>
      <w:r w:rsidR="00C506B3">
        <w:rPr>
          <w:lang w:val="en-US"/>
        </w:rPr>
        <w:t>. It seems that this project will be used to give a visual representation to the idea of a user having varying tremors under different circumstances.</w:t>
      </w:r>
    </w:p>
    <w:p w14:paraId="29FDDFE9" w14:textId="77777777" w:rsidR="003425C1" w:rsidRDefault="003425C1" w:rsidP="003F7671">
      <w:pPr>
        <w:jc w:val="both"/>
        <w:rPr>
          <w:lang w:val="en-US"/>
        </w:rPr>
      </w:pPr>
    </w:p>
    <w:p w14:paraId="0B83A83E" w14:textId="6AACE9FC" w:rsidR="003425C1" w:rsidRDefault="00C506B3" w:rsidP="003F7671">
      <w:pPr>
        <w:jc w:val="both"/>
        <w:rPr>
          <w:lang w:val="en-US"/>
        </w:rPr>
      </w:pPr>
      <w:r>
        <w:rPr>
          <w:lang w:val="en-US"/>
        </w:rPr>
        <w:t xml:space="preserve">The final outcome of this project will allow a user to </w:t>
      </w:r>
      <w:r w:rsidR="003425C1">
        <w:rPr>
          <w:lang w:val="en-US"/>
        </w:rPr>
        <w:t>check the characteristics of the tremor in their hands in different situations. A completed test will return statistics about the velocity, frequency and amplitude of the tremor in each of the user’s fingers. The results of the tests are saved so that they can be compared against at a later stage.</w:t>
      </w:r>
    </w:p>
    <w:p w14:paraId="44CD7103" w14:textId="77777777" w:rsidR="003425C1" w:rsidRDefault="003425C1" w:rsidP="003F7671">
      <w:pPr>
        <w:jc w:val="both"/>
        <w:rPr>
          <w:lang w:val="en-US"/>
        </w:rPr>
      </w:pPr>
    </w:p>
    <w:p w14:paraId="636EE2F6" w14:textId="06995E90" w:rsidR="00C506B3" w:rsidRDefault="00C506B3" w:rsidP="003F7671">
      <w:pPr>
        <w:jc w:val="both"/>
        <w:rPr>
          <w:lang w:val="en-US"/>
        </w:rPr>
      </w:pPr>
      <w:r>
        <w:rPr>
          <w:lang w:val="en-US"/>
        </w:rPr>
        <w:t xml:space="preserve">We have planned to initially only gather this information from a user holding a steady hand over the leap motion sensor, however as per Phillip’s request, if we find we have the necessary time and capabilities we may try to test for steadiness by </w:t>
      </w:r>
      <w:r>
        <w:rPr>
          <w:lang w:val="en-US"/>
        </w:rPr>
        <w:lastRenderedPageBreak/>
        <w:t xml:space="preserve">other methods, like drawing a horizontal line with a pen and analyzing how straight its path remains. </w:t>
      </w:r>
    </w:p>
    <w:p w14:paraId="1B478A37" w14:textId="77777777" w:rsidR="00C506B3" w:rsidRDefault="00C506B3" w:rsidP="0006619D">
      <w:pPr>
        <w:rPr>
          <w:lang w:val="en-US"/>
        </w:rPr>
      </w:pPr>
    </w:p>
    <w:p w14:paraId="423F2223" w14:textId="7E4EBBE9" w:rsidR="00C506B3" w:rsidRPr="00711838" w:rsidRDefault="00C506B3" w:rsidP="003F7671">
      <w:pPr>
        <w:jc w:val="both"/>
        <w:rPr>
          <w:lang w:val="en-US"/>
        </w:rPr>
      </w:pPr>
      <w:r>
        <w:rPr>
          <w:lang w:val="en-US"/>
        </w:rPr>
        <w:t>Primary development on this project will mainly consist of using the Leap Motion API to develop some JavaScript applications that allow us to track movements of a user’s hands.</w:t>
      </w:r>
      <w:r w:rsidR="00C23B9B">
        <w:rPr>
          <w:lang w:val="en-US"/>
        </w:rPr>
        <w:t xml:space="preserve"> Once we have got the software in place we must put a lot of effort into correctly analyzing a tremor in hand movement. With the API already available this project may be finished relatively early, however if this is the case we must try as hard as possible to incorporate Phillip’s request for the program and allow it to run multiple types of tests.</w:t>
      </w:r>
    </w:p>
    <w:p w14:paraId="17CFDA85" w14:textId="67957A02" w:rsidR="00C5039F" w:rsidRDefault="000030A0" w:rsidP="00F730C3">
      <w:pPr>
        <w:pStyle w:val="Heading2"/>
        <w:rPr>
          <w:lang w:val="en-US"/>
        </w:rPr>
      </w:pPr>
      <w:bookmarkStart w:id="11" w:name="_Toc365914969"/>
      <w:r w:rsidRPr="00711838">
        <w:rPr>
          <w:lang w:val="en-US"/>
        </w:rPr>
        <w:t>2.4</w:t>
      </w:r>
      <w:r w:rsidR="00425E2F">
        <w:rPr>
          <w:lang w:val="en-US"/>
        </w:rPr>
        <w:t xml:space="preserve"> -</w:t>
      </w:r>
      <w:r w:rsidRPr="00711838">
        <w:rPr>
          <w:lang w:val="en-US"/>
        </w:rPr>
        <w:t xml:space="preserve"> Critical Success Factors</w:t>
      </w:r>
      <w:bookmarkEnd w:id="11"/>
    </w:p>
    <w:p w14:paraId="2C59063F" w14:textId="7EA42DFC" w:rsidR="00C5039F" w:rsidRDefault="00C5039F" w:rsidP="00F730C3">
      <w:pPr>
        <w:pStyle w:val="ListParagraph"/>
        <w:numPr>
          <w:ilvl w:val="0"/>
          <w:numId w:val="12"/>
        </w:numPr>
        <w:jc w:val="both"/>
        <w:rPr>
          <w:lang w:val="en-US"/>
        </w:rPr>
      </w:pPr>
      <w:r>
        <w:rPr>
          <w:lang w:val="en-US"/>
        </w:rPr>
        <w:t xml:space="preserve">The accuracy of measuring a tremor in a hand is incredibly </w:t>
      </w:r>
      <w:r w:rsidR="003425C1">
        <w:rPr>
          <w:lang w:val="en-US"/>
        </w:rPr>
        <w:t>important</w:t>
      </w:r>
      <w:r>
        <w:rPr>
          <w:lang w:val="en-US"/>
        </w:rPr>
        <w:t xml:space="preserve">. We need to gather an accurate reading </w:t>
      </w:r>
      <w:r w:rsidR="003425C1">
        <w:rPr>
          <w:lang w:val="en-US"/>
        </w:rPr>
        <w:t>to</w:t>
      </w:r>
      <w:r>
        <w:rPr>
          <w:lang w:val="en-US"/>
        </w:rPr>
        <w:t xml:space="preserve"> be able to correctly calculate the frequency</w:t>
      </w:r>
      <w:r w:rsidR="003425C1">
        <w:rPr>
          <w:lang w:val="en-US"/>
        </w:rPr>
        <w:t>, velocity</w:t>
      </w:r>
      <w:r>
        <w:rPr>
          <w:lang w:val="en-US"/>
        </w:rPr>
        <w:t xml:space="preserve"> and amplitude of it</w:t>
      </w:r>
    </w:p>
    <w:p w14:paraId="1BFED8E4" w14:textId="664A16D6" w:rsidR="00C5039F" w:rsidRDefault="00C5039F" w:rsidP="00F730C3">
      <w:pPr>
        <w:pStyle w:val="ListParagraph"/>
        <w:numPr>
          <w:ilvl w:val="0"/>
          <w:numId w:val="12"/>
        </w:numPr>
        <w:jc w:val="both"/>
        <w:rPr>
          <w:lang w:val="en-US"/>
        </w:rPr>
      </w:pPr>
      <w:r>
        <w:rPr>
          <w:lang w:val="en-US"/>
        </w:rPr>
        <w:t>The Leap Motion device should be easily used by surgeons, and our software must make it easy to interface with. The aim of this project was to gather this data in a cheap and easy method, so it must get accurate data easily</w:t>
      </w:r>
    </w:p>
    <w:p w14:paraId="5805819C" w14:textId="3E4D90AC" w:rsidR="00C5039F" w:rsidRPr="00C5039F" w:rsidRDefault="00C5039F" w:rsidP="00F730C3">
      <w:pPr>
        <w:pStyle w:val="ListParagraph"/>
        <w:numPr>
          <w:ilvl w:val="0"/>
          <w:numId w:val="12"/>
        </w:numPr>
        <w:jc w:val="both"/>
        <w:rPr>
          <w:lang w:val="en-US"/>
        </w:rPr>
      </w:pPr>
      <w:r>
        <w:rPr>
          <w:lang w:val="en-US"/>
        </w:rPr>
        <w:t xml:space="preserve">We need to maintain a great degree of communication with the client while we develop this project. Constant input and feedback from the client will ensure that this project </w:t>
      </w:r>
      <w:r w:rsidR="003425C1">
        <w:rPr>
          <w:lang w:val="en-US"/>
        </w:rPr>
        <w:t>is really suited to their needs</w:t>
      </w:r>
    </w:p>
    <w:p w14:paraId="2BA99320" w14:textId="04376DD0" w:rsidR="00C5039F" w:rsidRDefault="000030A0" w:rsidP="00F730C3">
      <w:pPr>
        <w:pStyle w:val="Heading2"/>
        <w:rPr>
          <w:lang w:val="en-US"/>
        </w:rPr>
      </w:pPr>
      <w:bookmarkStart w:id="12" w:name="_Toc365914970"/>
      <w:r w:rsidRPr="00711838">
        <w:rPr>
          <w:lang w:val="en-US"/>
        </w:rPr>
        <w:t>2.5</w:t>
      </w:r>
      <w:r w:rsidR="00425E2F">
        <w:rPr>
          <w:lang w:val="en-US"/>
        </w:rPr>
        <w:t xml:space="preserve"> -</w:t>
      </w:r>
      <w:r w:rsidRPr="00711838">
        <w:rPr>
          <w:lang w:val="en-US"/>
        </w:rPr>
        <w:t xml:space="preserve"> Acceptance Criteria</w:t>
      </w:r>
      <w:bookmarkEnd w:id="12"/>
    </w:p>
    <w:p w14:paraId="2DFDDC5C" w14:textId="77777777" w:rsidR="003425C1" w:rsidRDefault="00C5039F" w:rsidP="003F7671">
      <w:pPr>
        <w:jc w:val="both"/>
        <w:rPr>
          <w:lang w:val="en-US"/>
        </w:rPr>
      </w:pPr>
      <w:r>
        <w:rPr>
          <w:lang w:val="en-US"/>
        </w:rPr>
        <w:t xml:space="preserve">For the client to accept this project </w:t>
      </w:r>
      <w:r w:rsidR="00907EE9">
        <w:rPr>
          <w:lang w:val="en-US"/>
        </w:rPr>
        <w:t xml:space="preserve">they will have to determine whether the project we have created for them is an effective and accurate way of capturing tremors in a user’s hands. If the program is not able to effectively measure these tremors, whether by error of calculation or an issue with the </w:t>
      </w:r>
      <w:r w:rsidR="003425C1">
        <w:rPr>
          <w:lang w:val="en-US"/>
        </w:rPr>
        <w:t>Leap M</w:t>
      </w:r>
      <w:r w:rsidR="00907EE9">
        <w:rPr>
          <w:lang w:val="en-US"/>
        </w:rPr>
        <w:t xml:space="preserve">otion </w:t>
      </w:r>
      <w:r w:rsidR="003425C1">
        <w:rPr>
          <w:lang w:val="en-US"/>
        </w:rPr>
        <w:t>device</w:t>
      </w:r>
      <w:r w:rsidR="00907EE9">
        <w:rPr>
          <w:lang w:val="en-US"/>
        </w:rPr>
        <w:t xml:space="preserve">, then the project will not be a success and the client will not accept it. </w:t>
      </w:r>
    </w:p>
    <w:p w14:paraId="1232A058" w14:textId="77777777" w:rsidR="003425C1" w:rsidRDefault="003425C1" w:rsidP="003F7671">
      <w:pPr>
        <w:jc w:val="both"/>
        <w:rPr>
          <w:lang w:val="en-US"/>
        </w:rPr>
      </w:pPr>
    </w:p>
    <w:p w14:paraId="237E02A7" w14:textId="7EFB8538" w:rsidR="00C5039F" w:rsidRPr="00711838" w:rsidRDefault="00907EE9" w:rsidP="003F7671">
      <w:pPr>
        <w:jc w:val="both"/>
        <w:rPr>
          <w:lang w:val="en-US"/>
        </w:rPr>
      </w:pPr>
      <w:r>
        <w:rPr>
          <w:lang w:val="en-US"/>
        </w:rPr>
        <w:t>If the project does effectively capture all of this data, it will still have to be easily useable by the client. The client already has methods of capturing this data, however these methods are expensive and difficult, meaning if our project can gather data easily it will be a success and can be accepted by the client.</w:t>
      </w:r>
    </w:p>
    <w:p w14:paraId="242DE560" w14:textId="4E448DDE" w:rsidR="000030A0" w:rsidRPr="00711838" w:rsidRDefault="000030A0" w:rsidP="00711838">
      <w:pPr>
        <w:pStyle w:val="Heading1"/>
        <w:rPr>
          <w:lang w:val="en-US"/>
        </w:rPr>
      </w:pPr>
      <w:bookmarkStart w:id="13" w:name="_Toc365914971"/>
      <w:r w:rsidRPr="00711838">
        <w:rPr>
          <w:lang w:val="en-US"/>
        </w:rPr>
        <w:t>3</w:t>
      </w:r>
      <w:r w:rsidR="00425E2F">
        <w:rPr>
          <w:lang w:val="en-US"/>
        </w:rPr>
        <w:t xml:space="preserve"> -</w:t>
      </w:r>
      <w:r w:rsidRPr="00711838">
        <w:rPr>
          <w:lang w:val="en-US"/>
        </w:rPr>
        <w:t xml:space="preserve"> Establishment</w:t>
      </w:r>
      <w:bookmarkEnd w:id="13"/>
    </w:p>
    <w:p w14:paraId="0FC5664D" w14:textId="37036DF8" w:rsidR="000030A0" w:rsidRPr="00711838" w:rsidRDefault="000030A0" w:rsidP="00711838">
      <w:pPr>
        <w:pStyle w:val="Heading2"/>
        <w:rPr>
          <w:lang w:val="en-US"/>
        </w:rPr>
      </w:pPr>
      <w:bookmarkStart w:id="14" w:name="_Toc365914972"/>
      <w:r w:rsidRPr="00711838">
        <w:rPr>
          <w:lang w:val="en-US"/>
        </w:rPr>
        <w:t>3.1</w:t>
      </w:r>
      <w:r w:rsidR="00425E2F">
        <w:rPr>
          <w:lang w:val="en-US"/>
        </w:rPr>
        <w:t xml:space="preserve"> -</w:t>
      </w:r>
      <w:r w:rsidRPr="00711838">
        <w:rPr>
          <w:lang w:val="en-US"/>
        </w:rPr>
        <w:t xml:space="preserve"> Processes, Procedures and Standards</w:t>
      </w:r>
      <w:bookmarkEnd w:id="14"/>
    </w:p>
    <w:p w14:paraId="22F243F5" w14:textId="6233C347" w:rsidR="000030A0" w:rsidRPr="006D144B" w:rsidRDefault="001E6CD5" w:rsidP="0006619D">
      <w:pPr>
        <w:rPr>
          <w:i/>
          <w:lang w:val="en-US"/>
        </w:rPr>
      </w:pPr>
      <w:r w:rsidRPr="006D144B">
        <w:rPr>
          <w:i/>
          <w:lang w:val="en-US"/>
        </w:rPr>
        <w:t>Summarize</w:t>
      </w:r>
      <w:r w:rsidR="000030A0" w:rsidRPr="006D144B">
        <w:rPr>
          <w:i/>
          <w:lang w:val="en-US"/>
        </w:rPr>
        <w:t xml:space="preserve"> the User-</w:t>
      </w:r>
      <w:r w:rsidRPr="006D144B">
        <w:rPr>
          <w:i/>
          <w:lang w:val="en-US"/>
        </w:rPr>
        <w:t>Centered</w:t>
      </w:r>
      <w:r w:rsidR="000030A0" w:rsidRPr="006D144B">
        <w:rPr>
          <w:i/>
          <w:lang w:val="en-US"/>
        </w:rPr>
        <w:t xml:space="preserve"> Design Process that YOU will use</w:t>
      </w:r>
    </w:p>
    <w:p w14:paraId="45B6F3DF" w14:textId="77777777" w:rsidR="0006619D" w:rsidRPr="006D144B" w:rsidRDefault="000030A0" w:rsidP="0006619D">
      <w:pPr>
        <w:pStyle w:val="ListParagraph"/>
        <w:numPr>
          <w:ilvl w:val="0"/>
          <w:numId w:val="6"/>
        </w:numPr>
        <w:rPr>
          <w:i/>
        </w:rPr>
      </w:pPr>
      <w:r w:rsidRPr="006D144B">
        <w:rPr>
          <w:i/>
        </w:rPr>
        <w:t>Focus on the Procedures and the Stan</w:t>
      </w:r>
      <w:r w:rsidR="0006619D" w:rsidRPr="006D144B">
        <w:rPr>
          <w:i/>
        </w:rPr>
        <w:t xml:space="preserve">dards that will be used for the </w:t>
      </w:r>
      <w:r w:rsidRPr="006D144B">
        <w:rPr>
          <w:i/>
        </w:rPr>
        <w:t xml:space="preserve">project. </w:t>
      </w:r>
    </w:p>
    <w:p w14:paraId="6AE7BC8F" w14:textId="16B68376" w:rsidR="00711838" w:rsidRPr="006D144B" w:rsidRDefault="000030A0" w:rsidP="003F7671">
      <w:pPr>
        <w:pStyle w:val="ListParagraph"/>
        <w:numPr>
          <w:ilvl w:val="0"/>
          <w:numId w:val="6"/>
        </w:numPr>
        <w:jc w:val="both"/>
        <w:rPr>
          <w:i/>
        </w:rPr>
      </w:pPr>
      <w:r w:rsidRPr="006D144B">
        <w:rPr>
          <w:i/>
        </w:rPr>
        <w:t xml:space="preserve">Be specific to this project.  Discuss the impact of the process on the project and explain why the use of processes is of benefit to the project.  Discuss the formal and informal usability testing procedures to be included in the project at each stage.  Discuss the Design Guidelines to be used.  Describe the lifecycle, phases </w:t>
      </w:r>
      <w:r w:rsidRPr="006D144B">
        <w:rPr>
          <w:i/>
        </w:rPr>
        <w:lastRenderedPageBreak/>
        <w:t>and the stages to be undertaken.  This section should refer to the methodology used.  </w:t>
      </w:r>
    </w:p>
    <w:p w14:paraId="128CA4C5" w14:textId="3B26F74B" w:rsidR="00C23B9B" w:rsidRPr="00A40C51" w:rsidRDefault="000030A0" w:rsidP="00A40C51">
      <w:pPr>
        <w:pStyle w:val="Heading2"/>
        <w:rPr>
          <w:sz w:val="24"/>
          <w:szCs w:val="24"/>
          <w:lang w:val="en-US"/>
        </w:rPr>
      </w:pPr>
      <w:bookmarkStart w:id="15" w:name="_Toc365914973"/>
      <w:r w:rsidRPr="00711838">
        <w:rPr>
          <w:lang w:val="en-US"/>
        </w:rPr>
        <w:t>3.2</w:t>
      </w:r>
      <w:r w:rsidR="00425E2F">
        <w:rPr>
          <w:lang w:val="en-US"/>
        </w:rPr>
        <w:t xml:space="preserve"> -</w:t>
      </w:r>
      <w:r w:rsidRPr="00711838">
        <w:rPr>
          <w:lang w:val="en-US"/>
        </w:rPr>
        <w:t xml:space="preserve"> Project Environment</w:t>
      </w:r>
      <w:bookmarkEnd w:id="15"/>
    </w:p>
    <w:p w14:paraId="3899E46C" w14:textId="1EE3BF2B" w:rsidR="00C23B9B" w:rsidRDefault="00C23B9B" w:rsidP="003F7671">
      <w:pPr>
        <w:jc w:val="both"/>
        <w:rPr>
          <w:lang w:val="en-US"/>
        </w:rPr>
      </w:pPr>
      <w:r>
        <w:rPr>
          <w:lang w:val="en-US"/>
        </w:rPr>
        <w:t>Each team member is equipped to develop and contribute to the project. Each member has a computer and is able to access the freely available JavaScript API for Leap Motion development and the Leap Motion devices are being rotated between each team member, allowing everyone to have an input. The software will be available to run in any internet browser so long as the Leap Motion device has been installed and the final product will be compiled into an application.</w:t>
      </w:r>
    </w:p>
    <w:p w14:paraId="286E4A55" w14:textId="459650BF" w:rsidR="006D144B" w:rsidRDefault="000030A0" w:rsidP="00A40C51">
      <w:pPr>
        <w:pStyle w:val="Heading2"/>
        <w:rPr>
          <w:lang w:val="en-US"/>
        </w:rPr>
      </w:pPr>
      <w:bookmarkStart w:id="16" w:name="_Toc365914974"/>
      <w:r w:rsidRPr="00711838">
        <w:rPr>
          <w:lang w:val="en-US"/>
        </w:rPr>
        <w:t>3.3</w:t>
      </w:r>
      <w:r w:rsidR="00425E2F">
        <w:rPr>
          <w:lang w:val="en-US"/>
        </w:rPr>
        <w:t xml:space="preserve"> -</w:t>
      </w:r>
      <w:r w:rsidRPr="00711838">
        <w:rPr>
          <w:lang w:val="en-US"/>
        </w:rPr>
        <w:t xml:space="preserve"> Project team skill development requirements</w:t>
      </w:r>
      <w:bookmarkEnd w:id="16"/>
    </w:p>
    <w:p w14:paraId="2A266B9B" w14:textId="23C0F9AE" w:rsidR="006D144B" w:rsidRPr="00456D12" w:rsidRDefault="006D144B" w:rsidP="003F7671">
      <w:pPr>
        <w:jc w:val="both"/>
        <w:rPr>
          <w:lang w:val="en-US"/>
        </w:rPr>
      </w:pPr>
      <w:r>
        <w:rPr>
          <w:lang w:val="en-US"/>
        </w:rPr>
        <w:t>Team members need to familiarize themselves with JavaScript development as it is the preferred development language for the team. Everyone will then be required to learn how to develop applications for Leap Motion using the Leap Motion API. We must also research a great deal about hand tremors to ensure we are able to identify and track them precisely.</w:t>
      </w:r>
      <w:r w:rsidR="00A40C51">
        <w:rPr>
          <w:lang w:val="en-US"/>
        </w:rPr>
        <w:t xml:space="preserve"> Everyone has to learn how to track the amplitude and frequency of a hand.</w:t>
      </w:r>
    </w:p>
    <w:p w14:paraId="356DC72E" w14:textId="5B0C95DF" w:rsidR="000030A0" w:rsidRPr="00711838" w:rsidRDefault="000030A0" w:rsidP="00711838">
      <w:pPr>
        <w:pStyle w:val="Heading1"/>
        <w:rPr>
          <w:lang w:val="en-US"/>
        </w:rPr>
      </w:pPr>
      <w:bookmarkStart w:id="17" w:name="_Toc365914975"/>
      <w:r w:rsidRPr="00711838">
        <w:rPr>
          <w:lang w:val="en-US"/>
        </w:rPr>
        <w:t>4</w:t>
      </w:r>
      <w:r w:rsidR="00425E2F">
        <w:rPr>
          <w:lang w:val="en-US"/>
        </w:rPr>
        <w:t xml:space="preserve"> -</w:t>
      </w:r>
      <w:r w:rsidRPr="00711838">
        <w:rPr>
          <w:lang w:val="en-US"/>
        </w:rPr>
        <w:t xml:space="preserve"> Activities, Deliverables and Capital Resources</w:t>
      </w:r>
      <w:bookmarkEnd w:id="17"/>
    </w:p>
    <w:p w14:paraId="4F7F0E45" w14:textId="0CDE6973" w:rsidR="000030A0" w:rsidRPr="00711838" w:rsidRDefault="000030A0" w:rsidP="00711838">
      <w:pPr>
        <w:pStyle w:val="Heading2"/>
        <w:rPr>
          <w:lang w:val="en-US"/>
        </w:rPr>
      </w:pPr>
      <w:bookmarkStart w:id="18" w:name="_Toc365914976"/>
      <w:r w:rsidRPr="00711838">
        <w:rPr>
          <w:lang w:val="en-US"/>
        </w:rPr>
        <w:t>4.1</w:t>
      </w:r>
      <w:r w:rsidR="00425E2F">
        <w:rPr>
          <w:lang w:val="en-US"/>
        </w:rPr>
        <w:t xml:space="preserve"> -</w:t>
      </w:r>
      <w:r w:rsidRPr="00711838">
        <w:rPr>
          <w:lang w:val="en-US"/>
        </w:rPr>
        <w:t xml:space="preserve"> Deliverables</w:t>
      </w:r>
      <w:bookmarkEnd w:id="18"/>
    </w:p>
    <w:p w14:paraId="58534FBF" w14:textId="77777777" w:rsidR="000030A0" w:rsidRPr="00711838" w:rsidRDefault="000030A0" w:rsidP="003F7671">
      <w:pPr>
        <w:jc w:val="both"/>
        <w:rPr>
          <w:lang w:val="en-US"/>
        </w:rPr>
      </w:pPr>
      <w:r w:rsidRPr="00711838">
        <w:rPr>
          <w:lang w:val="en-US"/>
        </w:rPr>
        <w:t>Describe the types of deliverables that will be made and how they will be delivered. Discuss what is expected to happen at each type of deliverable.</w:t>
      </w:r>
    </w:p>
    <w:p w14:paraId="0F2734B2" w14:textId="77777777" w:rsidR="000030A0" w:rsidRPr="00711838" w:rsidRDefault="000030A0" w:rsidP="00456D12">
      <w:pPr>
        <w:rPr>
          <w:rFonts w:ascii="Times" w:hAnsi="Times" w:cs="Times"/>
          <w:lang w:val="en-US"/>
        </w:rPr>
      </w:pPr>
      <w:proofErr w:type="gramStart"/>
      <w:r w:rsidRPr="00711838">
        <w:rPr>
          <w:lang w:val="en-US"/>
        </w:rPr>
        <w:t>deliverables</w:t>
      </w:r>
      <w:proofErr w:type="gramEnd"/>
      <w:r w:rsidRPr="00711838">
        <w:rPr>
          <w:lang w:val="en-US"/>
        </w:rPr>
        <w:t xml:space="preserve"> are things you give to the client or the project supervisor.</w:t>
      </w:r>
    </w:p>
    <w:p w14:paraId="6E1D5020" w14:textId="4B8027A9" w:rsidR="000030A0" w:rsidRPr="00711838" w:rsidRDefault="000030A0" w:rsidP="00711838">
      <w:pPr>
        <w:pStyle w:val="Heading2"/>
        <w:rPr>
          <w:lang w:val="en-US"/>
        </w:rPr>
      </w:pPr>
      <w:bookmarkStart w:id="19" w:name="_Toc365914977"/>
      <w:r w:rsidRPr="00711838">
        <w:rPr>
          <w:lang w:val="en-US"/>
        </w:rPr>
        <w:t>4.2</w:t>
      </w:r>
      <w:r w:rsidR="00425E2F">
        <w:rPr>
          <w:lang w:val="en-US"/>
        </w:rPr>
        <w:t xml:space="preserve"> -</w:t>
      </w:r>
      <w:r w:rsidRPr="00711838">
        <w:rPr>
          <w:lang w:val="en-US"/>
        </w:rPr>
        <w:t xml:space="preserve"> Activities and Tasks</w:t>
      </w:r>
      <w:bookmarkEnd w:id="19"/>
    </w:p>
    <w:p w14:paraId="435F9090" w14:textId="20D828A8" w:rsidR="000030A0" w:rsidRPr="00711838" w:rsidRDefault="000030A0" w:rsidP="00456D12">
      <w:pPr>
        <w:rPr>
          <w:lang w:val="en-US"/>
        </w:rPr>
      </w:pPr>
      <w:r w:rsidRPr="00711838">
        <w:rPr>
          <w:lang w:val="en-US"/>
        </w:rPr>
        <w:t>Using the phases, stages and activities defined in the selected process or lifecycle, identify the activities to be executed to produce each deliverable.</w:t>
      </w:r>
      <w:r w:rsidR="00711838">
        <w:rPr>
          <w:lang w:val="en-US"/>
        </w:rPr>
        <w:t xml:space="preserve"> </w:t>
      </w:r>
      <w:r w:rsidRPr="00711838">
        <w:rPr>
          <w:lang w:val="en-US"/>
        </w:rPr>
        <w:t>Define the tasks for each type of activity.</w:t>
      </w:r>
    </w:p>
    <w:p w14:paraId="4439BAC8" w14:textId="0E7E51CB" w:rsidR="000030A0" w:rsidRPr="00711838" w:rsidRDefault="000030A0" w:rsidP="00711838">
      <w:pPr>
        <w:pStyle w:val="Heading1"/>
        <w:rPr>
          <w:lang w:val="en-US"/>
        </w:rPr>
      </w:pPr>
      <w:bookmarkStart w:id="20" w:name="_Toc365914978"/>
      <w:r w:rsidRPr="00711838">
        <w:rPr>
          <w:lang w:val="en-US"/>
        </w:rPr>
        <w:t>5</w:t>
      </w:r>
      <w:r w:rsidR="00425E2F">
        <w:rPr>
          <w:lang w:val="en-US"/>
        </w:rPr>
        <w:t xml:space="preserve"> -</w:t>
      </w:r>
      <w:r w:rsidRPr="00711838">
        <w:rPr>
          <w:lang w:val="en-US"/>
        </w:rPr>
        <w:t xml:space="preserve"> Resources</w:t>
      </w:r>
      <w:bookmarkEnd w:id="20"/>
    </w:p>
    <w:p w14:paraId="75BF55A8" w14:textId="1F149298" w:rsidR="000030A0" w:rsidRPr="00711838" w:rsidRDefault="000030A0" w:rsidP="00711838">
      <w:pPr>
        <w:pStyle w:val="Heading2"/>
        <w:rPr>
          <w:lang w:val="en-US"/>
        </w:rPr>
      </w:pPr>
      <w:bookmarkStart w:id="21" w:name="_Toc365914979"/>
      <w:r w:rsidRPr="00711838">
        <w:rPr>
          <w:lang w:val="en-US"/>
        </w:rPr>
        <w:t>5.1</w:t>
      </w:r>
      <w:r w:rsidR="00425E2F">
        <w:rPr>
          <w:lang w:val="en-US"/>
        </w:rPr>
        <w:t xml:space="preserve"> -</w:t>
      </w:r>
      <w:r w:rsidRPr="00711838">
        <w:rPr>
          <w:lang w:val="en-US"/>
        </w:rPr>
        <w:t xml:space="preserve"> </w:t>
      </w:r>
      <w:proofErr w:type="spellStart"/>
      <w:r w:rsidRPr="00711838">
        <w:rPr>
          <w:lang w:val="en-US"/>
        </w:rPr>
        <w:t>Organisation</w:t>
      </w:r>
      <w:proofErr w:type="spellEnd"/>
      <w:r w:rsidRPr="00711838">
        <w:rPr>
          <w:lang w:val="en-US"/>
        </w:rPr>
        <w:t xml:space="preserve"> and Structure</w:t>
      </w:r>
      <w:bookmarkEnd w:id="21"/>
    </w:p>
    <w:p w14:paraId="4846076A" w14:textId="77777777" w:rsidR="000030A0" w:rsidRPr="00711838" w:rsidRDefault="000030A0" w:rsidP="00456D12">
      <w:pPr>
        <w:rPr>
          <w:rFonts w:ascii="Times" w:hAnsi="Times" w:cs="Times"/>
          <w:lang w:val="en-US"/>
        </w:rPr>
      </w:pPr>
      <w:r w:rsidRPr="00711838">
        <w:rPr>
          <w:lang w:val="en-US"/>
        </w:rPr>
        <w:t>A goal is achieved by doing any activities. Each activity is divides up into many tasks.</w:t>
      </w:r>
    </w:p>
    <w:p w14:paraId="4197513D" w14:textId="1F9C6969" w:rsidR="000030A0" w:rsidRPr="00711838" w:rsidRDefault="000030A0" w:rsidP="000030A0">
      <w:pPr>
        <w:widowControl w:val="0"/>
        <w:autoSpaceDE w:val="0"/>
        <w:autoSpaceDN w:val="0"/>
        <w:adjustRightInd w:val="0"/>
        <w:rPr>
          <w:rFonts w:ascii="Times" w:hAnsi="Times" w:cs="Times"/>
          <w:i/>
          <w:lang w:val="en-US"/>
        </w:rPr>
      </w:pPr>
    </w:p>
    <w:p w14:paraId="651461EE" w14:textId="77777777" w:rsidR="000030A0" w:rsidRPr="00711838" w:rsidRDefault="000030A0" w:rsidP="003F7671">
      <w:pPr>
        <w:jc w:val="both"/>
        <w:rPr>
          <w:lang w:val="en-US"/>
        </w:rPr>
      </w:pPr>
      <w:r w:rsidRPr="00711838">
        <w:rPr>
          <w:lang w:val="en-US"/>
        </w:rPr>
        <w:t xml:space="preserve">Describe the </w:t>
      </w:r>
      <w:proofErr w:type="spellStart"/>
      <w:r w:rsidRPr="00711838">
        <w:rPr>
          <w:lang w:val="en-US"/>
        </w:rPr>
        <w:t>organisational</w:t>
      </w:r>
      <w:proofErr w:type="spellEnd"/>
      <w:r w:rsidRPr="00711838">
        <w:rPr>
          <w:lang w:val="en-US"/>
        </w:rPr>
        <w:t xml:space="preserve"> structure that will be used during the project. Be sure to include every role (especially business users who will be interviewed during the requirements </w:t>
      </w:r>
      <w:proofErr w:type="spellStart"/>
      <w:r w:rsidRPr="00711838">
        <w:rPr>
          <w:lang w:val="en-US"/>
        </w:rPr>
        <w:t>modelling</w:t>
      </w:r>
      <w:proofErr w:type="spellEnd"/>
      <w:r w:rsidRPr="00711838">
        <w:rPr>
          <w:lang w:val="en-US"/>
        </w:rPr>
        <w:t xml:space="preserve"> and those involved in acceptance testing).</w:t>
      </w:r>
    </w:p>
    <w:p w14:paraId="59FDE052" w14:textId="77777777" w:rsidR="000030A0" w:rsidRPr="00711838" w:rsidRDefault="000030A0" w:rsidP="003F7671">
      <w:pPr>
        <w:jc w:val="both"/>
        <w:rPr>
          <w:rFonts w:ascii="Times" w:hAnsi="Times" w:cs="Times"/>
          <w:lang w:val="en-US"/>
        </w:rPr>
      </w:pPr>
      <w:r w:rsidRPr="00711838">
        <w:rPr>
          <w:lang w:val="en-US"/>
        </w:rPr>
        <w:t xml:space="preserve">This is not just your team. It is anyone else who has direct interaction with the software – e.g. clients who test it or are interviewed about it, and other members of their </w:t>
      </w:r>
      <w:proofErr w:type="spellStart"/>
      <w:r w:rsidRPr="00711838">
        <w:rPr>
          <w:lang w:val="en-US"/>
        </w:rPr>
        <w:t>organisation</w:t>
      </w:r>
      <w:proofErr w:type="spellEnd"/>
      <w:r w:rsidRPr="00711838">
        <w:rPr>
          <w:lang w:val="en-US"/>
        </w:rPr>
        <w:t>.</w:t>
      </w:r>
    </w:p>
    <w:p w14:paraId="7B93831A" w14:textId="73488D62" w:rsidR="000030A0" w:rsidRPr="00711838" w:rsidRDefault="000030A0" w:rsidP="00711838">
      <w:pPr>
        <w:pStyle w:val="Heading1"/>
        <w:rPr>
          <w:lang w:val="en-US"/>
        </w:rPr>
      </w:pPr>
      <w:bookmarkStart w:id="22" w:name="_Toc365914980"/>
      <w:r w:rsidRPr="00711838">
        <w:rPr>
          <w:lang w:val="en-US"/>
        </w:rPr>
        <w:lastRenderedPageBreak/>
        <w:t>6</w:t>
      </w:r>
      <w:r w:rsidR="00425E2F">
        <w:rPr>
          <w:lang w:val="en-US"/>
        </w:rPr>
        <w:t xml:space="preserve"> -</w:t>
      </w:r>
      <w:r w:rsidRPr="00711838">
        <w:rPr>
          <w:lang w:val="en-US"/>
        </w:rPr>
        <w:t xml:space="preserve"> Risks</w:t>
      </w:r>
      <w:bookmarkStart w:id="23" w:name="_GoBack"/>
      <w:bookmarkEnd w:id="22"/>
      <w:bookmarkEnd w:id="23"/>
    </w:p>
    <w:p w14:paraId="42FD2108" w14:textId="77777777" w:rsidR="00824CC1" w:rsidRDefault="00824CC1" w:rsidP="00824CC1">
      <w:pPr>
        <w:rPr>
          <w:lang w:val="en-US"/>
        </w:rPr>
      </w:pPr>
    </w:p>
    <w:tbl>
      <w:tblPr>
        <w:tblStyle w:val="LightGrid-Accent5"/>
        <w:tblW w:w="0" w:type="auto"/>
        <w:tblLook w:val="04A0" w:firstRow="1" w:lastRow="0" w:firstColumn="1" w:lastColumn="0" w:noHBand="0" w:noVBand="1"/>
      </w:tblPr>
      <w:tblGrid>
        <w:gridCol w:w="873"/>
        <w:gridCol w:w="1814"/>
        <w:gridCol w:w="1307"/>
        <w:gridCol w:w="1375"/>
        <w:gridCol w:w="2819"/>
      </w:tblGrid>
      <w:tr w:rsidR="00820BB4" w14:paraId="74E89CD6" w14:textId="77777777" w:rsidTr="000C4C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75361A9B" w14:textId="58DA1F2C" w:rsidR="00820BB4" w:rsidRDefault="00820BB4" w:rsidP="000C4C60">
            <w:pPr>
              <w:jc w:val="center"/>
              <w:rPr>
                <w:lang w:val="en-US"/>
              </w:rPr>
            </w:pPr>
            <w:r>
              <w:rPr>
                <w:lang w:val="en-US"/>
              </w:rPr>
              <w:t>Rank</w:t>
            </w:r>
          </w:p>
        </w:tc>
        <w:tc>
          <w:tcPr>
            <w:tcW w:w="1814" w:type="dxa"/>
          </w:tcPr>
          <w:p w14:paraId="37A79C1A" w14:textId="2B61B9AB" w:rsidR="00820BB4" w:rsidRDefault="00820BB4" w:rsidP="000C4C60">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c>
          <w:tcPr>
            <w:tcW w:w="1307" w:type="dxa"/>
          </w:tcPr>
          <w:p w14:paraId="341C6B96" w14:textId="331B3CB7" w:rsidR="00820BB4" w:rsidRDefault="00820BB4" w:rsidP="000C4C60">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Likelihood</w:t>
            </w:r>
          </w:p>
        </w:tc>
        <w:tc>
          <w:tcPr>
            <w:tcW w:w="1375" w:type="dxa"/>
          </w:tcPr>
          <w:p w14:paraId="415820AD" w14:textId="698F51B1" w:rsidR="00820BB4" w:rsidRDefault="00820BB4" w:rsidP="000C4C60">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Severity</w:t>
            </w:r>
          </w:p>
        </w:tc>
        <w:tc>
          <w:tcPr>
            <w:tcW w:w="2819" w:type="dxa"/>
          </w:tcPr>
          <w:p w14:paraId="6CEA55C0" w14:textId="27B7D75D" w:rsidR="00820BB4" w:rsidRDefault="00820BB4" w:rsidP="000C4C60">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Contingency</w:t>
            </w:r>
          </w:p>
        </w:tc>
      </w:tr>
      <w:tr w:rsidR="00820BB4" w14:paraId="69A51897" w14:textId="77777777" w:rsidTr="000C4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1AD5A1C6" w14:textId="52CDC9F3" w:rsidR="00820BB4" w:rsidRDefault="00820BB4" w:rsidP="000C4C60">
            <w:pPr>
              <w:jc w:val="center"/>
              <w:rPr>
                <w:lang w:val="en-US"/>
              </w:rPr>
            </w:pPr>
            <w:r>
              <w:rPr>
                <w:lang w:val="en-US"/>
              </w:rPr>
              <w:t>1</w:t>
            </w:r>
          </w:p>
        </w:tc>
        <w:tc>
          <w:tcPr>
            <w:tcW w:w="1814" w:type="dxa"/>
          </w:tcPr>
          <w:p w14:paraId="10ABEF4A" w14:textId="34DEFD06" w:rsidR="00820BB4" w:rsidRDefault="00820BB4" w:rsidP="00824CC1">
            <w:pPr>
              <w:cnfStyle w:val="000000100000" w:firstRow="0" w:lastRow="0" w:firstColumn="0" w:lastColumn="0" w:oddVBand="0" w:evenVBand="0" w:oddHBand="1" w:evenHBand="0" w:firstRowFirstColumn="0" w:firstRowLastColumn="0" w:lastRowFirstColumn="0" w:lastRowLastColumn="0"/>
              <w:rPr>
                <w:lang w:val="en-US"/>
              </w:rPr>
            </w:pPr>
            <w:r>
              <w:rPr>
                <w:lang w:val="en-US"/>
              </w:rPr>
              <w:t>Lack of communication and misunderstand between team members and client</w:t>
            </w:r>
          </w:p>
        </w:tc>
        <w:tc>
          <w:tcPr>
            <w:tcW w:w="1307" w:type="dxa"/>
          </w:tcPr>
          <w:p w14:paraId="2F07B2DD" w14:textId="740CA986" w:rsidR="00820BB4" w:rsidRDefault="00820BB4" w:rsidP="000C4C6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c>
          <w:tcPr>
            <w:tcW w:w="1375" w:type="dxa"/>
          </w:tcPr>
          <w:p w14:paraId="55659EFA" w14:textId="4DBBFDD1" w:rsidR="00820BB4" w:rsidRDefault="00820BB4" w:rsidP="000C4C6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c>
          <w:tcPr>
            <w:tcW w:w="2819" w:type="dxa"/>
          </w:tcPr>
          <w:p w14:paraId="3690BCBB" w14:textId="084F7F95" w:rsidR="00820BB4" w:rsidRDefault="00820BB4" w:rsidP="00824CC1">
            <w:pPr>
              <w:cnfStyle w:val="000000100000" w:firstRow="0" w:lastRow="0" w:firstColumn="0" w:lastColumn="0" w:oddVBand="0" w:evenVBand="0" w:oddHBand="1" w:evenHBand="0" w:firstRowFirstColumn="0" w:firstRowLastColumn="0" w:lastRowFirstColumn="0" w:lastRowLastColumn="0"/>
              <w:rPr>
                <w:lang w:val="en-US"/>
              </w:rPr>
            </w:pPr>
            <w:r>
              <w:rPr>
                <w:lang w:val="en-US"/>
              </w:rPr>
              <w:t>Create communication plans to improve the communication and understanding</w:t>
            </w:r>
          </w:p>
        </w:tc>
      </w:tr>
      <w:tr w:rsidR="00820BB4" w14:paraId="1335CCA3" w14:textId="77777777" w:rsidTr="000C4C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7DAD3DB5" w14:textId="3BC94DD6" w:rsidR="00820BB4" w:rsidRDefault="00820BB4" w:rsidP="000C4C60">
            <w:pPr>
              <w:jc w:val="center"/>
              <w:rPr>
                <w:lang w:val="en-US"/>
              </w:rPr>
            </w:pPr>
            <w:r>
              <w:rPr>
                <w:lang w:val="en-US"/>
              </w:rPr>
              <w:t>2</w:t>
            </w:r>
          </w:p>
        </w:tc>
        <w:tc>
          <w:tcPr>
            <w:tcW w:w="1814" w:type="dxa"/>
          </w:tcPr>
          <w:p w14:paraId="7A253552" w14:textId="507984CC" w:rsidR="00820BB4" w:rsidRDefault="009D6CF4" w:rsidP="00824CC1">
            <w:pPr>
              <w:cnfStyle w:val="000000010000" w:firstRow="0" w:lastRow="0" w:firstColumn="0" w:lastColumn="0" w:oddVBand="0" w:evenVBand="0" w:oddHBand="0" w:evenHBand="1" w:firstRowFirstColumn="0" w:firstRowLastColumn="0" w:lastRowFirstColumn="0" w:lastRowLastColumn="0"/>
              <w:rPr>
                <w:lang w:val="en-US"/>
              </w:rPr>
            </w:pPr>
            <w:r>
              <w:rPr>
                <w:lang w:val="en-US"/>
              </w:rPr>
              <w:t>Shortage of time resources due to the nature of the project</w:t>
            </w:r>
          </w:p>
        </w:tc>
        <w:tc>
          <w:tcPr>
            <w:tcW w:w="1307" w:type="dxa"/>
          </w:tcPr>
          <w:p w14:paraId="007B92A3" w14:textId="44C3B712" w:rsidR="00820BB4" w:rsidRDefault="009D6CF4" w:rsidP="000C4C60">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Low</w:t>
            </w:r>
          </w:p>
        </w:tc>
        <w:tc>
          <w:tcPr>
            <w:tcW w:w="1375" w:type="dxa"/>
          </w:tcPr>
          <w:p w14:paraId="1FB536D5" w14:textId="52C2C304" w:rsidR="00820BB4" w:rsidRDefault="009D6CF4" w:rsidP="000C4C60">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Medium</w:t>
            </w:r>
          </w:p>
        </w:tc>
        <w:tc>
          <w:tcPr>
            <w:tcW w:w="2819" w:type="dxa"/>
          </w:tcPr>
          <w:p w14:paraId="06054507" w14:textId="1D67C572" w:rsidR="00820BB4" w:rsidRDefault="009D6CF4" w:rsidP="00824CC1">
            <w:pPr>
              <w:cnfStyle w:val="000000010000" w:firstRow="0" w:lastRow="0" w:firstColumn="0" w:lastColumn="0" w:oddVBand="0" w:evenVBand="0" w:oddHBand="0" w:evenHBand="1" w:firstRowFirstColumn="0" w:firstRowLastColumn="0" w:lastRowFirstColumn="0" w:lastRowLastColumn="0"/>
              <w:rPr>
                <w:lang w:val="en-US"/>
              </w:rPr>
            </w:pPr>
            <w:r>
              <w:rPr>
                <w:lang w:val="en-US"/>
              </w:rPr>
              <w:t>Create project plan to monitor each stage</w:t>
            </w:r>
          </w:p>
        </w:tc>
      </w:tr>
      <w:tr w:rsidR="00820BB4" w14:paraId="7066CDA4" w14:textId="77777777" w:rsidTr="000C4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11F8560F" w14:textId="34BBED6C" w:rsidR="00820BB4" w:rsidRDefault="00820BB4" w:rsidP="000C4C60">
            <w:pPr>
              <w:jc w:val="center"/>
              <w:rPr>
                <w:lang w:val="en-US"/>
              </w:rPr>
            </w:pPr>
            <w:r>
              <w:rPr>
                <w:lang w:val="en-US"/>
              </w:rPr>
              <w:t>3</w:t>
            </w:r>
          </w:p>
        </w:tc>
        <w:tc>
          <w:tcPr>
            <w:tcW w:w="1814" w:type="dxa"/>
          </w:tcPr>
          <w:p w14:paraId="7F0A2831" w14:textId="34A6032D" w:rsidR="00820BB4" w:rsidRDefault="009D6CF4" w:rsidP="00824CC1">
            <w:pPr>
              <w:cnfStyle w:val="000000100000" w:firstRow="0" w:lastRow="0" w:firstColumn="0" w:lastColumn="0" w:oddVBand="0" w:evenVBand="0" w:oddHBand="1" w:evenHBand="0" w:firstRowFirstColumn="0" w:firstRowLastColumn="0" w:lastRowFirstColumn="0" w:lastRowLastColumn="0"/>
              <w:rPr>
                <w:lang w:val="en-US"/>
              </w:rPr>
            </w:pPr>
            <w:r>
              <w:rPr>
                <w:lang w:val="en-US"/>
              </w:rPr>
              <w:t>Lack of technological experiences</w:t>
            </w:r>
          </w:p>
        </w:tc>
        <w:tc>
          <w:tcPr>
            <w:tcW w:w="1307" w:type="dxa"/>
          </w:tcPr>
          <w:p w14:paraId="43B4E4D6" w14:textId="65F42C8C" w:rsidR="00820BB4" w:rsidRDefault="009D6CF4" w:rsidP="000C4C6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c>
          <w:tcPr>
            <w:tcW w:w="1375" w:type="dxa"/>
          </w:tcPr>
          <w:p w14:paraId="0DBBBFBC" w14:textId="76FC2C45" w:rsidR="00820BB4" w:rsidRDefault="009D6CF4" w:rsidP="000C4C6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c>
          <w:tcPr>
            <w:tcW w:w="2819" w:type="dxa"/>
          </w:tcPr>
          <w:p w14:paraId="76B7488A" w14:textId="60EE5AEB" w:rsidR="00820BB4" w:rsidRDefault="009D6CF4" w:rsidP="00824CC1">
            <w:pPr>
              <w:cnfStyle w:val="000000100000" w:firstRow="0" w:lastRow="0" w:firstColumn="0" w:lastColumn="0" w:oddVBand="0" w:evenVBand="0" w:oddHBand="1" w:evenHBand="0" w:firstRowFirstColumn="0" w:firstRowLastColumn="0" w:lastRowFirstColumn="0" w:lastRowLastColumn="0"/>
              <w:rPr>
                <w:lang w:val="en-US"/>
              </w:rPr>
            </w:pPr>
            <w:r>
              <w:rPr>
                <w:lang w:val="en-US"/>
              </w:rPr>
              <w:t>Assigned each member learning tasks to get familiar with the coding and structure</w:t>
            </w:r>
          </w:p>
        </w:tc>
      </w:tr>
      <w:tr w:rsidR="00820BB4" w14:paraId="2051ED64" w14:textId="77777777" w:rsidTr="000C4C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32EC01FE" w14:textId="28902A8B" w:rsidR="00820BB4" w:rsidRDefault="00820BB4" w:rsidP="000C4C60">
            <w:pPr>
              <w:jc w:val="center"/>
              <w:rPr>
                <w:lang w:val="en-US"/>
              </w:rPr>
            </w:pPr>
            <w:r>
              <w:rPr>
                <w:lang w:val="en-US"/>
              </w:rPr>
              <w:t>4</w:t>
            </w:r>
          </w:p>
        </w:tc>
        <w:tc>
          <w:tcPr>
            <w:tcW w:w="1814" w:type="dxa"/>
          </w:tcPr>
          <w:p w14:paraId="23153907" w14:textId="05A1855F" w:rsidR="00820BB4" w:rsidRDefault="009D6CF4" w:rsidP="00824CC1">
            <w:pPr>
              <w:cnfStyle w:val="000000010000" w:firstRow="0" w:lastRow="0" w:firstColumn="0" w:lastColumn="0" w:oddVBand="0" w:evenVBand="0" w:oddHBand="0" w:evenHBand="1" w:firstRowFirstColumn="0" w:firstRowLastColumn="0" w:lastRowFirstColumn="0" w:lastRowLastColumn="0"/>
              <w:rPr>
                <w:lang w:val="en-US"/>
              </w:rPr>
            </w:pPr>
            <w:r>
              <w:rPr>
                <w:lang w:val="en-US"/>
              </w:rPr>
              <w:t>Final product does not meet requirement</w:t>
            </w:r>
          </w:p>
        </w:tc>
        <w:tc>
          <w:tcPr>
            <w:tcW w:w="1307" w:type="dxa"/>
          </w:tcPr>
          <w:p w14:paraId="00398D86" w14:textId="62A51D9F" w:rsidR="00820BB4" w:rsidRDefault="009D6CF4" w:rsidP="000C4C60">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Medium</w:t>
            </w:r>
          </w:p>
        </w:tc>
        <w:tc>
          <w:tcPr>
            <w:tcW w:w="1375" w:type="dxa"/>
          </w:tcPr>
          <w:p w14:paraId="3AF70833" w14:textId="0C9A364A" w:rsidR="00820BB4" w:rsidRDefault="009D6CF4" w:rsidP="000C4C60">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High</w:t>
            </w:r>
          </w:p>
        </w:tc>
        <w:tc>
          <w:tcPr>
            <w:tcW w:w="2819" w:type="dxa"/>
          </w:tcPr>
          <w:p w14:paraId="3202610D" w14:textId="132176D3" w:rsidR="00820BB4" w:rsidRDefault="009D6CF4" w:rsidP="00824CC1">
            <w:pPr>
              <w:cnfStyle w:val="000000010000" w:firstRow="0" w:lastRow="0" w:firstColumn="0" w:lastColumn="0" w:oddVBand="0" w:evenVBand="0" w:oddHBand="0" w:evenHBand="1" w:firstRowFirstColumn="0" w:firstRowLastColumn="0" w:lastRowFirstColumn="0" w:lastRowLastColumn="0"/>
              <w:rPr>
                <w:lang w:val="en-US"/>
              </w:rPr>
            </w:pPr>
            <w:r>
              <w:rPr>
                <w:lang w:val="en-US"/>
              </w:rPr>
              <w:t>Nil</w:t>
            </w:r>
          </w:p>
        </w:tc>
      </w:tr>
    </w:tbl>
    <w:p w14:paraId="5B350162" w14:textId="77777777" w:rsidR="00824CC1" w:rsidRDefault="00824CC1" w:rsidP="00824CC1">
      <w:pPr>
        <w:rPr>
          <w:lang w:val="en-US"/>
        </w:rPr>
      </w:pPr>
    </w:p>
    <w:p w14:paraId="349FADFB" w14:textId="0B8B7436" w:rsidR="009D6CF4" w:rsidRPr="000C4C60" w:rsidRDefault="009D6CF4" w:rsidP="00824CC1">
      <w:pPr>
        <w:rPr>
          <w:b/>
          <w:lang w:val="en-US"/>
        </w:rPr>
      </w:pPr>
      <w:r w:rsidRPr="000C4C60">
        <w:rPr>
          <w:b/>
          <w:lang w:val="en-US"/>
        </w:rPr>
        <w:t>Mitigation strategies</w:t>
      </w:r>
    </w:p>
    <w:p w14:paraId="552800DF" w14:textId="77777777" w:rsidR="000C4C60" w:rsidRDefault="000C4C60" w:rsidP="00824CC1">
      <w:pPr>
        <w:rPr>
          <w:lang w:val="en-US"/>
        </w:rPr>
      </w:pPr>
    </w:p>
    <w:p w14:paraId="79276821" w14:textId="02E544C3" w:rsidR="009D6CF4" w:rsidRPr="000C4C60" w:rsidRDefault="000A5B1A" w:rsidP="000C4C60">
      <w:pPr>
        <w:pStyle w:val="ListParagraph"/>
        <w:numPr>
          <w:ilvl w:val="0"/>
          <w:numId w:val="13"/>
        </w:numPr>
        <w:jc w:val="both"/>
        <w:rPr>
          <w:lang w:val="en-US"/>
        </w:rPr>
      </w:pPr>
      <w:r w:rsidRPr="000C4C60">
        <w:rPr>
          <w:lang w:val="en-US"/>
        </w:rPr>
        <w:t xml:space="preserve">Make sure our team has a meeting regularly. If one of members are not attend to the meeting, that member need to contact to another member to keep on track and understand the progress </w:t>
      </w:r>
    </w:p>
    <w:p w14:paraId="77D2B2B2" w14:textId="41890E41" w:rsidR="009D6CF4" w:rsidRPr="000C4C60" w:rsidRDefault="009D6CF4" w:rsidP="000C4C60">
      <w:pPr>
        <w:pStyle w:val="ListParagraph"/>
        <w:numPr>
          <w:ilvl w:val="0"/>
          <w:numId w:val="13"/>
        </w:numPr>
        <w:jc w:val="both"/>
        <w:rPr>
          <w:lang w:val="en-US"/>
        </w:rPr>
      </w:pPr>
      <w:r w:rsidRPr="000C4C60">
        <w:rPr>
          <w:lang w:val="en-US"/>
        </w:rPr>
        <w:t xml:space="preserve">Have a good and efficient </w:t>
      </w:r>
      <w:r w:rsidR="000A5B1A" w:rsidRPr="000C4C60">
        <w:rPr>
          <w:lang w:val="en-US"/>
        </w:rPr>
        <w:t>plan to allocate tasks and monitor the tasks at every time the tasks change.</w:t>
      </w:r>
    </w:p>
    <w:p w14:paraId="35816EEB" w14:textId="43E90078" w:rsidR="000A5B1A" w:rsidRPr="000C4C60" w:rsidRDefault="000A5B1A" w:rsidP="000C4C60">
      <w:pPr>
        <w:pStyle w:val="ListParagraph"/>
        <w:numPr>
          <w:ilvl w:val="0"/>
          <w:numId w:val="13"/>
        </w:numPr>
        <w:jc w:val="both"/>
        <w:rPr>
          <w:lang w:val="en-US"/>
        </w:rPr>
      </w:pPr>
      <w:r w:rsidRPr="000C4C60">
        <w:rPr>
          <w:lang w:val="en-US"/>
        </w:rPr>
        <w:t>Have a plan that every members can learn to get understand the coding and structure of the project</w:t>
      </w:r>
    </w:p>
    <w:p w14:paraId="1DD83C3B" w14:textId="767B743E" w:rsidR="009D6CF4" w:rsidRPr="000C4C60" w:rsidRDefault="009D6CF4" w:rsidP="000C4C60">
      <w:pPr>
        <w:pStyle w:val="ListParagraph"/>
        <w:numPr>
          <w:ilvl w:val="0"/>
          <w:numId w:val="13"/>
        </w:numPr>
        <w:jc w:val="both"/>
        <w:rPr>
          <w:lang w:val="en-US"/>
        </w:rPr>
      </w:pPr>
      <w:r w:rsidRPr="000C4C60">
        <w:rPr>
          <w:lang w:val="en-US"/>
        </w:rPr>
        <w:t>Ensure the final product will meet the client’s requirement, present the progress of our requirement to the client and obtain some feedback directly to verify that our project is going on the right way.</w:t>
      </w:r>
    </w:p>
    <w:p w14:paraId="4BFE5122" w14:textId="77777777" w:rsidR="009D6CF4" w:rsidRDefault="009D6CF4" w:rsidP="00824CC1">
      <w:pPr>
        <w:rPr>
          <w:lang w:val="en-US"/>
        </w:rPr>
      </w:pPr>
    </w:p>
    <w:p w14:paraId="6CE251AB" w14:textId="77777777" w:rsidR="009D6CF4" w:rsidRPr="00824CC1" w:rsidRDefault="009D6CF4" w:rsidP="00824CC1">
      <w:pPr>
        <w:rPr>
          <w:lang w:val="en-US"/>
        </w:rPr>
      </w:pPr>
    </w:p>
    <w:p w14:paraId="74CB6BED" w14:textId="4164E356" w:rsidR="000030A0" w:rsidRPr="00711838" w:rsidRDefault="000030A0" w:rsidP="00711838">
      <w:pPr>
        <w:pStyle w:val="Heading1"/>
        <w:rPr>
          <w:lang w:val="en-US"/>
        </w:rPr>
      </w:pPr>
      <w:bookmarkStart w:id="24" w:name="_Toc365914981"/>
      <w:r w:rsidRPr="00711838">
        <w:rPr>
          <w:lang w:val="en-US"/>
        </w:rPr>
        <w:lastRenderedPageBreak/>
        <w:t>7</w:t>
      </w:r>
      <w:r w:rsidR="00425E2F">
        <w:rPr>
          <w:lang w:val="en-US"/>
        </w:rPr>
        <w:t xml:space="preserve"> -</w:t>
      </w:r>
      <w:r w:rsidRPr="00711838">
        <w:rPr>
          <w:lang w:val="en-US"/>
        </w:rPr>
        <w:t xml:space="preserve"> Schedule</w:t>
      </w:r>
      <w:bookmarkEnd w:id="24"/>
    </w:p>
    <w:p w14:paraId="3AF86566" w14:textId="56722219" w:rsidR="000030A0" w:rsidRPr="00711838" w:rsidRDefault="000030A0" w:rsidP="00711838">
      <w:pPr>
        <w:pStyle w:val="Heading2"/>
        <w:rPr>
          <w:lang w:val="en-US"/>
        </w:rPr>
      </w:pPr>
      <w:bookmarkStart w:id="25" w:name="_Toc365914982"/>
      <w:r w:rsidRPr="00711838">
        <w:rPr>
          <w:lang w:val="en-US"/>
        </w:rPr>
        <w:t>7.1</w:t>
      </w:r>
      <w:r w:rsidR="00425E2F">
        <w:rPr>
          <w:lang w:val="en-US"/>
        </w:rPr>
        <w:t xml:space="preserve"> -</w:t>
      </w:r>
      <w:r w:rsidRPr="00711838">
        <w:rPr>
          <w:lang w:val="en-US"/>
        </w:rPr>
        <w:t xml:space="preserve"> Delivery Phases</w:t>
      </w:r>
      <w:bookmarkEnd w:id="25"/>
    </w:p>
    <w:p w14:paraId="6656CF19" w14:textId="7392FA56" w:rsidR="000030A0" w:rsidRPr="00711838" w:rsidRDefault="000030A0" w:rsidP="00711838">
      <w:pPr>
        <w:pStyle w:val="Heading3"/>
        <w:rPr>
          <w:lang w:val="en-US"/>
        </w:rPr>
      </w:pPr>
      <w:bookmarkStart w:id="26" w:name="_Toc365914983"/>
      <w:r w:rsidRPr="00711838">
        <w:rPr>
          <w:lang w:val="en-US"/>
        </w:rPr>
        <w:t>7.1.1</w:t>
      </w:r>
      <w:r w:rsidR="00425E2F">
        <w:rPr>
          <w:lang w:val="en-US"/>
        </w:rPr>
        <w:t xml:space="preserve"> -</w:t>
      </w:r>
      <w:r w:rsidRPr="00711838">
        <w:rPr>
          <w:lang w:val="en-US"/>
        </w:rPr>
        <w:t xml:space="preserve"> Overview</w:t>
      </w:r>
      <w:bookmarkEnd w:id="26"/>
    </w:p>
    <w:p w14:paraId="2B53D224" w14:textId="77777777" w:rsidR="000030A0" w:rsidRPr="00711838" w:rsidRDefault="000030A0" w:rsidP="001E3ED9">
      <w:pPr>
        <w:rPr>
          <w:rFonts w:ascii="Times" w:hAnsi="Times" w:cs="Times"/>
          <w:lang w:val="en-US"/>
        </w:rPr>
      </w:pPr>
      <w:r w:rsidRPr="00711838">
        <w:rPr>
          <w:lang w:val="en-US"/>
        </w:rPr>
        <w:t>Take this seriously. When things start to go wrong, you will be expected to follow the strategies outlined here. Explain mitigation strategies in detail. Number each strategy and place the number in the table above</w:t>
      </w:r>
    </w:p>
    <w:p w14:paraId="5C7367F6" w14:textId="77777777" w:rsidR="001E3ED9" w:rsidRDefault="001E3ED9" w:rsidP="001E3ED9">
      <w:pPr>
        <w:rPr>
          <w:lang w:val="en-US"/>
        </w:rPr>
      </w:pPr>
    </w:p>
    <w:p w14:paraId="49B183AC" w14:textId="77777777" w:rsidR="000030A0" w:rsidRPr="00711838" w:rsidRDefault="000030A0" w:rsidP="001E3ED9">
      <w:pPr>
        <w:rPr>
          <w:lang w:val="en-US"/>
        </w:rPr>
      </w:pPr>
      <w:r w:rsidRPr="00711838">
        <w:rPr>
          <w:lang w:val="en-US"/>
        </w:rPr>
        <w:t>Include and executive-style summary of the schedule that shows the critical delivery dates and discusses the reasons for the critical path and the end date. Identify, number and name the Delivery Phases (or releases that will occur).</w:t>
      </w:r>
    </w:p>
    <w:p w14:paraId="3A153A19" w14:textId="689AAC9A" w:rsidR="000030A0" w:rsidRPr="00711838" w:rsidRDefault="000030A0" w:rsidP="00711838">
      <w:pPr>
        <w:pStyle w:val="Heading3"/>
        <w:rPr>
          <w:lang w:val="en-US"/>
        </w:rPr>
      </w:pPr>
      <w:bookmarkStart w:id="27" w:name="_Toc365914984"/>
      <w:r w:rsidRPr="00711838">
        <w:rPr>
          <w:lang w:val="en-US"/>
        </w:rPr>
        <w:t>7.1.2</w:t>
      </w:r>
      <w:r w:rsidR="00425E2F">
        <w:rPr>
          <w:lang w:val="en-US"/>
        </w:rPr>
        <w:t xml:space="preserve"> -</w:t>
      </w:r>
      <w:r w:rsidRPr="00711838">
        <w:rPr>
          <w:lang w:val="en-US"/>
        </w:rPr>
        <w:t xml:space="preserve"> Delivery Phase 1 &lt;Name&gt;</w:t>
      </w:r>
      <w:bookmarkEnd w:id="27"/>
    </w:p>
    <w:p w14:paraId="5B62980A" w14:textId="77777777" w:rsidR="000030A0" w:rsidRPr="00711838" w:rsidRDefault="000030A0" w:rsidP="001E3ED9">
      <w:pPr>
        <w:rPr>
          <w:lang w:val="en-US"/>
        </w:rPr>
      </w:pPr>
      <w:r w:rsidRPr="00711838">
        <w:rPr>
          <w:lang w:val="en-US"/>
        </w:rPr>
        <w:t>List all the requirements for this Delivery Phase. List all deliverables for this Delivery phase and the state they are required. List all Issues to be resolved for this delivery phase.</w:t>
      </w:r>
    </w:p>
    <w:p w14:paraId="706F91FE" w14:textId="10DC776D" w:rsidR="000030A0" w:rsidRPr="00711838" w:rsidRDefault="000030A0" w:rsidP="00711838">
      <w:pPr>
        <w:pStyle w:val="Heading3"/>
        <w:rPr>
          <w:lang w:val="en-US"/>
        </w:rPr>
      </w:pPr>
      <w:bookmarkStart w:id="28" w:name="_Toc365914985"/>
      <w:r w:rsidRPr="00711838">
        <w:rPr>
          <w:lang w:val="en-US"/>
        </w:rPr>
        <w:t>7.1.3</w:t>
      </w:r>
      <w:r w:rsidR="00425E2F">
        <w:rPr>
          <w:lang w:val="en-US"/>
        </w:rPr>
        <w:t xml:space="preserve"> -</w:t>
      </w:r>
      <w:r w:rsidRPr="00711838">
        <w:rPr>
          <w:lang w:val="en-US"/>
        </w:rPr>
        <w:t xml:space="preserve"> Delivery Phase 2 &lt;Name&gt;</w:t>
      </w:r>
      <w:bookmarkEnd w:id="28"/>
    </w:p>
    <w:p w14:paraId="0340BFBA" w14:textId="77777777" w:rsidR="000030A0" w:rsidRPr="00711838" w:rsidRDefault="000030A0" w:rsidP="001E3ED9">
      <w:pPr>
        <w:rPr>
          <w:lang w:val="en-US"/>
        </w:rPr>
      </w:pPr>
      <w:r w:rsidRPr="00711838">
        <w:rPr>
          <w:lang w:val="en-US"/>
        </w:rPr>
        <w:t xml:space="preserve">There will be more than one delivery phase Are you going to supply beta versions for testing? </w:t>
      </w:r>
      <w:proofErr w:type="gramStart"/>
      <w:r w:rsidRPr="00711838">
        <w:rPr>
          <w:lang w:val="en-US"/>
        </w:rPr>
        <w:t>Alpha versions?</w:t>
      </w:r>
      <w:proofErr w:type="gramEnd"/>
    </w:p>
    <w:p w14:paraId="69376B9E" w14:textId="74DE3E27" w:rsidR="00711838" w:rsidRDefault="000030A0" w:rsidP="00711838">
      <w:pPr>
        <w:pStyle w:val="Heading3"/>
        <w:rPr>
          <w:lang w:val="en-US"/>
        </w:rPr>
      </w:pPr>
      <w:bookmarkStart w:id="29" w:name="_Toc365914986"/>
      <w:r w:rsidRPr="00711838">
        <w:rPr>
          <w:lang w:val="en-US"/>
        </w:rPr>
        <w:t>7.1.4</w:t>
      </w:r>
      <w:r w:rsidR="00425E2F">
        <w:rPr>
          <w:lang w:val="en-US"/>
        </w:rPr>
        <w:t xml:space="preserve"> -</w:t>
      </w:r>
      <w:r w:rsidRPr="00711838">
        <w:rPr>
          <w:lang w:val="en-US"/>
        </w:rPr>
        <w:t xml:space="preserve"> Delivery Phase 3 &lt;Name&gt;</w:t>
      </w:r>
      <w:bookmarkEnd w:id="29"/>
      <w:r w:rsidRPr="00711838">
        <w:rPr>
          <w:lang w:val="en-US"/>
        </w:rPr>
        <w:t xml:space="preserve"> </w:t>
      </w:r>
    </w:p>
    <w:p w14:paraId="6607FF2F" w14:textId="0D0348CB" w:rsidR="000030A0" w:rsidRPr="00711838" w:rsidRDefault="000030A0" w:rsidP="00711838">
      <w:pPr>
        <w:pStyle w:val="Heading3"/>
        <w:rPr>
          <w:lang w:val="en-US"/>
        </w:rPr>
      </w:pPr>
      <w:bookmarkStart w:id="30" w:name="_Toc365914987"/>
      <w:r w:rsidRPr="00711838">
        <w:rPr>
          <w:lang w:val="en-US"/>
        </w:rPr>
        <w:t>7.1.5</w:t>
      </w:r>
      <w:r w:rsidR="00425E2F">
        <w:rPr>
          <w:lang w:val="en-US"/>
        </w:rPr>
        <w:t xml:space="preserve"> -</w:t>
      </w:r>
      <w:r w:rsidRPr="00711838">
        <w:rPr>
          <w:lang w:val="en-US"/>
        </w:rPr>
        <w:t xml:space="preserve"> Delivery Phase 4 &lt;Name&gt;</w:t>
      </w:r>
      <w:bookmarkEnd w:id="30"/>
    </w:p>
    <w:p w14:paraId="5BD5AC41" w14:textId="520C5981" w:rsidR="000030A0" w:rsidRPr="00711838" w:rsidRDefault="000030A0" w:rsidP="00711838">
      <w:pPr>
        <w:pStyle w:val="Heading2"/>
        <w:rPr>
          <w:lang w:val="en-US"/>
        </w:rPr>
      </w:pPr>
      <w:bookmarkStart w:id="31" w:name="_Toc365914988"/>
      <w:r w:rsidRPr="00711838">
        <w:rPr>
          <w:lang w:val="en-US"/>
        </w:rPr>
        <w:t>7.2</w:t>
      </w:r>
      <w:r w:rsidR="00425E2F">
        <w:rPr>
          <w:lang w:val="en-US"/>
        </w:rPr>
        <w:t xml:space="preserve"> -</w:t>
      </w:r>
      <w:r w:rsidRPr="00711838">
        <w:rPr>
          <w:lang w:val="en-US"/>
        </w:rPr>
        <w:t xml:space="preserve"> External Dependencies</w:t>
      </w:r>
      <w:bookmarkEnd w:id="31"/>
    </w:p>
    <w:p w14:paraId="2F3E25F6" w14:textId="77777777" w:rsidR="000030A0" w:rsidRPr="00711838" w:rsidRDefault="000030A0" w:rsidP="001E3ED9">
      <w:pPr>
        <w:rPr>
          <w:lang w:val="en-US"/>
        </w:rPr>
      </w:pPr>
      <w:r w:rsidRPr="00711838">
        <w:rPr>
          <w:lang w:val="en-US"/>
        </w:rPr>
        <w:t>Describe any inputs from external parties that are required to ensure that the schedule is met.</w:t>
      </w:r>
    </w:p>
    <w:p w14:paraId="68D39EF2" w14:textId="3ED287D3" w:rsidR="000030A0" w:rsidRPr="00711838" w:rsidRDefault="000030A0" w:rsidP="00711838">
      <w:pPr>
        <w:pStyle w:val="Heading2"/>
        <w:rPr>
          <w:lang w:val="en-US"/>
        </w:rPr>
      </w:pPr>
      <w:bookmarkStart w:id="32" w:name="_Toc365914989"/>
      <w:r w:rsidRPr="00711838">
        <w:rPr>
          <w:lang w:val="en-US"/>
        </w:rPr>
        <w:t>7.3</w:t>
      </w:r>
      <w:r w:rsidR="00425E2F">
        <w:rPr>
          <w:lang w:val="en-US"/>
        </w:rPr>
        <w:t xml:space="preserve"> -</w:t>
      </w:r>
      <w:r w:rsidRPr="00711838">
        <w:rPr>
          <w:lang w:val="en-US"/>
        </w:rPr>
        <w:t xml:space="preserve"> Assumptions</w:t>
      </w:r>
      <w:bookmarkEnd w:id="32"/>
    </w:p>
    <w:p w14:paraId="1985A89F" w14:textId="77777777" w:rsidR="000030A0" w:rsidRPr="00711838" w:rsidRDefault="000030A0" w:rsidP="001E3ED9">
      <w:pPr>
        <w:rPr>
          <w:lang w:val="en-US"/>
        </w:rPr>
      </w:pPr>
      <w:r w:rsidRPr="00711838">
        <w:rPr>
          <w:lang w:val="en-US"/>
        </w:rPr>
        <w:t>Describe any assumptions that have been made in arriving at the schedule. These may be critical to the implementation of the software.</w:t>
      </w:r>
    </w:p>
    <w:p w14:paraId="37A29528" w14:textId="2DB17AF3" w:rsidR="000030A0" w:rsidRPr="00711838" w:rsidRDefault="000030A0" w:rsidP="00711838">
      <w:pPr>
        <w:pStyle w:val="Heading2"/>
        <w:rPr>
          <w:lang w:val="en-US"/>
        </w:rPr>
      </w:pPr>
      <w:bookmarkStart w:id="33" w:name="_Toc365914990"/>
      <w:r w:rsidRPr="00711838">
        <w:rPr>
          <w:lang w:val="en-US"/>
        </w:rPr>
        <w:t>7.4</w:t>
      </w:r>
      <w:r w:rsidR="00425E2F">
        <w:rPr>
          <w:lang w:val="en-US"/>
        </w:rPr>
        <w:t xml:space="preserve"> -</w:t>
      </w:r>
      <w:r w:rsidRPr="00711838">
        <w:rPr>
          <w:lang w:val="en-US"/>
        </w:rPr>
        <w:t xml:space="preserve"> Project Time Line</w:t>
      </w:r>
      <w:bookmarkEnd w:id="33"/>
    </w:p>
    <w:p w14:paraId="7340FE9D" w14:textId="77777777" w:rsidR="000030A0" w:rsidRPr="00711838" w:rsidRDefault="000030A0" w:rsidP="001E3ED9">
      <w:pPr>
        <w:rPr>
          <w:lang w:val="en-US"/>
        </w:rPr>
      </w:pPr>
      <w:r w:rsidRPr="00711838">
        <w:rPr>
          <w:lang w:val="en-US"/>
        </w:rPr>
        <w:t>Insert a Gantt chart or some other type of time line. You do not have to use Microsoft Project. Acceptable Gantt charts can be created using Excel or various graphics programs or can be hand-drawn. For each task, show the deadline, task description and who is allocated to each task (your team members). Often it is better to allocate 2 people to each task in case one becomes unavailable (breaks a leg).</w:t>
      </w:r>
    </w:p>
    <w:p w14:paraId="1F74BA22" w14:textId="0CC69931" w:rsidR="000030A0" w:rsidRPr="00711838" w:rsidRDefault="000030A0" w:rsidP="00711838">
      <w:pPr>
        <w:pStyle w:val="Heading1"/>
        <w:rPr>
          <w:lang w:val="en-US"/>
        </w:rPr>
      </w:pPr>
      <w:bookmarkStart w:id="34" w:name="_Toc365914991"/>
      <w:r w:rsidRPr="00711838">
        <w:rPr>
          <w:lang w:val="en-US"/>
        </w:rPr>
        <w:t>8</w:t>
      </w:r>
      <w:r w:rsidR="00425E2F">
        <w:rPr>
          <w:lang w:val="en-US"/>
        </w:rPr>
        <w:t xml:space="preserve"> -</w:t>
      </w:r>
      <w:r w:rsidRPr="00711838">
        <w:rPr>
          <w:lang w:val="en-US"/>
        </w:rPr>
        <w:t xml:space="preserve"> Budget</w:t>
      </w:r>
      <w:bookmarkEnd w:id="34"/>
    </w:p>
    <w:p w14:paraId="5C156FCF" w14:textId="77777777" w:rsidR="000030A0" w:rsidRPr="00711838" w:rsidRDefault="000030A0" w:rsidP="001E3ED9">
      <w:pPr>
        <w:rPr>
          <w:lang w:val="en-US"/>
        </w:rPr>
      </w:pPr>
      <w:r w:rsidRPr="00711838">
        <w:rPr>
          <w:lang w:val="en-US"/>
        </w:rPr>
        <w:t xml:space="preserve">Since no-one is being paid for this project, express your budget in terms of hours. Each team member should contribute equally, and time spent actually </w:t>
      </w:r>
      <w:r w:rsidRPr="00711838">
        <w:rPr>
          <w:lang w:val="en-US"/>
        </w:rPr>
        <w:lastRenderedPageBreak/>
        <w:t>writing software should be about (80 hours x number of team members). Total time allocation for each student should not exceed 10 hours per week.</w:t>
      </w:r>
    </w:p>
    <w:p w14:paraId="26D0FB8B" w14:textId="77777777" w:rsidR="001E3ED9" w:rsidRDefault="001E3ED9" w:rsidP="001E3ED9">
      <w:pPr>
        <w:rPr>
          <w:lang w:val="en-US"/>
        </w:rPr>
      </w:pPr>
    </w:p>
    <w:p w14:paraId="3D6F40A6" w14:textId="77777777" w:rsidR="000030A0" w:rsidRPr="001E3ED9" w:rsidRDefault="000030A0" w:rsidP="001E3ED9">
      <w:pPr>
        <w:rPr>
          <w:lang w:val="en-US"/>
        </w:rPr>
      </w:pPr>
      <w:r w:rsidRPr="001E3ED9">
        <w:rPr>
          <w:lang w:val="en-US"/>
        </w:rPr>
        <w:t>Estimate and record the following:</w:t>
      </w:r>
    </w:p>
    <w:p w14:paraId="70100215" w14:textId="77777777" w:rsidR="000030A0" w:rsidRPr="001E3ED9" w:rsidRDefault="000030A0" w:rsidP="001E3ED9">
      <w:pPr>
        <w:pStyle w:val="ListParagraph"/>
        <w:numPr>
          <w:ilvl w:val="0"/>
          <w:numId w:val="8"/>
        </w:numPr>
        <w:rPr>
          <w:rFonts w:ascii="Arial" w:hAnsi="Arial" w:cs="Arial"/>
          <w:lang w:val="en-US"/>
        </w:rPr>
      </w:pPr>
      <w:r w:rsidRPr="001E3ED9">
        <w:rPr>
          <w:lang w:val="en-US"/>
        </w:rPr>
        <w:t xml:space="preserve">Approved Budget for the project (time) </w:t>
      </w:r>
    </w:p>
    <w:p w14:paraId="312CE168" w14:textId="77777777" w:rsidR="000030A0" w:rsidRPr="001E3ED9" w:rsidRDefault="000030A0" w:rsidP="001E3ED9">
      <w:pPr>
        <w:pStyle w:val="ListParagraph"/>
        <w:numPr>
          <w:ilvl w:val="0"/>
          <w:numId w:val="8"/>
        </w:numPr>
        <w:rPr>
          <w:rFonts w:ascii="Arial" w:hAnsi="Arial" w:cs="Arial"/>
          <w:lang w:val="en-US"/>
        </w:rPr>
      </w:pPr>
      <w:r w:rsidRPr="001E3ED9">
        <w:rPr>
          <w:lang w:val="en-US"/>
        </w:rPr>
        <w:t xml:space="preserve">List all chargeable activities and the time allowed </w:t>
      </w:r>
    </w:p>
    <w:p w14:paraId="21D01D56" w14:textId="77777777" w:rsidR="000030A0" w:rsidRPr="0043113F" w:rsidRDefault="000030A0" w:rsidP="001E3ED9">
      <w:pPr>
        <w:pStyle w:val="ListParagraph"/>
        <w:numPr>
          <w:ilvl w:val="0"/>
          <w:numId w:val="8"/>
        </w:numPr>
        <w:rPr>
          <w:rFonts w:ascii="Arial" w:hAnsi="Arial" w:cs="Arial"/>
          <w:lang w:val="en-US"/>
        </w:rPr>
      </w:pPr>
      <w:r w:rsidRPr="001E3ED9">
        <w:rPr>
          <w:lang w:val="en-US"/>
        </w:rPr>
        <w:t xml:space="preserve">List all time expended so far </w:t>
      </w:r>
    </w:p>
    <w:p w14:paraId="2A665227" w14:textId="77777777" w:rsidR="0043113F" w:rsidRDefault="0043113F" w:rsidP="0043113F">
      <w:pPr>
        <w:rPr>
          <w:rFonts w:ascii="Arial" w:hAnsi="Arial" w:cs="Arial"/>
          <w:lang w:val="en-US"/>
        </w:rPr>
      </w:pPr>
    </w:p>
    <w:p w14:paraId="43B45E6F" w14:textId="77777777" w:rsidR="0043113F" w:rsidRDefault="0043113F" w:rsidP="0043113F">
      <w:pPr>
        <w:rPr>
          <w:rFonts w:ascii="Arial" w:hAnsi="Arial" w:cs="Arial"/>
          <w:lang w:val="en-US"/>
        </w:rPr>
      </w:pPr>
    </w:p>
    <w:p w14:paraId="79979D84" w14:textId="52615365" w:rsidR="0043113F" w:rsidRDefault="0043113F" w:rsidP="0043113F">
      <w:pPr>
        <w:rPr>
          <w:rFonts w:ascii="Arial" w:hAnsi="Arial" w:cs="Arial"/>
          <w:lang w:val="en-US"/>
        </w:rPr>
      </w:pPr>
      <w:r>
        <w:rPr>
          <w:rFonts w:ascii="Arial" w:hAnsi="Arial" w:cs="Arial"/>
          <w:lang w:val="en-US"/>
        </w:rPr>
        <w:t>Estimate hour of each phrase</w:t>
      </w:r>
    </w:p>
    <w:tbl>
      <w:tblPr>
        <w:tblStyle w:val="TableGrid"/>
        <w:tblW w:w="10881" w:type="dxa"/>
        <w:tblInd w:w="-1026" w:type="dxa"/>
        <w:tblLayout w:type="fixed"/>
        <w:tblLook w:val="04A0" w:firstRow="1" w:lastRow="0" w:firstColumn="1" w:lastColumn="0" w:noHBand="0" w:noVBand="1"/>
      </w:tblPr>
      <w:tblGrid>
        <w:gridCol w:w="992"/>
        <w:gridCol w:w="1985"/>
        <w:gridCol w:w="3544"/>
        <w:gridCol w:w="2180"/>
        <w:gridCol w:w="2180"/>
      </w:tblGrid>
      <w:tr w:rsidR="0043113F" w14:paraId="453EFF3A" w14:textId="77777777" w:rsidTr="00C31AF9">
        <w:tc>
          <w:tcPr>
            <w:tcW w:w="992" w:type="dxa"/>
          </w:tcPr>
          <w:p w14:paraId="11C604E0" w14:textId="5679B4AC" w:rsidR="0043113F" w:rsidRDefault="0043113F" w:rsidP="0043113F">
            <w:pPr>
              <w:rPr>
                <w:rFonts w:ascii="Arial" w:hAnsi="Arial" w:cs="Arial"/>
                <w:lang w:val="en-US"/>
              </w:rPr>
            </w:pPr>
            <w:r>
              <w:rPr>
                <w:rFonts w:ascii="Arial" w:hAnsi="Arial" w:cs="Arial"/>
                <w:lang w:val="en-US"/>
              </w:rPr>
              <w:t>Phrase</w:t>
            </w:r>
          </w:p>
        </w:tc>
        <w:tc>
          <w:tcPr>
            <w:tcW w:w="1985" w:type="dxa"/>
          </w:tcPr>
          <w:p w14:paraId="74B5B0C1" w14:textId="161513E9" w:rsidR="0043113F" w:rsidRDefault="0043113F" w:rsidP="0043113F">
            <w:pPr>
              <w:rPr>
                <w:rFonts w:ascii="Arial" w:hAnsi="Arial" w:cs="Arial"/>
                <w:lang w:val="en-US"/>
              </w:rPr>
            </w:pPr>
            <w:r>
              <w:rPr>
                <w:rFonts w:ascii="Arial" w:hAnsi="Arial" w:cs="Arial"/>
                <w:lang w:val="en-US"/>
              </w:rPr>
              <w:t>Phrase name</w:t>
            </w:r>
          </w:p>
        </w:tc>
        <w:tc>
          <w:tcPr>
            <w:tcW w:w="3544" w:type="dxa"/>
          </w:tcPr>
          <w:p w14:paraId="691A345F" w14:textId="57A0AF42" w:rsidR="0043113F" w:rsidRDefault="0043113F" w:rsidP="0043113F">
            <w:pPr>
              <w:rPr>
                <w:rFonts w:ascii="Arial" w:hAnsi="Arial" w:cs="Arial"/>
                <w:lang w:val="en-US"/>
              </w:rPr>
            </w:pPr>
            <w:r>
              <w:rPr>
                <w:rFonts w:ascii="Arial" w:hAnsi="Arial" w:cs="Arial"/>
                <w:lang w:val="en-US"/>
              </w:rPr>
              <w:t>Task</w:t>
            </w:r>
          </w:p>
        </w:tc>
        <w:tc>
          <w:tcPr>
            <w:tcW w:w="2180" w:type="dxa"/>
          </w:tcPr>
          <w:p w14:paraId="794AE2D5" w14:textId="0BDE456E" w:rsidR="0043113F" w:rsidRDefault="0043113F" w:rsidP="0043113F">
            <w:pPr>
              <w:rPr>
                <w:rFonts w:ascii="Arial" w:hAnsi="Arial" w:cs="Arial"/>
                <w:lang w:val="en-US"/>
              </w:rPr>
            </w:pPr>
            <w:r>
              <w:rPr>
                <w:rFonts w:ascii="Arial" w:hAnsi="Arial" w:cs="Arial"/>
                <w:lang w:val="en-US"/>
              </w:rPr>
              <w:t>Estimate Finishing Hour</w:t>
            </w:r>
          </w:p>
        </w:tc>
        <w:tc>
          <w:tcPr>
            <w:tcW w:w="2180" w:type="dxa"/>
          </w:tcPr>
          <w:p w14:paraId="48ECF5FF" w14:textId="7AC93835" w:rsidR="0043113F" w:rsidRDefault="0043113F" w:rsidP="0043113F">
            <w:pPr>
              <w:rPr>
                <w:rFonts w:ascii="Arial" w:hAnsi="Arial" w:cs="Arial"/>
                <w:lang w:val="en-US"/>
              </w:rPr>
            </w:pPr>
            <w:r>
              <w:rPr>
                <w:rFonts w:ascii="Arial" w:hAnsi="Arial" w:cs="Arial"/>
                <w:lang w:val="en-US"/>
              </w:rPr>
              <w:t>Actual Finishing Hour</w:t>
            </w:r>
          </w:p>
        </w:tc>
      </w:tr>
      <w:tr w:rsidR="0043113F" w14:paraId="5FC27F25" w14:textId="77777777" w:rsidTr="00C31AF9">
        <w:tc>
          <w:tcPr>
            <w:tcW w:w="992" w:type="dxa"/>
          </w:tcPr>
          <w:p w14:paraId="1CD223CC" w14:textId="174164F7" w:rsidR="0043113F" w:rsidRDefault="0043113F" w:rsidP="0043113F">
            <w:pPr>
              <w:rPr>
                <w:rFonts w:ascii="Arial" w:hAnsi="Arial" w:cs="Arial"/>
                <w:lang w:val="en-US"/>
              </w:rPr>
            </w:pPr>
            <w:r>
              <w:rPr>
                <w:rFonts w:ascii="Arial" w:hAnsi="Arial" w:cs="Arial"/>
                <w:lang w:val="en-US"/>
              </w:rPr>
              <w:t>1</w:t>
            </w:r>
          </w:p>
        </w:tc>
        <w:tc>
          <w:tcPr>
            <w:tcW w:w="1985" w:type="dxa"/>
          </w:tcPr>
          <w:p w14:paraId="44B406C7" w14:textId="2B9ED9E6" w:rsidR="0043113F" w:rsidRDefault="0043113F" w:rsidP="0043113F">
            <w:pPr>
              <w:rPr>
                <w:rFonts w:ascii="Arial" w:hAnsi="Arial" w:cs="Arial"/>
                <w:lang w:val="en-US"/>
              </w:rPr>
            </w:pPr>
            <w:proofErr w:type="spellStart"/>
            <w:r>
              <w:rPr>
                <w:rFonts w:ascii="Arial" w:hAnsi="Arial" w:cs="Arial"/>
                <w:lang w:val="en-US"/>
              </w:rPr>
              <w:t>Init</w:t>
            </w:r>
            <w:proofErr w:type="spellEnd"/>
            <w:r>
              <w:rPr>
                <w:rFonts w:ascii="Arial" w:hAnsi="Arial" w:cs="Arial"/>
                <w:lang w:val="en-US"/>
              </w:rPr>
              <w:t xml:space="preserve"> project</w:t>
            </w:r>
          </w:p>
        </w:tc>
        <w:tc>
          <w:tcPr>
            <w:tcW w:w="3544" w:type="dxa"/>
          </w:tcPr>
          <w:p w14:paraId="264B3C6B" w14:textId="77777777" w:rsidR="0043113F" w:rsidRDefault="0043113F" w:rsidP="0043113F">
            <w:pPr>
              <w:rPr>
                <w:rFonts w:ascii="Arial" w:hAnsi="Arial" w:cs="Arial"/>
                <w:lang w:val="en-US"/>
              </w:rPr>
            </w:pPr>
          </w:p>
        </w:tc>
        <w:tc>
          <w:tcPr>
            <w:tcW w:w="2180" w:type="dxa"/>
          </w:tcPr>
          <w:p w14:paraId="4974C693" w14:textId="2D580F2F" w:rsidR="0043113F" w:rsidRDefault="0043113F" w:rsidP="0043113F">
            <w:pPr>
              <w:rPr>
                <w:rFonts w:ascii="Arial" w:hAnsi="Arial" w:cs="Arial"/>
                <w:lang w:val="en-US"/>
              </w:rPr>
            </w:pPr>
          </w:p>
        </w:tc>
        <w:tc>
          <w:tcPr>
            <w:tcW w:w="2180" w:type="dxa"/>
          </w:tcPr>
          <w:p w14:paraId="1FF2DDC8" w14:textId="77777777" w:rsidR="0043113F" w:rsidRDefault="0043113F" w:rsidP="0043113F">
            <w:pPr>
              <w:rPr>
                <w:rFonts w:ascii="Arial" w:hAnsi="Arial" w:cs="Arial"/>
                <w:lang w:val="en-US"/>
              </w:rPr>
            </w:pPr>
          </w:p>
        </w:tc>
      </w:tr>
      <w:tr w:rsidR="0043113F" w14:paraId="62386C3D" w14:textId="77777777" w:rsidTr="00C31AF9">
        <w:tc>
          <w:tcPr>
            <w:tcW w:w="992" w:type="dxa"/>
          </w:tcPr>
          <w:p w14:paraId="4394A7E6" w14:textId="249C5A31" w:rsidR="0043113F" w:rsidRDefault="0043113F" w:rsidP="0043113F">
            <w:pPr>
              <w:rPr>
                <w:rFonts w:ascii="Arial" w:hAnsi="Arial" w:cs="Arial"/>
                <w:lang w:val="en-US"/>
              </w:rPr>
            </w:pPr>
          </w:p>
        </w:tc>
        <w:tc>
          <w:tcPr>
            <w:tcW w:w="1985" w:type="dxa"/>
          </w:tcPr>
          <w:p w14:paraId="38FA0D41" w14:textId="6096780D" w:rsidR="0043113F" w:rsidRDefault="0043113F" w:rsidP="0043113F">
            <w:pPr>
              <w:rPr>
                <w:rFonts w:ascii="Arial" w:hAnsi="Arial" w:cs="Arial"/>
                <w:lang w:val="en-US"/>
              </w:rPr>
            </w:pPr>
          </w:p>
        </w:tc>
        <w:tc>
          <w:tcPr>
            <w:tcW w:w="3544" w:type="dxa"/>
          </w:tcPr>
          <w:p w14:paraId="198887BB" w14:textId="7547A017" w:rsidR="0043113F" w:rsidRDefault="00097460" w:rsidP="0043113F">
            <w:pPr>
              <w:rPr>
                <w:rFonts w:ascii="Arial" w:hAnsi="Arial" w:cs="Arial"/>
                <w:lang w:val="en-US"/>
              </w:rPr>
            </w:pPr>
            <w:r>
              <w:rPr>
                <w:rFonts w:ascii="Arial" w:hAnsi="Arial" w:cs="Arial"/>
                <w:lang w:val="en-US"/>
              </w:rPr>
              <w:t>Group meeting to introduce about each member skills and background</w:t>
            </w:r>
          </w:p>
        </w:tc>
        <w:tc>
          <w:tcPr>
            <w:tcW w:w="2180" w:type="dxa"/>
          </w:tcPr>
          <w:p w14:paraId="6BDB4343" w14:textId="6D751673" w:rsidR="0043113F" w:rsidRDefault="005A6E08" w:rsidP="0043113F">
            <w:pPr>
              <w:rPr>
                <w:rFonts w:ascii="Arial" w:hAnsi="Arial" w:cs="Arial"/>
                <w:lang w:val="en-US"/>
              </w:rPr>
            </w:pPr>
            <w:r>
              <w:rPr>
                <w:rFonts w:ascii="Arial" w:hAnsi="Arial" w:cs="Arial"/>
                <w:lang w:val="en-US"/>
              </w:rPr>
              <w:t>0.5</w:t>
            </w:r>
          </w:p>
        </w:tc>
        <w:tc>
          <w:tcPr>
            <w:tcW w:w="2180" w:type="dxa"/>
          </w:tcPr>
          <w:p w14:paraId="55B05A93" w14:textId="77777777" w:rsidR="0043113F" w:rsidRDefault="0043113F" w:rsidP="0043113F">
            <w:pPr>
              <w:rPr>
                <w:rFonts w:ascii="Arial" w:hAnsi="Arial" w:cs="Arial"/>
                <w:lang w:val="en-US"/>
              </w:rPr>
            </w:pPr>
          </w:p>
        </w:tc>
      </w:tr>
      <w:tr w:rsidR="0043113F" w14:paraId="402A813A" w14:textId="77777777" w:rsidTr="00C31AF9">
        <w:tc>
          <w:tcPr>
            <w:tcW w:w="992" w:type="dxa"/>
          </w:tcPr>
          <w:p w14:paraId="299D4145" w14:textId="77777777" w:rsidR="0043113F" w:rsidRDefault="0043113F" w:rsidP="0043113F">
            <w:pPr>
              <w:rPr>
                <w:rFonts w:ascii="Arial" w:hAnsi="Arial" w:cs="Arial"/>
                <w:lang w:val="en-US"/>
              </w:rPr>
            </w:pPr>
          </w:p>
        </w:tc>
        <w:tc>
          <w:tcPr>
            <w:tcW w:w="1985" w:type="dxa"/>
          </w:tcPr>
          <w:p w14:paraId="10DDB721" w14:textId="77777777" w:rsidR="0043113F" w:rsidRDefault="0043113F" w:rsidP="0043113F">
            <w:pPr>
              <w:rPr>
                <w:rFonts w:ascii="Arial" w:hAnsi="Arial" w:cs="Arial"/>
                <w:lang w:val="en-US"/>
              </w:rPr>
            </w:pPr>
          </w:p>
        </w:tc>
        <w:tc>
          <w:tcPr>
            <w:tcW w:w="3544" w:type="dxa"/>
          </w:tcPr>
          <w:p w14:paraId="15E17A52" w14:textId="38113F89" w:rsidR="0043113F" w:rsidRDefault="005A6E08" w:rsidP="0043113F">
            <w:pPr>
              <w:rPr>
                <w:rFonts w:ascii="Arial" w:hAnsi="Arial" w:cs="Arial"/>
                <w:lang w:val="en-US"/>
              </w:rPr>
            </w:pPr>
            <w:r>
              <w:rPr>
                <w:rFonts w:ascii="Arial" w:hAnsi="Arial" w:cs="Arial"/>
                <w:lang w:val="en-US"/>
              </w:rPr>
              <w:t>Allocate roles and tasks</w:t>
            </w:r>
          </w:p>
        </w:tc>
        <w:tc>
          <w:tcPr>
            <w:tcW w:w="2180" w:type="dxa"/>
          </w:tcPr>
          <w:p w14:paraId="24C73645" w14:textId="29797C0D" w:rsidR="0043113F" w:rsidRDefault="005A6E08" w:rsidP="0043113F">
            <w:pPr>
              <w:rPr>
                <w:rFonts w:ascii="Arial" w:hAnsi="Arial" w:cs="Arial"/>
                <w:lang w:val="en-US"/>
              </w:rPr>
            </w:pPr>
            <w:r>
              <w:rPr>
                <w:rFonts w:ascii="Arial" w:hAnsi="Arial" w:cs="Arial"/>
                <w:lang w:val="en-US"/>
              </w:rPr>
              <w:t>0.5</w:t>
            </w:r>
          </w:p>
        </w:tc>
        <w:tc>
          <w:tcPr>
            <w:tcW w:w="2180" w:type="dxa"/>
          </w:tcPr>
          <w:p w14:paraId="0979C146" w14:textId="77777777" w:rsidR="0043113F" w:rsidRDefault="0043113F" w:rsidP="0043113F">
            <w:pPr>
              <w:rPr>
                <w:rFonts w:ascii="Arial" w:hAnsi="Arial" w:cs="Arial"/>
                <w:lang w:val="en-US"/>
              </w:rPr>
            </w:pPr>
          </w:p>
        </w:tc>
      </w:tr>
      <w:tr w:rsidR="005A6E08" w14:paraId="0ECDCC88" w14:textId="77777777" w:rsidTr="00C31AF9">
        <w:tc>
          <w:tcPr>
            <w:tcW w:w="992" w:type="dxa"/>
          </w:tcPr>
          <w:p w14:paraId="39AC74F3" w14:textId="77777777" w:rsidR="005A6E08" w:rsidRDefault="005A6E08" w:rsidP="0043113F">
            <w:pPr>
              <w:rPr>
                <w:rFonts w:ascii="Arial" w:hAnsi="Arial" w:cs="Arial"/>
                <w:lang w:val="en-US"/>
              </w:rPr>
            </w:pPr>
          </w:p>
        </w:tc>
        <w:tc>
          <w:tcPr>
            <w:tcW w:w="1985" w:type="dxa"/>
          </w:tcPr>
          <w:p w14:paraId="280F50D1" w14:textId="77777777" w:rsidR="005A6E08" w:rsidRDefault="005A6E08" w:rsidP="0043113F">
            <w:pPr>
              <w:rPr>
                <w:rFonts w:ascii="Arial" w:hAnsi="Arial" w:cs="Arial"/>
                <w:lang w:val="en-US"/>
              </w:rPr>
            </w:pPr>
          </w:p>
        </w:tc>
        <w:tc>
          <w:tcPr>
            <w:tcW w:w="3544" w:type="dxa"/>
          </w:tcPr>
          <w:p w14:paraId="526F4569" w14:textId="72DB422E" w:rsidR="005A6E08" w:rsidRDefault="005A6E08" w:rsidP="0043113F">
            <w:pPr>
              <w:rPr>
                <w:rFonts w:ascii="Arial" w:hAnsi="Arial" w:cs="Arial"/>
                <w:lang w:val="en-US"/>
              </w:rPr>
            </w:pPr>
            <w:r>
              <w:rPr>
                <w:rFonts w:ascii="Arial" w:hAnsi="Arial" w:cs="Arial"/>
                <w:lang w:val="en-US"/>
              </w:rPr>
              <w:t>Analyze project requirement</w:t>
            </w:r>
          </w:p>
        </w:tc>
        <w:tc>
          <w:tcPr>
            <w:tcW w:w="2180" w:type="dxa"/>
          </w:tcPr>
          <w:p w14:paraId="6E9C20CA" w14:textId="668DBFEC" w:rsidR="005A6E08" w:rsidRDefault="005A6E08" w:rsidP="0043113F">
            <w:pPr>
              <w:rPr>
                <w:rFonts w:ascii="Arial" w:hAnsi="Arial" w:cs="Arial"/>
                <w:lang w:val="en-US"/>
              </w:rPr>
            </w:pPr>
            <w:r>
              <w:rPr>
                <w:rFonts w:ascii="Arial" w:hAnsi="Arial" w:cs="Arial"/>
                <w:lang w:val="en-US"/>
              </w:rPr>
              <w:t>2</w:t>
            </w:r>
          </w:p>
        </w:tc>
        <w:tc>
          <w:tcPr>
            <w:tcW w:w="2180" w:type="dxa"/>
          </w:tcPr>
          <w:p w14:paraId="76A2CE6E" w14:textId="77777777" w:rsidR="005A6E08" w:rsidRDefault="005A6E08" w:rsidP="0043113F">
            <w:pPr>
              <w:rPr>
                <w:rFonts w:ascii="Arial" w:hAnsi="Arial" w:cs="Arial"/>
                <w:lang w:val="en-US"/>
              </w:rPr>
            </w:pPr>
          </w:p>
        </w:tc>
      </w:tr>
      <w:tr w:rsidR="005A6E08" w14:paraId="1C17BAFF" w14:textId="77777777" w:rsidTr="00C31AF9">
        <w:tc>
          <w:tcPr>
            <w:tcW w:w="992" w:type="dxa"/>
          </w:tcPr>
          <w:p w14:paraId="082C2D70" w14:textId="77777777" w:rsidR="005A6E08" w:rsidRDefault="005A6E08" w:rsidP="0043113F">
            <w:pPr>
              <w:rPr>
                <w:rFonts w:ascii="Arial" w:hAnsi="Arial" w:cs="Arial"/>
                <w:lang w:val="en-US"/>
              </w:rPr>
            </w:pPr>
          </w:p>
        </w:tc>
        <w:tc>
          <w:tcPr>
            <w:tcW w:w="1985" w:type="dxa"/>
          </w:tcPr>
          <w:p w14:paraId="21D7E5B9" w14:textId="77777777" w:rsidR="005A6E08" w:rsidRDefault="005A6E08" w:rsidP="0043113F">
            <w:pPr>
              <w:rPr>
                <w:rFonts w:ascii="Arial" w:hAnsi="Arial" w:cs="Arial"/>
                <w:lang w:val="en-US"/>
              </w:rPr>
            </w:pPr>
          </w:p>
        </w:tc>
        <w:tc>
          <w:tcPr>
            <w:tcW w:w="3544" w:type="dxa"/>
          </w:tcPr>
          <w:p w14:paraId="0EC70ECA" w14:textId="3175E4EE" w:rsidR="005A6E08" w:rsidRDefault="005A6E08" w:rsidP="0043113F">
            <w:pPr>
              <w:rPr>
                <w:rFonts w:ascii="Arial" w:hAnsi="Arial" w:cs="Arial"/>
                <w:lang w:val="en-US"/>
              </w:rPr>
            </w:pPr>
            <w:r>
              <w:rPr>
                <w:rFonts w:ascii="Arial" w:hAnsi="Arial" w:cs="Arial"/>
                <w:lang w:val="en-US"/>
              </w:rPr>
              <w:t>Setup development environment</w:t>
            </w:r>
          </w:p>
        </w:tc>
        <w:tc>
          <w:tcPr>
            <w:tcW w:w="2180" w:type="dxa"/>
          </w:tcPr>
          <w:p w14:paraId="7294C159" w14:textId="51C846B8" w:rsidR="005A6E08" w:rsidRDefault="005A6E08" w:rsidP="0043113F">
            <w:pPr>
              <w:rPr>
                <w:rFonts w:ascii="Arial" w:hAnsi="Arial" w:cs="Arial"/>
                <w:lang w:val="en-US"/>
              </w:rPr>
            </w:pPr>
            <w:r>
              <w:rPr>
                <w:rFonts w:ascii="Arial" w:hAnsi="Arial" w:cs="Arial"/>
                <w:lang w:val="en-US"/>
              </w:rPr>
              <w:t>4</w:t>
            </w:r>
          </w:p>
        </w:tc>
        <w:tc>
          <w:tcPr>
            <w:tcW w:w="2180" w:type="dxa"/>
          </w:tcPr>
          <w:p w14:paraId="4FCA56B0" w14:textId="77777777" w:rsidR="005A6E08" w:rsidRDefault="005A6E08" w:rsidP="0043113F">
            <w:pPr>
              <w:rPr>
                <w:rFonts w:ascii="Arial" w:hAnsi="Arial" w:cs="Arial"/>
                <w:lang w:val="en-US"/>
              </w:rPr>
            </w:pPr>
          </w:p>
        </w:tc>
      </w:tr>
      <w:tr w:rsidR="0043113F" w14:paraId="194336C5" w14:textId="77777777" w:rsidTr="00C31AF9">
        <w:tc>
          <w:tcPr>
            <w:tcW w:w="992" w:type="dxa"/>
          </w:tcPr>
          <w:p w14:paraId="556D7BF6" w14:textId="77777777" w:rsidR="0043113F" w:rsidRDefault="0043113F" w:rsidP="0043113F">
            <w:pPr>
              <w:rPr>
                <w:rFonts w:ascii="Arial" w:hAnsi="Arial" w:cs="Arial"/>
                <w:lang w:val="en-US"/>
              </w:rPr>
            </w:pPr>
          </w:p>
        </w:tc>
        <w:tc>
          <w:tcPr>
            <w:tcW w:w="1985" w:type="dxa"/>
          </w:tcPr>
          <w:p w14:paraId="64397677" w14:textId="77777777" w:rsidR="0043113F" w:rsidRDefault="0043113F" w:rsidP="0043113F">
            <w:pPr>
              <w:rPr>
                <w:rFonts w:ascii="Arial" w:hAnsi="Arial" w:cs="Arial"/>
                <w:lang w:val="en-US"/>
              </w:rPr>
            </w:pPr>
          </w:p>
        </w:tc>
        <w:tc>
          <w:tcPr>
            <w:tcW w:w="3544" w:type="dxa"/>
          </w:tcPr>
          <w:p w14:paraId="5C50DE8F" w14:textId="2BB16BCA" w:rsidR="0043113F" w:rsidRDefault="0043113F" w:rsidP="0043113F">
            <w:pPr>
              <w:rPr>
                <w:rFonts w:ascii="Arial" w:hAnsi="Arial" w:cs="Arial"/>
                <w:lang w:val="en-US"/>
              </w:rPr>
            </w:pPr>
            <w:r>
              <w:rPr>
                <w:rFonts w:ascii="Arial" w:hAnsi="Arial" w:cs="Arial"/>
                <w:lang w:val="en-US"/>
              </w:rPr>
              <w:t>Research about device API (</w:t>
            </w:r>
            <w:proofErr w:type="spellStart"/>
            <w:r>
              <w:rPr>
                <w:rFonts w:ascii="Arial" w:hAnsi="Arial" w:cs="Arial"/>
                <w:lang w:val="en-US"/>
              </w:rPr>
              <w:t>leapjs</w:t>
            </w:r>
            <w:proofErr w:type="spellEnd"/>
            <w:r>
              <w:rPr>
                <w:rFonts w:ascii="Arial" w:hAnsi="Arial" w:cs="Arial"/>
                <w:lang w:val="en-US"/>
              </w:rPr>
              <w:t>)</w:t>
            </w:r>
          </w:p>
        </w:tc>
        <w:tc>
          <w:tcPr>
            <w:tcW w:w="2180" w:type="dxa"/>
          </w:tcPr>
          <w:p w14:paraId="0B8294DE" w14:textId="0B4DEBFF" w:rsidR="0043113F" w:rsidRDefault="005A6E08" w:rsidP="0043113F">
            <w:pPr>
              <w:rPr>
                <w:rFonts w:ascii="Arial" w:hAnsi="Arial" w:cs="Arial"/>
                <w:lang w:val="en-US"/>
              </w:rPr>
            </w:pPr>
            <w:r>
              <w:rPr>
                <w:rFonts w:ascii="Arial" w:hAnsi="Arial" w:cs="Arial"/>
                <w:lang w:val="en-US"/>
              </w:rPr>
              <w:t>4</w:t>
            </w:r>
          </w:p>
        </w:tc>
        <w:tc>
          <w:tcPr>
            <w:tcW w:w="2180" w:type="dxa"/>
          </w:tcPr>
          <w:p w14:paraId="2B95AFC3" w14:textId="77777777" w:rsidR="0043113F" w:rsidRDefault="0043113F" w:rsidP="0043113F">
            <w:pPr>
              <w:rPr>
                <w:rFonts w:ascii="Arial" w:hAnsi="Arial" w:cs="Arial"/>
                <w:lang w:val="en-US"/>
              </w:rPr>
            </w:pPr>
          </w:p>
        </w:tc>
      </w:tr>
      <w:tr w:rsidR="0043113F" w14:paraId="1BEFB82F" w14:textId="77777777" w:rsidTr="00C31AF9">
        <w:tc>
          <w:tcPr>
            <w:tcW w:w="992" w:type="dxa"/>
          </w:tcPr>
          <w:p w14:paraId="4298F4F1" w14:textId="77777777" w:rsidR="0043113F" w:rsidRDefault="0043113F" w:rsidP="0043113F">
            <w:pPr>
              <w:rPr>
                <w:rFonts w:ascii="Arial" w:hAnsi="Arial" w:cs="Arial"/>
                <w:lang w:val="en-US"/>
              </w:rPr>
            </w:pPr>
          </w:p>
        </w:tc>
        <w:tc>
          <w:tcPr>
            <w:tcW w:w="1985" w:type="dxa"/>
          </w:tcPr>
          <w:p w14:paraId="00F99613" w14:textId="77777777" w:rsidR="0043113F" w:rsidRDefault="0043113F" w:rsidP="0043113F">
            <w:pPr>
              <w:rPr>
                <w:rFonts w:ascii="Arial" w:hAnsi="Arial" w:cs="Arial"/>
                <w:lang w:val="en-US"/>
              </w:rPr>
            </w:pPr>
          </w:p>
        </w:tc>
        <w:tc>
          <w:tcPr>
            <w:tcW w:w="3544" w:type="dxa"/>
          </w:tcPr>
          <w:p w14:paraId="5F4AE784" w14:textId="4F7EE7B4" w:rsidR="0043113F" w:rsidRDefault="0043113F" w:rsidP="0043113F">
            <w:pPr>
              <w:rPr>
                <w:rFonts w:ascii="Arial" w:hAnsi="Arial" w:cs="Arial"/>
                <w:lang w:val="en-US"/>
              </w:rPr>
            </w:pPr>
            <w:r>
              <w:rPr>
                <w:rFonts w:ascii="Arial" w:hAnsi="Arial" w:cs="Arial"/>
                <w:lang w:val="en-US"/>
              </w:rPr>
              <w:t>Schedule meetings</w:t>
            </w:r>
          </w:p>
        </w:tc>
        <w:tc>
          <w:tcPr>
            <w:tcW w:w="2180" w:type="dxa"/>
          </w:tcPr>
          <w:p w14:paraId="01FF0630" w14:textId="47633F5F" w:rsidR="0043113F" w:rsidRDefault="005A6E08" w:rsidP="0043113F">
            <w:pPr>
              <w:rPr>
                <w:rFonts w:ascii="Arial" w:hAnsi="Arial" w:cs="Arial"/>
                <w:lang w:val="en-US"/>
              </w:rPr>
            </w:pPr>
            <w:r>
              <w:rPr>
                <w:rFonts w:ascii="Arial" w:hAnsi="Arial" w:cs="Arial"/>
                <w:lang w:val="en-US"/>
              </w:rPr>
              <w:t>0.5</w:t>
            </w:r>
          </w:p>
        </w:tc>
        <w:tc>
          <w:tcPr>
            <w:tcW w:w="2180" w:type="dxa"/>
          </w:tcPr>
          <w:p w14:paraId="2F9D0428" w14:textId="77777777" w:rsidR="0043113F" w:rsidRDefault="0043113F" w:rsidP="0043113F">
            <w:pPr>
              <w:rPr>
                <w:rFonts w:ascii="Arial" w:hAnsi="Arial" w:cs="Arial"/>
                <w:lang w:val="en-US"/>
              </w:rPr>
            </w:pPr>
          </w:p>
        </w:tc>
      </w:tr>
      <w:tr w:rsidR="0043113F" w14:paraId="32B91C99" w14:textId="77777777" w:rsidTr="00C31AF9">
        <w:tc>
          <w:tcPr>
            <w:tcW w:w="992" w:type="dxa"/>
          </w:tcPr>
          <w:p w14:paraId="5929C2F0" w14:textId="6351DCD5" w:rsidR="0043113F" w:rsidRDefault="0043113F" w:rsidP="0043113F">
            <w:pPr>
              <w:rPr>
                <w:rFonts w:ascii="Arial" w:hAnsi="Arial" w:cs="Arial"/>
                <w:lang w:val="en-US"/>
              </w:rPr>
            </w:pPr>
          </w:p>
        </w:tc>
        <w:tc>
          <w:tcPr>
            <w:tcW w:w="1985" w:type="dxa"/>
          </w:tcPr>
          <w:p w14:paraId="3228633B" w14:textId="77777777" w:rsidR="0043113F" w:rsidRDefault="0043113F" w:rsidP="0043113F">
            <w:pPr>
              <w:rPr>
                <w:rFonts w:ascii="Arial" w:hAnsi="Arial" w:cs="Arial"/>
                <w:lang w:val="en-US"/>
              </w:rPr>
            </w:pPr>
          </w:p>
        </w:tc>
        <w:tc>
          <w:tcPr>
            <w:tcW w:w="3544" w:type="dxa"/>
          </w:tcPr>
          <w:p w14:paraId="52739371" w14:textId="1D3CC0CD" w:rsidR="0043113F" w:rsidRDefault="0043113F" w:rsidP="0043113F">
            <w:pPr>
              <w:rPr>
                <w:rFonts w:ascii="Arial" w:hAnsi="Arial" w:cs="Arial"/>
                <w:lang w:val="en-US"/>
              </w:rPr>
            </w:pPr>
            <w:r>
              <w:rPr>
                <w:rFonts w:ascii="Arial" w:hAnsi="Arial" w:cs="Arial"/>
                <w:lang w:val="en-US"/>
              </w:rPr>
              <w:t>Collect user requirements</w:t>
            </w:r>
            <w:r w:rsidR="005A6E08">
              <w:rPr>
                <w:rFonts w:ascii="Arial" w:hAnsi="Arial" w:cs="Arial"/>
                <w:lang w:val="en-US"/>
              </w:rPr>
              <w:t xml:space="preserve"> (meeting with Michael and Philip)</w:t>
            </w:r>
          </w:p>
        </w:tc>
        <w:tc>
          <w:tcPr>
            <w:tcW w:w="2180" w:type="dxa"/>
          </w:tcPr>
          <w:p w14:paraId="36EC3B0E" w14:textId="45830005" w:rsidR="0043113F" w:rsidRDefault="005A6E08" w:rsidP="0043113F">
            <w:pPr>
              <w:rPr>
                <w:rFonts w:ascii="Arial" w:hAnsi="Arial" w:cs="Arial"/>
                <w:lang w:val="en-US"/>
              </w:rPr>
            </w:pPr>
            <w:r>
              <w:rPr>
                <w:rFonts w:ascii="Arial" w:hAnsi="Arial" w:cs="Arial"/>
                <w:lang w:val="en-US"/>
              </w:rPr>
              <w:t>4</w:t>
            </w:r>
          </w:p>
        </w:tc>
        <w:tc>
          <w:tcPr>
            <w:tcW w:w="2180" w:type="dxa"/>
          </w:tcPr>
          <w:p w14:paraId="1FA25C3C" w14:textId="77777777" w:rsidR="0043113F" w:rsidRDefault="0043113F" w:rsidP="0043113F">
            <w:pPr>
              <w:rPr>
                <w:rFonts w:ascii="Arial" w:hAnsi="Arial" w:cs="Arial"/>
                <w:lang w:val="en-US"/>
              </w:rPr>
            </w:pPr>
          </w:p>
        </w:tc>
      </w:tr>
      <w:tr w:rsidR="0043113F" w14:paraId="04DAC46A" w14:textId="77777777" w:rsidTr="00C31AF9">
        <w:tc>
          <w:tcPr>
            <w:tcW w:w="992" w:type="dxa"/>
          </w:tcPr>
          <w:p w14:paraId="6FC3FF1F" w14:textId="335BC890" w:rsidR="0043113F" w:rsidRDefault="0043113F" w:rsidP="0043113F">
            <w:pPr>
              <w:rPr>
                <w:rFonts w:ascii="Arial" w:hAnsi="Arial" w:cs="Arial"/>
                <w:lang w:val="en-US"/>
              </w:rPr>
            </w:pPr>
            <w:r>
              <w:rPr>
                <w:rFonts w:ascii="Arial" w:hAnsi="Arial" w:cs="Arial"/>
                <w:lang w:val="en-US"/>
              </w:rPr>
              <w:t>2</w:t>
            </w:r>
          </w:p>
        </w:tc>
        <w:tc>
          <w:tcPr>
            <w:tcW w:w="1985" w:type="dxa"/>
          </w:tcPr>
          <w:p w14:paraId="4D1F4817" w14:textId="632A006C" w:rsidR="0043113F" w:rsidRDefault="0043113F" w:rsidP="0043113F">
            <w:pPr>
              <w:rPr>
                <w:rFonts w:ascii="Arial" w:hAnsi="Arial" w:cs="Arial"/>
                <w:lang w:val="en-US"/>
              </w:rPr>
            </w:pPr>
            <w:r>
              <w:rPr>
                <w:rFonts w:ascii="Arial" w:hAnsi="Arial" w:cs="Arial"/>
                <w:lang w:val="en-US"/>
              </w:rPr>
              <w:t>Planning and Evaluation</w:t>
            </w:r>
          </w:p>
        </w:tc>
        <w:tc>
          <w:tcPr>
            <w:tcW w:w="3544" w:type="dxa"/>
          </w:tcPr>
          <w:p w14:paraId="441D6FB3" w14:textId="77777777" w:rsidR="0043113F" w:rsidRDefault="0043113F" w:rsidP="0043113F">
            <w:pPr>
              <w:rPr>
                <w:rFonts w:ascii="Arial" w:hAnsi="Arial" w:cs="Arial"/>
                <w:lang w:val="en-US"/>
              </w:rPr>
            </w:pPr>
          </w:p>
        </w:tc>
        <w:tc>
          <w:tcPr>
            <w:tcW w:w="2180" w:type="dxa"/>
          </w:tcPr>
          <w:p w14:paraId="3852FB99" w14:textId="77777777" w:rsidR="0043113F" w:rsidRDefault="0043113F" w:rsidP="0043113F">
            <w:pPr>
              <w:rPr>
                <w:rFonts w:ascii="Arial" w:hAnsi="Arial" w:cs="Arial"/>
                <w:lang w:val="en-US"/>
              </w:rPr>
            </w:pPr>
          </w:p>
        </w:tc>
        <w:tc>
          <w:tcPr>
            <w:tcW w:w="2180" w:type="dxa"/>
          </w:tcPr>
          <w:p w14:paraId="628AE0B1" w14:textId="77777777" w:rsidR="0043113F" w:rsidRDefault="0043113F" w:rsidP="0043113F">
            <w:pPr>
              <w:rPr>
                <w:rFonts w:ascii="Arial" w:hAnsi="Arial" w:cs="Arial"/>
                <w:lang w:val="en-US"/>
              </w:rPr>
            </w:pPr>
          </w:p>
        </w:tc>
      </w:tr>
      <w:tr w:rsidR="0043113F" w14:paraId="61B65FA3" w14:textId="77777777" w:rsidTr="00C31AF9">
        <w:tc>
          <w:tcPr>
            <w:tcW w:w="992" w:type="dxa"/>
          </w:tcPr>
          <w:p w14:paraId="4B9FD491" w14:textId="77777777" w:rsidR="0043113F" w:rsidRDefault="0043113F" w:rsidP="0043113F">
            <w:pPr>
              <w:rPr>
                <w:rFonts w:ascii="Arial" w:hAnsi="Arial" w:cs="Arial"/>
                <w:lang w:val="en-US"/>
              </w:rPr>
            </w:pPr>
          </w:p>
        </w:tc>
        <w:tc>
          <w:tcPr>
            <w:tcW w:w="1985" w:type="dxa"/>
          </w:tcPr>
          <w:p w14:paraId="4DAA8CFA" w14:textId="77777777" w:rsidR="0043113F" w:rsidRDefault="0043113F" w:rsidP="0043113F">
            <w:pPr>
              <w:rPr>
                <w:rFonts w:ascii="Arial" w:hAnsi="Arial" w:cs="Arial"/>
                <w:lang w:val="en-US"/>
              </w:rPr>
            </w:pPr>
          </w:p>
        </w:tc>
        <w:tc>
          <w:tcPr>
            <w:tcW w:w="3544" w:type="dxa"/>
          </w:tcPr>
          <w:p w14:paraId="22EF258B" w14:textId="4EECE825" w:rsidR="0043113F" w:rsidRDefault="0043113F" w:rsidP="0043113F">
            <w:pPr>
              <w:rPr>
                <w:rFonts w:ascii="Arial" w:hAnsi="Arial" w:cs="Arial"/>
                <w:lang w:val="en-US"/>
              </w:rPr>
            </w:pPr>
            <w:r>
              <w:rPr>
                <w:rFonts w:ascii="Arial" w:hAnsi="Arial" w:cs="Arial"/>
                <w:lang w:val="en-US"/>
              </w:rPr>
              <w:t>Analyze user requirements</w:t>
            </w:r>
          </w:p>
        </w:tc>
        <w:tc>
          <w:tcPr>
            <w:tcW w:w="2180" w:type="dxa"/>
          </w:tcPr>
          <w:p w14:paraId="4B800D5A" w14:textId="1BE740E2" w:rsidR="0043113F" w:rsidRDefault="00944E1A" w:rsidP="0043113F">
            <w:pPr>
              <w:rPr>
                <w:rFonts w:ascii="Arial" w:hAnsi="Arial" w:cs="Arial"/>
                <w:lang w:val="en-US"/>
              </w:rPr>
            </w:pPr>
            <w:r>
              <w:rPr>
                <w:rFonts w:ascii="Arial" w:hAnsi="Arial" w:cs="Arial"/>
                <w:lang w:val="en-US"/>
              </w:rPr>
              <w:t>2</w:t>
            </w:r>
          </w:p>
        </w:tc>
        <w:tc>
          <w:tcPr>
            <w:tcW w:w="2180" w:type="dxa"/>
          </w:tcPr>
          <w:p w14:paraId="0A8D16F5" w14:textId="77777777" w:rsidR="0043113F" w:rsidRDefault="0043113F" w:rsidP="0043113F">
            <w:pPr>
              <w:rPr>
                <w:rFonts w:ascii="Arial" w:hAnsi="Arial" w:cs="Arial"/>
                <w:lang w:val="en-US"/>
              </w:rPr>
            </w:pPr>
          </w:p>
        </w:tc>
      </w:tr>
      <w:tr w:rsidR="0043113F" w14:paraId="10556CFD" w14:textId="77777777" w:rsidTr="00C31AF9">
        <w:tc>
          <w:tcPr>
            <w:tcW w:w="992" w:type="dxa"/>
          </w:tcPr>
          <w:p w14:paraId="7BDD9A07" w14:textId="77777777" w:rsidR="0043113F" w:rsidRDefault="0043113F" w:rsidP="0043113F">
            <w:pPr>
              <w:rPr>
                <w:rFonts w:ascii="Arial" w:hAnsi="Arial" w:cs="Arial"/>
                <w:lang w:val="en-US"/>
              </w:rPr>
            </w:pPr>
          </w:p>
        </w:tc>
        <w:tc>
          <w:tcPr>
            <w:tcW w:w="1985" w:type="dxa"/>
          </w:tcPr>
          <w:p w14:paraId="7F6AFF91" w14:textId="77777777" w:rsidR="0043113F" w:rsidRDefault="0043113F" w:rsidP="0043113F">
            <w:pPr>
              <w:rPr>
                <w:rFonts w:ascii="Arial" w:hAnsi="Arial" w:cs="Arial"/>
                <w:lang w:val="en-US"/>
              </w:rPr>
            </w:pPr>
          </w:p>
        </w:tc>
        <w:tc>
          <w:tcPr>
            <w:tcW w:w="3544" w:type="dxa"/>
          </w:tcPr>
          <w:p w14:paraId="46DB55C9" w14:textId="6DC70110" w:rsidR="0043113F" w:rsidRDefault="0043113F" w:rsidP="0043113F">
            <w:pPr>
              <w:rPr>
                <w:rFonts w:ascii="Arial" w:hAnsi="Arial" w:cs="Arial"/>
                <w:lang w:val="en-US"/>
              </w:rPr>
            </w:pPr>
            <w:r>
              <w:rPr>
                <w:rFonts w:ascii="Arial" w:hAnsi="Arial" w:cs="Arial"/>
                <w:lang w:val="en-US"/>
              </w:rPr>
              <w:t>Design system interface</w:t>
            </w:r>
          </w:p>
        </w:tc>
        <w:tc>
          <w:tcPr>
            <w:tcW w:w="2180" w:type="dxa"/>
          </w:tcPr>
          <w:p w14:paraId="6776E073" w14:textId="11B0CCA3" w:rsidR="0043113F" w:rsidRDefault="00944E1A" w:rsidP="0043113F">
            <w:pPr>
              <w:rPr>
                <w:rFonts w:ascii="Arial" w:hAnsi="Arial" w:cs="Arial"/>
                <w:lang w:val="en-US"/>
              </w:rPr>
            </w:pPr>
            <w:r>
              <w:rPr>
                <w:rFonts w:ascii="Arial" w:hAnsi="Arial" w:cs="Arial"/>
                <w:lang w:val="en-US"/>
              </w:rPr>
              <w:t>2</w:t>
            </w:r>
          </w:p>
        </w:tc>
        <w:tc>
          <w:tcPr>
            <w:tcW w:w="2180" w:type="dxa"/>
          </w:tcPr>
          <w:p w14:paraId="568D9336" w14:textId="77777777" w:rsidR="0043113F" w:rsidRDefault="0043113F" w:rsidP="0043113F">
            <w:pPr>
              <w:rPr>
                <w:rFonts w:ascii="Arial" w:hAnsi="Arial" w:cs="Arial"/>
                <w:lang w:val="en-US"/>
              </w:rPr>
            </w:pPr>
          </w:p>
        </w:tc>
      </w:tr>
      <w:tr w:rsidR="0043113F" w14:paraId="7D19B567" w14:textId="77777777" w:rsidTr="00C31AF9">
        <w:tc>
          <w:tcPr>
            <w:tcW w:w="992" w:type="dxa"/>
          </w:tcPr>
          <w:p w14:paraId="659339C6" w14:textId="77777777" w:rsidR="0043113F" w:rsidRDefault="0043113F" w:rsidP="0043113F">
            <w:pPr>
              <w:rPr>
                <w:rFonts w:ascii="Arial" w:hAnsi="Arial" w:cs="Arial"/>
                <w:lang w:val="en-US"/>
              </w:rPr>
            </w:pPr>
          </w:p>
        </w:tc>
        <w:tc>
          <w:tcPr>
            <w:tcW w:w="1985" w:type="dxa"/>
          </w:tcPr>
          <w:p w14:paraId="5C1C3F6A" w14:textId="77777777" w:rsidR="0043113F" w:rsidRDefault="0043113F" w:rsidP="0043113F">
            <w:pPr>
              <w:rPr>
                <w:rFonts w:ascii="Arial" w:hAnsi="Arial" w:cs="Arial"/>
                <w:lang w:val="en-US"/>
              </w:rPr>
            </w:pPr>
          </w:p>
        </w:tc>
        <w:tc>
          <w:tcPr>
            <w:tcW w:w="3544" w:type="dxa"/>
          </w:tcPr>
          <w:p w14:paraId="42B9A138" w14:textId="0680C531" w:rsidR="0043113F" w:rsidRDefault="0043113F" w:rsidP="0043113F">
            <w:pPr>
              <w:rPr>
                <w:rFonts w:ascii="Arial" w:hAnsi="Arial" w:cs="Arial"/>
                <w:lang w:val="en-US"/>
              </w:rPr>
            </w:pPr>
            <w:r>
              <w:rPr>
                <w:rFonts w:ascii="Arial" w:hAnsi="Arial" w:cs="Arial"/>
                <w:lang w:val="en-US"/>
              </w:rPr>
              <w:t xml:space="preserve">Integrate </w:t>
            </w:r>
            <w:proofErr w:type="spellStart"/>
            <w:r>
              <w:rPr>
                <w:rFonts w:ascii="Arial" w:hAnsi="Arial" w:cs="Arial"/>
                <w:lang w:val="en-US"/>
              </w:rPr>
              <w:t>Leapjs</w:t>
            </w:r>
            <w:proofErr w:type="spellEnd"/>
            <w:r>
              <w:rPr>
                <w:rFonts w:ascii="Arial" w:hAnsi="Arial" w:cs="Arial"/>
                <w:lang w:val="en-US"/>
              </w:rPr>
              <w:t xml:space="preserve"> API into the interface</w:t>
            </w:r>
          </w:p>
        </w:tc>
        <w:tc>
          <w:tcPr>
            <w:tcW w:w="2180" w:type="dxa"/>
          </w:tcPr>
          <w:p w14:paraId="666AC7C5" w14:textId="46A734F9" w:rsidR="0043113F" w:rsidRDefault="00944E1A" w:rsidP="0043113F">
            <w:pPr>
              <w:rPr>
                <w:rFonts w:ascii="Arial" w:hAnsi="Arial" w:cs="Arial"/>
                <w:lang w:val="en-US"/>
              </w:rPr>
            </w:pPr>
            <w:r>
              <w:rPr>
                <w:rFonts w:ascii="Arial" w:hAnsi="Arial" w:cs="Arial"/>
                <w:lang w:val="en-US"/>
              </w:rPr>
              <w:t>2</w:t>
            </w:r>
          </w:p>
        </w:tc>
        <w:tc>
          <w:tcPr>
            <w:tcW w:w="2180" w:type="dxa"/>
          </w:tcPr>
          <w:p w14:paraId="297EB605" w14:textId="77777777" w:rsidR="0043113F" w:rsidRDefault="0043113F" w:rsidP="0043113F">
            <w:pPr>
              <w:rPr>
                <w:rFonts w:ascii="Arial" w:hAnsi="Arial" w:cs="Arial"/>
                <w:lang w:val="en-US"/>
              </w:rPr>
            </w:pPr>
          </w:p>
        </w:tc>
      </w:tr>
      <w:tr w:rsidR="0043113F" w14:paraId="68FA3440" w14:textId="77777777" w:rsidTr="00C31AF9">
        <w:tc>
          <w:tcPr>
            <w:tcW w:w="992" w:type="dxa"/>
          </w:tcPr>
          <w:p w14:paraId="02F4C6CE" w14:textId="77777777" w:rsidR="0043113F" w:rsidRDefault="0043113F" w:rsidP="0043113F">
            <w:pPr>
              <w:rPr>
                <w:rFonts w:ascii="Arial" w:hAnsi="Arial" w:cs="Arial"/>
                <w:lang w:val="en-US"/>
              </w:rPr>
            </w:pPr>
          </w:p>
        </w:tc>
        <w:tc>
          <w:tcPr>
            <w:tcW w:w="1985" w:type="dxa"/>
          </w:tcPr>
          <w:p w14:paraId="037B72E7" w14:textId="77777777" w:rsidR="0043113F" w:rsidRDefault="0043113F" w:rsidP="0043113F">
            <w:pPr>
              <w:rPr>
                <w:rFonts w:ascii="Arial" w:hAnsi="Arial" w:cs="Arial"/>
                <w:lang w:val="en-US"/>
              </w:rPr>
            </w:pPr>
          </w:p>
        </w:tc>
        <w:tc>
          <w:tcPr>
            <w:tcW w:w="3544" w:type="dxa"/>
          </w:tcPr>
          <w:p w14:paraId="31F3C5E3" w14:textId="40A286AA" w:rsidR="0043113F" w:rsidRDefault="0043113F" w:rsidP="0043113F">
            <w:pPr>
              <w:rPr>
                <w:rFonts w:ascii="Arial" w:hAnsi="Arial" w:cs="Arial"/>
                <w:lang w:val="en-US"/>
              </w:rPr>
            </w:pPr>
            <w:r>
              <w:rPr>
                <w:rFonts w:ascii="Arial" w:hAnsi="Arial" w:cs="Arial"/>
                <w:lang w:val="en-US"/>
              </w:rPr>
              <w:t>Identify tremor standard for assessment</w:t>
            </w:r>
          </w:p>
        </w:tc>
        <w:tc>
          <w:tcPr>
            <w:tcW w:w="2180" w:type="dxa"/>
          </w:tcPr>
          <w:p w14:paraId="6FFB6840" w14:textId="17A8114C" w:rsidR="0043113F" w:rsidRDefault="00944E1A" w:rsidP="0043113F">
            <w:pPr>
              <w:rPr>
                <w:rFonts w:ascii="Arial" w:hAnsi="Arial" w:cs="Arial"/>
                <w:lang w:val="en-US"/>
              </w:rPr>
            </w:pPr>
            <w:r>
              <w:rPr>
                <w:rFonts w:ascii="Arial" w:hAnsi="Arial" w:cs="Arial"/>
                <w:lang w:val="en-US"/>
              </w:rPr>
              <w:t>2</w:t>
            </w:r>
          </w:p>
        </w:tc>
        <w:tc>
          <w:tcPr>
            <w:tcW w:w="2180" w:type="dxa"/>
          </w:tcPr>
          <w:p w14:paraId="1ADB4531" w14:textId="77777777" w:rsidR="0043113F" w:rsidRDefault="0043113F" w:rsidP="0043113F">
            <w:pPr>
              <w:rPr>
                <w:rFonts w:ascii="Arial" w:hAnsi="Arial" w:cs="Arial"/>
                <w:lang w:val="en-US"/>
              </w:rPr>
            </w:pPr>
          </w:p>
        </w:tc>
      </w:tr>
      <w:tr w:rsidR="0043113F" w14:paraId="28EA3BA9" w14:textId="77777777" w:rsidTr="00C31AF9">
        <w:tc>
          <w:tcPr>
            <w:tcW w:w="992" w:type="dxa"/>
          </w:tcPr>
          <w:p w14:paraId="420CAC9B" w14:textId="683AC077" w:rsidR="0043113F" w:rsidRDefault="00403A8E" w:rsidP="0043113F">
            <w:pPr>
              <w:rPr>
                <w:rFonts w:ascii="Arial" w:hAnsi="Arial" w:cs="Arial"/>
                <w:lang w:val="en-US"/>
              </w:rPr>
            </w:pPr>
            <w:r>
              <w:rPr>
                <w:rFonts w:ascii="Arial" w:hAnsi="Arial" w:cs="Arial"/>
                <w:lang w:val="en-US"/>
              </w:rPr>
              <w:t>3</w:t>
            </w:r>
          </w:p>
        </w:tc>
        <w:tc>
          <w:tcPr>
            <w:tcW w:w="1985" w:type="dxa"/>
          </w:tcPr>
          <w:p w14:paraId="7B468FB2" w14:textId="226210E8" w:rsidR="0043113F" w:rsidRDefault="00C31AF9" w:rsidP="0043113F">
            <w:pPr>
              <w:rPr>
                <w:rFonts w:ascii="Arial" w:hAnsi="Arial" w:cs="Arial"/>
                <w:lang w:val="en-US"/>
              </w:rPr>
            </w:pPr>
            <w:r>
              <w:rPr>
                <w:rFonts w:ascii="Arial" w:hAnsi="Arial" w:cs="Arial"/>
                <w:lang w:val="en-US"/>
              </w:rPr>
              <w:t>Development</w:t>
            </w:r>
          </w:p>
        </w:tc>
        <w:tc>
          <w:tcPr>
            <w:tcW w:w="3544" w:type="dxa"/>
          </w:tcPr>
          <w:p w14:paraId="5D039440" w14:textId="2BE36D82" w:rsidR="0043113F" w:rsidRDefault="0043113F" w:rsidP="0043113F">
            <w:pPr>
              <w:rPr>
                <w:rFonts w:ascii="Arial" w:hAnsi="Arial" w:cs="Arial"/>
                <w:lang w:val="en-US"/>
              </w:rPr>
            </w:pPr>
          </w:p>
        </w:tc>
        <w:tc>
          <w:tcPr>
            <w:tcW w:w="2180" w:type="dxa"/>
          </w:tcPr>
          <w:p w14:paraId="6D5B4D5D" w14:textId="77777777" w:rsidR="0043113F" w:rsidRDefault="0043113F" w:rsidP="0043113F">
            <w:pPr>
              <w:rPr>
                <w:rFonts w:ascii="Arial" w:hAnsi="Arial" w:cs="Arial"/>
                <w:lang w:val="en-US"/>
              </w:rPr>
            </w:pPr>
          </w:p>
        </w:tc>
        <w:tc>
          <w:tcPr>
            <w:tcW w:w="2180" w:type="dxa"/>
          </w:tcPr>
          <w:p w14:paraId="62B3DB20" w14:textId="77777777" w:rsidR="0043113F" w:rsidRDefault="0043113F" w:rsidP="0043113F">
            <w:pPr>
              <w:rPr>
                <w:rFonts w:ascii="Arial" w:hAnsi="Arial" w:cs="Arial"/>
                <w:lang w:val="en-US"/>
              </w:rPr>
            </w:pPr>
          </w:p>
        </w:tc>
      </w:tr>
      <w:tr w:rsidR="0043113F" w14:paraId="4E0CB5E6" w14:textId="77777777" w:rsidTr="00C31AF9">
        <w:tc>
          <w:tcPr>
            <w:tcW w:w="992" w:type="dxa"/>
          </w:tcPr>
          <w:p w14:paraId="32EDE6B2" w14:textId="77777777" w:rsidR="0043113F" w:rsidRDefault="0043113F" w:rsidP="0043113F">
            <w:pPr>
              <w:rPr>
                <w:rFonts w:ascii="Arial" w:hAnsi="Arial" w:cs="Arial"/>
                <w:lang w:val="en-US"/>
              </w:rPr>
            </w:pPr>
          </w:p>
        </w:tc>
        <w:tc>
          <w:tcPr>
            <w:tcW w:w="1985" w:type="dxa"/>
          </w:tcPr>
          <w:p w14:paraId="6BB80CC8" w14:textId="77777777" w:rsidR="0043113F" w:rsidRDefault="0043113F" w:rsidP="0043113F">
            <w:pPr>
              <w:rPr>
                <w:rFonts w:ascii="Arial" w:hAnsi="Arial" w:cs="Arial"/>
                <w:lang w:val="en-US"/>
              </w:rPr>
            </w:pPr>
          </w:p>
        </w:tc>
        <w:tc>
          <w:tcPr>
            <w:tcW w:w="3544" w:type="dxa"/>
          </w:tcPr>
          <w:p w14:paraId="0ECF57DC" w14:textId="7AD8E2A5" w:rsidR="0043113F" w:rsidRDefault="00403A8E" w:rsidP="0043113F">
            <w:pPr>
              <w:rPr>
                <w:rFonts w:ascii="Arial" w:hAnsi="Arial" w:cs="Arial"/>
                <w:lang w:val="en-US"/>
              </w:rPr>
            </w:pPr>
            <w:r>
              <w:rPr>
                <w:rFonts w:ascii="Arial" w:hAnsi="Arial" w:cs="Arial"/>
                <w:lang w:val="en-US"/>
              </w:rPr>
              <w:t>Record user tremor</w:t>
            </w:r>
          </w:p>
        </w:tc>
        <w:tc>
          <w:tcPr>
            <w:tcW w:w="2180" w:type="dxa"/>
          </w:tcPr>
          <w:p w14:paraId="436A487F" w14:textId="26EA3582" w:rsidR="0043113F" w:rsidRDefault="00944E1A" w:rsidP="0043113F">
            <w:pPr>
              <w:rPr>
                <w:rFonts w:ascii="Arial" w:hAnsi="Arial" w:cs="Arial"/>
                <w:lang w:val="en-US"/>
              </w:rPr>
            </w:pPr>
            <w:r>
              <w:rPr>
                <w:rFonts w:ascii="Arial" w:hAnsi="Arial" w:cs="Arial"/>
                <w:lang w:val="en-US"/>
              </w:rPr>
              <w:t>10</w:t>
            </w:r>
          </w:p>
        </w:tc>
        <w:tc>
          <w:tcPr>
            <w:tcW w:w="2180" w:type="dxa"/>
          </w:tcPr>
          <w:p w14:paraId="5F6C051B" w14:textId="77777777" w:rsidR="0043113F" w:rsidRDefault="0043113F" w:rsidP="0043113F">
            <w:pPr>
              <w:rPr>
                <w:rFonts w:ascii="Arial" w:hAnsi="Arial" w:cs="Arial"/>
                <w:lang w:val="en-US"/>
              </w:rPr>
            </w:pPr>
          </w:p>
        </w:tc>
      </w:tr>
      <w:tr w:rsidR="0043113F" w14:paraId="3DA1A8CE" w14:textId="77777777" w:rsidTr="00C31AF9">
        <w:tc>
          <w:tcPr>
            <w:tcW w:w="992" w:type="dxa"/>
          </w:tcPr>
          <w:p w14:paraId="7CE91CDB" w14:textId="77777777" w:rsidR="0043113F" w:rsidRDefault="0043113F" w:rsidP="0043113F">
            <w:pPr>
              <w:rPr>
                <w:rFonts w:ascii="Arial" w:hAnsi="Arial" w:cs="Arial"/>
                <w:lang w:val="en-US"/>
              </w:rPr>
            </w:pPr>
          </w:p>
        </w:tc>
        <w:tc>
          <w:tcPr>
            <w:tcW w:w="1985" w:type="dxa"/>
          </w:tcPr>
          <w:p w14:paraId="1604EBA2" w14:textId="77777777" w:rsidR="0043113F" w:rsidRDefault="0043113F" w:rsidP="0043113F">
            <w:pPr>
              <w:rPr>
                <w:rFonts w:ascii="Arial" w:hAnsi="Arial" w:cs="Arial"/>
                <w:lang w:val="en-US"/>
              </w:rPr>
            </w:pPr>
          </w:p>
        </w:tc>
        <w:tc>
          <w:tcPr>
            <w:tcW w:w="3544" w:type="dxa"/>
          </w:tcPr>
          <w:p w14:paraId="55D052E2" w14:textId="611D3F5C" w:rsidR="0043113F" w:rsidRDefault="002D0F12" w:rsidP="002D0F12">
            <w:pPr>
              <w:rPr>
                <w:rFonts w:ascii="Arial" w:hAnsi="Arial" w:cs="Arial"/>
                <w:lang w:val="en-US"/>
              </w:rPr>
            </w:pPr>
            <w:r>
              <w:rPr>
                <w:rFonts w:ascii="Arial" w:hAnsi="Arial" w:cs="Arial"/>
                <w:lang w:val="en-US"/>
              </w:rPr>
              <w:t xml:space="preserve">Represent captured data in graph </w:t>
            </w:r>
          </w:p>
        </w:tc>
        <w:tc>
          <w:tcPr>
            <w:tcW w:w="2180" w:type="dxa"/>
          </w:tcPr>
          <w:p w14:paraId="3408884F" w14:textId="021375B3" w:rsidR="0043113F" w:rsidRDefault="00944E1A" w:rsidP="0043113F">
            <w:pPr>
              <w:rPr>
                <w:rFonts w:ascii="Arial" w:hAnsi="Arial" w:cs="Arial"/>
                <w:lang w:val="en-US"/>
              </w:rPr>
            </w:pPr>
            <w:r>
              <w:rPr>
                <w:rFonts w:ascii="Arial" w:hAnsi="Arial" w:cs="Arial"/>
                <w:lang w:val="en-US"/>
              </w:rPr>
              <w:t>5</w:t>
            </w:r>
          </w:p>
        </w:tc>
        <w:tc>
          <w:tcPr>
            <w:tcW w:w="2180" w:type="dxa"/>
          </w:tcPr>
          <w:p w14:paraId="4662213B" w14:textId="77777777" w:rsidR="0043113F" w:rsidRDefault="0043113F" w:rsidP="0043113F">
            <w:pPr>
              <w:rPr>
                <w:rFonts w:ascii="Arial" w:hAnsi="Arial" w:cs="Arial"/>
                <w:lang w:val="en-US"/>
              </w:rPr>
            </w:pPr>
          </w:p>
        </w:tc>
      </w:tr>
      <w:tr w:rsidR="0043113F" w14:paraId="6261654E" w14:textId="77777777" w:rsidTr="00C31AF9">
        <w:tc>
          <w:tcPr>
            <w:tcW w:w="992" w:type="dxa"/>
          </w:tcPr>
          <w:p w14:paraId="47A921CE" w14:textId="77777777" w:rsidR="0043113F" w:rsidRDefault="0043113F" w:rsidP="0043113F">
            <w:pPr>
              <w:rPr>
                <w:rFonts w:ascii="Arial" w:hAnsi="Arial" w:cs="Arial"/>
                <w:lang w:val="en-US"/>
              </w:rPr>
            </w:pPr>
          </w:p>
        </w:tc>
        <w:tc>
          <w:tcPr>
            <w:tcW w:w="1985" w:type="dxa"/>
          </w:tcPr>
          <w:p w14:paraId="3E82C3C3" w14:textId="77777777" w:rsidR="0043113F" w:rsidRDefault="0043113F" w:rsidP="0043113F">
            <w:pPr>
              <w:rPr>
                <w:rFonts w:ascii="Arial" w:hAnsi="Arial" w:cs="Arial"/>
                <w:lang w:val="en-US"/>
              </w:rPr>
            </w:pPr>
          </w:p>
        </w:tc>
        <w:tc>
          <w:tcPr>
            <w:tcW w:w="3544" w:type="dxa"/>
          </w:tcPr>
          <w:p w14:paraId="399CE735" w14:textId="1B3AFCAF" w:rsidR="0043113F" w:rsidRDefault="006C5E37" w:rsidP="0043113F">
            <w:pPr>
              <w:rPr>
                <w:rFonts w:ascii="Arial" w:hAnsi="Arial" w:cs="Arial"/>
                <w:lang w:val="en-US"/>
              </w:rPr>
            </w:pPr>
            <w:r>
              <w:rPr>
                <w:rFonts w:ascii="Arial" w:hAnsi="Arial" w:cs="Arial"/>
                <w:lang w:val="en-US"/>
              </w:rPr>
              <w:t>Evaluate tremor with threshold (standard)</w:t>
            </w:r>
          </w:p>
        </w:tc>
        <w:tc>
          <w:tcPr>
            <w:tcW w:w="2180" w:type="dxa"/>
          </w:tcPr>
          <w:p w14:paraId="535EAE26" w14:textId="3F9713B7" w:rsidR="0043113F" w:rsidRDefault="00944E1A" w:rsidP="0043113F">
            <w:pPr>
              <w:rPr>
                <w:rFonts w:ascii="Arial" w:hAnsi="Arial" w:cs="Arial"/>
                <w:lang w:val="en-US"/>
              </w:rPr>
            </w:pPr>
            <w:r>
              <w:rPr>
                <w:rFonts w:ascii="Arial" w:hAnsi="Arial" w:cs="Arial"/>
                <w:lang w:val="en-US"/>
              </w:rPr>
              <w:t>20</w:t>
            </w:r>
          </w:p>
        </w:tc>
        <w:tc>
          <w:tcPr>
            <w:tcW w:w="2180" w:type="dxa"/>
          </w:tcPr>
          <w:p w14:paraId="724BD619" w14:textId="77777777" w:rsidR="0043113F" w:rsidRDefault="0043113F" w:rsidP="0043113F">
            <w:pPr>
              <w:rPr>
                <w:rFonts w:ascii="Arial" w:hAnsi="Arial" w:cs="Arial"/>
                <w:lang w:val="en-US"/>
              </w:rPr>
            </w:pPr>
          </w:p>
        </w:tc>
      </w:tr>
      <w:tr w:rsidR="0043113F" w14:paraId="21097D89" w14:textId="77777777" w:rsidTr="00C31AF9">
        <w:tc>
          <w:tcPr>
            <w:tcW w:w="992" w:type="dxa"/>
          </w:tcPr>
          <w:p w14:paraId="2E86A5DB" w14:textId="77777777" w:rsidR="0043113F" w:rsidRDefault="0043113F" w:rsidP="0043113F">
            <w:pPr>
              <w:rPr>
                <w:rFonts w:ascii="Arial" w:hAnsi="Arial" w:cs="Arial"/>
                <w:lang w:val="en-US"/>
              </w:rPr>
            </w:pPr>
          </w:p>
        </w:tc>
        <w:tc>
          <w:tcPr>
            <w:tcW w:w="1985" w:type="dxa"/>
          </w:tcPr>
          <w:p w14:paraId="7E959427" w14:textId="77777777" w:rsidR="0043113F" w:rsidRDefault="0043113F" w:rsidP="0043113F">
            <w:pPr>
              <w:rPr>
                <w:rFonts w:ascii="Arial" w:hAnsi="Arial" w:cs="Arial"/>
                <w:lang w:val="en-US"/>
              </w:rPr>
            </w:pPr>
          </w:p>
        </w:tc>
        <w:tc>
          <w:tcPr>
            <w:tcW w:w="3544" w:type="dxa"/>
          </w:tcPr>
          <w:p w14:paraId="4B6194F4" w14:textId="40FC80FE" w:rsidR="0043113F" w:rsidRDefault="006C5E37" w:rsidP="0043113F">
            <w:pPr>
              <w:rPr>
                <w:rFonts w:ascii="Arial" w:hAnsi="Arial" w:cs="Arial"/>
                <w:lang w:val="en-US"/>
              </w:rPr>
            </w:pPr>
            <w:r>
              <w:rPr>
                <w:rFonts w:ascii="Arial" w:hAnsi="Arial" w:cs="Arial"/>
                <w:lang w:val="en-US"/>
              </w:rPr>
              <w:t>Generate report as output</w:t>
            </w:r>
          </w:p>
        </w:tc>
        <w:tc>
          <w:tcPr>
            <w:tcW w:w="2180" w:type="dxa"/>
          </w:tcPr>
          <w:p w14:paraId="799C26FC" w14:textId="21DC3C76" w:rsidR="0043113F" w:rsidRDefault="00944E1A" w:rsidP="0043113F">
            <w:pPr>
              <w:rPr>
                <w:rFonts w:ascii="Arial" w:hAnsi="Arial" w:cs="Arial"/>
                <w:lang w:val="en-US"/>
              </w:rPr>
            </w:pPr>
            <w:r>
              <w:rPr>
                <w:rFonts w:ascii="Arial" w:hAnsi="Arial" w:cs="Arial"/>
                <w:lang w:val="en-US"/>
              </w:rPr>
              <w:t>10</w:t>
            </w:r>
          </w:p>
        </w:tc>
        <w:tc>
          <w:tcPr>
            <w:tcW w:w="2180" w:type="dxa"/>
          </w:tcPr>
          <w:p w14:paraId="76908349" w14:textId="77777777" w:rsidR="0043113F" w:rsidRDefault="0043113F" w:rsidP="0043113F">
            <w:pPr>
              <w:rPr>
                <w:rFonts w:ascii="Arial" w:hAnsi="Arial" w:cs="Arial"/>
                <w:lang w:val="en-US"/>
              </w:rPr>
            </w:pPr>
          </w:p>
        </w:tc>
      </w:tr>
      <w:tr w:rsidR="0043113F" w14:paraId="4BDF1226" w14:textId="77777777" w:rsidTr="00C31AF9">
        <w:tc>
          <w:tcPr>
            <w:tcW w:w="992" w:type="dxa"/>
          </w:tcPr>
          <w:p w14:paraId="7884C736" w14:textId="6F2B3DE9" w:rsidR="0043113F" w:rsidRDefault="00FD61DF" w:rsidP="0043113F">
            <w:pPr>
              <w:rPr>
                <w:rFonts w:ascii="Arial" w:hAnsi="Arial" w:cs="Arial"/>
                <w:lang w:val="en-US"/>
              </w:rPr>
            </w:pPr>
            <w:r>
              <w:rPr>
                <w:rFonts w:ascii="Arial" w:hAnsi="Arial" w:cs="Arial"/>
                <w:lang w:val="en-US"/>
              </w:rPr>
              <w:t>4</w:t>
            </w:r>
          </w:p>
        </w:tc>
        <w:tc>
          <w:tcPr>
            <w:tcW w:w="1985" w:type="dxa"/>
          </w:tcPr>
          <w:p w14:paraId="18DB4932" w14:textId="68F30502" w:rsidR="0043113F" w:rsidRDefault="00FD61DF" w:rsidP="0043113F">
            <w:pPr>
              <w:rPr>
                <w:rFonts w:ascii="Arial" w:hAnsi="Arial" w:cs="Arial"/>
                <w:lang w:val="en-US"/>
              </w:rPr>
            </w:pPr>
            <w:r>
              <w:rPr>
                <w:rFonts w:ascii="Arial" w:hAnsi="Arial" w:cs="Arial"/>
                <w:lang w:val="en-US"/>
              </w:rPr>
              <w:t>Testing</w:t>
            </w:r>
          </w:p>
        </w:tc>
        <w:tc>
          <w:tcPr>
            <w:tcW w:w="3544" w:type="dxa"/>
          </w:tcPr>
          <w:p w14:paraId="2F93D044" w14:textId="77777777" w:rsidR="0043113F" w:rsidRDefault="0043113F" w:rsidP="0043113F">
            <w:pPr>
              <w:rPr>
                <w:rFonts w:ascii="Arial" w:hAnsi="Arial" w:cs="Arial"/>
                <w:lang w:val="en-US"/>
              </w:rPr>
            </w:pPr>
          </w:p>
        </w:tc>
        <w:tc>
          <w:tcPr>
            <w:tcW w:w="2180" w:type="dxa"/>
          </w:tcPr>
          <w:p w14:paraId="54A99705" w14:textId="77777777" w:rsidR="0043113F" w:rsidRDefault="0043113F" w:rsidP="0043113F">
            <w:pPr>
              <w:rPr>
                <w:rFonts w:ascii="Arial" w:hAnsi="Arial" w:cs="Arial"/>
                <w:lang w:val="en-US"/>
              </w:rPr>
            </w:pPr>
          </w:p>
        </w:tc>
        <w:tc>
          <w:tcPr>
            <w:tcW w:w="2180" w:type="dxa"/>
          </w:tcPr>
          <w:p w14:paraId="09137E40" w14:textId="77777777" w:rsidR="0043113F" w:rsidRDefault="0043113F" w:rsidP="0043113F">
            <w:pPr>
              <w:rPr>
                <w:rFonts w:ascii="Arial" w:hAnsi="Arial" w:cs="Arial"/>
                <w:lang w:val="en-US"/>
              </w:rPr>
            </w:pPr>
          </w:p>
        </w:tc>
      </w:tr>
      <w:tr w:rsidR="00FD61DF" w14:paraId="659EDDE6" w14:textId="77777777" w:rsidTr="00C31AF9">
        <w:tc>
          <w:tcPr>
            <w:tcW w:w="992" w:type="dxa"/>
          </w:tcPr>
          <w:p w14:paraId="2C0D56A7" w14:textId="77777777" w:rsidR="00FD61DF" w:rsidRDefault="00FD61DF" w:rsidP="0043113F">
            <w:pPr>
              <w:rPr>
                <w:rFonts w:ascii="Arial" w:hAnsi="Arial" w:cs="Arial"/>
                <w:lang w:val="en-US"/>
              </w:rPr>
            </w:pPr>
          </w:p>
        </w:tc>
        <w:tc>
          <w:tcPr>
            <w:tcW w:w="1985" w:type="dxa"/>
          </w:tcPr>
          <w:p w14:paraId="16C216CB" w14:textId="77777777" w:rsidR="00FD61DF" w:rsidRDefault="00FD61DF" w:rsidP="0043113F">
            <w:pPr>
              <w:rPr>
                <w:rFonts w:ascii="Arial" w:hAnsi="Arial" w:cs="Arial"/>
                <w:lang w:val="en-US"/>
              </w:rPr>
            </w:pPr>
          </w:p>
        </w:tc>
        <w:tc>
          <w:tcPr>
            <w:tcW w:w="3544" w:type="dxa"/>
          </w:tcPr>
          <w:p w14:paraId="2EF12038" w14:textId="073C730B" w:rsidR="00FD61DF" w:rsidRDefault="00C31AF9" w:rsidP="0043113F">
            <w:pPr>
              <w:rPr>
                <w:rFonts w:ascii="Arial" w:hAnsi="Arial" w:cs="Arial"/>
                <w:lang w:val="en-US"/>
              </w:rPr>
            </w:pPr>
            <w:r>
              <w:rPr>
                <w:rFonts w:ascii="Arial" w:hAnsi="Arial" w:cs="Arial"/>
                <w:lang w:val="en-US"/>
              </w:rPr>
              <w:t xml:space="preserve">Test plan </w:t>
            </w:r>
            <w:proofErr w:type="spellStart"/>
            <w:r>
              <w:rPr>
                <w:rFonts w:ascii="Arial" w:hAnsi="Arial" w:cs="Arial"/>
                <w:lang w:val="en-US"/>
              </w:rPr>
              <w:t>documention</w:t>
            </w:r>
            <w:proofErr w:type="spellEnd"/>
          </w:p>
        </w:tc>
        <w:tc>
          <w:tcPr>
            <w:tcW w:w="2180" w:type="dxa"/>
          </w:tcPr>
          <w:p w14:paraId="736DE034" w14:textId="19083158" w:rsidR="00FD61DF" w:rsidRDefault="00944E1A" w:rsidP="0043113F">
            <w:pPr>
              <w:rPr>
                <w:rFonts w:ascii="Arial" w:hAnsi="Arial" w:cs="Arial"/>
                <w:lang w:val="en-US"/>
              </w:rPr>
            </w:pPr>
            <w:r>
              <w:rPr>
                <w:rFonts w:ascii="Arial" w:hAnsi="Arial" w:cs="Arial"/>
                <w:lang w:val="en-US"/>
              </w:rPr>
              <w:t>6</w:t>
            </w:r>
          </w:p>
        </w:tc>
        <w:tc>
          <w:tcPr>
            <w:tcW w:w="2180" w:type="dxa"/>
          </w:tcPr>
          <w:p w14:paraId="593F1F41" w14:textId="77777777" w:rsidR="00FD61DF" w:rsidRDefault="00FD61DF" w:rsidP="0043113F">
            <w:pPr>
              <w:rPr>
                <w:rFonts w:ascii="Arial" w:hAnsi="Arial" w:cs="Arial"/>
                <w:lang w:val="en-US"/>
              </w:rPr>
            </w:pPr>
          </w:p>
        </w:tc>
      </w:tr>
      <w:tr w:rsidR="00C31AF9" w14:paraId="413974D6" w14:textId="77777777" w:rsidTr="00C31AF9">
        <w:tc>
          <w:tcPr>
            <w:tcW w:w="992" w:type="dxa"/>
          </w:tcPr>
          <w:p w14:paraId="12600F77" w14:textId="77777777" w:rsidR="00C31AF9" w:rsidRDefault="00C31AF9" w:rsidP="0043113F">
            <w:pPr>
              <w:rPr>
                <w:rFonts w:ascii="Arial" w:hAnsi="Arial" w:cs="Arial"/>
                <w:lang w:val="en-US"/>
              </w:rPr>
            </w:pPr>
          </w:p>
        </w:tc>
        <w:tc>
          <w:tcPr>
            <w:tcW w:w="1985" w:type="dxa"/>
          </w:tcPr>
          <w:p w14:paraId="0A3E1017" w14:textId="77777777" w:rsidR="00C31AF9" w:rsidRDefault="00C31AF9" w:rsidP="0043113F">
            <w:pPr>
              <w:rPr>
                <w:rFonts w:ascii="Arial" w:hAnsi="Arial" w:cs="Arial"/>
                <w:lang w:val="en-US"/>
              </w:rPr>
            </w:pPr>
          </w:p>
        </w:tc>
        <w:tc>
          <w:tcPr>
            <w:tcW w:w="3544" w:type="dxa"/>
          </w:tcPr>
          <w:p w14:paraId="09FBFD41" w14:textId="5F1B127A" w:rsidR="00C31AF9" w:rsidRDefault="00C31AF9" w:rsidP="0043113F">
            <w:pPr>
              <w:rPr>
                <w:rFonts w:ascii="Arial" w:hAnsi="Arial" w:cs="Arial"/>
                <w:lang w:val="en-US"/>
              </w:rPr>
            </w:pPr>
            <w:r>
              <w:rPr>
                <w:rFonts w:ascii="Arial" w:hAnsi="Arial" w:cs="Arial"/>
                <w:lang w:val="en-US"/>
              </w:rPr>
              <w:t>Black box – unit testing</w:t>
            </w:r>
          </w:p>
        </w:tc>
        <w:tc>
          <w:tcPr>
            <w:tcW w:w="2180" w:type="dxa"/>
          </w:tcPr>
          <w:p w14:paraId="232F5140" w14:textId="0DFF6B6F" w:rsidR="00C31AF9" w:rsidRDefault="00944E1A" w:rsidP="0043113F">
            <w:pPr>
              <w:rPr>
                <w:rFonts w:ascii="Arial" w:hAnsi="Arial" w:cs="Arial"/>
                <w:lang w:val="en-US"/>
              </w:rPr>
            </w:pPr>
            <w:r>
              <w:rPr>
                <w:rFonts w:ascii="Arial" w:hAnsi="Arial" w:cs="Arial"/>
                <w:lang w:val="en-US"/>
              </w:rPr>
              <w:t>2</w:t>
            </w:r>
          </w:p>
        </w:tc>
        <w:tc>
          <w:tcPr>
            <w:tcW w:w="2180" w:type="dxa"/>
          </w:tcPr>
          <w:p w14:paraId="694CC549" w14:textId="77777777" w:rsidR="00C31AF9" w:rsidRDefault="00C31AF9" w:rsidP="0043113F">
            <w:pPr>
              <w:rPr>
                <w:rFonts w:ascii="Arial" w:hAnsi="Arial" w:cs="Arial"/>
                <w:lang w:val="en-US"/>
              </w:rPr>
            </w:pPr>
          </w:p>
        </w:tc>
      </w:tr>
      <w:tr w:rsidR="00C31AF9" w14:paraId="37F3F100" w14:textId="77777777" w:rsidTr="00C31AF9">
        <w:tc>
          <w:tcPr>
            <w:tcW w:w="992" w:type="dxa"/>
          </w:tcPr>
          <w:p w14:paraId="6302E8E5" w14:textId="77777777" w:rsidR="00C31AF9" w:rsidRDefault="00C31AF9" w:rsidP="0043113F">
            <w:pPr>
              <w:rPr>
                <w:rFonts w:ascii="Arial" w:hAnsi="Arial" w:cs="Arial"/>
                <w:lang w:val="en-US"/>
              </w:rPr>
            </w:pPr>
          </w:p>
        </w:tc>
        <w:tc>
          <w:tcPr>
            <w:tcW w:w="1985" w:type="dxa"/>
          </w:tcPr>
          <w:p w14:paraId="01AD79A1" w14:textId="77777777" w:rsidR="00C31AF9" w:rsidRDefault="00C31AF9" w:rsidP="0043113F">
            <w:pPr>
              <w:rPr>
                <w:rFonts w:ascii="Arial" w:hAnsi="Arial" w:cs="Arial"/>
                <w:lang w:val="en-US"/>
              </w:rPr>
            </w:pPr>
          </w:p>
        </w:tc>
        <w:tc>
          <w:tcPr>
            <w:tcW w:w="3544" w:type="dxa"/>
          </w:tcPr>
          <w:p w14:paraId="771FC032" w14:textId="2CA0BC1F" w:rsidR="00C31AF9" w:rsidRDefault="00C31AF9" w:rsidP="0043113F">
            <w:pPr>
              <w:rPr>
                <w:rFonts w:ascii="Arial" w:hAnsi="Arial" w:cs="Arial"/>
                <w:lang w:val="en-US"/>
              </w:rPr>
            </w:pPr>
            <w:r>
              <w:rPr>
                <w:rFonts w:ascii="Arial" w:hAnsi="Arial" w:cs="Arial"/>
                <w:lang w:val="en-US"/>
              </w:rPr>
              <w:t>Black box – integration testing</w:t>
            </w:r>
          </w:p>
        </w:tc>
        <w:tc>
          <w:tcPr>
            <w:tcW w:w="2180" w:type="dxa"/>
          </w:tcPr>
          <w:p w14:paraId="181D2C8A" w14:textId="1AC9334E" w:rsidR="00C31AF9" w:rsidRDefault="00944E1A" w:rsidP="0043113F">
            <w:pPr>
              <w:rPr>
                <w:rFonts w:ascii="Arial" w:hAnsi="Arial" w:cs="Arial"/>
                <w:lang w:val="en-US"/>
              </w:rPr>
            </w:pPr>
            <w:r>
              <w:rPr>
                <w:rFonts w:ascii="Arial" w:hAnsi="Arial" w:cs="Arial"/>
                <w:lang w:val="en-US"/>
              </w:rPr>
              <w:t>2</w:t>
            </w:r>
          </w:p>
        </w:tc>
        <w:tc>
          <w:tcPr>
            <w:tcW w:w="2180" w:type="dxa"/>
          </w:tcPr>
          <w:p w14:paraId="3242639B" w14:textId="77777777" w:rsidR="00C31AF9" w:rsidRDefault="00C31AF9" w:rsidP="0043113F">
            <w:pPr>
              <w:rPr>
                <w:rFonts w:ascii="Arial" w:hAnsi="Arial" w:cs="Arial"/>
                <w:lang w:val="en-US"/>
              </w:rPr>
            </w:pPr>
          </w:p>
        </w:tc>
      </w:tr>
      <w:tr w:rsidR="00C31AF9" w14:paraId="04A50907" w14:textId="77777777" w:rsidTr="00C31AF9">
        <w:tc>
          <w:tcPr>
            <w:tcW w:w="992" w:type="dxa"/>
          </w:tcPr>
          <w:p w14:paraId="332B0921" w14:textId="77777777" w:rsidR="00C31AF9" w:rsidRDefault="00C31AF9" w:rsidP="0043113F">
            <w:pPr>
              <w:rPr>
                <w:rFonts w:ascii="Arial" w:hAnsi="Arial" w:cs="Arial"/>
                <w:lang w:val="en-US"/>
              </w:rPr>
            </w:pPr>
          </w:p>
        </w:tc>
        <w:tc>
          <w:tcPr>
            <w:tcW w:w="1985" w:type="dxa"/>
          </w:tcPr>
          <w:p w14:paraId="1509F33C" w14:textId="77777777" w:rsidR="00C31AF9" w:rsidRDefault="00C31AF9" w:rsidP="0043113F">
            <w:pPr>
              <w:rPr>
                <w:rFonts w:ascii="Arial" w:hAnsi="Arial" w:cs="Arial"/>
                <w:lang w:val="en-US"/>
              </w:rPr>
            </w:pPr>
          </w:p>
        </w:tc>
        <w:tc>
          <w:tcPr>
            <w:tcW w:w="3544" w:type="dxa"/>
          </w:tcPr>
          <w:p w14:paraId="39C4F9C6" w14:textId="2D5DB705" w:rsidR="00C31AF9" w:rsidRDefault="00C31AF9" w:rsidP="0043113F">
            <w:pPr>
              <w:rPr>
                <w:rFonts w:ascii="Arial" w:hAnsi="Arial" w:cs="Arial"/>
                <w:lang w:val="en-US"/>
              </w:rPr>
            </w:pPr>
            <w:r>
              <w:rPr>
                <w:rFonts w:ascii="Arial" w:hAnsi="Arial" w:cs="Arial"/>
                <w:lang w:val="en-US"/>
              </w:rPr>
              <w:t>White box – unit testing</w:t>
            </w:r>
          </w:p>
        </w:tc>
        <w:tc>
          <w:tcPr>
            <w:tcW w:w="2180" w:type="dxa"/>
          </w:tcPr>
          <w:p w14:paraId="54AEE484" w14:textId="6C5C278C" w:rsidR="00C31AF9" w:rsidRDefault="00944E1A" w:rsidP="0043113F">
            <w:pPr>
              <w:rPr>
                <w:rFonts w:ascii="Arial" w:hAnsi="Arial" w:cs="Arial"/>
                <w:lang w:val="en-US"/>
              </w:rPr>
            </w:pPr>
            <w:r>
              <w:rPr>
                <w:rFonts w:ascii="Arial" w:hAnsi="Arial" w:cs="Arial"/>
                <w:lang w:val="en-US"/>
              </w:rPr>
              <w:t>4</w:t>
            </w:r>
          </w:p>
        </w:tc>
        <w:tc>
          <w:tcPr>
            <w:tcW w:w="2180" w:type="dxa"/>
          </w:tcPr>
          <w:p w14:paraId="54816FA6" w14:textId="77777777" w:rsidR="00C31AF9" w:rsidRDefault="00C31AF9" w:rsidP="0043113F">
            <w:pPr>
              <w:rPr>
                <w:rFonts w:ascii="Arial" w:hAnsi="Arial" w:cs="Arial"/>
                <w:lang w:val="en-US"/>
              </w:rPr>
            </w:pPr>
          </w:p>
        </w:tc>
      </w:tr>
      <w:tr w:rsidR="00C31AF9" w14:paraId="089FD01F" w14:textId="77777777" w:rsidTr="00C31AF9">
        <w:tc>
          <w:tcPr>
            <w:tcW w:w="992" w:type="dxa"/>
          </w:tcPr>
          <w:p w14:paraId="1963185E" w14:textId="6971ECC9" w:rsidR="00C31AF9" w:rsidRDefault="00C31AF9" w:rsidP="0043113F">
            <w:pPr>
              <w:rPr>
                <w:rFonts w:ascii="Arial" w:hAnsi="Arial" w:cs="Arial"/>
                <w:lang w:val="en-US"/>
              </w:rPr>
            </w:pPr>
          </w:p>
        </w:tc>
        <w:tc>
          <w:tcPr>
            <w:tcW w:w="1985" w:type="dxa"/>
          </w:tcPr>
          <w:p w14:paraId="09AA85AD" w14:textId="752361F5" w:rsidR="00C31AF9" w:rsidRDefault="00C31AF9" w:rsidP="0043113F">
            <w:pPr>
              <w:rPr>
                <w:rFonts w:ascii="Arial" w:hAnsi="Arial" w:cs="Arial"/>
                <w:lang w:val="en-US"/>
              </w:rPr>
            </w:pPr>
          </w:p>
        </w:tc>
        <w:tc>
          <w:tcPr>
            <w:tcW w:w="3544" w:type="dxa"/>
          </w:tcPr>
          <w:p w14:paraId="6DD6E1D0" w14:textId="7F4318C6" w:rsidR="00C31AF9" w:rsidRDefault="00C31AF9" w:rsidP="0043113F">
            <w:pPr>
              <w:rPr>
                <w:rFonts w:ascii="Arial" w:hAnsi="Arial" w:cs="Arial"/>
                <w:lang w:val="en-US"/>
              </w:rPr>
            </w:pPr>
            <w:r>
              <w:rPr>
                <w:rFonts w:ascii="Arial" w:hAnsi="Arial" w:cs="Arial"/>
                <w:lang w:val="en-US"/>
              </w:rPr>
              <w:t>White box – integration testing</w:t>
            </w:r>
          </w:p>
        </w:tc>
        <w:tc>
          <w:tcPr>
            <w:tcW w:w="2180" w:type="dxa"/>
          </w:tcPr>
          <w:p w14:paraId="67A1C998" w14:textId="266611AF" w:rsidR="00C31AF9" w:rsidRDefault="00944E1A" w:rsidP="0043113F">
            <w:pPr>
              <w:rPr>
                <w:rFonts w:ascii="Arial" w:hAnsi="Arial" w:cs="Arial"/>
                <w:lang w:val="en-US"/>
              </w:rPr>
            </w:pPr>
            <w:r>
              <w:rPr>
                <w:rFonts w:ascii="Arial" w:hAnsi="Arial" w:cs="Arial"/>
                <w:lang w:val="en-US"/>
              </w:rPr>
              <w:t>4</w:t>
            </w:r>
          </w:p>
        </w:tc>
        <w:tc>
          <w:tcPr>
            <w:tcW w:w="2180" w:type="dxa"/>
          </w:tcPr>
          <w:p w14:paraId="44BFAEC0" w14:textId="77777777" w:rsidR="00C31AF9" w:rsidRDefault="00C31AF9" w:rsidP="0043113F">
            <w:pPr>
              <w:rPr>
                <w:rFonts w:ascii="Arial" w:hAnsi="Arial" w:cs="Arial"/>
                <w:lang w:val="en-US"/>
              </w:rPr>
            </w:pPr>
          </w:p>
        </w:tc>
      </w:tr>
      <w:tr w:rsidR="00C31AF9" w14:paraId="5965B05F" w14:textId="77777777" w:rsidTr="00C31AF9">
        <w:tc>
          <w:tcPr>
            <w:tcW w:w="992" w:type="dxa"/>
          </w:tcPr>
          <w:p w14:paraId="01C8329C" w14:textId="77777777" w:rsidR="00C31AF9" w:rsidRDefault="00C31AF9" w:rsidP="0043113F">
            <w:pPr>
              <w:rPr>
                <w:rFonts w:ascii="Arial" w:hAnsi="Arial" w:cs="Arial"/>
                <w:lang w:val="en-US"/>
              </w:rPr>
            </w:pPr>
          </w:p>
        </w:tc>
        <w:tc>
          <w:tcPr>
            <w:tcW w:w="1985" w:type="dxa"/>
          </w:tcPr>
          <w:p w14:paraId="784A4C9B" w14:textId="77777777" w:rsidR="00C31AF9" w:rsidRDefault="00C31AF9" w:rsidP="0043113F">
            <w:pPr>
              <w:rPr>
                <w:rFonts w:ascii="Arial" w:hAnsi="Arial" w:cs="Arial"/>
                <w:lang w:val="en-US"/>
              </w:rPr>
            </w:pPr>
          </w:p>
        </w:tc>
        <w:tc>
          <w:tcPr>
            <w:tcW w:w="3544" w:type="dxa"/>
          </w:tcPr>
          <w:p w14:paraId="5569D085" w14:textId="4C1A5B97" w:rsidR="00C31AF9" w:rsidRDefault="00C31AF9" w:rsidP="0043113F">
            <w:pPr>
              <w:rPr>
                <w:rFonts w:ascii="Arial" w:hAnsi="Arial" w:cs="Arial"/>
                <w:lang w:val="en-US"/>
              </w:rPr>
            </w:pPr>
            <w:r>
              <w:rPr>
                <w:rFonts w:ascii="Arial" w:hAnsi="Arial" w:cs="Arial"/>
                <w:lang w:val="en-US"/>
              </w:rPr>
              <w:t>System testing</w:t>
            </w:r>
          </w:p>
        </w:tc>
        <w:tc>
          <w:tcPr>
            <w:tcW w:w="2180" w:type="dxa"/>
          </w:tcPr>
          <w:p w14:paraId="5771529C" w14:textId="34C128BD" w:rsidR="00C31AF9" w:rsidRDefault="00944E1A" w:rsidP="0043113F">
            <w:pPr>
              <w:rPr>
                <w:rFonts w:ascii="Arial" w:hAnsi="Arial" w:cs="Arial"/>
                <w:lang w:val="en-US"/>
              </w:rPr>
            </w:pPr>
            <w:r>
              <w:rPr>
                <w:rFonts w:ascii="Arial" w:hAnsi="Arial" w:cs="Arial"/>
                <w:lang w:val="en-US"/>
              </w:rPr>
              <w:t>3</w:t>
            </w:r>
          </w:p>
        </w:tc>
        <w:tc>
          <w:tcPr>
            <w:tcW w:w="2180" w:type="dxa"/>
          </w:tcPr>
          <w:p w14:paraId="317B11C6" w14:textId="77777777" w:rsidR="00C31AF9" w:rsidRDefault="00C31AF9" w:rsidP="0043113F">
            <w:pPr>
              <w:rPr>
                <w:rFonts w:ascii="Arial" w:hAnsi="Arial" w:cs="Arial"/>
                <w:lang w:val="en-US"/>
              </w:rPr>
            </w:pPr>
          </w:p>
        </w:tc>
      </w:tr>
      <w:tr w:rsidR="00C31AF9" w14:paraId="0A01AAFB" w14:textId="77777777" w:rsidTr="00C31AF9">
        <w:tc>
          <w:tcPr>
            <w:tcW w:w="992" w:type="dxa"/>
          </w:tcPr>
          <w:p w14:paraId="01C2888C" w14:textId="408CA304" w:rsidR="00C31AF9" w:rsidRDefault="00C31AF9" w:rsidP="0043113F">
            <w:pPr>
              <w:rPr>
                <w:rFonts w:ascii="Arial" w:hAnsi="Arial" w:cs="Arial"/>
                <w:lang w:val="en-US"/>
              </w:rPr>
            </w:pPr>
          </w:p>
        </w:tc>
        <w:tc>
          <w:tcPr>
            <w:tcW w:w="1985" w:type="dxa"/>
          </w:tcPr>
          <w:p w14:paraId="1EFD0507" w14:textId="38E4E75D" w:rsidR="00C31AF9" w:rsidRDefault="00C31AF9" w:rsidP="0043113F">
            <w:pPr>
              <w:rPr>
                <w:rFonts w:ascii="Arial" w:hAnsi="Arial" w:cs="Arial"/>
                <w:lang w:val="en-US"/>
              </w:rPr>
            </w:pPr>
          </w:p>
        </w:tc>
        <w:tc>
          <w:tcPr>
            <w:tcW w:w="3544" w:type="dxa"/>
          </w:tcPr>
          <w:p w14:paraId="6BB6B0CA" w14:textId="4A0FFBE2" w:rsidR="00C31AF9" w:rsidRDefault="00944E1A" w:rsidP="0043113F">
            <w:pPr>
              <w:rPr>
                <w:rFonts w:ascii="Arial" w:hAnsi="Arial" w:cs="Arial"/>
                <w:lang w:val="en-US"/>
              </w:rPr>
            </w:pPr>
            <w:r>
              <w:rPr>
                <w:rFonts w:ascii="Arial" w:hAnsi="Arial" w:cs="Arial"/>
                <w:lang w:val="en-US"/>
              </w:rPr>
              <w:t>Usability testing</w:t>
            </w:r>
          </w:p>
        </w:tc>
        <w:tc>
          <w:tcPr>
            <w:tcW w:w="2180" w:type="dxa"/>
          </w:tcPr>
          <w:p w14:paraId="5AA91EA8" w14:textId="623EDFF8" w:rsidR="00C31AF9" w:rsidRDefault="00944E1A" w:rsidP="0043113F">
            <w:pPr>
              <w:rPr>
                <w:rFonts w:ascii="Arial" w:hAnsi="Arial" w:cs="Arial"/>
                <w:lang w:val="en-US"/>
              </w:rPr>
            </w:pPr>
            <w:r>
              <w:rPr>
                <w:rFonts w:ascii="Arial" w:hAnsi="Arial" w:cs="Arial"/>
                <w:lang w:val="en-US"/>
              </w:rPr>
              <w:t>10</w:t>
            </w:r>
          </w:p>
        </w:tc>
        <w:tc>
          <w:tcPr>
            <w:tcW w:w="2180" w:type="dxa"/>
          </w:tcPr>
          <w:p w14:paraId="2509F4D1" w14:textId="77777777" w:rsidR="00C31AF9" w:rsidRDefault="00C31AF9" w:rsidP="0043113F">
            <w:pPr>
              <w:rPr>
                <w:rFonts w:ascii="Arial" w:hAnsi="Arial" w:cs="Arial"/>
                <w:lang w:val="en-US"/>
              </w:rPr>
            </w:pPr>
          </w:p>
        </w:tc>
      </w:tr>
      <w:tr w:rsidR="00C31AF9" w14:paraId="19393B80" w14:textId="77777777" w:rsidTr="00C31AF9">
        <w:tc>
          <w:tcPr>
            <w:tcW w:w="992" w:type="dxa"/>
          </w:tcPr>
          <w:p w14:paraId="356FA6F4" w14:textId="1E14F060" w:rsidR="00C31AF9" w:rsidRDefault="00C31AF9" w:rsidP="0043113F">
            <w:pPr>
              <w:rPr>
                <w:rFonts w:ascii="Arial" w:hAnsi="Arial" w:cs="Arial"/>
                <w:lang w:val="en-US"/>
              </w:rPr>
            </w:pPr>
            <w:r>
              <w:rPr>
                <w:rFonts w:ascii="Arial" w:hAnsi="Arial" w:cs="Arial"/>
                <w:lang w:val="en-US"/>
              </w:rPr>
              <w:t>5</w:t>
            </w:r>
          </w:p>
        </w:tc>
        <w:tc>
          <w:tcPr>
            <w:tcW w:w="1985" w:type="dxa"/>
          </w:tcPr>
          <w:p w14:paraId="1764B9FB" w14:textId="24565364" w:rsidR="00C31AF9" w:rsidRDefault="00C31AF9" w:rsidP="0043113F">
            <w:pPr>
              <w:rPr>
                <w:rFonts w:ascii="Arial" w:hAnsi="Arial" w:cs="Arial"/>
                <w:lang w:val="en-US"/>
              </w:rPr>
            </w:pPr>
            <w:r>
              <w:rPr>
                <w:rFonts w:ascii="Arial" w:hAnsi="Arial" w:cs="Arial"/>
                <w:lang w:val="en-US"/>
              </w:rPr>
              <w:t>Fixing bug and documentation</w:t>
            </w:r>
          </w:p>
        </w:tc>
        <w:tc>
          <w:tcPr>
            <w:tcW w:w="3544" w:type="dxa"/>
          </w:tcPr>
          <w:p w14:paraId="0E3F95C6" w14:textId="6E56AE30" w:rsidR="00C31AF9" w:rsidRDefault="00C31AF9" w:rsidP="0043113F">
            <w:pPr>
              <w:rPr>
                <w:rFonts w:ascii="Arial" w:hAnsi="Arial" w:cs="Arial"/>
                <w:lang w:val="en-US"/>
              </w:rPr>
            </w:pPr>
          </w:p>
        </w:tc>
        <w:tc>
          <w:tcPr>
            <w:tcW w:w="2180" w:type="dxa"/>
          </w:tcPr>
          <w:p w14:paraId="38617A43" w14:textId="77777777" w:rsidR="00C31AF9" w:rsidRDefault="00C31AF9" w:rsidP="0043113F">
            <w:pPr>
              <w:rPr>
                <w:rFonts w:ascii="Arial" w:hAnsi="Arial" w:cs="Arial"/>
                <w:lang w:val="en-US"/>
              </w:rPr>
            </w:pPr>
          </w:p>
        </w:tc>
        <w:tc>
          <w:tcPr>
            <w:tcW w:w="2180" w:type="dxa"/>
          </w:tcPr>
          <w:p w14:paraId="0E9C3210" w14:textId="77777777" w:rsidR="00C31AF9" w:rsidRDefault="00C31AF9" w:rsidP="0043113F">
            <w:pPr>
              <w:rPr>
                <w:rFonts w:ascii="Arial" w:hAnsi="Arial" w:cs="Arial"/>
                <w:lang w:val="en-US"/>
              </w:rPr>
            </w:pPr>
          </w:p>
        </w:tc>
      </w:tr>
      <w:tr w:rsidR="00C31AF9" w14:paraId="16D56704" w14:textId="77777777" w:rsidTr="00C31AF9">
        <w:tc>
          <w:tcPr>
            <w:tcW w:w="992" w:type="dxa"/>
          </w:tcPr>
          <w:p w14:paraId="73432D49" w14:textId="77777777" w:rsidR="00C31AF9" w:rsidRDefault="00C31AF9" w:rsidP="0043113F">
            <w:pPr>
              <w:rPr>
                <w:rFonts w:ascii="Arial" w:hAnsi="Arial" w:cs="Arial"/>
                <w:lang w:val="en-US"/>
              </w:rPr>
            </w:pPr>
          </w:p>
        </w:tc>
        <w:tc>
          <w:tcPr>
            <w:tcW w:w="1985" w:type="dxa"/>
          </w:tcPr>
          <w:p w14:paraId="732D4D9E" w14:textId="77777777" w:rsidR="00C31AF9" w:rsidRDefault="00C31AF9" w:rsidP="0043113F">
            <w:pPr>
              <w:rPr>
                <w:rFonts w:ascii="Arial" w:hAnsi="Arial" w:cs="Arial"/>
                <w:lang w:val="en-US"/>
              </w:rPr>
            </w:pPr>
          </w:p>
        </w:tc>
        <w:tc>
          <w:tcPr>
            <w:tcW w:w="3544" w:type="dxa"/>
          </w:tcPr>
          <w:p w14:paraId="2C07893B" w14:textId="1EC9E5DE" w:rsidR="00C31AF9" w:rsidRDefault="00C31AF9" w:rsidP="0043113F">
            <w:pPr>
              <w:rPr>
                <w:rFonts w:ascii="Arial" w:hAnsi="Arial" w:cs="Arial"/>
                <w:lang w:val="en-US"/>
              </w:rPr>
            </w:pPr>
            <w:r>
              <w:rPr>
                <w:rFonts w:ascii="Arial" w:hAnsi="Arial" w:cs="Arial"/>
                <w:lang w:val="en-US"/>
              </w:rPr>
              <w:t>Fixing bugs</w:t>
            </w:r>
          </w:p>
        </w:tc>
        <w:tc>
          <w:tcPr>
            <w:tcW w:w="2180" w:type="dxa"/>
          </w:tcPr>
          <w:p w14:paraId="38286663" w14:textId="2ACB9323" w:rsidR="00C31AF9" w:rsidRDefault="00944E1A" w:rsidP="0043113F">
            <w:pPr>
              <w:rPr>
                <w:rFonts w:ascii="Arial" w:hAnsi="Arial" w:cs="Arial"/>
                <w:lang w:val="en-US"/>
              </w:rPr>
            </w:pPr>
            <w:r>
              <w:rPr>
                <w:rFonts w:ascii="Arial" w:hAnsi="Arial" w:cs="Arial"/>
                <w:lang w:val="en-US"/>
              </w:rPr>
              <w:t>5</w:t>
            </w:r>
          </w:p>
        </w:tc>
        <w:tc>
          <w:tcPr>
            <w:tcW w:w="2180" w:type="dxa"/>
          </w:tcPr>
          <w:p w14:paraId="00ECC886" w14:textId="77777777" w:rsidR="00C31AF9" w:rsidRDefault="00C31AF9" w:rsidP="0043113F">
            <w:pPr>
              <w:rPr>
                <w:rFonts w:ascii="Arial" w:hAnsi="Arial" w:cs="Arial"/>
                <w:lang w:val="en-US"/>
              </w:rPr>
            </w:pPr>
          </w:p>
        </w:tc>
      </w:tr>
      <w:tr w:rsidR="00C31AF9" w14:paraId="084D31E4" w14:textId="77777777" w:rsidTr="00C31AF9">
        <w:tc>
          <w:tcPr>
            <w:tcW w:w="992" w:type="dxa"/>
          </w:tcPr>
          <w:p w14:paraId="10FDD795" w14:textId="1B93EF1D" w:rsidR="00C31AF9" w:rsidRDefault="00C31AF9" w:rsidP="0043113F">
            <w:pPr>
              <w:rPr>
                <w:rFonts w:ascii="Arial" w:hAnsi="Arial" w:cs="Arial"/>
                <w:lang w:val="en-US"/>
              </w:rPr>
            </w:pPr>
          </w:p>
        </w:tc>
        <w:tc>
          <w:tcPr>
            <w:tcW w:w="1985" w:type="dxa"/>
          </w:tcPr>
          <w:p w14:paraId="754425F9" w14:textId="4A398444" w:rsidR="00C31AF9" w:rsidRDefault="00C31AF9" w:rsidP="0043113F">
            <w:pPr>
              <w:rPr>
                <w:rFonts w:ascii="Arial" w:hAnsi="Arial" w:cs="Arial"/>
                <w:lang w:val="en-US"/>
              </w:rPr>
            </w:pPr>
          </w:p>
        </w:tc>
        <w:tc>
          <w:tcPr>
            <w:tcW w:w="3544" w:type="dxa"/>
          </w:tcPr>
          <w:p w14:paraId="5271C029" w14:textId="42843483" w:rsidR="00C31AF9" w:rsidRDefault="00C31AF9" w:rsidP="0043113F">
            <w:pPr>
              <w:rPr>
                <w:rFonts w:ascii="Arial" w:hAnsi="Arial" w:cs="Arial"/>
                <w:lang w:val="en-US"/>
              </w:rPr>
            </w:pPr>
            <w:r>
              <w:rPr>
                <w:rFonts w:ascii="Arial" w:hAnsi="Arial" w:cs="Arial"/>
                <w:lang w:val="en-US"/>
              </w:rPr>
              <w:t>Regression testing</w:t>
            </w:r>
          </w:p>
        </w:tc>
        <w:tc>
          <w:tcPr>
            <w:tcW w:w="2180" w:type="dxa"/>
          </w:tcPr>
          <w:p w14:paraId="70E5C4BA" w14:textId="5ED86FD1" w:rsidR="00C31AF9" w:rsidRDefault="00944E1A" w:rsidP="0043113F">
            <w:pPr>
              <w:rPr>
                <w:rFonts w:ascii="Arial" w:hAnsi="Arial" w:cs="Arial"/>
                <w:lang w:val="en-US"/>
              </w:rPr>
            </w:pPr>
            <w:r>
              <w:rPr>
                <w:rFonts w:ascii="Arial" w:hAnsi="Arial" w:cs="Arial"/>
                <w:lang w:val="en-US"/>
              </w:rPr>
              <w:t>3</w:t>
            </w:r>
          </w:p>
        </w:tc>
        <w:tc>
          <w:tcPr>
            <w:tcW w:w="2180" w:type="dxa"/>
          </w:tcPr>
          <w:p w14:paraId="39B8F9A0" w14:textId="77777777" w:rsidR="00C31AF9" w:rsidRDefault="00C31AF9" w:rsidP="0043113F">
            <w:pPr>
              <w:rPr>
                <w:rFonts w:ascii="Arial" w:hAnsi="Arial" w:cs="Arial"/>
                <w:lang w:val="en-US"/>
              </w:rPr>
            </w:pPr>
          </w:p>
        </w:tc>
      </w:tr>
      <w:tr w:rsidR="00C31AF9" w14:paraId="7D7CECC8" w14:textId="77777777" w:rsidTr="00C31AF9">
        <w:tc>
          <w:tcPr>
            <w:tcW w:w="992" w:type="dxa"/>
          </w:tcPr>
          <w:p w14:paraId="6E03A8CB" w14:textId="77777777" w:rsidR="00C31AF9" w:rsidRDefault="00C31AF9" w:rsidP="0043113F">
            <w:pPr>
              <w:rPr>
                <w:rFonts w:ascii="Arial" w:hAnsi="Arial" w:cs="Arial"/>
                <w:lang w:val="en-US"/>
              </w:rPr>
            </w:pPr>
          </w:p>
        </w:tc>
        <w:tc>
          <w:tcPr>
            <w:tcW w:w="1985" w:type="dxa"/>
          </w:tcPr>
          <w:p w14:paraId="1D6F565B" w14:textId="77777777" w:rsidR="00C31AF9" w:rsidRDefault="00C31AF9" w:rsidP="0043113F">
            <w:pPr>
              <w:rPr>
                <w:rFonts w:ascii="Arial" w:hAnsi="Arial" w:cs="Arial"/>
                <w:lang w:val="en-US"/>
              </w:rPr>
            </w:pPr>
          </w:p>
        </w:tc>
        <w:tc>
          <w:tcPr>
            <w:tcW w:w="3544" w:type="dxa"/>
          </w:tcPr>
          <w:p w14:paraId="5350AD1C" w14:textId="64DF6EA3" w:rsidR="00C31AF9" w:rsidRDefault="00C31AF9" w:rsidP="0043113F">
            <w:pPr>
              <w:rPr>
                <w:rFonts w:ascii="Arial" w:hAnsi="Arial" w:cs="Arial"/>
                <w:lang w:val="en-US"/>
              </w:rPr>
            </w:pPr>
            <w:r>
              <w:rPr>
                <w:rFonts w:ascii="Arial" w:hAnsi="Arial" w:cs="Arial"/>
                <w:lang w:val="en-US"/>
              </w:rPr>
              <w:t>User manual documentation</w:t>
            </w:r>
          </w:p>
        </w:tc>
        <w:tc>
          <w:tcPr>
            <w:tcW w:w="2180" w:type="dxa"/>
          </w:tcPr>
          <w:p w14:paraId="590DF305" w14:textId="697EDECA" w:rsidR="00C31AF9" w:rsidRDefault="00944E1A" w:rsidP="0043113F">
            <w:pPr>
              <w:rPr>
                <w:rFonts w:ascii="Arial" w:hAnsi="Arial" w:cs="Arial"/>
                <w:lang w:val="en-US"/>
              </w:rPr>
            </w:pPr>
            <w:r>
              <w:rPr>
                <w:rFonts w:ascii="Arial" w:hAnsi="Arial" w:cs="Arial"/>
                <w:lang w:val="en-US"/>
              </w:rPr>
              <w:t>5</w:t>
            </w:r>
          </w:p>
        </w:tc>
        <w:tc>
          <w:tcPr>
            <w:tcW w:w="2180" w:type="dxa"/>
          </w:tcPr>
          <w:p w14:paraId="0730FD95" w14:textId="77777777" w:rsidR="00C31AF9" w:rsidRDefault="00C31AF9" w:rsidP="0043113F">
            <w:pPr>
              <w:rPr>
                <w:rFonts w:ascii="Arial" w:hAnsi="Arial" w:cs="Arial"/>
                <w:lang w:val="en-US"/>
              </w:rPr>
            </w:pPr>
          </w:p>
        </w:tc>
      </w:tr>
      <w:tr w:rsidR="00C31AF9" w14:paraId="771D25E6" w14:textId="77777777" w:rsidTr="00C31AF9">
        <w:tc>
          <w:tcPr>
            <w:tcW w:w="992" w:type="dxa"/>
          </w:tcPr>
          <w:p w14:paraId="032B4D66" w14:textId="22BCDE23" w:rsidR="00C31AF9" w:rsidRDefault="00C31AF9" w:rsidP="0043113F">
            <w:pPr>
              <w:rPr>
                <w:rFonts w:ascii="Arial" w:hAnsi="Arial" w:cs="Arial"/>
                <w:lang w:val="en-US"/>
              </w:rPr>
            </w:pPr>
            <w:r>
              <w:rPr>
                <w:rFonts w:ascii="Arial" w:hAnsi="Arial" w:cs="Arial"/>
                <w:lang w:val="en-US"/>
              </w:rPr>
              <w:t>6</w:t>
            </w:r>
          </w:p>
        </w:tc>
        <w:tc>
          <w:tcPr>
            <w:tcW w:w="1985" w:type="dxa"/>
          </w:tcPr>
          <w:p w14:paraId="2F44F5AE" w14:textId="42A2AFB8" w:rsidR="00C31AF9" w:rsidRDefault="00C31AF9" w:rsidP="0043113F">
            <w:pPr>
              <w:rPr>
                <w:rFonts w:ascii="Arial" w:hAnsi="Arial" w:cs="Arial"/>
                <w:lang w:val="en-US"/>
              </w:rPr>
            </w:pPr>
            <w:r>
              <w:rPr>
                <w:rFonts w:ascii="Arial" w:hAnsi="Arial" w:cs="Arial"/>
                <w:lang w:val="en-US"/>
              </w:rPr>
              <w:t>Release</w:t>
            </w:r>
          </w:p>
        </w:tc>
        <w:tc>
          <w:tcPr>
            <w:tcW w:w="3544" w:type="dxa"/>
          </w:tcPr>
          <w:p w14:paraId="0391F3D3" w14:textId="77777777" w:rsidR="00C31AF9" w:rsidRDefault="00C31AF9" w:rsidP="0043113F">
            <w:pPr>
              <w:rPr>
                <w:rFonts w:ascii="Arial" w:hAnsi="Arial" w:cs="Arial"/>
                <w:lang w:val="en-US"/>
              </w:rPr>
            </w:pPr>
          </w:p>
        </w:tc>
        <w:tc>
          <w:tcPr>
            <w:tcW w:w="2180" w:type="dxa"/>
          </w:tcPr>
          <w:p w14:paraId="1143A771" w14:textId="63339C33" w:rsidR="00C31AF9" w:rsidRDefault="00C31AF9" w:rsidP="0043113F">
            <w:pPr>
              <w:rPr>
                <w:rFonts w:ascii="Arial" w:hAnsi="Arial" w:cs="Arial"/>
                <w:lang w:val="en-US"/>
              </w:rPr>
            </w:pPr>
          </w:p>
        </w:tc>
        <w:tc>
          <w:tcPr>
            <w:tcW w:w="2180" w:type="dxa"/>
          </w:tcPr>
          <w:p w14:paraId="6B7B5FF5" w14:textId="5B797B45" w:rsidR="00C31AF9" w:rsidRDefault="00C31AF9" w:rsidP="0043113F">
            <w:pPr>
              <w:rPr>
                <w:rFonts w:ascii="Arial" w:hAnsi="Arial" w:cs="Arial"/>
                <w:lang w:val="en-US"/>
              </w:rPr>
            </w:pPr>
            <w:r>
              <w:rPr>
                <w:rFonts w:ascii="Arial" w:hAnsi="Arial" w:cs="Arial"/>
                <w:lang w:val="en-US"/>
              </w:rPr>
              <w:t>Release</w:t>
            </w:r>
          </w:p>
        </w:tc>
      </w:tr>
      <w:tr w:rsidR="00C31AF9" w14:paraId="522D6772" w14:textId="77777777" w:rsidTr="00C31AF9">
        <w:tc>
          <w:tcPr>
            <w:tcW w:w="992" w:type="dxa"/>
          </w:tcPr>
          <w:p w14:paraId="422E14CE" w14:textId="77777777" w:rsidR="00C31AF9" w:rsidRDefault="00C31AF9" w:rsidP="0043113F">
            <w:pPr>
              <w:rPr>
                <w:rFonts w:ascii="Arial" w:hAnsi="Arial" w:cs="Arial"/>
                <w:lang w:val="en-US"/>
              </w:rPr>
            </w:pPr>
          </w:p>
        </w:tc>
        <w:tc>
          <w:tcPr>
            <w:tcW w:w="1985" w:type="dxa"/>
          </w:tcPr>
          <w:p w14:paraId="7CE0ED63" w14:textId="77777777" w:rsidR="00C31AF9" w:rsidRDefault="00C31AF9" w:rsidP="0043113F">
            <w:pPr>
              <w:rPr>
                <w:rFonts w:ascii="Arial" w:hAnsi="Arial" w:cs="Arial"/>
                <w:lang w:val="en-US"/>
              </w:rPr>
            </w:pPr>
          </w:p>
        </w:tc>
        <w:tc>
          <w:tcPr>
            <w:tcW w:w="3544" w:type="dxa"/>
          </w:tcPr>
          <w:p w14:paraId="5BFFE4E7" w14:textId="6EA3C5C6" w:rsidR="00C31AF9" w:rsidRDefault="00C31AF9" w:rsidP="0043113F">
            <w:pPr>
              <w:rPr>
                <w:rFonts w:ascii="Arial" w:hAnsi="Arial" w:cs="Arial"/>
                <w:lang w:val="en-US"/>
              </w:rPr>
            </w:pPr>
            <w:r>
              <w:rPr>
                <w:rFonts w:ascii="Arial" w:hAnsi="Arial" w:cs="Arial"/>
                <w:lang w:val="en-US"/>
              </w:rPr>
              <w:t>User acceptance</w:t>
            </w:r>
            <w:r w:rsidR="00944E1A">
              <w:rPr>
                <w:rFonts w:ascii="Arial" w:hAnsi="Arial" w:cs="Arial"/>
                <w:lang w:val="en-US"/>
              </w:rPr>
              <w:t xml:space="preserve"> documentation</w:t>
            </w:r>
          </w:p>
        </w:tc>
        <w:tc>
          <w:tcPr>
            <w:tcW w:w="2180" w:type="dxa"/>
          </w:tcPr>
          <w:p w14:paraId="02FD482A" w14:textId="4335E823" w:rsidR="00C31AF9" w:rsidRDefault="00944E1A" w:rsidP="0043113F">
            <w:pPr>
              <w:rPr>
                <w:rFonts w:ascii="Arial" w:hAnsi="Arial" w:cs="Arial"/>
                <w:lang w:val="en-US"/>
              </w:rPr>
            </w:pPr>
            <w:r>
              <w:rPr>
                <w:rFonts w:ascii="Arial" w:hAnsi="Arial" w:cs="Arial"/>
                <w:lang w:val="en-US"/>
              </w:rPr>
              <w:t>0.5</w:t>
            </w:r>
          </w:p>
        </w:tc>
        <w:tc>
          <w:tcPr>
            <w:tcW w:w="2180" w:type="dxa"/>
          </w:tcPr>
          <w:p w14:paraId="49C6295B" w14:textId="77777777" w:rsidR="00C31AF9" w:rsidRDefault="00C31AF9" w:rsidP="0043113F">
            <w:pPr>
              <w:rPr>
                <w:rFonts w:ascii="Arial" w:hAnsi="Arial" w:cs="Arial"/>
                <w:lang w:val="en-US"/>
              </w:rPr>
            </w:pPr>
          </w:p>
        </w:tc>
      </w:tr>
      <w:tr w:rsidR="00C31AF9" w14:paraId="78BB69F4" w14:textId="77777777" w:rsidTr="00B3553E">
        <w:tc>
          <w:tcPr>
            <w:tcW w:w="992" w:type="dxa"/>
            <w:tcBorders>
              <w:bottom w:val="single" w:sz="4" w:space="0" w:color="auto"/>
            </w:tcBorders>
          </w:tcPr>
          <w:p w14:paraId="1CEC3F6B" w14:textId="77777777" w:rsidR="00C31AF9" w:rsidRDefault="00C31AF9" w:rsidP="0043113F">
            <w:pPr>
              <w:rPr>
                <w:rFonts w:ascii="Arial" w:hAnsi="Arial" w:cs="Arial"/>
                <w:lang w:val="en-US"/>
              </w:rPr>
            </w:pPr>
          </w:p>
        </w:tc>
        <w:tc>
          <w:tcPr>
            <w:tcW w:w="1985" w:type="dxa"/>
            <w:tcBorders>
              <w:bottom w:val="single" w:sz="4" w:space="0" w:color="auto"/>
            </w:tcBorders>
          </w:tcPr>
          <w:p w14:paraId="2E499B01" w14:textId="77777777" w:rsidR="00C31AF9" w:rsidRDefault="00C31AF9" w:rsidP="0043113F">
            <w:pPr>
              <w:rPr>
                <w:rFonts w:ascii="Arial" w:hAnsi="Arial" w:cs="Arial"/>
                <w:lang w:val="en-US"/>
              </w:rPr>
            </w:pPr>
          </w:p>
        </w:tc>
        <w:tc>
          <w:tcPr>
            <w:tcW w:w="3544" w:type="dxa"/>
            <w:tcBorders>
              <w:bottom w:val="single" w:sz="4" w:space="0" w:color="auto"/>
            </w:tcBorders>
          </w:tcPr>
          <w:p w14:paraId="58CC3281" w14:textId="77EF012E" w:rsidR="00C31AF9" w:rsidRDefault="00C31AF9" w:rsidP="0043113F">
            <w:pPr>
              <w:rPr>
                <w:rFonts w:ascii="Arial" w:hAnsi="Arial" w:cs="Arial"/>
                <w:lang w:val="en-US"/>
              </w:rPr>
            </w:pPr>
            <w:r>
              <w:rPr>
                <w:rFonts w:ascii="Arial" w:hAnsi="Arial" w:cs="Arial"/>
                <w:lang w:val="en-US"/>
              </w:rPr>
              <w:t>Delivery project</w:t>
            </w:r>
          </w:p>
        </w:tc>
        <w:tc>
          <w:tcPr>
            <w:tcW w:w="2180" w:type="dxa"/>
            <w:tcBorders>
              <w:bottom w:val="single" w:sz="4" w:space="0" w:color="auto"/>
            </w:tcBorders>
          </w:tcPr>
          <w:p w14:paraId="2CBA6119" w14:textId="0617711E" w:rsidR="00C31AF9" w:rsidRDefault="00944E1A" w:rsidP="0043113F">
            <w:pPr>
              <w:rPr>
                <w:rFonts w:ascii="Arial" w:hAnsi="Arial" w:cs="Arial"/>
                <w:lang w:val="en-US"/>
              </w:rPr>
            </w:pPr>
            <w:r>
              <w:rPr>
                <w:rFonts w:ascii="Arial" w:hAnsi="Arial" w:cs="Arial"/>
                <w:lang w:val="en-US"/>
              </w:rPr>
              <w:t>0.5</w:t>
            </w:r>
          </w:p>
        </w:tc>
        <w:tc>
          <w:tcPr>
            <w:tcW w:w="2180" w:type="dxa"/>
            <w:tcBorders>
              <w:bottom w:val="single" w:sz="4" w:space="0" w:color="auto"/>
            </w:tcBorders>
          </w:tcPr>
          <w:p w14:paraId="052BB495" w14:textId="77777777" w:rsidR="00C31AF9" w:rsidRDefault="00C31AF9" w:rsidP="0043113F">
            <w:pPr>
              <w:rPr>
                <w:rFonts w:ascii="Arial" w:hAnsi="Arial" w:cs="Arial"/>
                <w:lang w:val="en-US"/>
              </w:rPr>
            </w:pPr>
          </w:p>
        </w:tc>
      </w:tr>
      <w:tr w:rsidR="00C31AF9" w14:paraId="3D8FB4C6" w14:textId="77777777" w:rsidTr="00B3553E">
        <w:tc>
          <w:tcPr>
            <w:tcW w:w="992" w:type="dxa"/>
            <w:tcBorders>
              <w:bottom w:val="single" w:sz="4" w:space="0" w:color="auto"/>
            </w:tcBorders>
          </w:tcPr>
          <w:p w14:paraId="154CF6FD" w14:textId="77777777" w:rsidR="00C31AF9" w:rsidRDefault="00C31AF9" w:rsidP="0043113F">
            <w:pPr>
              <w:rPr>
                <w:rFonts w:ascii="Arial" w:hAnsi="Arial" w:cs="Arial"/>
                <w:lang w:val="en-US"/>
              </w:rPr>
            </w:pPr>
          </w:p>
        </w:tc>
        <w:tc>
          <w:tcPr>
            <w:tcW w:w="1985" w:type="dxa"/>
            <w:tcBorders>
              <w:bottom w:val="single" w:sz="4" w:space="0" w:color="auto"/>
            </w:tcBorders>
          </w:tcPr>
          <w:p w14:paraId="44ABF9D0" w14:textId="77777777" w:rsidR="00C31AF9" w:rsidRDefault="00C31AF9" w:rsidP="0043113F">
            <w:pPr>
              <w:rPr>
                <w:rFonts w:ascii="Arial" w:hAnsi="Arial" w:cs="Arial"/>
                <w:lang w:val="en-US"/>
              </w:rPr>
            </w:pPr>
          </w:p>
        </w:tc>
        <w:tc>
          <w:tcPr>
            <w:tcW w:w="3544" w:type="dxa"/>
            <w:tcBorders>
              <w:bottom w:val="single" w:sz="4" w:space="0" w:color="auto"/>
            </w:tcBorders>
          </w:tcPr>
          <w:p w14:paraId="149B795B" w14:textId="270D474F" w:rsidR="00C31AF9" w:rsidRDefault="00C31AF9" w:rsidP="0043113F">
            <w:pPr>
              <w:rPr>
                <w:rFonts w:ascii="Arial" w:hAnsi="Arial" w:cs="Arial"/>
                <w:lang w:val="en-US"/>
              </w:rPr>
            </w:pPr>
            <w:r>
              <w:rPr>
                <w:rFonts w:ascii="Arial" w:hAnsi="Arial" w:cs="Arial"/>
                <w:lang w:val="en-US"/>
              </w:rPr>
              <w:t>User sign off</w:t>
            </w:r>
          </w:p>
        </w:tc>
        <w:tc>
          <w:tcPr>
            <w:tcW w:w="2180" w:type="dxa"/>
            <w:tcBorders>
              <w:bottom w:val="single" w:sz="4" w:space="0" w:color="auto"/>
            </w:tcBorders>
          </w:tcPr>
          <w:p w14:paraId="2B8B54E7" w14:textId="4C5B3CAD" w:rsidR="00C31AF9" w:rsidRDefault="00944E1A" w:rsidP="0043113F">
            <w:pPr>
              <w:rPr>
                <w:rFonts w:ascii="Arial" w:hAnsi="Arial" w:cs="Arial"/>
                <w:lang w:val="en-US"/>
              </w:rPr>
            </w:pPr>
            <w:r>
              <w:rPr>
                <w:rFonts w:ascii="Arial" w:hAnsi="Arial" w:cs="Arial"/>
                <w:lang w:val="en-US"/>
              </w:rPr>
              <w:t>0.5</w:t>
            </w:r>
          </w:p>
        </w:tc>
        <w:tc>
          <w:tcPr>
            <w:tcW w:w="2180" w:type="dxa"/>
            <w:tcBorders>
              <w:bottom w:val="single" w:sz="4" w:space="0" w:color="auto"/>
            </w:tcBorders>
          </w:tcPr>
          <w:p w14:paraId="1B44E847" w14:textId="77777777" w:rsidR="00C31AF9" w:rsidRDefault="00C31AF9" w:rsidP="0043113F">
            <w:pPr>
              <w:rPr>
                <w:rFonts w:ascii="Arial" w:hAnsi="Arial" w:cs="Arial"/>
                <w:lang w:val="en-US"/>
              </w:rPr>
            </w:pPr>
          </w:p>
        </w:tc>
      </w:tr>
      <w:tr w:rsidR="00B3553E" w14:paraId="0A497B51" w14:textId="77777777" w:rsidTr="00B3553E">
        <w:tc>
          <w:tcPr>
            <w:tcW w:w="992" w:type="dxa"/>
            <w:tcBorders>
              <w:top w:val="single" w:sz="4" w:space="0" w:color="auto"/>
              <w:left w:val="nil"/>
              <w:bottom w:val="nil"/>
              <w:right w:val="nil"/>
            </w:tcBorders>
          </w:tcPr>
          <w:p w14:paraId="5618E277" w14:textId="77777777" w:rsidR="00B3553E" w:rsidRDefault="00B3553E" w:rsidP="0043113F">
            <w:pPr>
              <w:rPr>
                <w:rFonts w:ascii="Arial" w:hAnsi="Arial" w:cs="Arial"/>
                <w:lang w:val="en-US"/>
              </w:rPr>
            </w:pPr>
          </w:p>
        </w:tc>
        <w:tc>
          <w:tcPr>
            <w:tcW w:w="1985" w:type="dxa"/>
            <w:tcBorders>
              <w:top w:val="single" w:sz="4" w:space="0" w:color="auto"/>
              <w:left w:val="nil"/>
              <w:bottom w:val="nil"/>
              <w:right w:val="nil"/>
            </w:tcBorders>
          </w:tcPr>
          <w:p w14:paraId="13B4C567" w14:textId="77777777" w:rsidR="00B3553E" w:rsidRDefault="00B3553E" w:rsidP="0043113F">
            <w:pPr>
              <w:rPr>
                <w:rFonts w:ascii="Arial" w:hAnsi="Arial" w:cs="Arial"/>
                <w:lang w:val="en-US"/>
              </w:rPr>
            </w:pPr>
          </w:p>
        </w:tc>
        <w:tc>
          <w:tcPr>
            <w:tcW w:w="3544" w:type="dxa"/>
            <w:tcBorders>
              <w:top w:val="single" w:sz="4" w:space="0" w:color="auto"/>
              <w:left w:val="nil"/>
              <w:bottom w:val="nil"/>
              <w:right w:val="nil"/>
            </w:tcBorders>
          </w:tcPr>
          <w:p w14:paraId="1905AF8D" w14:textId="77777777" w:rsidR="00B3553E" w:rsidRDefault="00B3553E" w:rsidP="0043113F">
            <w:pPr>
              <w:rPr>
                <w:rFonts w:ascii="Arial" w:hAnsi="Arial" w:cs="Arial"/>
                <w:lang w:val="en-US"/>
              </w:rPr>
            </w:pPr>
          </w:p>
        </w:tc>
        <w:tc>
          <w:tcPr>
            <w:tcW w:w="2180" w:type="dxa"/>
            <w:tcBorders>
              <w:top w:val="single" w:sz="4" w:space="0" w:color="auto"/>
              <w:left w:val="nil"/>
              <w:bottom w:val="nil"/>
              <w:right w:val="nil"/>
            </w:tcBorders>
          </w:tcPr>
          <w:p w14:paraId="0A2C715E" w14:textId="77777777" w:rsidR="00B3553E" w:rsidRDefault="00B3553E" w:rsidP="0043113F">
            <w:pPr>
              <w:rPr>
                <w:rFonts w:ascii="Arial" w:hAnsi="Arial" w:cs="Arial"/>
                <w:lang w:val="en-US"/>
              </w:rPr>
            </w:pPr>
          </w:p>
        </w:tc>
        <w:tc>
          <w:tcPr>
            <w:tcW w:w="2180" w:type="dxa"/>
            <w:tcBorders>
              <w:top w:val="single" w:sz="4" w:space="0" w:color="auto"/>
              <w:left w:val="nil"/>
              <w:bottom w:val="nil"/>
              <w:right w:val="nil"/>
            </w:tcBorders>
          </w:tcPr>
          <w:p w14:paraId="6605DF04" w14:textId="77777777" w:rsidR="00B3553E" w:rsidRDefault="00B3553E" w:rsidP="0043113F">
            <w:pPr>
              <w:rPr>
                <w:rFonts w:ascii="Arial" w:hAnsi="Arial" w:cs="Arial"/>
                <w:lang w:val="en-US"/>
              </w:rPr>
            </w:pPr>
          </w:p>
        </w:tc>
      </w:tr>
      <w:tr w:rsidR="00B3553E" w14:paraId="48A1B551" w14:textId="77777777" w:rsidTr="00B3553E">
        <w:tc>
          <w:tcPr>
            <w:tcW w:w="992" w:type="dxa"/>
            <w:tcBorders>
              <w:top w:val="nil"/>
              <w:left w:val="nil"/>
              <w:bottom w:val="nil"/>
              <w:right w:val="nil"/>
            </w:tcBorders>
          </w:tcPr>
          <w:p w14:paraId="4C81CFEB" w14:textId="77777777" w:rsidR="00B3553E" w:rsidRDefault="00B3553E" w:rsidP="0043113F">
            <w:pPr>
              <w:rPr>
                <w:rFonts w:ascii="Arial" w:hAnsi="Arial" w:cs="Arial"/>
                <w:lang w:val="en-US"/>
              </w:rPr>
            </w:pPr>
          </w:p>
        </w:tc>
        <w:tc>
          <w:tcPr>
            <w:tcW w:w="1985" w:type="dxa"/>
            <w:tcBorders>
              <w:top w:val="nil"/>
              <w:left w:val="nil"/>
              <w:bottom w:val="nil"/>
              <w:right w:val="nil"/>
            </w:tcBorders>
          </w:tcPr>
          <w:p w14:paraId="2B124868" w14:textId="77777777" w:rsidR="00B3553E" w:rsidRDefault="00B3553E" w:rsidP="0043113F">
            <w:pPr>
              <w:rPr>
                <w:rFonts w:ascii="Arial" w:hAnsi="Arial" w:cs="Arial"/>
                <w:lang w:val="en-US"/>
              </w:rPr>
            </w:pPr>
          </w:p>
        </w:tc>
        <w:tc>
          <w:tcPr>
            <w:tcW w:w="3544" w:type="dxa"/>
            <w:tcBorders>
              <w:top w:val="nil"/>
              <w:left w:val="nil"/>
            </w:tcBorders>
          </w:tcPr>
          <w:p w14:paraId="7770960B" w14:textId="7EB5CFA5" w:rsidR="00B3553E" w:rsidRPr="00B3553E" w:rsidRDefault="00B3553E" w:rsidP="0043113F">
            <w:pPr>
              <w:rPr>
                <w:rFonts w:ascii="Arial" w:hAnsi="Arial" w:cs="Arial"/>
                <w:b/>
                <w:lang w:val="en-US"/>
              </w:rPr>
            </w:pPr>
            <w:r w:rsidRPr="00B3553E">
              <w:rPr>
                <w:rFonts w:ascii="Arial" w:hAnsi="Arial" w:cs="Arial"/>
                <w:b/>
                <w:lang w:val="en-US"/>
              </w:rPr>
              <w:t>Total</w:t>
            </w:r>
          </w:p>
        </w:tc>
        <w:tc>
          <w:tcPr>
            <w:tcW w:w="2180" w:type="dxa"/>
            <w:tcBorders>
              <w:top w:val="nil"/>
            </w:tcBorders>
          </w:tcPr>
          <w:p w14:paraId="35392327" w14:textId="0CB801EE" w:rsidR="00B3553E" w:rsidRDefault="00B3553E" w:rsidP="0043113F">
            <w:pPr>
              <w:rPr>
                <w:rFonts w:ascii="Arial" w:hAnsi="Arial" w:cs="Arial"/>
                <w:lang w:val="en-US"/>
              </w:rPr>
            </w:pPr>
            <w:r>
              <w:rPr>
                <w:rFonts w:ascii="Arial" w:hAnsi="Arial" w:cs="Arial"/>
                <w:lang w:val="en-US"/>
              </w:rPr>
              <w:t>114</w:t>
            </w:r>
          </w:p>
        </w:tc>
        <w:tc>
          <w:tcPr>
            <w:tcW w:w="2180" w:type="dxa"/>
            <w:tcBorders>
              <w:top w:val="nil"/>
            </w:tcBorders>
          </w:tcPr>
          <w:p w14:paraId="6C064C15" w14:textId="77777777" w:rsidR="00B3553E" w:rsidRDefault="00B3553E" w:rsidP="0043113F">
            <w:pPr>
              <w:rPr>
                <w:rFonts w:ascii="Arial" w:hAnsi="Arial" w:cs="Arial"/>
                <w:lang w:val="en-US"/>
              </w:rPr>
            </w:pPr>
          </w:p>
        </w:tc>
      </w:tr>
    </w:tbl>
    <w:p w14:paraId="4882BEF3" w14:textId="77777777" w:rsidR="0043113F" w:rsidRPr="0043113F" w:rsidRDefault="0043113F" w:rsidP="0043113F">
      <w:pPr>
        <w:rPr>
          <w:rFonts w:ascii="Arial" w:hAnsi="Arial" w:cs="Arial"/>
          <w:lang w:val="en-US"/>
        </w:rPr>
      </w:pPr>
    </w:p>
    <w:p w14:paraId="5E04B234" w14:textId="39EFA945" w:rsidR="000030A0" w:rsidRPr="00711838" w:rsidRDefault="000030A0" w:rsidP="00403928">
      <w:pPr>
        <w:pStyle w:val="Heading1"/>
        <w:rPr>
          <w:lang w:val="en-US"/>
        </w:rPr>
      </w:pPr>
      <w:bookmarkStart w:id="35" w:name="_Toc365914992"/>
      <w:r w:rsidRPr="00711838">
        <w:rPr>
          <w:lang w:val="en-US"/>
        </w:rPr>
        <w:t>9</w:t>
      </w:r>
      <w:r w:rsidR="00425E2F">
        <w:rPr>
          <w:lang w:val="en-US"/>
        </w:rPr>
        <w:t xml:space="preserve"> -</w:t>
      </w:r>
      <w:r w:rsidRPr="00711838">
        <w:rPr>
          <w:lang w:val="en-US"/>
        </w:rPr>
        <w:t xml:space="preserve"> References:</w:t>
      </w:r>
      <w:bookmarkEnd w:id="35"/>
    </w:p>
    <w:p w14:paraId="75354CB4" w14:textId="77777777" w:rsidR="000030A0" w:rsidRPr="001E3ED9" w:rsidRDefault="000030A0" w:rsidP="001E3ED9">
      <w:pPr>
        <w:rPr>
          <w:lang w:val="en-US"/>
        </w:rPr>
      </w:pPr>
      <w:r w:rsidRPr="001E3ED9">
        <w:rPr>
          <w:lang w:val="en-US"/>
        </w:rPr>
        <w:t>If you’ve got information from published sources, show where it came from. Put a superscripted number after the place in the report where the information is used, and list the details of the reference here.</w:t>
      </w:r>
    </w:p>
    <w:p w14:paraId="3A4EDA1D" w14:textId="77777777" w:rsidR="001E3ED9" w:rsidRPr="001E3ED9" w:rsidRDefault="001E3ED9" w:rsidP="001E3ED9">
      <w:pPr>
        <w:rPr>
          <w:lang w:val="en-US"/>
        </w:rPr>
      </w:pPr>
    </w:p>
    <w:p w14:paraId="18CC911A" w14:textId="77777777" w:rsidR="000030A0" w:rsidRPr="001E3ED9" w:rsidRDefault="000030A0" w:rsidP="001E3ED9">
      <w:pPr>
        <w:rPr>
          <w:lang w:val="en-US"/>
        </w:rPr>
      </w:pPr>
      <w:r w:rsidRPr="001E3ED9">
        <w:rPr>
          <w:lang w:val="en-US"/>
        </w:rPr>
        <w:t xml:space="preserve">1. Hamlyn-Harris, J H , “DEVELOPMENT OF A COMPARATIVE WEAR TEST FOR PVD COATED HELICAL ENDMILLS", Proc. "Materials Conservation, Materials Research Forum 1997, Centre for Advanced Materials Technology (CAMT), </w:t>
      </w:r>
      <w:proofErr w:type="spellStart"/>
      <w:r w:rsidRPr="001E3ED9">
        <w:rPr>
          <w:lang w:val="en-US"/>
        </w:rPr>
        <w:t>Monash</w:t>
      </w:r>
      <w:proofErr w:type="spellEnd"/>
      <w:r w:rsidRPr="001E3ED9">
        <w:rPr>
          <w:lang w:val="en-US"/>
        </w:rPr>
        <w:t xml:space="preserve"> University, Melbourne, 1997, pp. 49-52.</w:t>
      </w:r>
    </w:p>
    <w:p w14:paraId="7AE741B9" w14:textId="6CB07ADE" w:rsidR="000030A0" w:rsidRPr="001E3ED9" w:rsidRDefault="000030A0" w:rsidP="001E3ED9">
      <w:pPr>
        <w:rPr>
          <w:lang w:val="en-US"/>
        </w:rPr>
      </w:pPr>
    </w:p>
    <w:p w14:paraId="14D147A7" w14:textId="77777777" w:rsidR="000030A0" w:rsidRPr="001E3ED9" w:rsidRDefault="000030A0" w:rsidP="001E3ED9">
      <w:pPr>
        <w:rPr>
          <w:lang w:val="en-US"/>
        </w:rPr>
      </w:pPr>
      <w:r w:rsidRPr="001E3ED9">
        <w:rPr>
          <w:lang w:val="en-US"/>
        </w:rPr>
        <w:t>Don’t forget the page numbers. No-one want’s to read an entire book just to check one little fact.</w:t>
      </w:r>
    </w:p>
    <w:p w14:paraId="3BB68572" w14:textId="3A3D85F2" w:rsidR="000030A0" w:rsidRPr="00711838" w:rsidRDefault="00403928" w:rsidP="00403928">
      <w:pPr>
        <w:pStyle w:val="Heading1"/>
        <w:rPr>
          <w:lang w:val="en-US"/>
        </w:rPr>
      </w:pPr>
      <w:bookmarkStart w:id="36" w:name="_Toc365914993"/>
      <w:r>
        <w:rPr>
          <w:lang w:val="en-US"/>
        </w:rPr>
        <w:t>10</w:t>
      </w:r>
      <w:r w:rsidR="00425E2F">
        <w:rPr>
          <w:lang w:val="en-US"/>
        </w:rPr>
        <w:t xml:space="preserve"> -</w:t>
      </w:r>
      <w:r>
        <w:rPr>
          <w:lang w:val="en-US"/>
        </w:rPr>
        <w:t xml:space="preserve"> </w:t>
      </w:r>
      <w:r w:rsidR="000030A0" w:rsidRPr="00711838">
        <w:rPr>
          <w:lang w:val="en-US"/>
        </w:rPr>
        <w:t>Bibliography:</w:t>
      </w:r>
      <w:bookmarkEnd w:id="36"/>
    </w:p>
    <w:p w14:paraId="642A2D98" w14:textId="77777777" w:rsidR="000030A0" w:rsidRPr="001E3ED9" w:rsidRDefault="000030A0" w:rsidP="001E3ED9">
      <w:pPr>
        <w:rPr>
          <w:rFonts w:cs="Times"/>
          <w:lang w:val="en-US"/>
        </w:rPr>
      </w:pPr>
      <w:proofErr w:type="gramStart"/>
      <w:r w:rsidRPr="001E3ED9">
        <w:rPr>
          <w:lang w:val="en-US"/>
        </w:rPr>
        <w:t>list</w:t>
      </w:r>
      <w:proofErr w:type="gramEnd"/>
      <w:r w:rsidRPr="001E3ED9">
        <w:rPr>
          <w:lang w:val="en-US"/>
        </w:rPr>
        <w:t xml:space="preserve"> the page numbers you used!</w:t>
      </w:r>
    </w:p>
    <w:p w14:paraId="41240F7D" w14:textId="77777777" w:rsidR="000030A0" w:rsidRPr="001E3ED9" w:rsidRDefault="000030A0" w:rsidP="001E3ED9">
      <w:pPr>
        <w:rPr>
          <w:rFonts w:cs="Times"/>
          <w:lang w:val="en-US"/>
        </w:rPr>
      </w:pPr>
      <w:r w:rsidRPr="001E3ED9">
        <w:rPr>
          <w:rFonts w:cs="Times"/>
          <w:lang w:val="en-US"/>
        </w:rPr>
        <w:t>This is a reading list for you</w:t>
      </w:r>
      <w:proofErr w:type="gramStart"/>
      <w:r w:rsidRPr="001E3ED9">
        <w:rPr>
          <w:rFonts w:cs="Times"/>
          <w:lang w:val="en-US"/>
        </w:rPr>
        <w:t>! </w:t>
      </w:r>
      <w:proofErr w:type="gramEnd"/>
      <w:r w:rsidRPr="001E3ED9">
        <w:rPr>
          <w:rFonts w:cs="Times"/>
          <w:lang w:val="en-US"/>
        </w:rPr>
        <w:t>If you’ve got these books, fish them out and look up the appropriate parts.</w:t>
      </w:r>
    </w:p>
    <w:p w14:paraId="7E126379" w14:textId="77777777" w:rsidR="001E3ED9" w:rsidRPr="001E3ED9" w:rsidRDefault="001E3ED9" w:rsidP="001E3ED9">
      <w:pPr>
        <w:rPr>
          <w:rFonts w:cs="Times"/>
          <w:lang w:val="en-US"/>
        </w:rPr>
      </w:pPr>
    </w:p>
    <w:p w14:paraId="1F72FE23" w14:textId="77777777" w:rsidR="000030A0" w:rsidRPr="001E3ED9" w:rsidRDefault="000030A0" w:rsidP="001E3ED9">
      <w:pPr>
        <w:rPr>
          <w:rFonts w:cs="Times"/>
          <w:lang w:val="en-US"/>
        </w:rPr>
      </w:pPr>
      <w:r w:rsidRPr="001E3ED9">
        <w:rPr>
          <w:rFonts w:cs="Times"/>
          <w:lang w:val="en-US"/>
        </w:rPr>
        <w:t xml:space="preserve">Interaction Design: Beyond Human Computer Interaction, J. </w:t>
      </w:r>
      <w:proofErr w:type="spellStart"/>
      <w:r w:rsidRPr="001E3ED9">
        <w:rPr>
          <w:rFonts w:cs="Times"/>
          <w:lang w:val="en-US"/>
        </w:rPr>
        <w:t>Preece</w:t>
      </w:r>
      <w:proofErr w:type="spellEnd"/>
      <w:r w:rsidRPr="001E3ED9">
        <w:rPr>
          <w:rFonts w:cs="Times"/>
          <w:lang w:val="en-US"/>
        </w:rPr>
        <w:t xml:space="preserve">, Y. Rogers and H. Sharp, John Wiley, New York, 2002. Software </w:t>
      </w:r>
      <w:proofErr w:type="spellStart"/>
      <w:r w:rsidRPr="001E3ED9">
        <w:rPr>
          <w:rFonts w:cs="Times"/>
          <w:lang w:val="en-US"/>
        </w:rPr>
        <w:t>Engineeing</w:t>
      </w:r>
      <w:proofErr w:type="spellEnd"/>
      <w:r w:rsidRPr="001E3ED9">
        <w:rPr>
          <w:rFonts w:cs="Times"/>
          <w:lang w:val="en-US"/>
        </w:rPr>
        <w:t xml:space="preserve">, Theory and Practice, Shari Lawrence </w:t>
      </w:r>
      <w:proofErr w:type="spellStart"/>
      <w:r w:rsidRPr="001E3ED9">
        <w:rPr>
          <w:rFonts w:cs="Times"/>
          <w:lang w:val="en-US"/>
        </w:rPr>
        <w:t>Pfleeger</w:t>
      </w:r>
      <w:proofErr w:type="spellEnd"/>
      <w:r w:rsidRPr="001E3ED9">
        <w:rPr>
          <w:rFonts w:cs="Times"/>
          <w:lang w:val="en-US"/>
        </w:rPr>
        <w:t>, Prentice Hall, NJ, USA, 1998.</w:t>
      </w:r>
    </w:p>
    <w:p w14:paraId="227F0A1A" w14:textId="77777777" w:rsidR="001E3ED9" w:rsidRPr="001E3ED9" w:rsidRDefault="001E3ED9" w:rsidP="001E3ED9">
      <w:pPr>
        <w:rPr>
          <w:rFonts w:cs="Times"/>
          <w:lang w:val="en-US"/>
        </w:rPr>
      </w:pPr>
    </w:p>
    <w:p w14:paraId="6160197A" w14:textId="7DC4B163" w:rsidR="007D05BE" w:rsidRPr="001E3ED9" w:rsidRDefault="000030A0" w:rsidP="001E3ED9">
      <w:pPr>
        <w:rPr>
          <w:rFonts w:cs="Times"/>
          <w:lang w:val="en-US"/>
        </w:rPr>
      </w:pPr>
      <w:proofErr w:type="gramStart"/>
      <w:r w:rsidRPr="001E3ED9">
        <w:rPr>
          <w:rFonts w:cs="Times"/>
          <w:lang w:val="en-US"/>
        </w:rPr>
        <w:t>Software Engineering 6th.</w:t>
      </w:r>
      <w:proofErr w:type="gramEnd"/>
      <w:r w:rsidRPr="001E3ED9">
        <w:rPr>
          <w:rFonts w:cs="Times"/>
          <w:lang w:val="en-US"/>
        </w:rPr>
        <w:t xml:space="preserve"> Edition, Ian </w:t>
      </w:r>
      <w:proofErr w:type="spellStart"/>
      <w:r w:rsidRPr="001E3ED9">
        <w:rPr>
          <w:rFonts w:cs="Times"/>
          <w:lang w:val="en-US"/>
        </w:rPr>
        <w:t>Sommerville</w:t>
      </w:r>
      <w:proofErr w:type="spellEnd"/>
      <w:r w:rsidRPr="001E3ED9">
        <w:rPr>
          <w:rFonts w:cs="Times"/>
          <w:lang w:val="en-US"/>
        </w:rPr>
        <w:t>, Addison-Wesley, Harlow England, UK, 2001. Cost-Justifying Usability, J Mayhew, R Bias, Academic Press, Boston, USA, 1994.</w:t>
      </w:r>
    </w:p>
    <w:sectPr w:rsidR="007D05BE" w:rsidRPr="001E3ED9" w:rsidSect="00F306FF">
      <w:headerReference w:type="default" r:id="rId9"/>
      <w:footerReference w:type="even" r:id="rId10"/>
      <w:footerReference w:type="default" r:id="rId11"/>
      <w:pgSz w:w="12240" w:h="15840"/>
      <w:pgMar w:top="1440" w:right="1800" w:bottom="1440" w:left="1800" w:header="720" w:footer="720" w:gutter="0"/>
      <w:pgNumType w:start="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523CAD" w14:textId="77777777" w:rsidR="002B7657" w:rsidRDefault="002B7657" w:rsidP="000030A0">
      <w:r>
        <w:separator/>
      </w:r>
    </w:p>
  </w:endnote>
  <w:endnote w:type="continuationSeparator" w:id="0">
    <w:p w14:paraId="7A0275A8" w14:textId="77777777" w:rsidR="002B7657" w:rsidRDefault="002B7657" w:rsidP="00003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2DCC8A" w14:textId="77777777" w:rsidR="00824CC1" w:rsidRDefault="00824CC1" w:rsidP="003A556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7E9BD9" w14:textId="77777777" w:rsidR="00824CC1" w:rsidRDefault="00824CC1" w:rsidP="00F306F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5AD33F" w14:textId="77777777" w:rsidR="00824CC1" w:rsidRDefault="00824CC1" w:rsidP="003A556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C4C60">
      <w:rPr>
        <w:rStyle w:val="PageNumber"/>
        <w:noProof/>
      </w:rPr>
      <w:t>3</w:t>
    </w:r>
    <w:r>
      <w:rPr>
        <w:rStyle w:val="PageNumber"/>
      </w:rPr>
      <w:fldChar w:fldCharType="end"/>
    </w:r>
  </w:p>
  <w:p w14:paraId="52905006" w14:textId="77777777" w:rsidR="00824CC1" w:rsidRDefault="00824CC1" w:rsidP="00F306FF">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C9A5FC" w14:textId="77777777" w:rsidR="002B7657" w:rsidRDefault="002B7657" w:rsidP="000030A0">
      <w:r>
        <w:separator/>
      </w:r>
    </w:p>
  </w:footnote>
  <w:footnote w:type="continuationSeparator" w:id="0">
    <w:p w14:paraId="447525BA" w14:textId="77777777" w:rsidR="002B7657" w:rsidRDefault="002B7657" w:rsidP="000030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4715F6" w14:textId="77777777" w:rsidR="00824CC1" w:rsidRDefault="00824CC1" w:rsidP="000030A0">
    <w:pPr>
      <w:jc w:val="center"/>
      <w:rPr>
        <w:lang w:val="en-US"/>
      </w:rPr>
    </w:pPr>
    <w:r>
      <w:rPr>
        <w:lang w:val="en-US"/>
      </w:rPr>
      <w:t>HIT3061 – Software Team Project</w:t>
    </w:r>
  </w:p>
  <w:p w14:paraId="08227236" w14:textId="77777777" w:rsidR="00824CC1" w:rsidRDefault="00824CC1" w:rsidP="000030A0">
    <w:pPr>
      <w:jc w:val="center"/>
      <w:rPr>
        <w:rFonts w:ascii="Times" w:hAnsi="Times" w:cs="Times"/>
        <w:lang w:val="en-US"/>
      </w:rPr>
    </w:pPr>
    <w:r>
      <w:rPr>
        <w:lang w:val="en-US"/>
      </w:rPr>
      <w:t>Project Plan</w:t>
    </w:r>
  </w:p>
  <w:p w14:paraId="2C842E33" w14:textId="77777777" w:rsidR="00824CC1" w:rsidRDefault="00824CC1" w:rsidP="000030A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5B64F34"/>
    <w:multiLevelType w:val="hybridMultilevel"/>
    <w:tmpl w:val="87487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D97747"/>
    <w:multiLevelType w:val="hybridMultilevel"/>
    <w:tmpl w:val="5086A31A"/>
    <w:lvl w:ilvl="0" w:tplc="0C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7C4EFA"/>
    <w:multiLevelType w:val="hybridMultilevel"/>
    <w:tmpl w:val="19927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670125"/>
    <w:multiLevelType w:val="hybridMultilevel"/>
    <w:tmpl w:val="4516B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D62008"/>
    <w:multiLevelType w:val="hybridMultilevel"/>
    <w:tmpl w:val="FDB22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7518F3"/>
    <w:multiLevelType w:val="hybridMultilevel"/>
    <w:tmpl w:val="956493A8"/>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6E504197"/>
    <w:multiLevelType w:val="hybridMultilevel"/>
    <w:tmpl w:val="DA22CB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72DD4B3F"/>
    <w:multiLevelType w:val="hybridMultilevel"/>
    <w:tmpl w:val="E0941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B54036"/>
    <w:multiLevelType w:val="hybridMultilevel"/>
    <w:tmpl w:val="1A8275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11"/>
  </w:num>
  <w:num w:numId="6">
    <w:abstractNumId w:val="6"/>
  </w:num>
  <w:num w:numId="7">
    <w:abstractNumId w:val="4"/>
  </w:num>
  <w:num w:numId="8">
    <w:abstractNumId w:val="7"/>
  </w:num>
  <w:num w:numId="9">
    <w:abstractNumId w:val="8"/>
  </w:num>
  <w:num w:numId="10">
    <w:abstractNumId w:val="10"/>
  </w:num>
  <w:num w:numId="11">
    <w:abstractNumId w:val="5"/>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0A0"/>
    <w:rsid w:val="000030A0"/>
    <w:rsid w:val="00004BD9"/>
    <w:rsid w:val="0000611C"/>
    <w:rsid w:val="000064DD"/>
    <w:rsid w:val="00006F1F"/>
    <w:rsid w:val="000151CC"/>
    <w:rsid w:val="00036A78"/>
    <w:rsid w:val="0004634F"/>
    <w:rsid w:val="00047EBA"/>
    <w:rsid w:val="000550E5"/>
    <w:rsid w:val="00064C79"/>
    <w:rsid w:val="0006619D"/>
    <w:rsid w:val="00071026"/>
    <w:rsid w:val="000802F9"/>
    <w:rsid w:val="00091FA3"/>
    <w:rsid w:val="00097460"/>
    <w:rsid w:val="000A5B1A"/>
    <w:rsid w:val="000A6BF8"/>
    <w:rsid w:val="000B3FEC"/>
    <w:rsid w:val="000B7BBE"/>
    <w:rsid w:val="000C4C60"/>
    <w:rsid w:val="000C6CAC"/>
    <w:rsid w:val="000D1B8A"/>
    <w:rsid w:val="000D57C7"/>
    <w:rsid w:val="000F6189"/>
    <w:rsid w:val="00137593"/>
    <w:rsid w:val="00147A83"/>
    <w:rsid w:val="00160E57"/>
    <w:rsid w:val="00162949"/>
    <w:rsid w:val="00163329"/>
    <w:rsid w:val="001B1A46"/>
    <w:rsid w:val="001B1D18"/>
    <w:rsid w:val="001B383A"/>
    <w:rsid w:val="001E3ED9"/>
    <w:rsid w:val="001E6CD5"/>
    <w:rsid w:val="001F091D"/>
    <w:rsid w:val="0020188D"/>
    <w:rsid w:val="0022491A"/>
    <w:rsid w:val="00235DA1"/>
    <w:rsid w:val="00243F6E"/>
    <w:rsid w:val="002469DC"/>
    <w:rsid w:val="00280D9E"/>
    <w:rsid w:val="00282EA8"/>
    <w:rsid w:val="00285FD7"/>
    <w:rsid w:val="002A67F9"/>
    <w:rsid w:val="002B01E2"/>
    <w:rsid w:val="002B057E"/>
    <w:rsid w:val="002B70CD"/>
    <w:rsid w:val="002B7657"/>
    <w:rsid w:val="002C2CAC"/>
    <w:rsid w:val="002C3748"/>
    <w:rsid w:val="002C5737"/>
    <w:rsid w:val="002D0F12"/>
    <w:rsid w:val="002D476B"/>
    <w:rsid w:val="002D6A9E"/>
    <w:rsid w:val="002E6109"/>
    <w:rsid w:val="002E6EE8"/>
    <w:rsid w:val="00315DD3"/>
    <w:rsid w:val="003425C1"/>
    <w:rsid w:val="00376118"/>
    <w:rsid w:val="003776ED"/>
    <w:rsid w:val="00385F95"/>
    <w:rsid w:val="003861CD"/>
    <w:rsid w:val="00391081"/>
    <w:rsid w:val="003A5567"/>
    <w:rsid w:val="003A712D"/>
    <w:rsid w:val="003D6A93"/>
    <w:rsid w:val="003F36A7"/>
    <w:rsid w:val="003F7671"/>
    <w:rsid w:val="00400FA4"/>
    <w:rsid w:val="00403928"/>
    <w:rsid w:val="00403A8E"/>
    <w:rsid w:val="00421E3B"/>
    <w:rsid w:val="00425594"/>
    <w:rsid w:val="00425E2F"/>
    <w:rsid w:val="0043113F"/>
    <w:rsid w:val="00432BEF"/>
    <w:rsid w:val="00452538"/>
    <w:rsid w:val="00456D12"/>
    <w:rsid w:val="00482FB3"/>
    <w:rsid w:val="00487C61"/>
    <w:rsid w:val="004A1D75"/>
    <w:rsid w:val="004A3858"/>
    <w:rsid w:val="004C53EC"/>
    <w:rsid w:val="004F2B8B"/>
    <w:rsid w:val="005213A8"/>
    <w:rsid w:val="005339EB"/>
    <w:rsid w:val="00540496"/>
    <w:rsid w:val="005516CF"/>
    <w:rsid w:val="00552F43"/>
    <w:rsid w:val="00557208"/>
    <w:rsid w:val="00561673"/>
    <w:rsid w:val="00574A1C"/>
    <w:rsid w:val="005A628E"/>
    <w:rsid w:val="005A6E08"/>
    <w:rsid w:val="005B4B4A"/>
    <w:rsid w:val="005B606D"/>
    <w:rsid w:val="005E3AAA"/>
    <w:rsid w:val="005F270D"/>
    <w:rsid w:val="00604D46"/>
    <w:rsid w:val="0062050D"/>
    <w:rsid w:val="00643280"/>
    <w:rsid w:val="0064407E"/>
    <w:rsid w:val="00646436"/>
    <w:rsid w:val="00652145"/>
    <w:rsid w:val="0066023E"/>
    <w:rsid w:val="0067212B"/>
    <w:rsid w:val="006937E8"/>
    <w:rsid w:val="0069414E"/>
    <w:rsid w:val="006A6B39"/>
    <w:rsid w:val="006B0B7B"/>
    <w:rsid w:val="006C4064"/>
    <w:rsid w:val="006C5E37"/>
    <w:rsid w:val="006C6A25"/>
    <w:rsid w:val="006D144B"/>
    <w:rsid w:val="006D24A2"/>
    <w:rsid w:val="00710CFD"/>
    <w:rsid w:val="00711838"/>
    <w:rsid w:val="00714A52"/>
    <w:rsid w:val="00720390"/>
    <w:rsid w:val="0073617B"/>
    <w:rsid w:val="007368F6"/>
    <w:rsid w:val="00743C2B"/>
    <w:rsid w:val="007713AE"/>
    <w:rsid w:val="007C154A"/>
    <w:rsid w:val="007C1E9F"/>
    <w:rsid w:val="007C2E38"/>
    <w:rsid w:val="007C72F9"/>
    <w:rsid w:val="007D05BE"/>
    <w:rsid w:val="007D390F"/>
    <w:rsid w:val="00820BB4"/>
    <w:rsid w:val="00824CC1"/>
    <w:rsid w:val="00827C3B"/>
    <w:rsid w:val="00830A08"/>
    <w:rsid w:val="00831E62"/>
    <w:rsid w:val="00846700"/>
    <w:rsid w:val="00850E3D"/>
    <w:rsid w:val="00854051"/>
    <w:rsid w:val="0085573B"/>
    <w:rsid w:val="0087040E"/>
    <w:rsid w:val="008815F1"/>
    <w:rsid w:val="00895CB6"/>
    <w:rsid w:val="00895FA4"/>
    <w:rsid w:val="008A1856"/>
    <w:rsid w:val="008E4D55"/>
    <w:rsid w:val="008F13F7"/>
    <w:rsid w:val="008F1888"/>
    <w:rsid w:val="008F6952"/>
    <w:rsid w:val="00900556"/>
    <w:rsid w:val="00900DA8"/>
    <w:rsid w:val="00902ADF"/>
    <w:rsid w:val="00905BB4"/>
    <w:rsid w:val="00907EE9"/>
    <w:rsid w:val="00912252"/>
    <w:rsid w:val="009123FF"/>
    <w:rsid w:val="00930DB8"/>
    <w:rsid w:val="009376D0"/>
    <w:rsid w:val="00937AA9"/>
    <w:rsid w:val="00937C6D"/>
    <w:rsid w:val="00941751"/>
    <w:rsid w:val="00944E1A"/>
    <w:rsid w:val="00947A65"/>
    <w:rsid w:val="009572B5"/>
    <w:rsid w:val="00975600"/>
    <w:rsid w:val="00976B62"/>
    <w:rsid w:val="0098444A"/>
    <w:rsid w:val="009A3124"/>
    <w:rsid w:val="009A6618"/>
    <w:rsid w:val="009A7445"/>
    <w:rsid w:val="009B5F4C"/>
    <w:rsid w:val="009D63A1"/>
    <w:rsid w:val="009D6CF4"/>
    <w:rsid w:val="009E3A58"/>
    <w:rsid w:val="009E5AA2"/>
    <w:rsid w:val="009F55CC"/>
    <w:rsid w:val="009F61BC"/>
    <w:rsid w:val="00A02CCA"/>
    <w:rsid w:val="00A04910"/>
    <w:rsid w:val="00A30F59"/>
    <w:rsid w:val="00A40C51"/>
    <w:rsid w:val="00A708C0"/>
    <w:rsid w:val="00AA15B8"/>
    <w:rsid w:val="00AA7D05"/>
    <w:rsid w:val="00AB48DD"/>
    <w:rsid w:val="00AD5135"/>
    <w:rsid w:val="00B01519"/>
    <w:rsid w:val="00B079B6"/>
    <w:rsid w:val="00B23D65"/>
    <w:rsid w:val="00B241F7"/>
    <w:rsid w:val="00B3553E"/>
    <w:rsid w:val="00B35B9B"/>
    <w:rsid w:val="00B6391B"/>
    <w:rsid w:val="00B82EDF"/>
    <w:rsid w:val="00B935D2"/>
    <w:rsid w:val="00B96066"/>
    <w:rsid w:val="00B96E97"/>
    <w:rsid w:val="00B97491"/>
    <w:rsid w:val="00BD512B"/>
    <w:rsid w:val="00BE2296"/>
    <w:rsid w:val="00C11810"/>
    <w:rsid w:val="00C23B9B"/>
    <w:rsid w:val="00C31AF9"/>
    <w:rsid w:val="00C351CB"/>
    <w:rsid w:val="00C43DFC"/>
    <w:rsid w:val="00C441EB"/>
    <w:rsid w:val="00C45E97"/>
    <w:rsid w:val="00C5039F"/>
    <w:rsid w:val="00C506B3"/>
    <w:rsid w:val="00C56DFA"/>
    <w:rsid w:val="00C7111F"/>
    <w:rsid w:val="00CA1C7A"/>
    <w:rsid w:val="00CB2328"/>
    <w:rsid w:val="00CB5EA0"/>
    <w:rsid w:val="00CB643B"/>
    <w:rsid w:val="00CC1935"/>
    <w:rsid w:val="00CC3606"/>
    <w:rsid w:val="00CC5FA2"/>
    <w:rsid w:val="00CE31F0"/>
    <w:rsid w:val="00CE6B79"/>
    <w:rsid w:val="00D17EAB"/>
    <w:rsid w:val="00D82F53"/>
    <w:rsid w:val="00D92CE1"/>
    <w:rsid w:val="00DA1641"/>
    <w:rsid w:val="00DE1DE9"/>
    <w:rsid w:val="00DE7A5D"/>
    <w:rsid w:val="00DF43BF"/>
    <w:rsid w:val="00E0393C"/>
    <w:rsid w:val="00E31D5F"/>
    <w:rsid w:val="00E3215C"/>
    <w:rsid w:val="00E65DF6"/>
    <w:rsid w:val="00E80A96"/>
    <w:rsid w:val="00E843A7"/>
    <w:rsid w:val="00E94E20"/>
    <w:rsid w:val="00E94E8D"/>
    <w:rsid w:val="00EA7F9B"/>
    <w:rsid w:val="00EB3D3E"/>
    <w:rsid w:val="00EC0AA8"/>
    <w:rsid w:val="00EC5078"/>
    <w:rsid w:val="00ED14E8"/>
    <w:rsid w:val="00EF51BE"/>
    <w:rsid w:val="00F007C9"/>
    <w:rsid w:val="00F079DF"/>
    <w:rsid w:val="00F23577"/>
    <w:rsid w:val="00F306FF"/>
    <w:rsid w:val="00F424DB"/>
    <w:rsid w:val="00F42618"/>
    <w:rsid w:val="00F45F6B"/>
    <w:rsid w:val="00F508CD"/>
    <w:rsid w:val="00F53EB7"/>
    <w:rsid w:val="00F54C6F"/>
    <w:rsid w:val="00F61A6E"/>
    <w:rsid w:val="00F730C3"/>
    <w:rsid w:val="00F85F79"/>
    <w:rsid w:val="00FB4833"/>
    <w:rsid w:val="00FC219C"/>
    <w:rsid w:val="00FC3BCB"/>
    <w:rsid w:val="00FC7307"/>
    <w:rsid w:val="00FD1F25"/>
    <w:rsid w:val="00FD61DF"/>
    <w:rsid w:val="00FE222D"/>
    <w:rsid w:val="00FF778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D2E9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63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1183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183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0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0A0"/>
    <w:rPr>
      <w:rFonts w:ascii="Lucida Grande" w:hAnsi="Lucida Grande" w:cs="Lucida Grande"/>
      <w:sz w:val="18"/>
      <w:szCs w:val="18"/>
    </w:rPr>
  </w:style>
  <w:style w:type="paragraph" w:styleId="Header">
    <w:name w:val="header"/>
    <w:basedOn w:val="Normal"/>
    <w:link w:val="HeaderChar"/>
    <w:uiPriority w:val="99"/>
    <w:unhideWhenUsed/>
    <w:rsid w:val="000030A0"/>
    <w:pPr>
      <w:tabs>
        <w:tab w:val="center" w:pos="4320"/>
        <w:tab w:val="right" w:pos="8640"/>
      </w:tabs>
    </w:pPr>
  </w:style>
  <w:style w:type="character" w:customStyle="1" w:styleId="HeaderChar">
    <w:name w:val="Header Char"/>
    <w:basedOn w:val="DefaultParagraphFont"/>
    <w:link w:val="Header"/>
    <w:uiPriority w:val="99"/>
    <w:rsid w:val="000030A0"/>
  </w:style>
  <w:style w:type="paragraph" w:styleId="Footer">
    <w:name w:val="footer"/>
    <w:basedOn w:val="Normal"/>
    <w:link w:val="FooterChar"/>
    <w:uiPriority w:val="99"/>
    <w:unhideWhenUsed/>
    <w:rsid w:val="000030A0"/>
    <w:pPr>
      <w:tabs>
        <w:tab w:val="center" w:pos="4320"/>
        <w:tab w:val="right" w:pos="8640"/>
      </w:tabs>
    </w:pPr>
  </w:style>
  <w:style w:type="character" w:customStyle="1" w:styleId="FooterChar">
    <w:name w:val="Footer Char"/>
    <w:basedOn w:val="DefaultParagraphFont"/>
    <w:link w:val="Footer"/>
    <w:uiPriority w:val="99"/>
    <w:rsid w:val="000030A0"/>
  </w:style>
  <w:style w:type="table" w:styleId="TableGrid">
    <w:name w:val="Table Grid"/>
    <w:basedOn w:val="TableNormal"/>
    <w:uiPriority w:val="59"/>
    <w:rsid w:val="008815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4634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4634F"/>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04634F"/>
    <w:pPr>
      <w:spacing w:before="240" w:after="120"/>
    </w:pPr>
    <w:rPr>
      <w:b/>
      <w:caps/>
      <w:sz w:val="22"/>
      <w:szCs w:val="22"/>
      <w:u w:val="single"/>
    </w:rPr>
  </w:style>
  <w:style w:type="paragraph" w:styleId="TOC2">
    <w:name w:val="toc 2"/>
    <w:basedOn w:val="Normal"/>
    <w:next w:val="Normal"/>
    <w:autoRedefine/>
    <w:uiPriority w:val="39"/>
    <w:unhideWhenUsed/>
    <w:rsid w:val="0004634F"/>
    <w:rPr>
      <w:b/>
      <w:smallCaps/>
      <w:sz w:val="22"/>
      <w:szCs w:val="22"/>
    </w:rPr>
  </w:style>
  <w:style w:type="paragraph" w:styleId="TOC3">
    <w:name w:val="toc 3"/>
    <w:basedOn w:val="Normal"/>
    <w:next w:val="Normal"/>
    <w:autoRedefine/>
    <w:uiPriority w:val="39"/>
    <w:unhideWhenUsed/>
    <w:rsid w:val="0004634F"/>
    <w:rPr>
      <w:smallCaps/>
      <w:sz w:val="22"/>
      <w:szCs w:val="22"/>
    </w:rPr>
  </w:style>
  <w:style w:type="paragraph" w:styleId="TOC4">
    <w:name w:val="toc 4"/>
    <w:basedOn w:val="Normal"/>
    <w:next w:val="Normal"/>
    <w:autoRedefine/>
    <w:uiPriority w:val="39"/>
    <w:semiHidden/>
    <w:unhideWhenUsed/>
    <w:rsid w:val="0004634F"/>
    <w:rPr>
      <w:sz w:val="22"/>
      <w:szCs w:val="22"/>
    </w:rPr>
  </w:style>
  <w:style w:type="paragraph" w:styleId="TOC5">
    <w:name w:val="toc 5"/>
    <w:basedOn w:val="Normal"/>
    <w:next w:val="Normal"/>
    <w:autoRedefine/>
    <w:uiPriority w:val="39"/>
    <w:semiHidden/>
    <w:unhideWhenUsed/>
    <w:rsid w:val="0004634F"/>
    <w:rPr>
      <w:sz w:val="22"/>
      <w:szCs w:val="22"/>
    </w:rPr>
  </w:style>
  <w:style w:type="paragraph" w:styleId="TOC6">
    <w:name w:val="toc 6"/>
    <w:basedOn w:val="Normal"/>
    <w:next w:val="Normal"/>
    <w:autoRedefine/>
    <w:uiPriority w:val="39"/>
    <w:semiHidden/>
    <w:unhideWhenUsed/>
    <w:rsid w:val="0004634F"/>
    <w:rPr>
      <w:sz w:val="22"/>
      <w:szCs w:val="22"/>
    </w:rPr>
  </w:style>
  <w:style w:type="paragraph" w:styleId="TOC7">
    <w:name w:val="toc 7"/>
    <w:basedOn w:val="Normal"/>
    <w:next w:val="Normal"/>
    <w:autoRedefine/>
    <w:uiPriority w:val="39"/>
    <w:semiHidden/>
    <w:unhideWhenUsed/>
    <w:rsid w:val="0004634F"/>
    <w:rPr>
      <w:sz w:val="22"/>
      <w:szCs w:val="22"/>
    </w:rPr>
  </w:style>
  <w:style w:type="paragraph" w:styleId="TOC8">
    <w:name w:val="toc 8"/>
    <w:basedOn w:val="Normal"/>
    <w:next w:val="Normal"/>
    <w:autoRedefine/>
    <w:uiPriority w:val="39"/>
    <w:semiHidden/>
    <w:unhideWhenUsed/>
    <w:rsid w:val="0004634F"/>
    <w:rPr>
      <w:sz w:val="22"/>
      <w:szCs w:val="22"/>
    </w:rPr>
  </w:style>
  <w:style w:type="paragraph" w:styleId="TOC9">
    <w:name w:val="toc 9"/>
    <w:basedOn w:val="Normal"/>
    <w:next w:val="Normal"/>
    <w:autoRedefine/>
    <w:uiPriority w:val="39"/>
    <w:semiHidden/>
    <w:unhideWhenUsed/>
    <w:rsid w:val="0004634F"/>
    <w:rPr>
      <w:sz w:val="22"/>
      <w:szCs w:val="22"/>
    </w:rPr>
  </w:style>
  <w:style w:type="character" w:customStyle="1" w:styleId="Heading2Char">
    <w:name w:val="Heading 2 Char"/>
    <w:basedOn w:val="DefaultParagraphFont"/>
    <w:link w:val="Heading2"/>
    <w:uiPriority w:val="9"/>
    <w:rsid w:val="007118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1838"/>
    <w:rPr>
      <w:rFonts w:asciiTheme="majorHAnsi" w:eastAsiaTheme="majorEastAsia" w:hAnsiTheme="majorHAnsi" w:cstheme="majorBidi"/>
      <w:b/>
      <w:bCs/>
      <w:color w:val="4F81BD" w:themeColor="accent1"/>
    </w:rPr>
  </w:style>
  <w:style w:type="character" w:styleId="PageNumber">
    <w:name w:val="page number"/>
    <w:basedOn w:val="DefaultParagraphFont"/>
    <w:uiPriority w:val="99"/>
    <w:semiHidden/>
    <w:unhideWhenUsed/>
    <w:rsid w:val="00F306FF"/>
  </w:style>
  <w:style w:type="paragraph" w:styleId="ListParagraph">
    <w:name w:val="List Paragraph"/>
    <w:basedOn w:val="Normal"/>
    <w:uiPriority w:val="34"/>
    <w:qFormat/>
    <w:rsid w:val="0006619D"/>
    <w:pPr>
      <w:ind w:left="720"/>
      <w:contextualSpacing/>
    </w:pPr>
  </w:style>
  <w:style w:type="character" w:styleId="Hyperlink">
    <w:name w:val="Hyperlink"/>
    <w:basedOn w:val="DefaultParagraphFont"/>
    <w:uiPriority w:val="99"/>
    <w:unhideWhenUsed/>
    <w:rsid w:val="00B96E97"/>
    <w:rPr>
      <w:color w:val="0000FF" w:themeColor="hyperlink"/>
      <w:u w:val="single"/>
    </w:rPr>
  </w:style>
  <w:style w:type="character" w:styleId="FollowedHyperlink">
    <w:name w:val="FollowedHyperlink"/>
    <w:basedOn w:val="DefaultParagraphFont"/>
    <w:uiPriority w:val="99"/>
    <w:semiHidden/>
    <w:unhideWhenUsed/>
    <w:rsid w:val="00B96E97"/>
    <w:rPr>
      <w:color w:val="800080" w:themeColor="followedHyperlink"/>
      <w:u w:val="single"/>
    </w:rPr>
  </w:style>
  <w:style w:type="table" w:styleId="LightGrid-Accent5">
    <w:name w:val="Light Grid Accent 5"/>
    <w:basedOn w:val="TableNormal"/>
    <w:uiPriority w:val="62"/>
    <w:rsid w:val="000C4C60"/>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63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1183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183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0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0A0"/>
    <w:rPr>
      <w:rFonts w:ascii="Lucida Grande" w:hAnsi="Lucida Grande" w:cs="Lucida Grande"/>
      <w:sz w:val="18"/>
      <w:szCs w:val="18"/>
    </w:rPr>
  </w:style>
  <w:style w:type="paragraph" w:styleId="Header">
    <w:name w:val="header"/>
    <w:basedOn w:val="Normal"/>
    <w:link w:val="HeaderChar"/>
    <w:uiPriority w:val="99"/>
    <w:unhideWhenUsed/>
    <w:rsid w:val="000030A0"/>
    <w:pPr>
      <w:tabs>
        <w:tab w:val="center" w:pos="4320"/>
        <w:tab w:val="right" w:pos="8640"/>
      </w:tabs>
    </w:pPr>
  </w:style>
  <w:style w:type="character" w:customStyle="1" w:styleId="HeaderChar">
    <w:name w:val="Header Char"/>
    <w:basedOn w:val="DefaultParagraphFont"/>
    <w:link w:val="Header"/>
    <w:uiPriority w:val="99"/>
    <w:rsid w:val="000030A0"/>
  </w:style>
  <w:style w:type="paragraph" w:styleId="Footer">
    <w:name w:val="footer"/>
    <w:basedOn w:val="Normal"/>
    <w:link w:val="FooterChar"/>
    <w:uiPriority w:val="99"/>
    <w:unhideWhenUsed/>
    <w:rsid w:val="000030A0"/>
    <w:pPr>
      <w:tabs>
        <w:tab w:val="center" w:pos="4320"/>
        <w:tab w:val="right" w:pos="8640"/>
      </w:tabs>
    </w:pPr>
  </w:style>
  <w:style w:type="character" w:customStyle="1" w:styleId="FooterChar">
    <w:name w:val="Footer Char"/>
    <w:basedOn w:val="DefaultParagraphFont"/>
    <w:link w:val="Footer"/>
    <w:uiPriority w:val="99"/>
    <w:rsid w:val="000030A0"/>
  </w:style>
  <w:style w:type="table" w:styleId="TableGrid">
    <w:name w:val="Table Grid"/>
    <w:basedOn w:val="TableNormal"/>
    <w:uiPriority w:val="59"/>
    <w:rsid w:val="008815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4634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4634F"/>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04634F"/>
    <w:pPr>
      <w:spacing w:before="240" w:after="120"/>
    </w:pPr>
    <w:rPr>
      <w:b/>
      <w:caps/>
      <w:sz w:val="22"/>
      <w:szCs w:val="22"/>
      <w:u w:val="single"/>
    </w:rPr>
  </w:style>
  <w:style w:type="paragraph" w:styleId="TOC2">
    <w:name w:val="toc 2"/>
    <w:basedOn w:val="Normal"/>
    <w:next w:val="Normal"/>
    <w:autoRedefine/>
    <w:uiPriority w:val="39"/>
    <w:unhideWhenUsed/>
    <w:rsid w:val="0004634F"/>
    <w:rPr>
      <w:b/>
      <w:smallCaps/>
      <w:sz w:val="22"/>
      <w:szCs w:val="22"/>
    </w:rPr>
  </w:style>
  <w:style w:type="paragraph" w:styleId="TOC3">
    <w:name w:val="toc 3"/>
    <w:basedOn w:val="Normal"/>
    <w:next w:val="Normal"/>
    <w:autoRedefine/>
    <w:uiPriority w:val="39"/>
    <w:unhideWhenUsed/>
    <w:rsid w:val="0004634F"/>
    <w:rPr>
      <w:smallCaps/>
      <w:sz w:val="22"/>
      <w:szCs w:val="22"/>
    </w:rPr>
  </w:style>
  <w:style w:type="paragraph" w:styleId="TOC4">
    <w:name w:val="toc 4"/>
    <w:basedOn w:val="Normal"/>
    <w:next w:val="Normal"/>
    <w:autoRedefine/>
    <w:uiPriority w:val="39"/>
    <w:semiHidden/>
    <w:unhideWhenUsed/>
    <w:rsid w:val="0004634F"/>
    <w:rPr>
      <w:sz w:val="22"/>
      <w:szCs w:val="22"/>
    </w:rPr>
  </w:style>
  <w:style w:type="paragraph" w:styleId="TOC5">
    <w:name w:val="toc 5"/>
    <w:basedOn w:val="Normal"/>
    <w:next w:val="Normal"/>
    <w:autoRedefine/>
    <w:uiPriority w:val="39"/>
    <w:semiHidden/>
    <w:unhideWhenUsed/>
    <w:rsid w:val="0004634F"/>
    <w:rPr>
      <w:sz w:val="22"/>
      <w:szCs w:val="22"/>
    </w:rPr>
  </w:style>
  <w:style w:type="paragraph" w:styleId="TOC6">
    <w:name w:val="toc 6"/>
    <w:basedOn w:val="Normal"/>
    <w:next w:val="Normal"/>
    <w:autoRedefine/>
    <w:uiPriority w:val="39"/>
    <w:semiHidden/>
    <w:unhideWhenUsed/>
    <w:rsid w:val="0004634F"/>
    <w:rPr>
      <w:sz w:val="22"/>
      <w:szCs w:val="22"/>
    </w:rPr>
  </w:style>
  <w:style w:type="paragraph" w:styleId="TOC7">
    <w:name w:val="toc 7"/>
    <w:basedOn w:val="Normal"/>
    <w:next w:val="Normal"/>
    <w:autoRedefine/>
    <w:uiPriority w:val="39"/>
    <w:semiHidden/>
    <w:unhideWhenUsed/>
    <w:rsid w:val="0004634F"/>
    <w:rPr>
      <w:sz w:val="22"/>
      <w:szCs w:val="22"/>
    </w:rPr>
  </w:style>
  <w:style w:type="paragraph" w:styleId="TOC8">
    <w:name w:val="toc 8"/>
    <w:basedOn w:val="Normal"/>
    <w:next w:val="Normal"/>
    <w:autoRedefine/>
    <w:uiPriority w:val="39"/>
    <w:semiHidden/>
    <w:unhideWhenUsed/>
    <w:rsid w:val="0004634F"/>
    <w:rPr>
      <w:sz w:val="22"/>
      <w:szCs w:val="22"/>
    </w:rPr>
  </w:style>
  <w:style w:type="paragraph" w:styleId="TOC9">
    <w:name w:val="toc 9"/>
    <w:basedOn w:val="Normal"/>
    <w:next w:val="Normal"/>
    <w:autoRedefine/>
    <w:uiPriority w:val="39"/>
    <w:semiHidden/>
    <w:unhideWhenUsed/>
    <w:rsid w:val="0004634F"/>
    <w:rPr>
      <w:sz w:val="22"/>
      <w:szCs w:val="22"/>
    </w:rPr>
  </w:style>
  <w:style w:type="character" w:customStyle="1" w:styleId="Heading2Char">
    <w:name w:val="Heading 2 Char"/>
    <w:basedOn w:val="DefaultParagraphFont"/>
    <w:link w:val="Heading2"/>
    <w:uiPriority w:val="9"/>
    <w:rsid w:val="007118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1838"/>
    <w:rPr>
      <w:rFonts w:asciiTheme="majorHAnsi" w:eastAsiaTheme="majorEastAsia" w:hAnsiTheme="majorHAnsi" w:cstheme="majorBidi"/>
      <w:b/>
      <w:bCs/>
      <w:color w:val="4F81BD" w:themeColor="accent1"/>
    </w:rPr>
  </w:style>
  <w:style w:type="character" w:styleId="PageNumber">
    <w:name w:val="page number"/>
    <w:basedOn w:val="DefaultParagraphFont"/>
    <w:uiPriority w:val="99"/>
    <w:semiHidden/>
    <w:unhideWhenUsed/>
    <w:rsid w:val="00F306FF"/>
  </w:style>
  <w:style w:type="paragraph" w:styleId="ListParagraph">
    <w:name w:val="List Paragraph"/>
    <w:basedOn w:val="Normal"/>
    <w:uiPriority w:val="34"/>
    <w:qFormat/>
    <w:rsid w:val="0006619D"/>
    <w:pPr>
      <w:ind w:left="720"/>
      <w:contextualSpacing/>
    </w:pPr>
  </w:style>
  <w:style w:type="character" w:styleId="Hyperlink">
    <w:name w:val="Hyperlink"/>
    <w:basedOn w:val="DefaultParagraphFont"/>
    <w:uiPriority w:val="99"/>
    <w:unhideWhenUsed/>
    <w:rsid w:val="00B96E97"/>
    <w:rPr>
      <w:color w:val="0000FF" w:themeColor="hyperlink"/>
      <w:u w:val="single"/>
    </w:rPr>
  </w:style>
  <w:style w:type="character" w:styleId="FollowedHyperlink">
    <w:name w:val="FollowedHyperlink"/>
    <w:basedOn w:val="DefaultParagraphFont"/>
    <w:uiPriority w:val="99"/>
    <w:semiHidden/>
    <w:unhideWhenUsed/>
    <w:rsid w:val="00B96E97"/>
    <w:rPr>
      <w:color w:val="800080" w:themeColor="followedHyperlink"/>
      <w:u w:val="single"/>
    </w:rPr>
  </w:style>
  <w:style w:type="table" w:styleId="LightGrid-Accent5">
    <w:name w:val="Light Grid Accent 5"/>
    <w:basedOn w:val="TableNormal"/>
    <w:uiPriority w:val="62"/>
    <w:rsid w:val="000C4C60"/>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2832C0-4113-4F63-BC62-70F4F7676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13</Pages>
  <Words>3160</Words>
  <Characters>18012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21130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Stopper</dc:creator>
  <cp:lastModifiedBy>Xuong</cp:lastModifiedBy>
  <cp:revision>32</cp:revision>
  <dcterms:created xsi:type="dcterms:W3CDTF">2013-09-02T08:27:00Z</dcterms:created>
  <dcterms:modified xsi:type="dcterms:W3CDTF">2013-09-24T06:12:00Z</dcterms:modified>
</cp:coreProperties>
</file>