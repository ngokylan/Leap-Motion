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1A2CA"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93EF120"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7EB55F58"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0F17A397" w14:textId="77777777" w:rsidR="00557208" w:rsidRPr="009A6954" w:rsidRDefault="00557208" w:rsidP="00557208">
      <w:pPr>
        <w:jc w:val="center"/>
        <w:rPr>
          <w:color w:val="1F497D" w:themeColor="text2"/>
          <w:sz w:val="32"/>
          <w:szCs w:val="32"/>
        </w:rPr>
      </w:pPr>
    </w:p>
    <w:p w14:paraId="18EB8BA2" w14:textId="77777777" w:rsidR="00557208" w:rsidRPr="004C2291" w:rsidRDefault="00557208" w:rsidP="00557208">
      <w:pPr>
        <w:jc w:val="center"/>
        <w:rPr>
          <w:color w:val="1F497D" w:themeColor="text2"/>
          <w:sz w:val="32"/>
          <w:szCs w:val="32"/>
        </w:rPr>
      </w:pPr>
      <w:r>
        <w:rPr>
          <w:color w:val="1F497D" w:themeColor="text2"/>
          <w:sz w:val="32"/>
          <w:szCs w:val="32"/>
        </w:rPr>
        <w:t>Project Plan</w:t>
      </w:r>
    </w:p>
    <w:p w14:paraId="1F588D09" w14:textId="77777777" w:rsidR="00557208" w:rsidRDefault="00557208" w:rsidP="00557208"/>
    <w:p w14:paraId="23275B2D" w14:textId="77777777" w:rsidR="00557208" w:rsidRDefault="00557208" w:rsidP="00557208"/>
    <w:p w14:paraId="37E19D12" w14:textId="77777777" w:rsidR="00557208" w:rsidRDefault="00557208" w:rsidP="00557208"/>
    <w:p w14:paraId="65539F91" w14:textId="77777777" w:rsidR="00557208" w:rsidRPr="00C278AE" w:rsidRDefault="00557208" w:rsidP="00557208">
      <w:pPr>
        <w:pStyle w:val="Footer"/>
        <w:ind w:right="360"/>
        <w:rPr>
          <w:b/>
        </w:rPr>
      </w:pPr>
      <w:r w:rsidRPr="00C278AE">
        <w:rPr>
          <w:b/>
        </w:rPr>
        <w:t>Daniel Corsaletti</w:t>
      </w:r>
    </w:p>
    <w:p w14:paraId="541D6A52" w14:textId="77777777" w:rsidR="00557208" w:rsidRDefault="00557208" w:rsidP="00557208">
      <w:pPr>
        <w:pStyle w:val="Footer"/>
        <w:ind w:left="426" w:right="360"/>
      </w:pPr>
      <w:r>
        <w:t>SID: 6450458</w:t>
      </w:r>
      <w:r>
        <w:tab/>
      </w:r>
      <w:r>
        <w:tab/>
      </w:r>
    </w:p>
    <w:p w14:paraId="0784B42B" w14:textId="77777777" w:rsidR="00557208" w:rsidRDefault="00557208" w:rsidP="00557208">
      <w:pPr>
        <w:pStyle w:val="Footer"/>
        <w:ind w:left="426" w:right="360"/>
      </w:pPr>
      <w:r>
        <w:t>E: 6450458@student.swin.edu.au</w:t>
      </w:r>
    </w:p>
    <w:p w14:paraId="09008A13" w14:textId="77777777" w:rsidR="00557208" w:rsidRDefault="00557208" w:rsidP="00557208">
      <w:pPr>
        <w:pStyle w:val="Footer"/>
        <w:ind w:left="426" w:right="360"/>
      </w:pPr>
      <w:r>
        <w:t>M: 0433 536 150</w:t>
      </w:r>
    </w:p>
    <w:p w14:paraId="74BDB412" w14:textId="77777777" w:rsidR="00557208" w:rsidRDefault="00557208" w:rsidP="00557208">
      <w:pPr>
        <w:pStyle w:val="Footer"/>
        <w:ind w:right="360"/>
        <w:rPr>
          <w:b/>
        </w:rPr>
      </w:pPr>
    </w:p>
    <w:p w14:paraId="2CB20715" w14:textId="77777777" w:rsidR="00557208" w:rsidRDefault="00557208" w:rsidP="00557208">
      <w:pPr>
        <w:pStyle w:val="Footer"/>
        <w:ind w:right="360"/>
      </w:pPr>
      <w:r w:rsidRPr="00125DF0">
        <w:rPr>
          <w:b/>
        </w:rPr>
        <w:t>Joshua Stopper</w:t>
      </w:r>
      <w:r>
        <w:t xml:space="preserve"> </w:t>
      </w:r>
    </w:p>
    <w:p w14:paraId="44C683E0" w14:textId="77777777" w:rsidR="00557208" w:rsidRDefault="00557208" w:rsidP="00557208">
      <w:pPr>
        <w:pStyle w:val="Footer"/>
        <w:ind w:left="426" w:right="360"/>
      </w:pPr>
      <w:r>
        <w:t>SID: 5571391</w:t>
      </w:r>
    </w:p>
    <w:p w14:paraId="0EBDFAA6" w14:textId="77777777" w:rsidR="00557208" w:rsidRDefault="00557208" w:rsidP="00557208">
      <w:pPr>
        <w:pStyle w:val="Footer"/>
        <w:ind w:left="426" w:right="360"/>
      </w:pPr>
      <w:r>
        <w:t xml:space="preserve">E: </w:t>
      </w:r>
      <w:r w:rsidRPr="002042FC">
        <w:t>5571391@</w:t>
      </w:r>
      <w:r>
        <w:t>student.</w:t>
      </w:r>
      <w:r w:rsidRPr="002042FC">
        <w:t>swin.edu.au</w:t>
      </w:r>
    </w:p>
    <w:p w14:paraId="294576B7" w14:textId="77777777" w:rsidR="00557208" w:rsidRDefault="00557208" w:rsidP="00557208">
      <w:pPr>
        <w:pStyle w:val="Footer"/>
        <w:ind w:left="426" w:right="360"/>
      </w:pPr>
      <w:r>
        <w:t>M: 0430 714 887</w:t>
      </w:r>
    </w:p>
    <w:p w14:paraId="68E81E19" w14:textId="77777777" w:rsidR="00557208" w:rsidRDefault="00557208" w:rsidP="00557208">
      <w:pPr>
        <w:pStyle w:val="Footer"/>
        <w:ind w:right="360"/>
        <w:rPr>
          <w:b/>
        </w:rPr>
      </w:pPr>
    </w:p>
    <w:p w14:paraId="2BD79A32" w14:textId="77777777" w:rsidR="00557208" w:rsidRPr="00C278AE" w:rsidRDefault="00557208" w:rsidP="00557208">
      <w:pPr>
        <w:pStyle w:val="Footer"/>
        <w:ind w:right="360"/>
        <w:rPr>
          <w:b/>
        </w:rPr>
      </w:pPr>
      <w:r w:rsidRPr="00C278AE">
        <w:rPr>
          <w:b/>
        </w:rPr>
        <w:t>Shengwei Li</w:t>
      </w:r>
    </w:p>
    <w:p w14:paraId="09434656" w14:textId="77777777" w:rsidR="00557208" w:rsidRDefault="00557208" w:rsidP="00557208">
      <w:pPr>
        <w:pStyle w:val="Footer"/>
        <w:ind w:left="426" w:right="360"/>
      </w:pPr>
      <w:r>
        <w:t xml:space="preserve">SID: </w:t>
      </w:r>
    </w:p>
    <w:p w14:paraId="74EE005F" w14:textId="77777777" w:rsidR="00557208" w:rsidRDefault="00557208" w:rsidP="00557208">
      <w:pPr>
        <w:pStyle w:val="Footer"/>
        <w:ind w:left="426" w:right="360"/>
      </w:pPr>
      <w:r>
        <w:t xml:space="preserve">E: </w:t>
      </w:r>
    </w:p>
    <w:p w14:paraId="69912004" w14:textId="77777777" w:rsidR="00557208" w:rsidRDefault="00557208" w:rsidP="00557208">
      <w:pPr>
        <w:pStyle w:val="Footer"/>
        <w:ind w:left="426" w:right="360"/>
      </w:pPr>
      <w:r>
        <w:t xml:space="preserve">M: </w:t>
      </w:r>
    </w:p>
    <w:p w14:paraId="7F861BAE" w14:textId="77777777" w:rsidR="00557208" w:rsidRDefault="00557208" w:rsidP="00557208">
      <w:pPr>
        <w:pStyle w:val="Footer"/>
        <w:ind w:right="360"/>
        <w:rPr>
          <w:b/>
        </w:rPr>
      </w:pPr>
    </w:p>
    <w:p w14:paraId="56E0E76F" w14:textId="77777777" w:rsidR="00557208" w:rsidRPr="00C278AE" w:rsidRDefault="00557208" w:rsidP="00557208">
      <w:pPr>
        <w:pStyle w:val="Footer"/>
        <w:ind w:right="360"/>
        <w:rPr>
          <w:b/>
        </w:rPr>
      </w:pPr>
      <w:r w:rsidRPr="00C278AE">
        <w:rPr>
          <w:b/>
        </w:rPr>
        <w:t>Minh Duc Nguyen</w:t>
      </w:r>
    </w:p>
    <w:p w14:paraId="0D1B65AB" w14:textId="77777777" w:rsidR="00557208" w:rsidRDefault="00557208" w:rsidP="00557208">
      <w:pPr>
        <w:pStyle w:val="Footer"/>
        <w:ind w:left="426" w:right="360"/>
      </w:pPr>
      <w:r>
        <w:t>SID: 171001x</w:t>
      </w:r>
    </w:p>
    <w:p w14:paraId="6F180A83" w14:textId="77777777" w:rsidR="00557208" w:rsidRDefault="00557208" w:rsidP="00557208">
      <w:pPr>
        <w:pStyle w:val="Footer"/>
        <w:ind w:left="426" w:right="360"/>
      </w:pPr>
      <w:r>
        <w:t>E: 171001x@student.swin.edu.au</w:t>
      </w:r>
    </w:p>
    <w:p w14:paraId="0858490A" w14:textId="77777777" w:rsidR="00557208" w:rsidRDefault="00557208" w:rsidP="00557208">
      <w:pPr>
        <w:pStyle w:val="Footer"/>
        <w:ind w:left="426" w:right="360"/>
      </w:pPr>
      <w:r>
        <w:t>M: 0412 179 265</w:t>
      </w:r>
    </w:p>
    <w:p w14:paraId="3DF6CB71" w14:textId="77777777" w:rsidR="00557208" w:rsidRDefault="00557208" w:rsidP="00557208">
      <w:pPr>
        <w:pStyle w:val="Footer"/>
        <w:ind w:right="360"/>
        <w:rPr>
          <w:b/>
        </w:rPr>
      </w:pPr>
    </w:p>
    <w:p w14:paraId="3FE77A7A" w14:textId="77777777" w:rsidR="00557208" w:rsidRPr="00C278AE" w:rsidRDefault="00557208" w:rsidP="00557208">
      <w:pPr>
        <w:pStyle w:val="Footer"/>
        <w:ind w:right="360"/>
        <w:rPr>
          <w:b/>
        </w:rPr>
      </w:pPr>
      <w:r w:rsidRPr="00C278AE">
        <w:rPr>
          <w:b/>
        </w:rPr>
        <w:t>Tran Xuong Tran</w:t>
      </w:r>
    </w:p>
    <w:p w14:paraId="2E527EA7" w14:textId="77777777" w:rsidR="00557208" w:rsidRDefault="00557208" w:rsidP="00557208">
      <w:pPr>
        <w:pStyle w:val="Footer"/>
        <w:ind w:left="426" w:right="360"/>
      </w:pPr>
      <w:r>
        <w:t>SID: 6700691</w:t>
      </w:r>
    </w:p>
    <w:p w14:paraId="2DD18876" w14:textId="77777777" w:rsidR="00557208" w:rsidRDefault="00557208" w:rsidP="00557208">
      <w:pPr>
        <w:pStyle w:val="Footer"/>
        <w:ind w:left="426" w:right="360"/>
      </w:pPr>
      <w:r>
        <w:t>E: 6700691@student.swin.edu.au</w:t>
      </w:r>
    </w:p>
    <w:p w14:paraId="5A6CEEC2" w14:textId="77777777" w:rsidR="00557208" w:rsidRDefault="00557208" w:rsidP="00557208">
      <w:pPr>
        <w:pStyle w:val="Footer"/>
        <w:ind w:left="426" w:right="360"/>
      </w:pPr>
      <w:r>
        <w:t>M: 0433 345 105</w:t>
      </w:r>
    </w:p>
    <w:p w14:paraId="201064CA"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574D75A8" w14:textId="77777777" w:rsidR="008815F1" w:rsidRPr="0082069A" w:rsidRDefault="008815F1" w:rsidP="008815F1">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3F9E19E4" w14:textId="77777777" w:rsidTr="00711838">
        <w:tc>
          <w:tcPr>
            <w:tcW w:w="2129" w:type="dxa"/>
          </w:tcPr>
          <w:p w14:paraId="51A792A9" w14:textId="77777777" w:rsidR="008815F1" w:rsidRDefault="008815F1" w:rsidP="00711838">
            <w:r>
              <w:t>Version</w:t>
            </w:r>
          </w:p>
        </w:tc>
        <w:tc>
          <w:tcPr>
            <w:tcW w:w="2129" w:type="dxa"/>
          </w:tcPr>
          <w:p w14:paraId="24B23510" w14:textId="77777777" w:rsidR="008815F1" w:rsidRDefault="008815F1" w:rsidP="00711838">
            <w:r>
              <w:t>Date</w:t>
            </w:r>
          </w:p>
        </w:tc>
        <w:tc>
          <w:tcPr>
            <w:tcW w:w="2129" w:type="dxa"/>
          </w:tcPr>
          <w:p w14:paraId="63AA6E38" w14:textId="77777777" w:rsidR="008815F1" w:rsidRDefault="008815F1" w:rsidP="00711838">
            <w:r>
              <w:t>Author</w:t>
            </w:r>
          </w:p>
        </w:tc>
        <w:tc>
          <w:tcPr>
            <w:tcW w:w="2129" w:type="dxa"/>
          </w:tcPr>
          <w:p w14:paraId="1C533828" w14:textId="77777777" w:rsidR="008815F1" w:rsidRDefault="008815F1" w:rsidP="00711838">
            <w:r>
              <w:t>Changes</w:t>
            </w:r>
          </w:p>
        </w:tc>
      </w:tr>
      <w:tr w:rsidR="008815F1" w14:paraId="52F8D144" w14:textId="77777777" w:rsidTr="00711838">
        <w:tc>
          <w:tcPr>
            <w:tcW w:w="2129" w:type="dxa"/>
          </w:tcPr>
          <w:p w14:paraId="2F5424FC" w14:textId="77777777" w:rsidR="008815F1" w:rsidRDefault="008815F1" w:rsidP="00711838">
            <w:r>
              <w:t>0.1</w:t>
            </w:r>
          </w:p>
        </w:tc>
        <w:tc>
          <w:tcPr>
            <w:tcW w:w="2129" w:type="dxa"/>
          </w:tcPr>
          <w:p w14:paraId="4A1B9344" w14:textId="1FFC97F2" w:rsidR="008815F1" w:rsidRDefault="00930DB8" w:rsidP="00711838">
            <w:r>
              <w:t>02/09</w:t>
            </w:r>
            <w:r w:rsidR="008815F1">
              <w:t>/2013</w:t>
            </w:r>
          </w:p>
        </w:tc>
        <w:tc>
          <w:tcPr>
            <w:tcW w:w="2129" w:type="dxa"/>
          </w:tcPr>
          <w:p w14:paraId="1EED68A1" w14:textId="77777777" w:rsidR="008815F1" w:rsidRDefault="008815F1" w:rsidP="00711838">
            <w:r>
              <w:t>Joshua Stopper</w:t>
            </w:r>
          </w:p>
        </w:tc>
        <w:tc>
          <w:tcPr>
            <w:tcW w:w="2129" w:type="dxa"/>
          </w:tcPr>
          <w:p w14:paraId="14D3A290" w14:textId="77777777" w:rsidR="008815F1" w:rsidRDefault="008815F1" w:rsidP="00711838">
            <w:r>
              <w:t>Create Document</w:t>
            </w:r>
          </w:p>
          <w:p w14:paraId="16101906" w14:textId="77777777" w:rsidR="008815F1" w:rsidRDefault="008815F1" w:rsidP="00711838">
            <w:r>
              <w:t>Create Content Areas</w:t>
            </w:r>
          </w:p>
          <w:p w14:paraId="029CC331" w14:textId="77777777" w:rsidR="008815F1" w:rsidRDefault="008815F1" w:rsidP="00711838">
            <w:r>
              <w:t>Names added</w:t>
            </w:r>
          </w:p>
        </w:tc>
      </w:tr>
    </w:tbl>
    <w:p w14:paraId="2E810CD3" w14:textId="77777777" w:rsidR="008815F1" w:rsidRDefault="008815F1" w:rsidP="008815F1"/>
    <w:p w14:paraId="27D5D372" w14:textId="77777777" w:rsidR="008815F1" w:rsidRPr="0082069A" w:rsidRDefault="008815F1" w:rsidP="008815F1">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8815F1" w14:paraId="7059B48C" w14:textId="77777777" w:rsidTr="00711838">
        <w:tc>
          <w:tcPr>
            <w:tcW w:w="2838" w:type="dxa"/>
          </w:tcPr>
          <w:p w14:paraId="511D7941" w14:textId="77777777" w:rsidR="008815F1" w:rsidRDefault="008815F1" w:rsidP="00711838">
            <w:r>
              <w:t>Name</w:t>
            </w:r>
          </w:p>
        </w:tc>
        <w:tc>
          <w:tcPr>
            <w:tcW w:w="2839" w:type="dxa"/>
          </w:tcPr>
          <w:p w14:paraId="72C19F55" w14:textId="77777777" w:rsidR="008815F1" w:rsidRDefault="008815F1" w:rsidP="00711838">
            <w:r>
              <w:t>Signature</w:t>
            </w:r>
          </w:p>
        </w:tc>
        <w:tc>
          <w:tcPr>
            <w:tcW w:w="2839" w:type="dxa"/>
          </w:tcPr>
          <w:p w14:paraId="090A6F3A" w14:textId="77777777" w:rsidR="008815F1" w:rsidRDefault="008815F1" w:rsidP="00711838">
            <w:r>
              <w:t>Date</w:t>
            </w:r>
          </w:p>
        </w:tc>
      </w:tr>
      <w:tr w:rsidR="008815F1" w14:paraId="1D57A905" w14:textId="77777777" w:rsidTr="00711838">
        <w:tc>
          <w:tcPr>
            <w:tcW w:w="2838" w:type="dxa"/>
          </w:tcPr>
          <w:p w14:paraId="3C704CB4" w14:textId="77777777" w:rsidR="008815F1" w:rsidRDefault="008815F1" w:rsidP="00711838"/>
        </w:tc>
        <w:tc>
          <w:tcPr>
            <w:tcW w:w="2839" w:type="dxa"/>
          </w:tcPr>
          <w:p w14:paraId="3B3B7A52" w14:textId="77777777" w:rsidR="008815F1" w:rsidRDefault="008815F1" w:rsidP="00711838"/>
        </w:tc>
        <w:tc>
          <w:tcPr>
            <w:tcW w:w="2839" w:type="dxa"/>
          </w:tcPr>
          <w:p w14:paraId="73D068F6" w14:textId="77777777" w:rsidR="008815F1" w:rsidRDefault="008815F1" w:rsidP="00711838"/>
        </w:tc>
      </w:tr>
      <w:tr w:rsidR="008815F1" w14:paraId="37F33C12" w14:textId="77777777" w:rsidTr="00711838">
        <w:tc>
          <w:tcPr>
            <w:tcW w:w="2838" w:type="dxa"/>
          </w:tcPr>
          <w:p w14:paraId="46FBDDD6" w14:textId="77777777" w:rsidR="008815F1" w:rsidRDefault="008815F1" w:rsidP="00711838"/>
        </w:tc>
        <w:tc>
          <w:tcPr>
            <w:tcW w:w="2839" w:type="dxa"/>
          </w:tcPr>
          <w:p w14:paraId="477A3D59" w14:textId="77777777" w:rsidR="008815F1" w:rsidRDefault="008815F1" w:rsidP="00711838"/>
        </w:tc>
        <w:tc>
          <w:tcPr>
            <w:tcW w:w="2839" w:type="dxa"/>
          </w:tcPr>
          <w:p w14:paraId="37905AAC" w14:textId="77777777" w:rsidR="008815F1" w:rsidRDefault="008815F1" w:rsidP="00711838"/>
        </w:tc>
      </w:tr>
      <w:tr w:rsidR="008815F1" w14:paraId="3F600CDF" w14:textId="77777777" w:rsidTr="00711838">
        <w:trPr>
          <w:trHeight w:val="90"/>
        </w:trPr>
        <w:tc>
          <w:tcPr>
            <w:tcW w:w="2838" w:type="dxa"/>
          </w:tcPr>
          <w:p w14:paraId="0954523D" w14:textId="77777777" w:rsidR="008815F1" w:rsidRDefault="008815F1" w:rsidP="00711838"/>
        </w:tc>
        <w:tc>
          <w:tcPr>
            <w:tcW w:w="2839" w:type="dxa"/>
          </w:tcPr>
          <w:p w14:paraId="02E39D85" w14:textId="77777777" w:rsidR="008815F1" w:rsidRDefault="008815F1" w:rsidP="00711838"/>
        </w:tc>
        <w:tc>
          <w:tcPr>
            <w:tcW w:w="2839" w:type="dxa"/>
          </w:tcPr>
          <w:p w14:paraId="711EA2FF" w14:textId="77777777" w:rsidR="008815F1" w:rsidRDefault="008815F1" w:rsidP="00711838"/>
        </w:tc>
      </w:tr>
      <w:tr w:rsidR="008815F1" w14:paraId="4B6C7732" w14:textId="77777777" w:rsidTr="00711838">
        <w:tc>
          <w:tcPr>
            <w:tcW w:w="2838" w:type="dxa"/>
          </w:tcPr>
          <w:p w14:paraId="62DA97B5" w14:textId="77777777" w:rsidR="008815F1" w:rsidRDefault="008815F1" w:rsidP="00711838"/>
        </w:tc>
        <w:tc>
          <w:tcPr>
            <w:tcW w:w="2839" w:type="dxa"/>
          </w:tcPr>
          <w:p w14:paraId="76FAECA4" w14:textId="77777777" w:rsidR="008815F1" w:rsidRDefault="008815F1" w:rsidP="00711838"/>
        </w:tc>
        <w:tc>
          <w:tcPr>
            <w:tcW w:w="2839" w:type="dxa"/>
          </w:tcPr>
          <w:p w14:paraId="13555361" w14:textId="77777777" w:rsidR="008815F1" w:rsidRDefault="008815F1" w:rsidP="00711838"/>
        </w:tc>
      </w:tr>
    </w:tbl>
    <w:p w14:paraId="05AB140B" w14:textId="215098ED" w:rsidR="008815F1" w:rsidRDefault="008815F1">
      <w:pPr>
        <w:rPr>
          <w:rFonts w:ascii="Times" w:hAnsi="Times" w:cs="Times"/>
          <w:sz w:val="38"/>
          <w:szCs w:val="38"/>
          <w:lang w:val="en-US"/>
        </w:rPr>
      </w:pPr>
    </w:p>
    <w:sdt>
      <w:sdtPr>
        <w:id w:val="1707517021"/>
        <w:docPartObj>
          <w:docPartGallery w:val="Table of Contents"/>
          <w:docPartUnique/>
        </w:docPartObj>
      </w:sdtPr>
      <w:sdtEndPr>
        <w:rPr>
          <w:rFonts w:asciiTheme="minorHAnsi" w:eastAsiaTheme="minorEastAsia" w:hAnsiTheme="minorHAnsi" w:cstheme="minorBidi"/>
          <w:noProof/>
          <w:color w:val="auto"/>
          <w:sz w:val="24"/>
          <w:szCs w:val="24"/>
          <w:lang w:val="en-AU"/>
        </w:rPr>
      </w:sdtEndPr>
      <w:sdtContent>
        <w:p w14:paraId="4183FC92" w14:textId="77777777" w:rsidR="00B01519" w:rsidRDefault="00B01519">
          <w:pPr>
            <w:pStyle w:val="TOCHeading"/>
          </w:pPr>
        </w:p>
        <w:p w14:paraId="03D89A21" w14:textId="77777777" w:rsidR="00B01519" w:rsidRDefault="00B01519">
          <w:pPr>
            <w:rPr>
              <w:rFonts w:asciiTheme="majorHAnsi" w:eastAsiaTheme="majorEastAsia" w:hAnsiTheme="majorHAnsi" w:cstheme="majorBidi"/>
              <w:b/>
              <w:bCs/>
              <w:color w:val="365F91" w:themeColor="accent1" w:themeShade="BF"/>
              <w:sz w:val="28"/>
              <w:szCs w:val="28"/>
              <w:lang w:val="en-US"/>
            </w:rPr>
          </w:pPr>
          <w:r>
            <w:br w:type="page"/>
          </w:r>
        </w:p>
        <w:p w14:paraId="2A40FF70" w14:textId="7F7D454D" w:rsidR="0004634F" w:rsidRDefault="0004634F">
          <w:pPr>
            <w:pStyle w:val="TOCHeading"/>
          </w:pPr>
          <w:r>
            <w:t>Table of Contents</w:t>
          </w:r>
        </w:p>
        <w:p w14:paraId="64786928" w14:textId="77777777" w:rsidR="00376118" w:rsidRDefault="0004634F">
          <w:pPr>
            <w:pStyle w:val="TOC1"/>
            <w:tabs>
              <w:tab w:val="right" w:pos="8630"/>
            </w:tabs>
            <w:rPr>
              <w:b w:val="0"/>
              <w:caps w:val="0"/>
              <w:noProof/>
              <w:sz w:val="24"/>
              <w:szCs w:val="24"/>
              <w:u w:val="none"/>
              <w:lang w:val="en-US" w:eastAsia="ja-JP"/>
            </w:rPr>
          </w:pPr>
          <w:r>
            <w:fldChar w:fldCharType="begin"/>
          </w:r>
          <w:r>
            <w:instrText xml:space="preserve"> TOC \o "1-3" \h \z \u </w:instrText>
          </w:r>
          <w:r>
            <w:fldChar w:fldCharType="separate"/>
          </w:r>
          <w:r w:rsidR="00376118">
            <w:rPr>
              <w:noProof/>
            </w:rPr>
            <w:t>1 - Introduction</w:t>
          </w:r>
          <w:r w:rsidR="00376118">
            <w:rPr>
              <w:noProof/>
            </w:rPr>
            <w:tab/>
          </w:r>
          <w:r w:rsidR="00376118">
            <w:rPr>
              <w:noProof/>
            </w:rPr>
            <w:fldChar w:fldCharType="begin"/>
          </w:r>
          <w:r w:rsidR="00376118">
            <w:rPr>
              <w:noProof/>
            </w:rPr>
            <w:instrText xml:space="preserve"> PAGEREF _Toc239739189 \h </w:instrText>
          </w:r>
          <w:r w:rsidR="00376118">
            <w:rPr>
              <w:noProof/>
            </w:rPr>
          </w:r>
          <w:r w:rsidR="00376118">
            <w:rPr>
              <w:noProof/>
            </w:rPr>
            <w:fldChar w:fldCharType="separate"/>
          </w:r>
          <w:r w:rsidR="00376118">
            <w:rPr>
              <w:noProof/>
            </w:rPr>
            <w:t>2</w:t>
          </w:r>
          <w:r w:rsidR="00376118">
            <w:rPr>
              <w:noProof/>
            </w:rPr>
            <w:fldChar w:fldCharType="end"/>
          </w:r>
        </w:p>
        <w:p w14:paraId="7A66FFD7" w14:textId="77777777" w:rsidR="00376118" w:rsidRDefault="00376118">
          <w:pPr>
            <w:pStyle w:val="TOC2"/>
            <w:tabs>
              <w:tab w:val="right" w:pos="8630"/>
            </w:tabs>
            <w:rPr>
              <w:b w:val="0"/>
              <w:smallCaps w:val="0"/>
              <w:noProof/>
              <w:sz w:val="24"/>
              <w:szCs w:val="24"/>
              <w:lang w:val="en-US" w:eastAsia="ja-JP"/>
            </w:rPr>
          </w:pPr>
          <w:r>
            <w:rPr>
              <w:noProof/>
            </w:rPr>
            <w:t>1.1 - Purpose of Document</w:t>
          </w:r>
          <w:r>
            <w:rPr>
              <w:noProof/>
            </w:rPr>
            <w:tab/>
          </w:r>
          <w:r>
            <w:rPr>
              <w:noProof/>
            </w:rPr>
            <w:fldChar w:fldCharType="begin"/>
          </w:r>
          <w:r>
            <w:rPr>
              <w:noProof/>
            </w:rPr>
            <w:instrText xml:space="preserve"> PAGEREF _Toc239739190 \h </w:instrText>
          </w:r>
          <w:r>
            <w:rPr>
              <w:noProof/>
            </w:rPr>
          </w:r>
          <w:r>
            <w:rPr>
              <w:noProof/>
            </w:rPr>
            <w:fldChar w:fldCharType="separate"/>
          </w:r>
          <w:r>
            <w:rPr>
              <w:noProof/>
            </w:rPr>
            <w:t>2</w:t>
          </w:r>
          <w:r>
            <w:rPr>
              <w:noProof/>
            </w:rPr>
            <w:fldChar w:fldCharType="end"/>
          </w:r>
        </w:p>
        <w:p w14:paraId="5C71D2EA" w14:textId="77777777" w:rsidR="00376118" w:rsidRDefault="00376118">
          <w:pPr>
            <w:pStyle w:val="TOC2"/>
            <w:tabs>
              <w:tab w:val="right" w:pos="8630"/>
            </w:tabs>
            <w:rPr>
              <w:b w:val="0"/>
              <w:smallCaps w:val="0"/>
              <w:noProof/>
              <w:sz w:val="24"/>
              <w:szCs w:val="24"/>
              <w:lang w:val="en-US" w:eastAsia="ja-JP"/>
            </w:rPr>
          </w:pPr>
          <w:r>
            <w:rPr>
              <w:noProof/>
            </w:rPr>
            <w:t>1.2 - Background</w:t>
          </w:r>
          <w:r>
            <w:rPr>
              <w:noProof/>
            </w:rPr>
            <w:tab/>
          </w:r>
          <w:r>
            <w:rPr>
              <w:noProof/>
            </w:rPr>
            <w:fldChar w:fldCharType="begin"/>
          </w:r>
          <w:r>
            <w:rPr>
              <w:noProof/>
            </w:rPr>
            <w:instrText xml:space="preserve"> PAGEREF _Toc239739191 \h </w:instrText>
          </w:r>
          <w:r>
            <w:rPr>
              <w:noProof/>
            </w:rPr>
          </w:r>
          <w:r>
            <w:rPr>
              <w:noProof/>
            </w:rPr>
            <w:fldChar w:fldCharType="separate"/>
          </w:r>
          <w:r>
            <w:rPr>
              <w:noProof/>
            </w:rPr>
            <w:t>2</w:t>
          </w:r>
          <w:r>
            <w:rPr>
              <w:noProof/>
            </w:rPr>
            <w:fldChar w:fldCharType="end"/>
          </w:r>
        </w:p>
        <w:p w14:paraId="15B545EF" w14:textId="77777777" w:rsidR="00376118" w:rsidRDefault="00376118">
          <w:pPr>
            <w:pStyle w:val="TOC2"/>
            <w:tabs>
              <w:tab w:val="right" w:pos="8630"/>
            </w:tabs>
            <w:rPr>
              <w:b w:val="0"/>
              <w:smallCaps w:val="0"/>
              <w:noProof/>
              <w:sz w:val="24"/>
              <w:szCs w:val="24"/>
              <w:lang w:val="en-US" w:eastAsia="ja-JP"/>
            </w:rPr>
          </w:pPr>
          <w:r w:rsidRPr="00487137">
            <w:rPr>
              <w:noProof/>
              <w:lang w:val="en-US"/>
            </w:rPr>
            <w:t>1.3 - Key Project Personnel</w:t>
          </w:r>
          <w:r>
            <w:rPr>
              <w:noProof/>
            </w:rPr>
            <w:tab/>
          </w:r>
          <w:r>
            <w:rPr>
              <w:noProof/>
            </w:rPr>
            <w:fldChar w:fldCharType="begin"/>
          </w:r>
          <w:r>
            <w:rPr>
              <w:noProof/>
            </w:rPr>
            <w:instrText xml:space="preserve"> PAGEREF _Toc239739192 \h </w:instrText>
          </w:r>
          <w:r>
            <w:rPr>
              <w:noProof/>
            </w:rPr>
          </w:r>
          <w:r>
            <w:rPr>
              <w:noProof/>
            </w:rPr>
            <w:fldChar w:fldCharType="separate"/>
          </w:r>
          <w:r>
            <w:rPr>
              <w:noProof/>
            </w:rPr>
            <w:t>2</w:t>
          </w:r>
          <w:r>
            <w:rPr>
              <w:noProof/>
            </w:rPr>
            <w:fldChar w:fldCharType="end"/>
          </w:r>
        </w:p>
        <w:p w14:paraId="66489D04" w14:textId="77777777" w:rsidR="00376118" w:rsidRDefault="00376118">
          <w:pPr>
            <w:pStyle w:val="TOC3"/>
            <w:tabs>
              <w:tab w:val="right" w:pos="8630"/>
            </w:tabs>
            <w:rPr>
              <w:smallCaps w:val="0"/>
              <w:noProof/>
              <w:sz w:val="24"/>
              <w:szCs w:val="24"/>
              <w:lang w:val="en-US" w:eastAsia="ja-JP"/>
            </w:rPr>
          </w:pPr>
          <w:r w:rsidRPr="00487137">
            <w:rPr>
              <w:noProof/>
              <w:lang w:val="en-US"/>
            </w:rPr>
            <w:t>1.3.1 - Client</w:t>
          </w:r>
          <w:r>
            <w:rPr>
              <w:noProof/>
            </w:rPr>
            <w:tab/>
          </w:r>
          <w:r>
            <w:rPr>
              <w:noProof/>
            </w:rPr>
            <w:fldChar w:fldCharType="begin"/>
          </w:r>
          <w:r>
            <w:rPr>
              <w:noProof/>
            </w:rPr>
            <w:instrText xml:space="preserve"> PAGEREF _Toc239739193 \h </w:instrText>
          </w:r>
          <w:r>
            <w:rPr>
              <w:noProof/>
            </w:rPr>
          </w:r>
          <w:r>
            <w:rPr>
              <w:noProof/>
            </w:rPr>
            <w:fldChar w:fldCharType="separate"/>
          </w:r>
          <w:r>
            <w:rPr>
              <w:noProof/>
            </w:rPr>
            <w:t>2</w:t>
          </w:r>
          <w:r>
            <w:rPr>
              <w:noProof/>
            </w:rPr>
            <w:fldChar w:fldCharType="end"/>
          </w:r>
        </w:p>
        <w:p w14:paraId="0ABC8F54" w14:textId="77777777" w:rsidR="00376118" w:rsidRDefault="00376118">
          <w:pPr>
            <w:pStyle w:val="TOC3"/>
            <w:tabs>
              <w:tab w:val="right" w:pos="8630"/>
            </w:tabs>
            <w:rPr>
              <w:smallCaps w:val="0"/>
              <w:noProof/>
              <w:sz w:val="24"/>
              <w:szCs w:val="24"/>
              <w:lang w:val="en-US" w:eastAsia="ja-JP"/>
            </w:rPr>
          </w:pPr>
          <w:r w:rsidRPr="00487137">
            <w:rPr>
              <w:noProof/>
              <w:lang w:val="en-US"/>
            </w:rPr>
            <w:t>1.3.2 - Other Stake holders</w:t>
          </w:r>
          <w:r>
            <w:rPr>
              <w:noProof/>
            </w:rPr>
            <w:tab/>
          </w:r>
          <w:r>
            <w:rPr>
              <w:noProof/>
            </w:rPr>
            <w:fldChar w:fldCharType="begin"/>
          </w:r>
          <w:r>
            <w:rPr>
              <w:noProof/>
            </w:rPr>
            <w:instrText xml:space="preserve"> PAGEREF _Toc239739194 \h </w:instrText>
          </w:r>
          <w:r>
            <w:rPr>
              <w:noProof/>
            </w:rPr>
          </w:r>
          <w:r>
            <w:rPr>
              <w:noProof/>
            </w:rPr>
            <w:fldChar w:fldCharType="separate"/>
          </w:r>
          <w:r>
            <w:rPr>
              <w:noProof/>
            </w:rPr>
            <w:t>2</w:t>
          </w:r>
          <w:r>
            <w:rPr>
              <w:noProof/>
            </w:rPr>
            <w:fldChar w:fldCharType="end"/>
          </w:r>
        </w:p>
        <w:p w14:paraId="7ED33A11" w14:textId="77777777" w:rsidR="00376118" w:rsidRDefault="00376118">
          <w:pPr>
            <w:pStyle w:val="TOC3"/>
            <w:tabs>
              <w:tab w:val="right" w:pos="8630"/>
            </w:tabs>
            <w:rPr>
              <w:smallCaps w:val="0"/>
              <w:noProof/>
              <w:sz w:val="24"/>
              <w:szCs w:val="24"/>
              <w:lang w:val="en-US" w:eastAsia="ja-JP"/>
            </w:rPr>
          </w:pPr>
          <w:r w:rsidRPr="00487137">
            <w:rPr>
              <w:noProof/>
              <w:lang w:val="en-US"/>
            </w:rPr>
            <w:t>1.3.3 - Project Supervisor, Team Leader and key Project Members</w:t>
          </w:r>
          <w:r>
            <w:rPr>
              <w:noProof/>
            </w:rPr>
            <w:tab/>
          </w:r>
          <w:r>
            <w:rPr>
              <w:noProof/>
            </w:rPr>
            <w:fldChar w:fldCharType="begin"/>
          </w:r>
          <w:r>
            <w:rPr>
              <w:noProof/>
            </w:rPr>
            <w:instrText xml:space="preserve"> PAGEREF _Toc239739195 \h </w:instrText>
          </w:r>
          <w:r>
            <w:rPr>
              <w:noProof/>
            </w:rPr>
          </w:r>
          <w:r>
            <w:rPr>
              <w:noProof/>
            </w:rPr>
            <w:fldChar w:fldCharType="separate"/>
          </w:r>
          <w:r>
            <w:rPr>
              <w:noProof/>
            </w:rPr>
            <w:t>2</w:t>
          </w:r>
          <w:r>
            <w:rPr>
              <w:noProof/>
            </w:rPr>
            <w:fldChar w:fldCharType="end"/>
          </w:r>
        </w:p>
        <w:p w14:paraId="086792FE" w14:textId="77777777" w:rsidR="00376118" w:rsidRDefault="00376118">
          <w:pPr>
            <w:pStyle w:val="TOC1"/>
            <w:tabs>
              <w:tab w:val="right" w:pos="8630"/>
            </w:tabs>
            <w:rPr>
              <w:b w:val="0"/>
              <w:caps w:val="0"/>
              <w:noProof/>
              <w:sz w:val="24"/>
              <w:szCs w:val="24"/>
              <w:u w:val="none"/>
              <w:lang w:val="en-US" w:eastAsia="ja-JP"/>
            </w:rPr>
          </w:pPr>
          <w:r w:rsidRPr="00487137">
            <w:rPr>
              <w:noProof/>
              <w:lang w:val="en-US"/>
            </w:rPr>
            <w:t>2 - Terms of Reference</w:t>
          </w:r>
          <w:r>
            <w:rPr>
              <w:noProof/>
            </w:rPr>
            <w:tab/>
          </w:r>
          <w:r>
            <w:rPr>
              <w:noProof/>
            </w:rPr>
            <w:fldChar w:fldCharType="begin"/>
          </w:r>
          <w:r>
            <w:rPr>
              <w:noProof/>
            </w:rPr>
            <w:instrText xml:space="preserve"> PAGEREF _Toc239739196 \h </w:instrText>
          </w:r>
          <w:r>
            <w:rPr>
              <w:noProof/>
            </w:rPr>
          </w:r>
          <w:r>
            <w:rPr>
              <w:noProof/>
            </w:rPr>
            <w:fldChar w:fldCharType="separate"/>
          </w:r>
          <w:r>
            <w:rPr>
              <w:noProof/>
            </w:rPr>
            <w:t>3</w:t>
          </w:r>
          <w:r>
            <w:rPr>
              <w:noProof/>
            </w:rPr>
            <w:fldChar w:fldCharType="end"/>
          </w:r>
        </w:p>
        <w:p w14:paraId="087ED4A5" w14:textId="77777777" w:rsidR="00376118" w:rsidRDefault="00376118">
          <w:pPr>
            <w:pStyle w:val="TOC2"/>
            <w:tabs>
              <w:tab w:val="right" w:pos="8630"/>
            </w:tabs>
            <w:rPr>
              <w:b w:val="0"/>
              <w:smallCaps w:val="0"/>
              <w:noProof/>
              <w:sz w:val="24"/>
              <w:szCs w:val="24"/>
              <w:lang w:val="en-US" w:eastAsia="ja-JP"/>
            </w:rPr>
          </w:pPr>
          <w:r w:rsidRPr="00487137">
            <w:rPr>
              <w:noProof/>
              <w:lang w:val="en-US"/>
            </w:rPr>
            <w:t>2.1 - Goals </w:t>
          </w:r>
          <w:r>
            <w:rPr>
              <w:noProof/>
            </w:rPr>
            <w:tab/>
          </w:r>
          <w:r>
            <w:rPr>
              <w:noProof/>
            </w:rPr>
            <w:fldChar w:fldCharType="begin"/>
          </w:r>
          <w:r>
            <w:rPr>
              <w:noProof/>
            </w:rPr>
            <w:instrText xml:space="preserve"> PAGEREF _Toc239739197 \h </w:instrText>
          </w:r>
          <w:r>
            <w:rPr>
              <w:noProof/>
            </w:rPr>
          </w:r>
          <w:r>
            <w:rPr>
              <w:noProof/>
            </w:rPr>
            <w:fldChar w:fldCharType="separate"/>
          </w:r>
          <w:r>
            <w:rPr>
              <w:noProof/>
            </w:rPr>
            <w:t>3</w:t>
          </w:r>
          <w:r>
            <w:rPr>
              <w:noProof/>
            </w:rPr>
            <w:fldChar w:fldCharType="end"/>
          </w:r>
        </w:p>
        <w:p w14:paraId="04B08487" w14:textId="77777777" w:rsidR="00376118" w:rsidRDefault="00376118">
          <w:pPr>
            <w:pStyle w:val="TOC2"/>
            <w:tabs>
              <w:tab w:val="right" w:pos="8630"/>
            </w:tabs>
            <w:rPr>
              <w:b w:val="0"/>
              <w:smallCaps w:val="0"/>
              <w:noProof/>
              <w:sz w:val="24"/>
              <w:szCs w:val="24"/>
              <w:lang w:val="en-US" w:eastAsia="ja-JP"/>
            </w:rPr>
          </w:pPr>
          <w:r w:rsidRPr="00487137">
            <w:rPr>
              <w:noProof/>
              <w:lang w:val="en-US"/>
            </w:rPr>
            <w:t>2.2 - Objectives</w:t>
          </w:r>
          <w:r>
            <w:rPr>
              <w:noProof/>
            </w:rPr>
            <w:tab/>
          </w:r>
          <w:r>
            <w:rPr>
              <w:noProof/>
            </w:rPr>
            <w:fldChar w:fldCharType="begin"/>
          </w:r>
          <w:r>
            <w:rPr>
              <w:noProof/>
            </w:rPr>
            <w:instrText xml:space="preserve"> PAGEREF _Toc239739198 \h </w:instrText>
          </w:r>
          <w:r>
            <w:rPr>
              <w:noProof/>
            </w:rPr>
          </w:r>
          <w:r>
            <w:rPr>
              <w:noProof/>
            </w:rPr>
            <w:fldChar w:fldCharType="separate"/>
          </w:r>
          <w:r>
            <w:rPr>
              <w:noProof/>
            </w:rPr>
            <w:t>3</w:t>
          </w:r>
          <w:r>
            <w:rPr>
              <w:noProof/>
            </w:rPr>
            <w:fldChar w:fldCharType="end"/>
          </w:r>
        </w:p>
        <w:p w14:paraId="02D8E692" w14:textId="77777777" w:rsidR="00376118" w:rsidRDefault="00376118">
          <w:pPr>
            <w:pStyle w:val="TOC2"/>
            <w:tabs>
              <w:tab w:val="right" w:pos="8630"/>
            </w:tabs>
            <w:rPr>
              <w:b w:val="0"/>
              <w:smallCaps w:val="0"/>
              <w:noProof/>
              <w:sz w:val="24"/>
              <w:szCs w:val="24"/>
              <w:lang w:val="en-US" w:eastAsia="ja-JP"/>
            </w:rPr>
          </w:pPr>
          <w:r w:rsidRPr="00487137">
            <w:rPr>
              <w:noProof/>
              <w:lang w:val="en-US"/>
            </w:rPr>
            <w:t>2.3 - Scope</w:t>
          </w:r>
          <w:r>
            <w:rPr>
              <w:noProof/>
            </w:rPr>
            <w:tab/>
          </w:r>
          <w:r>
            <w:rPr>
              <w:noProof/>
            </w:rPr>
            <w:fldChar w:fldCharType="begin"/>
          </w:r>
          <w:r>
            <w:rPr>
              <w:noProof/>
            </w:rPr>
            <w:instrText xml:space="preserve"> PAGEREF _Toc239739199 \h </w:instrText>
          </w:r>
          <w:r>
            <w:rPr>
              <w:noProof/>
            </w:rPr>
          </w:r>
          <w:r>
            <w:rPr>
              <w:noProof/>
            </w:rPr>
            <w:fldChar w:fldCharType="separate"/>
          </w:r>
          <w:r>
            <w:rPr>
              <w:noProof/>
            </w:rPr>
            <w:t>3</w:t>
          </w:r>
          <w:r>
            <w:rPr>
              <w:noProof/>
            </w:rPr>
            <w:fldChar w:fldCharType="end"/>
          </w:r>
        </w:p>
        <w:p w14:paraId="56121301" w14:textId="77777777" w:rsidR="00376118" w:rsidRDefault="00376118">
          <w:pPr>
            <w:pStyle w:val="TOC2"/>
            <w:tabs>
              <w:tab w:val="right" w:pos="8630"/>
            </w:tabs>
            <w:rPr>
              <w:b w:val="0"/>
              <w:smallCaps w:val="0"/>
              <w:noProof/>
              <w:sz w:val="24"/>
              <w:szCs w:val="24"/>
              <w:lang w:val="en-US" w:eastAsia="ja-JP"/>
            </w:rPr>
          </w:pPr>
          <w:r w:rsidRPr="00487137">
            <w:rPr>
              <w:noProof/>
              <w:lang w:val="en-US"/>
            </w:rPr>
            <w:t>2.4 - Critical Success Factors</w:t>
          </w:r>
          <w:r>
            <w:rPr>
              <w:noProof/>
            </w:rPr>
            <w:tab/>
          </w:r>
          <w:r>
            <w:rPr>
              <w:noProof/>
            </w:rPr>
            <w:fldChar w:fldCharType="begin"/>
          </w:r>
          <w:r>
            <w:rPr>
              <w:noProof/>
            </w:rPr>
            <w:instrText xml:space="preserve"> PAGEREF _Toc239739200 \h </w:instrText>
          </w:r>
          <w:r>
            <w:rPr>
              <w:noProof/>
            </w:rPr>
          </w:r>
          <w:r>
            <w:rPr>
              <w:noProof/>
            </w:rPr>
            <w:fldChar w:fldCharType="separate"/>
          </w:r>
          <w:r>
            <w:rPr>
              <w:noProof/>
            </w:rPr>
            <w:t>3</w:t>
          </w:r>
          <w:r>
            <w:rPr>
              <w:noProof/>
            </w:rPr>
            <w:fldChar w:fldCharType="end"/>
          </w:r>
        </w:p>
        <w:p w14:paraId="0E6FEE67" w14:textId="77777777" w:rsidR="00376118" w:rsidRDefault="00376118">
          <w:pPr>
            <w:pStyle w:val="TOC2"/>
            <w:tabs>
              <w:tab w:val="right" w:pos="8630"/>
            </w:tabs>
            <w:rPr>
              <w:b w:val="0"/>
              <w:smallCaps w:val="0"/>
              <w:noProof/>
              <w:sz w:val="24"/>
              <w:szCs w:val="24"/>
              <w:lang w:val="en-US" w:eastAsia="ja-JP"/>
            </w:rPr>
          </w:pPr>
          <w:r w:rsidRPr="00487137">
            <w:rPr>
              <w:noProof/>
              <w:lang w:val="en-US"/>
            </w:rPr>
            <w:t>2.5 - Acceptance Criteria</w:t>
          </w:r>
          <w:r>
            <w:rPr>
              <w:noProof/>
            </w:rPr>
            <w:tab/>
          </w:r>
          <w:r>
            <w:rPr>
              <w:noProof/>
            </w:rPr>
            <w:fldChar w:fldCharType="begin"/>
          </w:r>
          <w:r>
            <w:rPr>
              <w:noProof/>
            </w:rPr>
            <w:instrText xml:space="preserve"> PAGEREF _Toc239739201 \h </w:instrText>
          </w:r>
          <w:r>
            <w:rPr>
              <w:noProof/>
            </w:rPr>
          </w:r>
          <w:r>
            <w:rPr>
              <w:noProof/>
            </w:rPr>
            <w:fldChar w:fldCharType="separate"/>
          </w:r>
          <w:r>
            <w:rPr>
              <w:noProof/>
            </w:rPr>
            <w:t>3</w:t>
          </w:r>
          <w:r>
            <w:rPr>
              <w:noProof/>
            </w:rPr>
            <w:fldChar w:fldCharType="end"/>
          </w:r>
        </w:p>
        <w:p w14:paraId="77199226" w14:textId="77777777" w:rsidR="00376118" w:rsidRDefault="00376118">
          <w:pPr>
            <w:pStyle w:val="TOC1"/>
            <w:tabs>
              <w:tab w:val="right" w:pos="8630"/>
            </w:tabs>
            <w:rPr>
              <w:b w:val="0"/>
              <w:caps w:val="0"/>
              <w:noProof/>
              <w:sz w:val="24"/>
              <w:szCs w:val="24"/>
              <w:u w:val="none"/>
              <w:lang w:val="en-US" w:eastAsia="ja-JP"/>
            </w:rPr>
          </w:pPr>
          <w:r w:rsidRPr="00487137">
            <w:rPr>
              <w:noProof/>
              <w:lang w:val="en-US"/>
            </w:rPr>
            <w:t>3 - Establishment</w:t>
          </w:r>
          <w:r>
            <w:rPr>
              <w:noProof/>
            </w:rPr>
            <w:tab/>
          </w:r>
          <w:r>
            <w:rPr>
              <w:noProof/>
            </w:rPr>
            <w:fldChar w:fldCharType="begin"/>
          </w:r>
          <w:r>
            <w:rPr>
              <w:noProof/>
            </w:rPr>
            <w:instrText xml:space="preserve"> PAGEREF _Toc239739202 \h </w:instrText>
          </w:r>
          <w:r>
            <w:rPr>
              <w:noProof/>
            </w:rPr>
          </w:r>
          <w:r>
            <w:rPr>
              <w:noProof/>
            </w:rPr>
            <w:fldChar w:fldCharType="separate"/>
          </w:r>
          <w:r>
            <w:rPr>
              <w:noProof/>
            </w:rPr>
            <w:t>3</w:t>
          </w:r>
          <w:r>
            <w:rPr>
              <w:noProof/>
            </w:rPr>
            <w:fldChar w:fldCharType="end"/>
          </w:r>
        </w:p>
        <w:p w14:paraId="2B08A681" w14:textId="77777777" w:rsidR="00376118" w:rsidRDefault="00376118">
          <w:pPr>
            <w:pStyle w:val="TOC2"/>
            <w:tabs>
              <w:tab w:val="right" w:pos="8630"/>
            </w:tabs>
            <w:rPr>
              <w:b w:val="0"/>
              <w:smallCaps w:val="0"/>
              <w:noProof/>
              <w:sz w:val="24"/>
              <w:szCs w:val="24"/>
              <w:lang w:val="en-US" w:eastAsia="ja-JP"/>
            </w:rPr>
          </w:pPr>
          <w:r w:rsidRPr="00487137">
            <w:rPr>
              <w:noProof/>
              <w:lang w:val="en-US"/>
            </w:rPr>
            <w:t>3.1 - Processes, Procedures and Standards</w:t>
          </w:r>
          <w:r>
            <w:rPr>
              <w:noProof/>
            </w:rPr>
            <w:tab/>
          </w:r>
          <w:r>
            <w:rPr>
              <w:noProof/>
            </w:rPr>
            <w:fldChar w:fldCharType="begin"/>
          </w:r>
          <w:r>
            <w:rPr>
              <w:noProof/>
            </w:rPr>
            <w:instrText xml:space="preserve"> PAGEREF _Toc239739203 \h </w:instrText>
          </w:r>
          <w:r>
            <w:rPr>
              <w:noProof/>
            </w:rPr>
          </w:r>
          <w:r>
            <w:rPr>
              <w:noProof/>
            </w:rPr>
            <w:fldChar w:fldCharType="separate"/>
          </w:r>
          <w:r>
            <w:rPr>
              <w:noProof/>
            </w:rPr>
            <w:t>3</w:t>
          </w:r>
          <w:r>
            <w:rPr>
              <w:noProof/>
            </w:rPr>
            <w:fldChar w:fldCharType="end"/>
          </w:r>
        </w:p>
        <w:p w14:paraId="05E86F85" w14:textId="77777777" w:rsidR="00376118" w:rsidRDefault="00376118">
          <w:pPr>
            <w:pStyle w:val="TOC2"/>
            <w:tabs>
              <w:tab w:val="right" w:pos="8630"/>
            </w:tabs>
            <w:rPr>
              <w:b w:val="0"/>
              <w:smallCaps w:val="0"/>
              <w:noProof/>
              <w:sz w:val="24"/>
              <w:szCs w:val="24"/>
              <w:lang w:val="en-US" w:eastAsia="ja-JP"/>
            </w:rPr>
          </w:pPr>
          <w:r w:rsidRPr="00487137">
            <w:rPr>
              <w:noProof/>
              <w:lang w:val="en-US"/>
            </w:rPr>
            <w:t>3.2 - Project Environment</w:t>
          </w:r>
          <w:r>
            <w:rPr>
              <w:noProof/>
            </w:rPr>
            <w:tab/>
          </w:r>
          <w:r>
            <w:rPr>
              <w:noProof/>
            </w:rPr>
            <w:fldChar w:fldCharType="begin"/>
          </w:r>
          <w:r>
            <w:rPr>
              <w:noProof/>
            </w:rPr>
            <w:instrText xml:space="preserve"> PAGEREF _Toc239739204 \h </w:instrText>
          </w:r>
          <w:r>
            <w:rPr>
              <w:noProof/>
            </w:rPr>
          </w:r>
          <w:r>
            <w:rPr>
              <w:noProof/>
            </w:rPr>
            <w:fldChar w:fldCharType="separate"/>
          </w:r>
          <w:r>
            <w:rPr>
              <w:noProof/>
            </w:rPr>
            <w:t>3</w:t>
          </w:r>
          <w:r>
            <w:rPr>
              <w:noProof/>
            </w:rPr>
            <w:fldChar w:fldCharType="end"/>
          </w:r>
        </w:p>
        <w:p w14:paraId="410AEDD3" w14:textId="77777777" w:rsidR="00376118" w:rsidRDefault="00376118">
          <w:pPr>
            <w:pStyle w:val="TOC2"/>
            <w:tabs>
              <w:tab w:val="right" w:pos="8630"/>
            </w:tabs>
            <w:rPr>
              <w:b w:val="0"/>
              <w:smallCaps w:val="0"/>
              <w:noProof/>
              <w:sz w:val="24"/>
              <w:szCs w:val="24"/>
              <w:lang w:val="en-US" w:eastAsia="ja-JP"/>
            </w:rPr>
          </w:pPr>
          <w:r w:rsidRPr="00487137">
            <w:rPr>
              <w:noProof/>
              <w:lang w:val="en-US"/>
            </w:rPr>
            <w:t>3.3 - Project team skill development requirements</w:t>
          </w:r>
          <w:r>
            <w:rPr>
              <w:noProof/>
            </w:rPr>
            <w:tab/>
          </w:r>
          <w:r>
            <w:rPr>
              <w:noProof/>
            </w:rPr>
            <w:fldChar w:fldCharType="begin"/>
          </w:r>
          <w:r>
            <w:rPr>
              <w:noProof/>
            </w:rPr>
            <w:instrText xml:space="preserve"> PAGEREF _Toc239739205 \h </w:instrText>
          </w:r>
          <w:r>
            <w:rPr>
              <w:noProof/>
            </w:rPr>
          </w:r>
          <w:r>
            <w:rPr>
              <w:noProof/>
            </w:rPr>
            <w:fldChar w:fldCharType="separate"/>
          </w:r>
          <w:r>
            <w:rPr>
              <w:noProof/>
            </w:rPr>
            <w:t>4</w:t>
          </w:r>
          <w:r>
            <w:rPr>
              <w:noProof/>
            </w:rPr>
            <w:fldChar w:fldCharType="end"/>
          </w:r>
        </w:p>
        <w:p w14:paraId="5B528D72" w14:textId="77777777" w:rsidR="00376118" w:rsidRDefault="00376118">
          <w:pPr>
            <w:pStyle w:val="TOC1"/>
            <w:tabs>
              <w:tab w:val="right" w:pos="8630"/>
            </w:tabs>
            <w:rPr>
              <w:b w:val="0"/>
              <w:caps w:val="0"/>
              <w:noProof/>
              <w:sz w:val="24"/>
              <w:szCs w:val="24"/>
              <w:u w:val="none"/>
              <w:lang w:val="en-US" w:eastAsia="ja-JP"/>
            </w:rPr>
          </w:pPr>
          <w:r w:rsidRPr="00487137">
            <w:rPr>
              <w:noProof/>
              <w:lang w:val="en-US"/>
            </w:rPr>
            <w:t>4 - Activities, Deliverables and Capital Resources</w:t>
          </w:r>
          <w:r>
            <w:rPr>
              <w:noProof/>
            </w:rPr>
            <w:tab/>
          </w:r>
          <w:r>
            <w:rPr>
              <w:noProof/>
            </w:rPr>
            <w:fldChar w:fldCharType="begin"/>
          </w:r>
          <w:r>
            <w:rPr>
              <w:noProof/>
            </w:rPr>
            <w:instrText xml:space="preserve"> PAGEREF _Toc239739206 \h </w:instrText>
          </w:r>
          <w:r>
            <w:rPr>
              <w:noProof/>
            </w:rPr>
          </w:r>
          <w:r>
            <w:rPr>
              <w:noProof/>
            </w:rPr>
            <w:fldChar w:fldCharType="separate"/>
          </w:r>
          <w:r>
            <w:rPr>
              <w:noProof/>
            </w:rPr>
            <w:t>4</w:t>
          </w:r>
          <w:r>
            <w:rPr>
              <w:noProof/>
            </w:rPr>
            <w:fldChar w:fldCharType="end"/>
          </w:r>
        </w:p>
        <w:p w14:paraId="0909276F" w14:textId="77777777" w:rsidR="00376118" w:rsidRDefault="00376118">
          <w:pPr>
            <w:pStyle w:val="TOC2"/>
            <w:tabs>
              <w:tab w:val="right" w:pos="8630"/>
            </w:tabs>
            <w:rPr>
              <w:b w:val="0"/>
              <w:smallCaps w:val="0"/>
              <w:noProof/>
              <w:sz w:val="24"/>
              <w:szCs w:val="24"/>
              <w:lang w:val="en-US" w:eastAsia="ja-JP"/>
            </w:rPr>
          </w:pPr>
          <w:r w:rsidRPr="00487137">
            <w:rPr>
              <w:noProof/>
              <w:lang w:val="en-US"/>
            </w:rPr>
            <w:t>4.1 - Deliverables</w:t>
          </w:r>
          <w:r>
            <w:rPr>
              <w:noProof/>
            </w:rPr>
            <w:tab/>
          </w:r>
          <w:r>
            <w:rPr>
              <w:noProof/>
            </w:rPr>
            <w:fldChar w:fldCharType="begin"/>
          </w:r>
          <w:r>
            <w:rPr>
              <w:noProof/>
            </w:rPr>
            <w:instrText xml:space="preserve"> PAGEREF _Toc239739207 \h </w:instrText>
          </w:r>
          <w:r>
            <w:rPr>
              <w:noProof/>
            </w:rPr>
          </w:r>
          <w:r>
            <w:rPr>
              <w:noProof/>
            </w:rPr>
            <w:fldChar w:fldCharType="separate"/>
          </w:r>
          <w:r>
            <w:rPr>
              <w:noProof/>
            </w:rPr>
            <w:t>4</w:t>
          </w:r>
          <w:r>
            <w:rPr>
              <w:noProof/>
            </w:rPr>
            <w:fldChar w:fldCharType="end"/>
          </w:r>
        </w:p>
        <w:p w14:paraId="3F3A78B5" w14:textId="77777777" w:rsidR="00376118" w:rsidRDefault="00376118">
          <w:pPr>
            <w:pStyle w:val="TOC2"/>
            <w:tabs>
              <w:tab w:val="right" w:pos="8630"/>
            </w:tabs>
            <w:rPr>
              <w:b w:val="0"/>
              <w:smallCaps w:val="0"/>
              <w:noProof/>
              <w:sz w:val="24"/>
              <w:szCs w:val="24"/>
              <w:lang w:val="en-US" w:eastAsia="ja-JP"/>
            </w:rPr>
          </w:pPr>
          <w:r w:rsidRPr="00487137">
            <w:rPr>
              <w:noProof/>
              <w:lang w:val="en-US"/>
            </w:rPr>
            <w:t>4.2 - Activities and Tasks</w:t>
          </w:r>
          <w:r>
            <w:rPr>
              <w:noProof/>
            </w:rPr>
            <w:tab/>
          </w:r>
          <w:r>
            <w:rPr>
              <w:noProof/>
            </w:rPr>
            <w:fldChar w:fldCharType="begin"/>
          </w:r>
          <w:r>
            <w:rPr>
              <w:noProof/>
            </w:rPr>
            <w:instrText xml:space="preserve"> PAGEREF _Toc239739208 \h </w:instrText>
          </w:r>
          <w:r>
            <w:rPr>
              <w:noProof/>
            </w:rPr>
          </w:r>
          <w:r>
            <w:rPr>
              <w:noProof/>
            </w:rPr>
            <w:fldChar w:fldCharType="separate"/>
          </w:r>
          <w:r>
            <w:rPr>
              <w:noProof/>
            </w:rPr>
            <w:t>4</w:t>
          </w:r>
          <w:r>
            <w:rPr>
              <w:noProof/>
            </w:rPr>
            <w:fldChar w:fldCharType="end"/>
          </w:r>
        </w:p>
        <w:p w14:paraId="4135981D" w14:textId="77777777" w:rsidR="00376118" w:rsidRDefault="00376118">
          <w:pPr>
            <w:pStyle w:val="TOC1"/>
            <w:tabs>
              <w:tab w:val="right" w:pos="8630"/>
            </w:tabs>
            <w:rPr>
              <w:b w:val="0"/>
              <w:caps w:val="0"/>
              <w:noProof/>
              <w:sz w:val="24"/>
              <w:szCs w:val="24"/>
              <w:u w:val="none"/>
              <w:lang w:val="en-US" w:eastAsia="ja-JP"/>
            </w:rPr>
          </w:pPr>
          <w:r w:rsidRPr="00487137">
            <w:rPr>
              <w:noProof/>
              <w:lang w:val="en-US"/>
            </w:rPr>
            <w:t>5 - Resources</w:t>
          </w:r>
          <w:r>
            <w:rPr>
              <w:noProof/>
            </w:rPr>
            <w:tab/>
          </w:r>
          <w:r>
            <w:rPr>
              <w:noProof/>
            </w:rPr>
            <w:fldChar w:fldCharType="begin"/>
          </w:r>
          <w:r>
            <w:rPr>
              <w:noProof/>
            </w:rPr>
            <w:instrText xml:space="preserve"> PAGEREF _Toc239739209 \h </w:instrText>
          </w:r>
          <w:r>
            <w:rPr>
              <w:noProof/>
            </w:rPr>
          </w:r>
          <w:r>
            <w:rPr>
              <w:noProof/>
            </w:rPr>
            <w:fldChar w:fldCharType="separate"/>
          </w:r>
          <w:r>
            <w:rPr>
              <w:noProof/>
            </w:rPr>
            <w:t>4</w:t>
          </w:r>
          <w:r>
            <w:rPr>
              <w:noProof/>
            </w:rPr>
            <w:fldChar w:fldCharType="end"/>
          </w:r>
        </w:p>
        <w:p w14:paraId="40195AA4" w14:textId="77777777" w:rsidR="00376118" w:rsidRDefault="00376118">
          <w:pPr>
            <w:pStyle w:val="TOC2"/>
            <w:tabs>
              <w:tab w:val="right" w:pos="8630"/>
            </w:tabs>
            <w:rPr>
              <w:b w:val="0"/>
              <w:smallCaps w:val="0"/>
              <w:noProof/>
              <w:sz w:val="24"/>
              <w:szCs w:val="24"/>
              <w:lang w:val="en-US" w:eastAsia="ja-JP"/>
            </w:rPr>
          </w:pPr>
          <w:r w:rsidRPr="00487137">
            <w:rPr>
              <w:noProof/>
              <w:lang w:val="en-US"/>
            </w:rPr>
            <w:t>5.1 - Organisation and Structure</w:t>
          </w:r>
          <w:r>
            <w:rPr>
              <w:noProof/>
            </w:rPr>
            <w:tab/>
          </w:r>
          <w:r>
            <w:rPr>
              <w:noProof/>
            </w:rPr>
            <w:fldChar w:fldCharType="begin"/>
          </w:r>
          <w:r>
            <w:rPr>
              <w:noProof/>
            </w:rPr>
            <w:instrText xml:space="preserve"> PAGEREF _Toc239739210 \h </w:instrText>
          </w:r>
          <w:r>
            <w:rPr>
              <w:noProof/>
            </w:rPr>
          </w:r>
          <w:r>
            <w:rPr>
              <w:noProof/>
            </w:rPr>
            <w:fldChar w:fldCharType="separate"/>
          </w:r>
          <w:r>
            <w:rPr>
              <w:noProof/>
            </w:rPr>
            <w:t>4</w:t>
          </w:r>
          <w:r>
            <w:rPr>
              <w:noProof/>
            </w:rPr>
            <w:fldChar w:fldCharType="end"/>
          </w:r>
        </w:p>
        <w:p w14:paraId="27B711B5" w14:textId="77777777" w:rsidR="00376118" w:rsidRDefault="00376118">
          <w:pPr>
            <w:pStyle w:val="TOC1"/>
            <w:tabs>
              <w:tab w:val="right" w:pos="8630"/>
            </w:tabs>
            <w:rPr>
              <w:b w:val="0"/>
              <w:caps w:val="0"/>
              <w:noProof/>
              <w:sz w:val="24"/>
              <w:szCs w:val="24"/>
              <w:u w:val="none"/>
              <w:lang w:val="en-US" w:eastAsia="ja-JP"/>
            </w:rPr>
          </w:pPr>
          <w:r w:rsidRPr="00487137">
            <w:rPr>
              <w:noProof/>
              <w:lang w:val="en-US"/>
            </w:rPr>
            <w:t>6 - Risks</w:t>
          </w:r>
          <w:r>
            <w:rPr>
              <w:noProof/>
            </w:rPr>
            <w:tab/>
          </w:r>
          <w:r>
            <w:rPr>
              <w:noProof/>
            </w:rPr>
            <w:fldChar w:fldCharType="begin"/>
          </w:r>
          <w:r>
            <w:rPr>
              <w:noProof/>
            </w:rPr>
            <w:instrText xml:space="preserve"> PAGEREF _Toc239739211 \h </w:instrText>
          </w:r>
          <w:r>
            <w:rPr>
              <w:noProof/>
            </w:rPr>
          </w:r>
          <w:r>
            <w:rPr>
              <w:noProof/>
            </w:rPr>
            <w:fldChar w:fldCharType="separate"/>
          </w:r>
          <w:r>
            <w:rPr>
              <w:noProof/>
            </w:rPr>
            <w:t>4</w:t>
          </w:r>
          <w:r>
            <w:rPr>
              <w:noProof/>
            </w:rPr>
            <w:fldChar w:fldCharType="end"/>
          </w:r>
        </w:p>
        <w:p w14:paraId="352F1536" w14:textId="77777777" w:rsidR="00376118" w:rsidRDefault="00376118">
          <w:pPr>
            <w:pStyle w:val="TOC1"/>
            <w:tabs>
              <w:tab w:val="right" w:pos="8630"/>
            </w:tabs>
            <w:rPr>
              <w:b w:val="0"/>
              <w:caps w:val="0"/>
              <w:noProof/>
              <w:sz w:val="24"/>
              <w:szCs w:val="24"/>
              <w:u w:val="none"/>
              <w:lang w:val="en-US" w:eastAsia="ja-JP"/>
            </w:rPr>
          </w:pPr>
          <w:r w:rsidRPr="00487137">
            <w:rPr>
              <w:noProof/>
              <w:lang w:val="en-US"/>
            </w:rPr>
            <w:t>7 - Schedule</w:t>
          </w:r>
          <w:r>
            <w:rPr>
              <w:noProof/>
            </w:rPr>
            <w:tab/>
          </w:r>
          <w:r>
            <w:rPr>
              <w:noProof/>
            </w:rPr>
            <w:fldChar w:fldCharType="begin"/>
          </w:r>
          <w:r>
            <w:rPr>
              <w:noProof/>
            </w:rPr>
            <w:instrText xml:space="preserve"> PAGEREF _Toc239739212 \h </w:instrText>
          </w:r>
          <w:r>
            <w:rPr>
              <w:noProof/>
            </w:rPr>
          </w:r>
          <w:r>
            <w:rPr>
              <w:noProof/>
            </w:rPr>
            <w:fldChar w:fldCharType="separate"/>
          </w:r>
          <w:r>
            <w:rPr>
              <w:noProof/>
            </w:rPr>
            <w:t>5</w:t>
          </w:r>
          <w:r>
            <w:rPr>
              <w:noProof/>
            </w:rPr>
            <w:fldChar w:fldCharType="end"/>
          </w:r>
        </w:p>
        <w:p w14:paraId="6A4D84E4" w14:textId="77777777" w:rsidR="00376118" w:rsidRDefault="00376118">
          <w:pPr>
            <w:pStyle w:val="TOC2"/>
            <w:tabs>
              <w:tab w:val="right" w:pos="8630"/>
            </w:tabs>
            <w:rPr>
              <w:b w:val="0"/>
              <w:smallCaps w:val="0"/>
              <w:noProof/>
              <w:sz w:val="24"/>
              <w:szCs w:val="24"/>
              <w:lang w:val="en-US" w:eastAsia="ja-JP"/>
            </w:rPr>
          </w:pPr>
          <w:r w:rsidRPr="00487137">
            <w:rPr>
              <w:noProof/>
              <w:lang w:val="en-US"/>
            </w:rPr>
            <w:t>7.1 - Delivery Phases</w:t>
          </w:r>
          <w:r>
            <w:rPr>
              <w:noProof/>
            </w:rPr>
            <w:tab/>
          </w:r>
          <w:r>
            <w:rPr>
              <w:noProof/>
            </w:rPr>
            <w:fldChar w:fldCharType="begin"/>
          </w:r>
          <w:r>
            <w:rPr>
              <w:noProof/>
            </w:rPr>
            <w:instrText xml:space="preserve"> PAGEREF _Toc239739213 \h </w:instrText>
          </w:r>
          <w:r>
            <w:rPr>
              <w:noProof/>
            </w:rPr>
          </w:r>
          <w:r>
            <w:rPr>
              <w:noProof/>
            </w:rPr>
            <w:fldChar w:fldCharType="separate"/>
          </w:r>
          <w:r>
            <w:rPr>
              <w:noProof/>
            </w:rPr>
            <w:t>5</w:t>
          </w:r>
          <w:r>
            <w:rPr>
              <w:noProof/>
            </w:rPr>
            <w:fldChar w:fldCharType="end"/>
          </w:r>
        </w:p>
        <w:p w14:paraId="3AF01B96" w14:textId="77777777" w:rsidR="00376118" w:rsidRDefault="00376118">
          <w:pPr>
            <w:pStyle w:val="TOC3"/>
            <w:tabs>
              <w:tab w:val="right" w:pos="8630"/>
            </w:tabs>
            <w:rPr>
              <w:smallCaps w:val="0"/>
              <w:noProof/>
              <w:sz w:val="24"/>
              <w:szCs w:val="24"/>
              <w:lang w:val="en-US" w:eastAsia="ja-JP"/>
            </w:rPr>
          </w:pPr>
          <w:r w:rsidRPr="00487137">
            <w:rPr>
              <w:noProof/>
              <w:lang w:val="en-US"/>
            </w:rPr>
            <w:t>7.1.1 - Overview</w:t>
          </w:r>
          <w:r>
            <w:rPr>
              <w:noProof/>
            </w:rPr>
            <w:tab/>
          </w:r>
          <w:r>
            <w:rPr>
              <w:noProof/>
            </w:rPr>
            <w:fldChar w:fldCharType="begin"/>
          </w:r>
          <w:r>
            <w:rPr>
              <w:noProof/>
            </w:rPr>
            <w:instrText xml:space="preserve"> PAGEREF _Toc239739214 \h </w:instrText>
          </w:r>
          <w:r>
            <w:rPr>
              <w:noProof/>
            </w:rPr>
          </w:r>
          <w:r>
            <w:rPr>
              <w:noProof/>
            </w:rPr>
            <w:fldChar w:fldCharType="separate"/>
          </w:r>
          <w:r>
            <w:rPr>
              <w:noProof/>
            </w:rPr>
            <w:t>5</w:t>
          </w:r>
          <w:r>
            <w:rPr>
              <w:noProof/>
            </w:rPr>
            <w:fldChar w:fldCharType="end"/>
          </w:r>
        </w:p>
        <w:p w14:paraId="285F0D87" w14:textId="77777777" w:rsidR="00376118" w:rsidRDefault="00376118">
          <w:pPr>
            <w:pStyle w:val="TOC3"/>
            <w:tabs>
              <w:tab w:val="right" w:pos="8630"/>
            </w:tabs>
            <w:rPr>
              <w:smallCaps w:val="0"/>
              <w:noProof/>
              <w:sz w:val="24"/>
              <w:szCs w:val="24"/>
              <w:lang w:val="en-US" w:eastAsia="ja-JP"/>
            </w:rPr>
          </w:pPr>
          <w:r w:rsidRPr="00487137">
            <w:rPr>
              <w:noProof/>
              <w:lang w:val="en-US"/>
            </w:rPr>
            <w:t>7.1.2 - Delivery Phase 1 &lt;Name&gt;</w:t>
          </w:r>
          <w:r>
            <w:rPr>
              <w:noProof/>
            </w:rPr>
            <w:tab/>
          </w:r>
          <w:r>
            <w:rPr>
              <w:noProof/>
            </w:rPr>
            <w:fldChar w:fldCharType="begin"/>
          </w:r>
          <w:r>
            <w:rPr>
              <w:noProof/>
            </w:rPr>
            <w:instrText xml:space="preserve"> PAGEREF _Toc239739215 \h </w:instrText>
          </w:r>
          <w:r>
            <w:rPr>
              <w:noProof/>
            </w:rPr>
          </w:r>
          <w:r>
            <w:rPr>
              <w:noProof/>
            </w:rPr>
            <w:fldChar w:fldCharType="separate"/>
          </w:r>
          <w:r>
            <w:rPr>
              <w:noProof/>
            </w:rPr>
            <w:t>5</w:t>
          </w:r>
          <w:r>
            <w:rPr>
              <w:noProof/>
            </w:rPr>
            <w:fldChar w:fldCharType="end"/>
          </w:r>
        </w:p>
        <w:p w14:paraId="6196CB2F" w14:textId="77777777" w:rsidR="00376118" w:rsidRDefault="00376118">
          <w:pPr>
            <w:pStyle w:val="TOC3"/>
            <w:tabs>
              <w:tab w:val="right" w:pos="8630"/>
            </w:tabs>
            <w:rPr>
              <w:smallCaps w:val="0"/>
              <w:noProof/>
              <w:sz w:val="24"/>
              <w:szCs w:val="24"/>
              <w:lang w:val="en-US" w:eastAsia="ja-JP"/>
            </w:rPr>
          </w:pPr>
          <w:r w:rsidRPr="00487137">
            <w:rPr>
              <w:noProof/>
              <w:lang w:val="en-US"/>
            </w:rPr>
            <w:t>7.1.3 - Delivery Phase 2 &lt;Name&gt;</w:t>
          </w:r>
          <w:r>
            <w:rPr>
              <w:noProof/>
            </w:rPr>
            <w:tab/>
          </w:r>
          <w:r>
            <w:rPr>
              <w:noProof/>
            </w:rPr>
            <w:fldChar w:fldCharType="begin"/>
          </w:r>
          <w:r>
            <w:rPr>
              <w:noProof/>
            </w:rPr>
            <w:instrText xml:space="preserve"> PAGEREF _Toc239739216 \h </w:instrText>
          </w:r>
          <w:r>
            <w:rPr>
              <w:noProof/>
            </w:rPr>
          </w:r>
          <w:r>
            <w:rPr>
              <w:noProof/>
            </w:rPr>
            <w:fldChar w:fldCharType="separate"/>
          </w:r>
          <w:r>
            <w:rPr>
              <w:noProof/>
            </w:rPr>
            <w:t>5</w:t>
          </w:r>
          <w:r>
            <w:rPr>
              <w:noProof/>
            </w:rPr>
            <w:fldChar w:fldCharType="end"/>
          </w:r>
        </w:p>
        <w:p w14:paraId="70FDAD6D" w14:textId="77777777" w:rsidR="00376118" w:rsidRDefault="00376118">
          <w:pPr>
            <w:pStyle w:val="TOC3"/>
            <w:tabs>
              <w:tab w:val="right" w:pos="8630"/>
            </w:tabs>
            <w:rPr>
              <w:smallCaps w:val="0"/>
              <w:noProof/>
              <w:sz w:val="24"/>
              <w:szCs w:val="24"/>
              <w:lang w:val="en-US" w:eastAsia="ja-JP"/>
            </w:rPr>
          </w:pPr>
          <w:r w:rsidRPr="00487137">
            <w:rPr>
              <w:noProof/>
              <w:lang w:val="en-US"/>
            </w:rPr>
            <w:t>7.1.4 - Delivery Phase 3 &lt;Name&gt;</w:t>
          </w:r>
          <w:r>
            <w:rPr>
              <w:noProof/>
            </w:rPr>
            <w:tab/>
          </w:r>
          <w:r>
            <w:rPr>
              <w:noProof/>
            </w:rPr>
            <w:fldChar w:fldCharType="begin"/>
          </w:r>
          <w:r>
            <w:rPr>
              <w:noProof/>
            </w:rPr>
            <w:instrText xml:space="preserve"> PAGEREF _Toc239739217 \h </w:instrText>
          </w:r>
          <w:r>
            <w:rPr>
              <w:noProof/>
            </w:rPr>
          </w:r>
          <w:r>
            <w:rPr>
              <w:noProof/>
            </w:rPr>
            <w:fldChar w:fldCharType="separate"/>
          </w:r>
          <w:r>
            <w:rPr>
              <w:noProof/>
            </w:rPr>
            <w:t>5</w:t>
          </w:r>
          <w:r>
            <w:rPr>
              <w:noProof/>
            </w:rPr>
            <w:fldChar w:fldCharType="end"/>
          </w:r>
        </w:p>
        <w:p w14:paraId="4EF32941" w14:textId="77777777" w:rsidR="00376118" w:rsidRDefault="00376118">
          <w:pPr>
            <w:pStyle w:val="TOC3"/>
            <w:tabs>
              <w:tab w:val="right" w:pos="8630"/>
            </w:tabs>
            <w:rPr>
              <w:smallCaps w:val="0"/>
              <w:noProof/>
              <w:sz w:val="24"/>
              <w:szCs w:val="24"/>
              <w:lang w:val="en-US" w:eastAsia="ja-JP"/>
            </w:rPr>
          </w:pPr>
          <w:r w:rsidRPr="00487137">
            <w:rPr>
              <w:noProof/>
              <w:lang w:val="en-US"/>
            </w:rPr>
            <w:t>7.1.5 - Delivery Phase 4 &lt;Name&gt;</w:t>
          </w:r>
          <w:r>
            <w:rPr>
              <w:noProof/>
            </w:rPr>
            <w:tab/>
          </w:r>
          <w:r>
            <w:rPr>
              <w:noProof/>
            </w:rPr>
            <w:fldChar w:fldCharType="begin"/>
          </w:r>
          <w:r>
            <w:rPr>
              <w:noProof/>
            </w:rPr>
            <w:instrText xml:space="preserve"> PAGEREF _Toc239739218 \h </w:instrText>
          </w:r>
          <w:r>
            <w:rPr>
              <w:noProof/>
            </w:rPr>
          </w:r>
          <w:r>
            <w:rPr>
              <w:noProof/>
            </w:rPr>
            <w:fldChar w:fldCharType="separate"/>
          </w:r>
          <w:r>
            <w:rPr>
              <w:noProof/>
            </w:rPr>
            <w:t>5</w:t>
          </w:r>
          <w:r>
            <w:rPr>
              <w:noProof/>
            </w:rPr>
            <w:fldChar w:fldCharType="end"/>
          </w:r>
        </w:p>
        <w:p w14:paraId="618289CA" w14:textId="77777777" w:rsidR="00376118" w:rsidRDefault="00376118">
          <w:pPr>
            <w:pStyle w:val="TOC2"/>
            <w:tabs>
              <w:tab w:val="right" w:pos="8630"/>
            </w:tabs>
            <w:rPr>
              <w:b w:val="0"/>
              <w:smallCaps w:val="0"/>
              <w:noProof/>
              <w:sz w:val="24"/>
              <w:szCs w:val="24"/>
              <w:lang w:val="en-US" w:eastAsia="ja-JP"/>
            </w:rPr>
          </w:pPr>
          <w:r w:rsidRPr="00487137">
            <w:rPr>
              <w:noProof/>
              <w:lang w:val="en-US"/>
            </w:rPr>
            <w:t>7.2 - External Dependencies</w:t>
          </w:r>
          <w:r>
            <w:rPr>
              <w:noProof/>
            </w:rPr>
            <w:tab/>
          </w:r>
          <w:r>
            <w:rPr>
              <w:noProof/>
            </w:rPr>
            <w:fldChar w:fldCharType="begin"/>
          </w:r>
          <w:r>
            <w:rPr>
              <w:noProof/>
            </w:rPr>
            <w:instrText xml:space="preserve"> PAGEREF _Toc239739219 \h </w:instrText>
          </w:r>
          <w:r>
            <w:rPr>
              <w:noProof/>
            </w:rPr>
          </w:r>
          <w:r>
            <w:rPr>
              <w:noProof/>
            </w:rPr>
            <w:fldChar w:fldCharType="separate"/>
          </w:r>
          <w:r>
            <w:rPr>
              <w:noProof/>
            </w:rPr>
            <w:t>5</w:t>
          </w:r>
          <w:r>
            <w:rPr>
              <w:noProof/>
            </w:rPr>
            <w:fldChar w:fldCharType="end"/>
          </w:r>
        </w:p>
        <w:p w14:paraId="67ECE8CA" w14:textId="77777777" w:rsidR="00376118" w:rsidRDefault="00376118">
          <w:pPr>
            <w:pStyle w:val="TOC2"/>
            <w:tabs>
              <w:tab w:val="right" w:pos="8630"/>
            </w:tabs>
            <w:rPr>
              <w:b w:val="0"/>
              <w:smallCaps w:val="0"/>
              <w:noProof/>
              <w:sz w:val="24"/>
              <w:szCs w:val="24"/>
              <w:lang w:val="en-US" w:eastAsia="ja-JP"/>
            </w:rPr>
          </w:pPr>
          <w:r w:rsidRPr="00487137">
            <w:rPr>
              <w:noProof/>
              <w:lang w:val="en-US"/>
            </w:rPr>
            <w:t>7.3 - Assumptions</w:t>
          </w:r>
          <w:r>
            <w:rPr>
              <w:noProof/>
            </w:rPr>
            <w:tab/>
          </w:r>
          <w:r>
            <w:rPr>
              <w:noProof/>
            </w:rPr>
            <w:fldChar w:fldCharType="begin"/>
          </w:r>
          <w:r>
            <w:rPr>
              <w:noProof/>
            </w:rPr>
            <w:instrText xml:space="preserve"> PAGEREF _Toc239739220 \h </w:instrText>
          </w:r>
          <w:r>
            <w:rPr>
              <w:noProof/>
            </w:rPr>
          </w:r>
          <w:r>
            <w:rPr>
              <w:noProof/>
            </w:rPr>
            <w:fldChar w:fldCharType="separate"/>
          </w:r>
          <w:r>
            <w:rPr>
              <w:noProof/>
            </w:rPr>
            <w:t>5</w:t>
          </w:r>
          <w:r>
            <w:rPr>
              <w:noProof/>
            </w:rPr>
            <w:fldChar w:fldCharType="end"/>
          </w:r>
        </w:p>
        <w:p w14:paraId="06AB887E" w14:textId="77777777" w:rsidR="00376118" w:rsidRDefault="00376118">
          <w:pPr>
            <w:pStyle w:val="TOC2"/>
            <w:tabs>
              <w:tab w:val="right" w:pos="8630"/>
            </w:tabs>
            <w:rPr>
              <w:b w:val="0"/>
              <w:smallCaps w:val="0"/>
              <w:noProof/>
              <w:sz w:val="24"/>
              <w:szCs w:val="24"/>
              <w:lang w:val="en-US" w:eastAsia="ja-JP"/>
            </w:rPr>
          </w:pPr>
          <w:r w:rsidRPr="00487137">
            <w:rPr>
              <w:noProof/>
              <w:lang w:val="en-US"/>
            </w:rPr>
            <w:t>7.4 - Project Time Line</w:t>
          </w:r>
          <w:r>
            <w:rPr>
              <w:noProof/>
            </w:rPr>
            <w:tab/>
          </w:r>
          <w:r>
            <w:rPr>
              <w:noProof/>
            </w:rPr>
            <w:fldChar w:fldCharType="begin"/>
          </w:r>
          <w:r>
            <w:rPr>
              <w:noProof/>
            </w:rPr>
            <w:instrText xml:space="preserve"> PAGEREF _Toc239739221 \h </w:instrText>
          </w:r>
          <w:r>
            <w:rPr>
              <w:noProof/>
            </w:rPr>
          </w:r>
          <w:r>
            <w:rPr>
              <w:noProof/>
            </w:rPr>
            <w:fldChar w:fldCharType="separate"/>
          </w:r>
          <w:r>
            <w:rPr>
              <w:noProof/>
            </w:rPr>
            <w:t>5</w:t>
          </w:r>
          <w:r>
            <w:rPr>
              <w:noProof/>
            </w:rPr>
            <w:fldChar w:fldCharType="end"/>
          </w:r>
        </w:p>
        <w:p w14:paraId="7DA00DF4" w14:textId="77777777" w:rsidR="00376118" w:rsidRDefault="00376118">
          <w:pPr>
            <w:pStyle w:val="TOC1"/>
            <w:tabs>
              <w:tab w:val="right" w:pos="8630"/>
            </w:tabs>
            <w:rPr>
              <w:b w:val="0"/>
              <w:caps w:val="0"/>
              <w:noProof/>
              <w:sz w:val="24"/>
              <w:szCs w:val="24"/>
              <w:u w:val="none"/>
              <w:lang w:val="en-US" w:eastAsia="ja-JP"/>
            </w:rPr>
          </w:pPr>
          <w:r w:rsidRPr="00487137">
            <w:rPr>
              <w:noProof/>
              <w:lang w:val="en-US"/>
            </w:rPr>
            <w:t>8 - Budget</w:t>
          </w:r>
          <w:r>
            <w:rPr>
              <w:noProof/>
            </w:rPr>
            <w:tab/>
          </w:r>
          <w:r>
            <w:rPr>
              <w:noProof/>
            </w:rPr>
            <w:fldChar w:fldCharType="begin"/>
          </w:r>
          <w:r>
            <w:rPr>
              <w:noProof/>
            </w:rPr>
            <w:instrText xml:space="preserve"> PAGEREF _Toc239739222 \h </w:instrText>
          </w:r>
          <w:r>
            <w:rPr>
              <w:noProof/>
            </w:rPr>
          </w:r>
          <w:r>
            <w:rPr>
              <w:noProof/>
            </w:rPr>
            <w:fldChar w:fldCharType="separate"/>
          </w:r>
          <w:r>
            <w:rPr>
              <w:noProof/>
            </w:rPr>
            <w:t>6</w:t>
          </w:r>
          <w:r>
            <w:rPr>
              <w:noProof/>
            </w:rPr>
            <w:fldChar w:fldCharType="end"/>
          </w:r>
        </w:p>
        <w:p w14:paraId="00445516" w14:textId="77777777" w:rsidR="00376118" w:rsidRDefault="00376118">
          <w:pPr>
            <w:pStyle w:val="TOC1"/>
            <w:tabs>
              <w:tab w:val="right" w:pos="8630"/>
            </w:tabs>
            <w:rPr>
              <w:b w:val="0"/>
              <w:caps w:val="0"/>
              <w:noProof/>
              <w:sz w:val="24"/>
              <w:szCs w:val="24"/>
              <w:u w:val="none"/>
              <w:lang w:val="en-US" w:eastAsia="ja-JP"/>
            </w:rPr>
          </w:pPr>
          <w:r w:rsidRPr="00487137">
            <w:rPr>
              <w:noProof/>
              <w:lang w:val="en-US"/>
            </w:rPr>
            <w:t>9 - References:</w:t>
          </w:r>
          <w:r>
            <w:rPr>
              <w:noProof/>
            </w:rPr>
            <w:tab/>
          </w:r>
          <w:r>
            <w:rPr>
              <w:noProof/>
            </w:rPr>
            <w:fldChar w:fldCharType="begin"/>
          </w:r>
          <w:r>
            <w:rPr>
              <w:noProof/>
            </w:rPr>
            <w:instrText xml:space="preserve"> PAGEREF _Toc239739223 \h </w:instrText>
          </w:r>
          <w:r>
            <w:rPr>
              <w:noProof/>
            </w:rPr>
          </w:r>
          <w:r>
            <w:rPr>
              <w:noProof/>
            </w:rPr>
            <w:fldChar w:fldCharType="separate"/>
          </w:r>
          <w:r>
            <w:rPr>
              <w:noProof/>
            </w:rPr>
            <w:t>6</w:t>
          </w:r>
          <w:r>
            <w:rPr>
              <w:noProof/>
            </w:rPr>
            <w:fldChar w:fldCharType="end"/>
          </w:r>
        </w:p>
        <w:p w14:paraId="5880E1D1" w14:textId="77777777" w:rsidR="00376118" w:rsidRDefault="00376118">
          <w:pPr>
            <w:pStyle w:val="TOC1"/>
            <w:tabs>
              <w:tab w:val="right" w:pos="8630"/>
            </w:tabs>
            <w:rPr>
              <w:b w:val="0"/>
              <w:caps w:val="0"/>
              <w:noProof/>
              <w:sz w:val="24"/>
              <w:szCs w:val="24"/>
              <w:u w:val="none"/>
              <w:lang w:val="en-US" w:eastAsia="ja-JP"/>
            </w:rPr>
          </w:pPr>
          <w:r w:rsidRPr="00487137">
            <w:rPr>
              <w:noProof/>
              <w:lang w:val="en-US"/>
            </w:rPr>
            <w:t>10 - Bibliography:</w:t>
          </w:r>
          <w:r>
            <w:rPr>
              <w:noProof/>
            </w:rPr>
            <w:tab/>
          </w:r>
          <w:r>
            <w:rPr>
              <w:noProof/>
            </w:rPr>
            <w:fldChar w:fldCharType="begin"/>
          </w:r>
          <w:r>
            <w:rPr>
              <w:noProof/>
            </w:rPr>
            <w:instrText xml:space="preserve"> PAGEREF _Toc239739224 \h </w:instrText>
          </w:r>
          <w:r>
            <w:rPr>
              <w:noProof/>
            </w:rPr>
          </w:r>
          <w:r>
            <w:rPr>
              <w:noProof/>
            </w:rPr>
            <w:fldChar w:fldCharType="separate"/>
          </w:r>
          <w:r>
            <w:rPr>
              <w:noProof/>
            </w:rPr>
            <w:t>6</w:t>
          </w:r>
          <w:r>
            <w:rPr>
              <w:noProof/>
            </w:rPr>
            <w:fldChar w:fldCharType="end"/>
          </w:r>
        </w:p>
        <w:p w14:paraId="499CB88E" w14:textId="77777777" w:rsidR="00FC3BCB" w:rsidRDefault="0004634F" w:rsidP="00FC3BCB">
          <w:pPr>
            <w:rPr>
              <w:b/>
              <w:bCs/>
              <w:noProof/>
            </w:rPr>
          </w:pPr>
          <w:r>
            <w:rPr>
              <w:b/>
              <w:bCs/>
              <w:noProof/>
            </w:rPr>
            <w:fldChar w:fldCharType="end"/>
          </w:r>
        </w:p>
      </w:sdtContent>
    </w:sdt>
    <w:bookmarkStart w:id="0" w:name="_Toc239739189" w:displacedByCustomXml="prev"/>
    <w:p w14:paraId="614B449B" w14:textId="77777777" w:rsidR="005339EB" w:rsidRDefault="005339EB">
      <w:pPr>
        <w:rPr>
          <w:rFonts w:asciiTheme="majorHAnsi" w:eastAsiaTheme="majorEastAsia" w:hAnsiTheme="majorHAnsi" w:cstheme="majorBidi"/>
          <w:b/>
          <w:bCs/>
          <w:color w:val="345A8A" w:themeColor="accent1" w:themeShade="B5"/>
          <w:sz w:val="32"/>
          <w:szCs w:val="32"/>
        </w:rPr>
      </w:pPr>
      <w:r>
        <w:br w:type="page"/>
      </w:r>
    </w:p>
    <w:p w14:paraId="5E0B7BE0" w14:textId="36366EF4" w:rsidR="000030A0" w:rsidRPr="00FC3BCB" w:rsidRDefault="000030A0" w:rsidP="00FC3BCB">
      <w:pPr>
        <w:pStyle w:val="Heading1"/>
        <w:rPr>
          <w:noProof/>
        </w:rPr>
      </w:pPr>
      <w:r w:rsidRPr="00711838">
        <w:t>1</w:t>
      </w:r>
      <w:r w:rsidR="0004634F" w:rsidRPr="00711838">
        <w:t xml:space="preserve"> -</w:t>
      </w:r>
      <w:r w:rsidRPr="00711838">
        <w:t xml:space="preserve"> Introduction</w:t>
      </w:r>
      <w:bookmarkEnd w:id="0"/>
    </w:p>
    <w:p w14:paraId="799C3303" w14:textId="48DB479D" w:rsidR="000030A0" w:rsidRPr="00711838" w:rsidRDefault="000030A0" w:rsidP="00711838">
      <w:pPr>
        <w:pStyle w:val="Heading2"/>
      </w:pPr>
      <w:bookmarkStart w:id="1" w:name="_Toc239739190"/>
      <w:r w:rsidRPr="00711838">
        <w:t>1.1</w:t>
      </w:r>
      <w:r w:rsidR="00147A83">
        <w:t xml:space="preserve"> -</w:t>
      </w:r>
      <w:r w:rsidRPr="00711838">
        <w:t xml:space="preserve"> Purpose of Document</w:t>
      </w:r>
      <w:bookmarkEnd w:id="1"/>
    </w:p>
    <w:p w14:paraId="785DF6D8" w14:textId="5AD3E8D4" w:rsidR="000030A0" w:rsidRPr="008F13F7" w:rsidRDefault="000030A0" w:rsidP="0006619D">
      <w:pPr>
        <w:rPr>
          <w:i/>
          <w:lang w:val="en-US"/>
        </w:rPr>
      </w:pPr>
      <w:r w:rsidRPr="008F13F7">
        <w:rPr>
          <w:i/>
          <w:lang w:val="en-US"/>
        </w:rPr>
        <w:t>Explain what this document is to be used for and who</w:t>
      </w:r>
      <w:r w:rsidR="008F13F7" w:rsidRPr="008F13F7">
        <w:rPr>
          <w:i/>
          <w:lang w:val="en-US"/>
        </w:rPr>
        <w:t xml:space="preserve"> should read it and how it will </w:t>
      </w:r>
      <w:r w:rsidRPr="008F13F7">
        <w:rPr>
          <w:i/>
          <w:lang w:val="en-US"/>
        </w:rPr>
        <w:t>assist the project development.</w:t>
      </w:r>
    </w:p>
    <w:p w14:paraId="0DEEAF70" w14:textId="77777777" w:rsidR="008F13F7" w:rsidRDefault="008F13F7" w:rsidP="0006619D">
      <w:pPr>
        <w:rPr>
          <w:lang w:val="en-US"/>
        </w:rPr>
      </w:pPr>
    </w:p>
    <w:p w14:paraId="18CD2100" w14:textId="1F93D078" w:rsidR="008F13F7" w:rsidRPr="00711838" w:rsidRDefault="008F13F7" w:rsidP="0006619D">
      <w:pPr>
        <w:rPr>
          <w:lang w:val="en-US"/>
        </w:rPr>
      </w:pPr>
      <w:r>
        <w:rPr>
          <w:lang w:val="en-US"/>
        </w:rPr>
        <w:t xml:space="preserve">The purpose of this document is to specify the details of the project. </w:t>
      </w:r>
      <w:r w:rsidR="00C441EB">
        <w:rPr>
          <w:lang w:val="en-US"/>
        </w:rPr>
        <w:t xml:space="preserve">This includes who the development team is and </w:t>
      </w:r>
      <w:r w:rsidR="00CE31F0">
        <w:rPr>
          <w:lang w:val="en-US"/>
        </w:rPr>
        <w:t>whom</w:t>
      </w:r>
      <w:r w:rsidR="00C441EB">
        <w:rPr>
          <w:lang w:val="en-US"/>
        </w:rPr>
        <w:t xml:space="preserve"> the key stakeholders are,</w:t>
      </w:r>
      <w:r w:rsidR="001B1D18">
        <w:rPr>
          <w:lang w:val="en-US"/>
        </w:rPr>
        <w:t xml:space="preserve"> </w:t>
      </w:r>
      <w:r w:rsidR="00FF778C">
        <w:rPr>
          <w:lang w:val="en-US"/>
        </w:rPr>
        <w:t>the objectives and boundaries of the project, the deliverables and schedule as well as the resources and risks associated with the processes due the project.</w:t>
      </w:r>
    </w:p>
    <w:p w14:paraId="2CE37068" w14:textId="7052CD14" w:rsidR="00D92CE1" w:rsidRDefault="000030A0" w:rsidP="00D92CE1">
      <w:pPr>
        <w:pStyle w:val="Heading2"/>
      </w:pPr>
      <w:bookmarkStart w:id="2" w:name="_Toc239739191"/>
      <w:r w:rsidRPr="00711838">
        <w:t>1.2</w:t>
      </w:r>
      <w:r w:rsidR="00147A83">
        <w:t xml:space="preserve"> </w:t>
      </w:r>
      <w:r w:rsidR="00D92CE1">
        <w:t>–</w:t>
      </w:r>
      <w:r w:rsidRPr="00711838">
        <w:t xml:space="preserve"> Background</w:t>
      </w:r>
      <w:bookmarkEnd w:id="2"/>
    </w:p>
    <w:p w14:paraId="339262AA" w14:textId="77777777" w:rsidR="00D92CE1" w:rsidRPr="00D92CE1" w:rsidRDefault="00D92CE1" w:rsidP="00D92CE1"/>
    <w:p w14:paraId="13E4DE02" w14:textId="32656398" w:rsidR="0066023E" w:rsidRDefault="00604D46" w:rsidP="0006619D">
      <w:pPr>
        <w:rPr>
          <w:lang w:val="en-US"/>
        </w:rPr>
      </w:pPr>
      <w:r>
        <w:rPr>
          <w:lang w:val="en-US"/>
        </w:rPr>
        <w:t xml:space="preserve">Over one year ago, </w:t>
      </w:r>
      <w:r w:rsidR="00B97491">
        <w:rPr>
          <w:lang w:val="en-US"/>
        </w:rPr>
        <w:t>Dr. Phillip Michael</w:t>
      </w:r>
      <w:r w:rsidR="002E6EE8">
        <w:rPr>
          <w:lang w:val="en-US"/>
        </w:rPr>
        <w:t xml:space="preserve"> </w:t>
      </w:r>
      <w:r w:rsidR="00B935D2">
        <w:rPr>
          <w:lang w:val="en-US"/>
        </w:rPr>
        <w:t xml:space="preserve">from the Royal Victorian Eye </w:t>
      </w:r>
      <w:r w:rsidR="00FB4833">
        <w:rPr>
          <w:lang w:val="en-US"/>
        </w:rPr>
        <w:t>&amp;</w:t>
      </w:r>
      <w:r w:rsidR="00B935D2">
        <w:rPr>
          <w:lang w:val="en-US"/>
        </w:rPr>
        <w:t xml:space="preserve"> Ear hospital</w:t>
      </w:r>
      <w:r w:rsidR="00F079DF">
        <w:rPr>
          <w:lang w:val="en-US"/>
        </w:rPr>
        <w:t xml:space="preserve"> </w:t>
      </w:r>
      <w:r>
        <w:rPr>
          <w:lang w:val="en-US"/>
        </w:rPr>
        <w:t>discovered the capability of the Leap Motion Controller to track 1/100</w:t>
      </w:r>
      <w:r w:rsidRPr="00604D46">
        <w:rPr>
          <w:vertAlign w:val="superscript"/>
          <w:lang w:val="en-US"/>
        </w:rPr>
        <w:t>th</w:t>
      </w:r>
      <w:r>
        <w:rPr>
          <w:lang w:val="en-US"/>
        </w:rPr>
        <w:t xml:space="preserve"> of a millimeter changes in the location of fingers at up to 200 times a second</w:t>
      </w:r>
      <w:r w:rsidR="00540496">
        <w:rPr>
          <w:lang w:val="en-US"/>
        </w:rPr>
        <w:t>.</w:t>
      </w:r>
      <w:r w:rsidR="007C154A">
        <w:rPr>
          <w:lang w:val="en-US"/>
        </w:rPr>
        <w:t xml:space="preserve"> </w:t>
      </w:r>
      <w:r w:rsidR="006C6A25">
        <w:rPr>
          <w:lang w:val="en-US"/>
        </w:rPr>
        <w:t>In an attempt to advance the state of the industry, Dr. Phillip Michael has brought the project to Swinburne University to make the advancement a reality.</w:t>
      </w:r>
    </w:p>
    <w:p w14:paraId="5C3BBD99" w14:textId="77777777" w:rsidR="00CE6B79" w:rsidRDefault="00CE6B79" w:rsidP="0006619D">
      <w:pPr>
        <w:rPr>
          <w:lang w:val="en-US"/>
        </w:rPr>
      </w:pPr>
    </w:p>
    <w:p w14:paraId="7AE57EF4" w14:textId="0AEF124B" w:rsidR="00CE6B79" w:rsidRDefault="003A5567" w:rsidP="0006619D">
      <w:pPr>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4A3858">
        <w:rPr>
          <w:lang w:val="en-US"/>
        </w:rPr>
        <w:t>detect</w:t>
      </w:r>
      <w:r w:rsidR="00E94E8D">
        <w:rPr>
          <w:lang w:val="en-US"/>
        </w:rPr>
        <w:t xml:space="preserve"> </w:t>
      </w:r>
      <w:r w:rsidR="00EC0AA8">
        <w:rPr>
          <w:lang w:val="en-US"/>
        </w:rPr>
        <w:t xml:space="preserve">tremors in surgeons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14:paraId="659D0FF0" w14:textId="77777777" w:rsidR="009A3124" w:rsidRDefault="009A3124" w:rsidP="0006619D">
      <w:pPr>
        <w:rPr>
          <w:lang w:val="en-US"/>
        </w:rPr>
      </w:pPr>
    </w:p>
    <w:p w14:paraId="08A624FA" w14:textId="27E925E5" w:rsidR="0098444A" w:rsidRDefault="00F61A6E" w:rsidP="0006619D">
      <w:pPr>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AA15B8">
        <w:rPr>
          <w:lang w:val="en-US"/>
        </w:rPr>
        <w:t>achieved,</w:t>
      </w:r>
      <w:r w:rsidR="006A6B39">
        <w:rPr>
          <w:lang w:val="en-US"/>
        </w:rPr>
        <w:t xml:space="preserve"> </w:t>
      </w:r>
      <w:r w:rsidR="00743C2B">
        <w:rPr>
          <w:lang w:val="en-US"/>
        </w:rPr>
        <w:t xml:space="preserve">the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w:t>
      </w:r>
      <w:r w:rsidR="00BE2296">
        <w:rPr>
          <w:lang w:val="en-US"/>
        </w:rPr>
        <w:t xml:space="preserve"> </w:t>
      </w:r>
      <w:r w:rsidR="000B3FEC">
        <w:rPr>
          <w:lang w:val="en-US"/>
        </w:rPr>
        <w:t>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14:paraId="39BF8E53" w14:textId="77777777" w:rsidR="004F2B8B" w:rsidRDefault="004F2B8B" w:rsidP="0006619D">
      <w:pPr>
        <w:rPr>
          <w:lang w:val="en-US"/>
        </w:rPr>
      </w:pPr>
    </w:p>
    <w:p w14:paraId="41F19780" w14:textId="0CFA4A70" w:rsidR="000030A0" w:rsidRPr="00711838" w:rsidRDefault="000030A0" w:rsidP="00711838">
      <w:pPr>
        <w:pStyle w:val="Heading2"/>
        <w:rPr>
          <w:lang w:val="en-US"/>
        </w:rPr>
      </w:pPr>
      <w:bookmarkStart w:id="3" w:name="_Toc239739192"/>
      <w:r w:rsidRPr="00711838">
        <w:rPr>
          <w:lang w:val="en-US"/>
        </w:rPr>
        <w:t>1.3</w:t>
      </w:r>
      <w:r w:rsidR="00BD512B">
        <w:rPr>
          <w:lang w:val="en-US"/>
        </w:rPr>
        <w:t xml:space="preserve"> -</w:t>
      </w:r>
      <w:r w:rsidRPr="00711838">
        <w:rPr>
          <w:lang w:val="en-US"/>
        </w:rPr>
        <w:t xml:space="preserve"> Key Project Personnel</w:t>
      </w:r>
      <w:bookmarkEnd w:id="3"/>
    </w:p>
    <w:p w14:paraId="6C4DDA0C" w14:textId="79065D09" w:rsidR="000030A0" w:rsidRPr="00711838" w:rsidRDefault="000030A0" w:rsidP="00711838">
      <w:pPr>
        <w:pStyle w:val="Heading3"/>
        <w:rPr>
          <w:lang w:val="en-US"/>
        </w:rPr>
      </w:pPr>
      <w:bookmarkStart w:id="4" w:name="_Toc239739193"/>
      <w:r w:rsidRPr="00711838">
        <w:rPr>
          <w:lang w:val="en-US"/>
        </w:rPr>
        <w:t>1.3.1</w:t>
      </w:r>
      <w:r w:rsidR="00BD512B">
        <w:rPr>
          <w:lang w:val="en-US"/>
        </w:rPr>
        <w:t xml:space="preserve"> -</w:t>
      </w:r>
      <w:r w:rsidRPr="00711838">
        <w:rPr>
          <w:lang w:val="en-US"/>
        </w:rPr>
        <w:t xml:space="preserve"> Client</w:t>
      </w:r>
      <w:bookmarkEnd w:id="4"/>
    </w:p>
    <w:p w14:paraId="4BF26F45" w14:textId="77777777" w:rsidR="00EC5078" w:rsidRDefault="00EC5078" w:rsidP="0006619D">
      <w:pPr>
        <w:rPr>
          <w:lang w:val="en-US"/>
        </w:rPr>
      </w:pPr>
    </w:p>
    <w:p w14:paraId="01B2E251" w14:textId="117E44C1" w:rsidR="000030A0" w:rsidRPr="00711838" w:rsidRDefault="00646436" w:rsidP="0006619D">
      <w:pPr>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14:paraId="6F46CEC1" w14:textId="51289CE5" w:rsidR="00854051" w:rsidRDefault="000030A0" w:rsidP="003F36A7">
      <w:pPr>
        <w:pStyle w:val="Heading3"/>
        <w:rPr>
          <w:lang w:val="en-US"/>
        </w:rPr>
      </w:pPr>
      <w:bookmarkStart w:id="5" w:name="_Toc239739194"/>
      <w:r w:rsidRPr="00711838">
        <w:rPr>
          <w:lang w:val="en-US"/>
        </w:rPr>
        <w:t>1.3.2</w:t>
      </w:r>
      <w:r w:rsidR="00BD512B">
        <w:rPr>
          <w:lang w:val="en-US"/>
        </w:rPr>
        <w:t xml:space="preserve"> -</w:t>
      </w:r>
      <w:r w:rsidRPr="00711838">
        <w:rPr>
          <w:lang w:val="en-US"/>
        </w:rPr>
        <w:t xml:space="preserve"> Stake holders</w:t>
      </w:r>
      <w:bookmarkEnd w:id="5"/>
    </w:p>
    <w:p w14:paraId="1E17E412" w14:textId="77777777" w:rsidR="003F36A7" w:rsidRPr="003F36A7" w:rsidRDefault="003F36A7" w:rsidP="003F36A7"/>
    <w:p w14:paraId="248BAEC2" w14:textId="1DBC1C40" w:rsidR="00854051" w:rsidRDefault="0073617B" w:rsidP="00F007C9">
      <w:pPr>
        <w:widowControl w:val="0"/>
        <w:autoSpaceDE w:val="0"/>
        <w:autoSpaceDN w:val="0"/>
        <w:adjustRightInd w:val="0"/>
        <w:spacing w:after="240"/>
      </w:pPr>
      <w:r w:rsidRPr="0073617B">
        <w:rPr>
          <w:b/>
          <w:lang w:val="en-US"/>
        </w:rPr>
        <w:t>Unit Convener:</w:t>
      </w:r>
      <w:r>
        <w:rPr>
          <w:b/>
          <w:lang w:val="en-US"/>
        </w:rPr>
        <w:t xml:space="preserve"> </w:t>
      </w:r>
      <w:r w:rsidR="004A1D75" w:rsidRPr="004A1D75">
        <w:t>Ryszard Kowalczyk</w:t>
      </w:r>
    </w:p>
    <w:p w14:paraId="54947992" w14:textId="253E3C3F" w:rsidR="00854051" w:rsidRPr="004A1D75" w:rsidRDefault="00F42618" w:rsidP="005A628E">
      <w:pPr>
        <w:widowControl w:val="0"/>
        <w:autoSpaceDE w:val="0"/>
        <w:autoSpaceDN w:val="0"/>
        <w:adjustRightInd w:val="0"/>
        <w:spacing w:after="240"/>
        <w:ind w:left="720"/>
      </w:pPr>
      <w:r>
        <w:t>Professor R</w:t>
      </w:r>
      <w:r w:rsidR="00854051">
        <w:t>yszard is the unit convenor for Software Team Project.</w:t>
      </w:r>
      <w:r w:rsidR="000C6CAC">
        <w:t xml:space="preserve"> </w:t>
      </w:r>
      <w:r w:rsidR="005A628E">
        <w:t xml:space="preserve">As convenor, Professor </w:t>
      </w:r>
      <w:r w:rsidR="005A628E" w:rsidRPr="004A1D75">
        <w:t>Ryszard</w:t>
      </w:r>
      <w:r w:rsidR="005A628E">
        <w:t xml:space="preserve"> ultimately decide</w:t>
      </w:r>
      <w:r w:rsidR="00E3215C">
        <w:t xml:space="preserve">s whether or not the work completed </w:t>
      </w:r>
      <w:r w:rsidR="00C7111F">
        <w:t>is satisfactory.</w:t>
      </w:r>
      <w:r>
        <w:t xml:space="preserve"> Professor Ryszard</w:t>
      </w:r>
      <w:r w:rsidR="00C7111F">
        <w:t xml:space="preserve"> </w:t>
      </w:r>
      <w:r>
        <w:t>also provides a secondary</w:t>
      </w:r>
      <w:r w:rsidR="00385F95">
        <w:t xml:space="preserve"> </w:t>
      </w:r>
      <w:r>
        <w:t xml:space="preserve">(elevated) point of </w:t>
      </w:r>
      <w:r w:rsidR="00163329">
        <w:t xml:space="preserve">contact </w:t>
      </w:r>
      <w:r>
        <w:t>for the team in the event that there is an issue that cant be resolved internally.</w:t>
      </w:r>
    </w:p>
    <w:p w14:paraId="6C3BBF25" w14:textId="77777777" w:rsidR="00714A52" w:rsidRDefault="00714A52" w:rsidP="00F007C9">
      <w:pPr>
        <w:pStyle w:val="Footer"/>
        <w:tabs>
          <w:tab w:val="clear" w:pos="4320"/>
          <w:tab w:val="clear" w:pos="8640"/>
        </w:tabs>
        <w:ind w:right="360"/>
      </w:pPr>
      <w:r w:rsidRPr="00A02CCA">
        <w:rPr>
          <w:b/>
        </w:rPr>
        <w:t>Project Supervisor:</w:t>
      </w:r>
      <w:r>
        <w:t xml:space="preserve"> Caslon Chua</w:t>
      </w:r>
    </w:p>
    <w:p w14:paraId="72DFABAB" w14:textId="77777777" w:rsidR="005A628E" w:rsidRDefault="005A628E" w:rsidP="00F007C9">
      <w:pPr>
        <w:pStyle w:val="Footer"/>
        <w:tabs>
          <w:tab w:val="clear" w:pos="4320"/>
          <w:tab w:val="clear" w:pos="8640"/>
        </w:tabs>
        <w:ind w:right="360"/>
      </w:pPr>
    </w:p>
    <w:p w14:paraId="09C9B403" w14:textId="29DB864A" w:rsidR="005A628E" w:rsidRDefault="005A628E" w:rsidP="00F424DB">
      <w:pPr>
        <w:pStyle w:val="Footer"/>
        <w:tabs>
          <w:tab w:val="clear" w:pos="4320"/>
          <w:tab w:val="clear" w:pos="8640"/>
        </w:tabs>
        <w:ind w:left="720" w:right="360"/>
      </w:pPr>
      <w:r>
        <w:t>Caslon Chua is the project supervisor for this project.</w:t>
      </w:r>
      <w:r w:rsidR="00047EBA">
        <w:t xml:space="preserve"> </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cant be resolved internally.</w:t>
      </w:r>
    </w:p>
    <w:p w14:paraId="13574F87" w14:textId="77777777" w:rsidR="004A1D75" w:rsidRDefault="004A1D75" w:rsidP="00F007C9">
      <w:pPr>
        <w:pStyle w:val="Footer"/>
        <w:tabs>
          <w:tab w:val="clear" w:pos="4320"/>
          <w:tab w:val="clear" w:pos="8640"/>
        </w:tabs>
        <w:ind w:right="360"/>
      </w:pPr>
    </w:p>
    <w:p w14:paraId="17929C20" w14:textId="6BECFC95" w:rsidR="004A1D75" w:rsidRDefault="004A1D75" w:rsidP="00F007C9">
      <w:pPr>
        <w:pStyle w:val="Footer"/>
        <w:tabs>
          <w:tab w:val="clear" w:pos="4320"/>
          <w:tab w:val="clear" w:pos="8640"/>
        </w:tabs>
        <w:ind w:right="360"/>
      </w:pPr>
      <w:r w:rsidRPr="004A1D75">
        <w:rPr>
          <w:b/>
        </w:rPr>
        <w:t>Swinburne</w:t>
      </w:r>
      <w:r>
        <w:rPr>
          <w:b/>
        </w:rPr>
        <w:t xml:space="preserve"> Project</w:t>
      </w:r>
      <w:r w:rsidRPr="004A1D75">
        <w:rPr>
          <w:b/>
        </w:rPr>
        <w:t xml:space="preserve"> Contact:</w:t>
      </w:r>
      <w:r>
        <w:rPr>
          <w:b/>
        </w:rPr>
        <w:t xml:space="preserve"> </w:t>
      </w:r>
      <w:r>
        <w:t>Mark Schier</w:t>
      </w:r>
    </w:p>
    <w:p w14:paraId="4A13D166" w14:textId="5D9FBB38" w:rsidR="00A04910" w:rsidRDefault="00A04910" w:rsidP="00F007C9">
      <w:pPr>
        <w:pStyle w:val="Footer"/>
        <w:tabs>
          <w:tab w:val="clear" w:pos="4320"/>
          <w:tab w:val="clear" w:pos="8640"/>
        </w:tabs>
        <w:ind w:right="360"/>
      </w:pPr>
    </w:p>
    <w:p w14:paraId="71F40F3C" w14:textId="37817D63" w:rsidR="002E6109" w:rsidRPr="004A1D75" w:rsidRDefault="00A04910" w:rsidP="00A04910">
      <w:pPr>
        <w:pStyle w:val="Footer"/>
        <w:tabs>
          <w:tab w:val="clear" w:pos="4320"/>
          <w:tab w:val="clear" w:pos="8640"/>
        </w:tabs>
        <w:ind w:left="720" w:right="360"/>
      </w:pPr>
      <w:r>
        <w:t xml:space="preserve">As a client contact, Mark has an interest in the outcome of the project, as he would like to see the project succeed. Mark has domain knowledge that will be useful to the project. </w:t>
      </w:r>
    </w:p>
    <w:p w14:paraId="4B20D6AB" w14:textId="77777777" w:rsidR="00714A52" w:rsidRDefault="00714A52" w:rsidP="00F007C9">
      <w:pPr>
        <w:pStyle w:val="Footer"/>
        <w:tabs>
          <w:tab w:val="clear" w:pos="4320"/>
          <w:tab w:val="clear" w:pos="8640"/>
        </w:tabs>
        <w:ind w:right="360"/>
      </w:pPr>
    </w:p>
    <w:p w14:paraId="45D82B13" w14:textId="55D115CA" w:rsidR="00714A52" w:rsidRPr="000B7BBE" w:rsidRDefault="00714A52" w:rsidP="00F007C9">
      <w:pPr>
        <w:pStyle w:val="Footer"/>
        <w:tabs>
          <w:tab w:val="clear" w:pos="4320"/>
          <w:tab w:val="clear" w:pos="8640"/>
        </w:tabs>
        <w:ind w:right="360"/>
        <w:rPr>
          <w:b/>
        </w:rPr>
      </w:pPr>
      <w:r w:rsidRPr="00714A52">
        <w:rPr>
          <w:b/>
        </w:rPr>
        <w:t xml:space="preserve">Development Team: </w:t>
      </w:r>
      <w:r w:rsidRPr="00B01519">
        <w:t>Daniel Corsaletti</w:t>
      </w:r>
    </w:p>
    <w:p w14:paraId="10F94049" w14:textId="77777777" w:rsidR="00714A52" w:rsidRDefault="00714A52" w:rsidP="00F007C9">
      <w:pPr>
        <w:pStyle w:val="Footer"/>
        <w:tabs>
          <w:tab w:val="clear" w:pos="4320"/>
          <w:tab w:val="clear" w:pos="8640"/>
        </w:tabs>
        <w:ind w:right="360"/>
      </w:pPr>
    </w:p>
    <w:p w14:paraId="1255AF15" w14:textId="3FA5500C"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15954914" w14:textId="77777777" w:rsidR="003F36A7" w:rsidRDefault="003F36A7" w:rsidP="00F007C9">
      <w:pPr>
        <w:pStyle w:val="Footer"/>
        <w:tabs>
          <w:tab w:val="clear" w:pos="4320"/>
          <w:tab w:val="clear" w:pos="8640"/>
        </w:tabs>
        <w:ind w:left="720" w:right="360"/>
      </w:pPr>
    </w:p>
    <w:p w14:paraId="1B214322" w14:textId="66193209" w:rsidR="003F36A7" w:rsidRDefault="003F36A7" w:rsidP="00F007C9">
      <w:pPr>
        <w:pStyle w:val="Footer"/>
        <w:tabs>
          <w:tab w:val="clear" w:pos="4320"/>
          <w:tab w:val="clear" w:pos="8640"/>
        </w:tabs>
        <w:ind w:left="720" w:right="360"/>
      </w:pPr>
      <w:r>
        <w:t xml:space="preserve">Role: </w:t>
      </w:r>
    </w:p>
    <w:p w14:paraId="53417C98" w14:textId="77777777" w:rsidR="00F007C9" w:rsidRPr="00B01519" w:rsidRDefault="00F007C9" w:rsidP="00F007C9">
      <w:pPr>
        <w:pStyle w:val="Footer"/>
        <w:tabs>
          <w:tab w:val="clear" w:pos="4320"/>
          <w:tab w:val="clear" w:pos="8640"/>
        </w:tabs>
        <w:ind w:right="360"/>
      </w:pPr>
    </w:p>
    <w:p w14:paraId="4523F5D4" w14:textId="28912956"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Joshua Stopper </w:t>
      </w:r>
    </w:p>
    <w:p w14:paraId="182B4A40" w14:textId="77777777" w:rsidR="00F007C9" w:rsidRDefault="00F007C9" w:rsidP="00F007C9">
      <w:pPr>
        <w:pStyle w:val="Footer"/>
        <w:tabs>
          <w:tab w:val="clear" w:pos="4320"/>
          <w:tab w:val="clear" w:pos="8640"/>
        </w:tabs>
        <w:ind w:left="720" w:right="360"/>
      </w:pPr>
    </w:p>
    <w:p w14:paraId="0013F1AE" w14:textId="77777777"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5F30740E" w14:textId="77777777" w:rsidR="003F36A7" w:rsidRDefault="003F36A7" w:rsidP="003F36A7">
      <w:pPr>
        <w:pStyle w:val="Footer"/>
        <w:tabs>
          <w:tab w:val="clear" w:pos="4320"/>
          <w:tab w:val="clear" w:pos="8640"/>
        </w:tabs>
        <w:ind w:left="720" w:right="360"/>
      </w:pPr>
    </w:p>
    <w:p w14:paraId="3A2022E7" w14:textId="60E12E9A" w:rsidR="003F36A7" w:rsidRDefault="003F36A7" w:rsidP="003F36A7">
      <w:pPr>
        <w:pStyle w:val="Footer"/>
        <w:tabs>
          <w:tab w:val="clear" w:pos="4320"/>
          <w:tab w:val="clear" w:pos="8640"/>
        </w:tabs>
        <w:ind w:left="720" w:right="360"/>
      </w:pPr>
      <w:r>
        <w:t xml:space="preserve">Role: </w:t>
      </w:r>
    </w:p>
    <w:p w14:paraId="0F9AA088" w14:textId="77777777" w:rsidR="00714A52" w:rsidRPr="00B01519" w:rsidRDefault="00714A52" w:rsidP="00F007C9">
      <w:pPr>
        <w:pStyle w:val="Footer"/>
        <w:tabs>
          <w:tab w:val="clear" w:pos="4320"/>
          <w:tab w:val="clear" w:pos="8640"/>
        </w:tabs>
        <w:ind w:right="360"/>
      </w:pPr>
    </w:p>
    <w:p w14:paraId="3A0D4511" w14:textId="3CC39ADC" w:rsidR="00714A52" w:rsidRPr="00B01519" w:rsidRDefault="00714A52" w:rsidP="00F007C9">
      <w:pPr>
        <w:pStyle w:val="Footer"/>
        <w:tabs>
          <w:tab w:val="clear" w:pos="4320"/>
          <w:tab w:val="clear" w:pos="8640"/>
        </w:tabs>
        <w:ind w:right="360"/>
      </w:pPr>
      <w:r w:rsidRPr="00714A52">
        <w:rPr>
          <w:b/>
        </w:rPr>
        <w:t xml:space="preserve">Development Team: </w:t>
      </w:r>
      <w:r w:rsidRPr="00B01519">
        <w:t>Shengwei Li</w:t>
      </w:r>
    </w:p>
    <w:p w14:paraId="2A1F77D7" w14:textId="77777777" w:rsidR="00714A52" w:rsidRDefault="00714A52" w:rsidP="00F007C9">
      <w:pPr>
        <w:pStyle w:val="Footer"/>
        <w:tabs>
          <w:tab w:val="clear" w:pos="4320"/>
          <w:tab w:val="clear" w:pos="8640"/>
        </w:tabs>
        <w:ind w:right="360"/>
      </w:pPr>
    </w:p>
    <w:p w14:paraId="664A217E" w14:textId="77777777"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4FCC28E8" w14:textId="77777777" w:rsidR="00F007C9" w:rsidRDefault="00F007C9" w:rsidP="00F007C9">
      <w:pPr>
        <w:pStyle w:val="Footer"/>
        <w:tabs>
          <w:tab w:val="clear" w:pos="4320"/>
          <w:tab w:val="clear" w:pos="8640"/>
        </w:tabs>
        <w:ind w:right="360"/>
      </w:pPr>
    </w:p>
    <w:p w14:paraId="2805D64E" w14:textId="02FB39CB" w:rsidR="003F36A7" w:rsidRDefault="003F36A7" w:rsidP="003F36A7">
      <w:pPr>
        <w:pStyle w:val="Footer"/>
        <w:tabs>
          <w:tab w:val="clear" w:pos="4320"/>
          <w:tab w:val="clear" w:pos="8640"/>
        </w:tabs>
        <w:ind w:left="720" w:right="360"/>
      </w:pPr>
      <w:r>
        <w:t xml:space="preserve">Role: </w:t>
      </w:r>
    </w:p>
    <w:p w14:paraId="39C5AAE7" w14:textId="6F3A3B67" w:rsidR="003F36A7" w:rsidRPr="00B01519" w:rsidRDefault="003F36A7" w:rsidP="00F007C9">
      <w:pPr>
        <w:pStyle w:val="Footer"/>
        <w:tabs>
          <w:tab w:val="clear" w:pos="4320"/>
          <w:tab w:val="clear" w:pos="8640"/>
        </w:tabs>
        <w:ind w:right="360"/>
      </w:pPr>
    </w:p>
    <w:p w14:paraId="144544B5" w14:textId="4275576E" w:rsidR="00714A52" w:rsidRPr="00B01519" w:rsidRDefault="00714A52" w:rsidP="00F007C9">
      <w:pPr>
        <w:pStyle w:val="Footer"/>
        <w:tabs>
          <w:tab w:val="clear" w:pos="4320"/>
          <w:tab w:val="clear" w:pos="8640"/>
        </w:tabs>
        <w:ind w:right="360"/>
      </w:pPr>
      <w:r w:rsidRPr="00714A52">
        <w:rPr>
          <w:b/>
        </w:rPr>
        <w:t xml:space="preserve">Development Team: </w:t>
      </w:r>
      <w:r w:rsidRPr="00B01519">
        <w:t>Minh Duc Nguyen</w:t>
      </w:r>
    </w:p>
    <w:p w14:paraId="56D59B7F" w14:textId="77777777" w:rsidR="00F007C9" w:rsidRDefault="00F007C9" w:rsidP="00F007C9">
      <w:pPr>
        <w:pStyle w:val="Footer"/>
        <w:tabs>
          <w:tab w:val="clear" w:pos="4320"/>
          <w:tab w:val="clear" w:pos="8640"/>
        </w:tabs>
        <w:ind w:left="720" w:right="360"/>
      </w:pPr>
    </w:p>
    <w:p w14:paraId="44F3C4E7" w14:textId="77777777"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7AE4D0D9" w14:textId="77777777" w:rsidR="003F36A7" w:rsidRDefault="003F36A7" w:rsidP="00F007C9">
      <w:pPr>
        <w:pStyle w:val="Footer"/>
        <w:tabs>
          <w:tab w:val="clear" w:pos="4320"/>
          <w:tab w:val="clear" w:pos="8640"/>
        </w:tabs>
        <w:ind w:left="720" w:right="360"/>
      </w:pPr>
    </w:p>
    <w:p w14:paraId="5553BC8D" w14:textId="77777777" w:rsidR="003F36A7" w:rsidRDefault="003F36A7" w:rsidP="003F36A7">
      <w:pPr>
        <w:pStyle w:val="Footer"/>
        <w:tabs>
          <w:tab w:val="clear" w:pos="4320"/>
          <w:tab w:val="clear" w:pos="8640"/>
        </w:tabs>
        <w:ind w:left="720" w:right="360"/>
      </w:pPr>
      <w:r>
        <w:t xml:space="preserve">Role: </w:t>
      </w:r>
    </w:p>
    <w:p w14:paraId="40697FD0" w14:textId="77777777" w:rsidR="00714A52" w:rsidRPr="00B01519" w:rsidRDefault="00714A52" w:rsidP="00F007C9">
      <w:pPr>
        <w:pStyle w:val="Footer"/>
        <w:tabs>
          <w:tab w:val="clear" w:pos="4320"/>
          <w:tab w:val="clear" w:pos="8640"/>
        </w:tabs>
        <w:ind w:right="360"/>
      </w:pPr>
    </w:p>
    <w:p w14:paraId="2A5920E9" w14:textId="2AA7DD78" w:rsidR="00714A52" w:rsidRDefault="00714A52" w:rsidP="00F007C9">
      <w:pPr>
        <w:pStyle w:val="Footer"/>
        <w:tabs>
          <w:tab w:val="clear" w:pos="4320"/>
          <w:tab w:val="clear" w:pos="8640"/>
        </w:tabs>
        <w:ind w:right="360"/>
      </w:pPr>
      <w:r w:rsidRPr="00714A52">
        <w:rPr>
          <w:b/>
        </w:rPr>
        <w:t xml:space="preserve">Development Team: </w:t>
      </w:r>
      <w:r w:rsidRPr="00B01519">
        <w:t>Tran Xuong Tran</w:t>
      </w:r>
    </w:p>
    <w:p w14:paraId="5BBB3F36" w14:textId="77777777" w:rsidR="00F007C9" w:rsidRDefault="00F007C9" w:rsidP="00F007C9">
      <w:pPr>
        <w:pStyle w:val="Footer"/>
        <w:tabs>
          <w:tab w:val="clear" w:pos="4320"/>
          <w:tab w:val="clear" w:pos="8640"/>
        </w:tabs>
        <w:ind w:right="360"/>
      </w:pPr>
    </w:p>
    <w:p w14:paraId="18945C34" w14:textId="67CA0702" w:rsidR="00714A52" w:rsidRP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25FD83C3" w14:textId="2C8F4991" w:rsidR="000030A0" w:rsidRPr="00711838" w:rsidRDefault="000030A0" w:rsidP="00711838">
      <w:pPr>
        <w:pStyle w:val="Heading3"/>
        <w:rPr>
          <w:lang w:val="en-US"/>
        </w:rPr>
      </w:pPr>
      <w:bookmarkStart w:id="6" w:name="_Toc239739195"/>
      <w:r w:rsidRPr="00711838">
        <w:rPr>
          <w:lang w:val="en-US"/>
        </w:rPr>
        <w:t>1.3.3</w:t>
      </w:r>
      <w:r w:rsidR="00BD512B">
        <w:rPr>
          <w:lang w:val="en-US"/>
        </w:rPr>
        <w:t xml:space="preserve"> -</w:t>
      </w:r>
      <w:r w:rsidRPr="00711838">
        <w:rPr>
          <w:lang w:val="en-US"/>
        </w:rPr>
        <w:t xml:space="preserve"> Project Supervisor, Team Leader and key Project Members</w:t>
      </w:r>
      <w:bookmarkEnd w:id="6"/>
    </w:p>
    <w:p w14:paraId="09B49E25" w14:textId="77777777" w:rsidR="000030A0" w:rsidRPr="00E80A96" w:rsidRDefault="000030A0" w:rsidP="0006619D">
      <w:pPr>
        <w:rPr>
          <w:i/>
          <w:lang w:val="en-US"/>
        </w:rPr>
      </w:pPr>
      <w:r w:rsidRPr="00E80A96">
        <w:rPr>
          <w:i/>
          <w:lang w:val="en-US"/>
        </w:rPr>
        <w:t>This is where you list your team. Name people.</w:t>
      </w:r>
    </w:p>
    <w:p w14:paraId="325B2F20" w14:textId="77777777" w:rsidR="00B01519" w:rsidRPr="00B01519" w:rsidRDefault="00B01519" w:rsidP="0006619D">
      <w:pPr>
        <w:rPr>
          <w:lang w:val="en-US"/>
        </w:rPr>
      </w:pPr>
    </w:p>
    <w:p w14:paraId="423A8ACA" w14:textId="1226120E" w:rsidR="00B01519" w:rsidRDefault="00B01519" w:rsidP="00425594">
      <w:pPr>
        <w:pStyle w:val="Footer"/>
        <w:tabs>
          <w:tab w:val="clear" w:pos="4320"/>
          <w:tab w:val="clear" w:pos="8640"/>
        </w:tabs>
        <w:ind w:right="360"/>
      </w:pPr>
      <w:r w:rsidRPr="00A02CCA">
        <w:rPr>
          <w:b/>
        </w:rPr>
        <w:t>Project Supervisor:</w:t>
      </w:r>
      <w:r>
        <w:t xml:space="preserve"> Caslon Chua</w:t>
      </w:r>
    </w:p>
    <w:p w14:paraId="6CBCA26A" w14:textId="668B729D" w:rsidR="00D82F53" w:rsidRDefault="00425594" w:rsidP="00425594">
      <w:pPr>
        <w:pStyle w:val="Footer"/>
        <w:tabs>
          <w:tab w:val="clear" w:pos="4320"/>
          <w:tab w:val="clear" w:pos="8640"/>
        </w:tabs>
        <w:ind w:right="360"/>
      </w:pPr>
      <w:r>
        <w:tab/>
        <w:t xml:space="preserve">Email: </w:t>
      </w:r>
      <w:r w:rsidR="00DE1DE9" w:rsidRPr="00DE1DE9">
        <w:t>cchua@swin.edu.au</w:t>
      </w:r>
    </w:p>
    <w:p w14:paraId="6C91FE50" w14:textId="77777777" w:rsidR="00DE1DE9" w:rsidRPr="00DE1DE9" w:rsidRDefault="00DE1DE9" w:rsidP="00425594">
      <w:pPr>
        <w:pStyle w:val="Footer"/>
        <w:tabs>
          <w:tab w:val="clear" w:pos="4320"/>
          <w:tab w:val="clear" w:pos="8640"/>
        </w:tabs>
        <w:ind w:right="360"/>
      </w:pPr>
    </w:p>
    <w:p w14:paraId="5AEB305D" w14:textId="6A1DFA58" w:rsidR="00B01519" w:rsidRDefault="00D82F53" w:rsidP="00425594">
      <w:pPr>
        <w:pStyle w:val="Footer"/>
        <w:tabs>
          <w:tab w:val="clear" w:pos="4320"/>
          <w:tab w:val="clear" w:pos="8640"/>
        </w:tabs>
        <w:ind w:right="360"/>
      </w:pPr>
      <w:r w:rsidRPr="00720390">
        <w:rPr>
          <w:b/>
        </w:rPr>
        <w:t>Project Client</w:t>
      </w:r>
      <w:r>
        <w:rPr>
          <w:b/>
        </w:rPr>
        <w:t xml:space="preserve">: </w:t>
      </w:r>
      <w:r>
        <w:t>Michael Phillips</w:t>
      </w:r>
    </w:p>
    <w:p w14:paraId="1B19FCEE" w14:textId="6F0A1B64" w:rsidR="00425594" w:rsidRDefault="00425594" w:rsidP="00425594">
      <w:pPr>
        <w:pStyle w:val="Footer"/>
        <w:tabs>
          <w:tab w:val="clear" w:pos="4320"/>
          <w:tab w:val="clear" w:pos="8640"/>
        </w:tabs>
        <w:ind w:right="360"/>
      </w:pPr>
      <w:r>
        <w:tab/>
        <w:t>Email:</w:t>
      </w:r>
      <w:r w:rsidR="000064DD">
        <w:t xml:space="preserve"> philip.michael@me.com</w:t>
      </w:r>
    </w:p>
    <w:p w14:paraId="4F08ECB5" w14:textId="11EB5AA0" w:rsidR="00425594" w:rsidRDefault="00425594" w:rsidP="00425594">
      <w:pPr>
        <w:pStyle w:val="Footer"/>
        <w:tabs>
          <w:tab w:val="clear" w:pos="4320"/>
          <w:tab w:val="clear" w:pos="8640"/>
        </w:tabs>
        <w:ind w:right="360"/>
      </w:pPr>
      <w:r>
        <w:tab/>
        <w:t>Mobile: 0468 756 960</w:t>
      </w:r>
    </w:p>
    <w:p w14:paraId="081A0AD3" w14:textId="77777777" w:rsidR="00425594" w:rsidRDefault="00425594" w:rsidP="00B01519">
      <w:pPr>
        <w:pStyle w:val="Footer"/>
        <w:ind w:right="360"/>
      </w:pPr>
    </w:p>
    <w:p w14:paraId="24E7528C" w14:textId="77777777" w:rsidR="00B96E97" w:rsidRDefault="0067212B" w:rsidP="00B01519">
      <w:pPr>
        <w:pStyle w:val="Footer"/>
        <w:ind w:right="360"/>
      </w:pPr>
      <w:r w:rsidRPr="0067212B">
        <w:rPr>
          <w:b/>
        </w:rPr>
        <w:t xml:space="preserve">Project Member: </w:t>
      </w:r>
      <w:r w:rsidR="00B01519" w:rsidRPr="00B01519">
        <w:t>Daniel Corsaletti</w:t>
      </w:r>
    </w:p>
    <w:p w14:paraId="60C9C0E7" w14:textId="09FBC43B" w:rsidR="00B96E97" w:rsidRDefault="000151CC" w:rsidP="00B96E97">
      <w:pPr>
        <w:pStyle w:val="Footer"/>
        <w:tabs>
          <w:tab w:val="clear" w:pos="4320"/>
          <w:tab w:val="clear" w:pos="8640"/>
        </w:tabs>
        <w:ind w:right="360" w:firstLine="720"/>
      </w:pPr>
      <w:r>
        <w:t>E</w:t>
      </w:r>
      <w:r w:rsidR="002B057E">
        <w:t>mail</w:t>
      </w:r>
      <w:r>
        <w:t xml:space="preserve">: </w:t>
      </w:r>
      <w:r w:rsidR="00B96E97" w:rsidRPr="002D476B">
        <w:t>6</w:t>
      </w:r>
      <w:r w:rsidR="00B96E97" w:rsidRPr="002D476B">
        <w:t>4</w:t>
      </w:r>
      <w:r w:rsidR="00B96E97" w:rsidRPr="002D476B">
        <w:t>50458@student.swin.edu.au</w:t>
      </w:r>
    </w:p>
    <w:p w14:paraId="56690128" w14:textId="0A970F5C" w:rsidR="000151CC" w:rsidRPr="00B01519" w:rsidRDefault="00B96E97" w:rsidP="00B96E97">
      <w:pPr>
        <w:pStyle w:val="Footer"/>
        <w:tabs>
          <w:tab w:val="clear" w:pos="4320"/>
          <w:tab w:val="clear" w:pos="8640"/>
        </w:tabs>
        <w:ind w:right="360"/>
      </w:pPr>
      <w:r>
        <w:tab/>
      </w:r>
      <w:r w:rsidR="000151CC">
        <w:t>M</w:t>
      </w:r>
      <w:r w:rsidR="002B057E">
        <w:t>obile</w:t>
      </w:r>
      <w:r w:rsidR="000151CC">
        <w:t>: 0433 536 150</w:t>
      </w:r>
    </w:p>
    <w:p w14:paraId="030AEB17" w14:textId="77777777" w:rsidR="00B01519" w:rsidRPr="00B01519" w:rsidRDefault="00B01519" w:rsidP="00B01519">
      <w:pPr>
        <w:pStyle w:val="Footer"/>
        <w:ind w:right="360"/>
      </w:pPr>
    </w:p>
    <w:p w14:paraId="54E98F65" w14:textId="7E08D03B" w:rsidR="00B01519" w:rsidRDefault="0067212B" w:rsidP="00B01519">
      <w:pPr>
        <w:pStyle w:val="Footer"/>
        <w:ind w:right="360"/>
      </w:pPr>
      <w:r w:rsidRPr="0067212B">
        <w:rPr>
          <w:b/>
        </w:rPr>
        <w:t xml:space="preserve">Project Member: </w:t>
      </w:r>
      <w:r w:rsidR="00850E3D">
        <w:t>Joshua Stopper</w:t>
      </w:r>
    </w:p>
    <w:p w14:paraId="41A15283" w14:textId="6034E5C8" w:rsidR="000151CC" w:rsidRDefault="000151CC" w:rsidP="0085573B">
      <w:pPr>
        <w:pStyle w:val="Footer"/>
        <w:tabs>
          <w:tab w:val="clear" w:pos="4320"/>
          <w:tab w:val="clear" w:pos="8640"/>
        </w:tabs>
        <w:ind w:right="360" w:firstLine="720"/>
      </w:pPr>
      <w:r>
        <w:t>E</w:t>
      </w:r>
      <w:r w:rsidR="002B057E">
        <w:t>mail</w:t>
      </w:r>
      <w:r>
        <w:t xml:space="preserve">: </w:t>
      </w:r>
      <w:r w:rsidRPr="002042FC">
        <w:t>5571391@</w:t>
      </w:r>
      <w:r>
        <w:t>student.</w:t>
      </w:r>
      <w:r w:rsidRPr="002042FC">
        <w:t>swin.edu.au</w:t>
      </w:r>
    </w:p>
    <w:p w14:paraId="64E74248" w14:textId="68600DAF" w:rsidR="000151CC" w:rsidRDefault="000151CC" w:rsidP="0085573B">
      <w:pPr>
        <w:pStyle w:val="Footer"/>
        <w:tabs>
          <w:tab w:val="clear" w:pos="4320"/>
          <w:tab w:val="clear" w:pos="8640"/>
        </w:tabs>
        <w:ind w:right="360" w:firstLine="720"/>
      </w:pPr>
      <w:r>
        <w:t>M</w:t>
      </w:r>
      <w:r w:rsidR="002B057E">
        <w:t>obile</w:t>
      </w:r>
      <w:r>
        <w:t>: 0430 714 887</w:t>
      </w:r>
    </w:p>
    <w:p w14:paraId="49930F0E" w14:textId="77777777" w:rsidR="00B01519" w:rsidRPr="00B01519" w:rsidRDefault="00B01519" w:rsidP="00B01519">
      <w:pPr>
        <w:pStyle w:val="Footer"/>
        <w:ind w:right="360"/>
      </w:pPr>
    </w:p>
    <w:p w14:paraId="29B56241" w14:textId="15BD941E" w:rsidR="00B01519" w:rsidRDefault="0067212B" w:rsidP="00B01519">
      <w:pPr>
        <w:pStyle w:val="Footer"/>
        <w:ind w:right="360"/>
      </w:pPr>
      <w:r w:rsidRPr="0067212B">
        <w:rPr>
          <w:b/>
        </w:rPr>
        <w:t xml:space="preserve">Project Member: </w:t>
      </w:r>
      <w:r w:rsidR="00B01519" w:rsidRPr="00B01519">
        <w:t>Shengwei Li</w:t>
      </w:r>
    </w:p>
    <w:p w14:paraId="34BD49F1" w14:textId="6A9403D1" w:rsidR="00947A65" w:rsidRPr="00B01519" w:rsidRDefault="00947A65" w:rsidP="00947A65">
      <w:pPr>
        <w:pStyle w:val="Footer"/>
        <w:tabs>
          <w:tab w:val="clear" w:pos="4320"/>
          <w:tab w:val="clear" w:pos="8640"/>
        </w:tabs>
        <w:ind w:right="360"/>
      </w:pPr>
      <w:r>
        <w:tab/>
        <w:t xml:space="preserve">Email: </w:t>
      </w:r>
      <w:r>
        <w:br/>
      </w:r>
      <w:r>
        <w:tab/>
        <w:t xml:space="preserve">Mobile: </w:t>
      </w:r>
      <w:r w:rsidR="00561673">
        <w:t>0420 478 750</w:t>
      </w:r>
      <w:bookmarkStart w:id="7" w:name="_GoBack"/>
      <w:bookmarkEnd w:id="7"/>
    </w:p>
    <w:p w14:paraId="50C5A71B" w14:textId="77777777" w:rsidR="00B01519" w:rsidRPr="00B01519" w:rsidRDefault="00B01519" w:rsidP="00B01519">
      <w:pPr>
        <w:pStyle w:val="Footer"/>
        <w:ind w:right="360"/>
      </w:pPr>
    </w:p>
    <w:p w14:paraId="49A88F00" w14:textId="24E80763" w:rsidR="00B01519" w:rsidRDefault="0067212B" w:rsidP="00B01519">
      <w:pPr>
        <w:pStyle w:val="Footer"/>
        <w:ind w:right="360"/>
      </w:pPr>
      <w:r w:rsidRPr="0067212B">
        <w:rPr>
          <w:b/>
        </w:rPr>
        <w:t xml:space="preserve">Project Member: </w:t>
      </w:r>
      <w:r w:rsidR="00B01519" w:rsidRPr="00B01519">
        <w:t>Minh Duc Nguyen</w:t>
      </w:r>
    </w:p>
    <w:p w14:paraId="7C128B3E" w14:textId="47F9DF38" w:rsidR="000151CC" w:rsidRDefault="00C43DFC" w:rsidP="00C43DFC">
      <w:pPr>
        <w:pStyle w:val="Footer"/>
        <w:tabs>
          <w:tab w:val="clear" w:pos="4320"/>
          <w:tab w:val="clear" w:pos="8640"/>
        </w:tabs>
        <w:ind w:right="360"/>
      </w:pPr>
      <w:r>
        <w:tab/>
      </w:r>
      <w:r w:rsidR="000151CC">
        <w:t>E</w:t>
      </w:r>
      <w:r w:rsidR="002B057E">
        <w:t>mail</w:t>
      </w:r>
      <w:r w:rsidR="000151CC">
        <w:t>: 171001x@student.swin.edu.au</w:t>
      </w:r>
    </w:p>
    <w:p w14:paraId="6E74BF29" w14:textId="57F54FB8" w:rsidR="000151CC" w:rsidRDefault="00C43DFC" w:rsidP="00C43DFC">
      <w:pPr>
        <w:pStyle w:val="Footer"/>
        <w:tabs>
          <w:tab w:val="clear" w:pos="4320"/>
          <w:tab w:val="clear" w:pos="8640"/>
        </w:tabs>
        <w:ind w:right="360"/>
      </w:pPr>
      <w:r>
        <w:tab/>
      </w:r>
      <w:r w:rsidR="000151CC">
        <w:t>M</w:t>
      </w:r>
      <w:r w:rsidR="002B057E">
        <w:t>obile</w:t>
      </w:r>
      <w:r w:rsidR="000151CC">
        <w:t>: 0412 179 265</w:t>
      </w:r>
    </w:p>
    <w:p w14:paraId="7B12AE1A" w14:textId="77777777" w:rsidR="00B01519" w:rsidRPr="00B01519" w:rsidRDefault="00B01519" w:rsidP="00B01519">
      <w:pPr>
        <w:pStyle w:val="Footer"/>
        <w:ind w:right="360"/>
      </w:pPr>
    </w:p>
    <w:p w14:paraId="7B5BFE62" w14:textId="74701530" w:rsidR="00B01519" w:rsidRDefault="0067212B" w:rsidP="00B01519">
      <w:pPr>
        <w:pStyle w:val="Footer"/>
        <w:ind w:right="360"/>
      </w:pPr>
      <w:r w:rsidRPr="0067212B">
        <w:rPr>
          <w:b/>
        </w:rPr>
        <w:t xml:space="preserve">Project Member: </w:t>
      </w:r>
      <w:r w:rsidR="00B01519" w:rsidRPr="00B01519">
        <w:t>Tran Xuong Tran</w:t>
      </w:r>
    </w:p>
    <w:p w14:paraId="1C9FE2AE" w14:textId="790020A7" w:rsidR="000151CC" w:rsidRDefault="000151CC" w:rsidP="00C43DFC">
      <w:pPr>
        <w:pStyle w:val="Footer"/>
        <w:tabs>
          <w:tab w:val="clear" w:pos="4320"/>
          <w:tab w:val="clear" w:pos="8640"/>
        </w:tabs>
        <w:ind w:left="720" w:right="360"/>
      </w:pPr>
      <w:bookmarkStart w:id="8" w:name="_Toc239739196"/>
      <w:r>
        <w:t>E</w:t>
      </w:r>
      <w:r w:rsidR="002B057E">
        <w:t>mail</w:t>
      </w:r>
      <w:r>
        <w:t>: 6700691@student.swin.edu.au</w:t>
      </w:r>
    </w:p>
    <w:p w14:paraId="3CC7FF08" w14:textId="14F1AC91" w:rsidR="000151CC" w:rsidRDefault="000151CC" w:rsidP="00C43DFC">
      <w:pPr>
        <w:pStyle w:val="Footer"/>
        <w:tabs>
          <w:tab w:val="clear" w:pos="4320"/>
          <w:tab w:val="clear" w:pos="8640"/>
        </w:tabs>
        <w:ind w:left="720" w:right="360"/>
      </w:pPr>
      <w:r>
        <w:t>M</w:t>
      </w:r>
      <w:r w:rsidR="002B057E">
        <w:t>obile</w:t>
      </w:r>
      <w:r>
        <w:t>: 0433 345 105</w:t>
      </w:r>
    </w:p>
    <w:p w14:paraId="1A6525DE" w14:textId="77777777"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14:paraId="71239DCC" w14:textId="092638FE" w:rsidR="000030A0" w:rsidRPr="00711838" w:rsidRDefault="000030A0" w:rsidP="00711838">
      <w:pPr>
        <w:pStyle w:val="Heading1"/>
        <w:rPr>
          <w:lang w:val="en-US"/>
        </w:rPr>
      </w:pPr>
      <w:r w:rsidRPr="00711838">
        <w:rPr>
          <w:lang w:val="en-US"/>
        </w:rPr>
        <w:t>2</w:t>
      </w:r>
      <w:r w:rsidR="00425E2F">
        <w:rPr>
          <w:lang w:val="en-US"/>
        </w:rPr>
        <w:t xml:space="preserve"> -</w:t>
      </w:r>
      <w:r w:rsidRPr="00711838">
        <w:rPr>
          <w:lang w:val="en-US"/>
        </w:rPr>
        <w:t xml:space="preserve"> Terms of Reference</w:t>
      </w:r>
      <w:bookmarkEnd w:id="8"/>
    </w:p>
    <w:p w14:paraId="3E69E2E6" w14:textId="4ABCB606" w:rsidR="00711838" w:rsidRDefault="000030A0" w:rsidP="00711838">
      <w:pPr>
        <w:pStyle w:val="Heading2"/>
        <w:rPr>
          <w:lang w:val="en-US"/>
        </w:rPr>
      </w:pPr>
      <w:bookmarkStart w:id="9" w:name="_Toc239739197"/>
      <w:r w:rsidRPr="00711838">
        <w:rPr>
          <w:lang w:val="en-US"/>
        </w:rPr>
        <w:t>2.1</w:t>
      </w:r>
      <w:r w:rsidR="00425E2F">
        <w:rPr>
          <w:lang w:val="en-US"/>
        </w:rPr>
        <w:t xml:space="preserve"> -</w:t>
      </w:r>
      <w:r w:rsidRPr="00711838">
        <w:rPr>
          <w:lang w:val="en-US"/>
        </w:rPr>
        <w:t xml:space="preserve"> Goals </w:t>
      </w:r>
      <w:bookmarkEnd w:id="9"/>
    </w:p>
    <w:p w14:paraId="31C63CD9" w14:textId="0198FE33" w:rsidR="000030A0" w:rsidRPr="00FC3BCB" w:rsidRDefault="000030A0" w:rsidP="0006619D">
      <w:pPr>
        <w:rPr>
          <w:i/>
          <w:lang w:val="en-US"/>
        </w:rPr>
      </w:pPr>
      <w:r w:rsidRPr="00FC3BCB">
        <w:rPr>
          <w:i/>
          <w:lang w:val="en-US"/>
        </w:rPr>
        <w:t>Provide a very brief description of what the project is intended to achieve and who are the</w:t>
      </w:r>
      <w:r w:rsidR="00711838" w:rsidRPr="00FC3BCB">
        <w:rPr>
          <w:i/>
          <w:lang w:val="en-US"/>
        </w:rPr>
        <w:t xml:space="preserve"> </w:t>
      </w:r>
      <w:r w:rsidRPr="00FC3BCB">
        <w:rPr>
          <w:i/>
          <w:lang w:val="en-US"/>
        </w:rPr>
        <w:t>intended user group.</w:t>
      </w:r>
    </w:p>
    <w:p w14:paraId="2BD3E4CC" w14:textId="77777777" w:rsidR="00ED14E8" w:rsidRDefault="00ED14E8" w:rsidP="0006619D">
      <w:pPr>
        <w:rPr>
          <w:lang w:val="en-US"/>
        </w:rPr>
      </w:pPr>
    </w:p>
    <w:p w14:paraId="663CC9D7" w14:textId="54A8D5DB" w:rsidR="00937AA9" w:rsidRDefault="00064C79" w:rsidP="0006619D">
      <w:pPr>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14:paraId="6C142AD2" w14:textId="77777777" w:rsidR="00E94E20" w:rsidRDefault="00E94E20" w:rsidP="0006619D">
      <w:pPr>
        <w:rPr>
          <w:lang w:val="en-US"/>
        </w:rPr>
      </w:pPr>
    </w:p>
    <w:p w14:paraId="5CBB9EFE" w14:textId="2FE1E514" w:rsidR="00E94E20" w:rsidRDefault="009E5AA2" w:rsidP="0006619D">
      <w:pPr>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-operation</w:t>
      </w:r>
      <w:r w:rsidR="004C53EC">
        <w:rPr>
          <w:lang w:val="en-US"/>
        </w:rPr>
        <w:t>.</w:t>
      </w:r>
      <w:r w:rsidR="009D63A1">
        <w:rPr>
          <w:lang w:val="en-US"/>
        </w:rPr>
        <w:t xml:space="preserve"> </w:t>
      </w:r>
    </w:p>
    <w:p w14:paraId="1D1928E0" w14:textId="46EF56A4" w:rsidR="000030A0" w:rsidRPr="00711838" w:rsidRDefault="000030A0" w:rsidP="00711838">
      <w:pPr>
        <w:pStyle w:val="Heading2"/>
        <w:rPr>
          <w:lang w:val="en-US"/>
        </w:rPr>
      </w:pPr>
      <w:bookmarkStart w:id="10" w:name="_Toc239739198"/>
      <w:r w:rsidRPr="00711838">
        <w:rPr>
          <w:lang w:val="en-US"/>
        </w:rPr>
        <w:t>2.2</w:t>
      </w:r>
      <w:r w:rsidR="00425E2F">
        <w:rPr>
          <w:lang w:val="en-US"/>
        </w:rPr>
        <w:t xml:space="preserve"> -</w:t>
      </w:r>
      <w:r w:rsidRPr="00711838">
        <w:rPr>
          <w:lang w:val="en-US"/>
        </w:rPr>
        <w:t xml:space="preserve"> Objectives</w:t>
      </w:r>
      <w:bookmarkEnd w:id="10"/>
    </w:p>
    <w:p w14:paraId="1ED21C8C" w14:textId="2F4B6556" w:rsidR="000030A0" w:rsidRDefault="000030A0" w:rsidP="0006619D">
      <w:pPr>
        <w:rPr>
          <w:lang w:val="en-US"/>
        </w:rPr>
      </w:pPr>
      <w:r w:rsidRPr="00711838">
        <w:rPr>
          <w:lang w:val="en-US"/>
        </w:rPr>
        <w:t>Identify the objectives (about 3 to 10) of the project that are at a high level breakdown of the goal. The project will be measured by whether these objectives are met. The objectives should be measurable statements if possible. List the objectives in order of importance.</w:t>
      </w:r>
      <w:r w:rsidR="00711838">
        <w:rPr>
          <w:lang w:val="en-US"/>
        </w:rPr>
        <w:t xml:space="preserve"> </w:t>
      </w:r>
      <w:r w:rsidRPr="00711838">
        <w:rPr>
          <w:lang w:val="en-US"/>
        </w:rPr>
        <w:t>Clearly, the client must approve the list of objectives.</w:t>
      </w:r>
    </w:p>
    <w:p w14:paraId="5AD12A2C" w14:textId="77777777" w:rsidR="00036A78" w:rsidRDefault="00036A78" w:rsidP="0006619D">
      <w:pPr>
        <w:rPr>
          <w:lang w:val="en-US"/>
        </w:rPr>
      </w:pPr>
    </w:p>
    <w:p w14:paraId="16184F00" w14:textId="070A6297" w:rsidR="009123FF" w:rsidRDefault="009123FF" w:rsidP="00036A78">
      <w:pPr>
        <w:pStyle w:val="ListParagraph"/>
        <w:numPr>
          <w:ilvl w:val="0"/>
          <w:numId w:val="9"/>
        </w:numPr>
        <w:rPr>
          <w:lang w:val="en-US"/>
        </w:rPr>
      </w:pPr>
      <w:r>
        <w:rPr>
          <w:lang w:val="en-US"/>
        </w:rPr>
        <w:t>Display the level of tremor</w:t>
      </w:r>
      <w:r w:rsidR="001B1A46">
        <w:rPr>
          <w:lang w:val="en-US"/>
        </w:rPr>
        <w:t xml:space="preserve"> in the hand</w:t>
      </w:r>
      <w:r>
        <w:rPr>
          <w:lang w:val="en-US"/>
        </w:rPr>
        <w:t xml:space="preserve"> in </w:t>
      </w:r>
      <w:r w:rsidR="00CA1C7A">
        <w:rPr>
          <w:lang w:val="en-US"/>
        </w:rPr>
        <w:t>Hertz (</w:t>
      </w:r>
      <w:r w:rsidR="00B82EDF">
        <w:rPr>
          <w:lang w:val="en-US"/>
        </w:rPr>
        <w:t>metric)</w:t>
      </w:r>
      <w:r>
        <w:rPr>
          <w:lang w:val="en-US"/>
        </w:rPr>
        <w:t xml:space="preserve"> to a display</w:t>
      </w:r>
    </w:p>
    <w:p w14:paraId="74F00711" w14:textId="6C8FF96A" w:rsidR="007D390F" w:rsidRDefault="007C2E38" w:rsidP="00036A78">
      <w:pPr>
        <w:pStyle w:val="ListParagraph"/>
        <w:numPr>
          <w:ilvl w:val="0"/>
          <w:numId w:val="9"/>
        </w:numPr>
        <w:rPr>
          <w:lang w:val="en-US"/>
        </w:rPr>
      </w:pPr>
      <w:r>
        <w:rPr>
          <w:lang w:val="en-US"/>
        </w:rPr>
        <w:t>Software contains</w:t>
      </w:r>
      <w:r w:rsidR="007D390F">
        <w:rPr>
          <w:lang w:val="en-US"/>
        </w:rPr>
        <w:t xml:space="preserve"> brief tutorials in use of the software</w:t>
      </w:r>
    </w:p>
    <w:p w14:paraId="7C64204D" w14:textId="79AFD65E" w:rsidR="007D390F" w:rsidRDefault="006D24A2" w:rsidP="00036A78">
      <w:pPr>
        <w:pStyle w:val="ListParagraph"/>
        <w:numPr>
          <w:ilvl w:val="0"/>
          <w:numId w:val="9"/>
        </w:numPr>
        <w:rPr>
          <w:lang w:val="en-US"/>
        </w:rPr>
      </w:pPr>
      <w:r>
        <w:rPr>
          <w:lang w:val="en-US"/>
        </w:rPr>
        <w:t>Software contains</w:t>
      </w:r>
      <w:r w:rsidR="00CC3606">
        <w:rPr>
          <w:lang w:val="en-US"/>
        </w:rPr>
        <w:t xml:space="preserve"> instruction in the use of the software in real time.</w:t>
      </w:r>
    </w:p>
    <w:p w14:paraId="0AE57A7D" w14:textId="3218DCD5" w:rsidR="00487C61" w:rsidRDefault="00C11810" w:rsidP="00036A78">
      <w:pPr>
        <w:pStyle w:val="ListParagraph"/>
        <w:numPr>
          <w:ilvl w:val="0"/>
          <w:numId w:val="9"/>
        </w:numPr>
        <w:rPr>
          <w:lang w:val="en-US"/>
        </w:rPr>
      </w:pPr>
      <w:r>
        <w:rPr>
          <w:lang w:val="en-US"/>
        </w:rPr>
        <w:t xml:space="preserve">Software provides a means to </w:t>
      </w:r>
      <w:r w:rsidR="00905BB4">
        <w:rPr>
          <w:lang w:val="en-US"/>
        </w:rPr>
        <w:t>export</w:t>
      </w:r>
      <w:r>
        <w:rPr>
          <w:lang w:val="en-US"/>
        </w:rPr>
        <w:t xml:space="preserve"> the data recorded</w:t>
      </w:r>
      <w:r w:rsidR="00905BB4">
        <w:rPr>
          <w:lang w:val="en-US"/>
        </w:rPr>
        <w:t xml:space="preserve"> by the leap motion device to a file</w:t>
      </w:r>
    </w:p>
    <w:p w14:paraId="13298AD1" w14:textId="67AE03D1" w:rsidR="00905BB4" w:rsidRDefault="00905BB4" w:rsidP="00036A78">
      <w:pPr>
        <w:pStyle w:val="ListParagraph"/>
        <w:numPr>
          <w:ilvl w:val="0"/>
          <w:numId w:val="9"/>
        </w:numPr>
        <w:rPr>
          <w:lang w:val="en-US"/>
        </w:rPr>
      </w:pPr>
      <w:r>
        <w:rPr>
          <w:lang w:val="en-US"/>
        </w:rPr>
        <w:t>Software provides a means to import</w:t>
      </w:r>
      <w:r w:rsidR="00941751">
        <w:rPr>
          <w:lang w:val="en-US"/>
        </w:rPr>
        <w:t xml:space="preserve"> the data saved to a file for analysis, replay</w:t>
      </w:r>
    </w:p>
    <w:p w14:paraId="3B8A2653" w14:textId="051BE09B" w:rsidR="00C56DFA" w:rsidRPr="009B5F4C" w:rsidRDefault="00CB643B" w:rsidP="00C56DFA">
      <w:pPr>
        <w:pStyle w:val="ListParagraph"/>
        <w:numPr>
          <w:ilvl w:val="0"/>
          <w:numId w:val="9"/>
        </w:numPr>
        <w:rPr>
          <w:lang w:val="en-US"/>
        </w:rPr>
      </w:pPr>
      <w:r>
        <w:rPr>
          <w:lang w:val="en-US"/>
        </w:rPr>
        <w:t>Software provides a means to replay</w:t>
      </w:r>
      <w:r w:rsidR="009B5F4C">
        <w:rPr>
          <w:lang w:val="en-US"/>
        </w:rPr>
        <w:t xml:space="preserve"> two sets of data for comparison</w:t>
      </w:r>
    </w:p>
    <w:p w14:paraId="7D9DEC17" w14:textId="66DBA007" w:rsidR="000030A0" w:rsidRPr="00711838" w:rsidRDefault="000030A0" w:rsidP="00711838">
      <w:pPr>
        <w:pStyle w:val="Heading2"/>
        <w:rPr>
          <w:lang w:val="en-US"/>
        </w:rPr>
      </w:pPr>
      <w:bookmarkStart w:id="11" w:name="_Toc239739199"/>
      <w:r w:rsidRPr="00711838">
        <w:rPr>
          <w:lang w:val="en-US"/>
        </w:rPr>
        <w:t>2.3</w:t>
      </w:r>
      <w:r w:rsidR="00425E2F">
        <w:rPr>
          <w:lang w:val="en-US"/>
        </w:rPr>
        <w:t xml:space="preserve"> -</w:t>
      </w:r>
      <w:r w:rsidRPr="00711838">
        <w:rPr>
          <w:lang w:val="en-US"/>
        </w:rPr>
        <w:t xml:space="preserve"> Scope</w:t>
      </w:r>
      <w:bookmarkEnd w:id="11"/>
    </w:p>
    <w:p w14:paraId="2E772844" w14:textId="77777777" w:rsidR="000030A0" w:rsidRPr="00711838" w:rsidRDefault="000030A0" w:rsidP="0006619D">
      <w:pPr>
        <w:rPr>
          <w:rFonts w:ascii="Times" w:hAnsi="Times" w:cs="Times"/>
          <w:lang w:val="en-US"/>
        </w:rPr>
      </w:pPr>
      <w:r w:rsidRPr="00711838">
        <w:rPr>
          <w:lang w:val="en-US"/>
        </w:rPr>
        <w:t>Define the boundaries of the project. Specify what the project will and will not accomplish and the earliest start and latest finish dates.</w:t>
      </w:r>
    </w:p>
    <w:p w14:paraId="2C508090" w14:textId="77777777" w:rsidR="000030A0" w:rsidRPr="00711838" w:rsidRDefault="000030A0" w:rsidP="0006619D">
      <w:pPr>
        <w:rPr>
          <w:lang w:val="en-US"/>
        </w:rPr>
      </w:pPr>
      <w:r w:rsidRPr="00711838">
        <w:rPr>
          <w:lang w:val="en-US"/>
        </w:rPr>
        <w:t>*** This is very important ***</w:t>
      </w:r>
    </w:p>
    <w:p w14:paraId="2127F69F" w14:textId="12970D34" w:rsidR="000030A0" w:rsidRPr="00711838" w:rsidRDefault="000030A0" w:rsidP="00711838">
      <w:pPr>
        <w:pStyle w:val="Heading2"/>
        <w:rPr>
          <w:lang w:val="en-US"/>
        </w:rPr>
      </w:pPr>
      <w:bookmarkStart w:id="12" w:name="_Toc239739200"/>
      <w:r w:rsidRPr="00711838">
        <w:rPr>
          <w:lang w:val="en-US"/>
        </w:rPr>
        <w:t>2.4</w:t>
      </w:r>
      <w:r w:rsidR="00425E2F">
        <w:rPr>
          <w:lang w:val="en-US"/>
        </w:rPr>
        <w:t xml:space="preserve"> -</w:t>
      </w:r>
      <w:r w:rsidRPr="00711838">
        <w:rPr>
          <w:lang w:val="en-US"/>
        </w:rPr>
        <w:t xml:space="preserve"> Critical Success Factors</w:t>
      </w:r>
      <w:bookmarkEnd w:id="12"/>
    </w:p>
    <w:p w14:paraId="152CFA25" w14:textId="77777777" w:rsidR="000030A0" w:rsidRPr="00711838" w:rsidRDefault="000030A0" w:rsidP="0006619D">
      <w:pPr>
        <w:rPr>
          <w:lang w:val="en-US"/>
        </w:rPr>
      </w:pPr>
      <w:r w:rsidRPr="00711838">
        <w:rPr>
          <w:lang w:val="en-US"/>
        </w:rPr>
        <w:t>Identify the factors (about 3 to 6) which have the most influence on the success of the project. These should be based on your objectives, but they are NOT THE SAME.</w:t>
      </w:r>
    </w:p>
    <w:p w14:paraId="798522BF" w14:textId="77777777" w:rsidR="000030A0" w:rsidRPr="00711838" w:rsidRDefault="000030A0" w:rsidP="0006619D">
      <w:pPr>
        <w:rPr>
          <w:lang w:val="en-US"/>
        </w:rPr>
      </w:pPr>
      <w:r w:rsidRPr="00711838">
        <w:rPr>
          <w:lang w:val="en-US"/>
        </w:rPr>
        <w:t>They are ways of measuring if you’ve met the objective. Discuss Usability Requirements, metrics and specifications.</w:t>
      </w:r>
    </w:p>
    <w:p w14:paraId="0392FA44" w14:textId="77777777" w:rsidR="000030A0" w:rsidRPr="00711838" w:rsidRDefault="000030A0" w:rsidP="0006619D">
      <w:pPr>
        <w:rPr>
          <w:lang w:val="en-US"/>
        </w:rPr>
      </w:pPr>
      <w:r w:rsidRPr="00711838">
        <w:rPr>
          <w:lang w:val="en-US"/>
        </w:rPr>
        <w:t>Identify those factors which if absent will cause the project to fail.</w:t>
      </w:r>
    </w:p>
    <w:p w14:paraId="3897C65D" w14:textId="47E24381" w:rsidR="000030A0" w:rsidRPr="00711838" w:rsidRDefault="000030A0" w:rsidP="00711838">
      <w:pPr>
        <w:pStyle w:val="Heading2"/>
        <w:rPr>
          <w:lang w:val="en-US"/>
        </w:rPr>
      </w:pPr>
      <w:bookmarkStart w:id="13" w:name="_Toc239739201"/>
      <w:r w:rsidRPr="00711838">
        <w:rPr>
          <w:lang w:val="en-US"/>
        </w:rPr>
        <w:t>2.5</w:t>
      </w:r>
      <w:r w:rsidR="00425E2F">
        <w:rPr>
          <w:lang w:val="en-US"/>
        </w:rPr>
        <w:t xml:space="preserve"> -</w:t>
      </w:r>
      <w:r w:rsidRPr="00711838">
        <w:rPr>
          <w:lang w:val="en-US"/>
        </w:rPr>
        <w:t xml:space="preserve"> Acceptance Criteria</w:t>
      </w:r>
      <w:bookmarkEnd w:id="13"/>
    </w:p>
    <w:p w14:paraId="31A1B873" w14:textId="77777777" w:rsidR="000030A0" w:rsidRPr="00711838" w:rsidRDefault="000030A0" w:rsidP="0006619D">
      <w:pPr>
        <w:rPr>
          <w:lang w:val="en-US"/>
        </w:rPr>
      </w:pPr>
      <w:r w:rsidRPr="00711838">
        <w:rPr>
          <w:lang w:val="en-US"/>
        </w:rPr>
        <w:t>Briefly describe what will be considered acceptable by the customer. Explain how the client will determine if the software is acceptable. Refer to the Scope and Critical Success Factors above. (Look up acceptance testing)</w:t>
      </w:r>
    </w:p>
    <w:p w14:paraId="242DE560" w14:textId="4E448DDE" w:rsidR="000030A0" w:rsidRPr="00711838" w:rsidRDefault="000030A0" w:rsidP="00711838">
      <w:pPr>
        <w:pStyle w:val="Heading1"/>
        <w:rPr>
          <w:lang w:val="en-US"/>
        </w:rPr>
      </w:pPr>
      <w:bookmarkStart w:id="14" w:name="_Toc239739202"/>
      <w:r w:rsidRPr="00711838">
        <w:rPr>
          <w:lang w:val="en-US"/>
        </w:rPr>
        <w:t>3</w:t>
      </w:r>
      <w:r w:rsidR="00425E2F">
        <w:rPr>
          <w:lang w:val="en-US"/>
        </w:rPr>
        <w:t xml:space="preserve"> -</w:t>
      </w:r>
      <w:r w:rsidRPr="00711838">
        <w:rPr>
          <w:lang w:val="en-US"/>
        </w:rPr>
        <w:t xml:space="preserve"> Establishment</w:t>
      </w:r>
      <w:bookmarkEnd w:id="14"/>
    </w:p>
    <w:p w14:paraId="0FC5664D" w14:textId="37036DF8" w:rsidR="000030A0" w:rsidRPr="00711838" w:rsidRDefault="000030A0" w:rsidP="00711838">
      <w:pPr>
        <w:pStyle w:val="Heading2"/>
        <w:rPr>
          <w:lang w:val="en-US"/>
        </w:rPr>
      </w:pPr>
      <w:bookmarkStart w:id="15" w:name="_Toc239739203"/>
      <w:r w:rsidRPr="00711838">
        <w:rPr>
          <w:lang w:val="en-US"/>
        </w:rPr>
        <w:t>3.1</w:t>
      </w:r>
      <w:r w:rsidR="00425E2F">
        <w:rPr>
          <w:lang w:val="en-US"/>
        </w:rPr>
        <w:t xml:space="preserve"> -</w:t>
      </w:r>
      <w:r w:rsidRPr="00711838">
        <w:rPr>
          <w:lang w:val="en-US"/>
        </w:rPr>
        <w:t xml:space="preserve"> Processes, Procedures and Standards</w:t>
      </w:r>
      <w:bookmarkEnd w:id="15"/>
    </w:p>
    <w:p w14:paraId="22F243F5" w14:textId="6233C347" w:rsidR="000030A0" w:rsidRPr="00711838" w:rsidRDefault="001E6CD5" w:rsidP="0006619D">
      <w:pPr>
        <w:rPr>
          <w:lang w:val="en-US"/>
        </w:rPr>
      </w:pPr>
      <w:r w:rsidRPr="00711838">
        <w:rPr>
          <w:lang w:val="en-US"/>
        </w:rPr>
        <w:t>Summarize</w:t>
      </w:r>
      <w:r w:rsidR="000030A0" w:rsidRPr="00711838">
        <w:rPr>
          <w:lang w:val="en-US"/>
        </w:rPr>
        <w:t xml:space="preserve"> the User-</w:t>
      </w:r>
      <w:r w:rsidRPr="00711838">
        <w:rPr>
          <w:lang w:val="en-US"/>
        </w:rPr>
        <w:t>Centered</w:t>
      </w:r>
      <w:r w:rsidR="000030A0" w:rsidRPr="00711838">
        <w:rPr>
          <w:lang w:val="en-US"/>
        </w:rPr>
        <w:t xml:space="preserve"> Design Process that YOU will use</w:t>
      </w:r>
    </w:p>
    <w:p w14:paraId="45B6F3DF" w14:textId="77777777" w:rsidR="0006619D" w:rsidRPr="0006619D" w:rsidRDefault="000030A0" w:rsidP="0006619D">
      <w:pPr>
        <w:pStyle w:val="ListParagraph"/>
        <w:numPr>
          <w:ilvl w:val="0"/>
          <w:numId w:val="6"/>
        </w:numPr>
      </w:pPr>
      <w:r w:rsidRPr="0006619D">
        <w:t>Focus on the Procedures and the Stan</w:t>
      </w:r>
      <w:r w:rsidR="0006619D" w:rsidRPr="0006619D">
        <w:t xml:space="preserve">dards that will be used for the </w:t>
      </w:r>
      <w:r w:rsidRPr="0006619D">
        <w:t xml:space="preserve">project. </w:t>
      </w:r>
    </w:p>
    <w:p w14:paraId="6AE7BC8F" w14:textId="16B68376" w:rsidR="00711838" w:rsidRPr="0006619D" w:rsidRDefault="000030A0" w:rsidP="0006619D">
      <w:pPr>
        <w:pStyle w:val="ListParagraph"/>
        <w:numPr>
          <w:ilvl w:val="0"/>
          <w:numId w:val="6"/>
        </w:numPr>
      </w:pPr>
      <w:r w:rsidRPr="0006619D">
        <w:t>Be specific to this project.  Discuss the impact of the process on the project and explain why the use of processes is of benefit to the project.  Discuss the formal and informal usability testing procedures to be included in the project at each stage.  Discuss the Design Guidelines to be used.  Describe the lifecycle, phases and the stages to be undertaken.  This section should refer to the methodology used.  </w:t>
      </w:r>
    </w:p>
    <w:p w14:paraId="5AB8D228" w14:textId="199E8149" w:rsidR="00711838" w:rsidRPr="00711838" w:rsidRDefault="000030A0" w:rsidP="00711838">
      <w:pPr>
        <w:pStyle w:val="Heading2"/>
        <w:rPr>
          <w:sz w:val="24"/>
          <w:szCs w:val="24"/>
          <w:lang w:val="en-US"/>
        </w:rPr>
      </w:pPr>
      <w:bookmarkStart w:id="16" w:name="_Toc239739204"/>
      <w:r w:rsidRPr="00711838">
        <w:rPr>
          <w:lang w:val="en-US"/>
        </w:rPr>
        <w:t>3.2</w:t>
      </w:r>
      <w:r w:rsidR="00425E2F">
        <w:rPr>
          <w:lang w:val="en-US"/>
        </w:rPr>
        <w:t xml:space="preserve"> -</w:t>
      </w:r>
      <w:r w:rsidRPr="00711838">
        <w:rPr>
          <w:lang w:val="en-US"/>
        </w:rPr>
        <w:t xml:space="preserve"> Project Environment</w:t>
      </w:r>
      <w:bookmarkEnd w:id="16"/>
    </w:p>
    <w:p w14:paraId="1CE1DD61" w14:textId="5DC7375E" w:rsidR="00711838" w:rsidRDefault="00456D12" w:rsidP="00456D12">
      <w:pPr>
        <w:rPr>
          <w:lang w:val="en-US"/>
        </w:rPr>
      </w:pPr>
      <w:r>
        <w:rPr>
          <w:lang w:val="en-US"/>
        </w:rPr>
        <w:t>I</w:t>
      </w:r>
      <w:r w:rsidR="000030A0" w:rsidRPr="00711838">
        <w:rPr>
          <w:lang w:val="en-US"/>
        </w:rPr>
        <w:t>dentify work places, computers, user accounts, server accounts, DBMS, and stationary required for software development, and later for software deployment.  </w:t>
      </w:r>
    </w:p>
    <w:p w14:paraId="6B4885EE" w14:textId="70D29E37" w:rsidR="00456D12" w:rsidRDefault="000030A0" w:rsidP="00456D12">
      <w:pPr>
        <w:pStyle w:val="Heading2"/>
        <w:rPr>
          <w:lang w:val="en-US"/>
        </w:rPr>
      </w:pPr>
      <w:bookmarkStart w:id="17" w:name="_Toc239739205"/>
      <w:r w:rsidRPr="00711838">
        <w:rPr>
          <w:lang w:val="en-US"/>
        </w:rPr>
        <w:t>3.3</w:t>
      </w:r>
      <w:r w:rsidR="00425E2F">
        <w:rPr>
          <w:lang w:val="en-US"/>
        </w:rPr>
        <w:t xml:space="preserve"> -</w:t>
      </w:r>
      <w:r w:rsidRPr="00711838">
        <w:rPr>
          <w:lang w:val="en-US"/>
        </w:rPr>
        <w:t xml:space="preserve"> Project team skill development requirements</w:t>
      </w:r>
      <w:bookmarkEnd w:id="17"/>
    </w:p>
    <w:p w14:paraId="1E11541A" w14:textId="5846FB5D" w:rsidR="000030A0" w:rsidRPr="00456D12" w:rsidRDefault="000030A0" w:rsidP="00456D12">
      <w:pPr>
        <w:rPr>
          <w:lang w:val="en-US"/>
        </w:rPr>
      </w:pPr>
      <w:r w:rsidRPr="00711838">
        <w:rPr>
          <w:lang w:val="en-US"/>
        </w:rPr>
        <w:t xml:space="preserve">Identify any training necessary for members of the project team. </w:t>
      </w:r>
    </w:p>
    <w:p w14:paraId="356DC72E" w14:textId="5B0C95DF" w:rsidR="000030A0" w:rsidRPr="00711838" w:rsidRDefault="000030A0" w:rsidP="00711838">
      <w:pPr>
        <w:pStyle w:val="Heading1"/>
        <w:rPr>
          <w:lang w:val="en-US"/>
        </w:rPr>
      </w:pPr>
      <w:bookmarkStart w:id="18" w:name="_Toc239739206"/>
      <w:r w:rsidRPr="00711838">
        <w:rPr>
          <w:lang w:val="en-US"/>
        </w:rPr>
        <w:t>4</w:t>
      </w:r>
      <w:r w:rsidR="00425E2F">
        <w:rPr>
          <w:lang w:val="en-US"/>
        </w:rPr>
        <w:t xml:space="preserve"> -</w:t>
      </w:r>
      <w:r w:rsidRPr="00711838">
        <w:rPr>
          <w:lang w:val="en-US"/>
        </w:rPr>
        <w:t xml:space="preserve"> Activities, Deliverables and Capital Resources</w:t>
      </w:r>
      <w:bookmarkEnd w:id="18"/>
    </w:p>
    <w:p w14:paraId="4F7F0E45" w14:textId="0CDE6973" w:rsidR="000030A0" w:rsidRPr="00711838" w:rsidRDefault="000030A0" w:rsidP="00711838">
      <w:pPr>
        <w:pStyle w:val="Heading2"/>
        <w:rPr>
          <w:lang w:val="en-US"/>
        </w:rPr>
      </w:pPr>
      <w:bookmarkStart w:id="19" w:name="_Toc239739207"/>
      <w:r w:rsidRPr="00711838">
        <w:rPr>
          <w:lang w:val="en-US"/>
        </w:rPr>
        <w:t>4.1</w:t>
      </w:r>
      <w:r w:rsidR="00425E2F">
        <w:rPr>
          <w:lang w:val="en-US"/>
        </w:rPr>
        <w:t xml:space="preserve"> -</w:t>
      </w:r>
      <w:r w:rsidRPr="00711838">
        <w:rPr>
          <w:lang w:val="en-US"/>
        </w:rPr>
        <w:t xml:space="preserve"> Deliverables</w:t>
      </w:r>
      <w:bookmarkEnd w:id="19"/>
    </w:p>
    <w:p w14:paraId="58534FBF" w14:textId="77777777" w:rsidR="000030A0" w:rsidRPr="00711838" w:rsidRDefault="000030A0" w:rsidP="00456D12">
      <w:pPr>
        <w:rPr>
          <w:lang w:val="en-US"/>
        </w:rPr>
      </w:pPr>
      <w:r w:rsidRPr="00711838">
        <w:rPr>
          <w:lang w:val="en-US"/>
        </w:rPr>
        <w:t>Describe the types of deliverables that will be made and how they will be delivered. Discuss what is expected to happen at each type of deliverable.</w:t>
      </w:r>
    </w:p>
    <w:p w14:paraId="0F2734B2" w14:textId="77777777" w:rsidR="000030A0" w:rsidRPr="00711838" w:rsidRDefault="000030A0" w:rsidP="00456D12">
      <w:pPr>
        <w:rPr>
          <w:rFonts w:ascii="Times" w:hAnsi="Times" w:cs="Times"/>
          <w:lang w:val="en-US"/>
        </w:rPr>
      </w:pPr>
      <w:r w:rsidRPr="00711838">
        <w:rPr>
          <w:lang w:val="en-US"/>
        </w:rPr>
        <w:t>deliverables are things you give to the client or the project supervisor.</w:t>
      </w:r>
    </w:p>
    <w:p w14:paraId="6E1D5020" w14:textId="4B8027A9" w:rsidR="000030A0" w:rsidRPr="00711838" w:rsidRDefault="000030A0" w:rsidP="00711838">
      <w:pPr>
        <w:pStyle w:val="Heading2"/>
        <w:rPr>
          <w:lang w:val="en-US"/>
        </w:rPr>
      </w:pPr>
      <w:bookmarkStart w:id="20" w:name="_Toc239739208"/>
      <w:r w:rsidRPr="00711838">
        <w:rPr>
          <w:lang w:val="en-US"/>
        </w:rPr>
        <w:t>4.2</w:t>
      </w:r>
      <w:r w:rsidR="00425E2F">
        <w:rPr>
          <w:lang w:val="en-US"/>
        </w:rPr>
        <w:t xml:space="preserve"> -</w:t>
      </w:r>
      <w:r w:rsidRPr="00711838">
        <w:rPr>
          <w:lang w:val="en-US"/>
        </w:rPr>
        <w:t xml:space="preserve"> Activities and Tasks</w:t>
      </w:r>
      <w:bookmarkEnd w:id="20"/>
    </w:p>
    <w:p w14:paraId="435F9090" w14:textId="20D828A8" w:rsidR="000030A0" w:rsidRPr="00711838" w:rsidRDefault="000030A0" w:rsidP="00456D12">
      <w:pPr>
        <w:rPr>
          <w:lang w:val="en-US"/>
        </w:rPr>
      </w:pPr>
      <w:r w:rsidRPr="00711838">
        <w:rPr>
          <w:lang w:val="en-US"/>
        </w:rPr>
        <w:t>Using the phases, stages and activities defined in the selected process or lifecycle, identify the activities to be executed to produce each deliverable.</w:t>
      </w:r>
      <w:r w:rsidR="00711838">
        <w:rPr>
          <w:lang w:val="en-US"/>
        </w:rPr>
        <w:t xml:space="preserve"> </w:t>
      </w:r>
      <w:r w:rsidRPr="00711838">
        <w:rPr>
          <w:lang w:val="en-US"/>
        </w:rPr>
        <w:t>Define the tasks for each type of activity.</w:t>
      </w:r>
    </w:p>
    <w:p w14:paraId="4439BAC8" w14:textId="0E7E51CB" w:rsidR="000030A0" w:rsidRPr="00711838" w:rsidRDefault="000030A0" w:rsidP="00711838">
      <w:pPr>
        <w:pStyle w:val="Heading1"/>
        <w:rPr>
          <w:lang w:val="en-US"/>
        </w:rPr>
      </w:pPr>
      <w:bookmarkStart w:id="21" w:name="_Toc239739209"/>
      <w:r w:rsidRPr="00711838">
        <w:rPr>
          <w:lang w:val="en-US"/>
        </w:rPr>
        <w:t>5</w:t>
      </w:r>
      <w:r w:rsidR="00425E2F">
        <w:rPr>
          <w:lang w:val="en-US"/>
        </w:rPr>
        <w:t xml:space="preserve"> -</w:t>
      </w:r>
      <w:r w:rsidRPr="00711838">
        <w:rPr>
          <w:lang w:val="en-US"/>
        </w:rPr>
        <w:t xml:space="preserve"> Resources</w:t>
      </w:r>
      <w:bookmarkEnd w:id="21"/>
    </w:p>
    <w:p w14:paraId="75BF55A8" w14:textId="1F149298" w:rsidR="000030A0" w:rsidRPr="00711838" w:rsidRDefault="000030A0" w:rsidP="00711838">
      <w:pPr>
        <w:pStyle w:val="Heading2"/>
        <w:rPr>
          <w:lang w:val="en-US"/>
        </w:rPr>
      </w:pPr>
      <w:bookmarkStart w:id="22" w:name="_Toc239739210"/>
      <w:r w:rsidRPr="00711838">
        <w:rPr>
          <w:lang w:val="en-US"/>
        </w:rPr>
        <w:t>5.1</w:t>
      </w:r>
      <w:r w:rsidR="00425E2F">
        <w:rPr>
          <w:lang w:val="en-US"/>
        </w:rPr>
        <w:t xml:space="preserve"> -</w:t>
      </w:r>
      <w:r w:rsidRPr="00711838">
        <w:rPr>
          <w:lang w:val="en-US"/>
        </w:rPr>
        <w:t xml:space="preserve"> Organisation and Structure</w:t>
      </w:r>
      <w:bookmarkEnd w:id="22"/>
    </w:p>
    <w:p w14:paraId="4846076A" w14:textId="77777777"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14:paraId="4197513D" w14:textId="1F9C6969" w:rsidR="000030A0" w:rsidRPr="00711838" w:rsidRDefault="000030A0" w:rsidP="000030A0">
      <w:pPr>
        <w:widowControl w:val="0"/>
        <w:autoSpaceDE w:val="0"/>
        <w:autoSpaceDN w:val="0"/>
        <w:adjustRightInd w:val="0"/>
        <w:rPr>
          <w:rFonts w:ascii="Times" w:hAnsi="Times" w:cs="Times"/>
          <w:i/>
          <w:lang w:val="en-US"/>
        </w:rPr>
      </w:pPr>
    </w:p>
    <w:p w14:paraId="651461EE" w14:textId="77777777" w:rsidR="000030A0" w:rsidRPr="00711838" w:rsidRDefault="000030A0" w:rsidP="00456D12">
      <w:pPr>
        <w:rPr>
          <w:lang w:val="en-US"/>
        </w:rPr>
      </w:pPr>
      <w:r w:rsidRPr="00711838">
        <w:rPr>
          <w:lang w:val="en-US"/>
        </w:rPr>
        <w:t>Describe the organisational structure that will be used during the project. Be sure to include every role (especially business users who will be interviewed during the requirements modelling and those involved in acceptance testing).</w:t>
      </w:r>
    </w:p>
    <w:p w14:paraId="59FDE052" w14:textId="77777777" w:rsidR="000030A0" w:rsidRPr="00711838" w:rsidRDefault="000030A0" w:rsidP="00456D12">
      <w:pPr>
        <w:rPr>
          <w:rFonts w:ascii="Times" w:hAnsi="Times" w:cs="Times"/>
          <w:lang w:val="en-US"/>
        </w:rPr>
      </w:pPr>
      <w:r w:rsidRPr="00711838">
        <w:rPr>
          <w:lang w:val="en-US"/>
        </w:rPr>
        <w:t>This is not just your team. It is anyone else who has direct interaction with the software – e.g. clients who test it or are interviewed about it, and other members of their organisation.</w:t>
      </w:r>
    </w:p>
    <w:p w14:paraId="7B93831A" w14:textId="73488D62" w:rsidR="000030A0" w:rsidRPr="00711838" w:rsidRDefault="000030A0" w:rsidP="00711838">
      <w:pPr>
        <w:pStyle w:val="Heading1"/>
        <w:rPr>
          <w:lang w:val="en-US"/>
        </w:rPr>
      </w:pPr>
      <w:bookmarkStart w:id="23" w:name="_Toc239739211"/>
      <w:r w:rsidRPr="00711838">
        <w:rPr>
          <w:lang w:val="en-US"/>
        </w:rPr>
        <w:t>6</w:t>
      </w:r>
      <w:r w:rsidR="00425E2F">
        <w:rPr>
          <w:lang w:val="en-US"/>
        </w:rPr>
        <w:t xml:space="preserve"> -</w:t>
      </w:r>
      <w:r w:rsidRPr="00711838">
        <w:rPr>
          <w:lang w:val="en-US"/>
        </w:rPr>
        <w:t xml:space="preserve"> Risks</w:t>
      </w:r>
      <w:bookmarkEnd w:id="23"/>
    </w:p>
    <w:p w14:paraId="65196A10" w14:textId="77777777" w:rsidR="000030A0" w:rsidRPr="00711838" w:rsidRDefault="000030A0" w:rsidP="00456D12">
      <w:pPr>
        <w:rPr>
          <w:lang w:val="en-US"/>
        </w:rPr>
      </w:pPr>
      <w:r w:rsidRPr="00711838">
        <w:rPr>
          <w:lang w:val="en-US"/>
        </w:rPr>
        <w:t>Discuss any major risks that could affect your project plan.</w:t>
      </w:r>
    </w:p>
    <w:p w14:paraId="1B06DE20" w14:textId="77777777" w:rsidR="000030A0" w:rsidRPr="00711838" w:rsidRDefault="000030A0" w:rsidP="00456D12">
      <w:pPr>
        <w:rPr>
          <w:lang w:val="en-US"/>
        </w:rPr>
      </w:pPr>
      <w:r w:rsidRPr="00711838">
        <w:rPr>
          <w:lang w:val="en-US"/>
        </w:rPr>
        <w:t>This is not a full risk analysis but more of a look at the risks that affect the running of the project</w:t>
      </w:r>
    </w:p>
    <w:p w14:paraId="6A1BDFA8" w14:textId="0014EBCC" w:rsidR="00456D12" w:rsidRDefault="000030A0" w:rsidP="00456D12">
      <w:pPr>
        <w:rPr>
          <w:lang w:val="en-US"/>
        </w:rPr>
      </w:pPr>
      <w:r w:rsidRPr="00711838">
        <w:rPr>
          <w:lang w:val="en-US"/>
        </w:rPr>
        <w:t>For each Risk record the following</w:t>
      </w:r>
      <w:r w:rsidR="00456D12">
        <w:rPr>
          <w:lang w:val="en-US"/>
        </w:rPr>
        <w:t>:</w:t>
      </w:r>
    </w:p>
    <w:p w14:paraId="54779521" w14:textId="77777777" w:rsidR="00456D12" w:rsidRPr="00456D12" w:rsidRDefault="000030A0" w:rsidP="00456D12">
      <w:pPr>
        <w:pStyle w:val="ListParagraph"/>
        <w:numPr>
          <w:ilvl w:val="0"/>
          <w:numId w:val="7"/>
        </w:numPr>
        <w:rPr>
          <w:lang w:val="en-US"/>
        </w:rPr>
      </w:pPr>
      <w:r w:rsidRPr="00456D12">
        <w:rPr>
          <w:lang w:val="en-US"/>
        </w:rPr>
        <w:t xml:space="preserve">Rank </w:t>
      </w:r>
    </w:p>
    <w:p w14:paraId="54BC9012" w14:textId="77777777" w:rsidR="00456D12" w:rsidRPr="00456D12" w:rsidRDefault="000030A0" w:rsidP="00456D12">
      <w:pPr>
        <w:pStyle w:val="ListParagraph"/>
        <w:numPr>
          <w:ilvl w:val="0"/>
          <w:numId w:val="7"/>
        </w:numPr>
        <w:rPr>
          <w:lang w:val="en-US"/>
        </w:rPr>
      </w:pPr>
      <w:r w:rsidRPr="00456D12">
        <w:rPr>
          <w:lang w:val="en-US"/>
        </w:rPr>
        <w:t xml:space="preserve">Name </w:t>
      </w:r>
    </w:p>
    <w:p w14:paraId="7FD3CCB3" w14:textId="77777777" w:rsidR="00456D12" w:rsidRPr="00456D12" w:rsidRDefault="000030A0" w:rsidP="00456D12">
      <w:pPr>
        <w:pStyle w:val="ListParagraph"/>
        <w:numPr>
          <w:ilvl w:val="0"/>
          <w:numId w:val="7"/>
        </w:numPr>
        <w:rPr>
          <w:lang w:val="en-US"/>
        </w:rPr>
      </w:pPr>
      <w:r w:rsidRPr="00456D12">
        <w:rPr>
          <w:lang w:val="en-US"/>
        </w:rPr>
        <w:t>Description</w:t>
      </w:r>
    </w:p>
    <w:p w14:paraId="4D830275" w14:textId="77777777" w:rsidR="00456D12" w:rsidRPr="00456D12" w:rsidRDefault="000030A0" w:rsidP="00456D12">
      <w:pPr>
        <w:pStyle w:val="ListParagraph"/>
        <w:numPr>
          <w:ilvl w:val="0"/>
          <w:numId w:val="7"/>
        </w:numPr>
        <w:rPr>
          <w:lang w:val="en-US"/>
        </w:rPr>
      </w:pPr>
      <w:r w:rsidRPr="00456D12">
        <w:rPr>
          <w:lang w:val="en-US"/>
        </w:rPr>
        <w:t xml:space="preserve">Likelihood of occurrence </w:t>
      </w:r>
    </w:p>
    <w:p w14:paraId="634A8AA3" w14:textId="77777777" w:rsidR="00456D12" w:rsidRPr="00456D12" w:rsidRDefault="000030A0" w:rsidP="00456D12">
      <w:pPr>
        <w:pStyle w:val="ListParagraph"/>
        <w:numPr>
          <w:ilvl w:val="0"/>
          <w:numId w:val="7"/>
        </w:numPr>
        <w:rPr>
          <w:lang w:val="en-US"/>
        </w:rPr>
      </w:pPr>
      <w:r w:rsidRPr="00456D12">
        <w:rPr>
          <w:lang w:val="en-US"/>
        </w:rPr>
        <w:t xml:space="preserve">Severity </w:t>
      </w:r>
    </w:p>
    <w:p w14:paraId="4592E12E" w14:textId="77777777" w:rsidR="00456D12" w:rsidRPr="00456D12" w:rsidRDefault="000030A0" w:rsidP="00456D12">
      <w:pPr>
        <w:pStyle w:val="ListParagraph"/>
        <w:numPr>
          <w:ilvl w:val="0"/>
          <w:numId w:val="7"/>
        </w:numPr>
        <w:rPr>
          <w:lang w:val="en-US"/>
        </w:rPr>
      </w:pPr>
      <w:r w:rsidRPr="00456D12">
        <w:rPr>
          <w:lang w:val="en-US"/>
        </w:rPr>
        <w:t xml:space="preserve">Strategy for mitigation (prevention) </w:t>
      </w:r>
    </w:p>
    <w:p w14:paraId="297EBA82" w14:textId="2ED5837E" w:rsidR="000030A0" w:rsidRPr="00456D12" w:rsidRDefault="000030A0" w:rsidP="00456D12">
      <w:pPr>
        <w:pStyle w:val="ListParagraph"/>
        <w:numPr>
          <w:ilvl w:val="0"/>
          <w:numId w:val="7"/>
        </w:numPr>
        <w:rPr>
          <w:lang w:val="en-US"/>
        </w:rPr>
      </w:pPr>
      <w:r w:rsidRPr="00456D12">
        <w:rPr>
          <w:lang w:val="en-US"/>
        </w:rPr>
        <w:t xml:space="preserve">Contingency or fall-back position should the risk manifest itself. (plan B)- not an </w:t>
      </w:r>
      <w:r w:rsidRPr="00456D12">
        <w:rPr>
          <w:rFonts w:ascii="Arial" w:hAnsi="Arial" w:cs="Arial"/>
          <w:lang w:val="en-US"/>
        </w:rPr>
        <w:t> </w:t>
      </w:r>
      <w:r w:rsidRPr="00456D12">
        <w:rPr>
          <w:lang w:val="en-US"/>
        </w:rPr>
        <w:t xml:space="preserve">elaboration of the mitigation strategy. </w:t>
      </w:r>
    </w:p>
    <w:tbl>
      <w:tblPr>
        <w:tblW w:w="15440" w:type="dxa"/>
        <w:tblBorders>
          <w:left w:val="nil"/>
          <w:right w:val="nil"/>
        </w:tblBorders>
        <w:tblLayout w:type="fixed"/>
        <w:tblLook w:val="0000" w:firstRow="0" w:lastRow="0" w:firstColumn="0" w:lastColumn="0" w:noHBand="0" w:noVBand="0"/>
      </w:tblPr>
      <w:tblGrid>
        <w:gridCol w:w="1220"/>
        <w:gridCol w:w="3920"/>
        <w:gridCol w:w="2600"/>
        <w:gridCol w:w="2560"/>
        <w:gridCol w:w="2560"/>
        <w:gridCol w:w="2580"/>
      </w:tblGrid>
      <w:tr w:rsidR="000030A0" w:rsidRPr="00711838" w14:paraId="6B651865" w14:textId="77777777" w:rsidTr="00711838">
        <w:tblPrEx>
          <w:tblCellMar>
            <w:top w:w="0" w:type="dxa"/>
            <w:bottom w:w="0" w:type="dxa"/>
          </w:tblCellMar>
        </w:tblPrEx>
        <w:tc>
          <w:tcPr>
            <w:tcW w:w="1220" w:type="dxa"/>
            <w:tcMar>
              <w:top w:w="20" w:type="nil"/>
              <w:left w:w="20" w:type="nil"/>
              <w:bottom w:w="20" w:type="nil"/>
              <w:right w:w="20" w:type="nil"/>
            </w:tcMar>
            <w:vAlign w:val="center"/>
          </w:tcPr>
          <w:p w14:paraId="29CDB063" w14:textId="77777777" w:rsidR="000030A0" w:rsidRPr="00711838" w:rsidRDefault="000030A0" w:rsidP="00711838">
            <w:pPr>
              <w:rPr>
                <w:rFonts w:ascii="Times" w:hAnsi="Times" w:cs="Times"/>
                <w:i/>
                <w:lang w:val="en-US"/>
              </w:rPr>
            </w:pPr>
          </w:p>
        </w:tc>
        <w:tc>
          <w:tcPr>
            <w:tcW w:w="3920" w:type="dxa"/>
            <w:tcMar>
              <w:top w:w="20" w:type="nil"/>
              <w:left w:w="20" w:type="nil"/>
              <w:bottom w:w="20" w:type="nil"/>
              <w:right w:w="20" w:type="nil"/>
            </w:tcMar>
            <w:vAlign w:val="center"/>
          </w:tcPr>
          <w:p w14:paraId="52F484D4"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0998A212" w14:textId="77777777" w:rsidR="000030A0" w:rsidRPr="00711838" w:rsidRDefault="000030A0">
            <w:pPr>
              <w:widowControl w:val="0"/>
              <w:autoSpaceDE w:val="0"/>
              <w:autoSpaceDN w:val="0"/>
              <w:adjustRightInd w:val="0"/>
              <w:rPr>
                <w:rFonts w:ascii="Times" w:hAnsi="Times" w:cs="Times"/>
                <w:lang w:val="en-US"/>
              </w:rPr>
            </w:pPr>
          </w:p>
        </w:tc>
        <w:tc>
          <w:tcPr>
            <w:tcW w:w="2560" w:type="dxa"/>
            <w:tcMar>
              <w:top w:w="20" w:type="nil"/>
              <w:left w:w="20" w:type="nil"/>
              <w:bottom w:w="20" w:type="nil"/>
              <w:right w:w="20" w:type="nil"/>
            </w:tcMar>
            <w:vAlign w:val="center"/>
          </w:tcPr>
          <w:p w14:paraId="3F8E32FA"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4D4681A1"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24E7CB0B" w14:textId="77777777" w:rsidR="000030A0" w:rsidRPr="00711838" w:rsidRDefault="000030A0">
            <w:pPr>
              <w:widowControl w:val="0"/>
              <w:autoSpaceDE w:val="0"/>
              <w:autoSpaceDN w:val="0"/>
              <w:adjustRightInd w:val="0"/>
              <w:rPr>
                <w:rFonts w:ascii="Times" w:hAnsi="Times" w:cs="Times"/>
                <w:i/>
                <w:lang w:val="en-US"/>
              </w:rPr>
            </w:pPr>
          </w:p>
        </w:tc>
      </w:tr>
      <w:tr w:rsidR="000030A0" w:rsidRPr="00711838" w14:paraId="769F1C50" w14:textId="77777777" w:rsidTr="00711838">
        <w:tblPrEx>
          <w:tblCellMar>
            <w:top w:w="0" w:type="dxa"/>
            <w:bottom w:w="0" w:type="dxa"/>
          </w:tblCellMar>
        </w:tblPrEx>
        <w:tc>
          <w:tcPr>
            <w:tcW w:w="1220" w:type="dxa"/>
            <w:tcMar>
              <w:top w:w="20" w:type="nil"/>
              <w:left w:w="20" w:type="nil"/>
              <w:bottom w:w="20" w:type="nil"/>
              <w:right w:w="20" w:type="nil"/>
            </w:tcMar>
            <w:vAlign w:val="center"/>
          </w:tcPr>
          <w:p w14:paraId="2065CBC3" w14:textId="77777777" w:rsidR="000030A0" w:rsidRPr="00711838" w:rsidRDefault="000030A0">
            <w:pPr>
              <w:widowControl w:val="0"/>
              <w:autoSpaceDE w:val="0"/>
              <w:autoSpaceDN w:val="0"/>
              <w:adjustRightInd w:val="0"/>
              <w:rPr>
                <w:rFonts w:ascii="Times" w:hAnsi="Times" w:cs="Times"/>
                <w:i/>
                <w:lang w:val="en-US"/>
              </w:rPr>
            </w:pPr>
          </w:p>
        </w:tc>
        <w:tc>
          <w:tcPr>
            <w:tcW w:w="3920" w:type="dxa"/>
            <w:tcMar>
              <w:top w:w="20" w:type="nil"/>
              <w:left w:w="20" w:type="nil"/>
              <w:bottom w:w="20" w:type="nil"/>
              <w:right w:w="20" w:type="nil"/>
            </w:tcMar>
            <w:vAlign w:val="center"/>
          </w:tcPr>
          <w:p w14:paraId="7C46AF0F"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3EB6CDA2"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05FB8B02"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1E108653"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7AFDD346" w14:textId="77777777" w:rsidR="000030A0" w:rsidRPr="00711838" w:rsidRDefault="000030A0">
            <w:pPr>
              <w:widowControl w:val="0"/>
              <w:autoSpaceDE w:val="0"/>
              <w:autoSpaceDN w:val="0"/>
              <w:adjustRightInd w:val="0"/>
              <w:rPr>
                <w:rFonts w:ascii="Times" w:hAnsi="Times" w:cs="Times"/>
                <w:i/>
                <w:lang w:val="en-US"/>
              </w:rPr>
            </w:pPr>
          </w:p>
        </w:tc>
      </w:tr>
      <w:tr w:rsidR="000030A0" w:rsidRPr="00711838" w14:paraId="30E67523" w14:textId="77777777" w:rsidTr="00711838">
        <w:tblPrEx>
          <w:tblBorders>
            <w:top w:val="nil"/>
          </w:tblBorders>
          <w:tblCellMar>
            <w:top w:w="0" w:type="dxa"/>
            <w:bottom w:w="0" w:type="dxa"/>
          </w:tblCellMar>
        </w:tblPrEx>
        <w:tc>
          <w:tcPr>
            <w:tcW w:w="1220" w:type="dxa"/>
            <w:tcMar>
              <w:top w:w="20" w:type="nil"/>
              <w:left w:w="20" w:type="nil"/>
              <w:bottom w:w="20" w:type="nil"/>
              <w:right w:w="20" w:type="nil"/>
            </w:tcMar>
            <w:vAlign w:val="center"/>
          </w:tcPr>
          <w:p w14:paraId="510E1AE1" w14:textId="77777777" w:rsidR="000030A0" w:rsidRPr="00711838" w:rsidRDefault="000030A0">
            <w:pPr>
              <w:widowControl w:val="0"/>
              <w:autoSpaceDE w:val="0"/>
              <w:autoSpaceDN w:val="0"/>
              <w:adjustRightInd w:val="0"/>
              <w:rPr>
                <w:rFonts w:ascii="Times" w:hAnsi="Times" w:cs="Times"/>
                <w:i/>
                <w:lang w:val="en-US"/>
              </w:rPr>
            </w:pPr>
          </w:p>
        </w:tc>
        <w:tc>
          <w:tcPr>
            <w:tcW w:w="3920" w:type="dxa"/>
            <w:tcMar>
              <w:top w:w="20" w:type="nil"/>
              <w:left w:w="20" w:type="nil"/>
              <w:bottom w:w="20" w:type="nil"/>
              <w:right w:w="20" w:type="nil"/>
            </w:tcMar>
            <w:vAlign w:val="center"/>
          </w:tcPr>
          <w:p w14:paraId="252A0048"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57599C20"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23C76CE4"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34A92492"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57ECC24A" w14:textId="77777777" w:rsidR="000030A0" w:rsidRPr="00711838" w:rsidRDefault="000030A0">
            <w:pPr>
              <w:widowControl w:val="0"/>
              <w:autoSpaceDE w:val="0"/>
              <w:autoSpaceDN w:val="0"/>
              <w:adjustRightInd w:val="0"/>
              <w:rPr>
                <w:rFonts w:ascii="Times" w:hAnsi="Times" w:cs="Times"/>
                <w:i/>
                <w:lang w:val="en-US"/>
              </w:rPr>
            </w:pPr>
          </w:p>
        </w:tc>
      </w:tr>
    </w:tbl>
    <w:p w14:paraId="74CB6BED" w14:textId="4164E356" w:rsidR="000030A0" w:rsidRPr="00711838" w:rsidRDefault="000030A0" w:rsidP="00711838">
      <w:pPr>
        <w:pStyle w:val="Heading1"/>
        <w:rPr>
          <w:lang w:val="en-US"/>
        </w:rPr>
      </w:pPr>
      <w:bookmarkStart w:id="24" w:name="_Toc239739212"/>
      <w:r w:rsidRPr="00711838">
        <w:rPr>
          <w:lang w:val="en-US"/>
        </w:rPr>
        <w:t>7</w:t>
      </w:r>
      <w:r w:rsidR="00425E2F">
        <w:rPr>
          <w:lang w:val="en-US"/>
        </w:rPr>
        <w:t xml:space="preserve"> -</w:t>
      </w:r>
      <w:r w:rsidRPr="00711838">
        <w:rPr>
          <w:lang w:val="en-US"/>
        </w:rPr>
        <w:t xml:space="preserve"> Schedule</w:t>
      </w:r>
      <w:bookmarkEnd w:id="24"/>
    </w:p>
    <w:p w14:paraId="3AF86566" w14:textId="56722219" w:rsidR="000030A0" w:rsidRPr="00711838" w:rsidRDefault="000030A0" w:rsidP="00711838">
      <w:pPr>
        <w:pStyle w:val="Heading2"/>
        <w:rPr>
          <w:lang w:val="en-US"/>
        </w:rPr>
      </w:pPr>
      <w:bookmarkStart w:id="25" w:name="_Toc239739213"/>
      <w:r w:rsidRPr="00711838">
        <w:rPr>
          <w:lang w:val="en-US"/>
        </w:rPr>
        <w:t>7.1</w:t>
      </w:r>
      <w:r w:rsidR="00425E2F">
        <w:rPr>
          <w:lang w:val="en-US"/>
        </w:rPr>
        <w:t xml:space="preserve"> -</w:t>
      </w:r>
      <w:r w:rsidRPr="00711838">
        <w:rPr>
          <w:lang w:val="en-US"/>
        </w:rPr>
        <w:t xml:space="preserve"> Delivery Phases</w:t>
      </w:r>
      <w:bookmarkEnd w:id="25"/>
    </w:p>
    <w:p w14:paraId="6656CF19" w14:textId="7392FA56" w:rsidR="000030A0" w:rsidRPr="00711838" w:rsidRDefault="000030A0" w:rsidP="00711838">
      <w:pPr>
        <w:pStyle w:val="Heading3"/>
        <w:rPr>
          <w:lang w:val="en-US"/>
        </w:rPr>
      </w:pPr>
      <w:bookmarkStart w:id="26" w:name="_Toc239739214"/>
      <w:r w:rsidRPr="00711838">
        <w:rPr>
          <w:lang w:val="en-US"/>
        </w:rPr>
        <w:t>7.1.1</w:t>
      </w:r>
      <w:r w:rsidR="00425E2F">
        <w:rPr>
          <w:lang w:val="en-US"/>
        </w:rPr>
        <w:t xml:space="preserve"> -</w:t>
      </w:r>
      <w:r w:rsidRPr="00711838">
        <w:rPr>
          <w:lang w:val="en-US"/>
        </w:rPr>
        <w:t xml:space="preserve"> Overview</w:t>
      </w:r>
      <w:bookmarkEnd w:id="26"/>
    </w:p>
    <w:p w14:paraId="2B53D224" w14:textId="77777777" w:rsidR="000030A0" w:rsidRPr="00711838" w:rsidRDefault="000030A0" w:rsidP="001E3ED9">
      <w:pPr>
        <w:rPr>
          <w:rFonts w:ascii="Times" w:hAnsi="Times" w:cs="Times"/>
          <w:lang w:val="en-US"/>
        </w:rPr>
      </w:pPr>
      <w:r w:rsidRPr="00711838">
        <w:rPr>
          <w:lang w:val="en-US"/>
        </w:rPr>
        <w:t>Take this seriously. When things start to go wrong, you will be expected to follow the strategies outlined here. Explain mitigation strategies in detail. Number each strategy and place the number in the table above</w:t>
      </w:r>
    </w:p>
    <w:p w14:paraId="5C7367F6" w14:textId="77777777" w:rsidR="001E3ED9" w:rsidRDefault="001E3ED9" w:rsidP="001E3ED9">
      <w:pPr>
        <w:rPr>
          <w:lang w:val="en-US"/>
        </w:rPr>
      </w:pPr>
    </w:p>
    <w:p w14:paraId="49B183AC" w14:textId="77777777" w:rsidR="000030A0" w:rsidRPr="00711838" w:rsidRDefault="000030A0" w:rsidP="001E3ED9">
      <w:pPr>
        <w:rPr>
          <w:lang w:val="en-US"/>
        </w:rPr>
      </w:pPr>
      <w:r w:rsidRPr="00711838">
        <w:rPr>
          <w:lang w:val="en-US"/>
        </w:rPr>
        <w:t>Include and executive-style summary of the schedule that shows the critical delivery dates and discusses the reasons for the critical path and the end date. Identify, number and name the Delivery Phases (or releases that will occur).</w:t>
      </w:r>
    </w:p>
    <w:p w14:paraId="3A153A19" w14:textId="689AAC9A" w:rsidR="000030A0" w:rsidRPr="00711838" w:rsidRDefault="000030A0" w:rsidP="00711838">
      <w:pPr>
        <w:pStyle w:val="Heading3"/>
        <w:rPr>
          <w:lang w:val="en-US"/>
        </w:rPr>
      </w:pPr>
      <w:bookmarkStart w:id="27" w:name="_Toc239739215"/>
      <w:r w:rsidRPr="00711838">
        <w:rPr>
          <w:lang w:val="en-US"/>
        </w:rPr>
        <w:t>7.1.2</w:t>
      </w:r>
      <w:r w:rsidR="00425E2F">
        <w:rPr>
          <w:lang w:val="en-US"/>
        </w:rPr>
        <w:t xml:space="preserve"> -</w:t>
      </w:r>
      <w:r w:rsidRPr="00711838">
        <w:rPr>
          <w:lang w:val="en-US"/>
        </w:rPr>
        <w:t xml:space="preserve"> Delivery Phase 1 &lt;Name&gt;</w:t>
      </w:r>
      <w:bookmarkEnd w:id="27"/>
    </w:p>
    <w:p w14:paraId="5B62980A" w14:textId="77777777" w:rsidR="000030A0" w:rsidRPr="00711838" w:rsidRDefault="000030A0" w:rsidP="001E3ED9">
      <w:pPr>
        <w:rPr>
          <w:lang w:val="en-US"/>
        </w:rPr>
      </w:pPr>
      <w:r w:rsidRPr="00711838">
        <w:rPr>
          <w:lang w:val="en-US"/>
        </w:rPr>
        <w:t>List all the requirements for this Delivery Phase. List all deliverables for this Delivery phase and the state they are required. List all Issues to be resolved for this delivery phase.</w:t>
      </w:r>
    </w:p>
    <w:p w14:paraId="706F91FE" w14:textId="10DC776D" w:rsidR="000030A0" w:rsidRPr="00711838" w:rsidRDefault="000030A0" w:rsidP="00711838">
      <w:pPr>
        <w:pStyle w:val="Heading3"/>
        <w:rPr>
          <w:lang w:val="en-US"/>
        </w:rPr>
      </w:pPr>
      <w:bookmarkStart w:id="28" w:name="_Toc239739216"/>
      <w:r w:rsidRPr="00711838">
        <w:rPr>
          <w:lang w:val="en-US"/>
        </w:rPr>
        <w:t>7.1.3</w:t>
      </w:r>
      <w:r w:rsidR="00425E2F">
        <w:rPr>
          <w:lang w:val="en-US"/>
        </w:rPr>
        <w:t xml:space="preserve"> -</w:t>
      </w:r>
      <w:r w:rsidRPr="00711838">
        <w:rPr>
          <w:lang w:val="en-US"/>
        </w:rPr>
        <w:t xml:space="preserve"> Delivery Phase 2 &lt;Name&gt;</w:t>
      </w:r>
      <w:bookmarkEnd w:id="28"/>
    </w:p>
    <w:p w14:paraId="0340BFBA" w14:textId="77777777" w:rsidR="000030A0" w:rsidRPr="00711838" w:rsidRDefault="000030A0" w:rsidP="001E3ED9">
      <w:pPr>
        <w:rPr>
          <w:lang w:val="en-US"/>
        </w:rPr>
      </w:pPr>
      <w:r w:rsidRPr="00711838">
        <w:rPr>
          <w:lang w:val="en-US"/>
        </w:rPr>
        <w:t>There will be more than one delivery phase Are you going to supply beta versions for testing? Alpha versions?</w:t>
      </w:r>
    </w:p>
    <w:p w14:paraId="69376B9E" w14:textId="74DE3E27" w:rsidR="00711838" w:rsidRDefault="000030A0" w:rsidP="00711838">
      <w:pPr>
        <w:pStyle w:val="Heading3"/>
        <w:rPr>
          <w:lang w:val="en-US"/>
        </w:rPr>
      </w:pPr>
      <w:bookmarkStart w:id="29" w:name="_Toc239739217"/>
      <w:r w:rsidRPr="00711838">
        <w:rPr>
          <w:lang w:val="en-US"/>
        </w:rPr>
        <w:t>7.1.4</w:t>
      </w:r>
      <w:r w:rsidR="00425E2F">
        <w:rPr>
          <w:lang w:val="en-US"/>
        </w:rPr>
        <w:t xml:space="preserve"> -</w:t>
      </w:r>
      <w:r w:rsidRPr="00711838">
        <w:rPr>
          <w:lang w:val="en-US"/>
        </w:rPr>
        <w:t xml:space="preserve"> Delivery Phase 3 &lt;Name&gt;</w:t>
      </w:r>
      <w:bookmarkEnd w:id="29"/>
      <w:r w:rsidRPr="00711838">
        <w:rPr>
          <w:lang w:val="en-US"/>
        </w:rPr>
        <w:t xml:space="preserve"> </w:t>
      </w:r>
    </w:p>
    <w:p w14:paraId="6607FF2F" w14:textId="0D0348CB" w:rsidR="000030A0" w:rsidRPr="00711838" w:rsidRDefault="000030A0" w:rsidP="00711838">
      <w:pPr>
        <w:pStyle w:val="Heading3"/>
        <w:rPr>
          <w:lang w:val="en-US"/>
        </w:rPr>
      </w:pPr>
      <w:bookmarkStart w:id="30" w:name="_Toc239739218"/>
      <w:r w:rsidRPr="00711838">
        <w:rPr>
          <w:lang w:val="en-US"/>
        </w:rPr>
        <w:t>7.1.5</w:t>
      </w:r>
      <w:r w:rsidR="00425E2F">
        <w:rPr>
          <w:lang w:val="en-US"/>
        </w:rPr>
        <w:t xml:space="preserve"> -</w:t>
      </w:r>
      <w:r w:rsidRPr="00711838">
        <w:rPr>
          <w:lang w:val="en-US"/>
        </w:rPr>
        <w:t xml:space="preserve"> Delivery Phase 4 &lt;Name&gt;</w:t>
      </w:r>
      <w:bookmarkEnd w:id="30"/>
    </w:p>
    <w:p w14:paraId="5BD5AC41" w14:textId="520C5981" w:rsidR="000030A0" w:rsidRPr="00711838" w:rsidRDefault="000030A0" w:rsidP="00711838">
      <w:pPr>
        <w:pStyle w:val="Heading2"/>
        <w:rPr>
          <w:lang w:val="en-US"/>
        </w:rPr>
      </w:pPr>
      <w:bookmarkStart w:id="31" w:name="_Toc239739219"/>
      <w:r w:rsidRPr="00711838">
        <w:rPr>
          <w:lang w:val="en-US"/>
        </w:rPr>
        <w:t>7.2</w:t>
      </w:r>
      <w:r w:rsidR="00425E2F">
        <w:rPr>
          <w:lang w:val="en-US"/>
        </w:rPr>
        <w:t xml:space="preserve"> -</w:t>
      </w:r>
      <w:r w:rsidRPr="00711838">
        <w:rPr>
          <w:lang w:val="en-US"/>
        </w:rPr>
        <w:t xml:space="preserve"> External Dependencies</w:t>
      </w:r>
      <w:bookmarkEnd w:id="31"/>
    </w:p>
    <w:p w14:paraId="2F3E25F6" w14:textId="77777777" w:rsidR="000030A0" w:rsidRPr="00711838" w:rsidRDefault="000030A0" w:rsidP="001E3ED9">
      <w:pPr>
        <w:rPr>
          <w:lang w:val="en-US"/>
        </w:rPr>
      </w:pPr>
      <w:r w:rsidRPr="00711838">
        <w:rPr>
          <w:lang w:val="en-US"/>
        </w:rPr>
        <w:t>Describe any inputs from external parties that are required to ensure that the schedule is met.</w:t>
      </w:r>
    </w:p>
    <w:p w14:paraId="68D39EF2" w14:textId="3ED287D3" w:rsidR="000030A0" w:rsidRPr="00711838" w:rsidRDefault="000030A0" w:rsidP="00711838">
      <w:pPr>
        <w:pStyle w:val="Heading2"/>
        <w:rPr>
          <w:lang w:val="en-US"/>
        </w:rPr>
      </w:pPr>
      <w:bookmarkStart w:id="32" w:name="_Toc239739220"/>
      <w:r w:rsidRPr="00711838">
        <w:rPr>
          <w:lang w:val="en-US"/>
        </w:rPr>
        <w:t>7.3</w:t>
      </w:r>
      <w:r w:rsidR="00425E2F">
        <w:rPr>
          <w:lang w:val="en-US"/>
        </w:rPr>
        <w:t xml:space="preserve"> -</w:t>
      </w:r>
      <w:r w:rsidRPr="00711838">
        <w:rPr>
          <w:lang w:val="en-US"/>
        </w:rPr>
        <w:t xml:space="preserve"> Assumptions</w:t>
      </w:r>
      <w:bookmarkEnd w:id="32"/>
    </w:p>
    <w:p w14:paraId="1985A89F" w14:textId="77777777" w:rsidR="000030A0" w:rsidRPr="00711838" w:rsidRDefault="000030A0" w:rsidP="001E3ED9">
      <w:pPr>
        <w:rPr>
          <w:lang w:val="en-US"/>
        </w:rPr>
      </w:pPr>
      <w:r w:rsidRPr="00711838">
        <w:rPr>
          <w:lang w:val="en-US"/>
        </w:rPr>
        <w:t>Describe any assumptions that have been made in arriving at the schedule. These may be critical to the implementation of the software.</w:t>
      </w:r>
    </w:p>
    <w:p w14:paraId="37A29528" w14:textId="2DB17AF3" w:rsidR="000030A0" w:rsidRPr="00711838" w:rsidRDefault="000030A0" w:rsidP="00711838">
      <w:pPr>
        <w:pStyle w:val="Heading2"/>
        <w:rPr>
          <w:lang w:val="en-US"/>
        </w:rPr>
      </w:pPr>
      <w:bookmarkStart w:id="33" w:name="_Toc239739221"/>
      <w:r w:rsidRPr="00711838">
        <w:rPr>
          <w:lang w:val="en-US"/>
        </w:rPr>
        <w:t>7.4</w:t>
      </w:r>
      <w:r w:rsidR="00425E2F">
        <w:rPr>
          <w:lang w:val="en-US"/>
        </w:rPr>
        <w:t xml:space="preserve"> -</w:t>
      </w:r>
      <w:r w:rsidRPr="00711838">
        <w:rPr>
          <w:lang w:val="en-US"/>
        </w:rPr>
        <w:t xml:space="preserve"> Project Time Line</w:t>
      </w:r>
      <w:bookmarkEnd w:id="33"/>
    </w:p>
    <w:p w14:paraId="7340FE9D" w14:textId="77777777" w:rsidR="000030A0" w:rsidRPr="00711838" w:rsidRDefault="000030A0" w:rsidP="001E3ED9">
      <w:pPr>
        <w:rPr>
          <w:lang w:val="en-US"/>
        </w:rPr>
      </w:pPr>
      <w:r w:rsidRPr="00711838">
        <w:rPr>
          <w:lang w:val="en-US"/>
        </w:rPr>
        <w:t>Insert a Gantt chart or some other type of time line. You do not have to use Microsoft Project. Acceptable Gantt charts can be created using Excel or various graphics programs or can be hand-drawn. For each task, show the deadline, task description and who is allocated to each task (your team members). Often it is better to allocate 2 people to each task in case one becomes unavailable (breaks a leg).</w:t>
      </w:r>
    </w:p>
    <w:p w14:paraId="1F74BA22" w14:textId="0CC69931" w:rsidR="000030A0" w:rsidRPr="00711838" w:rsidRDefault="000030A0" w:rsidP="00711838">
      <w:pPr>
        <w:pStyle w:val="Heading1"/>
        <w:rPr>
          <w:lang w:val="en-US"/>
        </w:rPr>
      </w:pPr>
      <w:bookmarkStart w:id="34" w:name="_Toc239739222"/>
      <w:r w:rsidRPr="00711838">
        <w:rPr>
          <w:lang w:val="en-US"/>
        </w:rPr>
        <w:t>8</w:t>
      </w:r>
      <w:r w:rsidR="00425E2F">
        <w:rPr>
          <w:lang w:val="en-US"/>
        </w:rPr>
        <w:t xml:space="preserve"> -</w:t>
      </w:r>
      <w:r w:rsidRPr="00711838">
        <w:rPr>
          <w:lang w:val="en-US"/>
        </w:rPr>
        <w:t xml:space="preserve"> Budget</w:t>
      </w:r>
      <w:bookmarkEnd w:id="34"/>
    </w:p>
    <w:p w14:paraId="5C156FCF" w14:textId="77777777" w:rsidR="000030A0" w:rsidRPr="00711838" w:rsidRDefault="000030A0" w:rsidP="001E3ED9">
      <w:pPr>
        <w:rPr>
          <w:lang w:val="en-US"/>
        </w:rPr>
      </w:pPr>
      <w:r w:rsidRPr="00711838">
        <w:rPr>
          <w:lang w:val="en-US"/>
        </w:rPr>
        <w:t>Since no-one is being paid for this project, express your budget in terms of hours. Each team member should contribute equally, and time spent actually writing software should be about (80 hours x number of team members). Total time allocation for each student should not exceed 10 hours per week.</w:t>
      </w:r>
    </w:p>
    <w:p w14:paraId="26D0FB8B" w14:textId="77777777" w:rsidR="001E3ED9" w:rsidRDefault="001E3ED9" w:rsidP="001E3ED9">
      <w:pPr>
        <w:rPr>
          <w:lang w:val="en-US"/>
        </w:rPr>
      </w:pPr>
    </w:p>
    <w:p w14:paraId="3D6F40A6" w14:textId="77777777" w:rsidR="000030A0" w:rsidRPr="001E3ED9" w:rsidRDefault="000030A0" w:rsidP="001E3ED9">
      <w:pPr>
        <w:rPr>
          <w:lang w:val="en-US"/>
        </w:rPr>
      </w:pPr>
      <w:r w:rsidRPr="001E3ED9">
        <w:rPr>
          <w:lang w:val="en-US"/>
        </w:rPr>
        <w:t>Estimate and record the following:</w:t>
      </w:r>
    </w:p>
    <w:p w14:paraId="70100215"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Approved Budget for the project (time) </w:t>
      </w:r>
    </w:p>
    <w:p w14:paraId="312CE168"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List all chargeable activities and the time allowed </w:t>
      </w:r>
    </w:p>
    <w:p w14:paraId="21D01D56"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List all time expended so far </w:t>
      </w:r>
    </w:p>
    <w:p w14:paraId="5E04B234" w14:textId="39EFA945" w:rsidR="000030A0" w:rsidRPr="00711838" w:rsidRDefault="000030A0" w:rsidP="00403928">
      <w:pPr>
        <w:pStyle w:val="Heading1"/>
        <w:rPr>
          <w:lang w:val="en-US"/>
        </w:rPr>
      </w:pPr>
      <w:bookmarkStart w:id="35" w:name="_Toc239739223"/>
      <w:r w:rsidRPr="00711838">
        <w:rPr>
          <w:lang w:val="en-US"/>
        </w:rPr>
        <w:t>9</w:t>
      </w:r>
      <w:r w:rsidR="00425E2F">
        <w:rPr>
          <w:lang w:val="en-US"/>
        </w:rPr>
        <w:t xml:space="preserve"> -</w:t>
      </w:r>
      <w:r w:rsidRPr="00711838">
        <w:rPr>
          <w:lang w:val="en-US"/>
        </w:rPr>
        <w:t xml:space="preserve"> References:</w:t>
      </w:r>
      <w:bookmarkEnd w:id="35"/>
    </w:p>
    <w:p w14:paraId="75354CB4" w14:textId="77777777" w:rsidR="000030A0" w:rsidRPr="001E3ED9" w:rsidRDefault="000030A0" w:rsidP="001E3ED9">
      <w:pPr>
        <w:rPr>
          <w:lang w:val="en-US"/>
        </w:rPr>
      </w:pPr>
      <w:r w:rsidRPr="001E3ED9">
        <w:rPr>
          <w:lang w:val="en-US"/>
        </w:rPr>
        <w:t>If you’ve got information from published sources, show where it came from. Put a superscripted number after the place in the report where the information is used, and list the details of the reference here.</w:t>
      </w:r>
    </w:p>
    <w:p w14:paraId="3A4EDA1D" w14:textId="77777777" w:rsidR="001E3ED9" w:rsidRPr="001E3ED9" w:rsidRDefault="001E3ED9" w:rsidP="001E3ED9">
      <w:pPr>
        <w:rPr>
          <w:lang w:val="en-US"/>
        </w:rPr>
      </w:pPr>
    </w:p>
    <w:p w14:paraId="18CC911A" w14:textId="77777777" w:rsidR="000030A0" w:rsidRPr="001E3ED9" w:rsidRDefault="000030A0" w:rsidP="001E3ED9">
      <w:pPr>
        <w:rPr>
          <w:lang w:val="en-US"/>
        </w:rPr>
      </w:pPr>
      <w:r w:rsidRPr="001E3ED9">
        <w:rPr>
          <w:lang w:val="en-US"/>
        </w:rPr>
        <w:t>1. Hamlyn-Harris, J H , “DEVELOPMENT OF A COMPARATIVE WEAR TEST FOR PVD COATED HELICAL ENDMILLS", Proc. "Materials Conservation, Materials Research Forum 1997, Centre for Advanced Materials Technology (CAMT), Monash University, Melbourne, 1997, pp. 49-52.</w:t>
      </w:r>
    </w:p>
    <w:p w14:paraId="7AE741B9" w14:textId="6CB07ADE" w:rsidR="000030A0" w:rsidRPr="001E3ED9" w:rsidRDefault="000030A0" w:rsidP="001E3ED9">
      <w:pPr>
        <w:rPr>
          <w:lang w:val="en-US"/>
        </w:rPr>
      </w:pPr>
    </w:p>
    <w:p w14:paraId="14D147A7" w14:textId="77777777" w:rsidR="000030A0" w:rsidRPr="001E3ED9" w:rsidRDefault="000030A0" w:rsidP="001E3ED9">
      <w:pPr>
        <w:rPr>
          <w:lang w:val="en-US"/>
        </w:rPr>
      </w:pPr>
      <w:r w:rsidRPr="001E3ED9">
        <w:rPr>
          <w:lang w:val="en-US"/>
        </w:rPr>
        <w:t>Don’t forget the page numbers. No-one want’s to read an entire book just to check one little fact.</w:t>
      </w:r>
    </w:p>
    <w:p w14:paraId="3BB68572" w14:textId="3A3D85F2" w:rsidR="000030A0" w:rsidRPr="00711838" w:rsidRDefault="00403928" w:rsidP="00403928">
      <w:pPr>
        <w:pStyle w:val="Heading1"/>
        <w:rPr>
          <w:lang w:val="en-US"/>
        </w:rPr>
      </w:pPr>
      <w:bookmarkStart w:id="36" w:name="_Toc239739224"/>
      <w:r>
        <w:rPr>
          <w:lang w:val="en-US"/>
        </w:rPr>
        <w:t>10</w:t>
      </w:r>
      <w:r w:rsidR="00425E2F">
        <w:rPr>
          <w:lang w:val="en-US"/>
        </w:rPr>
        <w:t xml:space="preserve"> -</w:t>
      </w:r>
      <w:r>
        <w:rPr>
          <w:lang w:val="en-US"/>
        </w:rPr>
        <w:t xml:space="preserve"> </w:t>
      </w:r>
      <w:r w:rsidR="000030A0" w:rsidRPr="00711838">
        <w:rPr>
          <w:lang w:val="en-US"/>
        </w:rPr>
        <w:t>Bibliography:</w:t>
      </w:r>
      <w:bookmarkEnd w:id="36"/>
    </w:p>
    <w:p w14:paraId="642A2D98" w14:textId="77777777" w:rsidR="000030A0" w:rsidRPr="001E3ED9" w:rsidRDefault="000030A0" w:rsidP="001E3ED9">
      <w:pPr>
        <w:rPr>
          <w:rFonts w:cs="Times"/>
          <w:lang w:val="en-US"/>
        </w:rPr>
      </w:pPr>
      <w:r w:rsidRPr="001E3ED9">
        <w:rPr>
          <w:lang w:val="en-US"/>
        </w:rPr>
        <w:t>list the page numbers you used!</w:t>
      </w:r>
    </w:p>
    <w:p w14:paraId="41240F7D" w14:textId="77777777" w:rsidR="000030A0" w:rsidRPr="001E3ED9" w:rsidRDefault="000030A0" w:rsidP="001E3ED9">
      <w:pPr>
        <w:rPr>
          <w:rFonts w:cs="Times"/>
          <w:lang w:val="en-US"/>
        </w:rPr>
      </w:pPr>
      <w:r w:rsidRPr="001E3ED9">
        <w:rPr>
          <w:rFonts w:cs="Times"/>
          <w:lang w:val="en-US"/>
        </w:rPr>
        <w:t>This is a reading list for you! If you’ve got these books, fish them out and look up the appropriate parts.</w:t>
      </w:r>
    </w:p>
    <w:p w14:paraId="7E126379" w14:textId="77777777" w:rsidR="001E3ED9" w:rsidRPr="001E3ED9" w:rsidRDefault="001E3ED9" w:rsidP="001E3ED9">
      <w:pPr>
        <w:rPr>
          <w:rFonts w:cs="Times"/>
          <w:lang w:val="en-US"/>
        </w:rPr>
      </w:pPr>
    </w:p>
    <w:p w14:paraId="1F72FE23" w14:textId="77777777" w:rsidR="000030A0" w:rsidRPr="001E3ED9" w:rsidRDefault="000030A0" w:rsidP="001E3ED9">
      <w:pPr>
        <w:rPr>
          <w:rFonts w:cs="Times"/>
          <w:lang w:val="en-US"/>
        </w:rPr>
      </w:pPr>
      <w:r w:rsidRPr="001E3ED9">
        <w:rPr>
          <w:rFonts w:cs="Times"/>
          <w:lang w:val="en-US"/>
        </w:rPr>
        <w:t>Interaction Design: Beyond Human Computer Interaction, J. Preece, Y. Rogers and H. Sharp, John Wiley, New York, 2002. Software Engineeing, Theory and Practice, Shari Lawrence Pfleeger, Prentice Hall, NJ, USA, 1998.</w:t>
      </w:r>
    </w:p>
    <w:p w14:paraId="227F0A1A" w14:textId="77777777" w:rsidR="001E3ED9" w:rsidRPr="001E3ED9" w:rsidRDefault="001E3ED9" w:rsidP="001E3ED9">
      <w:pPr>
        <w:rPr>
          <w:rFonts w:cs="Times"/>
          <w:lang w:val="en-US"/>
        </w:rPr>
      </w:pPr>
    </w:p>
    <w:p w14:paraId="6160197A" w14:textId="7DC4B163" w:rsidR="007D05BE" w:rsidRPr="001E3ED9" w:rsidRDefault="000030A0" w:rsidP="001E3ED9">
      <w:pPr>
        <w:rPr>
          <w:rFonts w:cs="Times"/>
          <w:lang w:val="en-US"/>
        </w:rPr>
      </w:pPr>
      <w:r w:rsidRPr="001E3ED9">
        <w:rPr>
          <w:rFonts w:cs="Times"/>
          <w:lang w:val="en-US"/>
        </w:rPr>
        <w:t>Software Engineering 6th. Edition, Ian Sommerville, Addison-Wesley, Harlow England, UK, 2001. Cost-Justifying Usability, J Mayhew, R Bias, Academic Press, Boston, USA, 1994.</w:t>
      </w:r>
    </w:p>
    <w:sectPr w:rsidR="007D05BE" w:rsidRPr="001E3ED9"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AC92F" w14:textId="77777777" w:rsidR="00F424DB" w:rsidRDefault="00F424DB" w:rsidP="000030A0">
      <w:r>
        <w:separator/>
      </w:r>
    </w:p>
  </w:endnote>
  <w:endnote w:type="continuationSeparator" w:id="0">
    <w:p w14:paraId="0DF67941" w14:textId="77777777" w:rsidR="00F424DB" w:rsidRDefault="00F424DB"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DCC8A" w14:textId="77777777" w:rsidR="00F424DB" w:rsidRDefault="00F424DB"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E9BD9" w14:textId="77777777" w:rsidR="00F424DB" w:rsidRDefault="00F424DB" w:rsidP="00F306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AD33F" w14:textId="77777777" w:rsidR="00F424DB" w:rsidRDefault="00F424DB"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1673">
      <w:rPr>
        <w:rStyle w:val="PageNumber"/>
        <w:noProof/>
      </w:rPr>
      <w:t>6</w:t>
    </w:r>
    <w:r>
      <w:rPr>
        <w:rStyle w:val="PageNumber"/>
      </w:rPr>
      <w:fldChar w:fldCharType="end"/>
    </w:r>
  </w:p>
  <w:p w14:paraId="52905006" w14:textId="77777777" w:rsidR="00F424DB" w:rsidRDefault="00F424DB" w:rsidP="00F306F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63400" w14:textId="77777777" w:rsidR="00F424DB" w:rsidRDefault="00F424DB" w:rsidP="000030A0">
      <w:r>
        <w:separator/>
      </w:r>
    </w:p>
  </w:footnote>
  <w:footnote w:type="continuationSeparator" w:id="0">
    <w:p w14:paraId="39F35CBC" w14:textId="77777777" w:rsidR="00F424DB" w:rsidRDefault="00F424DB" w:rsidP="00003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5F6" w14:textId="77777777" w:rsidR="00F424DB" w:rsidRDefault="00F424DB" w:rsidP="000030A0">
    <w:pPr>
      <w:jc w:val="center"/>
      <w:rPr>
        <w:lang w:val="en-US"/>
      </w:rPr>
    </w:pPr>
    <w:r>
      <w:rPr>
        <w:lang w:val="en-US"/>
      </w:rPr>
      <w:t>HIT3061 – Software Team Project</w:t>
    </w:r>
  </w:p>
  <w:p w14:paraId="08227236" w14:textId="77777777" w:rsidR="00F424DB" w:rsidRDefault="00F424DB" w:rsidP="000030A0">
    <w:pPr>
      <w:jc w:val="center"/>
      <w:rPr>
        <w:rFonts w:ascii="Times" w:hAnsi="Times" w:cs="Times"/>
        <w:lang w:val="en-US"/>
      </w:rPr>
    </w:pPr>
    <w:r>
      <w:rPr>
        <w:lang w:val="en-US"/>
      </w:rPr>
      <w:t>Project Plan</w:t>
    </w:r>
  </w:p>
  <w:p w14:paraId="2C842E33" w14:textId="77777777" w:rsidR="00F424DB" w:rsidRDefault="00F424DB" w:rsidP="000030A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5"/>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A0"/>
    <w:rsid w:val="000030A0"/>
    <w:rsid w:val="00004BD9"/>
    <w:rsid w:val="0000611C"/>
    <w:rsid w:val="000064DD"/>
    <w:rsid w:val="00006F1F"/>
    <w:rsid w:val="000151CC"/>
    <w:rsid w:val="00036A78"/>
    <w:rsid w:val="0004634F"/>
    <w:rsid w:val="00047EBA"/>
    <w:rsid w:val="00064C79"/>
    <w:rsid w:val="0006619D"/>
    <w:rsid w:val="00071026"/>
    <w:rsid w:val="000802F9"/>
    <w:rsid w:val="000A6BF8"/>
    <w:rsid w:val="000B3FEC"/>
    <w:rsid w:val="000B7BBE"/>
    <w:rsid w:val="000C6CAC"/>
    <w:rsid w:val="000D1B8A"/>
    <w:rsid w:val="000D57C7"/>
    <w:rsid w:val="00137593"/>
    <w:rsid w:val="00147A83"/>
    <w:rsid w:val="00160E57"/>
    <w:rsid w:val="00162949"/>
    <w:rsid w:val="00163329"/>
    <w:rsid w:val="001B1A46"/>
    <w:rsid w:val="001B1D18"/>
    <w:rsid w:val="001E3ED9"/>
    <w:rsid w:val="001E6CD5"/>
    <w:rsid w:val="001F091D"/>
    <w:rsid w:val="0020188D"/>
    <w:rsid w:val="0022491A"/>
    <w:rsid w:val="00235DA1"/>
    <w:rsid w:val="00243F6E"/>
    <w:rsid w:val="002469DC"/>
    <w:rsid w:val="00280D9E"/>
    <w:rsid w:val="00285FD7"/>
    <w:rsid w:val="002A67F9"/>
    <w:rsid w:val="002B01E2"/>
    <w:rsid w:val="002B057E"/>
    <w:rsid w:val="002B70CD"/>
    <w:rsid w:val="002C2CAC"/>
    <w:rsid w:val="002C3748"/>
    <w:rsid w:val="002C5737"/>
    <w:rsid w:val="002D476B"/>
    <w:rsid w:val="002E6109"/>
    <w:rsid w:val="002E6EE8"/>
    <w:rsid w:val="00315DD3"/>
    <w:rsid w:val="00376118"/>
    <w:rsid w:val="003776ED"/>
    <w:rsid w:val="00385F95"/>
    <w:rsid w:val="003861CD"/>
    <w:rsid w:val="00391081"/>
    <w:rsid w:val="003A5567"/>
    <w:rsid w:val="003A712D"/>
    <w:rsid w:val="003F36A7"/>
    <w:rsid w:val="00400FA4"/>
    <w:rsid w:val="00403928"/>
    <w:rsid w:val="00425594"/>
    <w:rsid w:val="00425E2F"/>
    <w:rsid w:val="00432BEF"/>
    <w:rsid w:val="00456D12"/>
    <w:rsid w:val="00482FB3"/>
    <w:rsid w:val="00487C61"/>
    <w:rsid w:val="004A1D75"/>
    <w:rsid w:val="004A3858"/>
    <w:rsid w:val="004C53EC"/>
    <w:rsid w:val="004F2B8B"/>
    <w:rsid w:val="005213A8"/>
    <w:rsid w:val="005339EB"/>
    <w:rsid w:val="00540496"/>
    <w:rsid w:val="005516CF"/>
    <w:rsid w:val="00552F43"/>
    <w:rsid w:val="00557208"/>
    <w:rsid w:val="00561673"/>
    <w:rsid w:val="00574A1C"/>
    <w:rsid w:val="005A628E"/>
    <w:rsid w:val="005B4B4A"/>
    <w:rsid w:val="005B606D"/>
    <w:rsid w:val="005E3AAA"/>
    <w:rsid w:val="005F270D"/>
    <w:rsid w:val="00604D46"/>
    <w:rsid w:val="0062050D"/>
    <w:rsid w:val="00643280"/>
    <w:rsid w:val="0064407E"/>
    <w:rsid w:val="00646436"/>
    <w:rsid w:val="00652145"/>
    <w:rsid w:val="0066023E"/>
    <w:rsid w:val="0067212B"/>
    <w:rsid w:val="006A6B39"/>
    <w:rsid w:val="006B0B7B"/>
    <w:rsid w:val="006C4064"/>
    <w:rsid w:val="006C6A25"/>
    <w:rsid w:val="006D24A2"/>
    <w:rsid w:val="00710CFD"/>
    <w:rsid w:val="00711838"/>
    <w:rsid w:val="00714A52"/>
    <w:rsid w:val="00720390"/>
    <w:rsid w:val="0073617B"/>
    <w:rsid w:val="007368F6"/>
    <w:rsid w:val="00743C2B"/>
    <w:rsid w:val="007713AE"/>
    <w:rsid w:val="007C154A"/>
    <w:rsid w:val="007C1E9F"/>
    <w:rsid w:val="007C2E38"/>
    <w:rsid w:val="007C72F9"/>
    <w:rsid w:val="007D05BE"/>
    <w:rsid w:val="007D390F"/>
    <w:rsid w:val="00827C3B"/>
    <w:rsid w:val="00830A08"/>
    <w:rsid w:val="00831E62"/>
    <w:rsid w:val="00846700"/>
    <w:rsid w:val="00850E3D"/>
    <w:rsid w:val="00854051"/>
    <w:rsid w:val="0085573B"/>
    <w:rsid w:val="0087040E"/>
    <w:rsid w:val="008815F1"/>
    <w:rsid w:val="00895CB6"/>
    <w:rsid w:val="008A1856"/>
    <w:rsid w:val="008E4D55"/>
    <w:rsid w:val="008F13F7"/>
    <w:rsid w:val="008F1888"/>
    <w:rsid w:val="00900556"/>
    <w:rsid w:val="00900DA8"/>
    <w:rsid w:val="00902ADF"/>
    <w:rsid w:val="00905BB4"/>
    <w:rsid w:val="00912252"/>
    <w:rsid w:val="009123FF"/>
    <w:rsid w:val="00930DB8"/>
    <w:rsid w:val="009376D0"/>
    <w:rsid w:val="00937AA9"/>
    <w:rsid w:val="00941751"/>
    <w:rsid w:val="00947A65"/>
    <w:rsid w:val="009572B5"/>
    <w:rsid w:val="00975600"/>
    <w:rsid w:val="0098444A"/>
    <w:rsid w:val="009A3124"/>
    <w:rsid w:val="009A6618"/>
    <w:rsid w:val="009A7445"/>
    <w:rsid w:val="009B5F4C"/>
    <w:rsid w:val="009D63A1"/>
    <w:rsid w:val="009E3A58"/>
    <w:rsid w:val="009E5AA2"/>
    <w:rsid w:val="009F55CC"/>
    <w:rsid w:val="009F61BC"/>
    <w:rsid w:val="00A02CCA"/>
    <w:rsid w:val="00A04910"/>
    <w:rsid w:val="00A30F59"/>
    <w:rsid w:val="00A708C0"/>
    <w:rsid w:val="00AA15B8"/>
    <w:rsid w:val="00AA7D05"/>
    <w:rsid w:val="00AB48DD"/>
    <w:rsid w:val="00B01519"/>
    <w:rsid w:val="00B079B6"/>
    <w:rsid w:val="00B23D65"/>
    <w:rsid w:val="00B241F7"/>
    <w:rsid w:val="00B35B9B"/>
    <w:rsid w:val="00B82EDF"/>
    <w:rsid w:val="00B935D2"/>
    <w:rsid w:val="00B96066"/>
    <w:rsid w:val="00B96E97"/>
    <w:rsid w:val="00B97491"/>
    <w:rsid w:val="00BD512B"/>
    <w:rsid w:val="00BE2296"/>
    <w:rsid w:val="00C11810"/>
    <w:rsid w:val="00C351CB"/>
    <w:rsid w:val="00C43DFC"/>
    <w:rsid w:val="00C441EB"/>
    <w:rsid w:val="00C45E97"/>
    <w:rsid w:val="00C56DFA"/>
    <w:rsid w:val="00C7111F"/>
    <w:rsid w:val="00CA1C7A"/>
    <w:rsid w:val="00CB2328"/>
    <w:rsid w:val="00CB5EA0"/>
    <w:rsid w:val="00CB643B"/>
    <w:rsid w:val="00CC1935"/>
    <w:rsid w:val="00CC3606"/>
    <w:rsid w:val="00CC5FA2"/>
    <w:rsid w:val="00CE31F0"/>
    <w:rsid w:val="00CE6B79"/>
    <w:rsid w:val="00D17EAB"/>
    <w:rsid w:val="00D82F53"/>
    <w:rsid w:val="00D92CE1"/>
    <w:rsid w:val="00DA1641"/>
    <w:rsid w:val="00DE1DE9"/>
    <w:rsid w:val="00DE7A5D"/>
    <w:rsid w:val="00E0393C"/>
    <w:rsid w:val="00E31D5F"/>
    <w:rsid w:val="00E3215C"/>
    <w:rsid w:val="00E80A96"/>
    <w:rsid w:val="00E843A7"/>
    <w:rsid w:val="00E94E20"/>
    <w:rsid w:val="00E94E8D"/>
    <w:rsid w:val="00EA7F9B"/>
    <w:rsid w:val="00EB3D3E"/>
    <w:rsid w:val="00EC0AA8"/>
    <w:rsid w:val="00EC5078"/>
    <w:rsid w:val="00ED14E8"/>
    <w:rsid w:val="00EF51BE"/>
    <w:rsid w:val="00F007C9"/>
    <w:rsid w:val="00F079DF"/>
    <w:rsid w:val="00F23577"/>
    <w:rsid w:val="00F306FF"/>
    <w:rsid w:val="00F424DB"/>
    <w:rsid w:val="00F42618"/>
    <w:rsid w:val="00F45F6B"/>
    <w:rsid w:val="00F508CD"/>
    <w:rsid w:val="00F54C6F"/>
    <w:rsid w:val="00F61A6E"/>
    <w:rsid w:val="00F85F79"/>
    <w:rsid w:val="00FB4833"/>
    <w:rsid w:val="00FC219C"/>
    <w:rsid w:val="00FC3BCB"/>
    <w:rsid w:val="00FC7307"/>
    <w:rsid w:val="00FD1F25"/>
    <w:rsid w:val="00FE222D"/>
    <w:rsid w:val="00FF77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2E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22F16-395D-E144-914C-D8ABCA0BA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2194</Words>
  <Characters>12509</Characters>
  <Application>Microsoft Macintosh Word</Application>
  <DocSecurity>0</DocSecurity>
  <Lines>104</Lines>
  <Paragraphs>29</Paragraphs>
  <ScaleCrop>false</ScaleCrop>
  <Company>Home</Company>
  <LinksUpToDate>false</LinksUpToDate>
  <CharactersWithSpaces>14674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Stopper</dc:creator>
  <cp:keywords/>
  <dc:description/>
  <cp:lastModifiedBy>Joshua Stopper</cp:lastModifiedBy>
  <cp:revision>214</cp:revision>
  <dcterms:created xsi:type="dcterms:W3CDTF">2013-09-02T00:44:00Z</dcterms:created>
  <dcterms:modified xsi:type="dcterms:W3CDTF">2013-09-02T04:22:00Z</dcterms:modified>
</cp:coreProperties>
</file>