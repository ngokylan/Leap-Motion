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8FAFE" w14:textId="77777777" w:rsidR="00065D1E" w:rsidRDefault="00065D1E" w:rsidP="00065D1E">
      <w:pPr>
        <w:widowControl w:val="0"/>
        <w:autoSpaceDE w:val="0"/>
        <w:autoSpaceDN w:val="0"/>
        <w:adjustRightInd w:val="0"/>
        <w:spacing w:after="240"/>
        <w:rPr>
          <w:rFonts w:ascii="Times" w:hAnsi="Times" w:cs="Times"/>
          <w:sz w:val="30"/>
          <w:szCs w:val="30"/>
          <w:lang w:val="en-US"/>
        </w:rPr>
      </w:pPr>
    </w:p>
    <w:p w14:paraId="5981B19F" w14:textId="77777777"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14:paraId="5F880850" w14:textId="77777777"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14:paraId="00B3BFF4" w14:textId="77777777" w:rsidR="00065D1E" w:rsidRPr="009A6954" w:rsidRDefault="00065D1E" w:rsidP="00065D1E">
      <w:pPr>
        <w:jc w:val="center"/>
        <w:rPr>
          <w:color w:val="1F497D" w:themeColor="text2"/>
          <w:sz w:val="32"/>
          <w:szCs w:val="32"/>
        </w:rPr>
      </w:pPr>
    </w:p>
    <w:p w14:paraId="0AD7B3C8" w14:textId="77777777" w:rsidR="00065D1E" w:rsidRPr="004C2291" w:rsidRDefault="00065D1E" w:rsidP="00065D1E">
      <w:pPr>
        <w:jc w:val="center"/>
        <w:rPr>
          <w:color w:val="1F497D" w:themeColor="text2"/>
          <w:sz w:val="32"/>
          <w:szCs w:val="32"/>
        </w:rPr>
      </w:pPr>
      <w:r>
        <w:rPr>
          <w:color w:val="1F497D" w:themeColor="text2"/>
          <w:sz w:val="32"/>
          <w:szCs w:val="32"/>
        </w:rPr>
        <w:t>Test Plan</w:t>
      </w:r>
    </w:p>
    <w:p w14:paraId="1018C5B8" w14:textId="77777777" w:rsidR="00065D1E" w:rsidRDefault="00065D1E" w:rsidP="00065D1E"/>
    <w:p w14:paraId="2165DC74" w14:textId="77777777" w:rsidR="00065D1E" w:rsidRDefault="00065D1E" w:rsidP="00065D1E"/>
    <w:p w14:paraId="5BC71D9A" w14:textId="77777777" w:rsidR="00065D1E" w:rsidRDefault="00065D1E" w:rsidP="00065D1E"/>
    <w:p w14:paraId="00C77BC5" w14:textId="77777777" w:rsidR="00065D1E" w:rsidRPr="00C278AE" w:rsidRDefault="00065D1E" w:rsidP="00065D1E">
      <w:pPr>
        <w:pStyle w:val="Footer"/>
        <w:ind w:right="360"/>
        <w:rPr>
          <w:b/>
        </w:rPr>
      </w:pPr>
      <w:r w:rsidRPr="00C278AE">
        <w:rPr>
          <w:b/>
        </w:rPr>
        <w:t>Daniel Corsaletti</w:t>
      </w:r>
    </w:p>
    <w:p w14:paraId="7FE3F60D" w14:textId="77777777" w:rsidR="00065D1E" w:rsidRDefault="00065D1E" w:rsidP="00065D1E">
      <w:pPr>
        <w:pStyle w:val="Footer"/>
        <w:ind w:left="426" w:right="360"/>
      </w:pPr>
      <w:r>
        <w:t>SID: 6450458</w:t>
      </w:r>
      <w:r>
        <w:tab/>
      </w:r>
      <w:r>
        <w:tab/>
      </w:r>
    </w:p>
    <w:p w14:paraId="6763477C" w14:textId="77777777" w:rsidR="00065D1E" w:rsidRDefault="00065D1E" w:rsidP="00065D1E">
      <w:pPr>
        <w:pStyle w:val="Footer"/>
        <w:ind w:left="426" w:right="360"/>
      </w:pPr>
      <w:r>
        <w:t>E: 6450458@student.swin.edu.au</w:t>
      </w:r>
    </w:p>
    <w:p w14:paraId="66BA41AD" w14:textId="77777777" w:rsidR="00065D1E" w:rsidRDefault="00065D1E" w:rsidP="00065D1E">
      <w:pPr>
        <w:pStyle w:val="Footer"/>
        <w:ind w:left="426" w:right="360"/>
      </w:pPr>
      <w:r>
        <w:t>M: 0433 536 150</w:t>
      </w:r>
    </w:p>
    <w:p w14:paraId="12767DB1" w14:textId="77777777" w:rsidR="00065D1E" w:rsidRDefault="00065D1E" w:rsidP="00065D1E">
      <w:pPr>
        <w:pStyle w:val="Footer"/>
        <w:ind w:right="360"/>
        <w:rPr>
          <w:b/>
        </w:rPr>
      </w:pPr>
    </w:p>
    <w:p w14:paraId="66C09BBB" w14:textId="77777777" w:rsidR="00065D1E" w:rsidRDefault="00065D1E" w:rsidP="00065D1E">
      <w:pPr>
        <w:pStyle w:val="Footer"/>
        <w:ind w:right="360"/>
      </w:pPr>
      <w:r w:rsidRPr="00125DF0">
        <w:rPr>
          <w:b/>
        </w:rPr>
        <w:t>Joshua Stopper</w:t>
      </w:r>
      <w:r>
        <w:t xml:space="preserve"> </w:t>
      </w:r>
    </w:p>
    <w:p w14:paraId="06234A20" w14:textId="77777777" w:rsidR="00065D1E" w:rsidRDefault="00065D1E" w:rsidP="00065D1E">
      <w:pPr>
        <w:pStyle w:val="Footer"/>
        <w:ind w:left="426" w:right="360"/>
      </w:pPr>
      <w:r>
        <w:t>SID: 5571391</w:t>
      </w:r>
    </w:p>
    <w:p w14:paraId="12DF6467" w14:textId="77777777" w:rsidR="00065D1E" w:rsidRDefault="00065D1E" w:rsidP="00065D1E">
      <w:pPr>
        <w:pStyle w:val="Footer"/>
        <w:ind w:left="426" w:right="360"/>
      </w:pPr>
      <w:r>
        <w:t xml:space="preserve">E: </w:t>
      </w:r>
      <w:r w:rsidRPr="002042FC">
        <w:t>5571391@</w:t>
      </w:r>
      <w:r>
        <w:t>student.</w:t>
      </w:r>
      <w:r w:rsidRPr="002042FC">
        <w:t>swin.edu.au</w:t>
      </w:r>
    </w:p>
    <w:p w14:paraId="1F1B6E6E" w14:textId="77777777" w:rsidR="00065D1E" w:rsidRDefault="00065D1E" w:rsidP="00065D1E">
      <w:pPr>
        <w:pStyle w:val="Footer"/>
        <w:ind w:left="426" w:right="360"/>
      </w:pPr>
      <w:r>
        <w:t>M: 0430 714 887</w:t>
      </w:r>
    </w:p>
    <w:p w14:paraId="7A682F79" w14:textId="77777777" w:rsidR="00065D1E" w:rsidRDefault="00065D1E" w:rsidP="00065D1E">
      <w:pPr>
        <w:pStyle w:val="Footer"/>
        <w:ind w:right="360"/>
        <w:rPr>
          <w:b/>
        </w:rPr>
      </w:pPr>
    </w:p>
    <w:p w14:paraId="09F23A09" w14:textId="77777777" w:rsidR="00065D1E" w:rsidRPr="00C278AE" w:rsidRDefault="00065D1E" w:rsidP="00065D1E">
      <w:pPr>
        <w:pStyle w:val="Footer"/>
        <w:ind w:right="360"/>
        <w:rPr>
          <w:b/>
        </w:rPr>
      </w:pPr>
      <w:r w:rsidRPr="00C278AE">
        <w:rPr>
          <w:b/>
        </w:rPr>
        <w:t>Shengwei Li</w:t>
      </w:r>
    </w:p>
    <w:p w14:paraId="2CA90F29" w14:textId="77777777" w:rsidR="00065D1E" w:rsidRDefault="00065D1E" w:rsidP="00065D1E">
      <w:pPr>
        <w:pStyle w:val="Footer"/>
        <w:ind w:left="426" w:right="360"/>
      </w:pPr>
      <w:r>
        <w:t>SID: 749999x</w:t>
      </w:r>
    </w:p>
    <w:p w14:paraId="6CB771F5" w14:textId="77777777" w:rsidR="00065D1E" w:rsidRDefault="00065D1E" w:rsidP="00065D1E">
      <w:pPr>
        <w:pStyle w:val="Footer"/>
        <w:ind w:left="426" w:right="360"/>
      </w:pPr>
      <w:r>
        <w:t>E: 749999x@student.swin.edu.au</w:t>
      </w:r>
    </w:p>
    <w:p w14:paraId="549BAA94" w14:textId="77777777" w:rsidR="00065D1E" w:rsidRDefault="00065D1E" w:rsidP="00065D1E">
      <w:pPr>
        <w:pStyle w:val="Footer"/>
        <w:ind w:left="426" w:right="360"/>
      </w:pPr>
      <w:r>
        <w:t>M: 0420 478 750</w:t>
      </w:r>
    </w:p>
    <w:p w14:paraId="72EBE33A" w14:textId="77777777" w:rsidR="00065D1E" w:rsidRDefault="00065D1E" w:rsidP="00065D1E">
      <w:pPr>
        <w:pStyle w:val="Footer"/>
        <w:ind w:right="360"/>
        <w:rPr>
          <w:b/>
        </w:rPr>
      </w:pPr>
    </w:p>
    <w:p w14:paraId="5E7924C0" w14:textId="77777777" w:rsidR="00065D1E" w:rsidRPr="00C278AE" w:rsidRDefault="00065D1E" w:rsidP="00065D1E">
      <w:pPr>
        <w:pStyle w:val="Footer"/>
        <w:ind w:right="360"/>
        <w:rPr>
          <w:b/>
        </w:rPr>
      </w:pPr>
      <w:r w:rsidRPr="00C278AE">
        <w:rPr>
          <w:b/>
        </w:rPr>
        <w:t>Minh Duc Nguyen</w:t>
      </w:r>
    </w:p>
    <w:p w14:paraId="6883BD2D" w14:textId="77777777" w:rsidR="00065D1E" w:rsidRDefault="00065D1E" w:rsidP="00065D1E">
      <w:pPr>
        <w:pStyle w:val="Footer"/>
        <w:ind w:left="426" w:right="360"/>
      </w:pPr>
      <w:r>
        <w:t>SID: 171001x</w:t>
      </w:r>
    </w:p>
    <w:p w14:paraId="20FD68FA" w14:textId="77777777" w:rsidR="00065D1E" w:rsidRDefault="00065D1E" w:rsidP="00065D1E">
      <w:pPr>
        <w:pStyle w:val="Footer"/>
        <w:ind w:left="426" w:right="360"/>
      </w:pPr>
      <w:r>
        <w:t>E: 171001x@student.swin.edu.au</w:t>
      </w:r>
    </w:p>
    <w:p w14:paraId="34B0FB70" w14:textId="77777777" w:rsidR="00065D1E" w:rsidRDefault="00065D1E" w:rsidP="00065D1E">
      <w:pPr>
        <w:pStyle w:val="Footer"/>
        <w:ind w:left="426" w:right="360"/>
      </w:pPr>
      <w:r>
        <w:t>M: 0412 179 265</w:t>
      </w:r>
    </w:p>
    <w:p w14:paraId="04AACF82" w14:textId="77777777" w:rsidR="00065D1E" w:rsidRDefault="00065D1E" w:rsidP="00065D1E">
      <w:pPr>
        <w:pStyle w:val="Footer"/>
        <w:ind w:right="360"/>
        <w:rPr>
          <w:b/>
        </w:rPr>
      </w:pPr>
    </w:p>
    <w:p w14:paraId="27E75D35" w14:textId="77777777" w:rsidR="00065D1E" w:rsidRPr="00C278AE" w:rsidRDefault="00065D1E" w:rsidP="00065D1E">
      <w:pPr>
        <w:pStyle w:val="Footer"/>
        <w:ind w:right="360"/>
        <w:rPr>
          <w:b/>
        </w:rPr>
      </w:pPr>
      <w:r w:rsidRPr="00C278AE">
        <w:rPr>
          <w:b/>
        </w:rPr>
        <w:t>Tran Xuong Tran</w:t>
      </w:r>
    </w:p>
    <w:p w14:paraId="71EF8FD2" w14:textId="77777777" w:rsidR="00065D1E" w:rsidRDefault="00065D1E" w:rsidP="00065D1E">
      <w:pPr>
        <w:pStyle w:val="Footer"/>
        <w:ind w:left="426" w:right="360"/>
      </w:pPr>
      <w:r>
        <w:t>SID: 6700691</w:t>
      </w:r>
    </w:p>
    <w:p w14:paraId="0E6D55C4" w14:textId="77777777" w:rsidR="00065D1E" w:rsidRDefault="00065D1E" w:rsidP="00065D1E">
      <w:pPr>
        <w:pStyle w:val="Footer"/>
        <w:ind w:left="426" w:right="360"/>
      </w:pPr>
      <w:r>
        <w:t>E: 6700691@student.swin.edu.au</w:t>
      </w:r>
    </w:p>
    <w:p w14:paraId="137FF807" w14:textId="77777777" w:rsidR="00065D1E" w:rsidRDefault="00065D1E" w:rsidP="00065D1E">
      <w:pPr>
        <w:pStyle w:val="Footer"/>
        <w:ind w:left="426" w:right="360"/>
      </w:pPr>
      <w:r>
        <w:t>M: 0433 345 105</w:t>
      </w:r>
    </w:p>
    <w:p w14:paraId="2F5AE462" w14:textId="77777777" w:rsidR="00065D1E" w:rsidRDefault="00065D1E" w:rsidP="00065D1E">
      <w:pPr>
        <w:rPr>
          <w:rFonts w:ascii="Times" w:hAnsi="Times" w:cs="Times"/>
          <w:sz w:val="38"/>
          <w:szCs w:val="38"/>
          <w:lang w:val="en-US"/>
        </w:rPr>
      </w:pPr>
      <w:r>
        <w:rPr>
          <w:rFonts w:ascii="Times" w:hAnsi="Times" w:cs="Times"/>
          <w:sz w:val="38"/>
          <w:szCs w:val="38"/>
          <w:lang w:val="en-US"/>
        </w:rPr>
        <w:br w:type="page"/>
      </w:r>
    </w:p>
    <w:p w14:paraId="4CF85426" w14:textId="77777777" w:rsidR="00065D1E" w:rsidRPr="0082069A" w:rsidRDefault="00065D1E" w:rsidP="00065D1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14:paraId="1475741D" w14:textId="77777777" w:rsidTr="0014381B">
        <w:tc>
          <w:tcPr>
            <w:tcW w:w="2129" w:type="dxa"/>
          </w:tcPr>
          <w:p w14:paraId="6DC119C2" w14:textId="77777777" w:rsidR="00065D1E" w:rsidRDefault="00065D1E" w:rsidP="0014381B">
            <w:r>
              <w:t>Version</w:t>
            </w:r>
          </w:p>
        </w:tc>
        <w:tc>
          <w:tcPr>
            <w:tcW w:w="2129" w:type="dxa"/>
          </w:tcPr>
          <w:p w14:paraId="24060D28" w14:textId="77777777" w:rsidR="00065D1E" w:rsidRDefault="00065D1E" w:rsidP="0014381B">
            <w:r>
              <w:t>Date</w:t>
            </w:r>
          </w:p>
        </w:tc>
        <w:tc>
          <w:tcPr>
            <w:tcW w:w="2129" w:type="dxa"/>
          </w:tcPr>
          <w:p w14:paraId="17337DBE" w14:textId="77777777" w:rsidR="00065D1E" w:rsidRDefault="00065D1E" w:rsidP="0014381B">
            <w:r>
              <w:t>Author</w:t>
            </w:r>
          </w:p>
        </w:tc>
        <w:tc>
          <w:tcPr>
            <w:tcW w:w="2129" w:type="dxa"/>
          </w:tcPr>
          <w:p w14:paraId="2D6B9D12" w14:textId="77777777" w:rsidR="00065D1E" w:rsidRDefault="00065D1E" w:rsidP="0014381B">
            <w:r>
              <w:t>Changes</w:t>
            </w:r>
          </w:p>
        </w:tc>
      </w:tr>
      <w:tr w:rsidR="00065D1E" w14:paraId="27617A58" w14:textId="77777777" w:rsidTr="0014381B">
        <w:tc>
          <w:tcPr>
            <w:tcW w:w="2129" w:type="dxa"/>
          </w:tcPr>
          <w:p w14:paraId="78F43554" w14:textId="77777777" w:rsidR="00065D1E" w:rsidRDefault="00065D1E" w:rsidP="0014381B">
            <w:r>
              <w:t>1.1</w:t>
            </w:r>
          </w:p>
        </w:tc>
        <w:tc>
          <w:tcPr>
            <w:tcW w:w="2129" w:type="dxa"/>
          </w:tcPr>
          <w:p w14:paraId="4BAECB94" w14:textId="77777777" w:rsidR="00065D1E" w:rsidRDefault="00065D1E" w:rsidP="0014381B">
            <w:r>
              <w:t>09/09/2013</w:t>
            </w:r>
          </w:p>
        </w:tc>
        <w:tc>
          <w:tcPr>
            <w:tcW w:w="2129" w:type="dxa"/>
          </w:tcPr>
          <w:p w14:paraId="0BC4D48B" w14:textId="77777777" w:rsidR="00065D1E" w:rsidRDefault="00065D1E" w:rsidP="0014381B">
            <w:r>
              <w:t>Daniel Corsaletti</w:t>
            </w:r>
          </w:p>
        </w:tc>
        <w:tc>
          <w:tcPr>
            <w:tcW w:w="2129" w:type="dxa"/>
          </w:tcPr>
          <w:p w14:paraId="191AA1EE" w14:textId="77777777" w:rsidR="00065D1E" w:rsidRDefault="00065D1E" w:rsidP="0014381B">
            <w:r>
              <w:t>Create Document</w:t>
            </w:r>
          </w:p>
          <w:p w14:paraId="2DC2DB3D" w14:textId="77777777" w:rsidR="00065D1E" w:rsidRDefault="00065D1E" w:rsidP="0014381B"/>
        </w:tc>
      </w:tr>
      <w:tr w:rsidR="00065D1E" w14:paraId="60C06A4D" w14:textId="77777777" w:rsidTr="0014381B">
        <w:tc>
          <w:tcPr>
            <w:tcW w:w="2129" w:type="dxa"/>
          </w:tcPr>
          <w:p w14:paraId="619F4ADF" w14:textId="77777777" w:rsidR="00065D1E" w:rsidRDefault="00065D1E" w:rsidP="0014381B">
            <w:r>
              <w:t>1.2</w:t>
            </w:r>
          </w:p>
        </w:tc>
        <w:tc>
          <w:tcPr>
            <w:tcW w:w="2129" w:type="dxa"/>
          </w:tcPr>
          <w:p w14:paraId="37084319" w14:textId="77777777" w:rsidR="00065D1E" w:rsidRDefault="00065D1E" w:rsidP="0014381B">
            <w:r>
              <w:t>27/09/2013</w:t>
            </w:r>
          </w:p>
        </w:tc>
        <w:tc>
          <w:tcPr>
            <w:tcW w:w="2129" w:type="dxa"/>
          </w:tcPr>
          <w:p w14:paraId="5302FA1C" w14:textId="77777777" w:rsidR="00065D1E" w:rsidRDefault="00065D1E" w:rsidP="0014381B">
            <w:r>
              <w:t>Daniel Corsaletti</w:t>
            </w:r>
          </w:p>
        </w:tc>
        <w:tc>
          <w:tcPr>
            <w:tcW w:w="2129" w:type="dxa"/>
          </w:tcPr>
          <w:p w14:paraId="3441F0D2" w14:textId="77777777" w:rsidR="00065D1E" w:rsidRDefault="00065D1E" w:rsidP="0014381B">
            <w:r>
              <w:t>Updated more sections of document</w:t>
            </w:r>
          </w:p>
        </w:tc>
      </w:tr>
      <w:tr w:rsidR="00065D1E" w14:paraId="2DFBFF78" w14:textId="77777777" w:rsidTr="0014381B">
        <w:tc>
          <w:tcPr>
            <w:tcW w:w="2129" w:type="dxa"/>
          </w:tcPr>
          <w:p w14:paraId="50BAE6C9" w14:textId="77777777" w:rsidR="00065D1E" w:rsidRDefault="00065D1E" w:rsidP="0014381B">
            <w:r>
              <w:t>1.3</w:t>
            </w:r>
          </w:p>
        </w:tc>
        <w:tc>
          <w:tcPr>
            <w:tcW w:w="2129" w:type="dxa"/>
          </w:tcPr>
          <w:p w14:paraId="2D348C8E" w14:textId="77777777" w:rsidR="00065D1E" w:rsidRDefault="00065D1E" w:rsidP="0014381B">
            <w:r>
              <w:t>30/9/2013</w:t>
            </w:r>
          </w:p>
        </w:tc>
        <w:tc>
          <w:tcPr>
            <w:tcW w:w="2129" w:type="dxa"/>
          </w:tcPr>
          <w:p w14:paraId="5400EDC4" w14:textId="77777777" w:rsidR="00065D1E" w:rsidRDefault="00065D1E" w:rsidP="0014381B">
            <w:r>
              <w:t>Minh Duc Nguyen</w:t>
            </w:r>
          </w:p>
        </w:tc>
        <w:tc>
          <w:tcPr>
            <w:tcW w:w="2129" w:type="dxa"/>
          </w:tcPr>
          <w:p w14:paraId="42AE4B4C" w14:textId="77777777" w:rsidR="00065D1E" w:rsidRDefault="00065D1E" w:rsidP="0014381B">
            <w:r>
              <w:t>1.3/ Measurable</w:t>
            </w:r>
          </w:p>
          <w:p w14:paraId="338B8D4F" w14:textId="77777777" w:rsidR="00065D1E" w:rsidRDefault="00065D1E" w:rsidP="0014381B">
            <w:r>
              <w:t>4.2/ Technical Environment</w:t>
            </w:r>
          </w:p>
          <w:p w14:paraId="0BB8DC5B" w14:textId="120FB350" w:rsidR="00065D1E" w:rsidRDefault="00065D1E" w:rsidP="0014381B">
            <w:r>
              <w:t>5/ Function to be tested</w:t>
            </w:r>
            <w:r w:rsidR="00B61E10">
              <w:t xml:space="preserve"> (table)</w:t>
            </w:r>
          </w:p>
          <w:p w14:paraId="4DEA3B91" w14:textId="1E445963" w:rsidR="00065D1E" w:rsidRDefault="00065D1E" w:rsidP="0014381B">
            <w:r>
              <w:t>6/ Deliverables</w:t>
            </w:r>
            <w:r w:rsidR="00B61E10">
              <w:t xml:space="preserve"> ( 6.1 – functional test result, 6.2 – Usability Questionaires</w:t>
            </w:r>
            <w:bookmarkStart w:id="0" w:name="_GoBack"/>
            <w:bookmarkEnd w:id="0"/>
          </w:p>
        </w:tc>
      </w:tr>
    </w:tbl>
    <w:p w14:paraId="3784779C" w14:textId="77777777" w:rsidR="00065D1E" w:rsidRDefault="00065D1E" w:rsidP="00065D1E"/>
    <w:p w14:paraId="6FED6D6B" w14:textId="77777777" w:rsidR="00065D1E" w:rsidRPr="0082069A" w:rsidRDefault="00065D1E" w:rsidP="00065D1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065D1E" w14:paraId="560B0294" w14:textId="77777777" w:rsidTr="0014381B">
        <w:tc>
          <w:tcPr>
            <w:tcW w:w="2838" w:type="dxa"/>
          </w:tcPr>
          <w:p w14:paraId="028B823C" w14:textId="77777777" w:rsidR="00065D1E" w:rsidRDefault="00065D1E" w:rsidP="0014381B">
            <w:r>
              <w:t>Name</w:t>
            </w:r>
          </w:p>
        </w:tc>
        <w:tc>
          <w:tcPr>
            <w:tcW w:w="2839" w:type="dxa"/>
          </w:tcPr>
          <w:p w14:paraId="3D0FDBB0" w14:textId="77777777" w:rsidR="00065D1E" w:rsidRDefault="00065D1E" w:rsidP="0014381B">
            <w:r>
              <w:t>Signature</w:t>
            </w:r>
          </w:p>
        </w:tc>
        <w:tc>
          <w:tcPr>
            <w:tcW w:w="2839" w:type="dxa"/>
          </w:tcPr>
          <w:p w14:paraId="246BC901" w14:textId="77777777" w:rsidR="00065D1E" w:rsidRDefault="00065D1E" w:rsidP="0014381B">
            <w:r>
              <w:t>Date</w:t>
            </w:r>
          </w:p>
        </w:tc>
      </w:tr>
      <w:tr w:rsidR="00065D1E" w14:paraId="06F3C7FB" w14:textId="77777777" w:rsidTr="0014381B">
        <w:tc>
          <w:tcPr>
            <w:tcW w:w="2838" w:type="dxa"/>
          </w:tcPr>
          <w:p w14:paraId="7F6ED216" w14:textId="77777777" w:rsidR="00065D1E" w:rsidRDefault="00065D1E" w:rsidP="0014381B">
            <w:r>
              <w:t>Joshua Stopper</w:t>
            </w:r>
          </w:p>
        </w:tc>
        <w:tc>
          <w:tcPr>
            <w:tcW w:w="2839" w:type="dxa"/>
          </w:tcPr>
          <w:p w14:paraId="597E8C87" w14:textId="77777777" w:rsidR="00065D1E" w:rsidRDefault="00065D1E" w:rsidP="0014381B"/>
        </w:tc>
        <w:tc>
          <w:tcPr>
            <w:tcW w:w="2839" w:type="dxa"/>
          </w:tcPr>
          <w:p w14:paraId="66E1FEAB" w14:textId="77777777" w:rsidR="00065D1E" w:rsidRDefault="00065D1E" w:rsidP="0014381B"/>
        </w:tc>
      </w:tr>
      <w:tr w:rsidR="00065D1E" w14:paraId="2E8A0505" w14:textId="77777777" w:rsidTr="0014381B">
        <w:tc>
          <w:tcPr>
            <w:tcW w:w="2838" w:type="dxa"/>
          </w:tcPr>
          <w:p w14:paraId="514BA433" w14:textId="77777777" w:rsidR="00065D1E" w:rsidRDefault="00065D1E" w:rsidP="0014381B">
            <w:r>
              <w:t>Minh Duc Nguyen</w:t>
            </w:r>
          </w:p>
        </w:tc>
        <w:tc>
          <w:tcPr>
            <w:tcW w:w="2839" w:type="dxa"/>
          </w:tcPr>
          <w:p w14:paraId="5DE72552" w14:textId="77777777" w:rsidR="00065D1E" w:rsidRDefault="00065D1E" w:rsidP="0014381B"/>
        </w:tc>
        <w:tc>
          <w:tcPr>
            <w:tcW w:w="2839" w:type="dxa"/>
          </w:tcPr>
          <w:p w14:paraId="078FB11B" w14:textId="77777777" w:rsidR="00065D1E" w:rsidRDefault="00065D1E" w:rsidP="0014381B"/>
        </w:tc>
      </w:tr>
      <w:tr w:rsidR="00065D1E" w14:paraId="2CA81A81" w14:textId="77777777" w:rsidTr="0014381B">
        <w:trPr>
          <w:trHeight w:val="90"/>
        </w:trPr>
        <w:tc>
          <w:tcPr>
            <w:tcW w:w="2838" w:type="dxa"/>
          </w:tcPr>
          <w:p w14:paraId="7FEF4ABB" w14:textId="77777777" w:rsidR="00065D1E" w:rsidRDefault="00065D1E" w:rsidP="0014381B">
            <w:r>
              <w:t>Tran Xuong Tran</w:t>
            </w:r>
          </w:p>
        </w:tc>
        <w:tc>
          <w:tcPr>
            <w:tcW w:w="2839" w:type="dxa"/>
          </w:tcPr>
          <w:p w14:paraId="1A12F7CC" w14:textId="77777777" w:rsidR="00065D1E" w:rsidRDefault="00065D1E" w:rsidP="0014381B"/>
        </w:tc>
        <w:tc>
          <w:tcPr>
            <w:tcW w:w="2839" w:type="dxa"/>
          </w:tcPr>
          <w:p w14:paraId="64B91D5B" w14:textId="77777777" w:rsidR="00065D1E" w:rsidRDefault="00065D1E" w:rsidP="0014381B"/>
        </w:tc>
      </w:tr>
      <w:tr w:rsidR="00065D1E" w14:paraId="0E6803F3" w14:textId="77777777" w:rsidTr="0014381B">
        <w:tc>
          <w:tcPr>
            <w:tcW w:w="2838" w:type="dxa"/>
          </w:tcPr>
          <w:p w14:paraId="480D96A9" w14:textId="77777777" w:rsidR="00065D1E" w:rsidRDefault="00065D1E" w:rsidP="0014381B">
            <w:r>
              <w:t>Daniel Corsaletti</w:t>
            </w:r>
          </w:p>
        </w:tc>
        <w:tc>
          <w:tcPr>
            <w:tcW w:w="2839" w:type="dxa"/>
          </w:tcPr>
          <w:p w14:paraId="4C59BC64" w14:textId="77777777" w:rsidR="00065D1E" w:rsidRDefault="00065D1E" w:rsidP="0014381B"/>
        </w:tc>
        <w:tc>
          <w:tcPr>
            <w:tcW w:w="2839" w:type="dxa"/>
          </w:tcPr>
          <w:p w14:paraId="299D30DB" w14:textId="77777777" w:rsidR="00065D1E" w:rsidRDefault="00065D1E" w:rsidP="0014381B"/>
        </w:tc>
      </w:tr>
      <w:tr w:rsidR="00065D1E" w14:paraId="5B716479" w14:textId="77777777" w:rsidTr="0014381B">
        <w:tc>
          <w:tcPr>
            <w:tcW w:w="2838" w:type="dxa"/>
          </w:tcPr>
          <w:p w14:paraId="476C3235" w14:textId="77777777" w:rsidR="00065D1E" w:rsidRDefault="00065D1E" w:rsidP="0014381B">
            <w:r>
              <w:t>Shengwei Li</w:t>
            </w:r>
          </w:p>
        </w:tc>
        <w:tc>
          <w:tcPr>
            <w:tcW w:w="2839" w:type="dxa"/>
          </w:tcPr>
          <w:p w14:paraId="1CCEE62F" w14:textId="77777777" w:rsidR="00065D1E" w:rsidRDefault="00065D1E" w:rsidP="0014381B"/>
        </w:tc>
        <w:tc>
          <w:tcPr>
            <w:tcW w:w="2839" w:type="dxa"/>
          </w:tcPr>
          <w:p w14:paraId="48616520" w14:textId="77777777" w:rsidR="00065D1E" w:rsidRDefault="00065D1E" w:rsidP="0014381B"/>
        </w:tc>
      </w:tr>
    </w:tbl>
    <w:p w14:paraId="28286CB8" w14:textId="77777777" w:rsidR="00065D1E" w:rsidRDefault="00065D1E" w:rsidP="00065D1E">
      <w:pPr>
        <w:pStyle w:val="TOCHeading"/>
        <w:numPr>
          <w:ilvl w:val="0"/>
          <w:numId w:val="0"/>
        </w:numPr>
        <w:ind w:left="432"/>
        <w:rPr>
          <w:noProof/>
        </w:rPr>
      </w:pPr>
      <w:bookmarkStart w:id="1" w:name="_Toc365914958"/>
    </w:p>
    <w:bookmarkEnd w:id="1"/>
    <w:p w14:paraId="31DFA4DD" w14:textId="77777777" w:rsidR="00065D1E" w:rsidRDefault="00065D1E" w:rsidP="00065D1E">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6BC479D7" w14:textId="77777777" w:rsidR="00065D1E" w:rsidRPr="00F633A7" w:rsidRDefault="00065D1E" w:rsidP="00065D1E">
          <w:pPr>
            <w:pStyle w:val="TOCHeading"/>
            <w:numPr>
              <w:ilvl w:val="0"/>
              <w:numId w:val="0"/>
            </w:numPr>
            <w:ind w:left="432"/>
          </w:pPr>
          <w:r w:rsidRPr="00F633A7">
            <w:t>Table of Contents</w:t>
          </w:r>
        </w:p>
        <w:p w14:paraId="07F057EB" w14:textId="77777777" w:rsidR="00065D1E" w:rsidRDefault="00065D1E">
          <w:pPr>
            <w:pStyle w:val="TOC1"/>
            <w:tabs>
              <w:tab w:val="left" w:pos="370"/>
              <w:tab w:val="right" w:leader="dot" w:pos="8630"/>
            </w:tabs>
            <w:rPr>
              <w:b w:val="0"/>
              <w:caps w:val="0"/>
              <w:noProof/>
              <w:sz w:val="24"/>
              <w:szCs w:val="24"/>
              <w:u w:val="none"/>
              <w:lang w:eastAsia="ja-JP"/>
            </w:rPr>
          </w:pPr>
          <w:r>
            <w:fldChar w:fldCharType="begin"/>
          </w:r>
          <w:r>
            <w:instrText xml:space="preserve"> TOC \o "1-3" \h \z \u </w:instrText>
          </w:r>
          <w:r>
            <w:fldChar w:fldCharType="separate"/>
          </w:r>
          <w:r>
            <w:rPr>
              <w:noProof/>
            </w:rPr>
            <w:t>1</w:t>
          </w:r>
          <w:r>
            <w:rPr>
              <w:b w:val="0"/>
              <w:caps w:val="0"/>
              <w:noProof/>
              <w:sz w:val="24"/>
              <w:szCs w:val="24"/>
              <w:u w:val="none"/>
              <w:lang w:eastAsia="ja-JP"/>
            </w:rPr>
            <w:tab/>
          </w:r>
          <w:r>
            <w:rPr>
              <w:noProof/>
            </w:rPr>
            <w:t>Test Plan</w:t>
          </w:r>
          <w:r>
            <w:rPr>
              <w:noProof/>
            </w:rPr>
            <w:tab/>
          </w:r>
          <w:r>
            <w:rPr>
              <w:noProof/>
            </w:rPr>
            <w:fldChar w:fldCharType="begin"/>
          </w:r>
          <w:r>
            <w:rPr>
              <w:noProof/>
            </w:rPr>
            <w:instrText xml:space="preserve"> PAGEREF _Toc242244466 \h </w:instrText>
          </w:r>
          <w:r>
            <w:rPr>
              <w:noProof/>
            </w:rPr>
          </w:r>
          <w:r>
            <w:rPr>
              <w:noProof/>
            </w:rPr>
            <w:fldChar w:fldCharType="separate"/>
          </w:r>
          <w:r>
            <w:rPr>
              <w:noProof/>
            </w:rPr>
            <w:t>3</w:t>
          </w:r>
          <w:r>
            <w:rPr>
              <w:noProof/>
            </w:rPr>
            <w:fldChar w:fldCharType="end"/>
          </w:r>
        </w:p>
        <w:p w14:paraId="2A699728" w14:textId="77777777" w:rsidR="00065D1E" w:rsidRDefault="00065D1E">
          <w:pPr>
            <w:pStyle w:val="TOC2"/>
            <w:tabs>
              <w:tab w:val="left" w:pos="552"/>
              <w:tab w:val="right" w:leader="dot" w:pos="8630"/>
            </w:tabs>
            <w:rPr>
              <w:b w:val="0"/>
              <w:smallCaps w:val="0"/>
              <w:noProof/>
              <w:sz w:val="24"/>
              <w:szCs w:val="24"/>
              <w:lang w:eastAsia="ja-JP"/>
            </w:rPr>
          </w:pPr>
          <w:r>
            <w:rPr>
              <w:noProof/>
            </w:rPr>
            <w:t>1.1</w:t>
          </w:r>
          <w:r>
            <w:rPr>
              <w:b w:val="0"/>
              <w:smallCaps w:val="0"/>
              <w:noProof/>
              <w:sz w:val="24"/>
              <w:szCs w:val="24"/>
              <w:lang w:eastAsia="ja-JP"/>
            </w:rPr>
            <w:tab/>
          </w:r>
          <w:r>
            <w:rPr>
              <w:noProof/>
            </w:rPr>
            <w:t>Introduction</w:t>
          </w:r>
          <w:r>
            <w:rPr>
              <w:noProof/>
            </w:rPr>
            <w:tab/>
          </w:r>
          <w:r>
            <w:rPr>
              <w:noProof/>
            </w:rPr>
            <w:fldChar w:fldCharType="begin"/>
          </w:r>
          <w:r>
            <w:rPr>
              <w:noProof/>
            </w:rPr>
            <w:instrText xml:space="preserve"> PAGEREF _Toc242244467 \h </w:instrText>
          </w:r>
          <w:r>
            <w:rPr>
              <w:noProof/>
            </w:rPr>
          </w:r>
          <w:r>
            <w:rPr>
              <w:noProof/>
            </w:rPr>
            <w:fldChar w:fldCharType="separate"/>
          </w:r>
          <w:r>
            <w:rPr>
              <w:noProof/>
            </w:rPr>
            <w:t>3</w:t>
          </w:r>
          <w:r>
            <w:rPr>
              <w:noProof/>
            </w:rPr>
            <w:fldChar w:fldCharType="end"/>
          </w:r>
        </w:p>
        <w:p w14:paraId="2FD8A9A2" w14:textId="77777777" w:rsidR="00065D1E" w:rsidRDefault="00065D1E">
          <w:pPr>
            <w:pStyle w:val="TOC2"/>
            <w:tabs>
              <w:tab w:val="left" w:pos="552"/>
              <w:tab w:val="right" w:leader="dot" w:pos="8630"/>
            </w:tabs>
            <w:rPr>
              <w:b w:val="0"/>
              <w:smallCaps w:val="0"/>
              <w:noProof/>
              <w:sz w:val="24"/>
              <w:szCs w:val="24"/>
              <w:lang w:eastAsia="ja-JP"/>
            </w:rPr>
          </w:pPr>
          <w:r>
            <w:rPr>
              <w:noProof/>
            </w:rPr>
            <w:t>1.2</w:t>
          </w:r>
          <w:r>
            <w:rPr>
              <w:b w:val="0"/>
              <w:smallCaps w:val="0"/>
              <w:noProof/>
              <w:sz w:val="24"/>
              <w:szCs w:val="24"/>
              <w:lang w:eastAsia="ja-JP"/>
            </w:rPr>
            <w:tab/>
          </w:r>
          <w:r>
            <w:rPr>
              <w:noProof/>
            </w:rPr>
            <w:t>Objectives</w:t>
          </w:r>
          <w:r>
            <w:rPr>
              <w:noProof/>
            </w:rPr>
            <w:tab/>
          </w:r>
          <w:r>
            <w:rPr>
              <w:noProof/>
            </w:rPr>
            <w:fldChar w:fldCharType="begin"/>
          </w:r>
          <w:r>
            <w:rPr>
              <w:noProof/>
            </w:rPr>
            <w:instrText xml:space="preserve"> PAGEREF _Toc242244468 \h </w:instrText>
          </w:r>
          <w:r>
            <w:rPr>
              <w:noProof/>
            </w:rPr>
          </w:r>
          <w:r>
            <w:rPr>
              <w:noProof/>
            </w:rPr>
            <w:fldChar w:fldCharType="separate"/>
          </w:r>
          <w:r>
            <w:rPr>
              <w:noProof/>
            </w:rPr>
            <w:t>3</w:t>
          </w:r>
          <w:r>
            <w:rPr>
              <w:noProof/>
            </w:rPr>
            <w:fldChar w:fldCharType="end"/>
          </w:r>
        </w:p>
        <w:p w14:paraId="25F065FF" w14:textId="77777777" w:rsidR="00065D1E" w:rsidRDefault="00065D1E">
          <w:pPr>
            <w:pStyle w:val="TOC2"/>
            <w:tabs>
              <w:tab w:val="left" w:pos="552"/>
              <w:tab w:val="right" w:leader="dot" w:pos="8630"/>
            </w:tabs>
            <w:rPr>
              <w:b w:val="0"/>
              <w:smallCaps w:val="0"/>
              <w:noProof/>
              <w:sz w:val="24"/>
              <w:szCs w:val="24"/>
              <w:lang w:eastAsia="ja-JP"/>
            </w:rPr>
          </w:pPr>
          <w:r>
            <w:rPr>
              <w:noProof/>
            </w:rPr>
            <w:t>1.3</w:t>
          </w:r>
          <w:r>
            <w:rPr>
              <w:b w:val="0"/>
              <w:smallCaps w:val="0"/>
              <w:noProof/>
              <w:sz w:val="24"/>
              <w:szCs w:val="24"/>
              <w:lang w:eastAsia="ja-JP"/>
            </w:rPr>
            <w:tab/>
          </w:r>
          <w:r>
            <w:rPr>
              <w:noProof/>
            </w:rPr>
            <w:t>Measurable</w:t>
          </w:r>
          <w:r>
            <w:rPr>
              <w:noProof/>
            </w:rPr>
            <w:tab/>
          </w:r>
          <w:r>
            <w:rPr>
              <w:noProof/>
            </w:rPr>
            <w:fldChar w:fldCharType="begin"/>
          </w:r>
          <w:r>
            <w:rPr>
              <w:noProof/>
            </w:rPr>
            <w:instrText xml:space="preserve"> PAGEREF _Toc242244469 \h </w:instrText>
          </w:r>
          <w:r>
            <w:rPr>
              <w:noProof/>
            </w:rPr>
          </w:r>
          <w:r>
            <w:rPr>
              <w:noProof/>
            </w:rPr>
            <w:fldChar w:fldCharType="separate"/>
          </w:r>
          <w:r>
            <w:rPr>
              <w:noProof/>
            </w:rPr>
            <w:t>3</w:t>
          </w:r>
          <w:r>
            <w:rPr>
              <w:noProof/>
            </w:rPr>
            <w:fldChar w:fldCharType="end"/>
          </w:r>
        </w:p>
        <w:p w14:paraId="1285BFAE" w14:textId="77777777" w:rsidR="00065D1E" w:rsidRDefault="00065D1E">
          <w:pPr>
            <w:pStyle w:val="TOC1"/>
            <w:tabs>
              <w:tab w:val="left" w:pos="370"/>
              <w:tab w:val="right" w:leader="dot" w:pos="8630"/>
            </w:tabs>
            <w:rPr>
              <w:b w:val="0"/>
              <w:caps w:val="0"/>
              <w:noProof/>
              <w:sz w:val="24"/>
              <w:szCs w:val="24"/>
              <w:u w:val="none"/>
              <w:lang w:eastAsia="ja-JP"/>
            </w:rPr>
          </w:pPr>
          <w:r w:rsidRPr="00BE710A">
            <w:rPr>
              <w:noProof/>
              <w:lang w:val="en-US"/>
            </w:rPr>
            <w:t>2</w:t>
          </w:r>
          <w:r>
            <w:rPr>
              <w:b w:val="0"/>
              <w:caps w:val="0"/>
              <w:noProof/>
              <w:sz w:val="24"/>
              <w:szCs w:val="24"/>
              <w:u w:val="none"/>
              <w:lang w:eastAsia="ja-JP"/>
            </w:rPr>
            <w:tab/>
          </w:r>
          <w:r w:rsidRPr="00BE710A">
            <w:rPr>
              <w:noProof/>
              <w:lang w:val="en-US"/>
            </w:rPr>
            <w:t>Scope</w:t>
          </w:r>
          <w:r>
            <w:rPr>
              <w:noProof/>
            </w:rPr>
            <w:tab/>
          </w:r>
          <w:r>
            <w:rPr>
              <w:noProof/>
            </w:rPr>
            <w:fldChar w:fldCharType="begin"/>
          </w:r>
          <w:r>
            <w:rPr>
              <w:noProof/>
            </w:rPr>
            <w:instrText xml:space="preserve"> PAGEREF _Toc242244470 \h </w:instrText>
          </w:r>
          <w:r>
            <w:rPr>
              <w:noProof/>
            </w:rPr>
          </w:r>
          <w:r>
            <w:rPr>
              <w:noProof/>
            </w:rPr>
            <w:fldChar w:fldCharType="separate"/>
          </w:r>
          <w:r>
            <w:rPr>
              <w:noProof/>
            </w:rPr>
            <w:t>4</w:t>
          </w:r>
          <w:r>
            <w:rPr>
              <w:noProof/>
            </w:rPr>
            <w:fldChar w:fldCharType="end"/>
          </w:r>
        </w:p>
        <w:p w14:paraId="30173A19" w14:textId="77777777" w:rsidR="00065D1E" w:rsidRDefault="00065D1E">
          <w:pPr>
            <w:pStyle w:val="TOC1"/>
            <w:tabs>
              <w:tab w:val="left" w:pos="370"/>
              <w:tab w:val="right" w:leader="dot" w:pos="8630"/>
            </w:tabs>
            <w:rPr>
              <w:b w:val="0"/>
              <w:caps w:val="0"/>
              <w:noProof/>
              <w:sz w:val="24"/>
              <w:szCs w:val="24"/>
              <w:u w:val="none"/>
              <w:lang w:eastAsia="ja-JP"/>
            </w:rPr>
          </w:pPr>
          <w:r>
            <w:rPr>
              <w:noProof/>
            </w:rPr>
            <w:t>3</w:t>
          </w:r>
          <w:r>
            <w:rPr>
              <w:b w:val="0"/>
              <w:caps w:val="0"/>
              <w:noProof/>
              <w:sz w:val="24"/>
              <w:szCs w:val="24"/>
              <w:u w:val="none"/>
              <w:lang w:eastAsia="ja-JP"/>
            </w:rPr>
            <w:tab/>
          </w:r>
          <w:r>
            <w:rPr>
              <w:noProof/>
            </w:rPr>
            <w:t>Test Strategy</w:t>
          </w:r>
          <w:r>
            <w:rPr>
              <w:noProof/>
            </w:rPr>
            <w:tab/>
          </w:r>
          <w:r>
            <w:rPr>
              <w:noProof/>
            </w:rPr>
            <w:fldChar w:fldCharType="begin"/>
          </w:r>
          <w:r>
            <w:rPr>
              <w:noProof/>
            </w:rPr>
            <w:instrText xml:space="preserve"> PAGEREF _Toc242244471 \h </w:instrText>
          </w:r>
          <w:r>
            <w:rPr>
              <w:noProof/>
            </w:rPr>
          </w:r>
          <w:r>
            <w:rPr>
              <w:noProof/>
            </w:rPr>
            <w:fldChar w:fldCharType="separate"/>
          </w:r>
          <w:r>
            <w:rPr>
              <w:noProof/>
            </w:rPr>
            <w:t>5</w:t>
          </w:r>
          <w:r>
            <w:rPr>
              <w:noProof/>
            </w:rPr>
            <w:fldChar w:fldCharType="end"/>
          </w:r>
        </w:p>
        <w:p w14:paraId="061C9A4A" w14:textId="77777777" w:rsidR="00065D1E" w:rsidRDefault="00065D1E">
          <w:pPr>
            <w:pStyle w:val="TOC2"/>
            <w:tabs>
              <w:tab w:val="left" w:pos="552"/>
              <w:tab w:val="right" w:leader="dot" w:pos="8630"/>
            </w:tabs>
            <w:rPr>
              <w:b w:val="0"/>
              <w:smallCaps w:val="0"/>
              <w:noProof/>
              <w:sz w:val="24"/>
              <w:szCs w:val="24"/>
              <w:lang w:eastAsia="ja-JP"/>
            </w:rPr>
          </w:pPr>
          <w:r>
            <w:rPr>
              <w:noProof/>
            </w:rPr>
            <w:t>3.1</w:t>
          </w:r>
          <w:r>
            <w:rPr>
              <w:b w:val="0"/>
              <w:smallCaps w:val="0"/>
              <w:noProof/>
              <w:sz w:val="24"/>
              <w:szCs w:val="24"/>
              <w:lang w:eastAsia="ja-JP"/>
            </w:rPr>
            <w:tab/>
          </w:r>
          <w:r>
            <w:rPr>
              <w:noProof/>
            </w:rPr>
            <w:t>Function Testing</w:t>
          </w:r>
          <w:r>
            <w:rPr>
              <w:noProof/>
            </w:rPr>
            <w:tab/>
          </w:r>
          <w:r>
            <w:rPr>
              <w:noProof/>
            </w:rPr>
            <w:fldChar w:fldCharType="begin"/>
          </w:r>
          <w:r>
            <w:rPr>
              <w:noProof/>
            </w:rPr>
            <w:instrText xml:space="preserve"> PAGEREF _Toc242244472 \h </w:instrText>
          </w:r>
          <w:r>
            <w:rPr>
              <w:noProof/>
            </w:rPr>
          </w:r>
          <w:r>
            <w:rPr>
              <w:noProof/>
            </w:rPr>
            <w:fldChar w:fldCharType="separate"/>
          </w:r>
          <w:r>
            <w:rPr>
              <w:noProof/>
            </w:rPr>
            <w:t>5</w:t>
          </w:r>
          <w:r>
            <w:rPr>
              <w:noProof/>
            </w:rPr>
            <w:fldChar w:fldCharType="end"/>
          </w:r>
        </w:p>
        <w:p w14:paraId="1257CE1F" w14:textId="77777777" w:rsidR="00065D1E" w:rsidRDefault="00065D1E">
          <w:pPr>
            <w:pStyle w:val="TOC2"/>
            <w:tabs>
              <w:tab w:val="left" w:pos="552"/>
              <w:tab w:val="right" w:leader="dot" w:pos="8630"/>
            </w:tabs>
            <w:rPr>
              <w:b w:val="0"/>
              <w:smallCaps w:val="0"/>
              <w:noProof/>
              <w:sz w:val="24"/>
              <w:szCs w:val="24"/>
              <w:lang w:eastAsia="ja-JP"/>
            </w:rPr>
          </w:pPr>
          <w:r>
            <w:rPr>
              <w:noProof/>
            </w:rPr>
            <w:t>3.2</w:t>
          </w:r>
          <w:r>
            <w:rPr>
              <w:b w:val="0"/>
              <w:smallCaps w:val="0"/>
              <w:noProof/>
              <w:sz w:val="24"/>
              <w:szCs w:val="24"/>
              <w:lang w:eastAsia="ja-JP"/>
            </w:rPr>
            <w:tab/>
          </w:r>
          <w:r>
            <w:rPr>
              <w:noProof/>
            </w:rPr>
            <w:t>Usability Testing</w:t>
          </w:r>
          <w:r>
            <w:rPr>
              <w:noProof/>
            </w:rPr>
            <w:tab/>
          </w:r>
          <w:r>
            <w:rPr>
              <w:noProof/>
            </w:rPr>
            <w:fldChar w:fldCharType="begin"/>
          </w:r>
          <w:r>
            <w:rPr>
              <w:noProof/>
            </w:rPr>
            <w:instrText xml:space="preserve"> PAGEREF _Toc242244473 \h </w:instrText>
          </w:r>
          <w:r>
            <w:rPr>
              <w:noProof/>
            </w:rPr>
          </w:r>
          <w:r>
            <w:rPr>
              <w:noProof/>
            </w:rPr>
            <w:fldChar w:fldCharType="separate"/>
          </w:r>
          <w:r>
            <w:rPr>
              <w:noProof/>
            </w:rPr>
            <w:t>5</w:t>
          </w:r>
          <w:r>
            <w:rPr>
              <w:noProof/>
            </w:rPr>
            <w:fldChar w:fldCharType="end"/>
          </w:r>
        </w:p>
        <w:p w14:paraId="4D8B2871" w14:textId="77777777" w:rsidR="00065D1E" w:rsidRDefault="00065D1E">
          <w:pPr>
            <w:pStyle w:val="TOC2"/>
            <w:tabs>
              <w:tab w:val="left" w:pos="552"/>
              <w:tab w:val="right" w:leader="dot" w:pos="8630"/>
            </w:tabs>
            <w:rPr>
              <w:b w:val="0"/>
              <w:smallCaps w:val="0"/>
              <w:noProof/>
              <w:sz w:val="24"/>
              <w:szCs w:val="24"/>
              <w:lang w:eastAsia="ja-JP"/>
            </w:rPr>
          </w:pPr>
          <w:r>
            <w:rPr>
              <w:noProof/>
            </w:rPr>
            <w:t>3.3</w:t>
          </w:r>
          <w:r>
            <w:rPr>
              <w:b w:val="0"/>
              <w:smallCaps w:val="0"/>
              <w:noProof/>
              <w:sz w:val="24"/>
              <w:szCs w:val="24"/>
              <w:lang w:eastAsia="ja-JP"/>
            </w:rPr>
            <w:tab/>
          </w:r>
          <w:r>
            <w:rPr>
              <w:noProof/>
            </w:rPr>
            <w:t>User Group</w:t>
          </w:r>
          <w:r>
            <w:rPr>
              <w:noProof/>
            </w:rPr>
            <w:tab/>
          </w:r>
          <w:r>
            <w:rPr>
              <w:noProof/>
            </w:rPr>
            <w:fldChar w:fldCharType="begin"/>
          </w:r>
          <w:r>
            <w:rPr>
              <w:noProof/>
            </w:rPr>
            <w:instrText xml:space="preserve"> PAGEREF _Toc242244474 \h </w:instrText>
          </w:r>
          <w:r>
            <w:rPr>
              <w:noProof/>
            </w:rPr>
          </w:r>
          <w:r>
            <w:rPr>
              <w:noProof/>
            </w:rPr>
            <w:fldChar w:fldCharType="separate"/>
          </w:r>
          <w:r>
            <w:rPr>
              <w:noProof/>
            </w:rPr>
            <w:t>5</w:t>
          </w:r>
          <w:r>
            <w:rPr>
              <w:noProof/>
            </w:rPr>
            <w:fldChar w:fldCharType="end"/>
          </w:r>
        </w:p>
        <w:p w14:paraId="6E9B6531" w14:textId="77777777" w:rsidR="00065D1E" w:rsidRDefault="00065D1E">
          <w:pPr>
            <w:pStyle w:val="TOC2"/>
            <w:tabs>
              <w:tab w:val="left" w:pos="552"/>
              <w:tab w:val="right" w:leader="dot" w:pos="8630"/>
            </w:tabs>
            <w:rPr>
              <w:b w:val="0"/>
              <w:smallCaps w:val="0"/>
              <w:noProof/>
              <w:sz w:val="24"/>
              <w:szCs w:val="24"/>
              <w:lang w:eastAsia="ja-JP"/>
            </w:rPr>
          </w:pPr>
          <w:r>
            <w:rPr>
              <w:noProof/>
            </w:rPr>
            <w:t>3.4</w:t>
          </w:r>
          <w:r>
            <w:rPr>
              <w:b w:val="0"/>
              <w:smallCaps w:val="0"/>
              <w:noProof/>
              <w:sz w:val="24"/>
              <w:szCs w:val="24"/>
              <w:lang w:eastAsia="ja-JP"/>
            </w:rPr>
            <w:tab/>
          </w:r>
          <w:r>
            <w:rPr>
              <w:noProof/>
            </w:rPr>
            <w:t>Metrics</w:t>
          </w:r>
          <w:r>
            <w:rPr>
              <w:noProof/>
            </w:rPr>
            <w:tab/>
          </w:r>
          <w:r>
            <w:rPr>
              <w:noProof/>
            </w:rPr>
            <w:fldChar w:fldCharType="begin"/>
          </w:r>
          <w:r>
            <w:rPr>
              <w:noProof/>
            </w:rPr>
            <w:instrText xml:space="preserve"> PAGEREF _Toc242244475 \h </w:instrText>
          </w:r>
          <w:r>
            <w:rPr>
              <w:noProof/>
            </w:rPr>
          </w:r>
          <w:r>
            <w:rPr>
              <w:noProof/>
            </w:rPr>
            <w:fldChar w:fldCharType="separate"/>
          </w:r>
          <w:r>
            <w:rPr>
              <w:noProof/>
            </w:rPr>
            <w:t>5</w:t>
          </w:r>
          <w:r>
            <w:rPr>
              <w:noProof/>
            </w:rPr>
            <w:fldChar w:fldCharType="end"/>
          </w:r>
        </w:p>
        <w:p w14:paraId="5A860974" w14:textId="77777777" w:rsidR="00065D1E" w:rsidRDefault="00065D1E">
          <w:pPr>
            <w:pStyle w:val="TOC1"/>
            <w:tabs>
              <w:tab w:val="left" w:pos="370"/>
              <w:tab w:val="right" w:leader="dot" w:pos="8630"/>
            </w:tabs>
            <w:rPr>
              <w:b w:val="0"/>
              <w:caps w:val="0"/>
              <w:noProof/>
              <w:sz w:val="24"/>
              <w:szCs w:val="24"/>
              <w:u w:val="none"/>
              <w:lang w:eastAsia="ja-JP"/>
            </w:rPr>
          </w:pPr>
          <w:r>
            <w:rPr>
              <w:noProof/>
            </w:rPr>
            <w:t>4</w:t>
          </w:r>
          <w:r>
            <w:rPr>
              <w:b w:val="0"/>
              <w:caps w:val="0"/>
              <w:noProof/>
              <w:sz w:val="24"/>
              <w:szCs w:val="24"/>
              <w:u w:val="none"/>
              <w:lang w:eastAsia="ja-JP"/>
            </w:rPr>
            <w:tab/>
          </w:r>
          <w:r>
            <w:rPr>
              <w:noProof/>
            </w:rPr>
            <w:t>Environment Requirements</w:t>
          </w:r>
          <w:r>
            <w:rPr>
              <w:noProof/>
            </w:rPr>
            <w:tab/>
          </w:r>
          <w:r>
            <w:rPr>
              <w:noProof/>
            </w:rPr>
            <w:fldChar w:fldCharType="begin"/>
          </w:r>
          <w:r>
            <w:rPr>
              <w:noProof/>
            </w:rPr>
            <w:instrText xml:space="preserve"> PAGEREF _Toc242244476 \h </w:instrText>
          </w:r>
          <w:r>
            <w:rPr>
              <w:noProof/>
            </w:rPr>
          </w:r>
          <w:r>
            <w:rPr>
              <w:noProof/>
            </w:rPr>
            <w:fldChar w:fldCharType="separate"/>
          </w:r>
          <w:r>
            <w:rPr>
              <w:noProof/>
            </w:rPr>
            <w:t>6</w:t>
          </w:r>
          <w:r>
            <w:rPr>
              <w:noProof/>
            </w:rPr>
            <w:fldChar w:fldCharType="end"/>
          </w:r>
        </w:p>
        <w:p w14:paraId="63257C55" w14:textId="77777777" w:rsidR="00065D1E" w:rsidRDefault="00065D1E">
          <w:pPr>
            <w:pStyle w:val="TOC2"/>
            <w:tabs>
              <w:tab w:val="left" w:pos="552"/>
              <w:tab w:val="right" w:leader="dot" w:pos="8630"/>
            </w:tabs>
            <w:rPr>
              <w:b w:val="0"/>
              <w:smallCaps w:val="0"/>
              <w:noProof/>
              <w:sz w:val="24"/>
              <w:szCs w:val="24"/>
              <w:lang w:eastAsia="ja-JP"/>
            </w:rPr>
          </w:pPr>
          <w:r>
            <w:rPr>
              <w:noProof/>
            </w:rPr>
            <w:t>4.1</w:t>
          </w:r>
          <w:r>
            <w:rPr>
              <w:b w:val="0"/>
              <w:smallCaps w:val="0"/>
              <w:noProof/>
              <w:sz w:val="24"/>
              <w:szCs w:val="24"/>
              <w:lang w:eastAsia="ja-JP"/>
            </w:rPr>
            <w:tab/>
          </w:r>
          <w:r>
            <w:rPr>
              <w:noProof/>
            </w:rPr>
            <w:t>Physical environment</w:t>
          </w:r>
          <w:r>
            <w:rPr>
              <w:noProof/>
            </w:rPr>
            <w:tab/>
          </w:r>
          <w:r>
            <w:rPr>
              <w:noProof/>
            </w:rPr>
            <w:fldChar w:fldCharType="begin"/>
          </w:r>
          <w:r>
            <w:rPr>
              <w:noProof/>
            </w:rPr>
            <w:instrText xml:space="preserve"> PAGEREF _Toc242244477 \h </w:instrText>
          </w:r>
          <w:r>
            <w:rPr>
              <w:noProof/>
            </w:rPr>
          </w:r>
          <w:r>
            <w:rPr>
              <w:noProof/>
            </w:rPr>
            <w:fldChar w:fldCharType="separate"/>
          </w:r>
          <w:r>
            <w:rPr>
              <w:noProof/>
            </w:rPr>
            <w:t>6</w:t>
          </w:r>
          <w:r>
            <w:rPr>
              <w:noProof/>
            </w:rPr>
            <w:fldChar w:fldCharType="end"/>
          </w:r>
        </w:p>
        <w:p w14:paraId="301FB6E0" w14:textId="77777777" w:rsidR="00065D1E" w:rsidRDefault="00065D1E">
          <w:pPr>
            <w:pStyle w:val="TOC2"/>
            <w:tabs>
              <w:tab w:val="left" w:pos="552"/>
              <w:tab w:val="right" w:leader="dot" w:pos="8630"/>
            </w:tabs>
            <w:rPr>
              <w:b w:val="0"/>
              <w:smallCaps w:val="0"/>
              <w:noProof/>
              <w:sz w:val="24"/>
              <w:szCs w:val="24"/>
              <w:lang w:eastAsia="ja-JP"/>
            </w:rPr>
          </w:pPr>
          <w:r>
            <w:rPr>
              <w:noProof/>
            </w:rPr>
            <w:t>4.2</w:t>
          </w:r>
          <w:r>
            <w:rPr>
              <w:b w:val="0"/>
              <w:smallCaps w:val="0"/>
              <w:noProof/>
              <w:sz w:val="24"/>
              <w:szCs w:val="24"/>
              <w:lang w:eastAsia="ja-JP"/>
            </w:rPr>
            <w:tab/>
          </w:r>
          <w:r>
            <w:rPr>
              <w:noProof/>
            </w:rPr>
            <w:t>Technical Environment</w:t>
          </w:r>
          <w:r>
            <w:rPr>
              <w:noProof/>
            </w:rPr>
            <w:tab/>
          </w:r>
          <w:r>
            <w:rPr>
              <w:noProof/>
            </w:rPr>
            <w:fldChar w:fldCharType="begin"/>
          </w:r>
          <w:r>
            <w:rPr>
              <w:noProof/>
            </w:rPr>
            <w:instrText xml:space="preserve"> PAGEREF _Toc242244478 \h </w:instrText>
          </w:r>
          <w:r>
            <w:rPr>
              <w:noProof/>
            </w:rPr>
          </w:r>
          <w:r>
            <w:rPr>
              <w:noProof/>
            </w:rPr>
            <w:fldChar w:fldCharType="separate"/>
          </w:r>
          <w:r>
            <w:rPr>
              <w:noProof/>
            </w:rPr>
            <w:t>6</w:t>
          </w:r>
          <w:r>
            <w:rPr>
              <w:noProof/>
            </w:rPr>
            <w:fldChar w:fldCharType="end"/>
          </w:r>
        </w:p>
        <w:p w14:paraId="4BB77BBA" w14:textId="77777777" w:rsidR="00065D1E" w:rsidRDefault="00065D1E">
          <w:pPr>
            <w:pStyle w:val="TOC1"/>
            <w:tabs>
              <w:tab w:val="left" w:pos="370"/>
              <w:tab w:val="right" w:leader="dot" w:pos="8630"/>
            </w:tabs>
            <w:rPr>
              <w:b w:val="0"/>
              <w:caps w:val="0"/>
              <w:noProof/>
              <w:sz w:val="24"/>
              <w:szCs w:val="24"/>
              <w:u w:val="none"/>
              <w:lang w:eastAsia="ja-JP"/>
            </w:rPr>
          </w:pPr>
          <w:r>
            <w:rPr>
              <w:noProof/>
            </w:rPr>
            <w:t>5</w:t>
          </w:r>
          <w:r>
            <w:rPr>
              <w:b w:val="0"/>
              <w:caps w:val="0"/>
              <w:noProof/>
              <w:sz w:val="24"/>
              <w:szCs w:val="24"/>
              <w:u w:val="none"/>
              <w:lang w:eastAsia="ja-JP"/>
            </w:rPr>
            <w:tab/>
          </w:r>
          <w:r>
            <w:rPr>
              <w:noProof/>
            </w:rPr>
            <w:t>Functions to be tested</w:t>
          </w:r>
          <w:r>
            <w:rPr>
              <w:noProof/>
            </w:rPr>
            <w:tab/>
          </w:r>
          <w:r>
            <w:rPr>
              <w:noProof/>
            </w:rPr>
            <w:fldChar w:fldCharType="begin"/>
          </w:r>
          <w:r>
            <w:rPr>
              <w:noProof/>
            </w:rPr>
            <w:instrText xml:space="preserve"> PAGEREF _Toc242244479 \h </w:instrText>
          </w:r>
          <w:r>
            <w:rPr>
              <w:noProof/>
            </w:rPr>
          </w:r>
          <w:r>
            <w:rPr>
              <w:noProof/>
            </w:rPr>
            <w:fldChar w:fldCharType="separate"/>
          </w:r>
          <w:r>
            <w:rPr>
              <w:noProof/>
            </w:rPr>
            <w:t>7</w:t>
          </w:r>
          <w:r>
            <w:rPr>
              <w:noProof/>
            </w:rPr>
            <w:fldChar w:fldCharType="end"/>
          </w:r>
        </w:p>
        <w:p w14:paraId="59126BEE" w14:textId="77777777" w:rsidR="00065D1E" w:rsidRDefault="00065D1E">
          <w:pPr>
            <w:pStyle w:val="TOC1"/>
            <w:tabs>
              <w:tab w:val="left" w:pos="370"/>
              <w:tab w:val="right" w:leader="dot" w:pos="8630"/>
            </w:tabs>
            <w:rPr>
              <w:b w:val="0"/>
              <w:caps w:val="0"/>
              <w:noProof/>
              <w:sz w:val="24"/>
              <w:szCs w:val="24"/>
              <w:u w:val="none"/>
              <w:lang w:eastAsia="ja-JP"/>
            </w:rPr>
          </w:pPr>
          <w:r>
            <w:rPr>
              <w:noProof/>
            </w:rPr>
            <w:t>6</w:t>
          </w:r>
          <w:r>
            <w:rPr>
              <w:b w:val="0"/>
              <w:caps w:val="0"/>
              <w:noProof/>
              <w:sz w:val="24"/>
              <w:szCs w:val="24"/>
              <w:u w:val="none"/>
              <w:lang w:eastAsia="ja-JP"/>
            </w:rPr>
            <w:tab/>
          </w:r>
          <w:r>
            <w:rPr>
              <w:noProof/>
            </w:rPr>
            <w:t>Deliverables</w:t>
          </w:r>
          <w:r>
            <w:rPr>
              <w:noProof/>
            </w:rPr>
            <w:tab/>
          </w:r>
          <w:r>
            <w:rPr>
              <w:noProof/>
            </w:rPr>
            <w:fldChar w:fldCharType="begin"/>
          </w:r>
          <w:r>
            <w:rPr>
              <w:noProof/>
            </w:rPr>
            <w:instrText xml:space="preserve"> PAGEREF _Toc242244480 \h </w:instrText>
          </w:r>
          <w:r>
            <w:rPr>
              <w:noProof/>
            </w:rPr>
          </w:r>
          <w:r>
            <w:rPr>
              <w:noProof/>
            </w:rPr>
            <w:fldChar w:fldCharType="separate"/>
          </w:r>
          <w:r>
            <w:rPr>
              <w:noProof/>
            </w:rPr>
            <w:t>9</w:t>
          </w:r>
          <w:r>
            <w:rPr>
              <w:noProof/>
            </w:rPr>
            <w:fldChar w:fldCharType="end"/>
          </w:r>
        </w:p>
        <w:p w14:paraId="32C36FBD" w14:textId="77777777" w:rsidR="00065D1E" w:rsidRDefault="00065D1E">
          <w:pPr>
            <w:pStyle w:val="TOC2"/>
            <w:tabs>
              <w:tab w:val="left" w:pos="552"/>
              <w:tab w:val="right" w:leader="dot" w:pos="8630"/>
            </w:tabs>
            <w:rPr>
              <w:b w:val="0"/>
              <w:smallCaps w:val="0"/>
              <w:noProof/>
              <w:sz w:val="24"/>
              <w:szCs w:val="24"/>
              <w:lang w:eastAsia="ja-JP"/>
            </w:rPr>
          </w:pPr>
          <w:r>
            <w:rPr>
              <w:noProof/>
            </w:rPr>
            <w:t>6.1</w:t>
          </w:r>
          <w:r>
            <w:rPr>
              <w:b w:val="0"/>
              <w:smallCaps w:val="0"/>
              <w:noProof/>
              <w:sz w:val="24"/>
              <w:szCs w:val="24"/>
              <w:lang w:eastAsia="ja-JP"/>
            </w:rPr>
            <w:tab/>
          </w:r>
          <w:r>
            <w:rPr>
              <w:noProof/>
              <w:lang w:eastAsia="zh-CN"/>
            </w:rPr>
            <w:t xml:space="preserve">6.1 </w:t>
          </w:r>
          <w:r>
            <w:rPr>
              <w:noProof/>
            </w:rPr>
            <w:t>Functional test results</w:t>
          </w:r>
          <w:r>
            <w:rPr>
              <w:noProof/>
            </w:rPr>
            <w:tab/>
          </w:r>
          <w:r>
            <w:rPr>
              <w:noProof/>
            </w:rPr>
            <w:fldChar w:fldCharType="begin"/>
          </w:r>
          <w:r>
            <w:rPr>
              <w:noProof/>
            </w:rPr>
            <w:instrText xml:space="preserve"> PAGEREF _Toc242244481 \h </w:instrText>
          </w:r>
          <w:r>
            <w:rPr>
              <w:noProof/>
            </w:rPr>
          </w:r>
          <w:r>
            <w:rPr>
              <w:noProof/>
            </w:rPr>
            <w:fldChar w:fldCharType="separate"/>
          </w:r>
          <w:r>
            <w:rPr>
              <w:noProof/>
            </w:rPr>
            <w:t>9</w:t>
          </w:r>
          <w:r>
            <w:rPr>
              <w:noProof/>
            </w:rPr>
            <w:fldChar w:fldCharType="end"/>
          </w:r>
        </w:p>
        <w:p w14:paraId="0EA27D2E" w14:textId="77777777" w:rsidR="00065D1E" w:rsidRDefault="00065D1E">
          <w:pPr>
            <w:pStyle w:val="TOC2"/>
            <w:tabs>
              <w:tab w:val="left" w:pos="552"/>
              <w:tab w:val="right" w:leader="dot" w:pos="8630"/>
            </w:tabs>
            <w:rPr>
              <w:b w:val="0"/>
              <w:smallCaps w:val="0"/>
              <w:noProof/>
              <w:sz w:val="24"/>
              <w:szCs w:val="24"/>
              <w:lang w:eastAsia="ja-JP"/>
            </w:rPr>
          </w:pPr>
          <w:r>
            <w:rPr>
              <w:noProof/>
            </w:rPr>
            <w:t>6.2</w:t>
          </w:r>
          <w:r>
            <w:rPr>
              <w:b w:val="0"/>
              <w:smallCaps w:val="0"/>
              <w:noProof/>
              <w:sz w:val="24"/>
              <w:szCs w:val="24"/>
              <w:lang w:eastAsia="ja-JP"/>
            </w:rPr>
            <w:tab/>
          </w:r>
          <w:r>
            <w:rPr>
              <w:noProof/>
            </w:rPr>
            <w:t>User Acceptance Questionnaire</w:t>
          </w:r>
          <w:r>
            <w:rPr>
              <w:noProof/>
            </w:rPr>
            <w:tab/>
          </w:r>
          <w:r>
            <w:rPr>
              <w:noProof/>
            </w:rPr>
            <w:fldChar w:fldCharType="begin"/>
          </w:r>
          <w:r>
            <w:rPr>
              <w:noProof/>
            </w:rPr>
            <w:instrText xml:space="preserve"> PAGEREF _Toc242244482 \h </w:instrText>
          </w:r>
          <w:r>
            <w:rPr>
              <w:noProof/>
            </w:rPr>
          </w:r>
          <w:r>
            <w:rPr>
              <w:noProof/>
            </w:rPr>
            <w:fldChar w:fldCharType="separate"/>
          </w:r>
          <w:r>
            <w:rPr>
              <w:noProof/>
            </w:rPr>
            <w:t>9</w:t>
          </w:r>
          <w:r>
            <w:rPr>
              <w:noProof/>
            </w:rPr>
            <w:fldChar w:fldCharType="end"/>
          </w:r>
        </w:p>
        <w:p w14:paraId="0AA9072F" w14:textId="77777777" w:rsidR="00065D1E" w:rsidRDefault="00065D1E">
          <w:pPr>
            <w:pStyle w:val="TOC1"/>
            <w:tabs>
              <w:tab w:val="left" w:pos="370"/>
              <w:tab w:val="right" w:leader="dot" w:pos="8630"/>
            </w:tabs>
            <w:rPr>
              <w:b w:val="0"/>
              <w:caps w:val="0"/>
              <w:noProof/>
              <w:sz w:val="24"/>
              <w:szCs w:val="24"/>
              <w:u w:val="none"/>
              <w:lang w:eastAsia="ja-JP"/>
            </w:rPr>
          </w:pPr>
          <w:r>
            <w:rPr>
              <w:noProof/>
            </w:rPr>
            <w:t>7</w:t>
          </w:r>
          <w:r>
            <w:rPr>
              <w:b w:val="0"/>
              <w:caps w:val="0"/>
              <w:noProof/>
              <w:sz w:val="24"/>
              <w:szCs w:val="24"/>
              <w:u w:val="none"/>
              <w:lang w:eastAsia="ja-JP"/>
            </w:rPr>
            <w:tab/>
          </w:r>
          <w:r>
            <w:rPr>
              <w:noProof/>
            </w:rPr>
            <w:t>References</w:t>
          </w:r>
          <w:r>
            <w:rPr>
              <w:noProof/>
            </w:rPr>
            <w:tab/>
          </w:r>
          <w:r>
            <w:rPr>
              <w:noProof/>
            </w:rPr>
            <w:fldChar w:fldCharType="begin"/>
          </w:r>
          <w:r>
            <w:rPr>
              <w:noProof/>
            </w:rPr>
            <w:instrText xml:space="preserve"> PAGEREF _Toc242244483 \h </w:instrText>
          </w:r>
          <w:r>
            <w:rPr>
              <w:noProof/>
            </w:rPr>
          </w:r>
          <w:r>
            <w:rPr>
              <w:noProof/>
            </w:rPr>
            <w:fldChar w:fldCharType="separate"/>
          </w:r>
          <w:r>
            <w:rPr>
              <w:noProof/>
            </w:rPr>
            <w:t>10</w:t>
          </w:r>
          <w:r>
            <w:rPr>
              <w:noProof/>
            </w:rPr>
            <w:fldChar w:fldCharType="end"/>
          </w:r>
        </w:p>
        <w:p w14:paraId="118555C4" w14:textId="77777777" w:rsidR="00065D1E" w:rsidRDefault="00065D1E">
          <w:pPr>
            <w:pStyle w:val="TOC1"/>
            <w:tabs>
              <w:tab w:val="left" w:pos="370"/>
              <w:tab w:val="right" w:leader="dot" w:pos="8630"/>
            </w:tabs>
            <w:rPr>
              <w:b w:val="0"/>
              <w:caps w:val="0"/>
              <w:noProof/>
              <w:sz w:val="24"/>
              <w:szCs w:val="24"/>
              <w:u w:val="none"/>
              <w:lang w:eastAsia="ja-JP"/>
            </w:rPr>
          </w:pPr>
          <w:r>
            <w:rPr>
              <w:noProof/>
            </w:rPr>
            <w:t>8</w:t>
          </w:r>
          <w:r>
            <w:rPr>
              <w:b w:val="0"/>
              <w:caps w:val="0"/>
              <w:noProof/>
              <w:sz w:val="24"/>
              <w:szCs w:val="24"/>
              <w:u w:val="none"/>
              <w:lang w:eastAsia="ja-JP"/>
            </w:rPr>
            <w:tab/>
          </w:r>
          <w:r>
            <w:rPr>
              <w:noProof/>
            </w:rPr>
            <w:t>Bibliography</w:t>
          </w:r>
          <w:r>
            <w:rPr>
              <w:noProof/>
            </w:rPr>
            <w:tab/>
          </w:r>
          <w:r>
            <w:rPr>
              <w:noProof/>
            </w:rPr>
            <w:fldChar w:fldCharType="begin"/>
          </w:r>
          <w:r>
            <w:rPr>
              <w:noProof/>
            </w:rPr>
            <w:instrText xml:space="preserve"> PAGEREF _Toc242244484 \h </w:instrText>
          </w:r>
          <w:r>
            <w:rPr>
              <w:noProof/>
            </w:rPr>
          </w:r>
          <w:r>
            <w:rPr>
              <w:noProof/>
            </w:rPr>
            <w:fldChar w:fldCharType="separate"/>
          </w:r>
          <w:r>
            <w:rPr>
              <w:noProof/>
            </w:rPr>
            <w:t>11</w:t>
          </w:r>
          <w:r>
            <w:rPr>
              <w:noProof/>
            </w:rPr>
            <w:fldChar w:fldCharType="end"/>
          </w:r>
        </w:p>
        <w:p w14:paraId="2161D62D" w14:textId="77777777" w:rsidR="00065D1E" w:rsidRDefault="00065D1E" w:rsidP="00065D1E">
          <w:r>
            <w:rPr>
              <w:b/>
              <w:bCs/>
              <w:noProof/>
            </w:rPr>
            <w:fldChar w:fldCharType="end"/>
          </w:r>
        </w:p>
      </w:sdtContent>
    </w:sdt>
    <w:p w14:paraId="416230DF" w14:textId="77777777" w:rsidR="00065D1E" w:rsidRDefault="00065D1E" w:rsidP="00065D1E">
      <w:r>
        <w:br w:type="page"/>
      </w:r>
    </w:p>
    <w:p w14:paraId="6EF9C183" w14:textId="77777777" w:rsidR="00065D1E" w:rsidRDefault="00065D1E" w:rsidP="00065D1E">
      <w:pPr>
        <w:pStyle w:val="Heading1"/>
        <w:tabs>
          <w:tab w:val="left" w:pos="1985"/>
        </w:tabs>
      </w:pPr>
      <w:bookmarkStart w:id="2" w:name="_Toc242244466"/>
      <w:r>
        <w:lastRenderedPageBreak/>
        <w:t>Test Plan</w:t>
      </w:r>
      <w:bookmarkEnd w:id="2"/>
    </w:p>
    <w:p w14:paraId="7E81AB02" w14:textId="77777777" w:rsidR="00065D1E" w:rsidRDefault="00065D1E" w:rsidP="00065D1E">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4F8A65A2" w14:textId="77777777" w:rsidR="00065D1E" w:rsidRDefault="00065D1E" w:rsidP="00065D1E">
      <w:pPr>
        <w:rPr>
          <w:i/>
        </w:rPr>
      </w:pPr>
    </w:p>
    <w:p w14:paraId="0B69E613" w14:textId="77777777" w:rsidR="00065D1E" w:rsidRDefault="00065D1E" w:rsidP="00065D1E">
      <w:pPr>
        <w:pStyle w:val="Heading2"/>
      </w:pPr>
      <w:bookmarkStart w:id="3" w:name="_Toc242244467"/>
      <w:r>
        <w:t>Introduction</w:t>
      </w:r>
      <w:bookmarkEnd w:id="3"/>
    </w:p>
    <w:p w14:paraId="78AC21CB" w14:textId="77777777" w:rsidR="00065D1E" w:rsidRDefault="00065D1E" w:rsidP="00065D1E">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7E99601A" w14:textId="77777777" w:rsidR="00065D1E" w:rsidRDefault="00065D1E" w:rsidP="00065D1E"/>
    <w:p w14:paraId="5D08D348" w14:textId="77777777" w:rsidR="00065D1E" w:rsidRDefault="00065D1E" w:rsidP="00065D1E">
      <w:pPr>
        <w:pStyle w:val="Heading2"/>
      </w:pPr>
      <w:bookmarkStart w:id="4" w:name="_Toc242244468"/>
      <w:r>
        <w:t>Objectives</w:t>
      </w:r>
      <w:bookmarkEnd w:id="4"/>
    </w:p>
    <w:p w14:paraId="369E6B84" w14:textId="77777777" w:rsidR="00065D1E" w:rsidRDefault="00065D1E" w:rsidP="00065D1E"/>
    <w:p w14:paraId="768F722E" w14:textId="77777777" w:rsidR="00065D1E" w:rsidRDefault="00065D1E" w:rsidP="00065D1E">
      <w:r>
        <w:t>The main criteria to ensure that this project is a success, is to make sure that our software can accurately track a tremor in the user’s hands. In order for this goal to be achieved we must make sure that our methods of calculating a tremor are correct. Our main objectives from testing include:</w:t>
      </w:r>
    </w:p>
    <w:p w14:paraId="781C36A2" w14:textId="77777777" w:rsidR="00065D1E" w:rsidRDefault="00065D1E" w:rsidP="00065D1E"/>
    <w:p w14:paraId="6D68E2A7" w14:textId="77777777" w:rsidR="00065D1E" w:rsidRDefault="00065D1E" w:rsidP="00065D1E">
      <w:pPr>
        <w:pStyle w:val="ListParagraph"/>
        <w:numPr>
          <w:ilvl w:val="0"/>
          <w:numId w:val="12"/>
        </w:numPr>
      </w:pPr>
      <w:r>
        <w:t>Ensuring tremors are accurately identified</w:t>
      </w:r>
    </w:p>
    <w:p w14:paraId="6BCC1FF8" w14:textId="77777777" w:rsidR="00065D1E" w:rsidRDefault="00065D1E" w:rsidP="00065D1E">
      <w:pPr>
        <w:pStyle w:val="ListParagraph"/>
        <w:numPr>
          <w:ilvl w:val="0"/>
          <w:numId w:val="12"/>
        </w:numPr>
      </w:pPr>
      <w:r>
        <w:t>Track a user’s movement precisely</w:t>
      </w:r>
    </w:p>
    <w:p w14:paraId="10F35E50" w14:textId="77777777" w:rsidR="00065D1E" w:rsidRDefault="00065D1E" w:rsidP="00065D1E">
      <w:pPr>
        <w:pStyle w:val="ListParagraph"/>
        <w:numPr>
          <w:ilvl w:val="0"/>
          <w:numId w:val="12"/>
        </w:numPr>
      </w:pPr>
      <w:r>
        <w:t>Test for use with 1 hand</w:t>
      </w:r>
    </w:p>
    <w:p w14:paraId="6375E838" w14:textId="77777777" w:rsidR="00065D1E" w:rsidRDefault="00065D1E" w:rsidP="00065D1E">
      <w:pPr>
        <w:pStyle w:val="ListParagraph"/>
        <w:numPr>
          <w:ilvl w:val="0"/>
          <w:numId w:val="12"/>
        </w:numPr>
      </w:pPr>
      <w:r>
        <w:t>Identify any situations where the Leap Motion device might struggle to capture data accurately</w:t>
      </w:r>
    </w:p>
    <w:p w14:paraId="3D5A9F49" w14:textId="77777777" w:rsidR="00065D1E" w:rsidRDefault="00065D1E" w:rsidP="00065D1E">
      <w:pPr>
        <w:pStyle w:val="ListParagraph"/>
        <w:numPr>
          <w:ilvl w:val="0"/>
          <w:numId w:val="12"/>
        </w:numPr>
      </w:pPr>
      <w:r>
        <w:t>Ensure ease of use of software</w:t>
      </w:r>
    </w:p>
    <w:p w14:paraId="589D7F6C" w14:textId="77777777" w:rsidR="00065D1E" w:rsidRDefault="00065D1E" w:rsidP="00065D1E">
      <w:pPr>
        <w:pStyle w:val="ListParagraph"/>
        <w:numPr>
          <w:ilvl w:val="0"/>
          <w:numId w:val="12"/>
        </w:numPr>
      </w:pPr>
      <w:r>
        <w:t>Store and retrieve all relevant data</w:t>
      </w:r>
    </w:p>
    <w:p w14:paraId="2D2E2C26" w14:textId="77777777" w:rsidR="00065D1E" w:rsidRDefault="00065D1E" w:rsidP="00065D1E">
      <w:pPr>
        <w:pStyle w:val="ListParagraph"/>
        <w:numPr>
          <w:ilvl w:val="0"/>
          <w:numId w:val="12"/>
        </w:numPr>
      </w:pPr>
      <w:r>
        <w:t>Identify and report as many bugs and/or issues as possible</w:t>
      </w:r>
    </w:p>
    <w:p w14:paraId="5F608671" w14:textId="77777777" w:rsidR="00065D1E" w:rsidRDefault="00065D1E" w:rsidP="00065D1E"/>
    <w:p w14:paraId="151298AF" w14:textId="77777777" w:rsidR="00065D1E" w:rsidRDefault="00065D1E" w:rsidP="00065D1E">
      <w:pPr>
        <w:pStyle w:val="Heading2"/>
      </w:pPr>
      <w:bookmarkStart w:id="5" w:name="_Toc242244469"/>
      <w:r>
        <w:t>Measurable</w:t>
      </w:r>
      <w:bookmarkEnd w:id="5"/>
    </w:p>
    <w:p w14:paraId="0578402E" w14:textId="77777777" w:rsidR="00065D1E" w:rsidRDefault="00065D1E" w:rsidP="00065D1E"/>
    <w:p w14:paraId="7142C693" w14:textId="77777777" w:rsidR="00065D1E" w:rsidRDefault="00065D1E" w:rsidP="00065D1E">
      <w:r>
        <w:t>The specific objectives of the test plan are to measure:</w:t>
      </w:r>
      <w:bookmarkStart w:id="6" w:name="_Toc365914965"/>
    </w:p>
    <w:p w14:paraId="29C8F981" w14:textId="77777777" w:rsidR="00065D1E" w:rsidRDefault="00065D1E" w:rsidP="00065D1E">
      <w:pPr>
        <w:pStyle w:val="ListParagraph"/>
        <w:numPr>
          <w:ilvl w:val="0"/>
          <w:numId w:val="14"/>
        </w:numPr>
      </w:pPr>
      <w:r>
        <w:t>Hand Tremor variables for each finger include:</w:t>
      </w:r>
    </w:p>
    <w:p w14:paraId="1E188655" w14:textId="77777777" w:rsidR="00065D1E" w:rsidRDefault="00065D1E" w:rsidP="00065D1E">
      <w:pPr>
        <w:pStyle w:val="ListParagraph"/>
        <w:numPr>
          <w:ilvl w:val="1"/>
          <w:numId w:val="14"/>
        </w:numPr>
      </w:pPr>
      <w:r>
        <w:t>Hertz</w:t>
      </w:r>
    </w:p>
    <w:p w14:paraId="2DE634C2" w14:textId="77777777" w:rsidR="00065D1E" w:rsidRDefault="00065D1E" w:rsidP="00065D1E">
      <w:pPr>
        <w:pStyle w:val="ListParagraph"/>
        <w:numPr>
          <w:ilvl w:val="1"/>
          <w:numId w:val="14"/>
        </w:numPr>
      </w:pPr>
      <w:r>
        <w:t>Amplitude</w:t>
      </w:r>
    </w:p>
    <w:p w14:paraId="7382D40F" w14:textId="77777777" w:rsidR="00065D1E" w:rsidRDefault="00065D1E" w:rsidP="00065D1E">
      <w:pPr>
        <w:pStyle w:val="ListParagraph"/>
        <w:numPr>
          <w:ilvl w:val="1"/>
          <w:numId w:val="14"/>
        </w:numPr>
      </w:pPr>
      <w:r>
        <w:t>Velocity</w:t>
      </w:r>
    </w:p>
    <w:p w14:paraId="7D0E3EA1" w14:textId="77777777" w:rsidR="00065D1E" w:rsidRPr="00740233" w:rsidRDefault="00065D1E" w:rsidP="00065D1E">
      <w:pPr>
        <w:pStyle w:val="ListParagraph"/>
        <w:numPr>
          <w:ilvl w:val="1"/>
          <w:numId w:val="14"/>
        </w:numPr>
      </w:pPr>
      <w:r>
        <w:t>Acceleration</w:t>
      </w:r>
    </w:p>
    <w:p w14:paraId="26859802" w14:textId="77777777" w:rsidR="00065D1E" w:rsidRPr="00CB2DB0" w:rsidRDefault="00065D1E" w:rsidP="00065D1E">
      <w:pPr>
        <w:pStyle w:val="ListParagraph"/>
        <w:numPr>
          <w:ilvl w:val="0"/>
          <w:numId w:val="14"/>
        </w:numPr>
      </w:pPr>
      <w:r>
        <w:t>The noise filter during the data capturing session, which means that the system should apply Math algorithm to detect whether a movement is a hand tremor or a noise.</w:t>
      </w:r>
    </w:p>
    <w:p w14:paraId="6E253F65" w14:textId="77777777" w:rsidR="00065D1E" w:rsidRDefault="00065D1E" w:rsidP="00065D1E">
      <w:pPr>
        <w:rPr>
          <w:lang w:val="en-US"/>
        </w:rPr>
      </w:pPr>
      <w:r>
        <w:rPr>
          <w:lang w:val="en-US"/>
        </w:rPr>
        <w:br w:type="page"/>
      </w:r>
      <w:bookmarkEnd w:id="6"/>
    </w:p>
    <w:p w14:paraId="25FDE826" w14:textId="77777777" w:rsidR="00065D1E" w:rsidRDefault="00065D1E" w:rsidP="00065D1E">
      <w:pPr>
        <w:pStyle w:val="Heading1"/>
        <w:rPr>
          <w:lang w:val="en-US"/>
        </w:rPr>
      </w:pPr>
      <w:bookmarkStart w:id="7" w:name="_Toc242244470"/>
      <w:r>
        <w:rPr>
          <w:lang w:val="en-US"/>
        </w:rPr>
        <w:lastRenderedPageBreak/>
        <w:t>Scope</w:t>
      </w:r>
      <w:bookmarkEnd w:id="7"/>
    </w:p>
    <w:p w14:paraId="18BFC75C" w14:textId="77777777" w:rsidR="00065D1E" w:rsidRPr="00EF0F36" w:rsidRDefault="00065D1E" w:rsidP="00065D1E">
      <w:pPr>
        <w:rPr>
          <w:i/>
          <w:lang w:val="en-US"/>
        </w:rPr>
      </w:pPr>
      <w:r w:rsidRPr="00EF0F36">
        <w:rPr>
          <w:i/>
          <w:lang w:val="en-US"/>
        </w:rPr>
        <w:t>Define what will be tested. Specify what the test will and will not accomplish. Examples are data entry, file transfer, security, report generation</w:t>
      </w:r>
    </w:p>
    <w:p w14:paraId="104FC7D3" w14:textId="77777777" w:rsidR="00065D1E" w:rsidRDefault="00065D1E" w:rsidP="00065D1E">
      <w:pPr>
        <w:rPr>
          <w:lang w:val="en-US"/>
        </w:rPr>
      </w:pPr>
      <w:bookmarkStart w:id="8" w:name="_Toc365914975"/>
    </w:p>
    <w:p w14:paraId="5FB1B45B" w14:textId="77777777"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bookmarkEnd w:id="8"/>
    <w:p w14:paraId="3F60E492" w14:textId="77777777" w:rsidR="00065D1E" w:rsidRDefault="00065D1E" w:rsidP="00065D1E"/>
    <w:p w14:paraId="032D82E5" w14:textId="77777777" w:rsidR="00065D1E" w:rsidRDefault="00065D1E" w:rsidP="00065D1E">
      <w:r>
        <w:t>To test the accuracy of our tremor indication, we will hopefully be able to get some test data from our client to compare to. The client already has a method of recording tremors in a user’s hand;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p>
    <w:p w14:paraId="0403341B" w14:textId="77777777" w:rsidR="00065D1E" w:rsidRDefault="00065D1E" w:rsidP="00065D1E"/>
    <w:p w14:paraId="09F2AA09" w14:textId="77777777" w:rsidR="00065D1E" w:rsidRDefault="00065D1E" w:rsidP="00065D1E">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3D71C48C" w14:textId="77777777" w:rsidR="00065D1E" w:rsidRDefault="00065D1E" w:rsidP="00065D1E"/>
    <w:p w14:paraId="508DFCAA" w14:textId="77777777"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7222D57B" w14:textId="77777777" w:rsidR="00065D1E" w:rsidRDefault="00065D1E" w:rsidP="00065D1E"/>
    <w:p w14:paraId="3D64B3B7" w14:textId="77777777" w:rsidR="00065D1E" w:rsidRDefault="00065D1E" w:rsidP="00065D1E">
      <w:pPr>
        <w:rPr>
          <w:rFonts w:asciiTheme="majorHAnsi" w:eastAsiaTheme="majorEastAsia" w:hAnsiTheme="majorHAnsi" w:cstheme="majorBidi"/>
          <w:b/>
          <w:bCs/>
          <w:color w:val="345A8A" w:themeColor="accent1" w:themeShade="B5"/>
          <w:sz w:val="32"/>
          <w:szCs w:val="32"/>
        </w:rPr>
      </w:pPr>
      <w:r>
        <w:t>For our testing purposes file generation will be necessary, however in the final product the client has not asked for any file saving so we will not need to test the effectiveness or the ability to store these files anywhere. As previously stated, the accuracy of the Leap Motion device has already been proven in journal articles so the device’s ability to accurately track movement will not be tested.</w:t>
      </w:r>
      <w:r>
        <w:br w:type="page"/>
      </w:r>
    </w:p>
    <w:p w14:paraId="5B4F39D6" w14:textId="77777777" w:rsidR="00065D1E" w:rsidRDefault="00065D1E" w:rsidP="00065D1E">
      <w:pPr>
        <w:pStyle w:val="Heading1"/>
      </w:pPr>
      <w:bookmarkStart w:id="9" w:name="_Toc242244471"/>
      <w:r>
        <w:lastRenderedPageBreak/>
        <w:t>Test Strategy</w:t>
      </w:r>
      <w:bookmarkEnd w:id="9"/>
    </w:p>
    <w:p w14:paraId="096AB617" w14:textId="77777777" w:rsidR="00065D1E" w:rsidRDefault="00065D1E" w:rsidP="00065D1E">
      <w:pPr>
        <w:rPr>
          <w:i/>
        </w:rPr>
      </w:pPr>
      <w:r w:rsidRPr="00EF0F36">
        <w:rPr>
          <w:i/>
        </w:rPr>
        <w:t>Discuss what test strategies will be used in your project. Examples are automated testing, stress and load testing, security test, recovery test, user acceptance test.</w:t>
      </w:r>
    </w:p>
    <w:p w14:paraId="5DD840AF" w14:textId="77777777" w:rsidR="00065D1E" w:rsidRDefault="00065D1E" w:rsidP="00065D1E">
      <w:pPr>
        <w:rPr>
          <w:i/>
        </w:rPr>
      </w:pPr>
    </w:p>
    <w:p w14:paraId="4C36597B" w14:textId="77777777" w:rsidR="00065D1E" w:rsidRDefault="00065D1E" w:rsidP="00065D1E">
      <w:pPr>
        <w:pStyle w:val="Heading2"/>
      </w:pPr>
      <w:bookmarkStart w:id="10" w:name="_Toc242244472"/>
      <w:r>
        <w:t>Function Testing</w:t>
      </w:r>
      <w:bookmarkEnd w:id="10"/>
    </w:p>
    <w:p w14:paraId="5C13B0B4" w14:textId="77777777" w:rsidR="00065D1E" w:rsidRDefault="00065D1E" w:rsidP="00065D1E"/>
    <w:p w14:paraId="7A6ECE3E" w14:textId="77777777" w:rsidR="00065D1E" w:rsidRDefault="00065D1E" w:rsidP="00065D1E">
      <w:pPr>
        <w:pStyle w:val="Heading2"/>
      </w:pPr>
      <w:bookmarkStart w:id="11" w:name="_Toc242244473"/>
      <w:r>
        <w:t>Usability Testing</w:t>
      </w:r>
      <w:bookmarkEnd w:id="11"/>
    </w:p>
    <w:p w14:paraId="07EB0D19" w14:textId="77777777" w:rsidR="00065D1E" w:rsidRDefault="00065D1E" w:rsidP="00065D1E"/>
    <w:p w14:paraId="5F623333" w14:textId="77777777" w:rsidR="00065D1E" w:rsidRDefault="00065D1E" w:rsidP="00065D1E">
      <w:pPr>
        <w:pStyle w:val="Heading2"/>
      </w:pPr>
      <w:bookmarkStart w:id="12" w:name="_Toc242244474"/>
      <w:r>
        <w:t>User Group</w:t>
      </w:r>
      <w:bookmarkEnd w:id="12"/>
    </w:p>
    <w:p w14:paraId="5553116E" w14:textId="77777777" w:rsidR="00065D1E" w:rsidRPr="00CF5CA2" w:rsidRDefault="00065D1E" w:rsidP="00065D1E"/>
    <w:p w14:paraId="6ED083FF" w14:textId="77777777" w:rsidR="00065D1E" w:rsidRDefault="00065D1E" w:rsidP="00065D1E">
      <w:pPr>
        <w:pStyle w:val="Heading2"/>
      </w:pPr>
      <w:bookmarkStart w:id="13" w:name="_Toc242244475"/>
      <w:r>
        <w:t>Metrics</w:t>
      </w:r>
      <w:bookmarkEnd w:id="13"/>
    </w:p>
    <w:p w14:paraId="5064C213" w14:textId="77777777" w:rsidR="00065D1E" w:rsidRPr="00CF5CA2" w:rsidRDefault="00065D1E" w:rsidP="00065D1E"/>
    <w:p w14:paraId="4476373B" w14:textId="77777777" w:rsidR="00065D1E" w:rsidRDefault="00065D1E" w:rsidP="00065D1E">
      <w:pPr>
        <w:pStyle w:val="Heading2"/>
        <w:numPr>
          <w:ilvl w:val="0"/>
          <w:numId w:val="0"/>
        </w:numPr>
      </w:pPr>
      <w:r w:rsidRPr="00EF0F36">
        <w:br w:type="page"/>
      </w:r>
    </w:p>
    <w:p w14:paraId="0631B498" w14:textId="77777777" w:rsidR="00065D1E" w:rsidRPr="00EF0F36" w:rsidRDefault="00065D1E" w:rsidP="00065D1E">
      <w:pPr>
        <w:rPr>
          <w:i/>
        </w:rPr>
      </w:pPr>
    </w:p>
    <w:p w14:paraId="3BE9DCBF" w14:textId="77777777" w:rsidR="00065D1E" w:rsidRDefault="00065D1E" w:rsidP="00065D1E">
      <w:pPr>
        <w:pStyle w:val="Heading1"/>
      </w:pPr>
      <w:bookmarkStart w:id="14" w:name="_Toc242244476"/>
      <w:r>
        <w:t>Environment Requirements</w:t>
      </w:r>
      <w:bookmarkEnd w:id="14"/>
    </w:p>
    <w:p w14:paraId="15C667B4" w14:textId="77777777" w:rsidR="00065D1E" w:rsidRPr="00EF0F36" w:rsidRDefault="00065D1E" w:rsidP="00065D1E">
      <w:pPr>
        <w:rPr>
          <w:i/>
        </w:rPr>
      </w:pPr>
      <w:r w:rsidRPr="00EF0F36">
        <w:rPr>
          <w:i/>
        </w:rPr>
        <w:t>Identify work places, computers, user accounts, server accounts, DBMS, and stationary</w:t>
      </w:r>
      <w:r>
        <w:rPr>
          <w:i/>
        </w:rPr>
        <w:t xml:space="preserve"> </w:t>
      </w:r>
    </w:p>
    <w:p w14:paraId="77850F79" w14:textId="77777777" w:rsidR="00065D1E" w:rsidRDefault="00065D1E" w:rsidP="00065D1E">
      <w:pPr>
        <w:rPr>
          <w:i/>
        </w:rPr>
      </w:pPr>
      <w:r w:rsidRPr="00EF0F36">
        <w:rPr>
          <w:i/>
        </w:rPr>
        <w:t>required for testing.</w:t>
      </w:r>
    </w:p>
    <w:p w14:paraId="46AF7FCE" w14:textId="77777777" w:rsidR="00065D1E" w:rsidRDefault="00065D1E" w:rsidP="00065D1E">
      <w:pPr>
        <w:rPr>
          <w:i/>
        </w:rPr>
      </w:pPr>
    </w:p>
    <w:p w14:paraId="55C6DC93" w14:textId="77777777" w:rsidR="00065D1E" w:rsidRDefault="00065D1E" w:rsidP="00065D1E">
      <w:pPr>
        <w:pStyle w:val="Heading2"/>
      </w:pPr>
      <w:bookmarkStart w:id="15" w:name="_Toc242244477"/>
      <w:r>
        <w:t>Physical environment</w:t>
      </w:r>
      <w:bookmarkEnd w:id="15"/>
    </w:p>
    <w:p w14:paraId="4908CBF8" w14:textId="77777777" w:rsidR="00065D1E" w:rsidRDefault="00065D1E" w:rsidP="00065D1E">
      <w:pPr>
        <w:rPr>
          <w:i/>
        </w:rPr>
      </w:pPr>
    </w:p>
    <w:p w14:paraId="7185B764" w14:textId="77777777" w:rsidR="00065D1E" w:rsidRDefault="00065D1E" w:rsidP="00065D1E">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31D9706A" w14:textId="77777777" w:rsidR="00065D1E" w:rsidRDefault="00065D1E" w:rsidP="00065D1E"/>
    <w:p w14:paraId="7DBA5A5C" w14:textId="77777777" w:rsidR="00065D1E" w:rsidRDefault="00065D1E" w:rsidP="00065D1E">
      <w:r>
        <w:t>If this method of obtaining similar results is unfeasible then we must find a way for our results to be assessed and compared to what a user would expect. Aside from using things like accelerometers and high speed cameras, it may be easier to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7129830A" w14:textId="77777777" w:rsidR="00065D1E" w:rsidRDefault="00065D1E" w:rsidP="00065D1E"/>
    <w:p w14:paraId="60950E24" w14:textId="77777777" w:rsidR="00065D1E" w:rsidRDefault="00065D1E" w:rsidP="00065D1E">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We aim to replicate these situations and test to make sure these do not interfere with the results.</w:t>
      </w:r>
    </w:p>
    <w:p w14:paraId="514C707D" w14:textId="77777777" w:rsidR="00065D1E" w:rsidRDefault="00065D1E" w:rsidP="00065D1E"/>
    <w:p w14:paraId="7C845D73" w14:textId="77777777" w:rsidR="00065D1E" w:rsidRDefault="00065D1E" w:rsidP="00065D1E">
      <w:pPr>
        <w:pStyle w:val="Heading2"/>
      </w:pPr>
      <w:bookmarkStart w:id="16" w:name="_Toc242244478"/>
      <w:r>
        <w:t>Technical Environment</w:t>
      </w:r>
      <w:bookmarkEnd w:id="16"/>
    </w:p>
    <w:p w14:paraId="7D01F025" w14:textId="77777777" w:rsidR="00065D1E" w:rsidRDefault="00065D1E" w:rsidP="00065D1E">
      <w:pPr>
        <w:pStyle w:val="BodyText"/>
        <w:widowControl/>
        <w:spacing w:after="0"/>
        <w:jc w:val="left"/>
        <w:rPr>
          <w:rFonts w:cstheme="minorHAnsi"/>
          <w:szCs w:val="21"/>
        </w:rPr>
      </w:pPr>
      <w:r>
        <w:rPr>
          <w:rFonts w:cstheme="minorHAnsi" w:hint="eastAsia"/>
          <w:szCs w:val="21"/>
        </w:rPr>
        <w:t xml:space="preserve">     </w:t>
      </w:r>
      <w:r w:rsidRPr="00C361C7">
        <w:rPr>
          <w:rFonts w:cstheme="minorHAnsi"/>
          <w:szCs w:val="21"/>
        </w:rPr>
        <w:t xml:space="preserve">Hardware: </w:t>
      </w:r>
    </w:p>
    <w:p w14:paraId="4E66C6E2" w14:textId="77777777"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r w:rsidRPr="00A9188C">
        <w:rPr>
          <w:rFonts w:cs="Arial"/>
        </w:rPr>
        <w:t xml:space="preserve"> </w:t>
      </w:r>
    </w:p>
    <w:p w14:paraId="57E8A74A" w14:textId="77777777" w:rsidR="00065D1E" w:rsidRDefault="00065D1E" w:rsidP="00065D1E">
      <w:pPr>
        <w:pStyle w:val="BodyText"/>
        <w:widowControl/>
        <w:numPr>
          <w:ilvl w:val="0"/>
          <w:numId w:val="15"/>
        </w:numPr>
        <w:spacing w:after="0"/>
        <w:jc w:val="left"/>
        <w:rPr>
          <w:rFonts w:cs="Arial"/>
          <w:b/>
        </w:rPr>
      </w:pPr>
      <w:r>
        <w:rPr>
          <w:rFonts w:cs="Arial"/>
        </w:rPr>
        <w:t xml:space="preserve">RAM: 2 GB </w:t>
      </w:r>
    </w:p>
    <w:p w14:paraId="13669DE6" w14:textId="77777777"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14:paraId="62C43620" w14:textId="77777777"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14:paraId="1C5D64F6" w14:textId="77777777" w:rsidR="00065D1E" w:rsidRDefault="00065D1E" w:rsidP="00065D1E">
      <w:pPr>
        <w:pStyle w:val="BodyText"/>
        <w:widowControl/>
        <w:numPr>
          <w:ilvl w:val="0"/>
          <w:numId w:val="15"/>
        </w:numPr>
        <w:spacing w:after="0"/>
        <w:jc w:val="left"/>
        <w:rPr>
          <w:rFonts w:cs="Arial"/>
          <w:b/>
        </w:rPr>
      </w:pPr>
      <w:r>
        <w:rPr>
          <w:rFonts w:cs="Arial"/>
        </w:rPr>
        <w:t>Keyboard</w:t>
      </w:r>
    </w:p>
    <w:p w14:paraId="45F6E418" w14:textId="77777777"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lastRenderedPageBreak/>
        <w:t>Mouse</w:t>
      </w:r>
    </w:p>
    <w:p w14:paraId="2B99456F" w14:textId="77777777" w:rsidR="00065D1E" w:rsidRDefault="00065D1E" w:rsidP="00065D1E">
      <w:pPr>
        <w:pStyle w:val="ListParagraph"/>
        <w:numPr>
          <w:ilvl w:val="0"/>
          <w:numId w:val="15"/>
        </w:numPr>
        <w:spacing w:line="360" w:lineRule="auto"/>
        <w:rPr>
          <w:rFonts w:cstheme="minorHAnsi"/>
          <w:sz w:val="21"/>
          <w:szCs w:val="21"/>
        </w:rPr>
      </w:pPr>
      <w:r>
        <w:rPr>
          <w:rFonts w:cs="Arial"/>
          <w:sz w:val="22"/>
          <w:szCs w:val="22"/>
        </w:rPr>
        <w:t>LeapMotion device</w:t>
      </w:r>
    </w:p>
    <w:p w14:paraId="32098F90" w14:textId="77777777" w:rsidR="00065D1E" w:rsidRDefault="00065D1E" w:rsidP="00065D1E">
      <w:pPr>
        <w:rPr>
          <w:rFonts w:cstheme="minorHAnsi"/>
          <w:szCs w:val="21"/>
        </w:rPr>
      </w:pPr>
      <w:r>
        <w:rPr>
          <w:rFonts w:cstheme="minorHAnsi" w:hint="eastAsia"/>
          <w:szCs w:val="21"/>
        </w:rPr>
        <w:t xml:space="preserve">     </w:t>
      </w:r>
      <w:r w:rsidRPr="00100745">
        <w:rPr>
          <w:rFonts w:cstheme="minorHAnsi"/>
          <w:szCs w:val="21"/>
        </w:rPr>
        <w:t xml:space="preserve">Software: </w:t>
      </w:r>
    </w:p>
    <w:p w14:paraId="33D551CB" w14:textId="77777777"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Internet browse.IE 8, Google Chrome</w:t>
      </w:r>
      <w:r w:rsidRPr="0047347A">
        <w:rPr>
          <w:rFonts w:cstheme="minorHAnsi" w:hint="eastAsia"/>
          <w:sz w:val="22"/>
          <w:szCs w:val="22"/>
        </w:rPr>
        <w:t>,firefox</w:t>
      </w:r>
      <w:r w:rsidRPr="0047347A">
        <w:rPr>
          <w:rFonts w:cstheme="minorHAnsi"/>
          <w:sz w:val="22"/>
          <w:szCs w:val="22"/>
        </w:rPr>
        <w:t>.</w:t>
      </w:r>
    </w:p>
    <w:p w14:paraId="19AFA15B" w14:textId="77777777"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sz w:val="22"/>
          <w:szCs w:val="22"/>
        </w:rPr>
        <w:t xml:space="preserve"> </w:t>
      </w:r>
      <w:r w:rsidRPr="0047347A">
        <w:rPr>
          <w:rFonts w:cstheme="minorHAnsi" w:hint="eastAsia"/>
          <w:sz w:val="22"/>
          <w:szCs w:val="22"/>
          <w:lang w:eastAsia="zh-CN"/>
        </w:rPr>
        <w:t>macOSX lion</w:t>
      </w:r>
    </w:p>
    <w:p w14:paraId="01CDD3EA" w14:textId="77777777" w:rsidR="00065D1E" w:rsidRPr="00CF5CA2" w:rsidRDefault="00065D1E" w:rsidP="00065D1E">
      <w:pPr>
        <w:pStyle w:val="ListParagraph"/>
        <w:numPr>
          <w:ilvl w:val="0"/>
          <w:numId w:val="16"/>
        </w:numPr>
        <w:spacing w:line="360" w:lineRule="auto"/>
        <w:rPr>
          <w:rFonts w:cstheme="minorHAnsi"/>
          <w:sz w:val="22"/>
          <w:szCs w:val="22"/>
        </w:rPr>
      </w:pPr>
      <w:r>
        <w:rPr>
          <w:rFonts w:cstheme="minorHAnsi"/>
          <w:sz w:val="22"/>
          <w:szCs w:val="22"/>
          <w:lang w:val="en-US" w:eastAsia="zh-CN"/>
        </w:rPr>
        <w:t>Apache Server for hosting the web application such as WarmpServer, Mampstack, Uniserver, etc</w:t>
      </w:r>
    </w:p>
    <w:p w14:paraId="50475FCB" w14:textId="77777777" w:rsidR="00065D1E" w:rsidRPr="0047347A" w:rsidRDefault="00065D1E" w:rsidP="00065D1E">
      <w:pPr>
        <w:pStyle w:val="ListParagraph"/>
        <w:numPr>
          <w:ilvl w:val="0"/>
          <w:numId w:val="16"/>
        </w:numPr>
        <w:spacing w:line="360" w:lineRule="auto"/>
        <w:rPr>
          <w:rFonts w:cstheme="minorHAnsi"/>
          <w:sz w:val="22"/>
          <w:szCs w:val="22"/>
        </w:rPr>
      </w:pPr>
      <w:r>
        <w:rPr>
          <w:rFonts w:cstheme="minorHAnsi"/>
          <w:sz w:val="22"/>
          <w:szCs w:val="22"/>
          <w:lang w:val="en-US" w:eastAsia="zh-CN"/>
        </w:rPr>
        <w:t>LeapMotion device driver</w:t>
      </w:r>
    </w:p>
    <w:p w14:paraId="5D32D9E5" w14:textId="77777777" w:rsidR="00065D1E" w:rsidRDefault="00065D1E" w:rsidP="00065D1E">
      <w:pPr>
        <w:rPr>
          <w:rFonts w:cstheme="minorHAnsi"/>
          <w:szCs w:val="21"/>
        </w:rPr>
      </w:pPr>
      <w:r>
        <w:rPr>
          <w:rFonts w:cstheme="minorHAnsi" w:hint="eastAsia"/>
          <w:szCs w:val="21"/>
        </w:rPr>
        <w:t xml:space="preserve">     </w:t>
      </w:r>
      <w:r w:rsidRPr="00100745">
        <w:rPr>
          <w:rFonts w:cstheme="minorHAnsi"/>
          <w:szCs w:val="21"/>
        </w:rPr>
        <w:t>Network:</w:t>
      </w:r>
    </w:p>
    <w:p w14:paraId="02DE0D4C" w14:textId="77777777" w:rsidR="00065D1E" w:rsidRPr="0047347A" w:rsidRDefault="00065D1E" w:rsidP="00065D1E">
      <w:pPr>
        <w:pStyle w:val="ListParagraph"/>
        <w:numPr>
          <w:ilvl w:val="0"/>
          <w:numId w:val="18"/>
        </w:numPr>
        <w:spacing w:line="360" w:lineRule="auto"/>
        <w:rPr>
          <w:rFonts w:cstheme="minorHAnsi"/>
          <w:sz w:val="22"/>
          <w:szCs w:val="22"/>
        </w:rPr>
      </w:pPr>
      <w:r>
        <w:rPr>
          <w:rFonts w:cstheme="minorHAnsi"/>
          <w:sz w:val="22"/>
          <w:szCs w:val="22"/>
        </w:rPr>
        <w:t>Web application works in either online or offline network connection</w:t>
      </w:r>
    </w:p>
    <w:p w14:paraId="1BB0CDB1" w14:textId="77777777" w:rsidR="00065D1E" w:rsidRDefault="00065D1E" w:rsidP="00065D1E">
      <w:pPr>
        <w:pStyle w:val="Heading2"/>
        <w:numPr>
          <w:ilvl w:val="0"/>
          <w:numId w:val="0"/>
        </w:numPr>
        <w:ind w:left="576"/>
      </w:pPr>
    </w:p>
    <w:p w14:paraId="68CFB1CD" w14:textId="77777777" w:rsidR="00065D1E" w:rsidRDefault="00065D1E" w:rsidP="00065D1E">
      <w:pPr>
        <w:pStyle w:val="Heading1"/>
      </w:pPr>
      <w:bookmarkStart w:id="17" w:name="_Toc242244479"/>
      <w:r>
        <w:t>Functions to be tested</w:t>
      </w:r>
      <w:bookmarkEnd w:id="17"/>
    </w:p>
    <w:p w14:paraId="02E506A7" w14:textId="77777777" w:rsidR="00065D1E" w:rsidRDefault="00065D1E" w:rsidP="00065D1E"/>
    <w:p w14:paraId="273CEDD7" w14:textId="77777777" w:rsidR="00065D1E" w:rsidRDefault="00065D1E" w:rsidP="00065D1E">
      <w:r>
        <w:t>The main functionality of our software will be to track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p>
    <w:p w14:paraId="677D1B49" w14:textId="77777777" w:rsidR="00065D1E" w:rsidRDefault="00065D1E" w:rsidP="00065D1E"/>
    <w:p w14:paraId="458CA99E" w14:textId="77777777" w:rsidR="00065D1E" w:rsidRDefault="00065D1E" w:rsidP="00065D1E">
      <w:r>
        <w:t>Another factor that is present in tremor calculations is the identification and removal of any noise in a user’s movements. Once this is calculated then we can get a proper reading of a tremor, and the software’s ability to identify and display information about the tremor can be assessed.</w:t>
      </w:r>
    </w:p>
    <w:p w14:paraId="4053F408" w14:textId="77777777" w:rsidR="00065D1E" w:rsidRDefault="00065D1E" w:rsidP="00065D1E"/>
    <w:p w14:paraId="6FC5A461" w14:textId="77777777" w:rsidR="00065D1E" w:rsidRDefault="00065D1E" w:rsidP="00065D1E">
      <w:r>
        <w:t>Some of the functionality of this test will be the ability to be guided and interact with the software without the use of a mouse. The user will be able to begin a test by holding their hand over the Leap Motion sensor and being told if they are using the software correctly or not. We need to make sure accessing a test and completing it is possible without even touching a mouse or keyboard once inside the software.</w:t>
      </w:r>
    </w:p>
    <w:p w14:paraId="0C401667" w14:textId="77777777" w:rsidR="00065D1E" w:rsidRDefault="00065D1E" w:rsidP="00065D1E"/>
    <w:p w14:paraId="11A815F5" w14:textId="77777777" w:rsidR="00065D1E" w:rsidRDefault="00065D1E" w:rsidP="00065D1E">
      <w:r>
        <w:t>The software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785F15BE" w14:textId="77777777" w:rsidR="00065D1E" w:rsidRDefault="00065D1E" w:rsidP="00065D1E"/>
    <w:p w14:paraId="72D20DA3" w14:textId="77777777" w:rsidR="00065D1E" w:rsidRPr="00BD307C" w:rsidRDefault="00065D1E" w:rsidP="00065D1E">
      <w:r>
        <w:t>As part of our testing we are creating output files of all tests, however the client didn’t want any file storage as a functional requirement. He was happy for the software to only display the results on the screen at the end of the test. This means no file storage tests will need to be conducted.</w:t>
      </w:r>
    </w:p>
    <w:p w14:paraId="7F620A8A" w14:textId="77777777" w:rsidR="00065D1E" w:rsidRDefault="00065D1E" w:rsidP="00065D1E"/>
    <w:p w14:paraId="6F3B58B9" w14:textId="77777777" w:rsidR="00065D1E" w:rsidRPr="00CC03C1" w:rsidRDefault="00065D1E" w:rsidP="00065D1E">
      <w:r>
        <w:t>A list of function to be tested is in below table</w:t>
      </w:r>
    </w:p>
    <w:p w14:paraId="52C7B681" w14:textId="77777777"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065D1E" w14:paraId="0D62E9CB" w14:textId="77777777" w:rsidTr="0014381B">
        <w:tc>
          <w:tcPr>
            <w:tcW w:w="675" w:type="dxa"/>
          </w:tcPr>
          <w:p w14:paraId="52B15219" w14:textId="77777777" w:rsidR="00065D1E" w:rsidRDefault="00065D1E" w:rsidP="0014381B">
            <w:pPr>
              <w:rPr>
                <w:rFonts w:ascii="LMRoman10-Regular" w:hAnsi="LMRoman10-Regular" w:cs="LMRoman10-Regular"/>
              </w:rPr>
            </w:pPr>
          </w:p>
        </w:tc>
        <w:tc>
          <w:tcPr>
            <w:tcW w:w="3585" w:type="dxa"/>
          </w:tcPr>
          <w:p w14:paraId="77A75DBF" w14:textId="77777777" w:rsidR="00065D1E" w:rsidRDefault="00065D1E" w:rsidP="0014381B">
            <w:pPr>
              <w:rPr>
                <w:rFonts w:asciiTheme="majorHAnsi" w:hAnsiTheme="majorHAnsi"/>
              </w:rPr>
            </w:pPr>
            <w:r>
              <w:rPr>
                <w:rFonts w:asciiTheme="majorHAnsi" w:hAnsiTheme="majorHAnsi"/>
                <w:b/>
              </w:rPr>
              <w:t>Test Case Objective</w:t>
            </w:r>
          </w:p>
        </w:tc>
        <w:tc>
          <w:tcPr>
            <w:tcW w:w="4212" w:type="dxa"/>
          </w:tcPr>
          <w:p w14:paraId="6AC47254" w14:textId="77777777" w:rsidR="00065D1E" w:rsidRDefault="00065D1E" w:rsidP="0014381B">
            <w:pPr>
              <w:rPr>
                <w:rFonts w:ascii="LMRoman10-Regular" w:hAnsi="LMRoman10-Regular" w:cs="LMRoman10-Regular"/>
              </w:rPr>
            </w:pPr>
            <w:r>
              <w:rPr>
                <w:rFonts w:asciiTheme="majorHAnsi" w:hAnsiTheme="majorHAnsi"/>
                <w:b/>
              </w:rPr>
              <w:t>Expected output (Pass requirements)</w:t>
            </w:r>
          </w:p>
        </w:tc>
      </w:tr>
      <w:tr w:rsidR="00065D1E" w14:paraId="2D7CCE35" w14:textId="77777777" w:rsidTr="0014381B">
        <w:tc>
          <w:tcPr>
            <w:tcW w:w="675" w:type="dxa"/>
          </w:tcPr>
          <w:p w14:paraId="26AFCC2B" w14:textId="77777777" w:rsidR="00065D1E" w:rsidRPr="0055548A" w:rsidRDefault="00065D1E" w:rsidP="0014381B">
            <w:pPr>
              <w:rPr>
                <w:rFonts w:ascii="LMRoman10-Regular" w:hAnsi="LMRoman10-Regular" w:cs="LMRoman10-Regular"/>
                <w:lang w:val="en-US"/>
              </w:rPr>
            </w:pPr>
            <w:r>
              <w:rPr>
                <w:rFonts w:ascii="LMRoman10-Regular" w:hAnsi="LMRoman10-Regular" w:cs="LMRoman10-Regular"/>
                <w:lang w:val="en-US"/>
              </w:rPr>
              <w:t>1</w:t>
            </w:r>
          </w:p>
        </w:tc>
        <w:tc>
          <w:tcPr>
            <w:tcW w:w="3585" w:type="dxa"/>
          </w:tcPr>
          <w:p w14:paraId="413842AC" w14:textId="77777777" w:rsidR="00065D1E" w:rsidRPr="0055548A" w:rsidRDefault="00065D1E" w:rsidP="0014381B">
            <w:pPr>
              <w:rPr>
                <w:rFonts w:asciiTheme="majorHAnsi" w:hAnsiTheme="majorHAnsi"/>
                <w:lang w:val="en-US"/>
              </w:rPr>
            </w:pPr>
            <w:r>
              <w:rPr>
                <w:rFonts w:asciiTheme="majorHAnsi" w:hAnsiTheme="majorHAnsi"/>
                <w:lang w:val="en-US"/>
              </w:rPr>
              <w:t>Detecting Leap Motion device connection</w:t>
            </w:r>
          </w:p>
        </w:tc>
        <w:tc>
          <w:tcPr>
            <w:tcW w:w="4212" w:type="dxa"/>
          </w:tcPr>
          <w:p w14:paraId="26628B0A" w14:textId="77777777" w:rsidR="00065D1E" w:rsidRDefault="00065D1E" w:rsidP="0014381B">
            <w:pPr>
              <w:rPr>
                <w:rFonts w:asciiTheme="majorHAnsi" w:hAnsiTheme="majorHAnsi"/>
              </w:rPr>
            </w:pPr>
            <w:r>
              <w:rPr>
                <w:rFonts w:asciiTheme="majorHAnsi" w:hAnsiTheme="majorHAnsi"/>
              </w:rPr>
              <w:t>Display appropriate message to indicate user whether the device has been connected/disconnected</w:t>
            </w:r>
          </w:p>
        </w:tc>
      </w:tr>
      <w:tr w:rsidR="00065D1E" w14:paraId="15E676EF" w14:textId="77777777" w:rsidTr="0014381B">
        <w:tc>
          <w:tcPr>
            <w:tcW w:w="675" w:type="dxa"/>
          </w:tcPr>
          <w:p w14:paraId="27FF9D59"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2</w:t>
            </w:r>
          </w:p>
        </w:tc>
        <w:tc>
          <w:tcPr>
            <w:tcW w:w="3585" w:type="dxa"/>
          </w:tcPr>
          <w:p w14:paraId="14442DDC" w14:textId="77777777" w:rsidR="00065D1E" w:rsidRDefault="00065D1E" w:rsidP="0014381B">
            <w:pPr>
              <w:rPr>
                <w:rFonts w:asciiTheme="majorHAnsi" w:hAnsiTheme="majorHAnsi"/>
                <w:lang w:val="en-US"/>
              </w:rPr>
            </w:pPr>
            <w:r>
              <w:rPr>
                <w:rFonts w:asciiTheme="majorHAnsi" w:hAnsiTheme="majorHAnsi"/>
                <w:lang w:val="en-US"/>
              </w:rPr>
              <w:t>Validate noise in movement</w:t>
            </w:r>
          </w:p>
        </w:tc>
        <w:tc>
          <w:tcPr>
            <w:tcW w:w="4212" w:type="dxa"/>
          </w:tcPr>
          <w:p w14:paraId="16A01230" w14:textId="77777777" w:rsidR="00065D1E" w:rsidRDefault="00065D1E" w:rsidP="0014381B">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065D1E" w14:paraId="3F8F0638" w14:textId="77777777" w:rsidTr="0014381B">
        <w:tc>
          <w:tcPr>
            <w:tcW w:w="675" w:type="dxa"/>
          </w:tcPr>
          <w:p w14:paraId="456D6AD7"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3</w:t>
            </w:r>
          </w:p>
        </w:tc>
        <w:tc>
          <w:tcPr>
            <w:tcW w:w="3585" w:type="dxa"/>
          </w:tcPr>
          <w:p w14:paraId="11A8A6E8" w14:textId="77777777" w:rsidR="00065D1E" w:rsidRDefault="00065D1E" w:rsidP="0014381B">
            <w:pPr>
              <w:rPr>
                <w:rFonts w:asciiTheme="majorHAnsi" w:hAnsiTheme="majorHAnsi"/>
                <w:lang w:val="en-US"/>
              </w:rPr>
            </w:pPr>
            <w:r>
              <w:rPr>
                <w:rFonts w:asciiTheme="majorHAnsi" w:hAnsiTheme="majorHAnsi"/>
                <w:lang w:val="en-US"/>
              </w:rPr>
              <w:t>User instruction</w:t>
            </w:r>
          </w:p>
        </w:tc>
        <w:tc>
          <w:tcPr>
            <w:tcW w:w="4212" w:type="dxa"/>
          </w:tcPr>
          <w:p w14:paraId="0E17BBDF" w14:textId="77777777" w:rsidR="00065D1E" w:rsidRDefault="00065D1E" w:rsidP="0014381B">
            <w:pPr>
              <w:rPr>
                <w:rFonts w:asciiTheme="majorHAnsi" w:hAnsiTheme="majorHAnsi"/>
              </w:rPr>
            </w:pPr>
            <w:r>
              <w:rPr>
                <w:rFonts w:asciiTheme="majorHAnsi" w:hAnsiTheme="majorHAnsi"/>
              </w:rPr>
              <w:t>A set of user interaction instruction of hand movement should be shown before and after the measuring task. For instance, a picture of moving a hand on top of Leap Motion device will show before initiating the data capturing, and a picture of moving a hand out of Leap Motion device when the data capturing session is done.</w:t>
            </w:r>
          </w:p>
        </w:tc>
      </w:tr>
      <w:tr w:rsidR="00065D1E" w14:paraId="35BA01F5" w14:textId="77777777" w:rsidTr="0014381B">
        <w:tc>
          <w:tcPr>
            <w:tcW w:w="675" w:type="dxa"/>
          </w:tcPr>
          <w:p w14:paraId="6CEE72A0"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4</w:t>
            </w:r>
          </w:p>
        </w:tc>
        <w:tc>
          <w:tcPr>
            <w:tcW w:w="3585" w:type="dxa"/>
          </w:tcPr>
          <w:p w14:paraId="12B04DA1" w14:textId="77777777" w:rsidR="00065D1E" w:rsidRDefault="00065D1E" w:rsidP="0014381B">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4212" w:type="dxa"/>
          </w:tcPr>
          <w:p w14:paraId="109EC360" w14:textId="77777777" w:rsidR="00065D1E" w:rsidRDefault="00065D1E" w:rsidP="0014381B">
            <w:pPr>
              <w:rPr>
                <w:rFonts w:asciiTheme="majorHAnsi" w:hAnsiTheme="majorHAnsi"/>
              </w:rPr>
            </w:pPr>
            <w:r>
              <w:rPr>
                <w:rFonts w:asciiTheme="majorHAnsi" w:hAnsiTheme="majorHAnsi"/>
              </w:rPr>
              <w:t>A summary page for 4 output values must be displayed after finishing capturing task.</w:t>
            </w:r>
          </w:p>
        </w:tc>
      </w:tr>
      <w:tr w:rsidR="00065D1E" w14:paraId="32A5A5A6" w14:textId="77777777" w:rsidTr="0014381B">
        <w:tc>
          <w:tcPr>
            <w:tcW w:w="675" w:type="dxa"/>
          </w:tcPr>
          <w:p w14:paraId="3BE9E3CE"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5</w:t>
            </w:r>
          </w:p>
        </w:tc>
        <w:tc>
          <w:tcPr>
            <w:tcW w:w="3585" w:type="dxa"/>
          </w:tcPr>
          <w:p w14:paraId="16D51A79" w14:textId="77777777" w:rsidR="00065D1E" w:rsidRDefault="00065D1E" w:rsidP="0014381B">
            <w:pPr>
              <w:rPr>
                <w:rFonts w:asciiTheme="majorHAnsi" w:hAnsiTheme="majorHAnsi"/>
                <w:lang w:val="en-US"/>
              </w:rPr>
            </w:pPr>
          </w:p>
        </w:tc>
        <w:tc>
          <w:tcPr>
            <w:tcW w:w="4212" w:type="dxa"/>
          </w:tcPr>
          <w:p w14:paraId="0865561F" w14:textId="77777777" w:rsidR="00065D1E" w:rsidRDefault="00065D1E" w:rsidP="0014381B">
            <w:pPr>
              <w:rPr>
                <w:rFonts w:asciiTheme="majorHAnsi" w:hAnsiTheme="majorHAnsi"/>
              </w:rPr>
            </w:pPr>
          </w:p>
        </w:tc>
      </w:tr>
      <w:tr w:rsidR="00065D1E" w14:paraId="2E51D46E" w14:textId="77777777" w:rsidTr="0014381B">
        <w:tc>
          <w:tcPr>
            <w:tcW w:w="675" w:type="dxa"/>
          </w:tcPr>
          <w:p w14:paraId="17D0A899"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6</w:t>
            </w:r>
          </w:p>
        </w:tc>
        <w:tc>
          <w:tcPr>
            <w:tcW w:w="3585" w:type="dxa"/>
          </w:tcPr>
          <w:p w14:paraId="3AE0C083" w14:textId="77777777" w:rsidR="00065D1E" w:rsidRDefault="00065D1E" w:rsidP="0014381B">
            <w:pPr>
              <w:rPr>
                <w:rFonts w:asciiTheme="majorHAnsi" w:hAnsiTheme="majorHAnsi"/>
                <w:lang w:val="en-US"/>
              </w:rPr>
            </w:pPr>
          </w:p>
        </w:tc>
        <w:tc>
          <w:tcPr>
            <w:tcW w:w="4212" w:type="dxa"/>
          </w:tcPr>
          <w:p w14:paraId="5B462DA4" w14:textId="77777777" w:rsidR="00065D1E" w:rsidRDefault="00065D1E" w:rsidP="0014381B">
            <w:pPr>
              <w:rPr>
                <w:rFonts w:asciiTheme="majorHAnsi" w:hAnsiTheme="majorHAnsi"/>
              </w:rPr>
            </w:pPr>
          </w:p>
        </w:tc>
      </w:tr>
      <w:tr w:rsidR="00065D1E" w14:paraId="3A49AB0E" w14:textId="77777777" w:rsidTr="0014381B">
        <w:tc>
          <w:tcPr>
            <w:tcW w:w="675" w:type="dxa"/>
          </w:tcPr>
          <w:p w14:paraId="144F505D" w14:textId="77777777" w:rsidR="00065D1E" w:rsidRDefault="00065D1E" w:rsidP="0014381B">
            <w:pPr>
              <w:rPr>
                <w:rFonts w:ascii="LMRoman10-Regular" w:hAnsi="LMRoman10-Regular" w:cs="LMRoman10-Regular"/>
                <w:lang w:val="en-US"/>
              </w:rPr>
            </w:pPr>
            <w:r>
              <w:rPr>
                <w:rFonts w:ascii="LMRoman10-Regular" w:hAnsi="LMRoman10-Regular" w:cs="LMRoman10-Regular"/>
                <w:lang w:val="en-US"/>
              </w:rPr>
              <w:t>7</w:t>
            </w:r>
          </w:p>
        </w:tc>
        <w:tc>
          <w:tcPr>
            <w:tcW w:w="3585" w:type="dxa"/>
          </w:tcPr>
          <w:p w14:paraId="41CAAF71" w14:textId="77777777" w:rsidR="00065D1E" w:rsidRDefault="00065D1E" w:rsidP="0014381B">
            <w:pPr>
              <w:rPr>
                <w:rFonts w:asciiTheme="majorHAnsi" w:hAnsiTheme="majorHAnsi"/>
                <w:lang w:val="en-US"/>
              </w:rPr>
            </w:pPr>
          </w:p>
        </w:tc>
        <w:tc>
          <w:tcPr>
            <w:tcW w:w="4212" w:type="dxa"/>
          </w:tcPr>
          <w:p w14:paraId="17B9499C" w14:textId="77777777" w:rsidR="00065D1E" w:rsidRDefault="00065D1E" w:rsidP="0014381B">
            <w:pPr>
              <w:rPr>
                <w:rFonts w:asciiTheme="majorHAnsi" w:hAnsiTheme="majorHAnsi"/>
              </w:rPr>
            </w:pPr>
          </w:p>
        </w:tc>
      </w:tr>
    </w:tbl>
    <w:p w14:paraId="37341992" w14:textId="77777777" w:rsidR="00065D1E" w:rsidRPr="00EF0F36" w:rsidRDefault="00065D1E" w:rsidP="00065D1E">
      <w:r w:rsidRPr="00EF0F36">
        <w:br w:type="page"/>
      </w:r>
    </w:p>
    <w:p w14:paraId="64C5B594" w14:textId="77777777" w:rsidR="00065D1E" w:rsidRDefault="00065D1E" w:rsidP="00065D1E">
      <w:pPr>
        <w:pStyle w:val="Heading1"/>
      </w:pPr>
      <w:bookmarkStart w:id="18" w:name="_Toc242244480"/>
      <w:r>
        <w:lastRenderedPageBreak/>
        <w:t>Deliverables</w:t>
      </w:r>
      <w:bookmarkEnd w:id="18"/>
    </w:p>
    <w:p w14:paraId="0FD3C9CF" w14:textId="77777777" w:rsidR="00065D1E" w:rsidRDefault="00065D1E" w:rsidP="00065D1E">
      <w:pPr>
        <w:rPr>
          <w:i/>
        </w:rPr>
      </w:pPr>
      <w:r w:rsidRPr="00F633A7">
        <w:rPr>
          <w:i/>
        </w:rPr>
        <w:t>Identify and list the documents that will capture the results of your testing. Results must answer the test objectives that are listed in section 1.</w:t>
      </w:r>
    </w:p>
    <w:p w14:paraId="4AF1B1E9" w14:textId="77777777" w:rsidR="00065D1E" w:rsidRDefault="00065D1E" w:rsidP="00065D1E">
      <w:pPr>
        <w:rPr>
          <w:i/>
        </w:rPr>
      </w:pPr>
    </w:p>
    <w:p w14:paraId="35431BD3" w14:textId="77777777" w:rsidR="00065D1E" w:rsidRDefault="00065D1E" w:rsidP="00065D1E">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p>
    <w:p w14:paraId="6A8F41DF" w14:textId="77777777" w:rsidR="00065D1E" w:rsidRDefault="00065D1E" w:rsidP="00065D1E"/>
    <w:p w14:paraId="14DEE826" w14:textId="77777777" w:rsidR="00065D1E" w:rsidRDefault="00065D1E" w:rsidP="00065D1E">
      <w:r>
        <w:t>This document will also contain the results for the usability tests of our software. We will identify how easy our software was to use without having to interact with a mouse or keyboard to conduct a test. Here we will also, identify if the software is useable in a variety or possible situations like while wearing gloves or jewellery. We will also discuss the results of what hands can be used while testing.</w:t>
      </w:r>
    </w:p>
    <w:p w14:paraId="467CAF01" w14:textId="77777777" w:rsidR="00065D1E" w:rsidRDefault="00065D1E" w:rsidP="00065D1E"/>
    <w:p w14:paraId="385291DB" w14:textId="77777777"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14:paraId="52B245E4" w14:textId="77777777" w:rsidR="00065D1E" w:rsidRDefault="00065D1E" w:rsidP="00065D1E"/>
    <w:p w14:paraId="1C3012AC" w14:textId="77777777" w:rsidR="00065D1E" w:rsidRPr="0047347A" w:rsidRDefault="00065D1E" w:rsidP="00065D1E">
      <w:pPr>
        <w:pStyle w:val="Heading2"/>
      </w:pPr>
      <w:bookmarkStart w:id="19" w:name="_Toc339537123"/>
      <w:bookmarkStart w:id="20" w:name="_Toc242244481"/>
      <w:r>
        <w:rPr>
          <w:rFonts w:hint="eastAsia"/>
          <w:lang w:eastAsia="zh-CN"/>
        </w:rPr>
        <w:t xml:space="preserve">6.1 </w:t>
      </w:r>
      <w:r w:rsidRPr="0047347A">
        <w:t>Functional test results</w:t>
      </w:r>
      <w:bookmarkEnd w:id="19"/>
      <w:bookmarkEnd w:id="20"/>
    </w:p>
    <w:tbl>
      <w:tblPr>
        <w:tblStyle w:val="TableGrid"/>
        <w:tblW w:w="0" w:type="auto"/>
        <w:tblLook w:val="04A0" w:firstRow="1" w:lastRow="0" w:firstColumn="1" w:lastColumn="0" w:noHBand="0" w:noVBand="1"/>
      </w:tblPr>
      <w:tblGrid>
        <w:gridCol w:w="529"/>
        <w:gridCol w:w="4041"/>
        <w:gridCol w:w="1253"/>
        <w:gridCol w:w="1514"/>
        <w:gridCol w:w="1519"/>
      </w:tblGrid>
      <w:tr w:rsidR="00065D1E" w14:paraId="4C055FF8" w14:textId="77777777" w:rsidTr="0014381B">
        <w:tc>
          <w:tcPr>
            <w:tcW w:w="529" w:type="dxa"/>
          </w:tcPr>
          <w:p w14:paraId="7B4917F6" w14:textId="77777777" w:rsidR="00065D1E" w:rsidRDefault="00065D1E" w:rsidP="0014381B">
            <w:pPr>
              <w:rPr>
                <w:rFonts w:asciiTheme="majorHAnsi" w:hAnsiTheme="majorHAnsi"/>
                <w:b/>
              </w:rPr>
            </w:pPr>
            <w:r>
              <w:rPr>
                <w:rFonts w:asciiTheme="majorHAnsi" w:hAnsiTheme="majorHAnsi"/>
                <w:b/>
              </w:rPr>
              <w:t>#</w:t>
            </w:r>
          </w:p>
        </w:tc>
        <w:tc>
          <w:tcPr>
            <w:tcW w:w="4041" w:type="dxa"/>
          </w:tcPr>
          <w:p w14:paraId="3E294382" w14:textId="77777777" w:rsidR="00065D1E" w:rsidRDefault="00065D1E" w:rsidP="0014381B">
            <w:pPr>
              <w:rPr>
                <w:rFonts w:asciiTheme="majorHAnsi" w:hAnsiTheme="majorHAnsi"/>
              </w:rPr>
            </w:pPr>
            <w:r>
              <w:rPr>
                <w:rFonts w:asciiTheme="majorHAnsi" w:hAnsiTheme="majorHAnsi"/>
                <w:b/>
              </w:rPr>
              <w:t>Test Case Objective</w:t>
            </w:r>
          </w:p>
        </w:tc>
        <w:tc>
          <w:tcPr>
            <w:tcW w:w="1253" w:type="dxa"/>
          </w:tcPr>
          <w:p w14:paraId="500FB7E7" w14:textId="77777777" w:rsidR="00065D1E" w:rsidRDefault="00065D1E" w:rsidP="0014381B">
            <w:pPr>
              <w:rPr>
                <w:rFonts w:asciiTheme="majorHAnsi" w:hAnsiTheme="majorHAnsi"/>
                <w:b/>
              </w:rPr>
            </w:pPr>
            <w:r>
              <w:rPr>
                <w:rFonts w:asciiTheme="majorHAnsi" w:hAnsiTheme="majorHAnsi" w:hint="eastAsia"/>
                <w:b/>
              </w:rPr>
              <w:t>Date</w:t>
            </w:r>
          </w:p>
        </w:tc>
        <w:tc>
          <w:tcPr>
            <w:tcW w:w="1514" w:type="dxa"/>
          </w:tcPr>
          <w:p w14:paraId="060F056B" w14:textId="77777777" w:rsidR="00065D1E" w:rsidRDefault="00065D1E" w:rsidP="0014381B">
            <w:pPr>
              <w:rPr>
                <w:rFonts w:asciiTheme="majorHAnsi" w:hAnsiTheme="majorHAnsi"/>
                <w:b/>
              </w:rPr>
            </w:pPr>
            <w:r>
              <w:rPr>
                <w:rFonts w:asciiTheme="majorHAnsi" w:hAnsiTheme="majorHAnsi" w:hint="eastAsia"/>
                <w:b/>
              </w:rPr>
              <w:t>Pass</w:t>
            </w:r>
          </w:p>
        </w:tc>
        <w:tc>
          <w:tcPr>
            <w:tcW w:w="1519" w:type="dxa"/>
          </w:tcPr>
          <w:p w14:paraId="094F8DF3" w14:textId="77777777" w:rsidR="00065D1E" w:rsidRDefault="00065D1E" w:rsidP="0014381B">
            <w:pPr>
              <w:rPr>
                <w:rFonts w:asciiTheme="majorHAnsi" w:hAnsiTheme="majorHAnsi"/>
                <w:b/>
              </w:rPr>
            </w:pPr>
            <w:r>
              <w:rPr>
                <w:rFonts w:asciiTheme="majorHAnsi" w:hAnsiTheme="majorHAnsi" w:hint="eastAsia"/>
                <w:b/>
              </w:rPr>
              <w:t>Failure</w:t>
            </w:r>
          </w:p>
        </w:tc>
      </w:tr>
      <w:tr w:rsidR="00065D1E" w14:paraId="5E590DFB" w14:textId="77777777" w:rsidTr="0014381B">
        <w:tc>
          <w:tcPr>
            <w:tcW w:w="529" w:type="dxa"/>
          </w:tcPr>
          <w:p w14:paraId="053F8BE2" w14:textId="77777777" w:rsidR="00065D1E" w:rsidRPr="008B2A52" w:rsidRDefault="00065D1E" w:rsidP="0014381B">
            <w:pPr>
              <w:rPr>
                <w:rFonts w:asciiTheme="majorHAnsi" w:hAnsiTheme="majorHAnsi"/>
                <w:lang w:val="en-US"/>
              </w:rPr>
            </w:pPr>
            <w:r>
              <w:rPr>
                <w:rFonts w:ascii="LMRoman10-Regular" w:hAnsi="LMRoman10-Regular" w:cs="LMRoman10-Regular"/>
                <w:lang w:val="en-US"/>
              </w:rPr>
              <w:t>1</w:t>
            </w:r>
          </w:p>
        </w:tc>
        <w:tc>
          <w:tcPr>
            <w:tcW w:w="4041" w:type="dxa"/>
          </w:tcPr>
          <w:p w14:paraId="71E607F5" w14:textId="77777777" w:rsidR="00065D1E" w:rsidRPr="008B2A52" w:rsidRDefault="00065D1E" w:rsidP="0014381B">
            <w:pPr>
              <w:rPr>
                <w:rFonts w:asciiTheme="majorHAnsi" w:hAnsiTheme="majorHAnsi"/>
                <w:lang w:val="en-US"/>
              </w:rPr>
            </w:pPr>
            <w:r>
              <w:rPr>
                <w:rFonts w:asciiTheme="majorHAnsi" w:hAnsiTheme="majorHAnsi"/>
                <w:lang w:val="en-US"/>
              </w:rPr>
              <w:t>Detecting Leap Motion device connection</w:t>
            </w:r>
          </w:p>
        </w:tc>
        <w:tc>
          <w:tcPr>
            <w:tcW w:w="1253" w:type="dxa"/>
          </w:tcPr>
          <w:p w14:paraId="20CC3E50" w14:textId="77777777" w:rsidR="00065D1E" w:rsidRPr="008B2A52" w:rsidRDefault="00065D1E" w:rsidP="0014381B">
            <w:pPr>
              <w:rPr>
                <w:rFonts w:asciiTheme="majorHAnsi" w:hAnsiTheme="majorHAnsi"/>
                <w:lang w:val="en-US"/>
              </w:rPr>
            </w:pPr>
            <w:r>
              <w:rPr>
                <w:rFonts w:asciiTheme="majorHAnsi" w:hAnsiTheme="majorHAnsi"/>
                <w:lang w:val="en-US"/>
              </w:rPr>
              <w:t>24/9/2013</w:t>
            </w:r>
          </w:p>
        </w:tc>
        <w:tc>
          <w:tcPr>
            <w:tcW w:w="1514" w:type="dxa"/>
          </w:tcPr>
          <w:p w14:paraId="567F43B9"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6B56070A" w14:textId="77777777" w:rsidR="00065D1E" w:rsidRDefault="00065D1E" w:rsidP="0014381B">
            <w:pPr>
              <w:rPr>
                <w:rFonts w:asciiTheme="majorHAnsi" w:hAnsiTheme="majorHAnsi"/>
              </w:rPr>
            </w:pPr>
          </w:p>
        </w:tc>
      </w:tr>
      <w:tr w:rsidR="00065D1E" w14:paraId="61C138D5" w14:textId="77777777" w:rsidTr="0014381B">
        <w:tc>
          <w:tcPr>
            <w:tcW w:w="529" w:type="dxa"/>
          </w:tcPr>
          <w:p w14:paraId="197A400F" w14:textId="77777777" w:rsidR="00065D1E" w:rsidRPr="008B2A52" w:rsidRDefault="00065D1E" w:rsidP="0014381B">
            <w:pPr>
              <w:rPr>
                <w:rFonts w:asciiTheme="majorHAnsi" w:hAnsiTheme="majorHAnsi"/>
                <w:lang w:val="en-US"/>
              </w:rPr>
            </w:pPr>
            <w:r>
              <w:rPr>
                <w:rFonts w:ascii="LMRoman10-Regular" w:hAnsi="LMRoman10-Regular" w:cs="LMRoman10-Regular"/>
                <w:lang w:val="en-US"/>
              </w:rPr>
              <w:t>2</w:t>
            </w:r>
          </w:p>
        </w:tc>
        <w:tc>
          <w:tcPr>
            <w:tcW w:w="4041" w:type="dxa"/>
          </w:tcPr>
          <w:p w14:paraId="01F84C2E" w14:textId="77777777" w:rsidR="00065D1E" w:rsidRPr="008B2A52" w:rsidRDefault="00065D1E" w:rsidP="0014381B">
            <w:pPr>
              <w:rPr>
                <w:rFonts w:asciiTheme="majorHAnsi" w:hAnsiTheme="majorHAnsi"/>
                <w:lang w:val="en-US"/>
              </w:rPr>
            </w:pPr>
            <w:r>
              <w:rPr>
                <w:rFonts w:asciiTheme="majorHAnsi" w:hAnsiTheme="majorHAnsi"/>
                <w:lang w:val="en-US"/>
              </w:rPr>
              <w:t>User instruction</w:t>
            </w:r>
          </w:p>
        </w:tc>
        <w:tc>
          <w:tcPr>
            <w:tcW w:w="1253" w:type="dxa"/>
          </w:tcPr>
          <w:p w14:paraId="2D8F3430" w14:textId="77777777"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14:paraId="69D1E71C"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349C0D91" w14:textId="77777777" w:rsidR="00065D1E" w:rsidRDefault="00065D1E" w:rsidP="0014381B">
            <w:pPr>
              <w:rPr>
                <w:rFonts w:asciiTheme="majorHAnsi" w:hAnsiTheme="majorHAnsi"/>
              </w:rPr>
            </w:pPr>
          </w:p>
        </w:tc>
      </w:tr>
      <w:tr w:rsidR="00065D1E" w14:paraId="09E3AF82" w14:textId="77777777" w:rsidTr="0014381B">
        <w:tc>
          <w:tcPr>
            <w:tcW w:w="529" w:type="dxa"/>
          </w:tcPr>
          <w:p w14:paraId="4CAE3652" w14:textId="77777777" w:rsidR="00065D1E" w:rsidRPr="008B2A52" w:rsidRDefault="00065D1E" w:rsidP="0014381B">
            <w:pPr>
              <w:rPr>
                <w:rFonts w:asciiTheme="majorHAnsi" w:hAnsiTheme="majorHAnsi"/>
                <w:lang w:val="en-US"/>
              </w:rPr>
            </w:pPr>
            <w:r>
              <w:rPr>
                <w:rFonts w:ascii="LMRoman10-Regular" w:hAnsi="LMRoman10-Regular" w:cs="LMRoman10-Regular"/>
                <w:lang w:val="en-US"/>
              </w:rPr>
              <w:t>3</w:t>
            </w:r>
          </w:p>
        </w:tc>
        <w:tc>
          <w:tcPr>
            <w:tcW w:w="4041" w:type="dxa"/>
          </w:tcPr>
          <w:p w14:paraId="5266B3B1" w14:textId="77777777" w:rsidR="00065D1E" w:rsidRPr="008B2A52" w:rsidRDefault="00065D1E" w:rsidP="0014381B">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1253" w:type="dxa"/>
          </w:tcPr>
          <w:p w14:paraId="49086737" w14:textId="77777777"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14:paraId="626C819E"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77B58607" w14:textId="77777777" w:rsidR="00065D1E" w:rsidRDefault="00065D1E" w:rsidP="0014381B">
            <w:pPr>
              <w:rPr>
                <w:rFonts w:asciiTheme="majorHAnsi" w:hAnsiTheme="majorHAnsi"/>
              </w:rPr>
            </w:pPr>
          </w:p>
        </w:tc>
      </w:tr>
      <w:tr w:rsidR="00065D1E" w14:paraId="0E4420A4" w14:textId="77777777" w:rsidTr="0014381B">
        <w:tc>
          <w:tcPr>
            <w:tcW w:w="529" w:type="dxa"/>
          </w:tcPr>
          <w:p w14:paraId="7ED0D687" w14:textId="77777777" w:rsidR="00065D1E" w:rsidRPr="008B2A52" w:rsidRDefault="00065D1E" w:rsidP="0014381B">
            <w:pPr>
              <w:rPr>
                <w:rFonts w:asciiTheme="majorHAnsi" w:hAnsiTheme="majorHAnsi"/>
                <w:lang w:val="en-US"/>
              </w:rPr>
            </w:pPr>
            <w:r>
              <w:rPr>
                <w:rFonts w:ascii="LMRoman10-Regular" w:hAnsi="LMRoman10-Regular" w:cs="LMRoman10-Regular"/>
                <w:lang w:val="en-US"/>
              </w:rPr>
              <w:t>4</w:t>
            </w:r>
          </w:p>
        </w:tc>
        <w:tc>
          <w:tcPr>
            <w:tcW w:w="4041" w:type="dxa"/>
          </w:tcPr>
          <w:p w14:paraId="2CC3041D" w14:textId="77777777" w:rsidR="00065D1E" w:rsidRPr="008B2A52" w:rsidRDefault="00065D1E" w:rsidP="0014381B">
            <w:pPr>
              <w:rPr>
                <w:rFonts w:asciiTheme="majorHAnsi" w:hAnsiTheme="majorHAnsi"/>
                <w:lang w:val="en-US"/>
              </w:rPr>
            </w:pPr>
            <w:r>
              <w:rPr>
                <w:rFonts w:asciiTheme="majorHAnsi" w:hAnsiTheme="majorHAnsi"/>
                <w:lang w:val="en-US"/>
              </w:rPr>
              <w:t>Validate noise in movement</w:t>
            </w:r>
          </w:p>
        </w:tc>
        <w:tc>
          <w:tcPr>
            <w:tcW w:w="1253" w:type="dxa"/>
          </w:tcPr>
          <w:p w14:paraId="508184CE" w14:textId="77777777" w:rsidR="00065D1E" w:rsidRPr="008B2A52" w:rsidRDefault="00065D1E" w:rsidP="0014381B">
            <w:pPr>
              <w:rPr>
                <w:rFonts w:asciiTheme="majorHAnsi" w:hAnsiTheme="majorHAnsi"/>
                <w:lang w:val="en-US"/>
              </w:rPr>
            </w:pPr>
          </w:p>
        </w:tc>
        <w:tc>
          <w:tcPr>
            <w:tcW w:w="1514" w:type="dxa"/>
          </w:tcPr>
          <w:p w14:paraId="13D0BC7D" w14:textId="77777777" w:rsidR="00065D1E" w:rsidRPr="008B2A52" w:rsidRDefault="00065D1E" w:rsidP="0014381B">
            <w:pPr>
              <w:rPr>
                <w:rFonts w:asciiTheme="majorHAnsi" w:hAnsiTheme="majorHAnsi"/>
                <w:lang w:val="en-US"/>
              </w:rPr>
            </w:pPr>
          </w:p>
        </w:tc>
        <w:tc>
          <w:tcPr>
            <w:tcW w:w="1519" w:type="dxa"/>
          </w:tcPr>
          <w:p w14:paraId="49DBBF3B" w14:textId="77777777" w:rsidR="00065D1E" w:rsidRDefault="00065D1E" w:rsidP="0014381B">
            <w:pPr>
              <w:rPr>
                <w:rFonts w:asciiTheme="majorHAnsi" w:hAnsiTheme="majorHAnsi"/>
              </w:rPr>
            </w:pPr>
          </w:p>
        </w:tc>
      </w:tr>
      <w:tr w:rsidR="00065D1E" w14:paraId="05AFBC92" w14:textId="77777777" w:rsidTr="0014381B">
        <w:tc>
          <w:tcPr>
            <w:tcW w:w="529" w:type="dxa"/>
          </w:tcPr>
          <w:p w14:paraId="66A4DDC3" w14:textId="77777777" w:rsidR="00065D1E" w:rsidRPr="008B2A52" w:rsidRDefault="00065D1E" w:rsidP="0014381B">
            <w:pPr>
              <w:rPr>
                <w:rFonts w:asciiTheme="majorHAnsi" w:hAnsiTheme="majorHAnsi"/>
                <w:lang w:val="en-US"/>
              </w:rPr>
            </w:pPr>
          </w:p>
        </w:tc>
        <w:tc>
          <w:tcPr>
            <w:tcW w:w="4041" w:type="dxa"/>
          </w:tcPr>
          <w:p w14:paraId="5DDC65CB" w14:textId="77777777" w:rsidR="00065D1E" w:rsidRPr="008B2A52" w:rsidRDefault="00065D1E" w:rsidP="0014381B">
            <w:pPr>
              <w:rPr>
                <w:rFonts w:asciiTheme="majorHAnsi" w:hAnsiTheme="majorHAnsi"/>
                <w:lang w:val="en-US"/>
              </w:rPr>
            </w:pPr>
          </w:p>
        </w:tc>
        <w:tc>
          <w:tcPr>
            <w:tcW w:w="1253" w:type="dxa"/>
          </w:tcPr>
          <w:p w14:paraId="6B3A026C" w14:textId="77777777" w:rsidR="00065D1E" w:rsidRPr="008B2A52" w:rsidRDefault="00065D1E" w:rsidP="0014381B">
            <w:pPr>
              <w:rPr>
                <w:rFonts w:asciiTheme="majorHAnsi" w:hAnsiTheme="majorHAnsi"/>
                <w:lang w:val="en-US"/>
              </w:rPr>
            </w:pPr>
          </w:p>
        </w:tc>
        <w:tc>
          <w:tcPr>
            <w:tcW w:w="1514" w:type="dxa"/>
          </w:tcPr>
          <w:p w14:paraId="2B7BD5BB" w14:textId="77777777" w:rsidR="00065D1E" w:rsidRPr="008B2A52" w:rsidRDefault="00065D1E" w:rsidP="0014381B">
            <w:pPr>
              <w:rPr>
                <w:rFonts w:asciiTheme="majorHAnsi" w:hAnsiTheme="majorHAnsi"/>
                <w:lang w:val="en-US"/>
              </w:rPr>
            </w:pPr>
          </w:p>
        </w:tc>
        <w:tc>
          <w:tcPr>
            <w:tcW w:w="1519" w:type="dxa"/>
          </w:tcPr>
          <w:p w14:paraId="48C3415F" w14:textId="77777777" w:rsidR="00065D1E" w:rsidRDefault="00065D1E" w:rsidP="0014381B">
            <w:pPr>
              <w:rPr>
                <w:rFonts w:asciiTheme="majorHAnsi" w:hAnsiTheme="majorHAnsi"/>
              </w:rPr>
            </w:pPr>
          </w:p>
        </w:tc>
      </w:tr>
      <w:tr w:rsidR="00065D1E" w14:paraId="046EFF09" w14:textId="77777777" w:rsidTr="0014381B">
        <w:tc>
          <w:tcPr>
            <w:tcW w:w="529" w:type="dxa"/>
          </w:tcPr>
          <w:p w14:paraId="41E1E576" w14:textId="77777777" w:rsidR="00065D1E" w:rsidRPr="008B2A52" w:rsidRDefault="00065D1E" w:rsidP="0014381B">
            <w:pPr>
              <w:rPr>
                <w:rFonts w:asciiTheme="majorHAnsi" w:hAnsiTheme="majorHAnsi"/>
                <w:lang w:val="en-US"/>
              </w:rPr>
            </w:pPr>
          </w:p>
        </w:tc>
        <w:tc>
          <w:tcPr>
            <w:tcW w:w="4041" w:type="dxa"/>
          </w:tcPr>
          <w:p w14:paraId="122CB118" w14:textId="77777777" w:rsidR="00065D1E" w:rsidRPr="008B2A52" w:rsidRDefault="00065D1E" w:rsidP="0014381B">
            <w:pPr>
              <w:rPr>
                <w:rFonts w:asciiTheme="majorHAnsi" w:hAnsiTheme="majorHAnsi"/>
                <w:lang w:val="en-US"/>
              </w:rPr>
            </w:pPr>
          </w:p>
        </w:tc>
        <w:tc>
          <w:tcPr>
            <w:tcW w:w="1253" w:type="dxa"/>
          </w:tcPr>
          <w:p w14:paraId="5792954C" w14:textId="77777777" w:rsidR="00065D1E" w:rsidRPr="008B2A52" w:rsidRDefault="00065D1E" w:rsidP="0014381B">
            <w:pPr>
              <w:rPr>
                <w:rFonts w:asciiTheme="majorHAnsi" w:hAnsiTheme="majorHAnsi"/>
                <w:lang w:val="en-US"/>
              </w:rPr>
            </w:pPr>
          </w:p>
        </w:tc>
        <w:tc>
          <w:tcPr>
            <w:tcW w:w="1514" w:type="dxa"/>
          </w:tcPr>
          <w:p w14:paraId="2D766B90" w14:textId="77777777" w:rsidR="00065D1E" w:rsidRPr="008B2A52" w:rsidRDefault="00065D1E" w:rsidP="0014381B">
            <w:pPr>
              <w:rPr>
                <w:rFonts w:asciiTheme="majorHAnsi" w:hAnsiTheme="majorHAnsi"/>
                <w:lang w:val="en-US"/>
              </w:rPr>
            </w:pPr>
          </w:p>
        </w:tc>
        <w:tc>
          <w:tcPr>
            <w:tcW w:w="1519" w:type="dxa"/>
          </w:tcPr>
          <w:p w14:paraId="33093CD1" w14:textId="77777777" w:rsidR="00065D1E" w:rsidRDefault="00065D1E" w:rsidP="0014381B">
            <w:pPr>
              <w:rPr>
                <w:rFonts w:asciiTheme="majorHAnsi" w:hAnsiTheme="majorHAnsi"/>
              </w:rPr>
            </w:pPr>
          </w:p>
        </w:tc>
      </w:tr>
      <w:tr w:rsidR="00065D1E" w14:paraId="4FA9495E" w14:textId="77777777" w:rsidTr="0014381B">
        <w:tc>
          <w:tcPr>
            <w:tcW w:w="529" w:type="dxa"/>
          </w:tcPr>
          <w:p w14:paraId="313ABF55" w14:textId="77777777" w:rsidR="00065D1E" w:rsidRPr="008B2A52" w:rsidRDefault="00065D1E" w:rsidP="0014381B">
            <w:pPr>
              <w:rPr>
                <w:rFonts w:asciiTheme="majorHAnsi" w:hAnsiTheme="majorHAnsi"/>
                <w:lang w:val="en-US"/>
              </w:rPr>
            </w:pPr>
          </w:p>
        </w:tc>
        <w:tc>
          <w:tcPr>
            <w:tcW w:w="4041" w:type="dxa"/>
          </w:tcPr>
          <w:p w14:paraId="35CAE929" w14:textId="77777777" w:rsidR="00065D1E" w:rsidRPr="008B2A52" w:rsidRDefault="00065D1E" w:rsidP="0014381B">
            <w:pPr>
              <w:rPr>
                <w:rFonts w:asciiTheme="majorHAnsi" w:hAnsiTheme="majorHAnsi"/>
                <w:lang w:val="en-US"/>
              </w:rPr>
            </w:pPr>
          </w:p>
        </w:tc>
        <w:tc>
          <w:tcPr>
            <w:tcW w:w="1253" w:type="dxa"/>
          </w:tcPr>
          <w:p w14:paraId="445F9619" w14:textId="77777777" w:rsidR="00065D1E" w:rsidRPr="008B2A52" w:rsidRDefault="00065D1E" w:rsidP="0014381B">
            <w:pPr>
              <w:rPr>
                <w:rFonts w:asciiTheme="majorHAnsi" w:hAnsiTheme="majorHAnsi"/>
                <w:lang w:val="en-US"/>
              </w:rPr>
            </w:pPr>
          </w:p>
        </w:tc>
        <w:tc>
          <w:tcPr>
            <w:tcW w:w="1514" w:type="dxa"/>
          </w:tcPr>
          <w:p w14:paraId="220E0C82" w14:textId="77777777" w:rsidR="00065D1E" w:rsidRPr="008B2A52" w:rsidRDefault="00065D1E" w:rsidP="0014381B">
            <w:pPr>
              <w:rPr>
                <w:rFonts w:asciiTheme="majorHAnsi" w:hAnsiTheme="majorHAnsi"/>
                <w:lang w:val="en-US"/>
              </w:rPr>
            </w:pPr>
          </w:p>
        </w:tc>
        <w:tc>
          <w:tcPr>
            <w:tcW w:w="1519" w:type="dxa"/>
          </w:tcPr>
          <w:p w14:paraId="10029F63" w14:textId="77777777" w:rsidR="00065D1E" w:rsidRDefault="00065D1E" w:rsidP="0014381B">
            <w:pPr>
              <w:rPr>
                <w:rFonts w:asciiTheme="majorHAnsi" w:hAnsiTheme="majorHAnsi"/>
              </w:rPr>
            </w:pPr>
          </w:p>
        </w:tc>
      </w:tr>
      <w:tr w:rsidR="00065D1E" w14:paraId="7C22D2B5" w14:textId="77777777" w:rsidTr="0014381B">
        <w:tc>
          <w:tcPr>
            <w:tcW w:w="529" w:type="dxa"/>
          </w:tcPr>
          <w:p w14:paraId="2C708207" w14:textId="77777777" w:rsidR="00065D1E" w:rsidRPr="008B2A52" w:rsidRDefault="00065D1E" w:rsidP="0014381B">
            <w:pPr>
              <w:rPr>
                <w:rFonts w:asciiTheme="majorHAnsi" w:hAnsiTheme="majorHAnsi"/>
                <w:lang w:val="en-US"/>
              </w:rPr>
            </w:pPr>
          </w:p>
        </w:tc>
        <w:tc>
          <w:tcPr>
            <w:tcW w:w="4041" w:type="dxa"/>
          </w:tcPr>
          <w:p w14:paraId="73390914" w14:textId="77777777" w:rsidR="00065D1E" w:rsidRPr="008B2A52" w:rsidRDefault="00065D1E" w:rsidP="0014381B">
            <w:pPr>
              <w:rPr>
                <w:rFonts w:asciiTheme="majorHAnsi" w:hAnsiTheme="majorHAnsi"/>
                <w:lang w:val="en-US"/>
              </w:rPr>
            </w:pPr>
          </w:p>
        </w:tc>
        <w:tc>
          <w:tcPr>
            <w:tcW w:w="1253" w:type="dxa"/>
          </w:tcPr>
          <w:p w14:paraId="6E1E297E" w14:textId="77777777" w:rsidR="00065D1E" w:rsidRPr="008B2A52" w:rsidRDefault="00065D1E" w:rsidP="0014381B">
            <w:pPr>
              <w:rPr>
                <w:rFonts w:asciiTheme="majorHAnsi" w:hAnsiTheme="majorHAnsi"/>
                <w:lang w:val="en-US"/>
              </w:rPr>
            </w:pPr>
          </w:p>
        </w:tc>
        <w:tc>
          <w:tcPr>
            <w:tcW w:w="1514" w:type="dxa"/>
          </w:tcPr>
          <w:p w14:paraId="162AAFE7" w14:textId="77777777" w:rsidR="00065D1E" w:rsidRPr="008B2A52" w:rsidRDefault="00065D1E" w:rsidP="0014381B">
            <w:pPr>
              <w:rPr>
                <w:rFonts w:asciiTheme="majorHAnsi" w:hAnsiTheme="majorHAnsi"/>
                <w:lang w:val="en-US"/>
              </w:rPr>
            </w:pPr>
          </w:p>
        </w:tc>
        <w:tc>
          <w:tcPr>
            <w:tcW w:w="1519" w:type="dxa"/>
          </w:tcPr>
          <w:p w14:paraId="7EAADE65" w14:textId="77777777" w:rsidR="00065D1E" w:rsidRDefault="00065D1E" w:rsidP="0014381B">
            <w:pPr>
              <w:rPr>
                <w:rFonts w:asciiTheme="majorHAnsi" w:hAnsiTheme="majorHAnsi"/>
              </w:rPr>
            </w:pPr>
          </w:p>
        </w:tc>
      </w:tr>
      <w:tr w:rsidR="00065D1E" w14:paraId="7C776805" w14:textId="77777777" w:rsidTr="0014381B">
        <w:tc>
          <w:tcPr>
            <w:tcW w:w="529" w:type="dxa"/>
          </w:tcPr>
          <w:p w14:paraId="5EFA5A12" w14:textId="77777777" w:rsidR="00065D1E" w:rsidRPr="008B2A52" w:rsidRDefault="00065D1E" w:rsidP="0014381B">
            <w:pPr>
              <w:rPr>
                <w:rFonts w:asciiTheme="majorHAnsi" w:hAnsiTheme="majorHAnsi"/>
                <w:lang w:val="en-US"/>
              </w:rPr>
            </w:pPr>
          </w:p>
        </w:tc>
        <w:tc>
          <w:tcPr>
            <w:tcW w:w="4041" w:type="dxa"/>
          </w:tcPr>
          <w:p w14:paraId="455E492B" w14:textId="77777777" w:rsidR="00065D1E" w:rsidRPr="008B2A52" w:rsidRDefault="00065D1E" w:rsidP="0014381B">
            <w:pPr>
              <w:rPr>
                <w:rFonts w:asciiTheme="majorHAnsi" w:hAnsiTheme="majorHAnsi"/>
                <w:lang w:val="en-US"/>
              </w:rPr>
            </w:pPr>
          </w:p>
        </w:tc>
        <w:tc>
          <w:tcPr>
            <w:tcW w:w="1253" w:type="dxa"/>
          </w:tcPr>
          <w:p w14:paraId="4D29CE49" w14:textId="77777777" w:rsidR="00065D1E" w:rsidRPr="008B2A52" w:rsidRDefault="00065D1E" w:rsidP="0014381B">
            <w:pPr>
              <w:rPr>
                <w:rFonts w:asciiTheme="majorHAnsi" w:hAnsiTheme="majorHAnsi"/>
                <w:lang w:val="en-US"/>
              </w:rPr>
            </w:pPr>
          </w:p>
        </w:tc>
        <w:tc>
          <w:tcPr>
            <w:tcW w:w="1514" w:type="dxa"/>
          </w:tcPr>
          <w:p w14:paraId="57DBB44A" w14:textId="77777777" w:rsidR="00065D1E" w:rsidRPr="008B2A52" w:rsidRDefault="00065D1E" w:rsidP="0014381B">
            <w:pPr>
              <w:rPr>
                <w:rFonts w:asciiTheme="majorHAnsi" w:hAnsiTheme="majorHAnsi"/>
                <w:lang w:val="en-US"/>
              </w:rPr>
            </w:pPr>
          </w:p>
        </w:tc>
        <w:tc>
          <w:tcPr>
            <w:tcW w:w="1519" w:type="dxa"/>
          </w:tcPr>
          <w:p w14:paraId="22A058B2" w14:textId="77777777" w:rsidR="00065D1E" w:rsidRDefault="00065D1E" w:rsidP="0014381B">
            <w:pPr>
              <w:rPr>
                <w:rFonts w:asciiTheme="majorHAnsi" w:hAnsiTheme="majorHAnsi"/>
              </w:rPr>
            </w:pPr>
          </w:p>
        </w:tc>
      </w:tr>
    </w:tbl>
    <w:p w14:paraId="0BDE9356" w14:textId="77777777" w:rsidR="00065D1E" w:rsidRDefault="00065D1E" w:rsidP="00065D1E"/>
    <w:p w14:paraId="74C7061B" w14:textId="77777777" w:rsidR="00065D1E" w:rsidRDefault="00065D1E" w:rsidP="00065D1E">
      <w:pPr>
        <w:pStyle w:val="Heading2"/>
      </w:pPr>
      <w:bookmarkStart w:id="21" w:name="_Toc242244482"/>
      <w:r>
        <w:t>User Acceptance Questionnaire</w:t>
      </w:r>
      <w:bookmarkEnd w:id="21"/>
    </w:p>
    <w:p w14:paraId="12423F09" w14:textId="77777777" w:rsidR="00065D1E" w:rsidRDefault="00065D1E" w:rsidP="00065D1E"/>
    <w:p w14:paraId="1278EE40" w14:textId="77777777" w:rsidR="00065D1E" w:rsidRDefault="00065D1E" w:rsidP="00065D1E">
      <w:pPr>
        <w:pStyle w:val="ListParagraph"/>
        <w:numPr>
          <w:ilvl w:val="0"/>
          <w:numId w:val="20"/>
        </w:numPr>
      </w:pPr>
      <w:r>
        <w:t xml:space="preserve">Do you feel it’s easy to use the system and why? </w:t>
      </w:r>
    </w:p>
    <w:p w14:paraId="4458C6A5" w14:textId="77777777" w:rsidR="00065D1E" w:rsidRDefault="00065D1E" w:rsidP="00065D1E">
      <w:pPr>
        <w:pStyle w:val="ListParagraph"/>
        <w:numPr>
          <w:ilvl w:val="0"/>
          <w:numId w:val="20"/>
        </w:numPr>
      </w:pPr>
      <w:r>
        <w:t>Do you feel that the presentation components are well designed and presentable? If not, please specify</w:t>
      </w:r>
    </w:p>
    <w:p w14:paraId="1CC98707" w14:textId="77777777" w:rsidR="00065D1E" w:rsidRDefault="00065D1E" w:rsidP="00065D1E">
      <w:pPr>
        <w:pStyle w:val="ListParagraph"/>
        <w:numPr>
          <w:ilvl w:val="0"/>
          <w:numId w:val="20"/>
        </w:numPr>
      </w:pPr>
      <w:r>
        <w:t>Do you think that functionality of capturing tremor data has been meet in accordance to specifications in term of accuracy or needs improvement?</w:t>
      </w:r>
    </w:p>
    <w:p w14:paraId="7A4DDE46" w14:textId="77777777" w:rsidR="00065D1E" w:rsidRDefault="00065D1E" w:rsidP="00065D1E">
      <w:pPr>
        <w:pStyle w:val="ListParagraph"/>
        <w:numPr>
          <w:ilvl w:val="0"/>
          <w:numId w:val="20"/>
        </w:numPr>
      </w:pPr>
      <w:r>
        <w:lastRenderedPageBreak/>
        <w:t>Could you specify the level of satisfaction you found while testing the product? (Rate from 1 to 10)</w:t>
      </w:r>
    </w:p>
    <w:p w14:paraId="18550F41" w14:textId="77777777" w:rsidR="00065D1E" w:rsidRPr="00645370" w:rsidRDefault="00065D1E" w:rsidP="00065D1E">
      <w:pPr>
        <w:pStyle w:val="ListParagraph"/>
        <w:numPr>
          <w:ilvl w:val="0"/>
          <w:numId w:val="20"/>
        </w:numPr>
      </w:pPr>
      <w:r>
        <w:t>Other Comments (if any)</w:t>
      </w:r>
    </w:p>
    <w:p w14:paraId="1236F2C7" w14:textId="77777777" w:rsidR="00065D1E" w:rsidRDefault="00065D1E" w:rsidP="00065D1E"/>
    <w:p w14:paraId="610C7EAE" w14:textId="77777777" w:rsidR="00065D1E" w:rsidRPr="00D17F36" w:rsidRDefault="00065D1E" w:rsidP="00065D1E">
      <w:r>
        <w:t>Do we need to show client about testing documentation and acceptance form in regarding user is also client?</w:t>
      </w:r>
    </w:p>
    <w:p w14:paraId="3764B081" w14:textId="77777777" w:rsidR="00065D1E" w:rsidRDefault="00065D1E" w:rsidP="00065D1E">
      <w:pPr>
        <w:pStyle w:val="Heading1"/>
      </w:pPr>
      <w:bookmarkStart w:id="22" w:name="_Toc242244483"/>
      <w:r>
        <w:t>References</w:t>
      </w:r>
      <w:bookmarkEnd w:id="22"/>
    </w:p>
    <w:p w14:paraId="2CD40FCB" w14:textId="77777777" w:rsidR="00065D1E" w:rsidRDefault="00065D1E" w:rsidP="00065D1E">
      <w:r>
        <w:br w:type="page"/>
      </w:r>
    </w:p>
    <w:p w14:paraId="5E6EAACC" w14:textId="77777777" w:rsidR="00065D1E" w:rsidRDefault="00065D1E" w:rsidP="00065D1E">
      <w:pPr>
        <w:pStyle w:val="Heading1"/>
      </w:pPr>
      <w:bookmarkStart w:id="23" w:name="_Toc242244484"/>
      <w:r>
        <w:lastRenderedPageBreak/>
        <w:t>Bibliography</w:t>
      </w:r>
      <w:bookmarkEnd w:id="23"/>
    </w:p>
    <w:p w14:paraId="569B3BF5" w14:textId="77777777" w:rsidR="00065D1E" w:rsidRPr="00EF0F36" w:rsidRDefault="00065D1E" w:rsidP="00065D1E"/>
    <w:p w14:paraId="651F2898" w14:textId="77777777" w:rsidR="00EF0F36" w:rsidRPr="00065D1E" w:rsidRDefault="00EF0F36" w:rsidP="00065D1E"/>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1524" w14:textId="77777777" w:rsidR="00070458" w:rsidRDefault="00070458" w:rsidP="000030A0">
      <w:r>
        <w:separator/>
      </w:r>
    </w:p>
  </w:endnote>
  <w:endnote w:type="continuationSeparator" w:id="0">
    <w:p w14:paraId="7F86B2F3" w14:textId="77777777" w:rsidR="00070458" w:rsidRDefault="00070458"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070458" w:rsidRDefault="00070458"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1E10">
      <w:rPr>
        <w:rStyle w:val="PageNumber"/>
        <w:noProof/>
      </w:rPr>
      <w:t>1</w:t>
    </w:r>
    <w:r>
      <w:rPr>
        <w:rStyle w:val="PageNumber"/>
      </w:rPr>
      <w:fldChar w:fldCharType="end"/>
    </w:r>
  </w:p>
  <w:p w14:paraId="52905006" w14:textId="77777777" w:rsidR="00070458" w:rsidRDefault="00070458"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A0EAF" w14:textId="77777777" w:rsidR="00070458" w:rsidRDefault="00070458" w:rsidP="000030A0">
      <w:r>
        <w:separator/>
      </w:r>
    </w:p>
  </w:footnote>
  <w:footnote w:type="continuationSeparator" w:id="0">
    <w:p w14:paraId="7B9773EE" w14:textId="77777777" w:rsidR="00070458" w:rsidRDefault="00070458"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070458" w:rsidRDefault="00070458" w:rsidP="000030A0">
    <w:pPr>
      <w:jc w:val="center"/>
      <w:rPr>
        <w:lang w:val="en-US"/>
      </w:rPr>
    </w:pPr>
    <w:r>
      <w:rPr>
        <w:lang w:val="en-US"/>
      </w:rPr>
      <w:t>HIT3061 – Software Team Project</w:t>
    </w:r>
  </w:p>
  <w:p w14:paraId="08227236" w14:textId="573C24A4" w:rsidR="00070458" w:rsidRPr="00EF0F36" w:rsidRDefault="00070458" w:rsidP="00EF0F36">
    <w:pPr>
      <w:jc w:val="center"/>
      <w:rPr>
        <w:lang w:val="en-US"/>
      </w:rPr>
    </w:pPr>
    <w:r>
      <w:rPr>
        <w:lang w:val="en-US"/>
      </w:rPr>
      <w:t>Test Plan</w:t>
    </w:r>
  </w:p>
  <w:p w14:paraId="2C842E33" w14:textId="77777777" w:rsidR="00070458" w:rsidRDefault="00070458"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9"/>
  </w:num>
  <w:num w:numId="6">
    <w:abstractNumId w:val="8"/>
  </w:num>
  <w:num w:numId="7">
    <w:abstractNumId w:val="5"/>
  </w:num>
  <w:num w:numId="8">
    <w:abstractNumId w:val="12"/>
  </w:num>
  <w:num w:numId="9">
    <w:abstractNumId w:val="15"/>
  </w:num>
  <w:num w:numId="10">
    <w:abstractNumId w:val="18"/>
  </w:num>
  <w:num w:numId="11">
    <w:abstractNumId w:val="4"/>
  </w:num>
  <w:num w:numId="12">
    <w:abstractNumId w:val="11"/>
  </w:num>
  <w:num w:numId="13">
    <w:abstractNumId w:val="13"/>
  </w:num>
  <w:num w:numId="14">
    <w:abstractNumId w:val="17"/>
  </w:num>
  <w:num w:numId="15">
    <w:abstractNumId w:val="14"/>
  </w:num>
  <w:num w:numId="16">
    <w:abstractNumId w:val="7"/>
  </w:num>
  <w:num w:numId="17">
    <w:abstractNumId w:val="16"/>
  </w:num>
  <w:num w:numId="18">
    <w:abstractNumId w:val="6"/>
  </w:num>
  <w:num w:numId="1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312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D1B8A"/>
    <w:rsid w:val="000D57C7"/>
    <w:rsid w:val="000F6189"/>
    <w:rsid w:val="00111DE9"/>
    <w:rsid w:val="001269E9"/>
    <w:rsid w:val="00137593"/>
    <w:rsid w:val="00147A83"/>
    <w:rsid w:val="00160E57"/>
    <w:rsid w:val="00162949"/>
    <w:rsid w:val="00163329"/>
    <w:rsid w:val="001B1A46"/>
    <w:rsid w:val="001B1D18"/>
    <w:rsid w:val="001B383A"/>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5DD3"/>
    <w:rsid w:val="00316CF2"/>
    <w:rsid w:val="00376118"/>
    <w:rsid w:val="003776ED"/>
    <w:rsid w:val="00385F95"/>
    <w:rsid w:val="003861CD"/>
    <w:rsid w:val="00391081"/>
    <w:rsid w:val="003A5567"/>
    <w:rsid w:val="003A712D"/>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40989"/>
    <w:rsid w:val="005516CF"/>
    <w:rsid w:val="00552F43"/>
    <w:rsid w:val="0055548A"/>
    <w:rsid w:val="00557208"/>
    <w:rsid w:val="00561673"/>
    <w:rsid w:val="00574A1C"/>
    <w:rsid w:val="00597D9A"/>
    <w:rsid w:val="005A628E"/>
    <w:rsid w:val="005A6E08"/>
    <w:rsid w:val="005B4B4A"/>
    <w:rsid w:val="005B606D"/>
    <w:rsid w:val="005E3AAA"/>
    <w:rsid w:val="005F270D"/>
    <w:rsid w:val="00604D46"/>
    <w:rsid w:val="0062050D"/>
    <w:rsid w:val="00643280"/>
    <w:rsid w:val="0064407E"/>
    <w:rsid w:val="00645370"/>
    <w:rsid w:val="00646436"/>
    <w:rsid w:val="00652145"/>
    <w:rsid w:val="0066023E"/>
    <w:rsid w:val="0067212B"/>
    <w:rsid w:val="00683C76"/>
    <w:rsid w:val="006937E8"/>
    <w:rsid w:val="006954FF"/>
    <w:rsid w:val="006A6B39"/>
    <w:rsid w:val="006B0B7B"/>
    <w:rsid w:val="006C4064"/>
    <w:rsid w:val="006C5E37"/>
    <w:rsid w:val="006C6A25"/>
    <w:rsid w:val="006D144B"/>
    <w:rsid w:val="006D24A2"/>
    <w:rsid w:val="006D29AC"/>
    <w:rsid w:val="006E2C28"/>
    <w:rsid w:val="00710CFD"/>
    <w:rsid w:val="00711838"/>
    <w:rsid w:val="00714A52"/>
    <w:rsid w:val="00720390"/>
    <w:rsid w:val="0073617B"/>
    <w:rsid w:val="007368F6"/>
    <w:rsid w:val="00740233"/>
    <w:rsid w:val="00743C2B"/>
    <w:rsid w:val="007713A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78BE"/>
    <w:rsid w:val="00930DB8"/>
    <w:rsid w:val="009376D0"/>
    <w:rsid w:val="00937AA9"/>
    <w:rsid w:val="00941751"/>
    <w:rsid w:val="00944E1A"/>
    <w:rsid w:val="00947A65"/>
    <w:rsid w:val="009572B5"/>
    <w:rsid w:val="00975600"/>
    <w:rsid w:val="0098444A"/>
    <w:rsid w:val="009A3124"/>
    <w:rsid w:val="009A6618"/>
    <w:rsid w:val="009A7445"/>
    <w:rsid w:val="009B5F4C"/>
    <w:rsid w:val="009D5A4E"/>
    <w:rsid w:val="009D63A1"/>
    <w:rsid w:val="009E3A58"/>
    <w:rsid w:val="009E5AA2"/>
    <w:rsid w:val="009F55CC"/>
    <w:rsid w:val="009F61BC"/>
    <w:rsid w:val="00A02CCA"/>
    <w:rsid w:val="00A04910"/>
    <w:rsid w:val="00A05A40"/>
    <w:rsid w:val="00A122D8"/>
    <w:rsid w:val="00A30F59"/>
    <w:rsid w:val="00A47BB1"/>
    <w:rsid w:val="00A524A8"/>
    <w:rsid w:val="00A708C0"/>
    <w:rsid w:val="00A80B5D"/>
    <w:rsid w:val="00AA15B8"/>
    <w:rsid w:val="00AA7D05"/>
    <w:rsid w:val="00AB48DD"/>
    <w:rsid w:val="00AC20A1"/>
    <w:rsid w:val="00B01519"/>
    <w:rsid w:val="00B079B6"/>
    <w:rsid w:val="00B23D65"/>
    <w:rsid w:val="00B241F7"/>
    <w:rsid w:val="00B3553E"/>
    <w:rsid w:val="00B35B9B"/>
    <w:rsid w:val="00B6153C"/>
    <w:rsid w:val="00B61E10"/>
    <w:rsid w:val="00B6391B"/>
    <w:rsid w:val="00B82EDF"/>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3C1"/>
    <w:rsid w:val="00CC1935"/>
    <w:rsid w:val="00CC3606"/>
    <w:rsid w:val="00CC5FA2"/>
    <w:rsid w:val="00CE31F0"/>
    <w:rsid w:val="00CE6B79"/>
    <w:rsid w:val="00CF5CA2"/>
    <w:rsid w:val="00D17EAB"/>
    <w:rsid w:val="00D17F36"/>
    <w:rsid w:val="00D55E65"/>
    <w:rsid w:val="00D70193"/>
    <w:rsid w:val="00D82F53"/>
    <w:rsid w:val="00D92CE1"/>
    <w:rsid w:val="00DA1641"/>
    <w:rsid w:val="00DE1DE9"/>
    <w:rsid w:val="00DE7A5D"/>
    <w:rsid w:val="00DF43BF"/>
    <w:rsid w:val="00E0393C"/>
    <w:rsid w:val="00E31D5F"/>
    <w:rsid w:val="00E3215C"/>
    <w:rsid w:val="00E53DF7"/>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90C3D-AD98-2C42-9EA5-46B322A6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2015</Words>
  <Characters>11492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36</cp:revision>
  <dcterms:created xsi:type="dcterms:W3CDTF">2013-09-09T07:10:00Z</dcterms:created>
  <dcterms:modified xsi:type="dcterms:W3CDTF">2013-10-01T01:01:00Z</dcterms:modified>
</cp:coreProperties>
</file>