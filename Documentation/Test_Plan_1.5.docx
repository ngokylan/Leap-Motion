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a5"/>
        <w:ind w:right="360"/>
        <w:rPr>
          <w:b/>
        </w:rPr>
      </w:pPr>
      <w:r w:rsidRPr="00C278AE">
        <w:rPr>
          <w:b/>
        </w:rPr>
        <w:t>Daniel Corsaletti</w:t>
      </w:r>
    </w:p>
    <w:p w:rsidR="00065D1E" w:rsidRDefault="00065D1E" w:rsidP="00065D1E">
      <w:pPr>
        <w:pStyle w:val="a5"/>
        <w:ind w:left="426" w:right="360"/>
      </w:pPr>
      <w:r>
        <w:t>SID: 6450458</w:t>
      </w:r>
      <w:r>
        <w:tab/>
      </w:r>
      <w:r>
        <w:tab/>
      </w:r>
    </w:p>
    <w:p w:rsidR="00065D1E" w:rsidRDefault="00065D1E" w:rsidP="00065D1E">
      <w:pPr>
        <w:pStyle w:val="a5"/>
        <w:ind w:left="426" w:right="360"/>
      </w:pPr>
      <w:r>
        <w:t>E: 6450458@student.swin.edu.au</w:t>
      </w:r>
    </w:p>
    <w:p w:rsidR="00065D1E" w:rsidRDefault="00065D1E" w:rsidP="00065D1E">
      <w:pPr>
        <w:pStyle w:val="a5"/>
        <w:ind w:left="426" w:right="360"/>
      </w:pPr>
      <w:r>
        <w:t>M: 0433 536 150</w:t>
      </w:r>
    </w:p>
    <w:p w:rsidR="00065D1E" w:rsidRDefault="00065D1E" w:rsidP="00065D1E">
      <w:pPr>
        <w:pStyle w:val="a5"/>
        <w:ind w:right="360"/>
        <w:rPr>
          <w:b/>
        </w:rPr>
      </w:pPr>
    </w:p>
    <w:p w:rsidR="00065D1E" w:rsidRDefault="00065D1E" w:rsidP="00065D1E">
      <w:pPr>
        <w:pStyle w:val="a5"/>
        <w:ind w:right="360"/>
      </w:pPr>
      <w:r w:rsidRPr="00125DF0">
        <w:rPr>
          <w:b/>
        </w:rPr>
        <w:t>Joshua Stopper</w:t>
      </w:r>
    </w:p>
    <w:p w:rsidR="00065D1E" w:rsidRDefault="00065D1E" w:rsidP="00065D1E">
      <w:pPr>
        <w:pStyle w:val="a5"/>
        <w:ind w:left="426" w:right="360"/>
      </w:pPr>
      <w:r>
        <w:t>SID: 5571391</w:t>
      </w:r>
    </w:p>
    <w:p w:rsidR="00065D1E" w:rsidRDefault="00065D1E" w:rsidP="00065D1E">
      <w:pPr>
        <w:pStyle w:val="a5"/>
        <w:ind w:left="426" w:right="360"/>
      </w:pPr>
      <w:r>
        <w:t xml:space="preserve">E: </w:t>
      </w:r>
      <w:r w:rsidRPr="002042FC">
        <w:t>5571391@</w:t>
      </w:r>
      <w:r>
        <w:t>student.</w:t>
      </w:r>
      <w:r w:rsidRPr="002042FC">
        <w:t>swin.edu.au</w:t>
      </w:r>
    </w:p>
    <w:p w:rsidR="00065D1E" w:rsidRDefault="00065D1E" w:rsidP="00065D1E">
      <w:pPr>
        <w:pStyle w:val="a5"/>
        <w:ind w:left="426" w:right="360"/>
      </w:pPr>
      <w:r>
        <w:t>M: 0430 714 887</w:t>
      </w:r>
    </w:p>
    <w:p w:rsidR="00065D1E" w:rsidRDefault="00065D1E" w:rsidP="00065D1E">
      <w:pPr>
        <w:pStyle w:val="a5"/>
        <w:ind w:right="360"/>
        <w:rPr>
          <w:b/>
        </w:rPr>
      </w:pPr>
    </w:p>
    <w:p w:rsidR="00065D1E" w:rsidRPr="00C278AE" w:rsidRDefault="00065D1E" w:rsidP="00065D1E">
      <w:pPr>
        <w:pStyle w:val="a5"/>
        <w:ind w:right="360"/>
        <w:rPr>
          <w:b/>
        </w:rPr>
      </w:pPr>
      <w:r w:rsidRPr="00C278AE">
        <w:rPr>
          <w:b/>
        </w:rPr>
        <w:t>Shengwei Li</w:t>
      </w:r>
    </w:p>
    <w:p w:rsidR="00065D1E" w:rsidRDefault="00065D1E" w:rsidP="00065D1E">
      <w:pPr>
        <w:pStyle w:val="a5"/>
        <w:ind w:left="426" w:right="360"/>
      </w:pPr>
      <w:r>
        <w:t>SID: 749999x</w:t>
      </w:r>
    </w:p>
    <w:p w:rsidR="00065D1E" w:rsidRDefault="00065D1E" w:rsidP="00065D1E">
      <w:pPr>
        <w:pStyle w:val="a5"/>
        <w:ind w:left="426" w:right="360"/>
      </w:pPr>
      <w:r>
        <w:t>E: 749999x@student.swin.edu.au</w:t>
      </w:r>
    </w:p>
    <w:p w:rsidR="00065D1E" w:rsidRDefault="00065D1E" w:rsidP="00065D1E">
      <w:pPr>
        <w:pStyle w:val="a5"/>
        <w:ind w:left="426" w:right="360"/>
      </w:pPr>
      <w:r>
        <w:t>M: 0420 478 750</w:t>
      </w:r>
    </w:p>
    <w:p w:rsidR="00065D1E" w:rsidRDefault="00065D1E" w:rsidP="00065D1E">
      <w:pPr>
        <w:pStyle w:val="a5"/>
        <w:ind w:right="360"/>
        <w:rPr>
          <w:b/>
        </w:rPr>
      </w:pPr>
    </w:p>
    <w:p w:rsidR="00065D1E" w:rsidRPr="00C278AE" w:rsidRDefault="00065D1E" w:rsidP="00065D1E">
      <w:pPr>
        <w:pStyle w:val="a5"/>
        <w:ind w:right="360"/>
        <w:rPr>
          <w:b/>
        </w:rPr>
      </w:pPr>
      <w:r w:rsidRPr="00C278AE">
        <w:rPr>
          <w:b/>
        </w:rPr>
        <w:t>Minh Duc Nguyen</w:t>
      </w:r>
    </w:p>
    <w:p w:rsidR="00065D1E" w:rsidRDefault="00065D1E" w:rsidP="00065D1E">
      <w:pPr>
        <w:pStyle w:val="a5"/>
        <w:ind w:left="426" w:right="360"/>
      </w:pPr>
      <w:r>
        <w:t>SID: 171001x</w:t>
      </w:r>
    </w:p>
    <w:p w:rsidR="00065D1E" w:rsidRDefault="00065D1E" w:rsidP="00065D1E">
      <w:pPr>
        <w:pStyle w:val="a5"/>
        <w:ind w:left="426" w:right="360"/>
      </w:pPr>
      <w:r>
        <w:t>E: 171001x@student.swin.edu.au</w:t>
      </w:r>
    </w:p>
    <w:p w:rsidR="00065D1E" w:rsidRDefault="00065D1E" w:rsidP="00065D1E">
      <w:pPr>
        <w:pStyle w:val="a5"/>
        <w:ind w:left="426" w:right="360"/>
      </w:pPr>
      <w:r>
        <w:t>M: 0412 179 265</w:t>
      </w:r>
    </w:p>
    <w:p w:rsidR="00065D1E" w:rsidRDefault="00065D1E" w:rsidP="00065D1E">
      <w:pPr>
        <w:pStyle w:val="a5"/>
        <w:ind w:right="360"/>
        <w:rPr>
          <w:b/>
        </w:rPr>
      </w:pPr>
    </w:p>
    <w:p w:rsidR="00065D1E" w:rsidRPr="00C278AE" w:rsidRDefault="00065D1E" w:rsidP="00065D1E">
      <w:pPr>
        <w:pStyle w:val="a5"/>
        <w:ind w:right="360"/>
        <w:rPr>
          <w:b/>
        </w:rPr>
      </w:pPr>
      <w:r w:rsidRPr="00C278AE">
        <w:rPr>
          <w:b/>
        </w:rPr>
        <w:t>Tran Xuong Tran</w:t>
      </w:r>
    </w:p>
    <w:p w:rsidR="00065D1E" w:rsidRDefault="00065D1E" w:rsidP="00065D1E">
      <w:pPr>
        <w:pStyle w:val="a5"/>
        <w:ind w:left="426" w:right="360"/>
      </w:pPr>
      <w:r>
        <w:t>SID: 6700691</w:t>
      </w:r>
    </w:p>
    <w:p w:rsidR="00065D1E" w:rsidRDefault="00065D1E" w:rsidP="00065D1E">
      <w:pPr>
        <w:pStyle w:val="a5"/>
        <w:ind w:left="426" w:right="360"/>
      </w:pPr>
      <w:r>
        <w:t>E: 6700691@student.swin.edu.au</w:t>
      </w:r>
    </w:p>
    <w:p w:rsidR="00065D1E" w:rsidRDefault="00065D1E" w:rsidP="00065D1E">
      <w:pPr>
        <w:pStyle w:val="a5"/>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Daniel Corsaletti</w:t>
            </w:r>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Daniel Corsaletti</w:t>
            </w:r>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Minh Duc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Questionaires</w:t>
            </w:r>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Daniel Corsaletti</w:t>
            </w:r>
          </w:p>
        </w:tc>
        <w:tc>
          <w:tcPr>
            <w:tcW w:w="2129" w:type="dxa"/>
          </w:tcPr>
          <w:p w:rsidR="00890603" w:rsidRDefault="00890603" w:rsidP="0014381B">
            <w:r>
              <w:t>Made some changes based on feedback.</w:t>
            </w:r>
          </w:p>
          <w:p w:rsidR="00890603" w:rsidRDefault="00890603" w:rsidP="0014381B">
            <w:r>
              <w:t>Compelted section 3</w:t>
            </w:r>
            <w:bookmarkStart w:id="0" w:name="_GoBack"/>
            <w:bookmarkEnd w:id="0"/>
          </w:p>
        </w:tc>
      </w:tr>
      <w:tr w:rsidR="00D150B3" w:rsidTr="0014381B">
        <w:tc>
          <w:tcPr>
            <w:tcW w:w="2129" w:type="dxa"/>
          </w:tcPr>
          <w:p w:rsidR="00D150B3" w:rsidRPr="00D150B3" w:rsidRDefault="00D150B3" w:rsidP="0014381B">
            <w:pPr>
              <w:rPr>
                <w:rFonts w:eastAsia="SimSun" w:hint="eastAsia"/>
                <w:lang w:eastAsia="zh-CN"/>
              </w:rPr>
            </w:pPr>
            <w:r>
              <w:rPr>
                <w:rFonts w:eastAsia="SimSun" w:hint="eastAsia"/>
                <w:lang w:eastAsia="zh-CN"/>
              </w:rPr>
              <w:t>1.5</w:t>
            </w:r>
          </w:p>
        </w:tc>
        <w:tc>
          <w:tcPr>
            <w:tcW w:w="2129" w:type="dxa"/>
          </w:tcPr>
          <w:p w:rsidR="00D150B3" w:rsidRPr="00D150B3" w:rsidRDefault="00E37FED" w:rsidP="0014381B">
            <w:pPr>
              <w:rPr>
                <w:rFonts w:eastAsia="SimSun" w:hint="eastAsia"/>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hint="eastAsia"/>
                <w:lang w:eastAsia="zh-CN"/>
              </w:rPr>
            </w:pPr>
            <w:r>
              <w:rPr>
                <w:rFonts w:eastAsia="SimSun" w:hint="eastAsia"/>
                <w:lang w:eastAsia="zh-CN"/>
              </w:rPr>
              <w:t>SHENGWEI LI</w:t>
            </w:r>
          </w:p>
        </w:tc>
        <w:tc>
          <w:tcPr>
            <w:tcW w:w="2129" w:type="dxa"/>
          </w:tcPr>
          <w:p w:rsidR="004035EC" w:rsidRDefault="004035EC" w:rsidP="0014381B">
            <w:pPr>
              <w:rPr>
                <w:rFonts w:eastAsia="SimSun" w:hint="eastAsia"/>
                <w:lang w:eastAsia="zh-CN"/>
              </w:rPr>
            </w:pPr>
            <w:r>
              <w:rPr>
                <w:rFonts w:eastAsia="SimSun" w:hint="eastAsia"/>
                <w:lang w:eastAsia="zh-CN"/>
              </w:rPr>
              <w:t>Add parts on section 3 and 4.</w:t>
            </w:r>
          </w:p>
          <w:p w:rsidR="00D150B3" w:rsidRDefault="00D150B3" w:rsidP="0014381B">
            <w:pPr>
              <w:rPr>
                <w:rFonts w:eastAsia="SimSun" w:hint="eastAsia"/>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hint="eastAsia"/>
                <w:lang w:eastAsia="zh-CN"/>
              </w:rPr>
            </w:pPr>
          </w:p>
        </w:tc>
      </w:tr>
    </w:tbl>
    <w:p w:rsidR="00065D1E" w:rsidRDefault="00065D1E" w:rsidP="00065D1E"/>
    <w:p w:rsidR="00065D1E" w:rsidRPr="0082069A" w:rsidRDefault="00065D1E" w:rsidP="00065D1E">
      <w:pPr>
        <w:rPr>
          <w:b/>
        </w:rPr>
      </w:pPr>
      <w:r w:rsidRPr="0082069A">
        <w:rPr>
          <w:b/>
        </w:rPr>
        <w:t>Table 2. Document Sign Off</w:t>
      </w:r>
    </w:p>
    <w:tbl>
      <w:tblPr>
        <w:tblStyle w:val="a6"/>
        <w:tblW w:w="0" w:type="auto"/>
        <w:tblLook w:val="04A0"/>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Minh Duc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Tran Xuong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Daniel Corsaletti</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Shengwei Li</w:t>
            </w:r>
          </w:p>
        </w:tc>
        <w:tc>
          <w:tcPr>
            <w:tcW w:w="2839" w:type="dxa"/>
          </w:tcPr>
          <w:p w:rsidR="00065D1E" w:rsidRDefault="00065D1E" w:rsidP="0014381B"/>
        </w:tc>
        <w:tc>
          <w:tcPr>
            <w:tcW w:w="2839" w:type="dxa"/>
          </w:tcPr>
          <w:p w:rsidR="00065D1E" w:rsidRDefault="00065D1E" w:rsidP="0014381B"/>
        </w:tc>
      </w:tr>
    </w:tbl>
    <w:p w:rsidR="00065D1E" w:rsidRDefault="00065D1E" w:rsidP="00065D1E">
      <w:pPr>
        <w:pStyle w:val="TOC"/>
        <w:numPr>
          <w:ilvl w:val="0"/>
          <w:numId w:val="0"/>
        </w:numPr>
        <w:ind w:left="432"/>
        <w:rPr>
          <w:noProof/>
        </w:rPr>
      </w:pPr>
      <w:bookmarkStart w:id="1" w:name="_Toc365914958"/>
    </w:p>
    <w:bookmarkEnd w:id="1"/>
    <w:p w:rsidR="00065D1E" w:rsidRDefault="00065D1E" w:rsidP="00065D1E">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
            <w:numPr>
              <w:ilvl w:val="0"/>
              <w:numId w:val="0"/>
            </w:numPr>
            <w:ind w:left="432"/>
          </w:pPr>
          <w:r w:rsidRPr="00F633A7">
            <w:t>Table of Contents</w:t>
          </w:r>
        </w:p>
        <w:p w:rsidR="00890603" w:rsidRDefault="00176440">
          <w:pPr>
            <w:pStyle w:val="10"/>
            <w:tabs>
              <w:tab w:val="left" w:pos="332"/>
              <w:tab w:val="right" w:leader="dot" w:pos="8630"/>
            </w:tabs>
            <w:rPr>
              <w:b w:val="0"/>
              <w:caps w:val="0"/>
              <w:noProof/>
              <w:u w:val="none"/>
              <w:lang w:eastAsia="en-AU"/>
            </w:rPr>
          </w:pPr>
          <w:r w:rsidRPr="00176440">
            <w:fldChar w:fldCharType="begin"/>
          </w:r>
          <w:r w:rsidR="00065D1E">
            <w:instrText xml:space="preserve"> TOC \o "1-3" \h \z \u </w:instrText>
          </w:r>
          <w:r w:rsidRPr="00176440">
            <w:fldChar w:fldCharType="separate"/>
          </w:r>
          <w:hyperlink w:anchor="_Toc368757349" w:history="1">
            <w:r w:rsidR="00890603" w:rsidRPr="009B7DCA">
              <w:rPr>
                <w:rStyle w:val="a9"/>
                <w:noProof/>
              </w:rPr>
              <w:t>1</w:t>
            </w:r>
            <w:r w:rsidR="00890603">
              <w:rPr>
                <w:b w:val="0"/>
                <w:caps w:val="0"/>
                <w:noProof/>
                <w:u w:val="none"/>
                <w:lang w:eastAsia="en-AU"/>
              </w:rPr>
              <w:tab/>
            </w:r>
            <w:r w:rsidR="00890603" w:rsidRPr="009B7DCA">
              <w:rPr>
                <w:rStyle w:val="a9"/>
                <w:noProof/>
              </w:rPr>
              <w:t>Test Plan</w:t>
            </w:r>
            <w:r w:rsidR="00890603">
              <w:rPr>
                <w:noProof/>
                <w:webHidden/>
              </w:rPr>
              <w:tab/>
            </w:r>
            <w:r>
              <w:rPr>
                <w:noProof/>
                <w:webHidden/>
              </w:rPr>
              <w:fldChar w:fldCharType="begin"/>
            </w:r>
            <w:r w:rsidR="00890603">
              <w:rPr>
                <w:noProof/>
                <w:webHidden/>
              </w:rPr>
              <w:instrText xml:space="preserve"> PAGEREF _Toc368757349 \h </w:instrText>
            </w:r>
            <w:r>
              <w:rPr>
                <w:noProof/>
                <w:webHidden/>
              </w:rPr>
            </w:r>
            <w:r>
              <w:rPr>
                <w:noProof/>
                <w:webHidden/>
              </w:rPr>
              <w:fldChar w:fldCharType="separate"/>
            </w:r>
            <w:r w:rsidR="00890603">
              <w:rPr>
                <w:noProof/>
                <w:webHidden/>
              </w:rPr>
              <w:t>3</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0" w:history="1">
            <w:r w:rsidR="00890603" w:rsidRPr="009B7DCA">
              <w:rPr>
                <w:rStyle w:val="a9"/>
                <w:noProof/>
              </w:rPr>
              <w:t>1.1</w:t>
            </w:r>
            <w:r w:rsidR="00890603">
              <w:rPr>
                <w:b w:val="0"/>
                <w:smallCaps w:val="0"/>
                <w:noProof/>
                <w:lang w:eastAsia="en-AU"/>
              </w:rPr>
              <w:tab/>
            </w:r>
            <w:r w:rsidR="00890603" w:rsidRPr="009B7DCA">
              <w:rPr>
                <w:rStyle w:val="a9"/>
                <w:noProof/>
              </w:rPr>
              <w:t>Introduction</w:t>
            </w:r>
            <w:r w:rsidR="00890603">
              <w:rPr>
                <w:noProof/>
                <w:webHidden/>
              </w:rPr>
              <w:tab/>
            </w:r>
            <w:r>
              <w:rPr>
                <w:noProof/>
                <w:webHidden/>
              </w:rPr>
              <w:fldChar w:fldCharType="begin"/>
            </w:r>
            <w:r w:rsidR="00890603">
              <w:rPr>
                <w:noProof/>
                <w:webHidden/>
              </w:rPr>
              <w:instrText xml:space="preserve"> PAGEREF _Toc368757350 \h </w:instrText>
            </w:r>
            <w:r>
              <w:rPr>
                <w:noProof/>
                <w:webHidden/>
              </w:rPr>
            </w:r>
            <w:r>
              <w:rPr>
                <w:noProof/>
                <w:webHidden/>
              </w:rPr>
              <w:fldChar w:fldCharType="separate"/>
            </w:r>
            <w:r w:rsidR="00890603">
              <w:rPr>
                <w:noProof/>
                <w:webHidden/>
              </w:rPr>
              <w:t>3</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1" w:history="1">
            <w:r w:rsidR="00890603" w:rsidRPr="009B7DCA">
              <w:rPr>
                <w:rStyle w:val="a9"/>
                <w:noProof/>
              </w:rPr>
              <w:t>1.2</w:t>
            </w:r>
            <w:r w:rsidR="00890603">
              <w:rPr>
                <w:b w:val="0"/>
                <w:smallCaps w:val="0"/>
                <w:noProof/>
                <w:lang w:eastAsia="en-AU"/>
              </w:rPr>
              <w:tab/>
            </w:r>
            <w:r w:rsidR="00890603" w:rsidRPr="009B7DCA">
              <w:rPr>
                <w:rStyle w:val="a9"/>
                <w:noProof/>
              </w:rPr>
              <w:t>Objectives</w:t>
            </w:r>
            <w:r w:rsidR="00890603">
              <w:rPr>
                <w:noProof/>
                <w:webHidden/>
              </w:rPr>
              <w:tab/>
            </w:r>
            <w:r>
              <w:rPr>
                <w:noProof/>
                <w:webHidden/>
              </w:rPr>
              <w:fldChar w:fldCharType="begin"/>
            </w:r>
            <w:r w:rsidR="00890603">
              <w:rPr>
                <w:noProof/>
                <w:webHidden/>
              </w:rPr>
              <w:instrText xml:space="preserve"> PAGEREF _Toc368757351 \h </w:instrText>
            </w:r>
            <w:r>
              <w:rPr>
                <w:noProof/>
                <w:webHidden/>
              </w:rPr>
            </w:r>
            <w:r>
              <w:rPr>
                <w:noProof/>
                <w:webHidden/>
              </w:rPr>
              <w:fldChar w:fldCharType="separate"/>
            </w:r>
            <w:r w:rsidR="00890603">
              <w:rPr>
                <w:noProof/>
                <w:webHidden/>
              </w:rPr>
              <w:t>3</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2" w:history="1">
            <w:r w:rsidR="00890603" w:rsidRPr="009B7DCA">
              <w:rPr>
                <w:rStyle w:val="a9"/>
                <w:noProof/>
              </w:rPr>
              <w:t>1.3</w:t>
            </w:r>
            <w:r w:rsidR="00890603">
              <w:rPr>
                <w:b w:val="0"/>
                <w:smallCaps w:val="0"/>
                <w:noProof/>
                <w:lang w:eastAsia="en-AU"/>
              </w:rPr>
              <w:tab/>
            </w:r>
            <w:r w:rsidR="00890603" w:rsidRPr="009B7DCA">
              <w:rPr>
                <w:rStyle w:val="a9"/>
                <w:noProof/>
              </w:rPr>
              <w:t>Measurable</w:t>
            </w:r>
            <w:r w:rsidR="00890603">
              <w:rPr>
                <w:noProof/>
                <w:webHidden/>
              </w:rPr>
              <w:tab/>
            </w:r>
            <w:r>
              <w:rPr>
                <w:noProof/>
                <w:webHidden/>
              </w:rPr>
              <w:fldChar w:fldCharType="begin"/>
            </w:r>
            <w:r w:rsidR="00890603">
              <w:rPr>
                <w:noProof/>
                <w:webHidden/>
              </w:rPr>
              <w:instrText xml:space="preserve"> PAGEREF _Toc368757352 \h </w:instrText>
            </w:r>
            <w:r>
              <w:rPr>
                <w:noProof/>
                <w:webHidden/>
              </w:rPr>
            </w:r>
            <w:r>
              <w:rPr>
                <w:noProof/>
                <w:webHidden/>
              </w:rPr>
              <w:fldChar w:fldCharType="separate"/>
            </w:r>
            <w:r w:rsidR="00890603">
              <w:rPr>
                <w:noProof/>
                <w:webHidden/>
              </w:rPr>
              <w:t>3</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53" w:history="1">
            <w:r w:rsidR="00890603" w:rsidRPr="009B7DCA">
              <w:rPr>
                <w:rStyle w:val="a9"/>
                <w:noProof/>
                <w:lang w:val="en-US"/>
              </w:rPr>
              <w:t>2</w:t>
            </w:r>
            <w:r w:rsidR="00890603">
              <w:rPr>
                <w:b w:val="0"/>
                <w:caps w:val="0"/>
                <w:noProof/>
                <w:u w:val="none"/>
                <w:lang w:eastAsia="en-AU"/>
              </w:rPr>
              <w:tab/>
            </w:r>
            <w:r w:rsidR="00890603" w:rsidRPr="009B7DCA">
              <w:rPr>
                <w:rStyle w:val="a9"/>
                <w:noProof/>
                <w:lang w:val="en-US"/>
              </w:rPr>
              <w:t>Scope</w:t>
            </w:r>
            <w:r w:rsidR="00890603">
              <w:rPr>
                <w:noProof/>
                <w:webHidden/>
              </w:rPr>
              <w:tab/>
            </w:r>
            <w:r>
              <w:rPr>
                <w:noProof/>
                <w:webHidden/>
              </w:rPr>
              <w:fldChar w:fldCharType="begin"/>
            </w:r>
            <w:r w:rsidR="00890603">
              <w:rPr>
                <w:noProof/>
                <w:webHidden/>
              </w:rPr>
              <w:instrText xml:space="preserve"> PAGEREF _Toc368757353 \h </w:instrText>
            </w:r>
            <w:r>
              <w:rPr>
                <w:noProof/>
                <w:webHidden/>
              </w:rPr>
            </w:r>
            <w:r>
              <w:rPr>
                <w:noProof/>
                <w:webHidden/>
              </w:rPr>
              <w:fldChar w:fldCharType="separate"/>
            </w:r>
            <w:r w:rsidR="00890603">
              <w:rPr>
                <w:noProof/>
                <w:webHidden/>
              </w:rPr>
              <w:t>4</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54" w:history="1">
            <w:r w:rsidR="00890603" w:rsidRPr="009B7DCA">
              <w:rPr>
                <w:rStyle w:val="a9"/>
                <w:noProof/>
              </w:rPr>
              <w:t>3</w:t>
            </w:r>
            <w:r w:rsidR="00890603">
              <w:rPr>
                <w:b w:val="0"/>
                <w:caps w:val="0"/>
                <w:noProof/>
                <w:u w:val="none"/>
                <w:lang w:eastAsia="en-AU"/>
              </w:rPr>
              <w:tab/>
            </w:r>
            <w:r w:rsidR="00890603" w:rsidRPr="009B7DCA">
              <w:rPr>
                <w:rStyle w:val="a9"/>
                <w:noProof/>
              </w:rPr>
              <w:t>Test Strategy</w:t>
            </w:r>
            <w:r w:rsidR="00890603">
              <w:rPr>
                <w:noProof/>
                <w:webHidden/>
              </w:rPr>
              <w:tab/>
            </w:r>
            <w:r>
              <w:rPr>
                <w:noProof/>
                <w:webHidden/>
              </w:rPr>
              <w:fldChar w:fldCharType="begin"/>
            </w:r>
            <w:r w:rsidR="00890603">
              <w:rPr>
                <w:noProof/>
                <w:webHidden/>
              </w:rPr>
              <w:instrText xml:space="preserve"> PAGEREF _Toc368757354 \h </w:instrText>
            </w:r>
            <w:r>
              <w:rPr>
                <w:noProof/>
                <w:webHidden/>
              </w:rPr>
            </w:r>
            <w:r>
              <w:rPr>
                <w:noProof/>
                <w:webHidden/>
              </w:rPr>
              <w:fldChar w:fldCharType="separate"/>
            </w:r>
            <w:r w:rsidR="00890603">
              <w:rPr>
                <w:noProof/>
                <w:webHidden/>
              </w:rPr>
              <w:t>5</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5" w:history="1">
            <w:r w:rsidR="00890603" w:rsidRPr="009B7DCA">
              <w:rPr>
                <w:rStyle w:val="a9"/>
                <w:noProof/>
              </w:rPr>
              <w:t>3.1</w:t>
            </w:r>
            <w:r w:rsidR="00890603">
              <w:rPr>
                <w:b w:val="0"/>
                <w:smallCaps w:val="0"/>
                <w:noProof/>
                <w:lang w:eastAsia="en-AU"/>
              </w:rPr>
              <w:tab/>
            </w:r>
            <w:r w:rsidR="00890603" w:rsidRPr="009B7DCA">
              <w:rPr>
                <w:rStyle w:val="a9"/>
                <w:noProof/>
              </w:rPr>
              <w:t>Function Testing</w:t>
            </w:r>
            <w:r w:rsidR="00890603">
              <w:rPr>
                <w:noProof/>
                <w:webHidden/>
              </w:rPr>
              <w:tab/>
            </w:r>
            <w:r>
              <w:rPr>
                <w:noProof/>
                <w:webHidden/>
              </w:rPr>
              <w:fldChar w:fldCharType="begin"/>
            </w:r>
            <w:r w:rsidR="00890603">
              <w:rPr>
                <w:noProof/>
                <w:webHidden/>
              </w:rPr>
              <w:instrText xml:space="preserve"> PAGEREF _Toc368757355 \h </w:instrText>
            </w:r>
            <w:r>
              <w:rPr>
                <w:noProof/>
                <w:webHidden/>
              </w:rPr>
            </w:r>
            <w:r>
              <w:rPr>
                <w:noProof/>
                <w:webHidden/>
              </w:rPr>
              <w:fldChar w:fldCharType="separate"/>
            </w:r>
            <w:r w:rsidR="00890603">
              <w:rPr>
                <w:noProof/>
                <w:webHidden/>
              </w:rPr>
              <w:t>5</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6" w:history="1">
            <w:r w:rsidR="00890603" w:rsidRPr="009B7DCA">
              <w:rPr>
                <w:rStyle w:val="a9"/>
                <w:noProof/>
              </w:rPr>
              <w:t>3.2</w:t>
            </w:r>
            <w:r w:rsidR="00890603">
              <w:rPr>
                <w:b w:val="0"/>
                <w:smallCaps w:val="0"/>
                <w:noProof/>
                <w:lang w:eastAsia="en-AU"/>
              </w:rPr>
              <w:tab/>
            </w:r>
            <w:r w:rsidR="00890603" w:rsidRPr="009B7DCA">
              <w:rPr>
                <w:rStyle w:val="a9"/>
                <w:noProof/>
              </w:rPr>
              <w:t>Usability Testing</w:t>
            </w:r>
            <w:r w:rsidR="00890603">
              <w:rPr>
                <w:noProof/>
                <w:webHidden/>
              </w:rPr>
              <w:tab/>
            </w:r>
            <w:r>
              <w:rPr>
                <w:noProof/>
                <w:webHidden/>
              </w:rPr>
              <w:fldChar w:fldCharType="begin"/>
            </w:r>
            <w:r w:rsidR="00890603">
              <w:rPr>
                <w:noProof/>
                <w:webHidden/>
              </w:rPr>
              <w:instrText xml:space="preserve"> PAGEREF _Toc368757356 \h </w:instrText>
            </w:r>
            <w:r>
              <w:rPr>
                <w:noProof/>
                <w:webHidden/>
              </w:rPr>
            </w:r>
            <w:r>
              <w:rPr>
                <w:noProof/>
                <w:webHidden/>
              </w:rPr>
              <w:fldChar w:fldCharType="separate"/>
            </w:r>
            <w:r w:rsidR="00890603">
              <w:rPr>
                <w:noProof/>
                <w:webHidden/>
              </w:rPr>
              <w:t>5</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57" w:history="1">
            <w:r w:rsidR="00890603" w:rsidRPr="009B7DCA">
              <w:rPr>
                <w:rStyle w:val="a9"/>
                <w:noProof/>
              </w:rPr>
              <w:t>4</w:t>
            </w:r>
            <w:r w:rsidR="00890603">
              <w:rPr>
                <w:b w:val="0"/>
                <w:caps w:val="0"/>
                <w:noProof/>
                <w:u w:val="none"/>
                <w:lang w:eastAsia="en-AU"/>
              </w:rPr>
              <w:tab/>
            </w:r>
            <w:r w:rsidR="00890603" w:rsidRPr="009B7DCA">
              <w:rPr>
                <w:rStyle w:val="a9"/>
                <w:noProof/>
              </w:rPr>
              <w:t>Environment Requirements</w:t>
            </w:r>
            <w:r w:rsidR="00890603">
              <w:rPr>
                <w:noProof/>
                <w:webHidden/>
              </w:rPr>
              <w:tab/>
            </w:r>
            <w:r>
              <w:rPr>
                <w:noProof/>
                <w:webHidden/>
              </w:rPr>
              <w:fldChar w:fldCharType="begin"/>
            </w:r>
            <w:r w:rsidR="00890603">
              <w:rPr>
                <w:noProof/>
                <w:webHidden/>
              </w:rPr>
              <w:instrText xml:space="preserve"> PAGEREF _Toc368757357 \h </w:instrText>
            </w:r>
            <w:r>
              <w:rPr>
                <w:noProof/>
                <w:webHidden/>
              </w:rPr>
            </w:r>
            <w:r>
              <w:rPr>
                <w:noProof/>
                <w:webHidden/>
              </w:rPr>
              <w:fldChar w:fldCharType="separate"/>
            </w:r>
            <w:r w:rsidR="00890603">
              <w:rPr>
                <w:noProof/>
                <w:webHidden/>
              </w:rPr>
              <w:t>6</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8" w:history="1">
            <w:r w:rsidR="00890603" w:rsidRPr="009B7DCA">
              <w:rPr>
                <w:rStyle w:val="a9"/>
                <w:noProof/>
              </w:rPr>
              <w:t>4.1</w:t>
            </w:r>
            <w:r w:rsidR="00890603">
              <w:rPr>
                <w:b w:val="0"/>
                <w:smallCaps w:val="0"/>
                <w:noProof/>
                <w:lang w:eastAsia="en-AU"/>
              </w:rPr>
              <w:tab/>
            </w:r>
            <w:r w:rsidR="00890603" w:rsidRPr="009B7DCA">
              <w:rPr>
                <w:rStyle w:val="a9"/>
                <w:noProof/>
              </w:rPr>
              <w:t>Physical environment</w:t>
            </w:r>
            <w:r w:rsidR="00890603">
              <w:rPr>
                <w:noProof/>
                <w:webHidden/>
              </w:rPr>
              <w:tab/>
            </w:r>
            <w:r>
              <w:rPr>
                <w:noProof/>
                <w:webHidden/>
              </w:rPr>
              <w:fldChar w:fldCharType="begin"/>
            </w:r>
            <w:r w:rsidR="00890603">
              <w:rPr>
                <w:noProof/>
                <w:webHidden/>
              </w:rPr>
              <w:instrText xml:space="preserve"> PAGEREF _Toc368757358 \h </w:instrText>
            </w:r>
            <w:r>
              <w:rPr>
                <w:noProof/>
                <w:webHidden/>
              </w:rPr>
            </w:r>
            <w:r>
              <w:rPr>
                <w:noProof/>
                <w:webHidden/>
              </w:rPr>
              <w:fldChar w:fldCharType="separate"/>
            </w:r>
            <w:r w:rsidR="00890603">
              <w:rPr>
                <w:noProof/>
                <w:webHidden/>
              </w:rPr>
              <w:t>6</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59" w:history="1">
            <w:r w:rsidR="00890603" w:rsidRPr="009B7DCA">
              <w:rPr>
                <w:rStyle w:val="a9"/>
                <w:noProof/>
              </w:rPr>
              <w:t>4.2</w:t>
            </w:r>
            <w:r w:rsidR="00890603">
              <w:rPr>
                <w:b w:val="0"/>
                <w:smallCaps w:val="0"/>
                <w:noProof/>
                <w:lang w:eastAsia="en-AU"/>
              </w:rPr>
              <w:tab/>
            </w:r>
            <w:r w:rsidR="00890603" w:rsidRPr="009B7DCA">
              <w:rPr>
                <w:rStyle w:val="a9"/>
                <w:noProof/>
              </w:rPr>
              <w:t>Technical Environment</w:t>
            </w:r>
            <w:r w:rsidR="00890603">
              <w:rPr>
                <w:noProof/>
                <w:webHidden/>
              </w:rPr>
              <w:tab/>
            </w:r>
            <w:r>
              <w:rPr>
                <w:noProof/>
                <w:webHidden/>
              </w:rPr>
              <w:fldChar w:fldCharType="begin"/>
            </w:r>
            <w:r w:rsidR="00890603">
              <w:rPr>
                <w:noProof/>
                <w:webHidden/>
              </w:rPr>
              <w:instrText xml:space="preserve"> PAGEREF _Toc368757359 \h </w:instrText>
            </w:r>
            <w:r>
              <w:rPr>
                <w:noProof/>
                <w:webHidden/>
              </w:rPr>
            </w:r>
            <w:r>
              <w:rPr>
                <w:noProof/>
                <w:webHidden/>
              </w:rPr>
              <w:fldChar w:fldCharType="separate"/>
            </w:r>
            <w:r w:rsidR="00890603">
              <w:rPr>
                <w:noProof/>
                <w:webHidden/>
              </w:rPr>
              <w:t>6</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60" w:history="1">
            <w:r w:rsidR="00890603" w:rsidRPr="009B7DCA">
              <w:rPr>
                <w:rStyle w:val="a9"/>
                <w:noProof/>
              </w:rPr>
              <w:t>5</w:t>
            </w:r>
            <w:r w:rsidR="00890603">
              <w:rPr>
                <w:b w:val="0"/>
                <w:caps w:val="0"/>
                <w:noProof/>
                <w:u w:val="none"/>
                <w:lang w:eastAsia="en-AU"/>
              </w:rPr>
              <w:tab/>
            </w:r>
            <w:r w:rsidR="00890603" w:rsidRPr="009B7DCA">
              <w:rPr>
                <w:rStyle w:val="a9"/>
                <w:noProof/>
              </w:rPr>
              <w:t>Functions to be tested</w:t>
            </w:r>
            <w:r w:rsidR="00890603">
              <w:rPr>
                <w:noProof/>
                <w:webHidden/>
              </w:rPr>
              <w:tab/>
            </w:r>
            <w:r>
              <w:rPr>
                <w:noProof/>
                <w:webHidden/>
              </w:rPr>
              <w:fldChar w:fldCharType="begin"/>
            </w:r>
            <w:r w:rsidR="00890603">
              <w:rPr>
                <w:noProof/>
                <w:webHidden/>
              </w:rPr>
              <w:instrText xml:space="preserve"> PAGEREF _Toc368757360 \h </w:instrText>
            </w:r>
            <w:r>
              <w:rPr>
                <w:noProof/>
                <w:webHidden/>
              </w:rPr>
            </w:r>
            <w:r>
              <w:rPr>
                <w:noProof/>
                <w:webHidden/>
              </w:rPr>
              <w:fldChar w:fldCharType="separate"/>
            </w:r>
            <w:r w:rsidR="00890603">
              <w:rPr>
                <w:noProof/>
                <w:webHidden/>
              </w:rPr>
              <w:t>7</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61" w:history="1">
            <w:r w:rsidR="00890603" w:rsidRPr="009B7DCA">
              <w:rPr>
                <w:rStyle w:val="a9"/>
                <w:noProof/>
              </w:rPr>
              <w:t>6</w:t>
            </w:r>
            <w:r w:rsidR="00890603">
              <w:rPr>
                <w:b w:val="0"/>
                <w:caps w:val="0"/>
                <w:noProof/>
                <w:u w:val="none"/>
                <w:lang w:eastAsia="en-AU"/>
              </w:rPr>
              <w:tab/>
            </w:r>
            <w:r w:rsidR="00890603" w:rsidRPr="009B7DCA">
              <w:rPr>
                <w:rStyle w:val="a9"/>
                <w:noProof/>
              </w:rPr>
              <w:t>Deliverables</w:t>
            </w:r>
            <w:r w:rsidR="00890603">
              <w:rPr>
                <w:noProof/>
                <w:webHidden/>
              </w:rPr>
              <w:tab/>
            </w:r>
            <w:r>
              <w:rPr>
                <w:noProof/>
                <w:webHidden/>
              </w:rPr>
              <w:fldChar w:fldCharType="begin"/>
            </w:r>
            <w:r w:rsidR="00890603">
              <w:rPr>
                <w:noProof/>
                <w:webHidden/>
              </w:rPr>
              <w:instrText xml:space="preserve"> PAGEREF _Toc368757361 \h </w:instrText>
            </w:r>
            <w:r>
              <w:rPr>
                <w:noProof/>
                <w:webHidden/>
              </w:rPr>
            </w:r>
            <w:r>
              <w:rPr>
                <w:noProof/>
                <w:webHidden/>
              </w:rPr>
              <w:fldChar w:fldCharType="separate"/>
            </w:r>
            <w:r w:rsidR="00890603">
              <w:rPr>
                <w:noProof/>
                <w:webHidden/>
              </w:rPr>
              <w:t>9</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62" w:history="1">
            <w:r w:rsidR="00890603" w:rsidRPr="009B7DCA">
              <w:rPr>
                <w:rStyle w:val="a9"/>
                <w:noProof/>
              </w:rPr>
              <w:t>6.1</w:t>
            </w:r>
            <w:r w:rsidR="00890603">
              <w:rPr>
                <w:b w:val="0"/>
                <w:smallCaps w:val="0"/>
                <w:noProof/>
                <w:lang w:eastAsia="en-AU"/>
              </w:rPr>
              <w:tab/>
            </w:r>
            <w:r w:rsidR="00890603" w:rsidRPr="009B7DCA">
              <w:rPr>
                <w:rStyle w:val="a9"/>
                <w:noProof/>
                <w:lang w:eastAsia="zh-CN"/>
              </w:rPr>
              <w:t xml:space="preserve">6.1 </w:t>
            </w:r>
            <w:r w:rsidR="00890603" w:rsidRPr="009B7DCA">
              <w:rPr>
                <w:rStyle w:val="a9"/>
                <w:noProof/>
              </w:rPr>
              <w:t>Functional test results</w:t>
            </w:r>
            <w:r w:rsidR="00890603">
              <w:rPr>
                <w:noProof/>
                <w:webHidden/>
              </w:rPr>
              <w:tab/>
            </w:r>
            <w:r>
              <w:rPr>
                <w:noProof/>
                <w:webHidden/>
              </w:rPr>
              <w:fldChar w:fldCharType="begin"/>
            </w:r>
            <w:r w:rsidR="00890603">
              <w:rPr>
                <w:noProof/>
                <w:webHidden/>
              </w:rPr>
              <w:instrText xml:space="preserve"> PAGEREF _Toc368757362 \h </w:instrText>
            </w:r>
            <w:r>
              <w:rPr>
                <w:noProof/>
                <w:webHidden/>
              </w:rPr>
            </w:r>
            <w:r>
              <w:rPr>
                <w:noProof/>
                <w:webHidden/>
              </w:rPr>
              <w:fldChar w:fldCharType="separate"/>
            </w:r>
            <w:r w:rsidR="00890603">
              <w:rPr>
                <w:noProof/>
                <w:webHidden/>
              </w:rPr>
              <w:t>9</w:t>
            </w:r>
            <w:r>
              <w:rPr>
                <w:noProof/>
                <w:webHidden/>
              </w:rPr>
              <w:fldChar w:fldCharType="end"/>
            </w:r>
          </w:hyperlink>
        </w:p>
        <w:p w:rsidR="00890603" w:rsidRDefault="00176440">
          <w:pPr>
            <w:pStyle w:val="20"/>
            <w:tabs>
              <w:tab w:val="left" w:pos="502"/>
              <w:tab w:val="right" w:leader="dot" w:pos="8630"/>
            </w:tabs>
            <w:rPr>
              <w:b w:val="0"/>
              <w:smallCaps w:val="0"/>
              <w:noProof/>
              <w:lang w:eastAsia="en-AU"/>
            </w:rPr>
          </w:pPr>
          <w:hyperlink w:anchor="_Toc368757363" w:history="1">
            <w:r w:rsidR="00890603" w:rsidRPr="009B7DCA">
              <w:rPr>
                <w:rStyle w:val="a9"/>
                <w:noProof/>
              </w:rPr>
              <w:t>6.2</w:t>
            </w:r>
            <w:r w:rsidR="00890603">
              <w:rPr>
                <w:b w:val="0"/>
                <w:smallCaps w:val="0"/>
                <w:noProof/>
                <w:lang w:eastAsia="en-AU"/>
              </w:rPr>
              <w:tab/>
            </w:r>
            <w:r w:rsidR="00890603" w:rsidRPr="009B7DCA">
              <w:rPr>
                <w:rStyle w:val="a9"/>
                <w:noProof/>
              </w:rPr>
              <w:t>User Acceptance Questionnaire</w:t>
            </w:r>
            <w:r w:rsidR="00890603">
              <w:rPr>
                <w:noProof/>
                <w:webHidden/>
              </w:rPr>
              <w:tab/>
            </w:r>
            <w:r>
              <w:rPr>
                <w:noProof/>
                <w:webHidden/>
              </w:rPr>
              <w:fldChar w:fldCharType="begin"/>
            </w:r>
            <w:r w:rsidR="00890603">
              <w:rPr>
                <w:noProof/>
                <w:webHidden/>
              </w:rPr>
              <w:instrText xml:space="preserve"> PAGEREF _Toc368757363 \h </w:instrText>
            </w:r>
            <w:r>
              <w:rPr>
                <w:noProof/>
                <w:webHidden/>
              </w:rPr>
            </w:r>
            <w:r>
              <w:rPr>
                <w:noProof/>
                <w:webHidden/>
              </w:rPr>
              <w:fldChar w:fldCharType="separate"/>
            </w:r>
            <w:r w:rsidR="00890603">
              <w:rPr>
                <w:noProof/>
                <w:webHidden/>
              </w:rPr>
              <w:t>9</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64" w:history="1">
            <w:r w:rsidR="00890603" w:rsidRPr="009B7DCA">
              <w:rPr>
                <w:rStyle w:val="a9"/>
                <w:noProof/>
              </w:rPr>
              <w:t>7</w:t>
            </w:r>
            <w:r w:rsidR="00890603">
              <w:rPr>
                <w:b w:val="0"/>
                <w:caps w:val="0"/>
                <w:noProof/>
                <w:u w:val="none"/>
                <w:lang w:eastAsia="en-AU"/>
              </w:rPr>
              <w:tab/>
            </w:r>
            <w:r w:rsidR="00890603" w:rsidRPr="009B7DCA">
              <w:rPr>
                <w:rStyle w:val="a9"/>
                <w:noProof/>
              </w:rPr>
              <w:t>References</w:t>
            </w:r>
            <w:r w:rsidR="00890603">
              <w:rPr>
                <w:noProof/>
                <w:webHidden/>
              </w:rPr>
              <w:tab/>
            </w:r>
            <w:r>
              <w:rPr>
                <w:noProof/>
                <w:webHidden/>
              </w:rPr>
              <w:fldChar w:fldCharType="begin"/>
            </w:r>
            <w:r w:rsidR="00890603">
              <w:rPr>
                <w:noProof/>
                <w:webHidden/>
              </w:rPr>
              <w:instrText xml:space="preserve"> PAGEREF _Toc368757364 \h </w:instrText>
            </w:r>
            <w:r>
              <w:rPr>
                <w:noProof/>
                <w:webHidden/>
              </w:rPr>
            </w:r>
            <w:r>
              <w:rPr>
                <w:noProof/>
                <w:webHidden/>
              </w:rPr>
              <w:fldChar w:fldCharType="separate"/>
            </w:r>
            <w:r w:rsidR="00890603">
              <w:rPr>
                <w:noProof/>
                <w:webHidden/>
              </w:rPr>
              <w:t>10</w:t>
            </w:r>
            <w:r>
              <w:rPr>
                <w:noProof/>
                <w:webHidden/>
              </w:rPr>
              <w:fldChar w:fldCharType="end"/>
            </w:r>
          </w:hyperlink>
        </w:p>
        <w:p w:rsidR="00890603" w:rsidRDefault="00176440">
          <w:pPr>
            <w:pStyle w:val="10"/>
            <w:tabs>
              <w:tab w:val="left" w:pos="332"/>
              <w:tab w:val="right" w:leader="dot" w:pos="8630"/>
            </w:tabs>
            <w:rPr>
              <w:b w:val="0"/>
              <w:caps w:val="0"/>
              <w:noProof/>
              <w:u w:val="none"/>
              <w:lang w:eastAsia="en-AU"/>
            </w:rPr>
          </w:pPr>
          <w:hyperlink w:anchor="_Toc368757365" w:history="1">
            <w:r w:rsidR="00890603" w:rsidRPr="009B7DCA">
              <w:rPr>
                <w:rStyle w:val="a9"/>
                <w:noProof/>
              </w:rPr>
              <w:t>8</w:t>
            </w:r>
            <w:r w:rsidR="00890603">
              <w:rPr>
                <w:b w:val="0"/>
                <w:caps w:val="0"/>
                <w:noProof/>
                <w:u w:val="none"/>
                <w:lang w:eastAsia="en-AU"/>
              </w:rPr>
              <w:tab/>
            </w:r>
            <w:r w:rsidR="00890603" w:rsidRPr="009B7DCA">
              <w:rPr>
                <w:rStyle w:val="a9"/>
                <w:noProof/>
              </w:rPr>
              <w:t>Bibliography</w:t>
            </w:r>
            <w:r w:rsidR="00890603">
              <w:rPr>
                <w:noProof/>
                <w:webHidden/>
              </w:rPr>
              <w:tab/>
            </w:r>
            <w:r>
              <w:rPr>
                <w:noProof/>
                <w:webHidden/>
              </w:rPr>
              <w:fldChar w:fldCharType="begin"/>
            </w:r>
            <w:r w:rsidR="00890603">
              <w:rPr>
                <w:noProof/>
                <w:webHidden/>
              </w:rPr>
              <w:instrText xml:space="preserve"> PAGEREF _Toc368757365 \h </w:instrText>
            </w:r>
            <w:r>
              <w:rPr>
                <w:noProof/>
                <w:webHidden/>
              </w:rPr>
            </w:r>
            <w:r>
              <w:rPr>
                <w:noProof/>
                <w:webHidden/>
              </w:rPr>
              <w:fldChar w:fldCharType="separate"/>
            </w:r>
            <w:r w:rsidR="00890603">
              <w:rPr>
                <w:noProof/>
                <w:webHidden/>
              </w:rPr>
              <w:t>11</w:t>
            </w:r>
            <w:r>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065D1E">
      <w:pPr>
        <w:pStyle w:val="1"/>
        <w:tabs>
          <w:tab w:val="left" w:pos="1985"/>
        </w:tabs>
      </w:pPr>
      <w:bookmarkStart w:id="2" w:name="_Toc368757349"/>
      <w:r>
        <w:lastRenderedPageBreak/>
        <w:t>Test Plan</w:t>
      </w:r>
      <w:bookmarkEnd w:id="2"/>
    </w:p>
    <w:p w:rsidR="00065D1E" w:rsidRDefault="00065D1E" w:rsidP="00065D1E">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rsidR="00065D1E" w:rsidRDefault="00065D1E" w:rsidP="00065D1E">
      <w:pPr>
        <w:rPr>
          <w:i/>
        </w:rPr>
      </w:pPr>
    </w:p>
    <w:p w:rsidR="00065D1E" w:rsidRDefault="00065D1E" w:rsidP="00065D1E">
      <w:pPr>
        <w:pStyle w:val="2"/>
      </w:pPr>
      <w:bookmarkStart w:id="3" w:name="_Toc368757350"/>
      <w:r>
        <w:t>Introduction</w:t>
      </w:r>
      <w:bookmarkEnd w:id="3"/>
    </w:p>
    <w:p w:rsidR="00065D1E" w:rsidRDefault="00065D1E" w:rsidP="00065D1E">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2"/>
      </w:pPr>
      <w:bookmarkStart w:id="4" w:name="_Toc368757351"/>
      <w:r>
        <w:t>Objectives</w:t>
      </w:r>
      <w:bookmarkEnd w:id="4"/>
    </w:p>
    <w:p w:rsidR="00065D1E" w:rsidRDefault="00065D1E" w:rsidP="00065D1E"/>
    <w:p w:rsidR="00065D1E" w:rsidRDefault="00065D1E" w:rsidP="00065D1E">
      <w:r>
        <w:t xml:space="preserve">The main criteria to ensure that this project is a success, is to make sure that our software can accurately </w:t>
      </w:r>
      <w:r w:rsidR="00961C9F">
        <w:t>analyse</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065D1E" w:rsidP="00065D1E">
      <w:pPr>
        <w:pStyle w:val="a8"/>
        <w:numPr>
          <w:ilvl w:val="0"/>
          <w:numId w:val="12"/>
        </w:numPr>
      </w:pPr>
      <w:r>
        <w:t>Ensuring tremors are accurately identified</w:t>
      </w:r>
    </w:p>
    <w:p w:rsidR="00065D1E" w:rsidRDefault="00961C9F" w:rsidP="00065D1E">
      <w:pPr>
        <w:pStyle w:val="a8"/>
        <w:numPr>
          <w:ilvl w:val="0"/>
          <w:numId w:val="12"/>
        </w:numPr>
      </w:pPr>
      <w:r>
        <w:t>Implementation of tremor calculating formulas and noise reduction formulas is correct</w:t>
      </w:r>
    </w:p>
    <w:p w:rsidR="00065D1E" w:rsidRDefault="00065D1E" w:rsidP="00065D1E">
      <w:pPr>
        <w:pStyle w:val="a8"/>
        <w:numPr>
          <w:ilvl w:val="0"/>
          <w:numId w:val="12"/>
        </w:numPr>
      </w:pPr>
      <w:r>
        <w:t>Test for use with 1 hand</w:t>
      </w:r>
    </w:p>
    <w:p w:rsidR="00065D1E" w:rsidRDefault="00065D1E" w:rsidP="00065D1E">
      <w:pPr>
        <w:pStyle w:val="a8"/>
        <w:numPr>
          <w:ilvl w:val="0"/>
          <w:numId w:val="12"/>
        </w:numPr>
      </w:pPr>
      <w:r>
        <w:t>Identify any situations where the Leap Motion device might struggle to capture data accurately</w:t>
      </w:r>
    </w:p>
    <w:p w:rsidR="00065D1E" w:rsidRDefault="00065D1E" w:rsidP="00961C9F">
      <w:pPr>
        <w:pStyle w:val="a8"/>
        <w:numPr>
          <w:ilvl w:val="0"/>
          <w:numId w:val="12"/>
        </w:numPr>
      </w:pPr>
      <w:r>
        <w:t>Ensure ease of use of software</w:t>
      </w:r>
    </w:p>
    <w:p w:rsidR="00065D1E" w:rsidRDefault="00065D1E" w:rsidP="00065D1E">
      <w:pPr>
        <w:pStyle w:val="a8"/>
        <w:numPr>
          <w:ilvl w:val="0"/>
          <w:numId w:val="12"/>
        </w:numPr>
      </w:pPr>
      <w:r>
        <w:t>Identify and report as many bugs and/or issues as possible</w:t>
      </w:r>
    </w:p>
    <w:p w:rsidR="00065D1E" w:rsidRDefault="00065D1E" w:rsidP="00065D1E"/>
    <w:p w:rsidR="00065D1E" w:rsidRDefault="00065D1E" w:rsidP="00065D1E">
      <w:pPr>
        <w:pStyle w:val="2"/>
      </w:pPr>
      <w:bookmarkStart w:id="5" w:name="_Toc368757352"/>
      <w:r>
        <w:t>Measurable</w:t>
      </w:r>
      <w:bookmarkEnd w:id="5"/>
    </w:p>
    <w:p w:rsidR="00065D1E" w:rsidRDefault="00065D1E" w:rsidP="00065D1E"/>
    <w:p w:rsidR="00065D1E" w:rsidRDefault="00065D1E" w:rsidP="00065D1E">
      <w:r>
        <w:t>The specific objectives of the test plan are to measure:</w:t>
      </w:r>
      <w:bookmarkStart w:id="6" w:name="_Toc365914965"/>
    </w:p>
    <w:p w:rsidR="00065D1E" w:rsidRDefault="00065D1E" w:rsidP="00065D1E">
      <w:pPr>
        <w:pStyle w:val="a8"/>
        <w:numPr>
          <w:ilvl w:val="0"/>
          <w:numId w:val="14"/>
        </w:numPr>
      </w:pPr>
      <w:r>
        <w:t>Hand Tremor variables for each finger include:</w:t>
      </w:r>
    </w:p>
    <w:p w:rsidR="00065D1E" w:rsidRDefault="00065D1E" w:rsidP="00065D1E">
      <w:pPr>
        <w:pStyle w:val="a8"/>
        <w:numPr>
          <w:ilvl w:val="1"/>
          <w:numId w:val="14"/>
        </w:numPr>
      </w:pPr>
      <w:r>
        <w:t>Hertz</w:t>
      </w:r>
    </w:p>
    <w:p w:rsidR="00065D1E" w:rsidRDefault="00065D1E" w:rsidP="00065D1E">
      <w:pPr>
        <w:pStyle w:val="a8"/>
        <w:numPr>
          <w:ilvl w:val="1"/>
          <w:numId w:val="14"/>
        </w:numPr>
      </w:pPr>
      <w:r>
        <w:t>Amplitude</w:t>
      </w:r>
    </w:p>
    <w:p w:rsidR="00065D1E" w:rsidRDefault="00065D1E" w:rsidP="00065D1E">
      <w:pPr>
        <w:pStyle w:val="a8"/>
        <w:numPr>
          <w:ilvl w:val="1"/>
          <w:numId w:val="14"/>
        </w:numPr>
      </w:pPr>
      <w:r>
        <w:t>Velocity</w:t>
      </w:r>
    </w:p>
    <w:p w:rsidR="00065D1E" w:rsidRPr="00740233" w:rsidRDefault="00065D1E" w:rsidP="00065D1E">
      <w:pPr>
        <w:pStyle w:val="a8"/>
        <w:numPr>
          <w:ilvl w:val="1"/>
          <w:numId w:val="14"/>
        </w:numPr>
      </w:pPr>
      <w:r>
        <w:t>Acceleration</w:t>
      </w:r>
    </w:p>
    <w:p w:rsidR="00065D1E" w:rsidRPr="00CB2DB0" w:rsidRDefault="00065D1E" w:rsidP="00065D1E">
      <w:pPr>
        <w:pStyle w:val="a8"/>
        <w:numPr>
          <w:ilvl w:val="0"/>
          <w:numId w:val="14"/>
        </w:numPr>
      </w:pPr>
      <w:r>
        <w:t xml:space="preserve">The noise filter during the data capturing session, which means that the system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6"/>
    </w:p>
    <w:p w:rsidR="00065D1E" w:rsidRDefault="00065D1E" w:rsidP="00065D1E">
      <w:pPr>
        <w:pStyle w:val="1"/>
        <w:rPr>
          <w:lang w:val="en-US"/>
        </w:rPr>
      </w:pPr>
      <w:bookmarkStart w:id="7" w:name="_Toc368757353"/>
      <w:r>
        <w:rPr>
          <w:lang w:val="en-US"/>
        </w:rPr>
        <w:lastRenderedPageBreak/>
        <w:t>Scope</w:t>
      </w:r>
      <w:bookmarkEnd w:id="7"/>
    </w:p>
    <w:p w:rsidR="00065D1E" w:rsidRPr="00EF0F36" w:rsidRDefault="00065D1E" w:rsidP="00065D1E">
      <w:pPr>
        <w:rPr>
          <w:i/>
          <w:lang w:val="en-US"/>
        </w:rPr>
      </w:pPr>
      <w:r w:rsidRPr="00EF0F36">
        <w:rPr>
          <w:i/>
          <w:lang w:val="en-US"/>
        </w:rPr>
        <w:t>Define what will be tested. Specify what the test will and will not accomplish. Examples are data entry, file transfer, security, report generation</w:t>
      </w:r>
    </w:p>
    <w:p w:rsidR="00065D1E" w:rsidRDefault="00065D1E" w:rsidP="00065D1E">
      <w:pPr>
        <w:rPr>
          <w:lang w:val="en-US"/>
        </w:rPr>
      </w:pPr>
      <w:bookmarkStart w:id="8" w:name="_Toc365914975"/>
    </w:p>
    <w:p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bookmarkEnd w:id="8"/>
    <w:p w:rsidR="00065D1E" w:rsidRDefault="00065D1E" w:rsidP="00065D1E"/>
    <w:p w:rsidR="006456D4" w:rsidRDefault="0048001F" w:rsidP="00065D1E">
      <w:r>
        <w:t xml:space="preserve">The main aim of this project is to prove that the Leap Motion device is able to correctly identify and analyse a tremor, so the main focus in testing is to ensure we have calculated tremors correctly. </w:t>
      </w:r>
      <w:r w:rsidR="00065D1E">
        <w:t xml:space="preserve">To test the accuracy of our tremor indication, we will </w:t>
      </w:r>
      <w:r w:rsidR="006456D4">
        <w:t>need to generate some of our own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065D1E"/>
    <w:p w:rsidR="00065D1E" w:rsidRDefault="00065D1E" w:rsidP="00065D1E">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rsidR="00065D1E" w:rsidRDefault="00065D1E" w:rsidP="00065D1E"/>
    <w:p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065D1E"/>
    <w:p w:rsidR="00065D1E" w:rsidRDefault="00065D1E" w:rsidP="00065D1E">
      <w:pPr>
        <w:rPr>
          <w:rFonts w:asciiTheme="majorHAnsi" w:eastAsiaTheme="majorEastAsia" w:hAnsiTheme="majorHAnsi" w:cstheme="majorBidi"/>
          <w:b/>
          <w:bCs/>
          <w:color w:val="345A8A" w:themeColor="accent1" w:themeShade="B5"/>
          <w:sz w:val="32"/>
          <w:szCs w:val="32"/>
        </w:rPr>
      </w:pPr>
      <w:r>
        <w:t>For our testing purposes file generation will be necessary, however in the final product the client has not asked for any file saving so we will not need to test the effectiveness or the ability to store these files anywhere. As previously stated, the accuracy of the Leap Motion device has already been proven in journal articles so the device’s ability to accurately track movement will not be tested.</w:t>
      </w:r>
      <w:r>
        <w:br w:type="page"/>
      </w:r>
    </w:p>
    <w:p w:rsidR="00065D1E" w:rsidRDefault="00065D1E" w:rsidP="00065D1E">
      <w:pPr>
        <w:pStyle w:val="1"/>
      </w:pPr>
      <w:bookmarkStart w:id="9" w:name="_Toc368757354"/>
      <w:r>
        <w:lastRenderedPageBreak/>
        <w:t>Test Strategy</w:t>
      </w:r>
      <w:bookmarkEnd w:id="9"/>
    </w:p>
    <w:p w:rsidR="00065D1E" w:rsidRDefault="00065D1E" w:rsidP="00065D1E">
      <w:pPr>
        <w:rPr>
          <w:i/>
        </w:rPr>
      </w:pPr>
      <w:r w:rsidRPr="00EF0F36">
        <w:rPr>
          <w:i/>
        </w:rPr>
        <w:t>Discuss what test strategies will be used in your project. Examples are automated testing, stress and load testing, security test, recovery test, user acceptance test.</w:t>
      </w:r>
    </w:p>
    <w:p w:rsidR="00065D1E" w:rsidRDefault="00065D1E" w:rsidP="00065D1E">
      <w:pPr>
        <w:rPr>
          <w:i/>
        </w:rPr>
      </w:pPr>
    </w:p>
    <w:p w:rsidR="00065D1E" w:rsidRDefault="00065D1E" w:rsidP="00065D1E">
      <w:pPr>
        <w:pStyle w:val="2"/>
      </w:pPr>
      <w:bookmarkStart w:id="10" w:name="_Toc368757355"/>
      <w:r>
        <w:t>Function Testing</w:t>
      </w:r>
      <w:bookmarkEnd w:id="10"/>
    </w:p>
    <w:p w:rsidR="00065D1E" w:rsidRDefault="00642A14" w:rsidP="00065D1E">
      <w:r>
        <w:t xml:space="preserve">The main functionality of the program is the ability to correctly analyse a tremor. As the Leap Motion device is already capable of correctly tracking a user’s hand movements, we need to ensure that our implemented formulas are capable of correctly calculating the frequency, amplitude, velocity and acceleration of a tremor. To test these, we will need to create some test data to run through our formulas. We will use Unit Testing to test each of the characteristics of a tremor separately. That way we will require at least 4 different sets of test data, each one of them focussed on testing the analysis of either the frequency, velocity, amplitude or acceleration. Testing this functionality separately allows us to ensure that all of the values are being correctly calculated.   </w:t>
      </w:r>
    </w:p>
    <w:p w:rsidR="00E618EE" w:rsidRDefault="00E618EE" w:rsidP="00065D1E"/>
    <w:p w:rsidR="00E618EE" w:rsidRDefault="00E618EE" w:rsidP="00065D1E">
      <w:r>
        <w:t>The other functionality of the program that is being tested has been outlined below in the Functions to be tested section. Each Use Case will be analysed by team members and will be tested to ensure all functionality is complete and working correctly.</w:t>
      </w:r>
    </w:p>
    <w:p w:rsidR="00065D1E" w:rsidRDefault="00065D1E" w:rsidP="00065D1E">
      <w:pPr>
        <w:pStyle w:val="2"/>
      </w:pPr>
      <w:bookmarkStart w:id="11" w:name="_Toc368757356"/>
      <w:r>
        <w:t>Usability Testing</w:t>
      </w:r>
      <w:bookmarkEnd w:id="11"/>
    </w:p>
    <w:p w:rsidR="00890603" w:rsidRDefault="00E618EE" w:rsidP="00065D1E">
      <w:r>
        <w:t xml:space="preserve">The Usability of the program will be tested by each member to ensure that we are all able to easily access and use the program while also using a Leap Motion device; however the main tester of the Usability will be our client. As this software is being developed specifically for him to test whether the Leap Motion device is able to accurately analyse tremors </w:t>
      </w:r>
      <w:r w:rsidR="00890603">
        <w:t xml:space="preserve">we do not have to ensure it is usable for a large audience, only to ensure it is usable by him. </w:t>
      </w:r>
    </w:p>
    <w:p w:rsidR="00890603" w:rsidRDefault="00890603" w:rsidP="00065D1E"/>
    <w:p w:rsidR="00065D1E" w:rsidRDefault="00890603" w:rsidP="00065D1E">
      <w:pPr>
        <w:rPr>
          <w:rFonts w:eastAsia="SimSun" w:hint="eastAsia"/>
          <w:lang w:eastAsia="zh-CN"/>
        </w:rPr>
      </w:pPr>
      <w:r>
        <w:t>Since there is not a large amount of navigation required for somebody to use this software and conduct a test it is also not necessary for us to conduct any tests in a usability lab. Our client will be able to open this software and interact with it straight away to begin a test, there is no need to test all the aspects of this system as if it were a final product. Our aim is to make this program as usable as possible for our client, but we will try to accomplish that by asking our client for direct feedback on whether he is able to effectively use the software with ease and is satisfied with how it operates.</w:t>
      </w:r>
    </w:p>
    <w:p w:rsidR="004035EC" w:rsidRDefault="004035EC" w:rsidP="00065D1E">
      <w:pPr>
        <w:rPr>
          <w:rFonts w:eastAsia="SimSun" w:hint="eastAsia"/>
          <w:lang w:val="en-US" w:eastAsia="zh-CN"/>
        </w:rPr>
      </w:pPr>
    </w:p>
    <w:p w:rsidR="004035EC" w:rsidRDefault="004035EC" w:rsidP="00065D1E">
      <w:pPr>
        <w:rPr>
          <w:rFonts w:eastAsia="SimSun" w:hint="eastAsia"/>
          <w:lang w:val="en-US" w:eastAsia="zh-CN"/>
        </w:rPr>
      </w:pPr>
    </w:p>
    <w:p w:rsidR="004035EC" w:rsidRPr="004035EC" w:rsidRDefault="004035EC" w:rsidP="004035EC">
      <w:pPr>
        <w:rPr>
          <w:rFonts w:eastAsia="SimSun"/>
          <w:lang w:val="en-US" w:eastAsia="zh-CN"/>
        </w:rPr>
      </w:pPr>
      <w:r w:rsidRPr="004035EC">
        <w:rPr>
          <w:rFonts w:eastAsia="SimSun"/>
          <w:lang w:val="en-US" w:eastAsia="zh-CN"/>
        </w:rPr>
        <w:t>Risks:</w:t>
      </w:r>
    </w:p>
    <w:p w:rsidR="004035EC" w:rsidRPr="004035EC" w:rsidRDefault="004035EC" w:rsidP="004035EC">
      <w:pPr>
        <w:rPr>
          <w:rFonts w:eastAsia="SimSun"/>
          <w:lang w:val="en-US" w:eastAsia="zh-CN"/>
        </w:rPr>
      </w:pPr>
    </w:p>
    <w:p w:rsidR="004035EC" w:rsidRPr="004035EC" w:rsidRDefault="004035EC" w:rsidP="004035EC">
      <w:pPr>
        <w:rPr>
          <w:rFonts w:eastAsia="SimSun"/>
          <w:lang w:val="en-US" w:eastAsia="zh-CN"/>
        </w:rPr>
      </w:pPr>
      <w:r w:rsidRPr="004035EC">
        <w:rPr>
          <w:rFonts w:eastAsia="SimSun"/>
          <w:lang w:val="en-US" w:eastAsia="zh-CN"/>
        </w:rPr>
        <w:t>List the risks that have been identified.</w:t>
      </w:r>
    </w:p>
    <w:p w:rsidR="004035EC" w:rsidRDefault="004035EC" w:rsidP="004035EC">
      <w:pPr>
        <w:rPr>
          <w:rFonts w:eastAsia="SimSun" w:hint="eastAsia"/>
          <w:lang w:val="en-US" w:eastAsia="zh-CN"/>
        </w:rPr>
      </w:pPr>
      <w:r w:rsidRPr="004035EC">
        <w:rPr>
          <w:rFonts w:eastAsia="SimSun"/>
          <w:lang w:val="en-US" w:eastAsia="zh-CN"/>
        </w:rPr>
        <w:t>Specify the mitigation plan and the contingency plan for each risk.</w:t>
      </w:r>
    </w:p>
    <w:p w:rsidR="004035EC" w:rsidRDefault="004035EC" w:rsidP="004035EC">
      <w:pPr>
        <w:rPr>
          <w:rFonts w:eastAsia="SimSun" w:hint="eastAsia"/>
          <w:lang w:val="en-US" w:eastAsia="zh-CN"/>
        </w:rPr>
      </w:pPr>
    </w:p>
    <w:p w:rsidR="004035EC" w:rsidRDefault="004035EC" w:rsidP="004035EC">
      <w:r>
        <w:lastRenderedPageBreak/>
        <w:t>Assumptions and Dependencies:</w:t>
      </w:r>
    </w:p>
    <w:p w:rsidR="004035EC" w:rsidRDefault="004035EC" w:rsidP="004035EC"/>
    <w:p w:rsidR="004035EC" w:rsidRDefault="004035EC" w:rsidP="004035EC">
      <w:r>
        <w:t>List the assumptions that have been made during the preparation of this plan.</w:t>
      </w:r>
    </w:p>
    <w:p w:rsidR="004035EC" w:rsidRDefault="004035EC" w:rsidP="004035EC">
      <w:pPr>
        <w:rPr>
          <w:rFonts w:eastAsia="SimSun" w:hint="eastAsia"/>
          <w:lang w:eastAsia="zh-CN"/>
        </w:rPr>
      </w:pPr>
      <w:r>
        <w:t>List the dependencies.</w:t>
      </w:r>
      <w:bookmarkStart w:id="12" w:name="_Toc368757357"/>
    </w:p>
    <w:p w:rsidR="004035EC" w:rsidRDefault="004035EC" w:rsidP="004035EC">
      <w:pPr>
        <w:rPr>
          <w:rFonts w:eastAsia="SimSun" w:hint="eastAsia"/>
          <w:lang w:eastAsia="zh-CN"/>
        </w:rPr>
      </w:pPr>
    </w:p>
    <w:p w:rsidR="00065D1E" w:rsidRDefault="004035EC" w:rsidP="004035EC">
      <w:r>
        <w:t xml:space="preserve"> </w:t>
      </w:r>
      <w:r w:rsidR="00065D1E">
        <w:t>Environment Requirements</w:t>
      </w:r>
      <w:bookmarkEnd w:id="12"/>
    </w:p>
    <w:p w:rsidR="00065D1E" w:rsidRPr="00EF0F36" w:rsidRDefault="00065D1E" w:rsidP="00065D1E">
      <w:pPr>
        <w:rPr>
          <w:i/>
        </w:rPr>
      </w:pPr>
      <w:r w:rsidRPr="00EF0F36">
        <w:rPr>
          <w:i/>
        </w:rPr>
        <w:t>Identify work places, computers, user accounts, server accounts, DBMS, and stationary</w:t>
      </w:r>
    </w:p>
    <w:p w:rsidR="00065D1E" w:rsidRDefault="00065D1E" w:rsidP="00065D1E">
      <w:pPr>
        <w:rPr>
          <w:i/>
        </w:rPr>
      </w:pPr>
      <w:r w:rsidRPr="00EF0F36">
        <w:rPr>
          <w:i/>
        </w:rPr>
        <w:t>required for testing.</w:t>
      </w:r>
    </w:p>
    <w:p w:rsidR="00065D1E" w:rsidRDefault="00065D1E" w:rsidP="00065D1E">
      <w:pPr>
        <w:rPr>
          <w:i/>
        </w:rPr>
      </w:pPr>
    </w:p>
    <w:p w:rsidR="00065D1E" w:rsidRDefault="00065D1E" w:rsidP="00065D1E">
      <w:pPr>
        <w:pStyle w:val="2"/>
      </w:pPr>
      <w:bookmarkStart w:id="13" w:name="_Toc368757358"/>
      <w:r>
        <w:t>Physical environment</w:t>
      </w:r>
      <w:bookmarkEnd w:id="13"/>
    </w:p>
    <w:p w:rsidR="00065D1E" w:rsidRDefault="00065D1E" w:rsidP="00065D1E">
      <w:pPr>
        <w:rPr>
          <w:i/>
        </w:rPr>
      </w:pPr>
    </w:p>
    <w:p w:rsidR="0048001F" w:rsidRDefault="00065D1E" w:rsidP="00065D1E">
      <w:r>
        <w:t>To get an accurate assessment on how well our program correctly calculates tremors we</w:t>
      </w:r>
      <w:r w:rsidR="0048001F">
        <w:t xml:space="preserve"> initiallyplanned</w:t>
      </w:r>
      <w:r>
        <w:t xml:space="preserve"> to use software that already detects tremors and then compare the results. This </w:t>
      </w:r>
      <w:r w:rsidR="0048001F">
        <w:t>meant getting</w:t>
      </w:r>
      <w:r>
        <w:t xml:space="preserve"> the client to supply us with some test data from the machines that he already uses and maybe add in a Leap Motion device to track the hand movements as well. </w:t>
      </w:r>
      <w:r w:rsidR="0048001F">
        <w:t>We deemed this method to be unfeasible and decided against it and will instead focus on providing tests that we are able to control.</w:t>
      </w:r>
    </w:p>
    <w:p w:rsidR="0048001F" w:rsidRDefault="0048001F" w:rsidP="00065D1E"/>
    <w:p w:rsidR="00065D1E" w:rsidRDefault="00065D1E" w:rsidP="00065D1E">
      <w:r>
        <w:t>Aside from using things like accelerometers and high speed cameras, it may be easier to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065D1E"/>
    <w:p w:rsidR="006456D4" w:rsidRDefault="006456D4" w:rsidP="00065D1E">
      <w:r>
        <w:t>Test data will also be created to be run through the program. This will be used to check if the calculations we are performing on the data produce a result that is the same as what we would expect the program to output for a test with those figures.</w:t>
      </w:r>
    </w:p>
    <w:p w:rsidR="00065D1E" w:rsidRDefault="00065D1E" w:rsidP="00065D1E"/>
    <w:p w:rsidR="00065D1E" w:rsidRDefault="00065D1E" w:rsidP="00065D1E">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We aim to replicate these situations and test to make sure these do not interfere with the results.</w:t>
      </w:r>
    </w:p>
    <w:p w:rsidR="00065D1E" w:rsidRDefault="00065D1E" w:rsidP="00065D1E"/>
    <w:p w:rsidR="00065D1E" w:rsidRDefault="00065D1E" w:rsidP="00065D1E">
      <w:pPr>
        <w:pStyle w:val="2"/>
      </w:pPr>
      <w:bookmarkStart w:id="14" w:name="_Toc368757359"/>
      <w:r>
        <w:t>Technical Environment</w:t>
      </w:r>
      <w:bookmarkEnd w:id="14"/>
    </w:p>
    <w:p w:rsidR="00065D1E" w:rsidRDefault="00065D1E" w:rsidP="00065D1E">
      <w:pPr>
        <w:pStyle w:val="ab"/>
        <w:widowControl/>
        <w:spacing w:after="0"/>
        <w:jc w:val="left"/>
        <w:rPr>
          <w:rFonts w:cstheme="minorHAnsi"/>
          <w:szCs w:val="21"/>
        </w:rPr>
      </w:pPr>
      <w:r w:rsidRPr="00C361C7">
        <w:rPr>
          <w:rFonts w:cstheme="minorHAnsi"/>
          <w:szCs w:val="21"/>
        </w:rPr>
        <w:t xml:space="preserve">Hardware: </w:t>
      </w:r>
    </w:p>
    <w:p w:rsidR="00065D1E" w:rsidRDefault="00065D1E" w:rsidP="00065D1E">
      <w:pPr>
        <w:pStyle w:val="ab"/>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ab"/>
        <w:widowControl/>
        <w:numPr>
          <w:ilvl w:val="0"/>
          <w:numId w:val="15"/>
        </w:numPr>
        <w:spacing w:after="0"/>
        <w:jc w:val="left"/>
        <w:rPr>
          <w:rFonts w:cs="Arial"/>
          <w:b/>
        </w:rPr>
      </w:pPr>
      <w:r>
        <w:rPr>
          <w:rFonts w:cs="Arial"/>
        </w:rPr>
        <w:t xml:space="preserve">RAM: 2 GB </w:t>
      </w:r>
    </w:p>
    <w:p w:rsidR="00065D1E" w:rsidRDefault="00065D1E" w:rsidP="00065D1E">
      <w:pPr>
        <w:pStyle w:val="ab"/>
        <w:widowControl/>
        <w:numPr>
          <w:ilvl w:val="0"/>
          <w:numId w:val="15"/>
        </w:numPr>
        <w:spacing w:after="0"/>
        <w:jc w:val="left"/>
        <w:rPr>
          <w:rFonts w:cs="Arial"/>
          <w:b/>
        </w:rPr>
      </w:pPr>
      <w:r>
        <w:rPr>
          <w:rFonts w:cs="Arial"/>
        </w:rPr>
        <w:lastRenderedPageBreak/>
        <w:t>Free space for software application requires at least 500 MB</w:t>
      </w:r>
    </w:p>
    <w:p w:rsidR="00065D1E" w:rsidRDefault="00065D1E" w:rsidP="00065D1E">
      <w:pPr>
        <w:pStyle w:val="ab"/>
        <w:widowControl/>
        <w:numPr>
          <w:ilvl w:val="0"/>
          <w:numId w:val="15"/>
        </w:numPr>
        <w:spacing w:after="0"/>
        <w:jc w:val="left"/>
        <w:rPr>
          <w:rFonts w:cs="Arial"/>
          <w:b/>
        </w:rPr>
      </w:pPr>
      <w:r>
        <w:rPr>
          <w:rFonts w:cs="Arial"/>
        </w:rPr>
        <w:t>Monitor: 32bits or higher display adapter</w:t>
      </w:r>
    </w:p>
    <w:p w:rsidR="00065D1E" w:rsidRDefault="00065D1E" w:rsidP="00065D1E">
      <w:pPr>
        <w:pStyle w:val="ab"/>
        <w:widowControl/>
        <w:numPr>
          <w:ilvl w:val="0"/>
          <w:numId w:val="15"/>
        </w:numPr>
        <w:spacing w:after="0"/>
        <w:jc w:val="left"/>
        <w:rPr>
          <w:rFonts w:cs="Arial"/>
          <w:b/>
        </w:rPr>
      </w:pPr>
      <w:r>
        <w:rPr>
          <w:rFonts w:cs="Arial"/>
        </w:rPr>
        <w:t>Keyboard</w:t>
      </w:r>
    </w:p>
    <w:p w:rsidR="00065D1E" w:rsidRPr="00BA0014" w:rsidRDefault="00065D1E" w:rsidP="00065D1E">
      <w:pPr>
        <w:pStyle w:val="a8"/>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a8"/>
        <w:numPr>
          <w:ilvl w:val="0"/>
          <w:numId w:val="15"/>
        </w:numPr>
        <w:spacing w:line="360" w:lineRule="auto"/>
        <w:rPr>
          <w:rFonts w:cstheme="minorHAnsi"/>
          <w:sz w:val="21"/>
          <w:szCs w:val="21"/>
        </w:rPr>
      </w:pPr>
      <w:r>
        <w:rPr>
          <w:rFonts w:cs="Arial"/>
          <w:sz w:val="22"/>
          <w:szCs w:val="22"/>
        </w:rPr>
        <w:t>LeapMotion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a8"/>
        <w:numPr>
          <w:ilvl w:val="0"/>
          <w:numId w:val="16"/>
        </w:numPr>
        <w:spacing w:line="360" w:lineRule="auto"/>
        <w:rPr>
          <w:rFonts w:cstheme="minorHAnsi"/>
          <w:sz w:val="22"/>
          <w:szCs w:val="22"/>
        </w:rPr>
      </w:pPr>
      <w:r w:rsidRPr="0047347A">
        <w:rPr>
          <w:rFonts w:cstheme="minorHAnsi"/>
          <w:sz w:val="22"/>
          <w:szCs w:val="22"/>
        </w:rPr>
        <w:t>Internet browse.IE 8, Google Chrome</w:t>
      </w:r>
      <w:r w:rsidRPr="0047347A">
        <w:rPr>
          <w:rFonts w:cstheme="minorHAnsi" w:hint="eastAsia"/>
          <w:sz w:val="22"/>
          <w:szCs w:val="22"/>
        </w:rPr>
        <w:t>,firefox</w:t>
      </w:r>
      <w:r w:rsidRPr="0047347A">
        <w:rPr>
          <w:rFonts w:cstheme="minorHAnsi"/>
          <w:sz w:val="22"/>
          <w:szCs w:val="22"/>
        </w:rPr>
        <w:t>.</w:t>
      </w:r>
    </w:p>
    <w:p w:rsidR="00065D1E" w:rsidRPr="00CF5CA2" w:rsidRDefault="00065D1E" w:rsidP="00065D1E">
      <w:pPr>
        <w:pStyle w:val="a8"/>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CF5CA2" w:rsidRDefault="00065D1E" w:rsidP="00065D1E">
      <w:pPr>
        <w:pStyle w:val="a8"/>
        <w:numPr>
          <w:ilvl w:val="0"/>
          <w:numId w:val="16"/>
        </w:numPr>
        <w:spacing w:line="360" w:lineRule="auto"/>
        <w:rPr>
          <w:rFonts w:cstheme="minorHAnsi"/>
          <w:sz w:val="22"/>
          <w:szCs w:val="22"/>
        </w:rPr>
      </w:pPr>
      <w:r>
        <w:rPr>
          <w:rFonts w:cstheme="minorHAnsi"/>
          <w:sz w:val="22"/>
          <w:szCs w:val="22"/>
          <w:lang w:val="en-US" w:eastAsia="zh-CN"/>
        </w:rPr>
        <w:t>Apache Server for hosting the web application such as WarmpServer, Mampstack, Uniserver, etc</w:t>
      </w:r>
    </w:p>
    <w:p w:rsidR="00065D1E" w:rsidRPr="0047347A" w:rsidRDefault="00065D1E" w:rsidP="00065D1E">
      <w:pPr>
        <w:pStyle w:val="a8"/>
        <w:numPr>
          <w:ilvl w:val="0"/>
          <w:numId w:val="16"/>
        </w:numPr>
        <w:spacing w:line="360" w:lineRule="auto"/>
        <w:rPr>
          <w:rFonts w:cstheme="minorHAnsi"/>
          <w:sz w:val="22"/>
          <w:szCs w:val="22"/>
        </w:rPr>
      </w:pPr>
      <w:r>
        <w:rPr>
          <w:rFonts w:cstheme="minorHAnsi"/>
          <w:sz w:val="22"/>
          <w:szCs w:val="22"/>
          <w:lang w:val="en-US" w:eastAsia="zh-CN"/>
        </w:rPr>
        <w:t>LeapMotion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a8"/>
        <w:numPr>
          <w:ilvl w:val="0"/>
          <w:numId w:val="18"/>
        </w:numPr>
        <w:spacing w:line="360" w:lineRule="auto"/>
        <w:rPr>
          <w:rFonts w:cstheme="minorHAnsi" w:hint="eastAsia"/>
          <w:sz w:val="22"/>
          <w:szCs w:val="22"/>
        </w:rPr>
      </w:pPr>
      <w:bookmarkStart w:id="15" w:name="OLE_LINK13"/>
      <w:bookmarkStart w:id="16" w:name="OLE_LINK14"/>
      <w:r>
        <w:rPr>
          <w:rFonts w:cstheme="minorHAnsi"/>
          <w:sz w:val="22"/>
          <w:szCs w:val="22"/>
        </w:rPr>
        <w:t>Web application works in either online or offline network connection</w:t>
      </w:r>
      <w:bookmarkEnd w:id="15"/>
      <w:bookmarkEnd w:id="16"/>
    </w:p>
    <w:p w:rsidR="004035EC" w:rsidRDefault="004035EC" w:rsidP="004035EC">
      <w:pPr>
        <w:pStyle w:val="ae"/>
        <w:rPr>
          <w:rFonts w:eastAsia="SimSun" w:hint="eastAsia"/>
          <w:lang w:eastAsia="zh-CN"/>
        </w:rPr>
      </w:pPr>
      <w:r>
        <w:rPr>
          <w:rFonts w:eastAsia="SimSun" w:hint="eastAsia"/>
          <w:lang w:eastAsia="zh-CN"/>
        </w:rPr>
        <w:t>Place:</w:t>
      </w:r>
    </w:p>
    <w:p w:rsidR="004035EC" w:rsidRPr="004035EC" w:rsidRDefault="004035EC" w:rsidP="004035EC">
      <w:pPr>
        <w:pStyle w:val="ae"/>
        <w:ind w:firstLineChars="400" w:firstLine="880"/>
        <w:rPr>
          <w:rFonts w:eastAsia="SimSun" w:cstheme="minorHAnsi" w:hint="eastAsia"/>
          <w:sz w:val="22"/>
          <w:szCs w:val="22"/>
          <w:lang w:eastAsia="zh-CN"/>
        </w:rPr>
      </w:pPr>
      <w:r>
        <w:rPr>
          <w:rFonts w:eastAsia="SimSun" w:cstheme="minorHAnsi" w:hint="eastAsia"/>
          <w:sz w:val="22"/>
          <w:szCs w:val="22"/>
          <w:lang w:eastAsia="zh-CN"/>
        </w:rPr>
        <w:t>-Swinburne hawthorn Library</w:t>
      </w:r>
    </w:p>
    <w:p w:rsidR="00065D1E" w:rsidRDefault="00065D1E" w:rsidP="00065D1E">
      <w:pPr>
        <w:pStyle w:val="1"/>
      </w:pPr>
      <w:bookmarkStart w:id="17" w:name="_Toc368757360"/>
      <w:r>
        <w:t>Functions to be tested</w:t>
      </w:r>
      <w:bookmarkEnd w:id="17"/>
    </w:p>
    <w:p w:rsidR="00065D1E" w:rsidRDefault="00065D1E" w:rsidP="00065D1E"/>
    <w:p w:rsidR="00065D1E" w:rsidRDefault="00065D1E" w:rsidP="00065D1E">
      <w:r>
        <w:t xml:space="preserve">The main functionality of our software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program correctly calculates the tremors. We will create data with an expected outcome in mind and check if the program is able to correctly produce these results.</w:t>
      </w:r>
    </w:p>
    <w:p w:rsidR="00065D1E" w:rsidRDefault="00065D1E" w:rsidP="00065D1E"/>
    <w:p w:rsidR="00065D1E" w:rsidRDefault="00065D1E" w:rsidP="00065D1E">
      <w:r>
        <w:t>Another factor that is present in tremor calculations is the identification and removal of any noise in a user’s movements. Once this is calculated then we can get a proper reading of a tremor, and the software’s ability to identify and display information about the tremor can be assessed.</w:t>
      </w:r>
    </w:p>
    <w:p w:rsidR="00065D1E" w:rsidRDefault="00065D1E" w:rsidP="00065D1E"/>
    <w:p w:rsidR="00065D1E" w:rsidRDefault="00065D1E" w:rsidP="00065D1E">
      <w:r>
        <w:t xml:space="preserve">Some of the functionality of this test will be the ability to be guided and interact with the software without the use of a mouse. The user will be able to begin a test by holding their hand over the Leap Motion sensor and being told if they are using the </w:t>
      </w:r>
      <w:r>
        <w:lastRenderedPageBreak/>
        <w:t>software correctly or not. We need to make sure accessing a test and completing it is possible without even touching a mouse or keyboard once inside the software.</w:t>
      </w:r>
    </w:p>
    <w:p w:rsidR="00065D1E" w:rsidRDefault="00065D1E" w:rsidP="00065D1E"/>
    <w:p w:rsidR="00065D1E" w:rsidRDefault="00065D1E" w:rsidP="00065D1E">
      <w:r>
        <w:t>The software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065D1E"/>
    <w:p w:rsidR="00065D1E" w:rsidRPr="00BD307C" w:rsidRDefault="00065D1E" w:rsidP="00065D1E">
      <w:r>
        <w:t>As part of our testing we are creating output files of all tests, however the client didn’t want any file storage as a functional requirement. He was happy for the software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 to be tested is in below table</w:t>
      </w:r>
    </w:p>
    <w:p w:rsidR="00065D1E" w:rsidRDefault="00065D1E" w:rsidP="00065D1E">
      <w:pPr>
        <w:rPr>
          <w:i/>
        </w:rPr>
      </w:pPr>
    </w:p>
    <w:tbl>
      <w:tblPr>
        <w:tblStyle w:val="a6"/>
        <w:tblW w:w="0" w:type="auto"/>
        <w:tblLook w:val="04A0"/>
      </w:tblPr>
      <w:tblGrid>
        <w:gridCol w:w="675"/>
        <w:gridCol w:w="3585"/>
        <w:gridCol w:w="4212"/>
      </w:tblGrid>
      <w:tr w:rsidR="00065D1E" w:rsidTr="0014381B">
        <w:tc>
          <w:tcPr>
            <w:tcW w:w="675" w:type="dxa"/>
          </w:tcPr>
          <w:p w:rsidR="00065D1E" w:rsidRDefault="00065D1E" w:rsidP="0014381B">
            <w:pPr>
              <w:rPr>
                <w:rFonts w:ascii="LMRoman10-Regular" w:hAnsi="LMRoman10-Regular" w:cs="LMRoman10-Regular"/>
              </w:rPr>
            </w:pPr>
          </w:p>
        </w:tc>
        <w:tc>
          <w:tcPr>
            <w:tcW w:w="3585" w:type="dxa"/>
          </w:tcPr>
          <w:p w:rsidR="00065D1E" w:rsidRDefault="00065D1E" w:rsidP="0014381B">
            <w:pPr>
              <w:rPr>
                <w:rFonts w:asciiTheme="majorHAnsi" w:hAnsiTheme="majorHAnsi"/>
              </w:rPr>
            </w:pPr>
            <w:r>
              <w:rPr>
                <w:rFonts w:asciiTheme="majorHAnsi" w:hAnsiTheme="majorHAnsi"/>
                <w:b/>
              </w:rPr>
              <w:t>Test Case Objective</w:t>
            </w:r>
          </w:p>
        </w:tc>
        <w:tc>
          <w:tcPr>
            <w:tcW w:w="4212" w:type="dxa"/>
          </w:tcPr>
          <w:p w:rsidR="00065D1E" w:rsidRDefault="00065D1E" w:rsidP="0014381B">
            <w:pPr>
              <w:rPr>
                <w:rFonts w:ascii="LMRoman10-Regular" w:hAnsi="LMRoman10-Regular" w:cs="LMRoman10-Regular"/>
              </w:rPr>
            </w:pPr>
            <w:r>
              <w:rPr>
                <w:rFonts w:asciiTheme="majorHAnsi" w:hAnsiTheme="majorHAnsi"/>
                <w:b/>
              </w:rPr>
              <w:t>Expected output (Pass requirements)</w:t>
            </w:r>
          </w:p>
        </w:tc>
      </w:tr>
      <w:tr w:rsidR="00F5441E" w:rsidTr="006D210D">
        <w:tc>
          <w:tcPr>
            <w:tcW w:w="675" w:type="dxa"/>
          </w:tcPr>
          <w:p w:rsidR="00F5441E" w:rsidRPr="00F5441E" w:rsidRDefault="00F5441E" w:rsidP="00F5441E">
            <w:pPr>
              <w:pStyle w:val="a8"/>
              <w:numPr>
                <w:ilvl w:val="0"/>
                <w:numId w:val="24"/>
              </w:numPr>
              <w:rPr>
                <w:rFonts w:ascii="LMRoman10-Regular" w:hAnsi="LMRoman10-Regular" w:cs="LMRoman10-Regular"/>
                <w:lang w:val="en-US"/>
              </w:rPr>
            </w:pPr>
          </w:p>
        </w:tc>
        <w:tc>
          <w:tcPr>
            <w:tcW w:w="3585" w:type="dxa"/>
          </w:tcPr>
          <w:p w:rsidR="00F5441E" w:rsidRPr="00F5441E" w:rsidRDefault="00F5441E" w:rsidP="006D210D">
            <w:pPr>
              <w:rPr>
                <w:rFonts w:asciiTheme="majorHAnsi" w:eastAsia="SimSun" w:hAnsiTheme="majorHAnsi" w:hint="eastAsia"/>
                <w:lang w:val="en-US" w:eastAsia="zh-CN"/>
              </w:rPr>
            </w:pPr>
            <w:r>
              <w:rPr>
                <w:rFonts w:asciiTheme="majorHAnsi" w:eastAsia="SimSun" w:hAnsiTheme="majorHAnsi" w:hint="eastAsia"/>
                <w:lang w:val="en-US" w:eastAsia="zh-CN"/>
              </w:rPr>
              <w:t>Connection between the leap motion device and the computer</w:t>
            </w:r>
          </w:p>
        </w:tc>
        <w:tc>
          <w:tcPr>
            <w:tcW w:w="4212" w:type="dxa"/>
          </w:tcPr>
          <w:p w:rsidR="00F5441E" w:rsidRPr="00F5441E" w:rsidRDefault="00D150B3" w:rsidP="00D150B3">
            <w:pPr>
              <w:rPr>
                <w:rFonts w:asciiTheme="majorHAnsi" w:eastAsia="SimSun" w:hAnsiTheme="majorHAnsi" w:hint="eastAsia"/>
                <w:lang w:eastAsia="zh-CN"/>
              </w:rPr>
            </w:pPr>
            <w:r>
              <w:rPr>
                <w:rFonts w:asciiTheme="majorHAnsi" w:eastAsia="SimSun" w:hAnsiTheme="majorHAnsi" w:hint="eastAsia"/>
                <w:lang w:eastAsia="zh-CN"/>
              </w:rPr>
              <w:t>Displays t</w:t>
            </w:r>
            <w:r w:rsidR="00F5441E">
              <w:rPr>
                <w:rFonts w:asciiTheme="majorHAnsi" w:eastAsia="SimSun" w:hAnsiTheme="majorHAnsi" w:hint="eastAsia"/>
                <w:lang w:eastAsia="zh-CN"/>
              </w:rPr>
              <w:t>he red light on</w:t>
            </w:r>
            <w:r>
              <w:rPr>
                <w:rFonts w:asciiTheme="majorHAnsi" w:eastAsia="SimSun" w:hAnsiTheme="majorHAnsi" w:hint="eastAsia"/>
                <w:lang w:eastAsia="zh-CN"/>
              </w:rPr>
              <w:t xml:space="preserve"> the device</w:t>
            </w:r>
          </w:p>
        </w:tc>
      </w:tr>
      <w:tr w:rsidR="00F5441E" w:rsidTr="006D210D">
        <w:tc>
          <w:tcPr>
            <w:tcW w:w="675" w:type="dxa"/>
          </w:tcPr>
          <w:p w:rsidR="00F5441E" w:rsidRPr="00F5441E" w:rsidRDefault="00F5441E" w:rsidP="00F5441E">
            <w:pPr>
              <w:pStyle w:val="a8"/>
              <w:numPr>
                <w:ilvl w:val="0"/>
                <w:numId w:val="24"/>
              </w:numPr>
              <w:rPr>
                <w:rFonts w:ascii="LMRoman10-Regular" w:hAnsi="LMRoman10-Regular" w:cs="LMRoman10-Regular"/>
                <w:lang w:val="en-US"/>
              </w:rPr>
            </w:pPr>
          </w:p>
        </w:tc>
        <w:tc>
          <w:tcPr>
            <w:tcW w:w="3585" w:type="dxa"/>
          </w:tcPr>
          <w:p w:rsidR="00F5441E" w:rsidRPr="00D150B3" w:rsidRDefault="00D150B3" w:rsidP="006D210D">
            <w:pPr>
              <w:rPr>
                <w:rFonts w:asciiTheme="majorHAnsi" w:eastAsia="SimSun" w:hAnsiTheme="majorHAnsi" w:hint="eastAsia"/>
                <w:lang w:val="en-US" w:eastAsia="zh-CN"/>
              </w:rPr>
            </w:pPr>
            <w:r>
              <w:rPr>
                <w:rFonts w:asciiTheme="majorHAnsi" w:eastAsia="SimSun" w:hAnsiTheme="majorHAnsi" w:hint="eastAsia"/>
                <w:lang w:val="en-US" w:eastAsia="zh-CN"/>
              </w:rPr>
              <w:t>Interface testing</w:t>
            </w:r>
          </w:p>
        </w:tc>
        <w:tc>
          <w:tcPr>
            <w:tcW w:w="4212" w:type="dxa"/>
          </w:tcPr>
          <w:p w:rsidR="00F5441E" w:rsidRPr="00D150B3" w:rsidRDefault="00D150B3" w:rsidP="006D210D">
            <w:pPr>
              <w:rPr>
                <w:rFonts w:asciiTheme="majorHAnsi" w:eastAsia="SimSun" w:hAnsiTheme="majorHAnsi" w:hint="eastAsia"/>
                <w:lang w:eastAsia="zh-CN"/>
              </w:rPr>
            </w:pPr>
            <w:r>
              <w:rPr>
                <w:rFonts w:asciiTheme="majorHAnsi" w:eastAsia="SimSun" w:hAnsiTheme="majorHAnsi" w:hint="eastAsia"/>
                <w:lang w:eastAsia="zh-CN"/>
              </w:rPr>
              <w:t>All the button and lay out are on the right place and works well</w:t>
            </w:r>
          </w:p>
        </w:tc>
      </w:tr>
      <w:tr w:rsidR="00F5441E" w:rsidTr="006D210D">
        <w:tc>
          <w:tcPr>
            <w:tcW w:w="675" w:type="dxa"/>
          </w:tcPr>
          <w:p w:rsidR="00F5441E" w:rsidRPr="00F5441E" w:rsidRDefault="00F5441E" w:rsidP="00F5441E">
            <w:pPr>
              <w:pStyle w:val="a8"/>
              <w:numPr>
                <w:ilvl w:val="0"/>
                <w:numId w:val="24"/>
              </w:numPr>
              <w:rPr>
                <w:rFonts w:ascii="LMRoman10-Regular" w:hAnsi="LMRoman10-Regular" w:cs="LMRoman10-Regular"/>
                <w:lang w:val="en-US"/>
              </w:rPr>
            </w:pPr>
          </w:p>
        </w:tc>
        <w:tc>
          <w:tcPr>
            <w:tcW w:w="3585" w:type="dxa"/>
          </w:tcPr>
          <w:p w:rsidR="00F5441E" w:rsidRPr="00D150B3" w:rsidRDefault="00D150B3" w:rsidP="006D210D">
            <w:pPr>
              <w:rPr>
                <w:rFonts w:asciiTheme="majorHAnsi" w:eastAsia="SimSun" w:hAnsiTheme="majorHAnsi" w:hint="eastAsia"/>
                <w:lang w:val="en-US" w:eastAsia="zh-CN"/>
              </w:rPr>
            </w:pPr>
            <w:r>
              <w:rPr>
                <w:rFonts w:asciiTheme="majorHAnsi" w:eastAsia="SimSun" w:hAnsiTheme="majorHAnsi" w:hint="eastAsia"/>
                <w:lang w:val="en-US" w:eastAsia="zh-CN"/>
              </w:rPr>
              <w:t>Button Response testing</w:t>
            </w:r>
          </w:p>
        </w:tc>
        <w:tc>
          <w:tcPr>
            <w:tcW w:w="4212" w:type="dxa"/>
          </w:tcPr>
          <w:p w:rsidR="00F5441E" w:rsidRPr="00D150B3" w:rsidRDefault="00D150B3" w:rsidP="006D210D">
            <w:pPr>
              <w:rPr>
                <w:rFonts w:asciiTheme="majorHAnsi" w:eastAsia="SimSun" w:hAnsiTheme="majorHAnsi" w:hint="eastAsia"/>
                <w:lang w:eastAsia="zh-CN"/>
              </w:rPr>
            </w:pPr>
            <w:r>
              <w:rPr>
                <w:rFonts w:asciiTheme="majorHAnsi" w:eastAsia="SimSun" w:hAnsiTheme="majorHAnsi" w:hint="eastAsia"/>
                <w:lang w:eastAsia="zh-CN"/>
              </w:rPr>
              <w:t>All the button should be response in 2 seconds</w:t>
            </w:r>
          </w:p>
        </w:tc>
      </w:tr>
      <w:tr w:rsidR="00F5441E" w:rsidTr="006D210D">
        <w:tc>
          <w:tcPr>
            <w:tcW w:w="675" w:type="dxa"/>
          </w:tcPr>
          <w:p w:rsidR="00F5441E" w:rsidRPr="00F5441E" w:rsidRDefault="00F5441E" w:rsidP="00F5441E">
            <w:pPr>
              <w:pStyle w:val="a8"/>
              <w:numPr>
                <w:ilvl w:val="0"/>
                <w:numId w:val="24"/>
              </w:numPr>
              <w:rPr>
                <w:rFonts w:ascii="LMRoman10-Regular" w:hAnsi="LMRoman10-Regular" w:cs="LMRoman10-Regular"/>
                <w:lang w:val="en-US"/>
              </w:rPr>
            </w:pPr>
          </w:p>
        </w:tc>
        <w:tc>
          <w:tcPr>
            <w:tcW w:w="3585" w:type="dxa"/>
          </w:tcPr>
          <w:p w:rsidR="00F5441E" w:rsidRPr="00D150B3" w:rsidRDefault="00D150B3" w:rsidP="006D210D">
            <w:pPr>
              <w:rPr>
                <w:rFonts w:asciiTheme="majorHAnsi" w:eastAsia="SimSun" w:hAnsiTheme="majorHAnsi" w:hint="eastAsia"/>
                <w:lang w:val="en-US" w:eastAsia="zh-CN"/>
              </w:rPr>
            </w:pPr>
            <w:r>
              <w:rPr>
                <w:rFonts w:asciiTheme="majorHAnsi" w:eastAsia="SimSun" w:hAnsiTheme="majorHAnsi" w:hint="eastAsia"/>
                <w:lang w:val="en-US" w:eastAsia="zh-CN"/>
              </w:rPr>
              <w:t xml:space="preserve">Web application </w:t>
            </w:r>
            <w:r>
              <w:rPr>
                <w:rFonts w:asciiTheme="majorHAnsi" w:eastAsia="SimSun" w:hAnsiTheme="majorHAnsi"/>
                <w:lang w:val="en-US" w:eastAsia="zh-CN"/>
              </w:rPr>
              <w:t>suitable</w:t>
            </w:r>
            <w:r>
              <w:rPr>
                <w:rFonts w:asciiTheme="majorHAnsi" w:eastAsia="SimSun" w:hAnsiTheme="majorHAnsi" w:hint="eastAsia"/>
                <w:lang w:val="en-US" w:eastAsia="zh-CN"/>
              </w:rPr>
              <w:t xml:space="preserve"> testing</w:t>
            </w:r>
          </w:p>
        </w:tc>
        <w:tc>
          <w:tcPr>
            <w:tcW w:w="4212" w:type="dxa"/>
          </w:tcPr>
          <w:p w:rsidR="00F5441E" w:rsidRPr="00D150B3" w:rsidRDefault="00D150B3" w:rsidP="006D210D">
            <w:pPr>
              <w:rPr>
                <w:rFonts w:asciiTheme="majorHAnsi" w:eastAsia="SimSun" w:hAnsiTheme="majorHAnsi" w:hint="eastAsia"/>
                <w:lang w:eastAsia="zh-CN"/>
              </w:rPr>
            </w:pPr>
            <w:r>
              <w:rPr>
                <w:rFonts w:asciiTheme="majorHAnsi" w:eastAsia="SimSun" w:hAnsiTheme="majorHAnsi" w:hint="eastAsia"/>
                <w:lang w:eastAsia="zh-CN"/>
              </w:rPr>
              <w:t xml:space="preserve">All the display pages are on the right position in different browsers. </w:t>
            </w:r>
          </w:p>
        </w:tc>
      </w:tr>
      <w:tr w:rsidR="00065D1E" w:rsidTr="0014381B">
        <w:tc>
          <w:tcPr>
            <w:tcW w:w="675" w:type="dxa"/>
          </w:tcPr>
          <w:p w:rsidR="00065D1E" w:rsidRPr="00F5441E" w:rsidRDefault="00065D1E" w:rsidP="00F5441E">
            <w:pPr>
              <w:pStyle w:val="a8"/>
              <w:numPr>
                <w:ilvl w:val="0"/>
                <w:numId w:val="24"/>
              </w:numPr>
              <w:rPr>
                <w:rFonts w:ascii="LMRoman10-Regular" w:hAnsi="LMRoman10-Regular" w:cs="LMRoman10-Regular"/>
                <w:lang w:val="en-US"/>
              </w:rPr>
            </w:pPr>
          </w:p>
        </w:tc>
        <w:tc>
          <w:tcPr>
            <w:tcW w:w="3585" w:type="dxa"/>
          </w:tcPr>
          <w:p w:rsidR="00065D1E" w:rsidRPr="0055548A" w:rsidRDefault="006D1E9A" w:rsidP="006D1E9A">
            <w:pPr>
              <w:rPr>
                <w:rFonts w:asciiTheme="majorHAnsi" w:hAnsiTheme="majorHAnsi"/>
                <w:lang w:val="en-US"/>
              </w:rPr>
            </w:pPr>
            <w:r>
              <w:rPr>
                <w:rFonts w:asciiTheme="majorHAnsi" w:hAnsiTheme="majorHAnsi"/>
                <w:lang w:val="en-US"/>
              </w:rPr>
              <w:t>Correctly calculate the frequency of a user’s tremor</w:t>
            </w:r>
          </w:p>
        </w:tc>
        <w:tc>
          <w:tcPr>
            <w:tcW w:w="4212" w:type="dxa"/>
          </w:tcPr>
          <w:p w:rsidR="00065D1E" w:rsidRDefault="006D1E9A" w:rsidP="006D1E9A">
            <w:pPr>
              <w:rPr>
                <w:rFonts w:asciiTheme="majorHAnsi" w:hAnsiTheme="majorHAnsi"/>
              </w:rPr>
            </w:pPr>
            <w:r>
              <w:rPr>
                <w:rFonts w:asciiTheme="majorHAnsi" w:hAnsiTheme="majorHAnsi"/>
              </w:rPr>
              <w:t>Displays an expected result</w:t>
            </w:r>
            <w:r w:rsidR="0056333C">
              <w:rPr>
                <w:rFonts w:asciiTheme="majorHAnsi" w:hAnsiTheme="majorHAnsi"/>
              </w:rPr>
              <w:t xml:space="preserve"> based on the test data</w:t>
            </w:r>
          </w:p>
        </w:tc>
      </w:tr>
      <w:tr w:rsidR="006D1E9A" w:rsidTr="0014381B">
        <w:tc>
          <w:tcPr>
            <w:tcW w:w="675" w:type="dxa"/>
          </w:tcPr>
          <w:p w:rsidR="006D1E9A" w:rsidRPr="00F5441E" w:rsidRDefault="006D1E9A" w:rsidP="00F5441E">
            <w:pPr>
              <w:pStyle w:val="a8"/>
              <w:numPr>
                <w:ilvl w:val="0"/>
                <w:numId w:val="24"/>
              </w:numPr>
              <w:rPr>
                <w:rFonts w:ascii="LMRoman10-Regular" w:hAnsi="LMRoman10-Regular" w:cs="LMRoman10-Regular"/>
                <w:lang w:val="en-US"/>
              </w:rPr>
            </w:pPr>
          </w:p>
        </w:tc>
        <w:tc>
          <w:tcPr>
            <w:tcW w:w="3585" w:type="dxa"/>
          </w:tcPr>
          <w:p w:rsidR="006D1E9A" w:rsidRDefault="006D1E9A" w:rsidP="006D1E9A">
            <w:pPr>
              <w:rPr>
                <w:rFonts w:asciiTheme="majorHAnsi" w:hAnsiTheme="majorHAnsi"/>
                <w:lang w:val="en-US"/>
              </w:rPr>
            </w:pPr>
            <w:r>
              <w:rPr>
                <w:rFonts w:asciiTheme="majorHAnsi" w:hAnsiTheme="majorHAnsi"/>
                <w:lang w:val="en-US"/>
              </w:rPr>
              <w:t>Correctly calculate the velocity of a user’s tremor</w:t>
            </w:r>
          </w:p>
        </w:tc>
        <w:tc>
          <w:tcPr>
            <w:tcW w:w="4212" w:type="dxa"/>
          </w:tcPr>
          <w:p w:rsidR="006D1E9A" w:rsidRDefault="0056333C" w:rsidP="0014381B">
            <w:pPr>
              <w:rPr>
                <w:rFonts w:asciiTheme="majorHAnsi" w:hAnsiTheme="majorHAnsi"/>
              </w:rPr>
            </w:pPr>
            <w:r>
              <w:rPr>
                <w:rFonts w:asciiTheme="majorHAnsi" w:hAnsiTheme="majorHAnsi"/>
              </w:rPr>
              <w:t>Displays an expected result based on the test data</w:t>
            </w:r>
          </w:p>
        </w:tc>
      </w:tr>
      <w:tr w:rsidR="006D1E9A" w:rsidTr="0014381B">
        <w:tc>
          <w:tcPr>
            <w:tcW w:w="675" w:type="dxa"/>
          </w:tcPr>
          <w:p w:rsidR="006D1E9A" w:rsidRPr="00F5441E" w:rsidRDefault="006D1E9A" w:rsidP="00F5441E">
            <w:pPr>
              <w:pStyle w:val="a8"/>
              <w:numPr>
                <w:ilvl w:val="0"/>
                <w:numId w:val="24"/>
              </w:numPr>
              <w:rPr>
                <w:rFonts w:ascii="LMRoman10-Regular" w:hAnsi="LMRoman10-Regular" w:cs="LMRoman10-Regular"/>
                <w:lang w:val="en-US"/>
              </w:rPr>
            </w:pPr>
          </w:p>
        </w:tc>
        <w:tc>
          <w:tcPr>
            <w:tcW w:w="3585" w:type="dxa"/>
          </w:tcPr>
          <w:p w:rsidR="006D1E9A" w:rsidRDefault="006D1E9A" w:rsidP="006D1E9A">
            <w:pPr>
              <w:rPr>
                <w:rFonts w:asciiTheme="majorHAnsi" w:hAnsiTheme="majorHAnsi"/>
                <w:lang w:val="en-US"/>
              </w:rPr>
            </w:pPr>
            <w:r>
              <w:rPr>
                <w:rFonts w:asciiTheme="majorHAnsi" w:hAnsiTheme="majorHAnsi"/>
                <w:lang w:val="en-US"/>
              </w:rPr>
              <w:t>Correctly calculate the amplitude of a user’s tremor</w:t>
            </w:r>
          </w:p>
        </w:tc>
        <w:tc>
          <w:tcPr>
            <w:tcW w:w="4212" w:type="dxa"/>
          </w:tcPr>
          <w:p w:rsidR="006D1E9A" w:rsidRDefault="0056333C" w:rsidP="0014381B">
            <w:pPr>
              <w:rPr>
                <w:rFonts w:asciiTheme="majorHAnsi" w:hAnsiTheme="majorHAnsi"/>
              </w:rPr>
            </w:pPr>
            <w:r>
              <w:rPr>
                <w:rFonts w:asciiTheme="majorHAnsi" w:hAnsiTheme="majorHAnsi"/>
              </w:rPr>
              <w:t>Displays an expected result based on the test data</w:t>
            </w:r>
          </w:p>
        </w:tc>
      </w:tr>
      <w:tr w:rsidR="006D1E9A" w:rsidTr="0014381B">
        <w:tc>
          <w:tcPr>
            <w:tcW w:w="675" w:type="dxa"/>
          </w:tcPr>
          <w:p w:rsidR="006D1E9A" w:rsidRPr="00F5441E" w:rsidRDefault="006D1E9A" w:rsidP="00F5441E">
            <w:pPr>
              <w:pStyle w:val="a8"/>
              <w:numPr>
                <w:ilvl w:val="0"/>
                <w:numId w:val="24"/>
              </w:numPr>
              <w:rPr>
                <w:rFonts w:ascii="LMRoman10-Regular" w:hAnsi="LMRoman10-Regular" w:cs="LMRoman10-Regular"/>
                <w:lang w:val="en-US"/>
              </w:rPr>
            </w:pPr>
          </w:p>
        </w:tc>
        <w:tc>
          <w:tcPr>
            <w:tcW w:w="3585" w:type="dxa"/>
          </w:tcPr>
          <w:p w:rsidR="006D1E9A" w:rsidRDefault="006D1E9A" w:rsidP="006D1E9A">
            <w:pPr>
              <w:rPr>
                <w:rFonts w:asciiTheme="majorHAnsi" w:hAnsiTheme="majorHAnsi"/>
                <w:lang w:val="en-US"/>
              </w:rPr>
            </w:pPr>
            <w:r>
              <w:rPr>
                <w:rFonts w:asciiTheme="majorHAnsi" w:hAnsiTheme="majorHAnsi"/>
                <w:lang w:val="en-US"/>
              </w:rPr>
              <w:t>Correctly calculate the acceleration of a user’s tremor</w:t>
            </w:r>
          </w:p>
        </w:tc>
        <w:tc>
          <w:tcPr>
            <w:tcW w:w="4212" w:type="dxa"/>
          </w:tcPr>
          <w:p w:rsidR="006D1E9A" w:rsidRDefault="0056333C" w:rsidP="0014381B">
            <w:pPr>
              <w:rPr>
                <w:rFonts w:asciiTheme="majorHAnsi" w:hAnsiTheme="majorHAnsi"/>
              </w:rPr>
            </w:pPr>
            <w:r>
              <w:rPr>
                <w:rFonts w:asciiTheme="majorHAnsi" w:hAnsiTheme="majorHAnsi"/>
              </w:rPr>
              <w:t>Displays an expected result based on the test data</w:t>
            </w:r>
          </w:p>
        </w:tc>
      </w:tr>
      <w:tr w:rsidR="00065D1E" w:rsidTr="0014381B">
        <w:tc>
          <w:tcPr>
            <w:tcW w:w="675" w:type="dxa"/>
          </w:tcPr>
          <w:p w:rsidR="00065D1E" w:rsidRPr="00F5441E" w:rsidRDefault="00065D1E" w:rsidP="00F5441E">
            <w:pPr>
              <w:pStyle w:val="a8"/>
              <w:numPr>
                <w:ilvl w:val="0"/>
                <w:numId w:val="24"/>
              </w:numPr>
              <w:rPr>
                <w:rFonts w:ascii="LMRoman10-Regular" w:hAnsi="LMRoman10-Regular" w:cs="LMRoman10-Regular"/>
                <w:lang w:val="en-US"/>
              </w:rPr>
            </w:pPr>
          </w:p>
        </w:tc>
        <w:tc>
          <w:tcPr>
            <w:tcW w:w="3585" w:type="dxa"/>
          </w:tcPr>
          <w:p w:rsidR="00065D1E" w:rsidRDefault="00065D1E" w:rsidP="0014381B">
            <w:pPr>
              <w:rPr>
                <w:rFonts w:asciiTheme="majorHAnsi" w:hAnsiTheme="majorHAnsi"/>
                <w:lang w:val="en-US"/>
              </w:rPr>
            </w:pPr>
            <w:r>
              <w:rPr>
                <w:rFonts w:asciiTheme="majorHAnsi" w:hAnsiTheme="majorHAnsi"/>
                <w:lang w:val="en-US"/>
              </w:rPr>
              <w:t>Validate noise in movement</w:t>
            </w:r>
          </w:p>
        </w:tc>
        <w:tc>
          <w:tcPr>
            <w:tcW w:w="4212" w:type="dxa"/>
          </w:tcPr>
          <w:p w:rsidR="00065D1E" w:rsidRDefault="00065D1E" w:rsidP="0014381B">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56333C" w:rsidTr="0014381B">
        <w:tc>
          <w:tcPr>
            <w:tcW w:w="675" w:type="dxa"/>
          </w:tcPr>
          <w:p w:rsidR="0056333C" w:rsidRPr="00F5441E" w:rsidRDefault="0056333C" w:rsidP="00F5441E">
            <w:pPr>
              <w:pStyle w:val="a8"/>
              <w:numPr>
                <w:ilvl w:val="0"/>
                <w:numId w:val="24"/>
              </w:numPr>
              <w:rPr>
                <w:rFonts w:ascii="LMRoman10-Regular" w:hAnsi="LMRoman10-Regular" w:cs="LMRoman10-Regular"/>
                <w:lang w:val="en-US"/>
              </w:rPr>
            </w:pPr>
          </w:p>
        </w:tc>
        <w:tc>
          <w:tcPr>
            <w:tcW w:w="3585" w:type="dxa"/>
          </w:tcPr>
          <w:p w:rsidR="0056333C" w:rsidRDefault="0056333C" w:rsidP="0056333C">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Pr>
          <w:p w:rsidR="0056333C" w:rsidRDefault="0056333C" w:rsidP="0056333C">
            <w:pPr>
              <w:rPr>
                <w:rFonts w:asciiTheme="majorHAnsi" w:hAnsiTheme="majorHAnsi"/>
              </w:rPr>
            </w:pPr>
            <w:r>
              <w:rPr>
                <w:rFonts w:asciiTheme="majorHAnsi" w:hAnsiTheme="majorHAnsi"/>
              </w:rPr>
              <w:t>A summary page for 4 output values must be displayed after finishing capturing task.</w:t>
            </w:r>
          </w:p>
        </w:tc>
      </w:tr>
      <w:tr w:rsidR="0056333C" w:rsidTr="0014381B">
        <w:tc>
          <w:tcPr>
            <w:tcW w:w="675" w:type="dxa"/>
          </w:tcPr>
          <w:p w:rsidR="0056333C" w:rsidRPr="00F5441E" w:rsidRDefault="0056333C" w:rsidP="00F5441E">
            <w:pPr>
              <w:pStyle w:val="a8"/>
              <w:numPr>
                <w:ilvl w:val="0"/>
                <w:numId w:val="24"/>
              </w:numPr>
              <w:rPr>
                <w:rFonts w:ascii="LMRoman10-Regular" w:hAnsi="LMRoman10-Regular" w:cs="LMRoman10-Regular"/>
                <w:lang w:val="en-US"/>
              </w:rPr>
            </w:pPr>
          </w:p>
        </w:tc>
        <w:tc>
          <w:tcPr>
            <w:tcW w:w="3585" w:type="dxa"/>
          </w:tcPr>
          <w:p w:rsidR="0056333C" w:rsidRDefault="0056333C" w:rsidP="0014381B">
            <w:pPr>
              <w:rPr>
                <w:rFonts w:asciiTheme="majorHAnsi" w:hAnsiTheme="majorHAnsi"/>
                <w:lang w:val="en-US"/>
              </w:rPr>
            </w:pPr>
            <w:r>
              <w:rPr>
                <w:rFonts w:asciiTheme="majorHAnsi" w:hAnsiTheme="majorHAnsi"/>
                <w:lang w:val="en-US"/>
              </w:rPr>
              <w:t>User instruction</w:t>
            </w:r>
          </w:p>
        </w:tc>
        <w:tc>
          <w:tcPr>
            <w:tcW w:w="4212" w:type="dxa"/>
          </w:tcPr>
          <w:p w:rsidR="0056333C" w:rsidRDefault="0056333C" w:rsidP="0014381B">
            <w:pPr>
              <w:rPr>
                <w:rFonts w:asciiTheme="majorHAnsi" w:hAnsiTheme="majorHAnsi"/>
              </w:rPr>
            </w:pPr>
            <w:r>
              <w:rPr>
                <w:rFonts w:asciiTheme="majorHAnsi" w:hAnsiTheme="majorHAnsi"/>
              </w:rPr>
              <w:t>A set of user interaction instructions will be shown before and after the measuring task.</w:t>
            </w:r>
          </w:p>
        </w:tc>
      </w:tr>
      <w:tr w:rsidR="006D1E9A" w:rsidTr="0014381B">
        <w:tc>
          <w:tcPr>
            <w:tcW w:w="675" w:type="dxa"/>
          </w:tcPr>
          <w:p w:rsidR="006D1E9A" w:rsidRPr="00F5441E" w:rsidRDefault="006D1E9A" w:rsidP="00F5441E">
            <w:pPr>
              <w:rPr>
                <w:rFonts w:ascii="LMRoman10-Regular" w:hAnsi="LMRoman10-Regular" w:cs="LMRoman10-Regular"/>
                <w:lang w:val="en-US"/>
              </w:rPr>
            </w:pPr>
          </w:p>
        </w:tc>
        <w:tc>
          <w:tcPr>
            <w:tcW w:w="3585" w:type="dxa"/>
          </w:tcPr>
          <w:p w:rsidR="006D1E9A" w:rsidRDefault="006D1E9A" w:rsidP="0014381B">
            <w:pPr>
              <w:rPr>
                <w:rFonts w:asciiTheme="majorHAnsi" w:hAnsiTheme="majorHAnsi"/>
                <w:lang w:val="en-US"/>
              </w:rPr>
            </w:pPr>
            <w:r>
              <w:rPr>
                <w:rFonts w:asciiTheme="majorHAnsi" w:hAnsiTheme="majorHAnsi"/>
                <w:lang w:val="en-US"/>
              </w:rPr>
              <w:t>Detecting Leap Motion device connection</w:t>
            </w:r>
          </w:p>
        </w:tc>
        <w:tc>
          <w:tcPr>
            <w:tcW w:w="4212" w:type="dxa"/>
          </w:tcPr>
          <w:p w:rsidR="006D1E9A" w:rsidRDefault="006D1E9A" w:rsidP="0014381B">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hint="eastAsia"/>
          <w:lang w:eastAsia="zh-CN"/>
        </w:rPr>
      </w:pPr>
      <w:r w:rsidRPr="00EF0F36">
        <w:br w:type="page"/>
      </w:r>
    </w:p>
    <w:p w:rsidR="00065D1E" w:rsidRDefault="00065D1E" w:rsidP="00065D1E">
      <w:pPr>
        <w:pStyle w:val="1"/>
      </w:pPr>
      <w:bookmarkStart w:id="18" w:name="_Toc368757361"/>
      <w:r>
        <w:lastRenderedPageBreak/>
        <w:t>Deliverables</w:t>
      </w:r>
      <w:bookmarkEnd w:id="18"/>
    </w:p>
    <w:p w:rsidR="00065D1E" w:rsidRDefault="00065D1E" w:rsidP="00065D1E">
      <w:pPr>
        <w:rPr>
          <w:rFonts w:eastAsia="SimSun" w:hint="eastAsia"/>
          <w:i/>
          <w:lang w:eastAsia="zh-CN"/>
        </w:rPr>
      </w:pPr>
      <w:r w:rsidRPr="00F633A7">
        <w:rPr>
          <w:i/>
        </w:rPr>
        <w:t>Identify and list the documents that will capture the results of your testing. Results must answer the test objectives that are listed in section 1.</w:t>
      </w:r>
    </w:p>
    <w:p w:rsidR="00A65274" w:rsidRPr="00A65274" w:rsidRDefault="00A65274" w:rsidP="00A65274">
      <w:pPr>
        <w:rPr>
          <w:rFonts w:eastAsia="SimSun"/>
          <w:i/>
          <w:lang w:eastAsia="zh-CN"/>
        </w:rPr>
      </w:pPr>
    </w:p>
    <w:p w:rsidR="00A65274" w:rsidRPr="00A65274" w:rsidRDefault="00A65274" w:rsidP="00A65274">
      <w:pPr>
        <w:rPr>
          <w:rFonts w:eastAsia="SimSun"/>
          <w:i/>
          <w:lang w:eastAsia="zh-CN"/>
        </w:rPr>
      </w:pPr>
      <w:r w:rsidRPr="00A65274">
        <w:rPr>
          <w:rFonts w:eastAsia="SimSun"/>
          <w:i/>
          <w:lang w:eastAsia="zh-CN"/>
        </w:rPr>
        <w:t>List test deliverables, and links to them if available, including the following:</w:t>
      </w:r>
    </w:p>
    <w:p w:rsidR="00A65274" w:rsidRPr="00A65274" w:rsidRDefault="00A65274" w:rsidP="00A65274">
      <w:pPr>
        <w:rPr>
          <w:rFonts w:eastAsia="SimSun"/>
          <w:i/>
          <w:lang w:eastAsia="zh-CN"/>
        </w:rPr>
      </w:pPr>
      <w:r w:rsidRPr="00A65274">
        <w:rPr>
          <w:rFonts w:eastAsia="SimSun"/>
          <w:i/>
          <w:lang w:eastAsia="zh-CN"/>
        </w:rPr>
        <w:t>Test Plan (this document itself)</w:t>
      </w:r>
    </w:p>
    <w:p w:rsidR="00A65274" w:rsidRPr="00A65274" w:rsidRDefault="00A65274" w:rsidP="00A65274">
      <w:pPr>
        <w:rPr>
          <w:rFonts w:eastAsia="SimSun"/>
          <w:i/>
          <w:lang w:eastAsia="zh-CN"/>
        </w:rPr>
      </w:pPr>
      <w:r w:rsidRPr="00A65274">
        <w:rPr>
          <w:rFonts w:eastAsia="SimSun"/>
          <w:i/>
          <w:lang w:eastAsia="zh-CN"/>
        </w:rPr>
        <w:t>Test Cases</w:t>
      </w:r>
    </w:p>
    <w:p w:rsidR="00A65274" w:rsidRPr="00A65274" w:rsidRDefault="00A65274" w:rsidP="00A65274">
      <w:pPr>
        <w:rPr>
          <w:rFonts w:eastAsia="SimSun"/>
          <w:i/>
          <w:lang w:eastAsia="zh-CN"/>
        </w:rPr>
      </w:pPr>
      <w:r w:rsidRPr="00A65274">
        <w:rPr>
          <w:rFonts w:eastAsia="SimSun"/>
          <w:i/>
          <w:lang w:eastAsia="zh-CN"/>
        </w:rPr>
        <w:t>Test Scripts</w:t>
      </w:r>
    </w:p>
    <w:p w:rsidR="00A65274" w:rsidRPr="00A65274" w:rsidRDefault="00A65274" w:rsidP="00A65274">
      <w:pPr>
        <w:rPr>
          <w:rFonts w:eastAsia="SimSun"/>
          <w:i/>
          <w:lang w:eastAsia="zh-CN"/>
        </w:rPr>
      </w:pPr>
      <w:r w:rsidRPr="00A65274">
        <w:rPr>
          <w:rFonts w:eastAsia="SimSun"/>
          <w:i/>
          <w:lang w:eastAsia="zh-CN"/>
        </w:rPr>
        <w:t>Defect/Enhancement Logs</w:t>
      </w:r>
    </w:p>
    <w:p w:rsidR="00A65274" w:rsidRPr="00A65274" w:rsidRDefault="00A65274" w:rsidP="00A65274">
      <w:pPr>
        <w:rPr>
          <w:rFonts w:eastAsia="SimSun" w:hint="eastAsia"/>
          <w:i/>
          <w:lang w:eastAsia="zh-CN"/>
        </w:rPr>
      </w:pPr>
      <w:r w:rsidRPr="00A65274">
        <w:rPr>
          <w:rFonts w:eastAsia="SimSun"/>
          <w:i/>
          <w:lang w:eastAsia="zh-CN"/>
        </w:rPr>
        <w:t>Test Reports</w:t>
      </w:r>
    </w:p>
    <w:p w:rsidR="00065D1E" w:rsidRDefault="00065D1E" w:rsidP="00065D1E">
      <w:pPr>
        <w:rPr>
          <w:i/>
        </w:rPr>
      </w:pPr>
    </w:p>
    <w:p w:rsidR="00065D1E" w:rsidRDefault="00065D1E" w:rsidP="00065D1E">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also include in this document the test data that we created to determine whether our tremor calculations were accurate, along with our expected results and the results produced from our program.</w:t>
      </w:r>
    </w:p>
    <w:p w:rsidR="00065D1E" w:rsidRDefault="00065D1E" w:rsidP="00065D1E"/>
    <w:p w:rsidR="00065D1E" w:rsidRDefault="00065D1E" w:rsidP="00065D1E">
      <w:r>
        <w:t>This document will also contain the results for the usability tests of our software. We will identify how easy our software was to use without having to interact with a mouse or keyboard to conduct a test. Here we will also, identify if the software is useable in a variety or possible situations like while wearing gloves or jewellery. We will also discuss the results of what hands can be used while testing.</w:t>
      </w:r>
    </w:p>
    <w:p w:rsidR="00065D1E" w:rsidRDefault="00065D1E" w:rsidP="00065D1E"/>
    <w:p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rsidR="00065D1E" w:rsidRDefault="00065D1E" w:rsidP="00065D1E"/>
    <w:p w:rsidR="00065D1E" w:rsidRPr="0047347A" w:rsidRDefault="00065D1E" w:rsidP="00065D1E">
      <w:pPr>
        <w:pStyle w:val="2"/>
      </w:pPr>
      <w:bookmarkStart w:id="19" w:name="_Toc339537123"/>
      <w:bookmarkStart w:id="20" w:name="_Toc368757362"/>
      <w:r>
        <w:rPr>
          <w:rFonts w:hint="eastAsia"/>
          <w:lang w:eastAsia="zh-CN"/>
        </w:rPr>
        <w:t xml:space="preserve">6.1 </w:t>
      </w:r>
      <w:r w:rsidRPr="0047347A">
        <w:t>Functional test results</w:t>
      </w:r>
      <w:bookmarkEnd w:id="19"/>
      <w:bookmarkEnd w:id="20"/>
    </w:p>
    <w:tbl>
      <w:tblPr>
        <w:tblStyle w:val="a6"/>
        <w:tblW w:w="0" w:type="auto"/>
        <w:tblLook w:val="04A0"/>
      </w:tblPr>
      <w:tblGrid>
        <w:gridCol w:w="529"/>
        <w:gridCol w:w="4041"/>
        <w:gridCol w:w="1253"/>
        <w:gridCol w:w="1514"/>
        <w:gridCol w:w="1519"/>
      </w:tblGrid>
      <w:tr w:rsidR="00065D1E" w:rsidTr="0014381B">
        <w:tc>
          <w:tcPr>
            <w:tcW w:w="529" w:type="dxa"/>
          </w:tcPr>
          <w:p w:rsidR="00065D1E" w:rsidRDefault="00065D1E" w:rsidP="0014381B">
            <w:pPr>
              <w:rPr>
                <w:rFonts w:asciiTheme="majorHAnsi" w:hAnsiTheme="majorHAnsi"/>
                <w:b/>
              </w:rPr>
            </w:pPr>
            <w:r>
              <w:rPr>
                <w:rFonts w:asciiTheme="majorHAnsi" w:hAnsiTheme="majorHAnsi"/>
                <w:b/>
              </w:rPr>
              <w:t>#</w:t>
            </w:r>
          </w:p>
        </w:tc>
        <w:tc>
          <w:tcPr>
            <w:tcW w:w="4041" w:type="dxa"/>
          </w:tcPr>
          <w:p w:rsidR="00065D1E" w:rsidRDefault="00065D1E" w:rsidP="0014381B">
            <w:pPr>
              <w:rPr>
                <w:rFonts w:asciiTheme="majorHAnsi" w:hAnsiTheme="majorHAnsi"/>
              </w:rPr>
            </w:pPr>
            <w:r>
              <w:rPr>
                <w:rFonts w:asciiTheme="majorHAnsi" w:hAnsiTheme="majorHAnsi"/>
                <w:b/>
              </w:rPr>
              <w:t>Test Case Objective</w:t>
            </w:r>
          </w:p>
        </w:tc>
        <w:tc>
          <w:tcPr>
            <w:tcW w:w="1253" w:type="dxa"/>
          </w:tcPr>
          <w:p w:rsidR="00065D1E" w:rsidRDefault="00065D1E" w:rsidP="0014381B">
            <w:pPr>
              <w:rPr>
                <w:rFonts w:asciiTheme="majorHAnsi" w:hAnsiTheme="majorHAnsi"/>
                <w:b/>
              </w:rPr>
            </w:pPr>
            <w:r>
              <w:rPr>
                <w:rFonts w:asciiTheme="majorHAnsi" w:hAnsiTheme="majorHAnsi" w:hint="eastAsia"/>
                <w:b/>
              </w:rPr>
              <w:t>Date</w:t>
            </w:r>
          </w:p>
        </w:tc>
        <w:tc>
          <w:tcPr>
            <w:tcW w:w="1514" w:type="dxa"/>
          </w:tcPr>
          <w:p w:rsidR="00065D1E" w:rsidRDefault="00065D1E" w:rsidP="0014381B">
            <w:pPr>
              <w:rPr>
                <w:rFonts w:asciiTheme="majorHAnsi" w:hAnsiTheme="majorHAnsi"/>
                <w:b/>
              </w:rPr>
            </w:pPr>
            <w:r>
              <w:rPr>
                <w:rFonts w:asciiTheme="majorHAnsi" w:hAnsiTheme="majorHAnsi" w:hint="eastAsia"/>
                <w:b/>
              </w:rPr>
              <w:t>Pass</w:t>
            </w:r>
          </w:p>
        </w:tc>
        <w:tc>
          <w:tcPr>
            <w:tcW w:w="1519" w:type="dxa"/>
          </w:tcPr>
          <w:p w:rsidR="00065D1E" w:rsidRDefault="00065D1E" w:rsidP="0014381B">
            <w:pPr>
              <w:rPr>
                <w:rFonts w:asciiTheme="majorHAnsi" w:hAnsiTheme="majorHAnsi"/>
                <w:b/>
              </w:rPr>
            </w:pPr>
            <w:r>
              <w:rPr>
                <w:rFonts w:asciiTheme="majorHAnsi" w:hAnsiTheme="majorHAnsi" w:hint="eastAsia"/>
                <w:b/>
              </w:rPr>
              <w:t>Failure</w:t>
            </w:r>
          </w:p>
        </w:tc>
      </w:tr>
      <w:tr w:rsidR="00065D1E" w:rsidTr="0014381B">
        <w:tc>
          <w:tcPr>
            <w:tcW w:w="529" w:type="dxa"/>
          </w:tcPr>
          <w:p w:rsidR="00065D1E" w:rsidRPr="008B2A52" w:rsidRDefault="00065D1E" w:rsidP="0014381B">
            <w:pPr>
              <w:rPr>
                <w:rFonts w:asciiTheme="majorHAnsi" w:hAnsiTheme="majorHAnsi"/>
                <w:lang w:val="en-US"/>
              </w:rPr>
            </w:pPr>
            <w:r>
              <w:rPr>
                <w:rFonts w:ascii="LMRoman10-Regular" w:hAnsi="LMRoman10-Regular" w:cs="LMRoman10-Regular"/>
                <w:lang w:val="en-US"/>
              </w:rPr>
              <w:t>1</w:t>
            </w:r>
          </w:p>
        </w:tc>
        <w:tc>
          <w:tcPr>
            <w:tcW w:w="4041" w:type="dxa"/>
          </w:tcPr>
          <w:p w:rsidR="00065D1E" w:rsidRPr="008B2A52" w:rsidRDefault="00065D1E" w:rsidP="0014381B">
            <w:pPr>
              <w:rPr>
                <w:rFonts w:asciiTheme="majorHAnsi" w:hAnsiTheme="majorHAnsi"/>
                <w:lang w:val="en-US"/>
              </w:rPr>
            </w:pPr>
            <w:r>
              <w:rPr>
                <w:rFonts w:asciiTheme="majorHAnsi" w:hAnsiTheme="majorHAnsi"/>
                <w:lang w:val="en-US"/>
              </w:rPr>
              <w:t>Detecting Leap Motion device connection</w:t>
            </w:r>
          </w:p>
        </w:tc>
        <w:tc>
          <w:tcPr>
            <w:tcW w:w="1253" w:type="dxa"/>
          </w:tcPr>
          <w:p w:rsidR="00065D1E" w:rsidRPr="008B2A52" w:rsidRDefault="00065D1E" w:rsidP="0014381B">
            <w:pPr>
              <w:rPr>
                <w:rFonts w:asciiTheme="majorHAnsi" w:hAnsiTheme="majorHAnsi"/>
                <w:lang w:val="en-US"/>
              </w:rPr>
            </w:pPr>
            <w:r>
              <w:rPr>
                <w:rFonts w:asciiTheme="majorHAnsi" w:hAnsiTheme="majorHAnsi"/>
                <w:lang w:val="en-US"/>
              </w:rPr>
              <w:t>24/9/2013</w:t>
            </w:r>
          </w:p>
        </w:tc>
        <w:tc>
          <w:tcPr>
            <w:tcW w:w="1514" w:type="dxa"/>
          </w:tcPr>
          <w:p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r>
              <w:rPr>
                <w:rFonts w:ascii="LMRoman10-Regular" w:hAnsi="LMRoman10-Regular" w:cs="LMRoman10-Regular"/>
                <w:lang w:val="en-US"/>
              </w:rPr>
              <w:t>2</w:t>
            </w:r>
          </w:p>
        </w:tc>
        <w:tc>
          <w:tcPr>
            <w:tcW w:w="4041" w:type="dxa"/>
          </w:tcPr>
          <w:p w:rsidR="00065D1E" w:rsidRPr="008B2A52" w:rsidRDefault="00065D1E" w:rsidP="0014381B">
            <w:pPr>
              <w:rPr>
                <w:rFonts w:asciiTheme="majorHAnsi" w:hAnsiTheme="majorHAnsi"/>
                <w:lang w:val="en-US"/>
              </w:rPr>
            </w:pPr>
            <w:r>
              <w:rPr>
                <w:rFonts w:asciiTheme="majorHAnsi" w:hAnsiTheme="majorHAnsi"/>
                <w:lang w:val="en-US"/>
              </w:rPr>
              <w:t>User instruction</w:t>
            </w:r>
          </w:p>
        </w:tc>
        <w:tc>
          <w:tcPr>
            <w:tcW w:w="1253" w:type="dxa"/>
          </w:tcPr>
          <w:p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r>
              <w:rPr>
                <w:rFonts w:ascii="LMRoman10-Regular" w:hAnsi="LMRoman10-Regular" w:cs="LMRoman10-Regular"/>
                <w:lang w:val="en-US"/>
              </w:rPr>
              <w:t>3</w:t>
            </w:r>
          </w:p>
        </w:tc>
        <w:tc>
          <w:tcPr>
            <w:tcW w:w="4041" w:type="dxa"/>
          </w:tcPr>
          <w:p w:rsidR="00065D1E" w:rsidRPr="008B2A52" w:rsidRDefault="00065D1E" w:rsidP="0014381B">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1253" w:type="dxa"/>
          </w:tcPr>
          <w:p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r>
              <w:rPr>
                <w:rFonts w:ascii="LMRoman10-Regular" w:hAnsi="LMRoman10-Regular" w:cs="LMRoman10-Regular"/>
                <w:lang w:val="en-US"/>
              </w:rPr>
              <w:t>4</w:t>
            </w:r>
          </w:p>
        </w:tc>
        <w:tc>
          <w:tcPr>
            <w:tcW w:w="4041" w:type="dxa"/>
          </w:tcPr>
          <w:p w:rsidR="00065D1E" w:rsidRPr="008B2A52" w:rsidRDefault="00065D1E" w:rsidP="0014381B">
            <w:pPr>
              <w:rPr>
                <w:rFonts w:asciiTheme="majorHAnsi" w:hAnsiTheme="majorHAnsi"/>
                <w:lang w:val="en-US"/>
              </w:rPr>
            </w:pPr>
            <w:r>
              <w:rPr>
                <w:rFonts w:asciiTheme="majorHAnsi" w:hAnsiTheme="majorHAnsi"/>
                <w:lang w:val="en-US"/>
              </w:rPr>
              <w:t>Validate noise in movement</w:t>
            </w:r>
          </w:p>
        </w:tc>
        <w:tc>
          <w:tcPr>
            <w:tcW w:w="1253" w:type="dxa"/>
          </w:tcPr>
          <w:p w:rsidR="00065D1E" w:rsidRPr="008B2A52" w:rsidRDefault="00065D1E" w:rsidP="0014381B">
            <w:pPr>
              <w:rPr>
                <w:rFonts w:asciiTheme="majorHAnsi" w:hAnsiTheme="majorHAnsi"/>
                <w:lang w:val="en-US"/>
              </w:rPr>
            </w:pPr>
          </w:p>
        </w:tc>
        <w:tc>
          <w:tcPr>
            <w:tcW w:w="1514" w:type="dxa"/>
          </w:tcPr>
          <w:p w:rsidR="00065D1E" w:rsidRPr="008B2A52" w:rsidRDefault="00065D1E" w:rsidP="0014381B">
            <w:pPr>
              <w:rPr>
                <w:rFonts w:asciiTheme="majorHAnsi" w:hAnsiTheme="majorHAnsi"/>
                <w:lang w:val="en-US"/>
              </w:rPr>
            </w:pP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A65274" w:rsidRDefault="00A65274" w:rsidP="0014381B">
            <w:pPr>
              <w:rPr>
                <w:rFonts w:asciiTheme="majorHAnsi" w:eastAsia="SimSun" w:hAnsiTheme="majorHAnsi" w:hint="eastAsia"/>
                <w:lang w:val="en-US" w:eastAsia="zh-CN"/>
              </w:rPr>
            </w:pPr>
            <w:r>
              <w:rPr>
                <w:rFonts w:asciiTheme="majorHAnsi" w:eastAsia="SimSun" w:hAnsiTheme="majorHAnsi" w:hint="eastAsia"/>
                <w:lang w:val="en-US" w:eastAsia="zh-CN"/>
              </w:rPr>
              <w:t>5.</w:t>
            </w:r>
          </w:p>
        </w:tc>
        <w:tc>
          <w:tcPr>
            <w:tcW w:w="4041" w:type="dxa"/>
          </w:tcPr>
          <w:p w:rsidR="00065D1E" w:rsidRPr="00A65274" w:rsidRDefault="00A65274" w:rsidP="0014381B">
            <w:pPr>
              <w:rPr>
                <w:rFonts w:asciiTheme="majorHAnsi" w:eastAsia="SimSun" w:hAnsiTheme="majorHAnsi" w:hint="eastAsia"/>
                <w:lang w:val="en-US" w:eastAsia="zh-CN"/>
              </w:rPr>
            </w:pPr>
            <w:r>
              <w:rPr>
                <w:rFonts w:asciiTheme="majorHAnsi" w:eastAsia="SimSun" w:hAnsiTheme="majorHAnsi" w:hint="eastAsia"/>
                <w:lang w:val="en-US" w:eastAsia="zh-CN"/>
              </w:rPr>
              <w:t>Interface testing</w:t>
            </w:r>
          </w:p>
        </w:tc>
        <w:tc>
          <w:tcPr>
            <w:tcW w:w="1253" w:type="dxa"/>
          </w:tcPr>
          <w:p w:rsidR="00065D1E" w:rsidRPr="00A65274" w:rsidRDefault="00A65274" w:rsidP="0014381B">
            <w:pPr>
              <w:rPr>
                <w:rFonts w:asciiTheme="majorHAnsi" w:eastAsia="SimSun" w:hAnsiTheme="majorHAnsi" w:hint="eastAsia"/>
                <w:lang w:val="en-US" w:eastAsia="zh-CN"/>
              </w:rPr>
            </w:pPr>
            <w:r>
              <w:rPr>
                <w:rFonts w:asciiTheme="majorHAnsi" w:eastAsia="SimSun" w:hAnsiTheme="majorHAnsi" w:hint="eastAsia"/>
                <w:lang w:val="en-US" w:eastAsia="zh-CN"/>
              </w:rPr>
              <w:t>30/9/2013</w:t>
            </w:r>
          </w:p>
        </w:tc>
        <w:tc>
          <w:tcPr>
            <w:tcW w:w="1514" w:type="dxa"/>
          </w:tcPr>
          <w:p w:rsidR="00065D1E" w:rsidRPr="00A65274" w:rsidRDefault="00A65274" w:rsidP="0014381B">
            <w:pPr>
              <w:rPr>
                <w:rFonts w:asciiTheme="majorHAnsi" w:eastAsia="SimSun" w:hAnsiTheme="majorHAnsi" w:hint="eastAsia"/>
                <w:lang w:val="en-US" w:eastAsia="zh-CN"/>
              </w:rPr>
            </w:pPr>
            <w:r>
              <w:rPr>
                <w:rFonts w:asciiTheme="majorHAnsi" w:eastAsia="SimSun" w:hAnsiTheme="majorHAnsi" w:hint="eastAsia"/>
                <w:lang w:val="en-US" w:eastAsia="zh-CN"/>
              </w:rPr>
              <w:t>Yes</w:t>
            </w: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p>
        </w:tc>
        <w:tc>
          <w:tcPr>
            <w:tcW w:w="4041" w:type="dxa"/>
          </w:tcPr>
          <w:p w:rsidR="00065D1E" w:rsidRPr="008B2A52" w:rsidRDefault="00065D1E" w:rsidP="0014381B">
            <w:pPr>
              <w:rPr>
                <w:rFonts w:asciiTheme="majorHAnsi" w:hAnsiTheme="majorHAnsi"/>
                <w:lang w:val="en-US"/>
              </w:rPr>
            </w:pPr>
          </w:p>
        </w:tc>
        <w:tc>
          <w:tcPr>
            <w:tcW w:w="1253" w:type="dxa"/>
          </w:tcPr>
          <w:p w:rsidR="00065D1E" w:rsidRPr="008B2A52" w:rsidRDefault="00065D1E" w:rsidP="0014381B">
            <w:pPr>
              <w:rPr>
                <w:rFonts w:asciiTheme="majorHAnsi" w:hAnsiTheme="majorHAnsi"/>
                <w:lang w:val="en-US"/>
              </w:rPr>
            </w:pPr>
          </w:p>
        </w:tc>
        <w:tc>
          <w:tcPr>
            <w:tcW w:w="1514" w:type="dxa"/>
          </w:tcPr>
          <w:p w:rsidR="00065D1E" w:rsidRPr="008B2A52" w:rsidRDefault="00065D1E" w:rsidP="0014381B">
            <w:pPr>
              <w:rPr>
                <w:rFonts w:asciiTheme="majorHAnsi" w:hAnsiTheme="majorHAnsi"/>
                <w:lang w:val="en-US"/>
              </w:rPr>
            </w:pP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p>
        </w:tc>
        <w:tc>
          <w:tcPr>
            <w:tcW w:w="4041" w:type="dxa"/>
          </w:tcPr>
          <w:p w:rsidR="00065D1E" w:rsidRPr="008B2A52" w:rsidRDefault="00065D1E" w:rsidP="0014381B">
            <w:pPr>
              <w:rPr>
                <w:rFonts w:asciiTheme="majorHAnsi" w:hAnsiTheme="majorHAnsi"/>
                <w:lang w:val="en-US"/>
              </w:rPr>
            </w:pPr>
          </w:p>
        </w:tc>
        <w:tc>
          <w:tcPr>
            <w:tcW w:w="1253" w:type="dxa"/>
          </w:tcPr>
          <w:p w:rsidR="00065D1E" w:rsidRPr="008B2A52" w:rsidRDefault="00065D1E" w:rsidP="0014381B">
            <w:pPr>
              <w:rPr>
                <w:rFonts w:asciiTheme="majorHAnsi" w:hAnsiTheme="majorHAnsi"/>
                <w:lang w:val="en-US"/>
              </w:rPr>
            </w:pPr>
          </w:p>
        </w:tc>
        <w:tc>
          <w:tcPr>
            <w:tcW w:w="1514" w:type="dxa"/>
          </w:tcPr>
          <w:p w:rsidR="00065D1E" w:rsidRPr="008B2A52" w:rsidRDefault="00065D1E" w:rsidP="0014381B">
            <w:pPr>
              <w:rPr>
                <w:rFonts w:asciiTheme="majorHAnsi" w:hAnsiTheme="majorHAnsi"/>
                <w:lang w:val="en-US"/>
              </w:rPr>
            </w:pP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p>
        </w:tc>
        <w:tc>
          <w:tcPr>
            <w:tcW w:w="4041" w:type="dxa"/>
          </w:tcPr>
          <w:p w:rsidR="00065D1E" w:rsidRPr="008B2A52" w:rsidRDefault="00065D1E" w:rsidP="0014381B">
            <w:pPr>
              <w:rPr>
                <w:rFonts w:asciiTheme="majorHAnsi" w:hAnsiTheme="majorHAnsi"/>
                <w:lang w:val="en-US"/>
              </w:rPr>
            </w:pPr>
          </w:p>
        </w:tc>
        <w:tc>
          <w:tcPr>
            <w:tcW w:w="1253" w:type="dxa"/>
          </w:tcPr>
          <w:p w:rsidR="00065D1E" w:rsidRPr="008B2A52" w:rsidRDefault="00065D1E" w:rsidP="0014381B">
            <w:pPr>
              <w:rPr>
                <w:rFonts w:asciiTheme="majorHAnsi" w:hAnsiTheme="majorHAnsi"/>
                <w:lang w:val="en-US"/>
              </w:rPr>
            </w:pPr>
          </w:p>
        </w:tc>
        <w:tc>
          <w:tcPr>
            <w:tcW w:w="1514" w:type="dxa"/>
          </w:tcPr>
          <w:p w:rsidR="00065D1E" w:rsidRPr="008B2A52" w:rsidRDefault="00065D1E" w:rsidP="0014381B">
            <w:pPr>
              <w:rPr>
                <w:rFonts w:asciiTheme="majorHAnsi" w:hAnsiTheme="majorHAnsi"/>
                <w:lang w:val="en-US"/>
              </w:rPr>
            </w:pPr>
          </w:p>
        </w:tc>
        <w:tc>
          <w:tcPr>
            <w:tcW w:w="1519" w:type="dxa"/>
          </w:tcPr>
          <w:p w:rsidR="00065D1E" w:rsidRDefault="00065D1E" w:rsidP="0014381B">
            <w:pPr>
              <w:rPr>
                <w:rFonts w:asciiTheme="majorHAnsi" w:hAnsiTheme="majorHAnsi"/>
              </w:rPr>
            </w:pPr>
          </w:p>
        </w:tc>
      </w:tr>
      <w:tr w:rsidR="00065D1E" w:rsidTr="0014381B">
        <w:tc>
          <w:tcPr>
            <w:tcW w:w="529" w:type="dxa"/>
          </w:tcPr>
          <w:p w:rsidR="00065D1E" w:rsidRPr="008B2A52" w:rsidRDefault="00065D1E" w:rsidP="0014381B">
            <w:pPr>
              <w:rPr>
                <w:rFonts w:asciiTheme="majorHAnsi" w:hAnsiTheme="majorHAnsi"/>
                <w:lang w:val="en-US"/>
              </w:rPr>
            </w:pPr>
          </w:p>
        </w:tc>
        <w:tc>
          <w:tcPr>
            <w:tcW w:w="4041" w:type="dxa"/>
          </w:tcPr>
          <w:p w:rsidR="00065D1E" w:rsidRPr="008B2A52" w:rsidRDefault="00065D1E" w:rsidP="0014381B">
            <w:pPr>
              <w:rPr>
                <w:rFonts w:asciiTheme="majorHAnsi" w:hAnsiTheme="majorHAnsi"/>
                <w:lang w:val="en-US"/>
              </w:rPr>
            </w:pPr>
          </w:p>
        </w:tc>
        <w:tc>
          <w:tcPr>
            <w:tcW w:w="1253" w:type="dxa"/>
          </w:tcPr>
          <w:p w:rsidR="00065D1E" w:rsidRPr="008B2A52" w:rsidRDefault="00065D1E" w:rsidP="0014381B">
            <w:pPr>
              <w:rPr>
                <w:rFonts w:asciiTheme="majorHAnsi" w:hAnsiTheme="majorHAnsi"/>
                <w:lang w:val="en-US"/>
              </w:rPr>
            </w:pPr>
          </w:p>
        </w:tc>
        <w:tc>
          <w:tcPr>
            <w:tcW w:w="1514" w:type="dxa"/>
          </w:tcPr>
          <w:p w:rsidR="00065D1E" w:rsidRPr="008B2A52" w:rsidRDefault="00065D1E" w:rsidP="0014381B">
            <w:pPr>
              <w:rPr>
                <w:rFonts w:asciiTheme="majorHAnsi" w:hAnsiTheme="majorHAnsi"/>
                <w:lang w:val="en-US"/>
              </w:rPr>
            </w:pPr>
          </w:p>
        </w:tc>
        <w:tc>
          <w:tcPr>
            <w:tcW w:w="1519" w:type="dxa"/>
          </w:tcPr>
          <w:p w:rsidR="00065D1E" w:rsidRDefault="00065D1E" w:rsidP="0014381B">
            <w:pPr>
              <w:rPr>
                <w:rFonts w:asciiTheme="majorHAnsi" w:hAnsiTheme="majorHAnsi"/>
              </w:rPr>
            </w:pPr>
          </w:p>
        </w:tc>
      </w:tr>
    </w:tbl>
    <w:p w:rsidR="00065D1E" w:rsidRDefault="00065D1E" w:rsidP="00065D1E"/>
    <w:p w:rsidR="00065D1E" w:rsidRDefault="00065D1E" w:rsidP="00065D1E">
      <w:pPr>
        <w:pStyle w:val="2"/>
      </w:pPr>
      <w:bookmarkStart w:id="21" w:name="_Toc368757363"/>
      <w:r>
        <w:t>User Acceptance Questionnaire</w:t>
      </w:r>
      <w:bookmarkEnd w:id="21"/>
    </w:p>
    <w:p w:rsidR="00065D1E" w:rsidRDefault="00065D1E" w:rsidP="00065D1E"/>
    <w:p w:rsidR="00065D1E" w:rsidRDefault="00065D1E" w:rsidP="00065D1E">
      <w:pPr>
        <w:pStyle w:val="a8"/>
        <w:numPr>
          <w:ilvl w:val="0"/>
          <w:numId w:val="20"/>
        </w:numPr>
      </w:pPr>
      <w:r>
        <w:t xml:space="preserve">Do you feel it’s easy to use the system and why? </w:t>
      </w:r>
    </w:p>
    <w:p w:rsidR="00065D1E" w:rsidRDefault="00065D1E" w:rsidP="00065D1E">
      <w:pPr>
        <w:pStyle w:val="a8"/>
        <w:numPr>
          <w:ilvl w:val="0"/>
          <w:numId w:val="20"/>
        </w:numPr>
      </w:pPr>
      <w:r>
        <w:t>Do you feel that the presentation components are well designed and presentable? If not, please specify</w:t>
      </w:r>
    </w:p>
    <w:p w:rsidR="00065D1E" w:rsidRDefault="00065D1E" w:rsidP="00065D1E">
      <w:pPr>
        <w:pStyle w:val="a8"/>
        <w:numPr>
          <w:ilvl w:val="0"/>
          <w:numId w:val="20"/>
        </w:numPr>
      </w:pPr>
      <w:r>
        <w:t>Do you think that functionality of capturing tremor data has been meet in accordance to specifications in term of accuracy or needs improvement?</w:t>
      </w:r>
    </w:p>
    <w:p w:rsidR="00065D1E" w:rsidRDefault="00065D1E" w:rsidP="00065D1E">
      <w:pPr>
        <w:pStyle w:val="a8"/>
        <w:numPr>
          <w:ilvl w:val="0"/>
          <w:numId w:val="20"/>
        </w:numPr>
      </w:pPr>
      <w:r>
        <w:t>Could you specify the level of satisfaction you found while testing the product? (Rate from 1 to 10)</w:t>
      </w:r>
    </w:p>
    <w:p w:rsidR="00065D1E" w:rsidRPr="00645370" w:rsidRDefault="00065D1E" w:rsidP="00065D1E">
      <w:pPr>
        <w:pStyle w:val="a8"/>
        <w:numPr>
          <w:ilvl w:val="0"/>
          <w:numId w:val="20"/>
        </w:numPr>
      </w:pPr>
      <w:r>
        <w:t>Other Comments (if any)</w:t>
      </w:r>
    </w:p>
    <w:p w:rsidR="00065D1E" w:rsidRDefault="00065D1E" w:rsidP="00065D1E"/>
    <w:p w:rsidR="00065D1E" w:rsidRPr="00D17F36" w:rsidRDefault="00065D1E" w:rsidP="00065D1E">
      <w:r>
        <w:t>Do we need to show client about testing documentation and acceptance form in regarding user is also client?</w:t>
      </w:r>
    </w:p>
    <w:p w:rsidR="00065D1E" w:rsidRDefault="00065D1E" w:rsidP="00065D1E">
      <w:pPr>
        <w:pStyle w:val="1"/>
      </w:pPr>
      <w:bookmarkStart w:id="22" w:name="_Toc368757364"/>
      <w:r>
        <w:t>References</w:t>
      </w:r>
      <w:bookmarkEnd w:id="22"/>
    </w:p>
    <w:p w:rsidR="00065D1E" w:rsidRDefault="00D150B3" w:rsidP="00065D1E">
      <w:pPr>
        <w:rPr>
          <w:rFonts w:eastAsia="SimSun" w:hint="eastAsia"/>
          <w:lang w:val="en-US" w:eastAsia="zh-CN"/>
        </w:rPr>
      </w:pPr>
      <w:r w:rsidRPr="001E3ED9">
        <w:rPr>
          <w:lang w:val="en-US"/>
        </w:rPr>
        <w:t xml:space="preserve">1. </w:t>
      </w:r>
      <w:r w:rsidR="00A65274">
        <w:rPr>
          <w:rFonts w:eastAsia="SimSun" w:hint="eastAsia"/>
          <w:lang w:val="en-US" w:eastAsia="zh-CN"/>
        </w:rPr>
        <w:t>Pratiksha</w:t>
      </w:r>
      <w:r w:rsidRPr="001E3ED9">
        <w:rPr>
          <w:lang w:val="en-US"/>
        </w:rPr>
        <w:t xml:space="preserve"> , “</w:t>
      </w:r>
      <w:r w:rsidR="00A65274">
        <w:rPr>
          <w:rFonts w:eastAsia="SimSun" w:hint="eastAsia"/>
          <w:lang w:val="en-US" w:eastAsia="zh-CN"/>
        </w:rPr>
        <w:t>How to write a test plan</w:t>
      </w:r>
      <w:r w:rsidRPr="001E3ED9">
        <w:rPr>
          <w:lang w:val="en-US"/>
        </w:rPr>
        <w:t xml:space="preserve">", </w:t>
      </w:r>
      <w:hyperlink r:id="rId8" w:history="1">
        <w:r w:rsidR="00A65274">
          <w:rPr>
            <w:rStyle w:val="a9"/>
          </w:rPr>
          <w:t>http://www.wikihow.com/Write-a-Test-Plan</w:t>
        </w:r>
      </w:hyperlink>
    </w:p>
    <w:p w:rsidR="00065D1E" w:rsidRDefault="00065D1E" w:rsidP="00065D1E">
      <w:pPr>
        <w:pStyle w:val="1"/>
      </w:pPr>
      <w:bookmarkStart w:id="23" w:name="_Toc368757365"/>
      <w:r>
        <w:t>Bibliography</w:t>
      </w:r>
      <w:bookmarkEnd w:id="23"/>
    </w:p>
    <w:p w:rsidR="00065D1E" w:rsidRPr="00EF0F36" w:rsidRDefault="00065D1E" w:rsidP="00065D1E"/>
    <w:p w:rsidR="00EF0F36" w:rsidRPr="00065D1E" w:rsidRDefault="00EF0F36" w:rsidP="00065D1E"/>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636" w:rsidRDefault="00943636" w:rsidP="000030A0">
      <w:r>
        <w:separator/>
      </w:r>
    </w:p>
  </w:endnote>
  <w:endnote w:type="continuationSeparator" w:id="1">
    <w:p w:rsidR="00943636" w:rsidRDefault="00943636" w:rsidP="000030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58" w:rsidRDefault="00176440" w:rsidP="003A5567">
    <w:pPr>
      <w:pStyle w:val="a5"/>
      <w:framePr w:wrap="around" w:vAnchor="text" w:hAnchor="margin" w:xAlign="right" w:y="1"/>
      <w:rPr>
        <w:rStyle w:val="a7"/>
      </w:rPr>
    </w:pPr>
    <w:r>
      <w:rPr>
        <w:rStyle w:val="a7"/>
      </w:rPr>
      <w:fldChar w:fldCharType="begin"/>
    </w:r>
    <w:r w:rsidR="00070458">
      <w:rPr>
        <w:rStyle w:val="a7"/>
      </w:rPr>
      <w:instrText xml:space="preserve">PAGE  </w:instrText>
    </w:r>
    <w:r>
      <w:rPr>
        <w:rStyle w:val="a7"/>
      </w:rPr>
      <w:fldChar w:fldCharType="end"/>
    </w:r>
  </w:p>
  <w:p w:rsidR="00070458" w:rsidRDefault="00070458"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58" w:rsidRDefault="00176440" w:rsidP="003A5567">
    <w:pPr>
      <w:pStyle w:val="a5"/>
      <w:framePr w:wrap="around" w:vAnchor="text" w:hAnchor="margin" w:xAlign="right" w:y="1"/>
      <w:rPr>
        <w:rStyle w:val="a7"/>
      </w:rPr>
    </w:pPr>
    <w:r>
      <w:rPr>
        <w:rStyle w:val="a7"/>
      </w:rPr>
      <w:fldChar w:fldCharType="begin"/>
    </w:r>
    <w:r w:rsidR="00070458">
      <w:rPr>
        <w:rStyle w:val="a7"/>
      </w:rPr>
      <w:instrText xml:space="preserve">PAGE  </w:instrText>
    </w:r>
    <w:r>
      <w:rPr>
        <w:rStyle w:val="a7"/>
      </w:rPr>
      <w:fldChar w:fldCharType="separate"/>
    </w:r>
    <w:r w:rsidR="00E37FED">
      <w:rPr>
        <w:rStyle w:val="a7"/>
        <w:noProof/>
      </w:rPr>
      <w:t>1</w:t>
    </w:r>
    <w:r>
      <w:rPr>
        <w:rStyle w:val="a7"/>
      </w:rPr>
      <w:fldChar w:fldCharType="end"/>
    </w:r>
  </w:p>
  <w:p w:rsidR="00070458" w:rsidRDefault="00070458"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636" w:rsidRDefault="00943636" w:rsidP="000030A0">
      <w:r>
        <w:separator/>
      </w:r>
    </w:p>
  </w:footnote>
  <w:footnote w:type="continuationSeparator" w:id="1">
    <w:p w:rsidR="00943636" w:rsidRDefault="00943636"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58" w:rsidRDefault="00070458" w:rsidP="000030A0">
    <w:pPr>
      <w:jc w:val="center"/>
      <w:rPr>
        <w:lang w:val="en-US"/>
      </w:rPr>
    </w:pPr>
    <w:r>
      <w:rPr>
        <w:lang w:val="en-US"/>
      </w:rPr>
      <w:t>HIT3061 – Software Team Project</w:t>
    </w:r>
  </w:p>
  <w:p w:rsidR="00070458" w:rsidRPr="00EF0F36" w:rsidRDefault="00070458" w:rsidP="00EF0F36">
    <w:pPr>
      <w:jc w:val="center"/>
      <w:rPr>
        <w:lang w:val="en-US"/>
      </w:rPr>
    </w:pPr>
    <w:r>
      <w:rPr>
        <w:lang w:val="en-US"/>
      </w:rPr>
      <w:t>Test Plan</w:t>
    </w:r>
  </w:p>
  <w:p w:rsidR="00070458" w:rsidRDefault="00070458"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4"/>
  </w:num>
  <w:num w:numId="6">
    <w:abstractNumId w:val="9"/>
  </w:num>
  <w:num w:numId="7">
    <w:abstractNumId w:val="6"/>
  </w:num>
  <w:num w:numId="8">
    <w:abstractNumId w:val="15"/>
  </w:num>
  <w:num w:numId="9">
    <w:abstractNumId w:val="19"/>
  </w:num>
  <w:num w:numId="10">
    <w:abstractNumId w:val="23"/>
  </w:num>
  <w:num w:numId="11">
    <w:abstractNumId w:val="4"/>
  </w:num>
  <w:num w:numId="12">
    <w:abstractNumId w:val="13"/>
  </w:num>
  <w:num w:numId="13">
    <w:abstractNumId w:val="17"/>
  </w:num>
  <w:num w:numId="14">
    <w:abstractNumId w:val="22"/>
  </w:num>
  <w:num w:numId="15">
    <w:abstractNumId w:val="18"/>
  </w:num>
  <w:num w:numId="16">
    <w:abstractNumId w:val="8"/>
  </w:num>
  <w:num w:numId="17">
    <w:abstractNumId w:val="21"/>
  </w:num>
  <w:num w:numId="18">
    <w:abstractNumId w:val="7"/>
  </w:num>
  <w:num w:numId="1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4"/>
  </w:num>
  <w:num w:numId="22">
    <w:abstractNumId w:val="12"/>
  </w:num>
  <w:num w:numId="23">
    <w:abstractNumId w:val="5"/>
  </w:num>
  <w:num w:numId="24">
    <w:abstractNumId w:val="25"/>
  </w:num>
  <w:num w:numId="25">
    <w:abstractNumId w:val="20"/>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0030A0"/>
    <w:rsid w:val="000030A0"/>
    <w:rsid w:val="00004BD9"/>
    <w:rsid w:val="0000611C"/>
    <w:rsid w:val="000064DD"/>
    <w:rsid w:val="00006F1F"/>
    <w:rsid w:val="0001312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8001F"/>
    <w:rsid w:val="00482FB3"/>
    <w:rsid w:val="00487C61"/>
    <w:rsid w:val="004A1D75"/>
    <w:rsid w:val="004A3858"/>
    <w:rsid w:val="004C53EC"/>
    <w:rsid w:val="004F2B8B"/>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B4B4A"/>
    <w:rsid w:val="005B606D"/>
    <w:rsid w:val="005E3AAA"/>
    <w:rsid w:val="005F270D"/>
    <w:rsid w:val="00604D46"/>
    <w:rsid w:val="0062050D"/>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E54"/>
    <w:rsid w:val="009178BE"/>
    <w:rsid w:val="00930DB8"/>
    <w:rsid w:val="009376D0"/>
    <w:rsid w:val="00937AA9"/>
    <w:rsid w:val="00940695"/>
    <w:rsid w:val="00941751"/>
    <w:rsid w:val="00943636"/>
    <w:rsid w:val="00944E1A"/>
    <w:rsid w:val="00947A65"/>
    <w:rsid w:val="009572B5"/>
    <w:rsid w:val="00961C9F"/>
    <w:rsid w:val="00975600"/>
    <w:rsid w:val="0098444A"/>
    <w:rsid w:val="009A3124"/>
    <w:rsid w:val="009A6618"/>
    <w:rsid w:val="009A7445"/>
    <w:rsid w:val="009B5F4C"/>
    <w:rsid w:val="009D5A4E"/>
    <w:rsid w:val="009D63A1"/>
    <w:rsid w:val="009E3A58"/>
    <w:rsid w:val="009E5AA2"/>
    <w:rsid w:val="009F55CC"/>
    <w:rsid w:val="009F61BC"/>
    <w:rsid w:val="00A02CCA"/>
    <w:rsid w:val="00A04910"/>
    <w:rsid w:val="00A05A40"/>
    <w:rsid w:val="00A122D8"/>
    <w:rsid w:val="00A30F59"/>
    <w:rsid w:val="00A47BB1"/>
    <w:rsid w:val="00A524A8"/>
    <w:rsid w:val="00A65274"/>
    <w:rsid w:val="00A708C0"/>
    <w:rsid w:val="00A80B5D"/>
    <w:rsid w:val="00AA15B8"/>
    <w:rsid w:val="00AA7D05"/>
    <w:rsid w:val="00AB48DD"/>
    <w:rsid w:val="00AC20A1"/>
    <w:rsid w:val="00B01519"/>
    <w:rsid w:val="00B079B6"/>
    <w:rsid w:val="00B23D65"/>
    <w:rsid w:val="00B241F7"/>
    <w:rsid w:val="00B3553E"/>
    <w:rsid w:val="00B35B9B"/>
    <w:rsid w:val="00B6153C"/>
    <w:rsid w:val="00B61E10"/>
    <w:rsid w:val="00B6391B"/>
    <w:rsid w:val="00B82EDF"/>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3C1"/>
    <w:rsid w:val="00CC1935"/>
    <w:rsid w:val="00CC3606"/>
    <w:rsid w:val="00CC5FA2"/>
    <w:rsid w:val="00CE31F0"/>
    <w:rsid w:val="00CE6B79"/>
    <w:rsid w:val="00CF5CA2"/>
    <w:rsid w:val="00D150B3"/>
    <w:rsid w:val="00D17EAB"/>
    <w:rsid w:val="00D17F36"/>
    <w:rsid w:val="00D55E65"/>
    <w:rsid w:val="00D70193"/>
    <w:rsid w:val="00D82F53"/>
    <w:rsid w:val="00D92CE1"/>
    <w:rsid w:val="00DA1641"/>
    <w:rsid w:val="00DE1DE9"/>
    <w:rsid w:val="00DE7A5D"/>
    <w:rsid w:val="00DF43BF"/>
    <w:rsid w:val="00E0393C"/>
    <w:rsid w:val="00E31D5F"/>
    <w:rsid w:val="00E3215C"/>
    <w:rsid w:val="00E37FED"/>
    <w:rsid w:val="00E53DF7"/>
    <w:rsid w:val="00E618EE"/>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D1E"/>
  </w:style>
  <w:style w:type="paragraph" w:styleId="1">
    <w:name w:val="heading 1"/>
    <w:basedOn w:val="a"/>
    <w:next w:val="a"/>
    <w:link w:val="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0">
    <w:name w:val="toc 4"/>
    <w:basedOn w:val="a"/>
    <w:next w:val="a"/>
    <w:autoRedefine/>
    <w:uiPriority w:val="39"/>
    <w:semiHidden/>
    <w:unhideWhenUsed/>
    <w:rsid w:val="0004634F"/>
    <w:rPr>
      <w:sz w:val="22"/>
      <w:szCs w:val="22"/>
    </w:rPr>
  </w:style>
  <w:style w:type="paragraph" w:styleId="50">
    <w:name w:val="toc 5"/>
    <w:basedOn w:val="a"/>
    <w:next w:val="a"/>
    <w:autoRedefine/>
    <w:uiPriority w:val="39"/>
    <w:semiHidden/>
    <w:unhideWhenUsed/>
    <w:rsid w:val="0004634F"/>
    <w:rPr>
      <w:sz w:val="22"/>
      <w:szCs w:val="22"/>
    </w:rPr>
  </w:style>
  <w:style w:type="paragraph" w:styleId="60">
    <w:name w:val="toc 6"/>
    <w:basedOn w:val="a"/>
    <w:next w:val="a"/>
    <w:autoRedefine/>
    <w:uiPriority w:val="39"/>
    <w:semiHidden/>
    <w:unhideWhenUsed/>
    <w:rsid w:val="0004634F"/>
    <w:rPr>
      <w:sz w:val="22"/>
      <w:szCs w:val="22"/>
    </w:rPr>
  </w:style>
  <w:style w:type="paragraph" w:styleId="70">
    <w:name w:val="toc 7"/>
    <w:basedOn w:val="a"/>
    <w:next w:val="a"/>
    <w:autoRedefine/>
    <w:uiPriority w:val="39"/>
    <w:semiHidden/>
    <w:unhideWhenUsed/>
    <w:rsid w:val="0004634F"/>
    <w:rPr>
      <w:sz w:val="22"/>
      <w:szCs w:val="22"/>
    </w:rPr>
  </w:style>
  <w:style w:type="paragraph" w:styleId="80">
    <w:name w:val="toc 8"/>
    <w:basedOn w:val="a"/>
    <w:next w:val="a"/>
    <w:autoRedefine/>
    <w:uiPriority w:val="39"/>
    <w:semiHidden/>
    <w:unhideWhenUsed/>
    <w:rsid w:val="0004634F"/>
    <w:rPr>
      <w:sz w:val="22"/>
      <w:szCs w:val="22"/>
    </w:rPr>
  </w:style>
  <w:style w:type="paragraph" w:styleId="90">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character" w:customStyle="1" w:styleId="4Char">
    <w:name w:val="标题 4 Char"/>
    <w:basedOn w:val="a0"/>
    <w:link w:val="4"/>
    <w:uiPriority w:val="9"/>
    <w:semiHidden/>
    <w:rsid w:val="00EF0F3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EF0F3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EF0F3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EF0F3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EF0F36"/>
    <w:rPr>
      <w:rFonts w:asciiTheme="majorHAnsi" w:eastAsiaTheme="majorEastAsia" w:hAnsiTheme="majorHAnsi" w:cstheme="majorBidi"/>
      <w:i/>
      <w:iCs/>
      <w:color w:val="404040" w:themeColor="text1" w:themeTint="BF"/>
      <w:sz w:val="20"/>
      <w:szCs w:val="20"/>
    </w:rPr>
  </w:style>
  <w:style w:type="paragraph" w:styleId="ab">
    <w:name w:val="Body Text"/>
    <w:basedOn w:val="a"/>
    <w:link w:val="Char2"/>
    <w:uiPriority w:val="99"/>
    <w:semiHidden/>
    <w:unhideWhenUsed/>
    <w:rsid w:val="00CF5CA2"/>
    <w:pPr>
      <w:widowControl w:val="0"/>
      <w:spacing w:after="120" w:line="360" w:lineRule="auto"/>
      <w:jc w:val="both"/>
    </w:pPr>
    <w:rPr>
      <w:kern w:val="2"/>
      <w:sz w:val="22"/>
      <w:szCs w:val="22"/>
      <w:lang w:val="en-US" w:eastAsia="zh-CN"/>
    </w:rPr>
  </w:style>
  <w:style w:type="character" w:customStyle="1" w:styleId="Char2">
    <w:name w:val="正文文本 Char"/>
    <w:basedOn w:val="a0"/>
    <w:link w:val="ab"/>
    <w:uiPriority w:val="99"/>
    <w:semiHidden/>
    <w:rsid w:val="00CF5CA2"/>
    <w:rPr>
      <w:kern w:val="2"/>
      <w:sz w:val="22"/>
      <w:szCs w:val="22"/>
      <w:lang w:val="en-US" w:eastAsia="zh-CN"/>
    </w:rPr>
  </w:style>
  <w:style w:type="character" w:customStyle="1" w:styleId="apple-converted-space">
    <w:name w:val="apple-converted-space"/>
    <w:basedOn w:val="a0"/>
    <w:rsid w:val="00A65274"/>
  </w:style>
  <w:style w:type="paragraph" w:styleId="ac">
    <w:name w:val="Normal (Web)"/>
    <w:basedOn w:val="a"/>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ad">
    <w:name w:val="Strong"/>
    <w:basedOn w:val="a0"/>
    <w:uiPriority w:val="22"/>
    <w:qFormat/>
    <w:rsid w:val="00A65274"/>
    <w:rPr>
      <w:b/>
      <w:bCs/>
    </w:rPr>
  </w:style>
  <w:style w:type="paragraph" w:styleId="ae">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a-Test-Pl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BF52D-47F3-4D0A-AE68-9EB339E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8</cp:revision>
  <dcterms:created xsi:type="dcterms:W3CDTF">2013-10-05T07:28:00Z</dcterms:created>
  <dcterms:modified xsi:type="dcterms:W3CDTF">2013-10-08T02:11:00Z</dcterms:modified>
</cp:coreProperties>
</file>