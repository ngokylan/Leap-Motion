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D1E" w:rsidRDefault="00065D1E" w:rsidP="00065D1E">
      <w:pPr>
        <w:widowControl w:val="0"/>
        <w:autoSpaceDE w:val="0"/>
        <w:autoSpaceDN w:val="0"/>
        <w:adjustRightInd w:val="0"/>
        <w:spacing w:after="240"/>
        <w:rPr>
          <w:rFonts w:ascii="Times" w:hAnsi="Times" w:cs="Times"/>
          <w:sz w:val="30"/>
          <w:szCs w:val="30"/>
          <w:lang w:val="en-US"/>
        </w:rPr>
      </w:pPr>
    </w:p>
    <w:p w:rsidR="00065D1E" w:rsidRPr="009A6954" w:rsidRDefault="00065D1E" w:rsidP="00065D1E">
      <w:pPr>
        <w:jc w:val="center"/>
        <w:rPr>
          <w:color w:val="1F497D" w:themeColor="text2"/>
          <w:sz w:val="32"/>
          <w:szCs w:val="32"/>
        </w:rPr>
      </w:pPr>
      <w:r w:rsidRPr="009A6954">
        <w:rPr>
          <w:color w:val="1F497D" w:themeColor="text2"/>
          <w:sz w:val="32"/>
          <w:szCs w:val="32"/>
        </w:rPr>
        <w:t>HIT3061 – Software Team Project - Semester 2, 2013</w:t>
      </w:r>
    </w:p>
    <w:p w:rsidR="00065D1E" w:rsidRPr="009A6954" w:rsidRDefault="00065D1E" w:rsidP="00065D1E">
      <w:pPr>
        <w:jc w:val="center"/>
        <w:rPr>
          <w:color w:val="1F497D" w:themeColor="text2"/>
          <w:sz w:val="32"/>
          <w:szCs w:val="32"/>
        </w:rPr>
      </w:pPr>
      <w:r w:rsidRPr="009A6954">
        <w:rPr>
          <w:color w:val="1F497D" w:themeColor="text2"/>
          <w:sz w:val="32"/>
          <w:szCs w:val="32"/>
        </w:rPr>
        <w:t>Leap Motion Development</w:t>
      </w:r>
    </w:p>
    <w:p w:rsidR="00065D1E" w:rsidRPr="009A6954" w:rsidRDefault="00065D1E" w:rsidP="00065D1E">
      <w:pPr>
        <w:jc w:val="center"/>
        <w:rPr>
          <w:color w:val="1F497D" w:themeColor="text2"/>
          <w:sz w:val="32"/>
          <w:szCs w:val="32"/>
        </w:rPr>
      </w:pPr>
    </w:p>
    <w:p w:rsidR="00065D1E" w:rsidRPr="004C2291" w:rsidRDefault="00065D1E" w:rsidP="00065D1E">
      <w:pPr>
        <w:jc w:val="center"/>
        <w:rPr>
          <w:color w:val="1F497D" w:themeColor="text2"/>
          <w:sz w:val="32"/>
          <w:szCs w:val="32"/>
        </w:rPr>
      </w:pPr>
      <w:r>
        <w:rPr>
          <w:color w:val="1F497D" w:themeColor="text2"/>
          <w:sz w:val="32"/>
          <w:szCs w:val="32"/>
        </w:rPr>
        <w:t>Test Plan</w:t>
      </w:r>
    </w:p>
    <w:p w:rsidR="00065D1E" w:rsidRDefault="00065D1E" w:rsidP="00065D1E"/>
    <w:p w:rsidR="00065D1E" w:rsidRDefault="00065D1E" w:rsidP="00065D1E"/>
    <w:p w:rsidR="00065D1E" w:rsidRDefault="00065D1E" w:rsidP="00065D1E"/>
    <w:p w:rsidR="00065D1E" w:rsidRPr="00C278AE" w:rsidRDefault="00065D1E" w:rsidP="00065D1E">
      <w:pPr>
        <w:pStyle w:val="Footer"/>
        <w:ind w:right="360"/>
        <w:rPr>
          <w:b/>
        </w:rPr>
      </w:pPr>
      <w:r w:rsidRPr="00C278AE">
        <w:rPr>
          <w:b/>
        </w:rPr>
        <w:t xml:space="preserve">Daniel </w:t>
      </w:r>
      <w:proofErr w:type="spellStart"/>
      <w:r w:rsidRPr="00C278AE">
        <w:rPr>
          <w:b/>
        </w:rPr>
        <w:t>Corsaletti</w:t>
      </w:r>
      <w:proofErr w:type="spellEnd"/>
    </w:p>
    <w:p w:rsidR="00065D1E" w:rsidRDefault="00065D1E" w:rsidP="00065D1E">
      <w:pPr>
        <w:pStyle w:val="Footer"/>
        <w:ind w:left="426" w:right="360"/>
      </w:pPr>
      <w:r>
        <w:t>SID: 6450458</w:t>
      </w:r>
      <w:r>
        <w:tab/>
      </w:r>
      <w:r>
        <w:tab/>
      </w:r>
    </w:p>
    <w:p w:rsidR="00065D1E" w:rsidRDefault="00065D1E" w:rsidP="00065D1E">
      <w:pPr>
        <w:pStyle w:val="Footer"/>
        <w:ind w:left="426" w:right="360"/>
      </w:pPr>
      <w:r>
        <w:t>E: 6450458@student.swin.edu.au</w:t>
      </w:r>
    </w:p>
    <w:p w:rsidR="00065D1E" w:rsidRDefault="00065D1E" w:rsidP="00065D1E">
      <w:pPr>
        <w:pStyle w:val="Footer"/>
        <w:ind w:left="426" w:right="360"/>
      </w:pPr>
      <w:r>
        <w:t>M: 0433 536 150</w:t>
      </w:r>
    </w:p>
    <w:p w:rsidR="00065D1E" w:rsidRDefault="00065D1E" w:rsidP="00065D1E">
      <w:pPr>
        <w:pStyle w:val="Footer"/>
        <w:ind w:right="360"/>
        <w:rPr>
          <w:b/>
        </w:rPr>
      </w:pPr>
    </w:p>
    <w:p w:rsidR="00065D1E" w:rsidRDefault="00065D1E" w:rsidP="00065D1E">
      <w:pPr>
        <w:pStyle w:val="Footer"/>
        <w:ind w:right="360"/>
      </w:pPr>
      <w:r w:rsidRPr="00125DF0">
        <w:rPr>
          <w:b/>
        </w:rPr>
        <w:t>Joshua Stopper</w:t>
      </w:r>
    </w:p>
    <w:p w:rsidR="00065D1E" w:rsidRDefault="00065D1E" w:rsidP="00065D1E">
      <w:pPr>
        <w:pStyle w:val="Footer"/>
        <w:ind w:left="426" w:right="360"/>
      </w:pPr>
      <w:r>
        <w:t>SID: 5571391</w:t>
      </w:r>
    </w:p>
    <w:p w:rsidR="00065D1E" w:rsidRDefault="00065D1E" w:rsidP="00065D1E">
      <w:pPr>
        <w:pStyle w:val="Footer"/>
        <w:ind w:left="426" w:right="360"/>
      </w:pPr>
      <w:r>
        <w:t xml:space="preserve">E: </w:t>
      </w:r>
      <w:r w:rsidRPr="002042FC">
        <w:t>5571391@</w:t>
      </w:r>
      <w:r>
        <w:t>student.</w:t>
      </w:r>
      <w:r w:rsidRPr="002042FC">
        <w:t>swin.edu.au</w:t>
      </w:r>
    </w:p>
    <w:p w:rsidR="00065D1E" w:rsidRDefault="00065D1E" w:rsidP="00065D1E">
      <w:pPr>
        <w:pStyle w:val="Footer"/>
        <w:ind w:left="426" w:right="360"/>
      </w:pPr>
      <w:r>
        <w:t>M: 0430 714 887</w:t>
      </w:r>
    </w:p>
    <w:p w:rsidR="00065D1E" w:rsidRDefault="00065D1E" w:rsidP="00065D1E">
      <w:pPr>
        <w:pStyle w:val="Footer"/>
        <w:ind w:right="360"/>
        <w:rPr>
          <w:b/>
        </w:rPr>
      </w:pPr>
    </w:p>
    <w:p w:rsidR="00065D1E" w:rsidRPr="00C278AE" w:rsidRDefault="00065D1E" w:rsidP="00065D1E">
      <w:pPr>
        <w:pStyle w:val="Footer"/>
        <w:ind w:right="360"/>
        <w:rPr>
          <w:b/>
        </w:rPr>
      </w:pPr>
      <w:proofErr w:type="spellStart"/>
      <w:r w:rsidRPr="00C278AE">
        <w:rPr>
          <w:b/>
        </w:rPr>
        <w:t>Shengwei</w:t>
      </w:r>
      <w:proofErr w:type="spellEnd"/>
      <w:r w:rsidRPr="00C278AE">
        <w:rPr>
          <w:b/>
        </w:rPr>
        <w:t xml:space="preserve"> Li</w:t>
      </w:r>
    </w:p>
    <w:p w:rsidR="00065D1E" w:rsidRDefault="00065D1E" w:rsidP="00065D1E">
      <w:pPr>
        <w:pStyle w:val="Footer"/>
        <w:ind w:left="426" w:right="360"/>
      </w:pPr>
      <w:r>
        <w:t xml:space="preserve">SID: </w:t>
      </w:r>
      <w:proofErr w:type="gramStart"/>
      <w:r>
        <w:t>749999x</w:t>
      </w:r>
      <w:proofErr w:type="gramEnd"/>
    </w:p>
    <w:p w:rsidR="00065D1E" w:rsidRDefault="00065D1E" w:rsidP="00065D1E">
      <w:pPr>
        <w:pStyle w:val="Footer"/>
        <w:ind w:left="426" w:right="360"/>
      </w:pPr>
      <w:r>
        <w:t>E: 749999x@student.swin.edu.au</w:t>
      </w:r>
    </w:p>
    <w:p w:rsidR="00065D1E" w:rsidRDefault="00065D1E" w:rsidP="00065D1E">
      <w:pPr>
        <w:pStyle w:val="Footer"/>
        <w:ind w:left="426" w:right="360"/>
      </w:pPr>
      <w:r>
        <w:t>M: 0420 478 750</w:t>
      </w:r>
    </w:p>
    <w:p w:rsidR="00065D1E" w:rsidRDefault="00065D1E" w:rsidP="00065D1E">
      <w:pPr>
        <w:pStyle w:val="Footer"/>
        <w:ind w:right="360"/>
        <w:rPr>
          <w:b/>
        </w:rPr>
      </w:pPr>
    </w:p>
    <w:p w:rsidR="00065D1E" w:rsidRPr="00C278AE" w:rsidRDefault="00065D1E" w:rsidP="00065D1E">
      <w:pPr>
        <w:pStyle w:val="Footer"/>
        <w:ind w:right="360"/>
        <w:rPr>
          <w:b/>
        </w:rPr>
      </w:pPr>
      <w:r w:rsidRPr="00C278AE">
        <w:rPr>
          <w:b/>
        </w:rPr>
        <w:t xml:space="preserve">Minh </w:t>
      </w:r>
      <w:proofErr w:type="spellStart"/>
      <w:r w:rsidRPr="00C278AE">
        <w:rPr>
          <w:b/>
        </w:rPr>
        <w:t>Duc</w:t>
      </w:r>
      <w:proofErr w:type="spellEnd"/>
      <w:r w:rsidRPr="00C278AE">
        <w:rPr>
          <w:b/>
        </w:rPr>
        <w:t xml:space="preserve"> Nguyen</w:t>
      </w:r>
    </w:p>
    <w:p w:rsidR="00065D1E" w:rsidRDefault="00065D1E" w:rsidP="00065D1E">
      <w:pPr>
        <w:pStyle w:val="Footer"/>
        <w:ind w:left="426" w:right="360"/>
      </w:pPr>
      <w:r>
        <w:t xml:space="preserve">SID: </w:t>
      </w:r>
      <w:proofErr w:type="gramStart"/>
      <w:r>
        <w:t>171001x</w:t>
      </w:r>
      <w:proofErr w:type="gramEnd"/>
    </w:p>
    <w:p w:rsidR="00065D1E" w:rsidRDefault="00065D1E" w:rsidP="00065D1E">
      <w:pPr>
        <w:pStyle w:val="Footer"/>
        <w:ind w:left="426" w:right="360"/>
      </w:pPr>
      <w:r>
        <w:t>E: 171001x@student.swin.edu.au</w:t>
      </w:r>
    </w:p>
    <w:p w:rsidR="00065D1E" w:rsidRDefault="00065D1E" w:rsidP="00065D1E">
      <w:pPr>
        <w:pStyle w:val="Footer"/>
        <w:ind w:left="426" w:right="360"/>
      </w:pPr>
      <w:r>
        <w:t>M: 0412 179 265</w:t>
      </w:r>
    </w:p>
    <w:p w:rsidR="00065D1E" w:rsidRDefault="00065D1E" w:rsidP="00065D1E">
      <w:pPr>
        <w:pStyle w:val="Footer"/>
        <w:ind w:right="360"/>
        <w:rPr>
          <w:b/>
        </w:rPr>
      </w:pPr>
    </w:p>
    <w:p w:rsidR="00065D1E" w:rsidRPr="00C278AE" w:rsidRDefault="00065D1E" w:rsidP="00065D1E">
      <w:pPr>
        <w:pStyle w:val="Footer"/>
        <w:ind w:right="360"/>
        <w:rPr>
          <w:b/>
        </w:rPr>
      </w:pPr>
      <w:r w:rsidRPr="00C278AE">
        <w:rPr>
          <w:b/>
        </w:rPr>
        <w:t xml:space="preserve">Tran </w:t>
      </w:r>
      <w:proofErr w:type="spellStart"/>
      <w:r w:rsidRPr="00C278AE">
        <w:rPr>
          <w:b/>
        </w:rPr>
        <w:t>Xuong</w:t>
      </w:r>
      <w:proofErr w:type="spellEnd"/>
      <w:r w:rsidRPr="00C278AE">
        <w:rPr>
          <w:b/>
        </w:rPr>
        <w:t xml:space="preserve"> Tran</w:t>
      </w:r>
    </w:p>
    <w:p w:rsidR="00065D1E" w:rsidRDefault="00065D1E" w:rsidP="00065D1E">
      <w:pPr>
        <w:pStyle w:val="Footer"/>
        <w:ind w:left="426" w:right="360"/>
      </w:pPr>
      <w:r>
        <w:t>SID: 6700691</w:t>
      </w:r>
    </w:p>
    <w:p w:rsidR="00065D1E" w:rsidRDefault="00065D1E" w:rsidP="00065D1E">
      <w:pPr>
        <w:pStyle w:val="Footer"/>
        <w:ind w:left="426" w:right="360"/>
      </w:pPr>
      <w:r>
        <w:t>E: 6700691@student.swin.edu.au</w:t>
      </w:r>
    </w:p>
    <w:p w:rsidR="00065D1E" w:rsidRDefault="00065D1E" w:rsidP="00065D1E">
      <w:pPr>
        <w:pStyle w:val="Footer"/>
        <w:ind w:left="426" w:right="360"/>
      </w:pPr>
      <w:r>
        <w:t>M: 0433 345 105</w:t>
      </w:r>
    </w:p>
    <w:p w:rsidR="00065D1E" w:rsidRDefault="00065D1E" w:rsidP="00065D1E">
      <w:pPr>
        <w:rPr>
          <w:rFonts w:ascii="Times" w:hAnsi="Times" w:cs="Times"/>
          <w:sz w:val="38"/>
          <w:szCs w:val="38"/>
          <w:lang w:val="en-US"/>
        </w:rPr>
      </w:pPr>
      <w:r>
        <w:rPr>
          <w:rFonts w:ascii="Times" w:hAnsi="Times" w:cs="Times"/>
          <w:sz w:val="38"/>
          <w:szCs w:val="38"/>
          <w:lang w:val="en-US"/>
        </w:rPr>
        <w:br w:type="page"/>
      </w:r>
    </w:p>
    <w:p w:rsidR="00065D1E" w:rsidRPr="0082069A" w:rsidRDefault="00065D1E" w:rsidP="00065D1E">
      <w:pPr>
        <w:rPr>
          <w:b/>
        </w:rPr>
      </w:pPr>
      <w:proofErr w:type="gramStart"/>
      <w:r w:rsidRPr="0082069A">
        <w:rPr>
          <w:b/>
        </w:rPr>
        <w:lastRenderedPageBreak/>
        <w:t>Table 1.</w:t>
      </w:r>
      <w:proofErr w:type="gramEnd"/>
      <w:r w:rsidRPr="0082069A">
        <w:rPr>
          <w:b/>
        </w:rPr>
        <w:t xml:space="preserve"> Document Change Control</w:t>
      </w:r>
    </w:p>
    <w:tbl>
      <w:tblPr>
        <w:tblStyle w:val="TableGrid"/>
        <w:tblW w:w="0" w:type="auto"/>
        <w:tblLook w:val="04A0" w:firstRow="1" w:lastRow="0" w:firstColumn="1" w:lastColumn="0" w:noHBand="0" w:noVBand="1"/>
      </w:tblPr>
      <w:tblGrid>
        <w:gridCol w:w="2129"/>
        <w:gridCol w:w="2129"/>
        <w:gridCol w:w="2129"/>
        <w:gridCol w:w="2129"/>
      </w:tblGrid>
      <w:tr w:rsidR="00065D1E" w:rsidTr="0014381B">
        <w:tc>
          <w:tcPr>
            <w:tcW w:w="2129" w:type="dxa"/>
          </w:tcPr>
          <w:p w:rsidR="00065D1E" w:rsidRDefault="00065D1E" w:rsidP="0014381B">
            <w:r>
              <w:t>Version</w:t>
            </w:r>
          </w:p>
        </w:tc>
        <w:tc>
          <w:tcPr>
            <w:tcW w:w="2129" w:type="dxa"/>
          </w:tcPr>
          <w:p w:rsidR="00065D1E" w:rsidRDefault="00065D1E" w:rsidP="0014381B">
            <w:r>
              <w:t>Date</w:t>
            </w:r>
          </w:p>
        </w:tc>
        <w:tc>
          <w:tcPr>
            <w:tcW w:w="2129" w:type="dxa"/>
          </w:tcPr>
          <w:p w:rsidR="00065D1E" w:rsidRDefault="00065D1E" w:rsidP="0014381B">
            <w:r>
              <w:t>Author</w:t>
            </w:r>
          </w:p>
        </w:tc>
        <w:tc>
          <w:tcPr>
            <w:tcW w:w="2129" w:type="dxa"/>
          </w:tcPr>
          <w:p w:rsidR="00065D1E" w:rsidRDefault="00065D1E" w:rsidP="0014381B">
            <w:r>
              <w:t>Changes</w:t>
            </w:r>
          </w:p>
        </w:tc>
      </w:tr>
      <w:tr w:rsidR="00065D1E" w:rsidTr="0014381B">
        <w:tc>
          <w:tcPr>
            <w:tcW w:w="2129" w:type="dxa"/>
          </w:tcPr>
          <w:p w:rsidR="00065D1E" w:rsidRDefault="00065D1E" w:rsidP="0014381B">
            <w:r>
              <w:t>1.1</w:t>
            </w:r>
          </w:p>
        </w:tc>
        <w:tc>
          <w:tcPr>
            <w:tcW w:w="2129" w:type="dxa"/>
          </w:tcPr>
          <w:p w:rsidR="00065D1E" w:rsidRDefault="00065D1E" w:rsidP="0014381B">
            <w:r>
              <w:t>09/09/2013</w:t>
            </w:r>
          </w:p>
        </w:tc>
        <w:tc>
          <w:tcPr>
            <w:tcW w:w="2129" w:type="dxa"/>
          </w:tcPr>
          <w:p w:rsidR="00065D1E" w:rsidRDefault="00065D1E" w:rsidP="0014381B">
            <w:r>
              <w:t xml:space="preserve">Daniel </w:t>
            </w:r>
            <w:proofErr w:type="spellStart"/>
            <w:r>
              <w:t>Corsaletti</w:t>
            </w:r>
            <w:proofErr w:type="spellEnd"/>
          </w:p>
        </w:tc>
        <w:tc>
          <w:tcPr>
            <w:tcW w:w="2129" w:type="dxa"/>
          </w:tcPr>
          <w:p w:rsidR="00065D1E" w:rsidRDefault="00065D1E" w:rsidP="0014381B">
            <w:r>
              <w:t>Create Document</w:t>
            </w:r>
          </w:p>
          <w:p w:rsidR="00065D1E" w:rsidRDefault="00065D1E" w:rsidP="0014381B"/>
        </w:tc>
      </w:tr>
      <w:tr w:rsidR="00065D1E" w:rsidTr="0014381B">
        <w:tc>
          <w:tcPr>
            <w:tcW w:w="2129" w:type="dxa"/>
          </w:tcPr>
          <w:p w:rsidR="00065D1E" w:rsidRDefault="00065D1E" w:rsidP="0014381B">
            <w:r>
              <w:t>1.2</w:t>
            </w:r>
          </w:p>
        </w:tc>
        <w:tc>
          <w:tcPr>
            <w:tcW w:w="2129" w:type="dxa"/>
          </w:tcPr>
          <w:p w:rsidR="00065D1E" w:rsidRDefault="00065D1E" w:rsidP="0014381B">
            <w:r>
              <w:t>27/09/2013</w:t>
            </w:r>
          </w:p>
        </w:tc>
        <w:tc>
          <w:tcPr>
            <w:tcW w:w="2129" w:type="dxa"/>
          </w:tcPr>
          <w:p w:rsidR="00065D1E" w:rsidRDefault="00065D1E" w:rsidP="0014381B">
            <w:r>
              <w:t xml:space="preserve">Daniel </w:t>
            </w:r>
            <w:proofErr w:type="spellStart"/>
            <w:r>
              <w:t>Corsaletti</w:t>
            </w:r>
            <w:proofErr w:type="spellEnd"/>
          </w:p>
        </w:tc>
        <w:tc>
          <w:tcPr>
            <w:tcW w:w="2129" w:type="dxa"/>
          </w:tcPr>
          <w:p w:rsidR="00065D1E" w:rsidRDefault="00065D1E" w:rsidP="0014381B">
            <w:r>
              <w:t>Updated more sections of document</w:t>
            </w:r>
          </w:p>
        </w:tc>
      </w:tr>
      <w:tr w:rsidR="00065D1E" w:rsidTr="0014381B">
        <w:tc>
          <w:tcPr>
            <w:tcW w:w="2129" w:type="dxa"/>
          </w:tcPr>
          <w:p w:rsidR="00065D1E" w:rsidRDefault="00065D1E" w:rsidP="0014381B">
            <w:r>
              <w:t>1.3</w:t>
            </w:r>
          </w:p>
        </w:tc>
        <w:tc>
          <w:tcPr>
            <w:tcW w:w="2129" w:type="dxa"/>
          </w:tcPr>
          <w:p w:rsidR="00065D1E" w:rsidRDefault="00065D1E" w:rsidP="0014381B">
            <w:r>
              <w:t>30/9/2013</w:t>
            </w:r>
          </w:p>
        </w:tc>
        <w:tc>
          <w:tcPr>
            <w:tcW w:w="2129" w:type="dxa"/>
          </w:tcPr>
          <w:p w:rsidR="00065D1E" w:rsidRDefault="00065D1E" w:rsidP="0014381B">
            <w:r>
              <w:t xml:space="preserve">Minh </w:t>
            </w:r>
            <w:proofErr w:type="spellStart"/>
            <w:r>
              <w:t>Duc</w:t>
            </w:r>
            <w:proofErr w:type="spellEnd"/>
            <w:r>
              <w:t xml:space="preserve"> Nguyen</w:t>
            </w:r>
          </w:p>
        </w:tc>
        <w:tc>
          <w:tcPr>
            <w:tcW w:w="2129" w:type="dxa"/>
          </w:tcPr>
          <w:p w:rsidR="00065D1E" w:rsidRDefault="00065D1E" w:rsidP="0014381B">
            <w:r>
              <w:t>1.3/ Measurable</w:t>
            </w:r>
          </w:p>
          <w:p w:rsidR="00065D1E" w:rsidRDefault="00065D1E" w:rsidP="0014381B">
            <w:r>
              <w:t>4.2/ Technical Environment</w:t>
            </w:r>
          </w:p>
          <w:p w:rsidR="00065D1E" w:rsidRDefault="00065D1E" w:rsidP="0014381B">
            <w:r>
              <w:t>5/ Function to be tested</w:t>
            </w:r>
            <w:r w:rsidR="00B61E10">
              <w:t xml:space="preserve"> (table)</w:t>
            </w:r>
          </w:p>
          <w:p w:rsidR="00065D1E" w:rsidRDefault="00065D1E" w:rsidP="0014381B">
            <w:r>
              <w:t>6/ Deliverables</w:t>
            </w:r>
            <w:r w:rsidR="00B61E10">
              <w:t xml:space="preserve"> ( 6.1 – functional test result, 6.2 – Usability </w:t>
            </w:r>
            <w:proofErr w:type="spellStart"/>
            <w:r w:rsidR="00B61E10">
              <w:t>Questionaires</w:t>
            </w:r>
            <w:proofErr w:type="spellEnd"/>
          </w:p>
        </w:tc>
      </w:tr>
      <w:tr w:rsidR="00890603" w:rsidTr="0014381B">
        <w:tc>
          <w:tcPr>
            <w:tcW w:w="2129" w:type="dxa"/>
          </w:tcPr>
          <w:p w:rsidR="00890603" w:rsidRDefault="00890603" w:rsidP="0014381B">
            <w:r>
              <w:t>1.4</w:t>
            </w:r>
          </w:p>
        </w:tc>
        <w:tc>
          <w:tcPr>
            <w:tcW w:w="2129" w:type="dxa"/>
          </w:tcPr>
          <w:p w:rsidR="00890603" w:rsidRDefault="00890603" w:rsidP="0014381B">
            <w:r>
              <w:t>05/10/2013</w:t>
            </w:r>
          </w:p>
        </w:tc>
        <w:tc>
          <w:tcPr>
            <w:tcW w:w="2129" w:type="dxa"/>
          </w:tcPr>
          <w:p w:rsidR="00890603" w:rsidRDefault="00890603" w:rsidP="0014381B">
            <w:r>
              <w:t xml:space="preserve">Daniel </w:t>
            </w:r>
            <w:proofErr w:type="spellStart"/>
            <w:r>
              <w:t>Corsaletti</w:t>
            </w:r>
            <w:proofErr w:type="spellEnd"/>
          </w:p>
        </w:tc>
        <w:tc>
          <w:tcPr>
            <w:tcW w:w="2129" w:type="dxa"/>
          </w:tcPr>
          <w:p w:rsidR="00890603" w:rsidRDefault="00890603" w:rsidP="0014381B">
            <w:r>
              <w:t>Made some changes based on feedback.</w:t>
            </w:r>
          </w:p>
          <w:p w:rsidR="00890603" w:rsidRDefault="00890603" w:rsidP="0014381B">
            <w:proofErr w:type="spellStart"/>
            <w:r>
              <w:t>Compelted</w:t>
            </w:r>
            <w:proofErr w:type="spellEnd"/>
            <w:r>
              <w:t xml:space="preserve"> section 3</w:t>
            </w:r>
          </w:p>
        </w:tc>
      </w:tr>
      <w:tr w:rsidR="00D150B3" w:rsidTr="0014381B">
        <w:tc>
          <w:tcPr>
            <w:tcW w:w="2129" w:type="dxa"/>
          </w:tcPr>
          <w:p w:rsidR="00D150B3" w:rsidRPr="00D150B3" w:rsidRDefault="00D150B3" w:rsidP="0014381B">
            <w:pPr>
              <w:rPr>
                <w:rFonts w:eastAsia="SimSun"/>
                <w:lang w:eastAsia="zh-CN"/>
              </w:rPr>
            </w:pPr>
            <w:r>
              <w:rPr>
                <w:rFonts w:eastAsia="SimSun" w:hint="eastAsia"/>
                <w:lang w:eastAsia="zh-CN"/>
              </w:rPr>
              <w:t>1.5</w:t>
            </w:r>
          </w:p>
        </w:tc>
        <w:tc>
          <w:tcPr>
            <w:tcW w:w="2129" w:type="dxa"/>
          </w:tcPr>
          <w:p w:rsidR="00D150B3" w:rsidRPr="00D150B3" w:rsidRDefault="00E37FED" w:rsidP="0014381B">
            <w:pPr>
              <w:rPr>
                <w:rFonts w:eastAsia="SimSun"/>
                <w:lang w:eastAsia="zh-CN"/>
              </w:rPr>
            </w:pPr>
            <w:r>
              <w:rPr>
                <w:rFonts w:eastAsia="SimSun" w:hint="eastAsia"/>
                <w:lang w:eastAsia="zh-CN"/>
              </w:rPr>
              <w:t>06</w:t>
            </w:r>
            <w:r w:rsidR="00D150B3">
              <w:rPr>
                <w:rFonts w:eastAsia="SimSun" w:hint="eastAsia"/>
                <w:lang w:eastAsia="zh-CN"/>
              </w:rPr>
              <w:t>/10/2013</w:t>
            </w:r>
          </w:p>
        </w:tc>
        <w:tc>
          <w:tcPr>
            <w:tcW w:w="2129" w:type="dxa"/>
          </w:tcPr>
          <w:p w:rsidR="00D150B3" w:rsidRPr="00D150B3" w:rsidRDefault="00D150B3" w:rsidP="0014381B">
            <w:pPr>
              <w:rPr>
                <w:rFonts w:eastAsia="SimSun"/>
                <w:lang w:eastAsia="zh-CN"/>
              </w:rPr>
            </w:pPr>
            <w:r>
              <w:rPr>
                <w:rFonts w:eastAsia="SimSun" w:hint="eastAsia"/>
                <w:lang w:eastAsia="zh-CN"/>
              </w:rPr>
              <w:t>SHENGWEI LI</w:t>
            </w:r>
          </w:p>
        </w:tc>
        <w:tc>
          <w:tcPr>
            <w:tcW w:w="2129" w:type="dxa"/>
          </w:tcPr>
          <w:p w:rsidR="004035EC" w:rsidRDefault="004035EC" w:rsidP="0014381B">
            <w:pPr>
              <w:rPr>
                <w:rFonts w:eastAsia="SimSun"/>
                <w:lang w:eastAsia="zh-CN"/>
              </w:rPr>
            </w:pPr>
            <w:r>
              <w:rPr>
                <w:rFonts w:eastAsia="SimSun" w:hint="eastAsia"/>
                <w:lang w:eastAsia="zh-CN"/>
              </w:rPr>
              <w:t>Add parts on section 3 and 4.</w:t>
            </w:r>
          </w:p>
          <w:p w:rsidR="00D150B3" w:rsidRDefault="00D150B3" w:rsidP="0014381B">
            <w:pPr>
              <w:rPr>
                <w:rFonts w:eastAsia="SimSun"/>
                <w:lang w:eastAsia="zh-CN"/>
              </w:rPr>
            </w:pPr>
            <w:r>
              <w:rPr>
                <w:rFonts w:eastAsia="SimSun" w:hint="eastAsia"/>
                <w:lang w:eastAsia="zh-CN"/>
              </w:rPr>
              <w:t>Add more test cases in section 5</w:t>
            </w:r>
            <w:r w:rsidR="004035EC">
              <w:rPr>
                <w:rFonts w:eastAsia="SimSun" w:hint="eastAsia"/>
                <w:lang w:eastAsia="zh-CN"/>
              </w:rPr>
              <w:t>.</w:t>
            </w:r>
          </w:p>
          <w:p w:rsidR="004035EC" w:rsidRPr="00D150B3" w:rsidRDefault="004035EC" w:rsidP="0014381B">
            <w:pPr>
              <w:rPr>
                <w:rFonts w:eastAsia="SimSun"/>
                <w:lang w:eastAsia="zh-CN"/>
              </w:rPr>
            </w:pPr>
          </w:p>
        </w:tc>
      </w:tr>
      <w:tr w:rsidR="00962D9E" w:rsidTr="0014381B">
        <w:tc>
          <w:tcPr>
            <w:tcW w:w="2129" w:type="dxa"/>
          </w:tcPr>
          <w:p w:rsidR="00962D9E" w:rsidRDefault="00962D9E" w:rsidP="0014381B">
            <w:pPr>
              <w:rPr>
                <w:rFonts w:eastAsia="SimSun"/>
                <w:lang w:eastAsia="zh-CN"/>
              </w:rPr>
            </w:pPr>
            <w:r>
              <w:rPr>
                <w:rFonts w:eastAsia="SimSun"/>
                <w:lang w:eastAsia="zh-CN"/>
              </w:rPr>
              <w:t>1.6</w:t>
            </w:r>
          </w:p>
        </w:tc>
        <w:tc>
          <w:tcPr>
            <w:tcW w:w="2129" w:type="dxa"/>
          </w:tcPr>
          <w:p w:rsidR="00962D9E" w:rsidRDefault="00962D9E" w:rsidP="0014381B">
            <w:pPr>
              <w:rPr>
                <w:rFonts w:eastAsia="SimSun"/>
                <w:lang w:eastAsia="zh-CN"/>
              </w:rPr>
            </w:pPr>
            <w:r>
              <w:rPr>
                <w:rFonts w:eastAsia="SimSun"/>
                <w:lang w:eastAsia="zh-CN"/>
              </w:rPr>
              <w:t>21/10/2013</w:t>
            </w:r>
          </w:p>
        </w:tc>
        <w:tc>
          <w:tcPr>
            <w:tcW w:w="2129" w:type="dxa"/>
          </w:tcPr>
          <w:p w:rsidR="00962D9E" w:rsidRDefault="00962D9E" w:rsidP="0014381B">
            <w:pPr>
              <w:rPr>
                <w:rFonts w:eastAsia="SimSun"/>
                <w:lang w:eastAsia="zh-CN"/>
              </w:rPr>
            </w:pPr>
            <w:r>
              <w:rPr>
                <w:rFonts w:eastAsia="SimSun"/>
                <w:lang w:eastAsia="zh-CN"/>
              </w:rPr>
              <w:t xml:space="preserve">Daniel </w:t>
            </w:r>
            <w:proofErr w:type="spellStart"/>
            <w:r>
              <w:rPr>
                <w:rFonts w:eastAsia="SimSun"/>
                <w:lang w:eastAsia="zh-CN"/>
              </w:rPr>
              <w:t>Corsaletti</w:t>
            </w:r>
            <w:proofErr w:type="spellEnd"/>
          </w:p>
        </w:tc>
        <w:tc>
          <w:tcPr>
            <w:tcW w:w="2129" w:type="dxa"/>
          </w:tcPr>
          <w:p w:rsidR="00962D9E" w:rsidRDefault="00962D9E" w:rsidP="0014381B">
            <w:pPr>
              <w:rPr>
                <w:rFonts w:eastAsia="SimSun"/>
                <w:lang w:eastAsia="zh-CN"/>
              </w:rPr>
            </w:pPr>
            <w:r>
              <w:rPr>
                <w:rFonts w:eastAsia="SimSun"/>
                <w:lang w:eastAsia="zh-CN"/>
              </w:rPr>
              <w:t>Made changes based on feedback. Removed unnecessary information</w:t>
            </w:r>
          </w:p>
        </w:tc>
      </w:tr>
      <w:tr w:rsidR="00D30765" w:rsidTr="0014381B">
        <w:tc>
          <w:tcPr>
            <w:tcW w:w="2129" w:type="dxa"/>
          </w:tcPr>
          <w:p w:rsidR="00D30765" w:rsidRDefault="00D30765" w:rsidP="0014381B">
            <w:pPr>
              <w:rPr>
                <w:rFonts w:eastAsia="SimSun"/>
                <w:lang w:eastAsia="zh-CN"/>
              </w:rPr>
            </w:pPr>
            <w:r>
              <w:rPr>
                <w:rFonts w:eastAsia="SimSun"/>
                <w:lang w:eastAsia="zh-CN"/>
              </w:rPr>
              <w:t>1.7</w:t>
            </w:r>
          </w:p>
        </w:tc>
        <w:tc>
          <w:tcPr>
            <w:tcW w:w="2129" w:type="dxa"/>
          </w:tcPr>
          <w:p w:rsidR="00D30765" w:rsidRDefault="00D30765" w:rsidP="0014381B">
            <w:pPr>
              <w:rPr>
                <w:rFonts w:eastAsia="SimSun"/>
                <w:lang w:eastAsia="zh-CN"/>
              </w:rPr>
            </w:pPr>
            <w:r>
              <w:rPr>
                <w:rFonts w:eastAsia="SimSun"/>
                <w:lang w:eastAsia="zh-CN"/>
              </w:rPr>
              <w:t>26/10/2013</w:t>
            </w:r>
          </w:p>
        </w:tc>
        <w:tc>
          <w:tcPr>
            <w:tcW w:w="2129" w:type="dxa"/>
          </w:tcPr>
          <w:p w:rsidR="00D30765" w:rsidRDefault="00D30765" w:rsidP="0014381B">
            <w:pPr>
              <w:rPr>
                <w:rFonts w:eastAsia="SimSun"/>
                <w:lang w:eastAsia="zh-CN"/>
              </w:rPr>
            </w:pPr>
            <w:r>
              <w:rPr>
                <w:rFonts w:eastAsia="SimSun"/>
                <w:lang w:eastAsia="zh-CN"/>
              </w:rPr>
              <w:t xml:space="preserve">Daniel </w:t>
            </w:r>
            <w:proofErr w:type="spellStart"/>
            <w:r>
              <w:rPr>
                <w:rFonts w:eastAsia="SimSun"/>
                <w:lang w:eastAsia="zh-CN"/>
              </w:rPr>
              <w:t>Corsaletti</w:t>
            </w:r>
            <w:proofErr w:type="spellEnd"/>
          </w:p>
        </w:tc>
        <w:tc>
          <w:tcPr>
            <w:tcW w:w="2129" w:type="dxa"/>
          </w:tcPr>
          <w:p w:rsidR="00D30765" w:rsidRDefault="00D30765" w:rsidP="0014381B">
            <w:pPr>
              <w:rPr>
                <w:rFonts w:eastAsia="SimSun"/>
                <w:lang w:eastAsia="zh-CN"/>
              </w:rPr>
            </w:pPr>
            <w:r>
              <w:rPr>
                <w:rFonts w:eastAsia="SimSun"/>
                <w:lang w:eastAsia="zh-CN"/>
              </w:rPr>
              <w:t>Made changes based on feedback</w:t>
            </w:r>
          </w:p>
        </w:tc>
      </w:tr>
    </w:tbl>
    <w:p w:rsidR="00065D1E" w:rsidRDefault="00065D1E" w:rsidP="00065D1E"/>
    <w:p w:rsidR="00065D1E" w:rsidRPr="0082069A" w:rsidRDefault="00065D1E" w:rsidP="00065D1E">
      <w:pPr>
        <w:rPr>
          <w:b/>
        </w:rPr>
      </w:pPr>
      <w:proofErr w:type="gramStart"/>
      <w:r w:rsidRPr="0082069A">
        <w:rPr>
          <w:b/>
        </w:rPr>
        <w:t>Table 2.</w:t>
      </w:r>
      <w:proofErr w:type="gramEnd"/>
      <w:r w:rsidRPr="0082069A">
        <w:rPr>
          <w:b/>
        </w:rPr>
        <w:t xml:space="preserve"> Document Sign Off</w:t>
      </w:r>
    </w:p>
    <w:tbl>
      <w:tblPr>
        <w:tblStyle w:val="TableGrid"/>
        <w:tblW w:w="0" w:type="auto"/>
        <w:tblLook w:val="04A0" w:firstRow="1" w:lastRow="0" w:firstColumn="1" w:lastColumn="0" w:noHBand="0" w:noVBand="1"/>
      </w:tblPr>
      <w:tblGrid>
        <w:gridCol w:w="2838"/>
        <w:gridCol w:w="2839"/>
        <w:gridCol w:w="2839"/>
      </w:tblGrid>
      <w:tr w:rsidR="00065D1E" w:rsidTr="0014381B">
        <w:tc>
          <w:tcPr>
            <w:tcW w:w="2838" w:type="dxa"/>
          </w:tcPr>
          <w:p w:rsidR="00065D1E" w:rsidRDefault="00065D1E" w:rsidP="0014381B">
            <w:r>
              <w:t>Name</w:t>
            </w:r>
          </w:p>
        </w:tc>
        <w:tc>
          <w:tcPr>
            <w:tcW w:w="2839" w:type="dxa"/>
          </w:tcPr>
          <w:p w:rsidR="00065D1E" w:rsidRDefault="00065D1E" w:rsidP="0014381B">
            <w:r>
              <w:t>Signature</w:t>
            </w:r>
          </w:p>
        </w:tc>
        <w:tc>
          <w:tcPr>
            <w:tcW w:w="2839" w:type="dxa"/>
          </w:tcPr>
          <w:p w:rsidR="00065D1E" w:rsidRDefault="00065D1E" w:rsidP="0014381B">
            <w:r>
              <w:t>Date</w:t>
            </w:r>
          </w:p>
        </w:tc>
      </w:tr>
      <w:tr w:rsidR="00065D1E" w:rsidTr="0014381B">
        <w:tc>
          <w:tcPr>
            <w:tcW w:w="2838" w:type="dxa"/>
          </w:tcPr>
          <w:p w:rsidR="00065D1E" w:rsidRDefault="00065D1E" w:rsidP="0014381B">
            <w:r>
              <w:t>Joshua Stopper</w:t>
            </w:r>
          </w:p>
        </w:tc>
        <w:tc>
          <w:tcPr>
            <w:tcW w:w="2839" w:type="dxa"/>
          </w:tcPr>
          <w:p w:rsidR="00065D1E" w:rsidRDefault="00065D1E" w:rsidP="0014381B"/>
        </w:tc>
        <w:tc>
          <w:tcPr>
            <w:tcW w:w="2839" w:type="dxa"/>
          </w:tcPr>
          <w:p w:rsidR="00065D1E" w:rsidRDefault="00065D1E" w:rsidP="0014381B"/>
        </w:tc>
      </w:tr>
      <w:tr w:rsidR="00065D1E" w:rsidTr="0014381B">
        <w:tc>
          <w:tcPr>
            <w:tcW w:w="2838" w:type="dxa"/>
          </w:tcPr>
          <w:p w:rsidR="00065D1E" w:rsidRDefault="00065D1E" w:rsidP="0014381B">
            <w:r>
              <w:t xml:space="preserve">Minh </w:t>
            </w:r>
            <w:proofErr w:type="spellStart"/>
            <w:r>
              <w:t>Duc</w:t>
            </w:r>
            <w:proofErr w:type="spellEnd"/>
            <w:r>
              <w:t xml:space="preserve"> Nguyen</w:t>
            </w:r>
          </w:p>
        </w:tc>
        <w:tc>
          <w:tcPr>
            <w:tcW w:w="2839" w:type="dxa"/>
          </w:tcPr>
          <w:p w:rsidR="00065D1E" w:rsidRDefault="00065D1E" w:rsidP="0014381B"/>
        </w:tc>
        <w:tc>
          <w:tcPr>
            <w:tcW w:w="2839" w:type="dxa"/>
          </w:tcPr>
          <w:p w:rsidR="00065D1E" w:rsidRDefault="00065D1E" w:rsidP="0014381B"/>
        </w:tc>
      </w:tr>
      <w:tr w:rsidR="00065D1E" w:rsidTr="0014381B">
        <w:trPr>
          <w:trHeight w:val="90"/>
        </w:trPr>
        <w:tc>
          <w:tcPr>
            <w:tcW w:w="2838" w:type="dxa"/>
          </w:tcPr>
          <w:p w:rsidR="00065D1E" w:rsidRDefault="00065D1E" w:rsidP="0014381B">
            <w:r>
              <w:t xml:space="preserve">Tran </w:t>
            </w:r>
            <w:proofErr w:type="spellStart"/>
            <w:r>
              <w:t>Xuong</w:t>
            </w:r>
            <w:proofErr w:type="spellEnd"/>
            <w:r>
              <w:t xml:space="preserve"> Tran</w:t>
            </w:r>
          </w:p>
        </w:tc>
        <w:tc>
          <w:tcPr>
            <w:tcW w:w="2839" w:type="dxa"/>
          </w:tcPr>
          <w:p w:rsidR="00065D1E" w:rsidRDefault="00065D1E" w:rsidP="0014381B"/>
        </w:tc>
        <w:tc>
          <w:tcPr>
            <w:tcW w:w="2839" w:type="dxa"/>
          </w:tcPr>
          <w:p w:rsidR="00065D1E" w:rsidRDefault="00065D1E" w:rsidP="0014381B"/>
        </w:tc>
      </w:tr>
      <w:tr w:rsidR="00065D1E" w:rsidTr="0014381B">
        <w:tc>
          <w:tcPr>
            <w:tcW w:w="2838" w:type="dxa"/>
          </w:tcPr>
          <w:p w:rsidR="00065D1E" w:rsidRDefault="00065D1E" w:rsidP="0014381B">
            <w:r>
              <w:t xml:space="preserve">Daniel </w:t>
            </w:r>
            <w:proofErr w:type="spellStart"/>
            <w:r>
              <w:t>Corsaletti</w:t>
            </w:r>
            <w:proofErr w:type="spellEnd"/>
          </w:p>
        </w:tc>
        <w:tc>
          <w:tcPr>
            <w:tcW w:w="2839" w:type="dxa"/>
          </w:tcPr>
          <w:p w:rsidR="00065D1E" w:rsidRDefault="00065D1E" w:rsidP="0014381B"/>
        </w:tc>
        <w:tc>
          <w:tcPr>
            <w:tcW w:w="2839" w:type="dxa"/>
          </w:tcPr>
          <w:p w:rsidR="00065D1E" w:rsidRDefault="00065D1E" w:rsidP="0014381B"/>
        </w:tc>
      </w:tr>
      <w:tr w:rsidR="00065D1E" w:rsidTr="0014381B">
        <w:tc>
          <w:tcPr>
            <w:tcW w:w="2838" w:type="dxa"/>
          </w:tcPr>
          <w:p w:rsidR="00065D1E" w:rsidRDefault="00065D1E" w:rsidP="0014381B">
            <w:proofErr w:type="spellStart"/>
            <w:r>
              <w:t>Shengwei</w:t>
            </w:r>
            <w:proofErr w:type="spellEnd"/>
            <w:r>
              <w:t xml:space="preserve"> Li</w:t>
            </w:r>
          </w:p>
        </w:tc>
        <w:tc>
          <w:tcPr>
            <w:tcW w:w="2839" w:type="dxa"/>
          </w:tcPr>
          <w:p w:rsidR="00065D1E" w:rsidRDefault="00065D1E" w:rsidP="0014381B"/>
        </w:tc>
        <w:tc>
          <w:tcPr>
            <w:tcW w:w="2839" w:type="dxa"/>
          </w:tcPr>
          <w:p w:rsidR="00065D1E" w:rsidRDefault="00065D1E" w:rsidP="0014381B"/>
        </w:tc>
      </w:tr>
    </w:tbl>
    <w:p w:rsidR="00065D1E" w:rsidRDefault="00065D1E" w:rsidP="00065D1E">
      <w:pPr>
        <w:pStyle w:val="TOCHeading"/>
        <w:numPr>
          <w:ilvl w:val="0"/>
          <w:numId w:val="0"/>
        </w:numPr>
        <w:ind w:left="432"/>
        <w:rPr>
          <w:noProof/>
        </w:rPr>
      </w:pPr>
      <w:bookmarkStart w:id="0" w:name="_Toc365914958"/>
    </w:p>
    <w:bookmarkEnd w:id="0"/>
    <w:p w:rsidR="00065D1E" w:rsidRDefault="00065D1E" w:rsidP="00065D1E"/>
    <w:sdt>
      <w:sdtPr>
        <w:rPr>
          <w:rFonts w:asciiTheme="minorHAnsi" w:eastAsiaTheme="minorEastAsia" w:hAnsiTheme="minorHAnsi" w:cstheme="minorBidi"/>
          <w:b w:val="0"/>
          <w:bCs w:val="0"/>
          <w:color w:val="auto"/>
          <w:sz w:val="24"/>
          <w:szCs w:val="24"/>
          <w:lang w:val="en-AU"/>
        </w:rPr>
        <w:id w:val="943195018"/>
        <w:docPartObj>
          <w:docPartGallery w:val="Table of Contents"/>
          <w:docPartUnique/>
        </w:docPartObj>
      </w:sdtPr>
      <w:sdtEndPr>
        <w:rPr>
          <w:noProof/>
        </w:rPr>
      </w:sdtEndPr>
      <w:sdtContent>
        <w:p w:rsidR="00065D1E" w:rsidRPr="00F633A7" w:rsidRDefault="00065D1E" w:rsidP="00065D1E">
          <w:pPr>
            <w:pStyle w:val="TOCHeading"/>
            <w:numPr>
              <w:ilvl w:val="0"/>
              <w:numId w:val="0"/>
            </w:numPr>
            <w:ind w:left="432"/>
          </w:pPr>
          <w:r w:rsidRPr="00F633A7">
            <w:t>Table of Contents</w:t>
          </w:r>
        </w:p>
        <w:p w:rsidR="00F6526D" w:rsidRDefault="00176440">
          <w:pPr>
            <w:pStyle w:val="TOC1"/>
            <w:tabs>
              <w:tab w:val="left" w:pos="332"/>
              <w:tab w:val="right" w:leader="dot" w:pos="8630"/>
            </w:tabs>
            <w:rPr>
              <w:b w:val="0"/>
              <w:caps w:val="0"/>
              <w:noProof/>
              <w:u w:val="none"/>
              <w:lang w:eastAsia="en-AU"/>
            </w:rPr>
          </w:pPr>
          <w:r>
            <w:fldChar w:fldCharType="begin"/>
          </w:r>
          <w:r w:rsidR="00065D1E">
            <w:instrText xml:space="preserve"> TOC \o "1-3" \h \z \u </w:instrText>
          </w:r>
          <w:r>
            <w:fldChar w:fldCharType="separate"/>
          </w:r>
          <w:hyperlink w:anchor="_Toc370573978" w:history="1">
            <w:r w:rsidR="00F6526D" w:rsidRPr="001A00FF">
              <w:rPr>
                <w:rStyle w:val="Hyperlink"/>
                <w:noProof/>
              </w:rPr>
              <w:t>1</w:t>
            </w:r>
            <w:r w:rsidR="00F6526D">
              <w:rPr>
                <w:b w:val="0"/>
                <w:caps w:val="0"/>
                <w:noProof/>
                <w:u w:val="none"/>
                <w:lang w:eastAsia="en-AU"/>
              </w:rPr>
              <w:tab/>
            </w:r>
            <w:r w:rsidR="00F6526D" w:rsidRPr="001A00FF">
              <w:rPr>
                <w:rStyle w:val="Hyperlink"/>
                <w:noProof/>
              </w:rPr>
              <w:t>Test Plan</w:t>
            </w:r>
            <w:r w:rsidR="00F6526D">
              <w:rPr>
                <w:noProof/>
                <w:webHidden/>
              </w:rPr>
              <w:tab/>
            </w:r>
            <w:r w:rsidR="00F6526D">
              <w:rPr>
                <w:noProof/>
                <w:webHidden/>
              </w:rPr>
              <w:fldChar w:fldCharType="begin"/>
            </w:r>
            <w:r w:rsidR="00F6526D">
              <w:rPr>
                <w:noProof/>
                <w:webHidden/>
              </w:rPr>
              <w:instrText xml:space="preserve"> PAGEREF _Toc370573978 \h </w:instrText>
            </w:r>
            <w:r w:rsidR="00F6526D">
              <w:rPr>
                <w:noProof/>
                <w:webHidden/>
              </w:rPr>
            </w:r>
            <w:r w:rsidR="00F6526D">
              <w:rPr>
                <w:noProof/>
                <w:webHidden/>
              </w:rPr>
              <w:fldChar w:fldCharType="separate"/>
            </w:r>
            <w:r w:rsidR="00F6526D">
              <w:rPr>
                <w:noProof/>
                <w:webHidden/>
              </w:rPr>
              <w:t>3</w:t>
            </w:r>
            <w:r w:rsidR="00F6526D">
              <w:rPr>
                <w:noProof/>
                <w:webHidden/>
              </w:rPr>
              <w:fldChar w:fldCharType="end"/>
            </w:r>
          </w:hyperlink>
        </w:p>
        <w:p w:rsidR="00F6526D" w:rsidRDefault="001D7210">
          <w:pPr>
            <w:pStyle w:val="TOC2"/>
            <w:tabs>
              <w:tab w:val="left" w:pos="502"/>
              <w:tab w:val="right" w:leader="dot" w:pos="8630"/>
            </w:tabs>
            <w:rPr>
              <w:b w:val="0"/>
              <w:smallCaps w:val="0"/>
              <w:noProof/>
              <w:lang w:eastAsia="en-AU"/>
            </w:rPr>
          </w:pPr>
          <w:hyperlink w:anchor="_Toc370573979" w:history="1">
            <w:r w:rsidR="00F6526D" w:rsidRPr="001A00FF">
              <w:rPr>
                <w:rStyle w:val="Hyperlink"/>
                <w:noProof/>
              </w:rPr>
              <w:t>1.1</w:t>
            </w:r>
            <w:r w:rsidR="00F6526D">
              <w:rPr>
                <w:b w:val="0"/>
                <w:smallCaps w:val="0"/>
                <w:noProof/>
                <w:lang w:eastAsia="en-AU"/>
              </w:rPr>
              <w:tab/>
            </w:r>
            <w:r w:rsidR="00F6526D" w:rsidRPr="001A00FF">
              <w:rPr>
                <w:rStyle w:val="Hyperlink"/>
                <w:noProof/>
              </w:rPr>
              <w:t>Introduction</w:t>
            </w:r>
            <w:r w:rsidR="00F6526D">
              <w:rPr>
                <w:noProof/>
                <w:webHidden/>
              </w:rPr>
              <w:tab/>
            </w:r>
            <w:r w:rsidR="00F6526D">
              <w:rPr>
                <w:noProof/>
                <w:webHidden/>
              </w:rPr>
              <w:fldChar w:fldCharType="begin"/>
            </w:r>
            <w:r w:rsidR="00F6526D">
              <w:rPr>
                <w:noProof/>
                <w:webHidden/>
              </w:rPr>
              <w:instrText xml:space="preserve"> PAGEREF _Toc370573979 \h </w:instrText>
            </w:r>
            <w:r w:rsidR="00F6526D">
              <w:rPr>
                <w:noProof/>
                <w:webHidden/>
              </w:rPr>
            </w:r>
            <w:r w:rsidR="00F6526D">
              <w:rPr>
                <w:noProof/>
                <w:webHidden/>
              </w:rPr>
              <w:fldChar w:fldCharType="separate"/>
            </w:r>
            <w:r w:rsidR="00F6526D">
              <w:rPr>
                <w:noProof/>
                <w:webHidden/>
              </w:rPr>
              <w:t>3</w:t>
            </w:r>
            <w:r w:rsidR="00F6526D">
              <w:rPr>
                <w:noProof/>
                <w:webHidden/>
              </w:rPr>
              <w:fldChar w:fldCharType="end"/>
            </w:r>
          </w:hyperlink>
        </w:p>
        <w:p w:rsidR="00F6526D" w:rsidRDefault="001D7210">
          <w:pPr>
            <w:pStyle w:val="TOC2"/>
            <w:tabs>
              <w:tab w:val="left" w:pos="502"/>
              <w:tab w:val="right" w:leader="dot" w:pos="8630"/>
            </w:tabs>
            <w:rPr>
              <w:b w:val="0"/>
              <w:smallCaps w:val="0"/>
              <w:noProof/>
              <w:lang w:eastAsia="en-AU"/>
            </w:rPr>
          </w:pPr>
          <w:hyperlink w:anchor="_Toc370573980" w:history="1">
            <w:r w:rsidR="00F6526D" w:rsidRPr="001A00FF">
              <w:rPr>
                <w:rStyle w:val="Hyperlink"/>
                <w:noProof/>
              </w:rPr>
              <w:t>1.2</w:t>
            </w:r>
            <w:r w:rsidR="00F6526D">
              <w:rPr>
                <w:b w:val="0"/>
                <w:smallCaps w:val="0"/>
                <w:noProof/>
                <w:lang w:eastAsia="en-AU"/>
              </w:rPr>
              <w:tab/>
            </w:r>
            <w:r w:rsidR="00F6526D" w:rsidRPr="001A00FF">
              <w:rPr>
                <w:rStyle w:val="Hyperlink"/>
                <w:noProof/>
              </w:rPr>
              <w:t>Objectives</w:t>
            </w:r>
            <w:r w:rsidR="00F6526D">
              <w:rPr>
                <w:noProof/>
                <w:webHidden/>
              </w:rPr>
              <w:tab/>
            </w:r>
            <w:r w:rsidR="00F6526D">
              <w:rPr>
                <w:noProof/>
                <w:webHidden/>
              </w:rPr>
              <w:fldChar w:fldCharType="begin"/>
            </w:r>
            <w:r w:rsidR="00F6526D">
              <w:rPr>
                <w:noProof/>
                <w:webHidden/>
              </w:rPr>
              <w:instrText xml:space="preserve"> PAGEREF _Toc370573980 \h </w:instrText>
            </w:r>
            <w:r w:rsidR="00F6526D">
              <w:rPr>
                <w:noProof/>
                <w:webHidden/>
              </w:rPr>
            </w:r>
            <w:r w:rsidR="00F6526D">
              <w:rPr>
                <w:noProof/>
                <w:webHidden/>
              </w:rPr>
              <w:fldChar w:fldCharType="separate"/>
            </w:r>
            <w:r w:rsidR="00F6526D">
              <w:rPr>
                <w:noProof/>
                <w:webHidden/>
              </w:rPr>
              <w:t>3</w:t>
            </w:r>
            <w:r w:rsidR="00F6526D">
              <w:rPr>
                <w:noProof/>
                <w:webHidden/>
              </w:rPr>
              <w:fldChar w:fldCharType="end"/>
            </w:r>
          </w:hyperlink>
        </w:p>
        <w:p w:rsidR="00F6526D" w:rsidRDefault="001D7210">
          <w:pPr>
            <w:pStyle w:val="TOC2"/>
            <w:tabs>
              <w:tab w:val="left" w:pos="502"/>
              <w:tab w:val="right" w:leader="dot" w:pos="8630"/>
            </w:tabs>
            <w:rPr>
              <w:b w:val="0"/>
              <w:smallCaps w:val="0"/>
              <w:noProof/>
              <w:lang w:eastAsia="en-AU"/>
            </w:rPr>
          </w:pPr>
          <w:hyperlink w:anchor="_Toc370573981" w:history="1">
            <w:r w:rsidR="00F6526D" w:rsidRPr="001A00FF">
              <w:rPr>
                <w:rStyle w:val="Hyperlink"/>
                <w:noProof/>
              </w:rPr>
              <w:t>1.3</w:t>
            </w:r>
            <w:r w:rsidR="00F6526D">
              <w:rPr>
                <w:b w:val="0"/>
                <w:smallCaps w:val="0"/>
                <w:noProof/>
                <w:lang w:eastAsia="en-AU"/>
              </w:rPr>
              <w:tab/>
            </w:r>
            <w:r w:rsidR="00F6526D" w:rsidRPr="001A00FF">
              <w:rPr>
                <w:rStyle w:val="Hyperlink"/>
                <w:noProof/>
              </w:rPr>
              <w:t>Measurable</w:t>
            </w:r>
            <w:r w:rsidR="00F6526D">
              <w:rPr>
                <w:noProof/>
                <w:webHidden/>
              </w:rPr>
              <w:tab/>
            </w:r>
            <w:r w:rsidR="00F6526D">
              <w:rPr>
                <w:noProof/>
                <w:webHidden/>
              </w:rPr>
              <w:fldChar w:fldCharType="begin"/>
            </w:r>
            <w:r w:rsidR="00F6526D">
              <w:rPr>
                <w:noProof/>
                <w:webHidden/>
              </w:rPr>
              <w:instrText xml:space="preserve"> PAGEREF _Toc370573981 \h </w:instrText>
            </w:r>
            <w:r w:rsidR="00F6526D">
              <w:rPr>
                <w:noProof/>
                <w:webHidden/>
              </w:rPr>
            </w:r>
            <w:r w:rsidR="00F6526D">
              <w:rPr>
                <w:noProof/>
                <w:webHidden/>
              </w:rPr>
              <w:fldChar w:fldCharType="separate"/>
            </w:r>
            <w:r w:rsidR="00F6526D">
              <w:rPr>
                <w:noProof/>
                <w:webHidden/>
              </w:rPr>
              <w:t>3</w:t>
            </w:r>
            <w:r w:rsidR="00F6526D">
              <w:rPr>
                <w:noProof/>
                <w:webHidden/>
              </w:rPr>
              <w:fldChar w:fldCharType="end"/>
            </w:r>
          </w:hyperlink>
        </w:p>
        <w:p w:rsidR="00F6526D" w:rsidRDefault="001D7210">
          <w:pPr>
            <w:pStyle w:val="TOC1"/>
            <w:tabs>
              <w:tab w:val="left" w:pos="332"/>
              <w:tab w:val="right" w:leader="dot" w:pos="8630"/>
            </w:tabs>
            <w:rPr>
              <w:b w:val="0"/>
              <w:caps w:val="0"/>
              <w:noProof/>
              <w:u w:val="none"/>
              <w:lang w:eastAsia="en-AU"/>
            </w:rPr>
          </w:pPr>
          <w:hyperlink w:anchor="_Toc370573982" w:history="1">
            <w:r w:rsidR="00F6526D" w:rsidRPr="001A00FF">
              <w:rPr>
                <w:rStyle w:val="Hyperlink"/>
                <w:noProof/>
                <w:lang w:val="en-US"/>
              </w:rPr>
              <w:t>2</w:t>
            </w:r>
            <w:r w:rsidR="00F6526D">
              <w:rPr>
                <w:b w:val="0"/>
                <w:caps w:val="0"/>
                <w:noProof/>
                <w:u w:val="none"/>
                <w:lang w:eastAsia="en-AU"/>
              </w:rPr>
              <w:tab/>
            </w:r>
            <w:r w:rsidR="00F6526D" w:rsidRPr="001A00FF">
              <w:rPr>
                <w:rStyle w:val="Hyperlink"/>
                <w:noProof/>
                <w:lang w:val="en-US"/>
              </w:rPr>
              <w:t>Scope</w:t>
            </w:r>
            <w:r w:rsidR="00F6526D">
              <w:rPr>
                <w:noProof/>
                <w:webHidden/>
              </w:rPr>
              <w:tab/>
            </w:r>
            <w:r w:rsidR="00F6526D">
              <w:rPr>
                <w:noProof/>
                <w:webHidden/>
              </w:rPr>
              <w:fldChar w:fldCharType="begin"/>
            </w:r>
            <w:r w:rsidR="00F6526D">
              <w:rPr>
                <w:noProof/>
                <w:webHidden/>
              </w:rPr>
              <w:instrText xml:space="preserve"> PAGEREF _Toc370573982 \h </w:instrText>
            </w:r>
            <w:r w:rsidR="00F6526D">
              <w:rPr>
                <w:noProof/>
                <w:webHidden/>
              </w:rPr>
            </w:r>
            <w:r w:rsidR="00F6526D">
              <w:rPr>
                <w:noProof/>
                <w:webHidden/>
              </w:rPr>
              <w:fldChar w:fldCharType="separate"/>
            </w:r>
            <w:r w:rsidR="00F6526D">
              <w:rPr>
                <w:noProof/>
                <w:webHidden/>
              </w:rPr>
              <w:t>4</w:t>
            </w:r>
            <w:r w:rsidR="00F6526D">
              <w:rPr>
                <w:noProof/>
                <w:webHidden/>
              </w:rPr>
              <w:fldChar w:fldCharType="end"/>
            </w:r>
          </w:hyperlink>
        </w:p>
        <w:p w:rsidR="00F6526D" w:rsidRDefault="001D7210">
          <w:pPr>
            <w:pStyle w:val="TOC1"/>
            <w:tabs>
              <w:tab w:val="left" w:pos="332"/>
              <w:tab w:val="right" w:leader="dot" w:pos="8630"/>
            </w:tabs>
            <w:rPr>
              <w:b w:val="0"/>
              <w:caps w:val="0"/>
              <w:noProof/>
              <w:u w:val="none"/>
              <w:lang w:eastAsia="en-AU"/>
            </w:rPr>
          </w:pPr>
          <w:hyperlink w:anchor="_Toc370573983" w:history="1">
            <w:r w:rsidR="00F6526D" w:rsidRPr="001A00FF">
              <w:rPr>
                <w:rStyle w:val="Hyperlink"/>
                <w:noProof/>
              </w:rPr>
              <w:t>3</w:t>
            </w:r>
            <w:r w:rsidR="00F6526D">
              <w:rPr>
                <w:b w:val="0"/>
                <w:caps w:val="0"/>
                <w:noProof/>
                <w:u w:val="none"/>
                <w:lang w:eastAsia="en-AU"/>
              </w:rPr>
              <w:tab/>
            </w:r>
            <w:r w:rsidR="00F6526D" w:rsidRPr="001A00FF">
              <w:rPr>
                <w:rStyle w:val="Hyperlink"/>
                <w:noProof/>
              </w:rPr>
              <w:t>Test Strategy</w:t>
            </w:r>
            <w:r w:rsidR="00F6526D">
              <w:rPr>
                <w:noProof/>
                <w:webHidden/>
              </w:rPr>
              <w:tab/>
            </w:r>
            <w:r w:rsidR="00F6526D">
              <w:rPr>
                <w:noProof/>
                <w:webHidden/>
              </w:rPr>
              <w:fldChar w:fldCharType="begin"/>
            </w:r>
            <w:r w:rsidR="00F6526D">
              <w:rPr>
                <w:noProof/>
                <w:webHidden/>
              </w:rPr>
              <w:instrText xml:space="preserve"> PAGEREF _Toc370573983 \h </w:instrText>
            </w:r>
            <w:r w:rsidR="00F6526D">
              <w:rPr>
                <w:noProof/>
                <w:webHidden/>
              </w:rPr>
            </w:r>
            <w:r w:rsidR="00F6526D">
              <w:rPr>
                <w:noProof/>
                <w:webHidden/>
              </w:rPr>
              <w:fldChar w:fldCharType="separate"/>
            </w:r>
            <w:r w:rsidR="00F6526D">
              <w:rPr>
                <w:noProof/>
                <w:webHidden/>
              </w:rPr>
              <w:t>5</w:t>
            </w:r>
            <w:r w:rsidR="00F6526D">
              <w:rPr>
                <w:noProof/>
                <w:webHidden/>
              </w:rPr>
              <w:fldChar w:fldCharType="end"/>
            </w:r>
          </w:hyperlink>
        </w:p>
        <w:p w:rsidR="00F6526D" w:rsidRDefault="001D7210">
          <w:pPr>
            <w:pStyle w:val="TOC2"/>
            <w:tabs>
              <w:tab w:val="left" w:pos="502"/>
              <w:tab w:val="right" w:leader="dot" w:pos="8630"/>
            </w:tabs>
            <w:rPr>
              <w:b w:val="0"/>
              <w:smallCaps w:val="0"/>
              <w:noProof/>
              <w:lang w:eastAsia="en-AU"/>
            </w:rPr>
          </w:pPr>
          <w:hyperlink w:anchor="_Toc370573984" w:history="1">
            <w:r w:rsidR="00F6526D" w:rsidRPr="001A00FF">
              <w:rPr>
                <w:rStyle w:val="Hyperlink"/>
                <w:noProof/>
              </w:rPr>
              <w:t>3.1</w:t>
            </w:r>
            <w:r w:rsidR="00F6526D">
              <w:rPr>
                <w:b w:val="0"/>
                <w:smallCaps w:val="0"/>
                <w:noProof/>
                <w:lang w:eastAsia="en-AU"/>
              </w:rPr>
              <w:tab/>
            </w:r>
            <w:r w:rsidR="00F6526D" w:rsidRPr="001A00FF">
              <w:rPr>
                <w:rStyle w:val="Hyperlink"/>
                <w:noProof/>
              </w:rPr>
              <w:t>Function Testing</w:t>
            </w:r>
            <w:r w:rsidR="00F6526D">
              <w:rPr>
                <w:noProof/>
                <w:webHidden/>
              </w:rPr>
              <w:tab/>
            </w:r>
            <w:r w:rsidR="00F6526D">
              <w:rPr>
                <w:noProof/>
                <w:webHidden/>
              </w:rPr>
              <w:fldChar w:fldCharType="begin"/>
            </w:r>
            <w:r w:rsidR="00F6526D">
              <w:rPr>
                <w:noProof/>
                <w:webHidden/>
              </w:rPr>
              <w:instrText xml:space="preserve"> PAGEREF _Toc370573984 \h </w:instrText>
            </w:r>
            <w:r w:rsidR="00F6526D">
              <w:rPr>
                <w:noProof/>
                <w:webHidden/>
              </w:rPr>
            </w:r>
            <w:r w:rsidR="00F6526D">
              <w:rPr>
                <w:noProof/>
                <w:webHidden/>
              </w:rPr>
              <w:fldChar w:fldCharType="separate"/>
            </w:r>
            <w:r w:rsidR="00F6526D">
              <w:rPr>
                <w:noProof/>
                <w:webHidden/>
              </w:rPr>
              <w:t>5</w:t>
            </w:r>
            <w:r w:rsidR="00F6526D">
              <w:rPr>
                <w:noProof/>
                <w:webHidden/>
              </w:rPr>
              <w:fldChar w:fldCharType="end"/>
            </w:r>
          </w:hyperlink>
        </w:p>
        <w:p w:rsidR="00F6526D" w:rsidRDefault="001D7210">
          <w:pPr>
            <w:pStyle w:val="TOC2"/>
            <w:tabs>
              <w:tab w:val="left" w:pos="502"/>
              <w:tab w:val="right" w:leader="dot" w:pos="8630"/>
            </w:tabs>
            <w:rPr>
              <w:b w:val="0"/>
              <w:smallCaps w:val="0"/>
              <w:noProof/>
              <w:lang w:eastAsia="en-AU"/>
            </w:rPr>
          </w:pPr>
          <w:hyperlink w:anchor="_Toc370573985" w:history="1">
            <w:r w:rsidR="00F6526D" w:rsidRPr="001A00FF">
              <w:rPr>
                <w:rStyle w:val="Hyperlink"/>
                <w:noProof/>
              </w:rPr>
              <w:t>3.2</w:t>
            </w:r>
            <w:r w:rsidR="00F6526D">
              <w:rPr>
                <w:b w:val="0"/>
                <w:smallCaps w:val="0"/>
                <w:noProof/>
                <w:lang w:eastAsia="en-AU"/>
              </w:rPr>
              <w:tab/>
            </w:r>
            <w:r w:rsidR="00F6526D" w:rsidRPr="001A00FF">
              <w:rPr>
                <w:rStyle w:val="Hyperlink"/>
                <w:noProof/>
              </w:rPr>
              <w:t>Usability Testing</w:t>
            </w:r>
            <w:r w:rsidR="00F6526D">
              <w:rPr>
                <w:noProof/>
                <w:webHidden/>
              </w:rPr>
              <w:tab/>
            </w:r>
            <w:r w:rsidR="00F6526D">
              <w:rPr>
                <w:noProof/>
                <w:webHidden/>
              </w:rPr>
              <w:fldChar w:fldCharType="begin"/>
            </w:r>
            <w:r w:rsidR="00F6526D">
              <w:rPr>
                <w:noProof/>
                <w:webHidden/>
              </w:rPr>
              <w:instrText xml:space="preserve"> PAGEREF _Toc370573985 \h </w:instrText>
            </w:r>
            <w:r w:rsidR="00F6526D">
              <w:rPr>
                <w:noProof/>
                <w:webHidden/>
              </w:rPr>
            </w:r>
            <w:r w:rsidR="00F6526D">
              <w:rPr>
                <w:noProof/>
                <w:webHidden/>
              </w:rPr>
              <w:fldChar w:fldCharType="separate"/>
            </w:r>
            <w:r w:rsidR="00F6526D">
              <w:rPr>
                <w:noProof/>
                <w:webHidden/>
              </w:rPr>
              <w:t>5</w:t>
            </w:r>
            <w:r w:rsidR="00F6526D">
              <w:rPr>
                <w:noProof/>
                <w:webHidden/>
              </w:rPr>
              <w:fldChar w:fldCharType="end"/>
            </w:r>
          </w:hyperlink>
        </w:p>
        <w:p w:rsidR="00F6526D" w:rsidRDefault="001D7210">
          <w:pPr>
            <w:pStyle w:val="TOC1"/>
            <w:tabs>
              <w:tab w:val="left" w:pos="332"/>
              <w:tab w:val="right" w:leader="dot" w:pos="8630"/>
            </w:tabs>
            <w:rPr>
              <w:b w:val="0"/>
              <w:caps w:val="0"/>
              <w:noProof/>
              <w:u w:val="none"/>
              <w:lang w:eastAsia="en-AU"/>
            </w:rPr>
          </w:pPr>
          <w:hyperlink w:anchor="_Toc370573986" w:history="1">
            <w:r w:rsidR="00F6526D" w:rsidRPr="001A00FF">
              <w:rPr>
                <w:rStyle w:val="Hyperlink"/>
                <w:noProof/>
              </w:rPr>
              <w:t>4</w:t>
            </w:r>
            <w:r w:rsidR="00F6526D">
              <w:rPr>
                <w:b w:val="0"/>
                <w:caps w:val="0"/>
                <w:noProof/>
                <w:u w:val="none"/>
                <w:lang w:eastAsia="en-AU"/>
              </w:rPr>
              <w:tab/>
            </w:r>
            <w:r w:rsidR="00F6526D" w:rsidRPr="001A00FF">
              <w:rPr>
                <w:rStyle w:val="Hyperlink"/>
                <w:noProof/>
              </w:rPr>
              <w:t>Environment Requirements</w:t>
            </w:r>
            <w:r w:rsidR="00F6526D">
              <w:rPr>
                <w:noProof/>
                <w:webHidden/>
              </w:rPr>
              <w:tab/>
            </w:r>
            <w:r w:rsidR="00F6526D">
              <w:rPr>
                <w:noProof/>
                <w:webHidden/>
              </w:rPr>
              <w:fldChar w:fldCharType="begin"/>
            </w:r>
            <w:r w:rsidR="00F6526D">
              <w:rPr>
                <w:noProof/>
                <w:webHidden/>
              </w:rPr>
              <w:instrText xml:space="preserve"> PAGEREF _Toc370573986 \h </w:instrText>
            </w:r>
            <w:r w:rsidR="00F6526D">
              <w:rPr>
                <w:noProof/>
                <w:webHidden/>
              </w:rPr>
            </w:r>
            <w:r w:rsidR="00F6526D">
              <w:rPr>
                <w:noProof/>
                <w:webHidden/>
              </w:rPr>
              <w:fldChar w:fldCharType="separate"/>
            </w:r>
            <w:r w:rsidR="00F6526D">
              <w:rPr>
                <w:noProof/>
                <w:webHidden/>
              </w:rPr>
              <w:t>6</w:t>
            </w:r>
            <w:r w:rsidR="00F6526D">
              <w:rPr>
                <w:noProof/>
                <w:webHidden/>
              </w:rPr>
              <w:fldChar w:fldCharType="end"/>
            </w:r>
          </w:hyperlink>
        </w:p>
        <w:p w:rsidR="00F6526D" w:rsidRDefault="001D7210">
          <w:pPr>
            <w:pStyle w:val="TOC2"/>
            <w:tabs>
              <w:tab w:val="left" w:pos="502"/>
              <w:tab w:val="right" w:leader="dot" w:pos="8630"/>
            </w:tabs>
            <w:rPr>
              <w:b w:val="0"/>
              <w:smallCaps w:val="0"/>
              <w:noProof/>
              <w:lang w:eastAsia="en-AU"/>
            </w:rPr>
          </w:pPr>
          <w:hyperlink w:anchor="_Toc370573987" w:history="1">
            <w:r w:rsidR="00F6526D" w:rsidRPr="001A00FF">
              <w:rPr>
                <w:rStyle w:val="Hyperlink"/>
                <w:noProof/>
              </w:rPr>
              <w:t>4.1</w:t>
            </w:r>
            <w:r w:rsidR="00F6526D">
              <w:rPr>
                <w:b w:val="0"/>
                <w:smallCaps w:val="0"/>
                <w:noProof/>
                <w:lang w:eastAsia="en-AU"/>
              </w:rPr>
              <w:tab/>
            </w:r>
            <w:r w:rsidR="00F6526D" w:rsidRPr="001A00FF">
              <w:rPr>
                <w:rStyle w:val="Hyperlink"/>
                <w:noProof/>
              </w:rPr>
              <w:t>Physical environment</w:t>
            </w:r>
            <w:r w:rsidR="00F6526D">
              <w:rPr>
                <w:noProof/>
                <w:webHidden/>
              </w:rPr>
              <w:tab/>
            </w:r>
            <w:r w:rsidR="00F6526D">
              <w:rPr>
                <w:noProof/>
                <w:webHidden/>
              </w:rPr>
              <w:fldChar w:fldCharType="begin"/>
            </w:r>
            <w:r w:rsidR="00F6526D">
              <w:rPr>
                <w:noProof/>
                <w:webHidden/>
              </w:rPr>
              <w:instrText xml:space="preserve"> PAGEREF _Toc370573987 \h </w:instrText>
            </w:r>
            <w:r w:rsidR="00F6526D">
              <w:rPr>
                <w:noProof/>
                <w:webHidden/>
              </w:rPr>
            </w:r>
            <w:r w:rsidR="00F6526D">
              <w:rPr>
                <w:noProof/>
                <w:webHidden/>
              </w:rPr>
              <w:fldChar w:fldCharType="separate"/>
            </w:r>
            <w:r w:rsidR="00F6526D">
              <w:rPr>
                <w:noProof/>
                <w:webHidden/>
              </w:rPr>
              <w:t>6</w:t>
            </w:r>
            <w:r w:rsidR="00F6526D">
              <w:rPr>
                <w:noProof/>
                <w:webHidden/>
              </w:rPr>
              <w:fldChar w:fldCharType="end"/>
            </w:r>
          </w:hyperlink>
        </w:p>
        <w:p w:rsidR="00F6526D" w:rsidRDefault="001D7210">
          <w:pPr>
            <w:pStyle w:val="TOC2"/>
            <w:tabs>
              <w:tab w:val="left" w:pos="502"/>
              <w:tab w:val="right" w:leader="dot" w:pos="8630"/>
            </w:tabs>
            <w:rPr>
              <w:b w:val="0"/>
              <w:smallCaps w:val="0"/>
              <w:noProof/>
              <w:lang w:eastAsia="en-AU"/>
            </w:rPr>
          </w:pPr>
          <w:hyperlink w:anchor="_Toc370573988" w:history="1">
            <w:r w:rsidR="00F6526D" w:rsidRPr="001A00FF">
              <w:rPr>
                <w:rStyle w:val="Hyperlink"/>
                <w:noProof/>
              </w:rPr>
              <w:t>4.2</w:t>
            </w:r>
            <w:r w:rsidR="00F6526D">
              <w:rPr>
                <w:b w:val="0"/>
                <w:smallCaps w:val="0"/>
                <w:noProof/>
                <w:lang w:eastAsia="en-AU"/>
              </w:rPr>
              <w:tab/>
            </w:r>
            <w:r w:rsidR="00F6526D" w:rsidRPr="001A00FF">
              <w:rPr>
                <w:rStyle w:val="Hyperlink"/>
                <w:noProof/>
              </w:rPr>
              <w:t>Technical Environment</w:t>
            </w:r>
            <w:r w:rsidR="00F6526D">
              <w:rPr>
                <w:noProof/>
                <w:webHidden/>
              </w:rPr>
              <w:tab/>
            </w:r>
            <w:r w:rsidR="00F6526D">
              <w:rPr>
                <w:noProof/>
                <w:webHidden/>
              </w:rPr>
              <w:fldChar w:fldCharType="begin"/>
            </w:r>
            <w:r w:rsidR="00F6526D">
              <w:rPr>
                <w:noProof/>
                <w:webHidden/>
              </w:rPr>
              <w:instrText xml:space="preserve"> PAGEREF _Toc370573988 \h </w:instrText>
            </w:r>
            <w:r w:rsidR="00F6526D">
              <w:rPr>
                <w:noProof/>
                <w:webHidden/>
              </w:rPr>
            </w:r>
            <w:r w:rsidR="00F6526D">
              <w:rPr>
                <w:noProof/>
                <w:webHidden/>
              </w:rPr>
              <w:fldChar w:fldCharType="separate"/>
            </w:r>
            <w:r w:rsidR="00F6526D">
              <w:rPr>
                <w:noProof/>
                <w:webHidden/>
              </w:rPr>
              <w:t>6</w:t>
            </w:r>
            <w:r w:rsidR="00F6526D">
              <w:rPr>
                <w:noProof/>
                <w:webHidden/>
              </w:rPr>
              <w:fldChar w:fldCharType="end"/>
            </w:r>
          </w:hyperlink>
        </w:p>
        <w:p w:rsidR="00F6526D" w:rsidRDefault="001D7210">
          <w:pPr>
            <w:pStyle w:val="TOC1"/>
            <w:tabs>
              <w:tab w:val="left" w:pos="332"/>
              <w:tab w:val="right" w:leader="dot" w:pos="8630"/>
            </w:tabs>
            <w:rPr>
              <w:b w:val="0"/>
              <w:caps w:val="0"/>
              <w:noProof/>
              <w:u w:val="none"/>
              <w:lang w:eastAsia="en-AU"/>
            </w:rPr>
          </w:pPr>
          <w:hyperlink w:anchor="_Toc370573989" w:history="1">
            <w:r w:rsidR="00F6526D" w:rsidRPr="001A00FF">
              <w:rPr>
                <w:rStyle w:val="Hyperlink"/>
                <w:noProof/>
              </w:rPr>
              <w:t>5</w:t>
            </w:r>
            <w:r w:rsidR="00F6526D">
              <w:rPr>
                <w:b w:val="0"/>
                <w:caps w:val="0"/>
                <w:noProof/>
                <w:u w:val="none"/>
                <w:lang w:eastAsia="en-AU"/>
              </w:rPr>
              <w:tab/>
            </w:r>
            <w:r w:rsidR="00F6526D" w:rsidRPr="001A00FF">
              <w:rPr>
                <w:rStyle w:val="Hyperlink"/>
                <w:noProof/>
              </w:rPr>
              <w:t>Functions to be tested</w:t>
            </w:r>
            <w:r w:rsidR="00F6526D">
              <w:rPr>
                <w:noProof/>
                <w:webHidden/>
              </w:rPr>
              <w:tab/>
            </w:r>
            <w:r w:rsidR="00F6526D">
              <w:rPr>
                <w:noProof/>
                <w:webHidden/>
              </w:rPr>
              <w:fldChar w:fldCharType="begin"/>
            </w:r>
            <w:r w:rsidR="00F6526D">
              <w:rPr>
                <w:noProof/>
                <w:webHidden/>
              </w:rPr>
              <w:instrText xml:space="preserve"> PAGEREF _Toc370573989 \h </w:instrText>
            </w:r>
            <w:r w:rsidR="00F6526D">
              <w:rPr>
                <w:noProof/>
                <w:webHidden/>
              </w:rPr>
            </w:r>
            <w:r w:rsidR="00F6526D">
              <w:rPr>
                <w:noProof/>
                <w:webHidden/>
              </w:rPr>
              <w:fldChar w:fldCharType="separate"/>
            </w:r>
            <w:r w:rsidR="00F6526D">
              <w:rPr>
                <w:noProof/>
                <w:webHidden/>
              </w:rPr>
              <w:t>7</w:t>
            </w:r>
            <w:r w:rsidR="00F6526D">
              <w:rPr>
                <w:noProof/>
                <w:webHidden/>
              </w:rPr>
              <w:fldChar w:fldCharType="end"/>
            </w:r>
          </w:hyperlink>
        </w:p>
        <w:p w:rsidR="00F6526D" w:rsidRDefault="001D7210">
          <w:pPr>
            <w:pStyle w:val="TOC1"/>
            <w:tabs>
              <w:tab w:val="left" w:pos="332"/>
              <w:tab w:val="right" w:leader="dot" w:pos="8630"/>
            </w:tabs>
            <w:rPr>
              <w:b w:val="0"/>
              <w:caps w:val="0"/>
              <w:noProof/>
              <w:u w:val="none"/>
              <w:lang w:eastAsia="en-AU"/>
            </w:rPr>
          </w:pPr>
          <w:hyperlink w:anchor="_Toc370573990" w:history="1">
            <w:r w:rsidR="00F6526D" w:rsidRPr="001A00FF">
              <w:rPr>
                <w:rStyle w:val="Hyperlink"/>
                <w:noProof/>
              </w:rPr>
              <w:t>6</w:t>
            </w:r>
            <w:r w:rsidR="00F6526D">
              <w:rPr>
                <w:b w:val="0"/>
                <w:caps w:val="0"/>
                <w:noProof/>
                <w:u w:val="none"/>
                <w:lang w:eastAsia="en-AU"/>
              </w:rPr>
              <w:tab/>
            </w:r>
            <w:r w:rsidR="00F6526D" w:rsidRPr="001A00FF">
              <w:rPr>
                <w:rStyle w:val="Hyperlink"/>
                <w:noProof/>
              </w:rPr>
              <w:t>Deliverables</w:t>
            </w:r>
            <w:r w:rsidR="00F6526D">
              <w:rPr>
                <w:noProof/>
                <w:webHidden/>
              </w:rPr>
              <w:tab/>
            </w:r>
            <w:r w:rsidR="00F6526D">
              <w:rPr>
                <w:noProof/>
                <w:webHidden/>
              </w:rPr>
              <w:fldChar w:fldCharType="begin"/>
            </w:r>
            <w:r w:rsidR="00F6526D">
              <w:rPr>
                <w:noProof/>
                <w:webHidden/>
              </w:rPr>
              <w:instrText xml:space="preserve"> PAGEREF _Toc370573990 \h </w:instrText>
            </w:r>
            <w:r w:rsidR="00F6526D">
              <w:rPr>
                <w:noProof/>
                <w:webHidden/>
              </w:rPr>
            </w:r>
            <w:r w:rsidR="00F6526D">
              <w:rPr>
                <w:noProof/>
                <w:webHidden/>
              </w:rPr>
              <w:fldChar w:fldCharType="separate"/>
            </w:r>
            <w:r w:rsidR="00F6526D">
              <w:rPr>
                <w:noProof/>
                <w:webHidden/>
              </w:rPr>
              <w:t>9</w:t>
            </w:r>
            <w:r w:rsidR="00F6526D">
              <w:rPr>
                <w:noProof/>
                <w:webHidden/>
              </w:rPr>
              <w:fldChar w:fldCharType="end"/>
            </w:r>
          </w:hyperlink>
        </w:p>
        <w:p w:rsidR="00F6526D" w:rsidRDefault="001D7210">
          <w:pPr>
            <w:pStyle w:val="TOC2"/>
            <w:tabs>
              <w:tab w:val="left" w:pos="502"/>
              <w:tab w:val="right" w:leader="dot" w:pos="8630"/>
            </w:tabs>
            <w:rPr>
              <w:b w:val="0"/>
              <w:smallCaps w:val="0"/>
              <w:noProof/>
              <w:lang w:eastAsia="en-AU"/>
            </w:rPr>
          </w:pPr>
          <w:hyperlink w:anchor="_Toc370573991" w:history="1">
            <w:r w:rsidR="00F6526D" w:rsidRPr="001A00FF">
              <w:rPr>
                <w:rStyle w:val="Hyperlink"/>
                <w:noProof/>
              </w:rPr>
              <w:t>6.1</w:t>
            </w:r>
            <w:r w:rsidR="00F6526D">
              <w:rPr>
                <w:b w:val="0"/>
                <w:smallCaps w:val="0"/>
                <w:noProof/>
                <w:lang w:eastAsia="en-AU"/>
              </w:rPr>
              <w:tab/>
            </w:r>
            <w:r w:rsidR="00F6526D" w:rsidRPr="001A00FF">
              <w:rPr>
                <w:rStyle w:val="Hyperlink"/>
                <w:noProof/>
              </w:rPr>
              <w:t>User Acceptance Questionnaire</w:t>
            </w:r>
            <w:r w:rsidR="00F6526D">
              <w:rPr>
                <w:noProof/>
                <w:webHidden/>
              </w:rPr>
              <w:tab/>
            </w:r>
            <w:r w:rsidR="00F6526D">
              <w:rPr>
                <w:noProof/>
                <w:webHidden/>
              </w:rPr>
              <w:fldChar w:fldCharType="begin"/>
            </w:r>
            <w:r w:rsidR="00F6526D">
              <w:rPr>
                <w:noProof/>
                <w:webHidden/>
              </w:rPr>
              <w:instrText xml:space="preserve"> PAGEREF _Toc370573991 \h </w:instrText>
            </w:r>
            <w:r w:rsidR="00F6526D">
              <w:rPr>
                <w:noProof/>
                <w:webHidden/>
              </w:rPr>
            </w:r>
            <w:r w:rsidR="00F6526D">
              <w:rPr>
                <w:noProof/>
                <w:webHidden/>
              </w:rPr>
              <w:fldChar w:fldCharType="separate"/>
            </w:r>
            <w:r w:rsidR="00F6526D">
              <w:rPr>
                <w:noProof/>
                <w:webHidden/>
              </w:rPr>
              <w:t>9</w:t>
            </w:r>
            <w:r w:rsidR="00F6526D">
              <w:rPr>
                <w:noProof/>
                <w:webHidden/>
              </w:rPr>
              <w:fldChar w:fldCharType="end"/>
            </w:r>
          </w:hyperlink>
        </w:p>
        <w:p w:rsidR="00F6526D" w:rsidRDefault="001D7210">
          <w:pPr>
            <w:pStyle w:val="TOC1"/>
            <w:tabs>
              <w:tab w:val="left" w:pos="332"/>
              <w:tab w:val="right" w:leader="dot" w:pos="8630"/>
            </w:tabs>
            <w:rPr>
              <w:b w:val="0"/>
              <w:caps w:val="0"/>
              <w:noProof/>
              <w:u w:val="none"/>
              <w:lang w:eastAsia="en-AU"/>
            </w:rPr>
          </w:pPr>
          <w:hyperlink w:anchor="_Toc370573992" w:history="1">
            <w:r w:rsidR="00F6526D" w:rsidRPr="001A00FF">
              <w:rPr>
                <w:rStyle w:val="Hyperlink"/>
                <w:noProof/>
              </w:rPr>
              <w:t>7</w:t>
            </w:r>
            <w:r w:rsidR="00F6526D">
              <w:rPr>
                <w:b w:val="0"/>
                <w:caps w:val="0"/>
                <w:noProof/>
                <w:u w:val="none"/>
                <w:lang w:eastAsia="en-AU"/>
              </w:rPr>
              <w:tab/>
            </w:r>
            <w:r w:rsidR="00F6526D" w:rsidRPr="001A00FF">
              <w:rPr>
                <w:rStyle w:val="Hyperlink"/>
                <w:noProof/>
              </w:rPr>
              <w:t>Bibliography</w:t>
            </w:r>
            <w:r w:rsidR="00F6526D">
              <w:rPr>
                <w:noProof/>
                <w:webHidden/>
              </w:rPr>
              <w:tab/>
            </w:r>
            <w:r w:rsidR="00F6526D">
              <w:rPr>
                <w:noProof/>
                <w:webHidden/>
              </w:rPr>
              <w:fldChar w:fldCharType="begin"/>
            </w:r>
            <w:r w:rsidR="00F6526D">
              <w:rPr>
                <w:noProof/>
                <w:webHidden/>
              </w:rPr>
              <w:instrText xml:space="preserve"> PAGEREF _Toc370573992 \h </w:instrText>
            </w:r>
            <w:r w:rsidR="00F6526D">
              <w:rPr>
                <w:noProof/>
                <w:webHidden/>
              </w:rPr>
            </w:r>
            <w:r w:rsidR="00F6526D">
              <w:rPr>
                <w:noProof/>
                <w:webHidden/>
              </w:rPr>
              <w:fldChar w:fldCharType="separate"/>
            </w:r>
            <w:r w:rsidR="00F6526D">
              <w:rPr>
                <w:noProof/>
                <w:webHidden/>
              </w:rPr>
              <w:t>10</w:t>
            </w:r>
            <w:r w:rsidR="00F6526D">
              <w:rPr>
                <w:noProof/>
                <w:webHidden/>
              </w:rPr>
              <w:fldChar w:fldCharType="end"/>
            </w:r>
          </w:hyperlink>
        </w:p>
        <w:p w:rsidR="00065D1E" w:rsidRDefault="00176440" w:rsidP="00065D1E">
          <w:r>
            <w:rPr>
              <w:b/>
              <w:bCs/>
              <w:noProof/>
            </w:rPr>
            <w:fldChar w:fldCharType="end"/>
          </w:r>
        </w:p>
      </w:sdtContent>
    </w:sdt>
    <w:p w:rsidR="00065D1E" w:rsidRDefault="00065D1E" w:rsidP="00065D1E">
      <w:r>
        <w:br w:type="page"/>
      </w:r>
    </w:p>
    <w:p w:rsidR="00065D1E" w:rsidRDefault="00065D1E" w:rsidP="00E821B7">
      <w:pPr>
        <w:pStyle w:val="Heading1"/>
        <w:tabs>
          <w:tab w:val="left" w:pos="1985"/>
        </w:tabs>
        <w:rPr>
          <w:i/>
        </w:rPr>
      </w:pPr>
      <w:bookmarkStart w:id="1" w:name="_Toc370573978"/>
      <w:r>
        <w:lastRenderedPageBreak/>
        <w:t>Test Plan</w:t>
      </w:r>
      <w:bookmarkEnd w:id="1"/>
    </w:p>
    <w:p w:rsidR="00065D1E" w:rsidRDefault="00065D1E" w:rsidP="00065D1E">
      <w:pPr>
        <w:pStyle w:val="Heading2"/>
      </w:pPr>
      <w:bookmarkStart w:id="2" w:name="_Toc370573979"/>
      <w:r>
        <w:t>Introduction</w:t>
      </w:r>
      <w:bookmarkEnd w:id="2"/>
    </w:p>
    <w:p w:rsidR="00065D1E" w:rsidRDefault="00065D1E" w:rsidP="00065D1E">
      <w:r>
        <w:t xml:space="preserve">This test plan will be used so we are able to accurately identify and </w:t>
      </w:r>
      <w:r w:rsidR="00D34F24">
        <w:t>detect</w:t>
      </w:r>
      <w:r>
        <w:t xml:space="preserve"> which aspects of our </w:t>
      </w:r>
      <w:r w:rsidR="00D34F24">
        <w:t>application</w:t>
      </w:r>
      <w:r>
        <w:t xml:space="preserve"> need to be tested to ensure that the data we are gathering and supplying to the client is correct and that the overall project is reliable and fulfils their requirements.</w:t>
      </w:r>
    </w:p>
    <w:p w:rsidR="00065D1E" w:rsidRDefault="00065D1E" w:rsidP="00065D1E"/>
    <w:p w:rsidR="00065D1E" w:rsidRDefault="00065D1E" w:rsidP="00065D1E">
      <w:pPr>
        <w:pStyle w:val="Heading2"/>
      </w:pPr>
      <w:bookmarkStart w:id="3" w:name="_Toc370573980"/>
      <w:r>
        <w:t>Objectives</w:t>
      </w:r>
      <w:bookmarkEnd w:id="3"/>
    </w:p>
    <w:p w:rsidR="00065D1E" w:rsidRDefault="00065D1E" w:rsidP="00065D1E"/>
    <w:p w:rsidR="00065D1E" w:rsidRDefault="00065D1E" w:rsidP="00065D1E">
      <w:r>
        <w:t xml:space="preserve">The main criteria to ensure that this project is a success, is to make sure that our </w:t>
      </w:r>
      <w:r w:rsidR="00D34F24">
        <w:t>application</w:t>
      </w:r>
      <w:r>
        <w:t xml:space="preserve"> can accurately </w:t>
      </w:r>
      <w:r w:rsidR="00D34F24">
        <w:t>test</w:t>
      </w:r>
      <w:r>
        <w:t xml:space="preserve"> a tremor in the user’s hands. In order for this goal to be achieved we must make sure that our methods of calculating a tremor are correct. Our main objectives from testing include:</w:t>
      </w:r>
    </w:p>
    <w:p w:rsidR="00065D1E" w:rsidRDefault="00065D1E" w:rsidP="00065D1E"/>
    <w:p w:rsidR="00065D1E" w:rsidRDefault="00D34F24" w:rsidP="00065D1E">
      <w:pPr>
        <w:pStyle w:val="ListParagraph"/>
        <w:numPr>
          <w:ilvl w:val="0"/>
          <w:numId w:val="12"/>
        </w:numPr>
      </w:pPr>
      <w:r>
        <w:t>Ensure a tremor can be identified</w:t>
      </w:r>
    </w:p>
    <w:p w:rsidR="00065D1E" w:rsidRDefault="00D34F24" w:rsidP="00065D1E">
      <w:pPr>
        <w:pStyle w:val="ListParagraph"/>
        <w:numPr>
          <w:ilvl w:val="0"/>
          <w:numId w:val="12"/>
        </w:numPr>
      </w:pPr>
      <w:r>
        <w:t>Ensure the</w:t>
      </w:r>
      <w:r w:rsidR="00961C9F">
        <w:t xml:space="preserve"> tremor calculating formulas and noise reduction formulas </w:t>
      </w:r>
      <w:r>
        <w:t>are</w:t>
      </w:r>
      <w:r w:rsidR="00961C9F">
        <w:t xml:space="preserve"> correct</w:t>
      </w:r>
    </w:p>
    <w:p w:rsidR="00065D1E" w:rsidRDefault="00D34F24" w:rsidP="00065D1E">
      <w:pPr>
        <w:pStyle w:val="ListParagraph"/>
        <w:numPr>
          <w:ilvl w:val="0"/>
          <w:numId w:val="12"/>
        </w:numPr>
      </w:pPr>
      <w:r>
        <w:t>Ensure application can be used with 1 hand</w:t>
      </w:r>
    </w:p>
    <w:p w:rsidR="00065D1E" w:rsidRDefault="00E6194A" w:rsidP="00065D1E">
      <w:pPr>
        <w:pStyle w:val="ListParagraph"/>
        <w:numPr>
          <w:ilvl w:val="0"/>
          <w:numId w:val="12"/>
        </w:numPr>
      </w:pPr>
      <w:r>
        <w:t>Ensure the identification of</w:t>
      </w:r>
      <w:r w:rsidR="00065D1E">
        <w:t xml:space="preserve"> any situations where the Leap Motion device might struggle to capture data accurately</w:t>
      </w:r>
    </w:p>
    <w:p w:rsidR="00065D1E" w:rsidRDefault="00065D1E" w:rsidP="00961C9F">
      <w:pPr>
        <w:pStyle w:val="ListParagraph"/>
        <w:numPr>
          <w:ilvl w:val="0"/>
          <w:numId w:val="12"/>
        </w:numPr>
      </w:pPr>
      <w:r>
        <w:t xml:space="preserve">Ensure ease of use of </w:t>
      </w:r>
      <w:r w:rsidR="005A6E26">
        <w:t>application</w:t>
      </w:r>
    </w:p>
    <w:p w:rsidR="00065D1E" w:rsidRDefault="00E6194A" w:rsidP="00065D1E">
      <w:pPr>
        <w:pStyle w:val="ListParagraph"/>
        <w:numPr>
          <w:ilvl w:val="0"/>
          <w:numId w:val="12"/>
        </w:numPr>
      </w:pPr>
      <w:r>
        <w:t>Ensure the identification of</w:t>
      </w:r>
      <w:r w:rsidR="00065D1E">
        <w:t xml:space="preserve"> as many bugs and/or issues as possible</w:t>
      </w:r>
    </w:p>
    <w:p w:rsidR="00065D1E" w:rsidRDefault="00065D1E" w:rsidP="00065D1E"/>
    <w:p w:rsidR="00065D1E" w:rsidRDefault="00065D1E" w:rsidP="00065D1E">
      <w:pPr>
        <w:pStyle w:val="Heading2"/>
      </w:pPr>
      <w:bookmarkStart w:id="4" w:name="_Toc370573981"/>
      <w:r>
        <w:t>Measurable</w:t>
      </w:r>
      <w:bookmarkEnd w:id="4"/>
    </w:p>
    <w:p w:rsidR="00065D1E" w:rsidRDefault="00065D1E" w:rsidP="00065D1E"/>
    <w:p w:rsidR="00065D1E" w:rsidRDefault="00065D1E" w:rsidP="00065D1E">
      <w:r>
        <w:t>The specific objectives of the test plan are to measure:</w:t>
      </w:r>
      <w:bookmarkStart w:id="5" w:name="_Toc365914965"/>
    </w:p>
    <w:p w:rsidR="00065D1E" w:rsidRDefault="00065D1E" w:rsidP="00065D1E">
      <w:pPr>
        <w:pStyle w:val="ListParagraph"/>
        <w:numPr>
          <w:ilvl w:val="0"/>
          <w:numId w:val="14"/>
        </w:numPr>
      </w:pPr>
      <w:r>
        <w:t>Hand Tremor variables for each finger</w:t>
      </w:r>
      <w:r w:rsidR="00D34F24">
        <w:t xml:space="preserve"> that</w:t>
      </w:r>
      <w:r>
        <w:t xml:space="preserve"> include:</w:t>
      </w:r>
    </w:p>
    <w:p w:rsidR="00065D1E" w:rsidRDefault="00065D1E" w:rsidP="00065D1E">
      <w:pPr>
        <w:pStyle w:val="ListParagraph"/>
        <w:numPr>
          <w:ilvl w:val="1"/>
          <w:numId w:val="14"/>
        </w:numPr>
      </w:pPr>
      <w:r>
        <w:t>Hertz</w:t>
      </w:r>
    </w:p>
    <w:p w:rsidR="00065D1E" w:rsidRDefault="00065D1E" w:rsidP="00065D1E">
      <w:pPr>
        <w:pStyle w:val="ListParagraph"/>
        <w:numPr>
          <w:ilvl w:val="1"/>
          <w:numId w:val="14"/>
        </w:numPr>
      </w:pPr>
      <w:r>
        <w:t>Amplitude</w:t>
      </w:r>
    </w:p>
    <w:p w:rsidR="00065D1E" w:rsidRDefault="00065D1E" w:rsidP="00065D1E">
      <w:pPr>
        <w:pStyle w:val="ListParagraph"/>
        <w:numPr>
          <w:ilvl w:val="1"/>
          <w:numId w:val="14"/>
        </w:numPr>
      </w:pPr>
      <w:r>
        <w:t>Velocity</w:t>
      </w:r>
    </w:p>
    <w:p w:rsidR="00065D1E" w:rsidRPr="00740233" w:rsidRDefault="00065D1E" w:rsidP="00065D1E">
      <w:pPr>
        <w:pStyle w:val="ListParagraph"/>
        <w:numPr>
          <w:ilvl w:val="1"/>
          <w:numId w:val="14"/>
        </w:numPr>
      </w:pPr>
      <w:r>
        <w:t>Acceleration</w:t>
      </w:r>
    </w:p>
    <w:p w:rsidR="00065D1E" w:rsidRPr="00CB2DB0" w:rsidRDefault="00065D1E" w:rsidP="00065D1E">
      <w:pPr>
        <w:pStyle w:val="ListParagraph"/>
        <w:numPr>
          <w:ilvl w:val="0"/>
          <w:numId w:val="14"/>
        </w:numPr>
      </w:pPr>
      <w:r>
        <w:t xml:space="preserve">The noise during the data capturing session, which means that the </w:t>
      </w:r>
      <w:r w:rsidR="00E821B7">
        <w:t>application</w:t>
      </w:r>
      <w:r>
        <w:t xml:space="preserve"> should apply </w:t>
      </w:r>
      <w:r w:rsidR="00961C9F">
        <w:t>a mathematical</w:t>
      </w:r>
      <w:r>
        <w:t xml:space="preserve"> algorithm to detect whether a movement is a hand tremor or a noise.</w:t>
      </w:r>
    </w:p>
    <w:p w:rsidR="00065D1E" w:rsidRDefault="00065D1E" w:rsidP="00065D1E">
      <w:pPr>
        <w:rPr>
          <w:lang w:val="en-US"/>
        </w:rPr>
      </w:pPr>
      <w:r>
        <w:rPr>
          <w:lang w:val="en-US"/>
        </w:rPr>
        <w:br w:type="page"/>
      </w:r>
      <w:bookmarkEnd w:id="5"/>
    </w:p>
    <w:p w:rsidR="00065D1E" w:rsidRDefault="00065D1E" w:rsidP="00065D1E">
      <w:pPr>
        <w:pStyle w:val="Heading1"/>
        <w:rPr>
          <w:lang w:val="en-US"/>
        </w:rPr>
      </w:pPr>
      <w:bookmarkStart w:id="6" w:name="_Toc370573982"/>
      <w:r>
        <w:rPr>
          <w:lang w:val="en-US"/>
        </w:rPr>
        <w:lastRenderedPageBreak/>
        <w:t>Scope</w:t>
      </w:r>
      <w:bookmarkEnd w:id="6"/>
    </w:p>
    <w:p w:rsidR="00065D1E" w:rsidRDefault="00065D1E" w:rsidP="00065D1E">
      <w:pPr>
        <w:rPr>
          <w:lang w:val="en-US"/>
        </w:rPr>
      </w:pPr>
      <w:bookmarkStart w:id="7" w:name="_Toc365914975"/>
    </w:p>
    <w:p w:rsidR="00065D1E" w:rsidRDefault="00065D1E" w:rsidP="00065D1E">
      <w:pPr>
        <w:rPr>
          <w:rFonts w:asciiTheme="majorHAnsi" w:eastAsiaTheme="majorEastAsia" w:hAnsiTheme="majorHAnsi" w:cstheme="majorBidi"/>
          <w:b/>
          <w:bCs/>
          <w:color w:val="345A8A" w:themeColor="accent1" w:themeShade="B5"/>
          <w:sz w:val="32"/>
          <w:szCs w:val="32"/>
          <w:lang w:val="en-US"/>
        </w:rPr>
      </w:pPr>
      <w:r>
        <w:rPr>
          <w:lang w:val="en-US"/>
        </w:rPr>
        <w:t xml:space="preserve">Testing of this </w:t>
      </w:r>
      <w:r w:rsidR="00D34F24">
        <w:rPr>
          <w:lang w:val="en-US"/>
        </w:rPr>
        <w:t>application</w:t>
      </w:r>
      <w:r>
        <w:rPr>
          <w:lang w:val="en-US"/>
        </w:rPr>
        <w:t xml:space="preserve"> will be used to ensure whether the project meets all of its functional requirements. By assessing the validity of its results and testing its usability, we are able to assess whether what we are handing over to the client is what they required. </w:t>
      </w:r>
    </w:p>
    <w:bookmarkEnd w:id="7"/>
    <w:p w:rsidR="00065D1E" w:rsidRDefault="00065D1E" w:rsidP="00065D1E"/>
    <w:p w:rsidR="006456D4" w:rsidRDefault="0048001F" w:rsidP="00065D1E">
      <w:r>
        <w:t xml:space="preserve">The main aim of this project is to prove that </w:t>
      </w:r>
      <w:r w:rsidR="00D34F24">
        <w:t>by using a</w:t>
      </w:r>
      <w:r>
        <w:t xml:space="preserve"> Leap Motion device</w:t>
      </w:r>
      <w:r w:rsidR="00B90AF6">
        <w:t xml:space="preserve"> and adding our own functionality</w:t>
      </w:r>
      <w:r>
        <w:t xml:space="preserve"> i</w:t>
      </w:r>
      <w:r w:rsidR="00D34F24">
        <w:t>t is possible to</w:t>
      </w:r>
      <w:r>
        <w:t xml:space="preserve"> </w:t>
      </w:r>
      <w:r w:rsidR="00E821B7">
        <w:t xml:space="preserve">create an application that can </w:t>
      </w:r>
      <w:r>
        <w:t xml:space="preserve">correctly identify and </w:t>
      </w:r>
      <w:r w:rsidR="00B90AF6">
        <w:t>detect</w:t>
      </w:r>
      <w:r>
        <w:t xml:space="preserve"> a tremor, so the main focus in testing is to ensure we have calculated tremors correctly. </w:t>
      </w:r>
      <w:r w:rsidR="00065D1E">
        <w:t xml:space="preserve">To test the accuracy of our tremor indication, we will </w:t>
      </w:r>
      <w:r w:rsidR="006456D4">
        <w:t xml:space="preserve">need to </w:t>
      </w:r>
      <w:r w:rsidR="00DC315E">
        <w:t>create</w:t>
      </w:r>
      <w:r w:rsidR="006456D4">
        <w:t xml:space="preserve"> some </w:t>
      </w:r>
      <w:r w:rsidR="00DC315E">
        <w:t>arrays of numbers to use as</w:t>
      </w:r>
      <w:r w:rsidR="006456D4">
        <w:t xml:space="preserve"> test data that we can test our tremor calculation formulas on, checking to see if it produces the expected result we would hope to achieve from that test. After checking these formulas this way we can also record vision of a test being completed and then show this footage to our client, along with the results of the test and check if these are the type of results he would expect. All these tests will be used to ensure that the tremor analysis works exactly as we had planned.</w:t>
      </w:r>
    </w:p>
    <w:p w:rsidR="00065D1E" w:rsidRDefault="00065D1E" w:rsidP="00065D1E"/>
    <w:p w:rsidR="00065D1E" w:rsidRDefault="00065D1E" w:rsidP="00065D1E">
      <w:r>
        <w:t xml:space="preserve">Our </w:t>
      </w:r>
      <w:r w:rsidR="00AF6D04">
        <w:t>application</w:t>
      </w:r>
      <w:r>
        <w:t xml:space="preserve"> will also be tested for usability, to ensure that our client will be able to use it in his own environment. To test this we </w:t>
      </w:r>
      <w:r w:rsidR="00CC02F2">
        <w:t xml:space="preserve">will be using the client for feedback on how useable our application is. As our client is the only user of this application it is mainly his feedback we will be paying attention to. We must ensure that this application is useable by him, but we will also aim to make it easy enough to be used by anyone. </w:t>
      </w:r>
    </w:p>
    <w:p w:rsidR="00065D1E" w:rsidRDefault="00065D1E" w:rsidP="00065D1E"/>
    <w:p w:rsidR="00065D1E" w:rsidRDefault="00065D1E" w:rsidP="00065D1E">
      <w:r>
        <w:t xml:space="preserve">Other tests that must be completed will rely more upon the reliability of the Leap Motion device. We must ensure it is still able to function correctly under different circumstances that our client might be in. To test for this we will be using the device with different situations of the client in mind, for example, with gloves on, or with freshly cleaned hands. We do not expect there to be any issues, however testing is still necessary. </w:t>
      </w:r>
    </w:p>
    <w:p w:rsidR="00065D1E" w:rsidRDefault="00065D1E" w:rsidP="00065D1E"/>
    <w:p w:rsidR="00065D1E" w:rsidRDefault="00065D1E" w:rsidP="00065D1E">
      <w:pPr>
        <w:rPr>
          <w:rFonts w:asciiTheme="majorHAnsi" w:eastAsiaTheme="majorEastAsia" w:hAnsiTheme="majorHAnsi" w:cstheme="majorBidi"/>
          <w:b/>
          <w:bCs/>
          <w:color w:val="345A8A" w:themeColor="accent1" w:themeShade="B5"/>
          <w:sz w:val="32"/>
          <w:szCs w:val="32"/>
        </w:rPr>
      </w:pPr>
      <w:r>
        <w:t xml:space="preserve">For our testing purposes file generation will be necessary, however in the final </w:t>
      </w:r>
      <w:r w:rsidR="00B90AF6">
        <w:t>application</w:t>
      </w:r>
      <w:r>
        <w:t xml:space="preserve"> the client has not asked for any file saving so we will not need to test the effectiveness or the ability to store these files anywhere. </w:t>
      </w:r>
      <w:r>
        <w:br w:type="page"/>
      </w:r>
    </w:p>
    <w:p w:rsidR="00065D1E" w:rsidRDefault="00065D1E" w:rsidP="00065D1E">
      <w:pPr>
        <w:pStyle w:val="Heading1"/>
      </w:pPr>
      <w:bookmarkStart w:id="8" w:name="_Toc370573983"/>
      <w:r>
        <w:lastRenderedPageBreak/>
        <w:t>Test Strategy</w:t>
      </w:r>
      <w:bookmarkEnd w:id="8"/>
    </w:p>
    <w:p w:rsidR="00065D1E" w:rsidRDefault="00065D1E" w:rsidP="00065D1E">
      <w:pPr>
        <w:pStyle w:val="Heading2"/>
      </w:pPr>
      <w:bookmarkStart w:id="9" w:name="_Toc370573984"/>
      <w:r>
        <w:t>Function Testing</w:t>
      </w:r>
      <w:bookmarkEnd w:id="9"/>
    </w:p>
    <w:p w:rsidR="005A79FF" w:rsidRDefault="00642A14" w:rsidP="00D30765">
      <w:r>
        <w:t xml:space="preserve">The main functionality of the </w:t>
      </w:r>
      <w:r w:rsidR="00B90AF6">
        <w:t>application</w:t>
      </w:r>
      <w:r>
        <w:t xml:space="preserve"> is the abilit</w:t>
      </w:r>
      <w:r w:rsidR="000131F5">
        <w:t>y to correctly analyse a tremor,</w:t>
      </w:r>
      <w:r>
        <w:t xml:space="preserve"> we need to ensure that our implemented formulas are capable of correctly calculating the frequency, amplitude, velocity and acceleration of a tremor. We will use Unit Testing to test </w:t>
      </w:r>
      <w:r w:rsidR="009B2A26">
        <w:t xml:space="preserve">if we are measuring </w:t>
      </w:r>
      <w:r>
        <w:t>each of the characte</w:t>
      </w:r>
      <w:r w:rsidR="00916867">
        <w:t xml:space="preserve">ristics of a tremor </w:t>
      </w:r>
      <w:r w:rsidR="000131F5">
        <w:t>correctly</w:t>
      </w:r>
      <w:r w:rsidR="00916867">
        <w:t xml:space="preserve">. </w:t>
      </w:r>
      <w:r w:rsidR="00D30765">
        <w:t xml:space="preserve">This is also the same method we will be using to test the noise cancellation functionality. </w:t>
      </w:r>
      <w:r>
        <w:t>Testing this functionality separately allows us to ensure that all of the values ar</w:t>
      </w:r>
      <w:r w:rsidR="00AF6D04">
        <w:t xml:space="preserve">e being correctly calculated. </w:t>
      </w:r>
    </w:p>
    <w:p w:rsidR="000131F5" w:rsidRDefault="000131F5" w:rsidP="00065D1E"/>
    <w:p w:rsidR="000131F5" w:rsidRDefault="000131F5" w:rsidP="00065D1E">
      <w:r>
        <w:t>Another testing method we will use to test our application is to record each member of our team using the application on camera. We will have each member hold their hand over the Leap Motion device and we will record footage of their hand as they conduct a tremor test. This will be stored with the results generated from a tremor test and we will pass this data onto our client. This will be used so that our client is able to study the results from a test and determine whether the program is producing results that he would expect</w:t>
      </w:r>
      <w:r w:rsidR="00D30765">
        <w:t>.</w:t>
      </w:r>
      <w:r>
        <w:t xml:space="preserve"> This is another method for determining whether the functionality of the application is working correctly.</w:t>
      </w:r>
    </w:p>
    <w:p w:rsidR="00D30765" w:rsidRDefault="00D30765" w:rsidP="00065D1E"/>
    <w:p w:rsidR="00D30765" w:rsidRDefault="00D30765" w:rsidP="00D30765">
      <w:r>
        <w:t>The other functionality of the application that is being tested has been outlined below in the Functions to be tested section. Each Use Case will be analysed by team members and will be tested to ensure all functionality is complete and working correctly.</w:t>
      </w:r>
    </w:p>
    <w:p w:rsidR="00D30765" w:rsidRDefault="00D30765" w:rsidP="00065D1E"/>
    <w:p w:rsidR="00065D1E" w:rsidRDefault="00065D1E" w:rsidP="00065D1E">
      <w:pPr>
        <w:pStyle w:val="Heading2"/>
      </w:pPr>
      <w:bookmarkStart w:id="10" w:name="_Toc370573985"/>
      <w:r>
        <w:t>Usability Testing</w:t>
      </w:r>
      <w:bookmarkEnd w:id="10"/>
    </w:p>
    <w:p w:rsidR="00890603" w:rsidRDefault="00E618EE" w:rsidP="00065D1E">
      <w:r>
        <w:t xml:space="preserve">The Usability of the </w:t>
      </w:r>
      <w:r w:rsidR="00DF0C83">
        <w:t>application</w:t>
      </w:r>
      <w:r>
        <w:t xml:space="preserve"> will be tested by each member to ensure that we are all able to easily use</w:t>
      </w:r>
      <w:r w:rsidR="00DF0C83">
        <w:t xml:space="preserve"> and conduct a test on</w:t>
      </w:r>
      <w:r>
        <w:t xml:space="preserve"> the </w:t>
      </w:r>
      <w:r w:rsidR="00DF0C83">
        <w:t>application</w:t>
      </w:r>
      <w:r>
        <w:t xml:space="preserve"> while also using a Leap Motion device</w:t>
      </w:r>
      <w:r w:rsidR="0078552E">
        <w:t xml:space="preserve">; </w:t>
      </w:r>
      <w:r>
        <w:t xml:space="preserve">however the main tester of the </w:t>
      </w:r>
      <w:r w:rsidR="0078552E">
        <w:t xml:space="preserve">applications </w:t>
      </w:r>
      <w:r w:rsidR="000131F5">
        <w:t>u</w:t>
      </w:r>
      <w:r>
        <w:t xml:space="preserve">sability will be our client. As this </w:t>
      </w:r>
      <w:r w:rsidR="00DF0C83">
        <w:t>application</w:t>
      </w:r>
      <w:r>
        <w:t xml:space="preserve"> is being developed specifically for him </w:t>
      </w:r>
      <w:r w:rsidR="00890603">
        <w:t xml:space="preserve">we do not have to ensure it is usable for a large audience, only to ensure it is usable </w:t>
      </w:r>
      <w:r w:rsidR="00DF0C83">
        <w:t>for</w:t>
      </w:r>
      <w:r w:rsidR="00890603">
        <w:t xml:space="preserve"> him. </w:t>
      </w:r>
    </w:p>
    <w:p w:rsidR="00890603" w:rsidRDefault="00890603" w:rsidP="00065D1E"/>
    <w:p w:rsidR="00065D1E" w:rsidRDefault="00890603" w:rsidP="00065D1E">
      <w:r>
        <w:t xml:space="preserve">Since there is not a large amount of navigation required for somebody to use this </w:t>
      </w:r>
      <w:r w:rsidR="0078552E">
        <w:t>application</w:t>
      </w:r>
      <w:r>
        <w:t xml:space="preserve"> and conduct a test</w:t>
      </w:r>
      <w:r w:rsidR="0078552E">
        <w:t>,</w:t>
      </w:r>
      <w:r>
        <w:t xml:space="preserve"> it is also not necessary for us to conduct any tests in a usability lab. Our client will be able to open this </w:t>
      </w:r>
      <w:r w:rsidR="0078552E">
        <w:t>application</w:t>
      </w:r>
      <w:r>
        <w:t xml:space="preserve"> and interact with it straight away to begin a </w:t>
      </w:r>
      <w:proofErr w:type="gramStart"/>
      <w:r>
        <w:t>test,</w:t>
      </w:r>
      <w:proofErr w:type="gramEnd"/>
      <w:r>
        <w:t xml:space="preserve"> there is no need to test all the aspects of this </w:t>
      </w:r>
      <w:r w:rsidR="0031262E">
        <w:t>application</w:t>
      </w:r>
      <w:r>
        <w:t xml:space="preserve"> as if it were a final product. Our aim is to make this </w:t>
      </w:r>
      <w:r w:rsidR="0031262E">
        <w:t>application</w:t>
      </w:r>
      <w:r>
        <w:t xml:space="preserve"> as usable as possible for our client, but we will try to accomplish that by asking our client for direct feedback on whether he is able to effectively use the </w:t>
      </w:r>
      <w:r w:rsidR="005A6E26">
        <w:t>application</w:t>
      </w:r>
      <w:r>
        <w:t xml:space="preserve"> with ease and is satisfied with how it operates.</w:t>
      </w:r>
    </w:p>
    <w:p w:rsidR="00F91159" w:rsidRDefault="00F91159" w:rsidP="00065D1E"/>
    <w:p w:rsidR="00F91159" w:rsidRDefault="00F91159" w:rsidP="00F91159">
      <w:pPr>
        <w:pStyle w:val="Heading2"/>
        <w:rPr>
          <w:lang w:eastAsia="zh-CN"/>
        </w:rPr>
      </w:pPr>
      <w:r>
        <w:rPr>
          <w:lang w:eastAsia="zh-CN"/>
        </w:rPr>
        <w:lastRenderedPageBreak/>
        <w:t>Performance Testing</w:t>
      </w:r>
    </w:p>
    <w:p w:rsidR="00F91159" w:rsidRPr="00F91159" w:rsidRDefault="00F91159" w:rsidP="00F91159">
      <w:pPr>
        <w:rPr>
          <w:lang w:eastAsia="zh-CN"/>
        </w:rPr>
      </w:pPr>
      <w:r>
        <w:rPr>
          <w:lang w:eastAsia="zh-CN"/>
        </w:rPr>
        <w:t>Throughout the testing phase of our project we will be testing for any situations in which the performance of our application may suffer. These tests will consist of intentionally trying to find faults with the application that may exist in an environment the user will be running it in. Examples of such tests could be the use of the application when the computer is not connected to a power outlet, or when the computer is not connected to the internet.</w:t>
      </w:r>
    </w:p>
    <w:p w:rsidR="00065D1E" w:rsidRDefault="004035EC" w:rsidP="0031262E">
      <w:pPr>
        <w:pStyle w:val="Heading1"/>
      </w:pPr>
      <w:r>
        <w:t xml:space="preserve"> </w:t>
      </w:r>
      <w:bookmarkStart w:id="11" w:name="_Toc370573986"/>
      <w:r w:rsidR="00065D1E">
        <w:t>Environment Requirements</w:t>
      </w:r>
      <w:bookmarkEnd w:id="11"/>
    </w:p>
    <w:p w:rsidR="00065D1E" w:rsidRDefault="00065D1E" w:rsidP="00065D1E">
      <w:pPr>
        <w:pStyle w:val="Heading2"/>
      </w:pPr>
      <w:bookmarkStart w:id="12" w:name="_Toc370573987"/>
      <w:r>
        <w:t>Physical environment</w:t>
      </w:r>
      <w:bookmarkEnd w:id="12"/>
    </w:p>
    <w:p w:rsidR="00065D1E" w:rsidRDefault="00065D1E" w:rsidP="00065D1E">
      <w:pPr>
        <w:rPr>
          <w:i/>
        </w:rPr>
      </w:pPr>
    </w:p>
    <w:p w:rsidR="0048001F" w:rsidRDefault="00065D1E" w:rsidP="00065D1E">
      <w:r>
        <w:t>To get an accurate assessment on how well our program correctly calculates tremors we</w:t>
      </w:r>
      <w:r w:rsidR="0048001F">
        <w:t xml:space="preserve"> initially</w:t>
      </w:r>
      <w:r w:rsidR="0031262E">
        <w:t xml:space="preserve"> </w:t>
      </w:r>
      <w:r w:rsidR="0048001F">
        <w:t>planned</w:t>
      </w:r>
      <w:r>
        <w:t xml:space="preserve"> to use software that already detects tremors and then compare the results. This </w:t>
      </w:r>
      <w:r w:rsidR="0048001F">
        <w:t>meant getting</w:t>
      </w:r>
      <w:r>
        <w:t xml:space="preserve"> the client to supply us with some test data </w:t>
      </w:r>
      <w:r w:rsidR="00916867">
        <w:t xml:space="preserve">that had been generated </w:t>
      </w:r>
      <w:r>
        <w:t xml:space="preserve">from the machines that he already uses and maybe add in a Leap Motion device to track the hand movements as well. </w:t>
      </w:r>
      <w:r w:rsidR="0031262E">
        <w:t xml:space="preserve">We also talked about testing the application while also using high speed cameras and </w:t>
      </w:r>
      <w:r w:rsidR="00962D9E">
        <w:t>accelerometers; however this was beginning to complicated things further than we believed they needed to be</w:t>
      </w:r>
      <w:r w:rsidR="0031262E">
        <w:t xml:space="preserve">. </w:t>
      </w:r>
      <w:r w:rsidR="0048001F">
        <w:t>We deemed th</w:t>
      </w:r>
      <w:r w:rsidR="0031262E">
        <w:t>ese</w:t>
      </w:r>
      <w:r w:rsidR="0048001F">
        <w:t xml:space="preserve"> method</w:t>
      </w:r>
      <w:r w:rsidR="0031262E">
        <w:t>s</w:t>
      </w:r>
      <w:r w:rsidR="0048001F">
        <w:t xml:space="preserve"> to be unfeasible and decided against it and will instead focus on providing tests that we are able to control.</w:t>
      </w:r>
    </w:p>
    <w:p w:rsidR="0048001F" w:rsidRDefault="0048001F" w:rsidP="00065D1E"/>
    <w:p w:rsidR="00065D1E" w:rsidRDefault="0031262E" w:rsidP="00065D1E">
      <w:r>
        <w:t>Since we are not actually trying to test the accuracy of the Leap Motion device and are instead testing the implementation of our calculations we have decided to</w:t>
      </w:r>
      <w:r w:rsidR="00065D1E">
        <w:t xml:space="preserve"> set up a test case where a user will have their hand movements recorded on camera and then both the recording and results of the test are shown to our client to see if he believes these results look accurate. It may not be an ideal testing situation but if the client is happy with this type of testing it could be useful. For these tests we will also require a camera and have our client (or another surgeon familiar with tremors) to come in and check recorded tests.</w:t>
      </w:r>
    </w:p>
    <w:p w:rsidR="006456D4" w:rsidRDefault="006456D4" w:rsidP="00065D1E"/>
    <w:p w:rsidR="006456D4" w:rsidRDefault="00916867" w:rsidP="00065D1E">
      <w:r>
        <w:t>Arrays of data that we can use as t</w:t>
      </w:r>
      <w:r w:rsidR="006456D4">
        <w:t>est data will also be created to run through the program. This will be used to check if the calculations we are performing on the data produce a result that is the same as what we would expect the program to output for a test with those figures.</w:t>
      </w:r>
    </w:p>
    <w:p w:rsidR="00065D1E" w:rsidRDefault="00065D1E" w:rsidP="00065D1E"/>
    <w:p w:rsidR="00065D1E" w:rsidRDefault="00065D1E" w:rsidP="00065D1E">
      <w:r>
        <w:t xml:space="preserve">Another aspect of the program to test will be testing the program under different circumstances that the client will be in. As a surgeon we believe it is possible he could be wearing gloves or having freshly washed hands which could raise or lower the temperature of his skin. A user may also be wearing rings or jewellery that may interfere with the Leap Motion device so it’s important we test for these factors too. </w:t>
      </w:r>
      <w:r w:rsidR="00962D9E">
        <w:t xml:space="preserve">As the Leap Motion devices uses light to capture movement we also decided to test the application under different lights. </w:t>
      </w:r>
      <w:r>
        <w:t>We aim to replicate these situations and test to make sure these do not interfere with the results.</w:t>
      </w:r>
    </w:p>
    <w:p w:rsidR="00065D1E" w:rsidRDefault="00065D1E" w:rsidP="00065D1E"/>
    <w:p w:rsidR="00065D1E" w:rsidRDefault="00065D1E" w:rsidP="00065D1E">
      <w:pPr>
        <w:pStyle w:val="Heading2"/>
      </w:pPr>
      <w:bookmarkStart w:id="13" w:name="_Toc370573988"/>
      <w:r>
        <w:t>Technical Environment</w:t>
      </w:r>
      <w:bookmarkEnd w:id="13"/>
    </w:p>
    <w:p w:rsidR="00065D1E" w:rsidRDefault="00065D1E" w:rsidP="00065D1E">
      <w:pPr>
        <w:pStyle w:val="BodyText"/>
        <w:widowControl/>
        <w:spacing w:after="0"/>
        <w:jc w:val="left"/>
        <w:rPr>
          <w:rFonts w:cstheme="minorHAnsi"/>
          <w:szCs w:val="21"/>
        </w:rPr>
      </w:pPr>
      <w:r w:rsidRPr="00C361C7">
        <w:rPr>
          <w:rFonts w:cstheme="minorHAnsi"/>
          <w:szCs w:val="21"/>
        </w:rPr>
        <w:t xml:space="preserve">Hardware: </w:t>
      </w:r>
    </w:p>
    <w:p w:rsidR="00065D1E" w:rsidRDefault="00065D1E" w:rsidP="00065D1E">
      <w:pPr>
        <w:pStyle w:val="BodyText"/>
        <w:widowControl/>
        <w:numPr>
          <w:ilvl w:val="0"/>
          <w:numId w:val="17"/>
        </w:numPr>
        <w:spacing w:after="0"/>
        <w:jc w:val="left"/>
        <w:rPr>
          <w:rFonts w:cs="Arial"/>
          <w:b/>
        </w:rPr>
      </w:pPr>
      <w:r>
        <w:rPr>
          <w:rFonts w:cs="Arial"/>
        </w:rPr>
        <w:t>CPU: Core 2 Duo 2.0</w:t>
      </w:r>
      <w:r w:rsidRPr="00A9188C">
        <w:rPr>
          <w:rFonts w:cs="Arial"/>
          <w:u w:color="82C42A"/>
        </w:rPr>
        <w:t>Mhz</w:t>
      </w:r>
    </w:p>
    <w:p w:rsidR="00065D1E" w:rsidRDefault="00065D1E" w:rsidP="00065D1E">
      <w:pPr>
        <w:pStyle w:val="BodyText"/>
        <w:widowControl/>
        <w:numPr>
          <w:ilvl w:val="0"/>
          <w:numId w:val="15"/>
        </w:numPr>
        <w:spacing w:after="0"/>
        <w:jc w:val="left"/>
        <w:rPr>
          <w:rFonts w:cs="Arial"/>
          <w:b/>
        </w:rPr>
      </w:pPr>
      <w:r>
        <w:rPr>
          <w:rFonts w:cs="Arial"/>
        </w:rPr>
        <w:t xml:space="preserve">RAM: 2 GB </w:t>
      </w:r>
    </w:p>
    <w:p w:rsidR="00065D1E" w:rsidRDefault="00065D1E" w:rsidP="00065D1E">
      <w:pPr>
        <w:pStyle w:val="BodyText"/>
        <w:widowControl/>
        <w:numPr>
          <w:ilvl w:val="0"/>
          <w:numId w:val="15"/>
        </w:numPr>
        <w:spacing w:after="0"/>
        <w:jc w:val="left"/>
        <w:rPr>
          <w:rFonts w:cs="Arial"/>
          <w:b/>
        </w:rPr>
      </w:pPr>
      <w:r>
        <w:rPr>
          <w:rFonts w:cs="Arial"/>
        </w:rPr>
        <w:t>Free space for software application requires at least 500 MB</w:t>
      </w:r>
    </w:p>
    <w:p w:rsidR="00065D1E" w:rsidRDefault="00065D1E" w:rsidP="00065D1E">
      <w:pPr>
        <w:pStyle w:val="BodyText"/>
        <w:widowControl/>
        <w:numPr>
          <w:ilvl w:val="0"/>
          <w:numId w:val="15"/>
        </w:numPr>
        <w:spacing w:after="0"/>
        <w:jc w:val="left"/>
        <w:rPr>
          <w:rFonts w:cs="Arial"/>
          <w:b/>
        </w:rPr>
      </w:pPr>
      <w:r>
        <w:rPr>
          <w:rFonts w:cs="Arial"/>
        </w:rPr>
        <w:t>Monitor: 32bits or higher display adapter</w:t>
      </w:r>
    </w:p>
    <w:p w:rsidR="00065D1E" w:rsidRDefault="00065D1E" w:rsidP="00065D1E">
      <w:pPr>
        <w:pStyle w:val="BodyText"/>
        <w:widowControl/>
        <w:numPr>
          <w:ilvl w:val="0"/>
          <w:numId w:val="15"/>
        </w:numPr>
        <w:spacing w:after="0"/>
        <w:jc w:val="left"/>
        <w:rPr>
          <w:rFonts w:cs="Arial"/>
          <w:b/>
        </w:rPr>
      </w:pPr>
      <w:r>
        <w:rPr>
          <w:rFonts w:cs="Arial"/>
        </w:rPr>
        <w:t>Keyboard</w:t>
      </w:r>
    </w:p>
    <w:p w:rsidR="00065D1E" w:rsidRPr="00BA0014" w:rsidRDefault="00065D1E" w:rsidP="00065D1E">
      <w:pPr>
        <w:pStyle w:val="ListParagraph"/>
        <w:numPr>
          <w:ilvl w:val="0"/>
          <w:numId w:val="15"/>
        </w:numPr>
        <w:spacing w:line="360" w:lineRule="auto"/>
        <w:rPr>
          <w:rFonts w:cstheme="minorHAnsi"/>
          <w:sz w:val="21"/>
          <w:szCs w:val="21"/>
        </w:rPr>
      </w:pPr>
      <w:r>
        <w:rPr>
          <w:rFonts w:cs="Arial"/>
          <w:sz w:val="22"/>
          <w:szCs w:val="22"/>
        </w:rPr>
        <w:t>Mouse</w:t>
      </w:r>
    </w:p>
    <w:p w:rsidR="00065D1E" w:rsidRDefault="00065D1E" w:rsidP="00065D1E">
      <w:pPr>
        <w:pStyle w:val="ListParagraph"/>
        <w:numPr>
          <w:ilvl w:val="0"/>
          <w:numId w:val="15"/>
        </w:numPr>
        <w:spacing w:line="360" w:lineRule="auto"/>
        <w:rPr>
          <w:rFonts w:cstheme="minorHAnsi"/>
          <w:sz w:val="21"/>
          <w:szCs w:val="21"/>
        </w:rPr>
      </w:pPr>
      <w:proofErr w:type="spellStart"/>
      <w:r>
        <w:rPr>
          <w:rFonts w:cs="Arial"/>
          <w:sz w:val="22"/>
          <w:szCs w:val="22"/>
        </w:rPr>
        <w:t>LeapMotion</w:t>
      </w:r>
      <w:proofErr w:type="spellEnd"/>
      <w:r>
        <w:rPr>
          <w:rFonts w:cs="Arial"/>
          <w:sz w:val="22"/>
          <w:szCs w:val="22"/>
        </w:rPr>
        <w:t xml:space="preserve"> device</w:t>
      </w:r>
    </w:p>
    <w:p w:rsidR="00065D1E" w:rsidRDefault="00065D1E" w:rsidP="00065D1E">
      <w:pPr>
        <w:rPr>
          <w:rFonts w:cstheme="minorHAnsi"/>
          <w:szCs w:val="21"/>
        </w:rPr>
      </w:pPr>
      <w:r w:rsidRPr="00100745">
        <w:rPr>
          <w:rFonts w:cstheme="minorHAnsi"/>
          <w:szCs w:val="21"/>
        </w:rPr>
        <w:t xml:space="preserve">Software: </w:t>
      </w:r>
    </w:p>
    <w:p w:rsidR="00065D1E" w:rsidRPr="0047347A" w:rsidRDefault="00065D1E" w:rsidP="00065D1E">
      <w:pPr>
        <w:pStyle w:val="ListParagraph"/>
        <w:numPr>
          <w:ilvl w:val="0"/>
          <w:numId w:val="16"/>
        </w:numPr>
        <w:spacing w:line="360" w:lineRule="auto"/>
        <w:rPr>
          <w:rFonts w:cstheme="minorHAnsi"/>
          <w:sz w:val="22"/>
          <w:szCs w:val="22"/>
        </w:rPr>
      </w:pPr>
      <w:r w:rsidRPr="0047347A">
        <w:rPr>
          <w:rFonts w:cstheme="minorHAnsi"/>
          <w:sz w:val="22"/>
          <w:szCs w:val="22"/>
        </w:rPr>
        <w:t xml:space="preserve">Internet browse.IE 8, Google </w:t>
      </w:r>
      <w:proofErr w:type="spellStart"/>
      <w:r w:rsidRPr="0047347A">
        <w:rPr>
          <w:rFonts w:cstheme="minorHAnsi"/>
          <w:sz w:val="22"/>
          <w:szCs w:val="22"/>
        </w:rPr>
        <w:t>Chrome</w:t>
      </w:r>
      <w:proofErr w:type="gramStart"/>
      <w:r w:rsidRPr="0047347A">
        <w:rPr>
          <w:rFonts w:cstheme="minorHAnsi" w:hint="eastAsia"/>
          <w:sz w:val="22"/>
          <w:szCs w:val="22"/>
        </w:rPr>
        <w:t>,firefox</w:t>
      </w:r>
      <w:proofErr w:type="spellEnd"/>
      <w:proofErr w:type="gramEnd"/>
      <w:r w:rsidRPr="0047347A">
        <w:rPr>
          <w:rFonts w:cstheme="minorHAnsi"/>
          <w:sz w:val="22"/>
          <w:szCs w:val="22"/>
        </w:rPr>
        <w:t>.</w:t>
      </w:r>
    </w:p>
    <w:p w:rsidR="00065D1E" w:rsidRPr="00CF5CA2" w:rsidRDefault="00065D1E" w:rsidP="00065D1E">
      <w:pPr>
        <w:pStyle w:val="ListParagraph"/>
        <w:numPr>
          <w:ilvl w:val="0"/>
          <w:numId w:val="16"/>
        </w:numPr>
        <w:spacing w:line="360" w:lineRule="auto"/>
        <w:rPr>
          <w:rFonts w:cstheme="minorHAnsi"/>
          <w:sz w:val="22"/>
          <w:szCs w:val="22"/>
        </w:rPr>
      </w:pPr>
      <w:r w:rsidRPr="0047347A">
        <w:rPr>
          <w:sz w:val="22"/>
          <w:szCs w:val="22"/>
        </w:rPr>
        <w:t>Windows XP, 7</w:t>
      </w:r>
      <w:r w:rsidRPr="0047347A">
        <w:rPr>
          <w:rFonts w:cstheme="minorHAnsi" w:hint="eastAsia"/>
          <w:sz w:val="22"/>
          <w:szCs w:val="22"/>
          <w:lang w:eastAsia="zh-CN"/>
        </w:rPr>
        <w:t>macOSX lion</w:t>
      </w:r>
    </w:p>
    <w:p w:rsidR="00065D1E" w:rsidRPr="0047347A" w:rsidRDefault="00065D1E" w:rsidP="00065D1E">
      <w:pPr>
        <w:pStyle w:val="ListParagraph"/>
        <w:numPr>
          <w:ilvl w:val="0"/>
          <w:numId w:val="16"/>
        </w:numPr>
        <w:spacing w:line="360" w:lineRule="auto"/>
        <w:rPr>
          <w:rFonts w:cstheme="minorHAnsi"/>
          <w:sz w:val="22"/>
          <w:szCs w:val="22"/>
        </w:rPr>
      </w:pPr>
      <w:proofErr w:type="spellStart"/>
      <w:r>
        <w:rPr>
          <w:rFonts w:cstheme="minorHAnsi"/>
          <w:sz w:val="22"/>
          <w:szCs w:val="22"/>
          <w:lang w:val="en-US" w:eastAsia="zh-CN"/>
        </w:rPr>
        <w:t>LeapMotion</w:t>
      </w:r>
      <w:proofErr w:type="spellEnd"/>
      <w:r>
        <w:rPr>
          <w:rFonts w:cstheme="minorHAnsi"/>
          <w:sz w:val="22"/>
          <w:szCs w:val="22"/>
          <w:lang w:val="en-US" w:eastAsia="zh-CN"/>
        </w:rPr>
        <w:t xml:space="preserve"> device driver</w:t>
      </w:r>
    </w:p>
    <w:p w:rsidR="00065D1E" w:rsidRDefault="00065D1E" w:rsidP="00065D1E">
      <w:pPr>
        <w:rPr>
          <w:rFonts w:cstheme="minorHAnsi"/>
          <w:szCs w:val="21"/>
        </w:rPr>
      </w:pPr>
      <w:r w:rsidRPr="00100745">
        <w:rPr>
          <w:rFonts w:cstheme="minorHAnsi"/>
          <w:szCs w:val="21"/>
        </w:rPr>
        <w:t>Network:</w:t>
      </w:r>
    </w:p>
    <w:p w:rsidR="00065D1E" w:rsidRPr="004035EC" w:rsidRDefault="00065D1E" w:rsidP="00065D1E">
      <w:pPr>
        <w:pStyle w:val="ListParagraph"/>
        <w:numPr>
          <w:ilvl w:val="0"/>
          <w:numId w:val="18"/>
        </w:numPr>
        <w:spacing w:line="360" w:lineRule="auto"/>
        <w:rPr>
          <w:rFonts w:cstheme="minorHAnsi"/>
          <w:sz w:val="22"/>
          <w:szCs w:val="22"/>
        </w:rPr>
      </w:pPr>
      <w:bookmarkStart w:id="14" w:name="OLE_LINK13"/>
      <w:bookmarkStart w:id="15" w:name="OLE_LINK14"/>
      <w:r>
        <w:rPr>
          <w:rFonts w:cstheme="minorHAnsi"/>
          <w:sz w:val="22"/>
          <w:szCs w:val="22"/>
        </w:rPr>
        <w:t>Web application works in either online or offline network connection</w:t>
      </w:r>
      <w:bookmarkEnd w:id="14"/>
      <w:bookmarkEnd w:id="15"/>
    </w:p>
    <w:p w:rsidR="004035EC" w:rsidRDefault="004035EC" w:rsidP="004035EC">
      <w:pPr>
        <w:pStyle w:val="NoSpacing"/>
        <w:rPr>
          <w:rFonts w:eastAsia="SimSun"/>
          <w:lang w:eastAsia="zh-CN"/>
        </w:rPr>
      </w:pPr>
      <w:r>
        <w:rPr>
          <w:rFonts w:eastAsia="SimSun" w:hint="eastAsia"/>
          <w:lang w:eastAsia="zh-CN"/>
        </w:rPr>
        <w:t>Place:</w:t>
      </w:r>
    </w:p>
    <w:p w:rsidR="004035EC" w:rsidRPr="004035EC" w:rsidRDefault="004035EC" w:rsidP="00D30765">
      <w:pPr>
        <w:pStyle w:val="NoSpacing"/>
        <w:numPr>
          <w:ilvl w:val="0"/>
          <w:numId w:val="18"/>
        </w:numPr>
        <w:rPr>
          <w:rFonts w:eastAsia="SimSun" w:cstheme="minorHAnsi"/>
          <w:sz w:val="22"/>
          <w:szCs w:val="22"/>
          <w:lang w:eastAsia="zh-CN"/>
        </w:rPr>
      </w:pPr>
      <w:r>
        <w:rPr>
          <w:rFonts w:eastAsia="SimSun" w:cstheme="minorHAnsi" w:hint="eastAsia"/>
          <w:sz w:val="22"/>
          <w:szCs w:val="22"/>
          <w:lang w:eastAsia="zh-CN"/>
        </w:rPr>
        <w:t xml:space="preserve">Swinburne </w:t>
      </w:r>
      <w:r w:rsidR="00D30765">
        <w:rPr>
          <w:rFonts w:eastAsia="SimSun" w:cstheme="minorHAnsi"/>
          <w:sz w:val="22"/>
          <w:szCs w:val="22"/>
          <w:lang w:eastAsia="zh-CN"/>
        </w:rPr>
        <w:t>H</w:t>
      </w:r>
      <w:r>
        <w:rPr>
          <w:rFonts w:eastAsia="SimSun" w:cstheme="minorHAnsi" w:hint="eastAsia"/>
          <w:sz w:val="22"/>
          <w:szCs w:val="22"/>
          <w:lang w:eastAsia="zh-CN"/>
        </w:rPr>
        <w:t>awthorn Library</w:t>
      </w:r>
    </w:p>
    <w:p w:rsidR="00065D1E" w:rsidRDefault="00065D1E" w:rsidP="00065D1E">
      <w:pPr>
        <w:pStyle w:val="Heading1"/>
      </w:pPr>
      <w:bookmarkStart w:id="16" w:name="_Toc370573989"/>
      <w:r>
        <w:t>Functions to be tested</w:t>
      </w:r>
      <w:bookmarkEnd w:id="16"/>
    </w:p>
    <w:p w:rsidR="00D30765" w:rsidRPr="00D30765" w:rsidRDefault="00D30765" w:rsidP="00D30765"/>
    <w:p w:rsidR="00065D1E" w:rsidRDefault="00065D1E" w:rsidP="00065D1E">
      <w:r>
        <w:t xml:space="preserve">The main functionality of our </w:t>
      </w:r>
      <w:r w:rsidR="00E821B7">
        <w:t>application</w:t>
      </w:r>
      <w:r>
        <w:t xml:space="preserve"> will be to </w:t>
      </w:r>
      <w:r w:rsidR="006D1E9A">
        <w:t>accurately analyse</w:t>
      </w:r>
      <w:r>
        <w:t xml:space="preserve"> a tremor in a user’s hand. The different statistics of this tremor that we are trying to capture include the frequency, the amplitude, the acceleration and the velocity of the tremor. We will need to test that each of these is correctly being calculated. It will be difficult to confirm these calculations are </w:t>
      </w:r>
      <w:proofErr w:type="gramStart"/>
      <w:r>
        <w:t>correct,</w:t>
      </w:r>
      <w:proofErr w:type="gramEnd"/>
      <w:r>
        <w:t xml:space="preserve"> however using journal articles</w:t>
      </w:r>
      <w:r w:rsidR="009E6A7B" w:rsidRPr="009E6A7B">
        <w:rPr>
          <w:rFonts w:ascii="Helvetica" w:hAnsi="Helvetica"/>
          <w:color w:val="747784"/>
          <w:sz w:val="17"/>
          <w:szCs w:val="17"/>
          <w:shd w:val="clear" w:color="auto" w:fill="FFFFFF"/>
        </w:rPr>
        <w:t xml:space="preserve"> </w:t>
      </w:r>
      <w:r w:rsidR="009E6A7B" w:rsidRPr="009E6A7B">
        <w:t>(</w:t>
      </w:r>
      <w:proofErr w:type="spellStart"/>
      <w:r w:rsidR="009E6A7B" w:rsidRPr="009E6A7B">
        <w:t>Weichert</w:t>
      </w:r>
      <w:proofErr w:type="spellEnd"/>
      <w:r w:rsidR="009E6A7B" w:rsidRPr="009E6A7B">
        <w:t xml:space="preserve"> and Bachmann et al., 2013, pp. 6380--6393)</w:t>
      </w:r>
      <w:r w:rsidR="009E6A7B">
        <w:t>,</w:t>
      </w:r>
      <w:r w:rsidRPr="009E6A7B">
        <w:t xml:space="preserve"> </w:t>
      </w:r>
      <w:r>
        <w:t>we can confirm that the Leap Motion device is accurate, so using simple calculations to gain maximum values and changes in direction is a simple task. As previously stated, a method of testing our calculations would be to show somebody who is familiar with tremors the visual recording of a test and hopefully producing what are expected results.</w:t>
      </w:r>
      <w:r w:rsidR="006D1E9A">
        <w:t xml:space="preserve"> Additional test data will be created to test if the </w:t>
      </w:r>
      <w:r w:rsidR="00916867">
        <w:t>application</w:t>
      </w:r>
      <w:r w:rsidR="006D1E9A">
        <w:t xml:space="preserve"> correctly calculates the tremors. We will </w:t>
      </w:r>
      <w:r w:rsidR="00916867">
        <w:t>generate arrays of data</w:t>
      </w:r>
      <w:r w:rsidR="006D1E9A">
        <w:t xml:space="preserve"> with an expected outcome in mind and check if the </w:t>
      </w:r>
      <w:r w:rsidR="00916867">
        <w:t>functions are able to</w:t>
      </w:r>
      <w:r w:rsidR="006D1E9A">
        <w:t xml:space="preserve"> correctly produce these results.</w:t>
      </w:r>
    </w:p>
    <w:p w:rsidR="00065D1E" w:rsidRDefault="00065D1E" w:rsidP="00065D1E"/>
    <w:p w:rsidR="00065D1E" w:rsidRDefault="00065D1E" w:rsidP="00065D1E">
      <w:r>
        <w:t xml:space="preserve">Another factor that is present in tremor calculations is the identification and removal of any noise in a user’s movements. Once this is calculated then we can get a proper reading of a tremor, and the </w:t>
      </w:r>
      <w:r w:rsidR="00E821B7">
        <w:t>application</w:t>
      </w:r>
      <w:r>
        <w:t>’s ability to identify and display information about the tremor can be assessed.</w:t>
      </w:r>
    </w:p>
    <w:p w:rsidR="00065D1E" w:rsidRDefault="00065D1E" w:rsidP="00065D1E"/>
    <w:p w:rsidR="00065D1E" w:rsidRDefault="00065D1E" w:rsidP="00065D1E">
      <w:r>
        <w:t xml:space="preserve">Some of the functionality of this test will be the ability to be guided and interact with the </w:t>
      </w:r>
      <w:r w:rsidR="001B5266">
        <w:t>application</w:t>
      </w:r>
      <w:r>
        <w:t xml:space="preserve"> without the use of a mouse. The user will be able to begin a test by holding their hand over the Leap Motion sensor and being told if they are using the </w:t>
      </w:r>
      <w:r w:rsidR="001B5266">
        <w:t>application</w:t>
      </w:r>
      <w:r>
        <w:t xml:space="preserve"> correctly or not. We need to make sure accessing a test and completing it is possible without even touching a mouse or keyboard once </w:t>
      </w:r>
      <w:r w:rsidR="001B5266">
        <w:t>the test parameters have been set up</w:t>
      </w:r>
      <w:r>
        <w:t>.</w:t>
      </w:r>
    </w:p>
    <w:p w:rsidR="00065D1E" w:rsidRDefault="00065D1E" w:rsidP="00065D1E"/>
    <w:p w:rsidR="00065D1E" w:rsidRDefault="00065D1E" w:rsidP="00065D1E">
      <w:r>
        <w:t xml:space="preserve">The </w:t>
      </w:r>
      <w:r w:rsidR="001B5266">
        <w:t>application</w:t>
      </w:r>
      <w:r>
        <w:t xml:space="preserve"> will be used on only 1 hand; however ideally it will not have a specific hand that needs to be used. We must test that a user is able to use either a right or a left hand without making any changes to the test. This is mainly for the preference of the user, however if restrictions need to be made and only allow a specific hand then that is a change we will have to investigate.</w:t>
      </w:r>
    </w:p>
    <w:p w:rsidR="00065D1E" w:rsidRDefault="00065D1E" w:rsidP="00065D1E"/>
    <w:p w:rsidR="00065D1E" w:rsidRPr="00BD307C" w:rsidRDefault="00065D1E" w:rsidP="00065D1E">
      <w:r>
        <w:t xml:space="preserve">As part of our testing we are creating output files of all </w:t>
      </w:r>
      <w:proofErr w:type="gramStart"/>
      <w:r>
        <w:t>tests,</w:t>
      </w:r>
      <w:proofErr w:type="gramEnd"/>
      <w:r>
        <w:t xml:space="preserve"> however the client didn’t want any file storage as a functional requirement. He was happy for the </w:t>
      </w:r>
      <w:r w:rsidR="001B5266">
        <w:t>application</w:t>
      </w:r>
      <w:r>
        <w:t xml:space="preserve"> to only display the results on the screen at the end of the test. This means no file storage tests will need to be conducted.</w:t>
      </w:r>
    </w:p>
    <w:p w:rsidR="00065D1E" w:rsidRDefault="00065D1E" w:rsidP="00065D1E"/>
    <w:p w:rsidR="00065D1E" w:rsidRPr="00CC03C1" w:rsidRDefault="00065D1E" w:rsidP="00065D1E">
      <w:r>
        <w:t>A list of function</w:t>
      </w:r>
      <w:r w:rsidR="001B5266">
        <w:t>s</w:t>
      </w:r>
      <w:r>
        <w:t xml:space="preserve"> to be tested is in </w:t>
      </w:r>
      <w:r w:rsidR="00D30765">
        <w:t>the table below.</w:t>
      </w:r>
    </w:p>
    <w:p w:rsidR="00065D1E" w:rsidRDefault="00065D1E" w:rsidP="00065D1E">
      <w:pPr>
        <w:rPr>
          <w:i/>
        </w:rPr>
      </w:pPr>
    </w:p>
    <w:tbl>
      <w:tblPr>
        <w:tblStyle w:val="TableGrid"/>
        <w:tblW w:w="0" w:type="auto"/>
        <w:tblLook w:val="04A0" w:firstRow="1" w:lastRow="0" w:firstColumn="1" w:lastColumn="0" w:noHBand="0" w:noVBand="1"/>
      </w:tblPr>
      <w:tblGrid>
        <w:gridCol w:w="675"/>
        <w:gridCol w:w="3585"/>
        <w:gridCol w:w="4212"/>
      </w:tblGrid>
      <w:tr w:rsidR="00962D9E" w:rsidTr="00962D9E">
        <w:tc>
          <w:tcPr>
            <w:tcW w:w="675" w:type="dxa"/>
            <w:tcBorders>
              <w:top w:val="single" w:sz="4" w:space="0" w:color="auto"/>
              <w:left w:val="single" w:sz="4" w:space="0" w:color="auto"/>
              <w:bottom w:val="single" w:sz="4" w:space="0" w:color="auto"/>
              <w:right w:val="single" w:sz="4" w:space="0" w:color="auto"/>
            </w:tcBorders>
          </w:tcPr>
          <w:p w:rsidR="00962D9E" w:rsidRDefault="00962D9E">
            <w:pPr>
              <w:rPr>
                <w:rFonts w:ascii="LMRoman10-Regular" w:hAnsi="LMRoman10-Regular" w:cs="LMRoman10-Regular"/>
              </w:rPr>
            </w:pP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rPr>
            </w:pPr>
            <w:r>
              <w:rPr>
                <w:rFonts w:asciiTheme="majorHAnsi" w:hAnsiTheme="majorHAnsi"/>
                <w:b/>
              </w:rPr>
              <w:t>Test Case Objective</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rPr>
            </w:pPr>
            <w:r>
              <w:rPr>
                <w:rFonts w:asciiTheme="majorHAnsi" w:hAnsiTheme="majorHAnsi"/>
                <w:b/>
              </w:rPr>
              <w:t>Expected output (Pass requirements)</w:t>
            </w:r>
          </w:p>
        </w:tc>
      </w:tr>
      <w:tr w:rsidR="00962D9E" w:rsidTr="00962D9E">
        <w:tc>
          <w:tcPr>
            <w:tcW w:w="675"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lang w:val="en-US"/>
              </w:rPr>
            </w:pPr>
            <w:r>
              <w:rPr>
                <w:rFonts w:ascii="LMRoman10-Regular" w:hAnsi="LMRoman10-Regular" w:cs="LMRoman10-Regular"/>
                <w:lang w:val="en-US"/>
              </w:rPr>
              <w:t>1</w:t>
            </w: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lang w:val="en-US"/>
              </w:rPr>
            </w:pPr>
            <w:r>
              <w:rPr>
                <w:rFonts w:asciiTheme="majorHAnsi" w:hAnsiTheme="majorHAnsi"/>
                <w:lang w:val="en-US"/>
              </w:rPr>
              <w:t>Correctly calculate the frequency of a user’s tremor</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962D9E" w:rsidP="00B20694">
            <w:pPr>
              <w:rPr>
                <w:rFonts w:asciiTheme="majorHAnsi" w:hAnsiTheme="majorHAnsi"/>
              </w:rPr>
            </w:pPr>
            <w:r>
              <w:rPr>
                <w:rFonts w:asciiTheme="majorHAnsi" w:hAnsiTheme="majorHAnsi"/>
              </w:rPr>
              <w:t xml:space="preserve">Displays an expected result based on </w:t>
            </w:r>
            <w:r w:rsidR="00B20694">
              <w:rPr>
                <w:rFonts w:asciiTheme="majorHAnsi" w:hAnsiTheme="majorHAnsi"/>
              </w:rPr>
              <w:t>our</w:t>
            </w:r>
            <w:r>
              <w:rPr>
                <w:rFonts w:asciiTheme="majorHAnsi" w:hAnsiTheme="majorHAnsi"/>
              </w:rPr>
              <w:t xml:space="preserve"> </w:t>
            </w:r>
            <w:r w:rsidR="005004C0">
              <w:rPr>
                <w:rFonts w:asciiTheme="majorHAnsi" w:hAnsiTheme="majorHAnsi"/>
              </w:rPr>
              <w:t xml:space="preserve">created </w:t>
            </w:r>
            <w:r>
              <w:rPr>
                <w:rFonts w:asciiTheme="majorHAnsi" w:hAnsiTheme="majorHAnsi"/>
              </w:rPr>
              <w:t>test data</w:t>
            </w:r>
          </w:p>
        </w:tc>
      </w:tr>
      <w:tr w:rsidR="00962D9E" w:rsidTr="00962D9E">
        <w:tc>
          <w:tcPr>
            <w:tcW w:w="675"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lang w:val="en-US"/>
              </w:rPr>
            </w:pPr>
            <w:r>
              <w:rPr>
                <w:rFonts w:ascii="LMRoman10-Regular" w:hAnsi="LMRoman10-Regular" w:cs="LMRoman10-Regular"/>
                <w:lang w:val="en-US"/>
              </w:rPr>
              <w:t>2</w:t>
            </w: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lang w:val="en-US"/>
              </w:rPr>
            </w:pPr>
            <w:r>
              <w:rPr>
                <w:rFonts w:asciiTheme="majorHAnsi" w:hAnsiTheme="majorHAnsi"/>
                <w:lang w:val="en-US"/>
              </w:rPr>
              <w:t>Correctly calculate the velocity of a user’s tremor</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B20694" w:rsidP="00B20694">
            <w:pPr>
              <w:rPr>
                <w:rFonts w:asciiTheme="majorHAnsi" w:hAnsiTheme="majorHAnsi"/>
              </w:rPr>
            </w:pPr>
            <w:r>
              <w:rPr>
                <w:rFonts w:asciiTheme="majorHAnsi" w:hAnsiTheme="majorHAnsi"/>
              </w:rPr>
              <w:t>Displays an expected result based on our created test data</w:t>
            </w:r>
          </w:p>
        </w:tc>
      </w:tr>
      <w:tr w:rsidR="00962D9E" w:rsidTr="00962D9E">
        <w:tc>
          <w:tcPr>
            <w:tcW w:w="675"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lang w:val="en-US"/>
              </w:rPr>
            </w:pPr>
            <w:r>
              <w:rPr>
                <w:rFonts w:ascii="LMRoman10-Regular" w:hAnsi="LMRoman10-Regular" w:cs="LMRoman10-Regular"/>
                <w:lang w:val="en-US"/>
              </w:rPr>
              <w:t>3</w:t>
            </w: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lang w:val="en-US"/>
              </w:rPr>
            </w:pPr>
            <w:r>
              <w:rPr>
                <w:rFonts w:asciiTheme="majorHAnsi" w:hAnsiTheme="majorHAnsi"/>
                <w:lang w:val="en-US"/>
              </w:rPr>
              <w:t>Correctly calculate the amplitude of a user’s tremor</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B20694">
            <w:pPr>
              <w:rPr>
                <w:rFonts w:asciiTheme="majorHAnsi" w:hAnsiTheme="majorHAnsi"/>
              </w:rPr>
            </w:pPr>
            <w:r>
              <w:rPr>
                <w:rFonts w:asciiTheme="majorHAnsi" w:hAnsiTheme="majorHAnsi"/>
              </w:rPr>
              <w:t>Displays an expected result based on our created test data</w:t>
            </w:r>
          </w:p>
        </w:tc>
      </w:tr>
      <w:tr w:rsidR="00962D9E" w:rsidTr="00962D9E">
        <w:tc>
          <w:tcPr>
            <w:tcW w:w="675"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lang w:val="en-US"/>
              </w:rPr>
            </w:pPr>
            <w:r>
              <w:rPr>
                <w:rFonts w:ascii="LMRoman10-Regular" w:hAnsi="LMRoman10-Regular" w:cs="LMRoman10-Regular"/>
                <w:lang w:val="en-US"/>
              </w:rPr>
              <w:t>4</w:t>
            </w: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lang w:val="en-US"/>
              </w:rPr>
            </w:pPr>
            <w:r>
              <w:rPr>
                <w:rFonts w:asciiTheme="majorHAnsi" w:hAnsiTheme="majorHAnsi"/>
                <w:lang w:val="en-US"/>
              </w:rPr>
              <w:t>Correctly calculate the acceleration of a user’s tremor</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B20694">
            <w:pPr>
              <w:rPr>
                <w:rFonts w:asciiTheme="majorHAnsi" w:hAnsiTheme="majorHAnsi"/>
              </w:rPr>
            </w:pPr>
            <w:r>
              <w:rPr>
                <w:rFonts w:asciiTheme="majorHAnsi" w:hAnsiTheme="majorHAnsi"/>
              </w:rPr>
              <w:t>Displays an expected result based on our created test data</w:t>
            </w:r>
          </w:p>
        </w:tc>
      </w:tr>
      <w:tr w:rsidR="00962D9E" w:rsidTr="00962D9E">
        <w:tc>
          <w:tcPr>
            <w:tcW w:w="675"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lang w:val="en-US"/>
              </w:rPr>
            </w:pPr>
            <w:r>
              <w:rPr>
                <w:rFonts w:ascii="LMRoman10-Regular" w:hAnsi="LMRoman10-Regular" w:cs="LMRoman10-Regular"/>
                <w:lang w:val="en-US"/>
              </w:rPr>
              <w:t>5</w:t>
            </w: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lang w:val="en-US"/>
              </w:rPr>
            </w:pPr>
            <w:r>
              <w:rPr>
                <w:rFonts w:asciiTheme="majorHAnsi" w:hAnsiTheme="majorHAnsi"/>
                <w:lang w:val="en-US"/>
              </w:rPr>
              <w:t>Validate noise in movement</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rPr>
            </w:pPr>
            <w:r>
              <w:rPr>
                <w:rFonts w:asciiTheme="majorHAnsi" w:hAnsiTheme="majorHAnsi"/>
              </w:rPr>
              <w:t>Should display appropriate message to indicate user whether current movement is a tremor or a noise during the assessment task</w:t>
            </w:r>
          </w:p>
        </w:tc>
      </w:tr>
      <w:tr w:rsidR="00962D9E" w:rsidTr="00962D9E">
        <w:tc>
          <w:tcPr>
            <w:tcW w:w="675"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lang w:val="en-US"/>
              </w:rPr>
            </w:pPr>
            <w:r>
              <w:rPr>
                <w:rFonts w:ascii="LMRoman10-Regular" w:hAnsi="LMRoman10-Regular" w:cs="LMRoman10-Regular"/>
                <w:lang w:val="en-US"/>
              </w:rPr>
              <w:t>6</w:t>
            </w: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lang w:val="en-US"/>
              </w:rPr>
            </w:pPr>
            <w:r>
              <w:rPr>
                <w:rFonts w:asciiTheme="majorHAnsi" w:hAnsiTheme="majorHAnsi"/>
                <w:lang w:val="en-US"/>
              </w:rPr>
              <w:t>Correctly output tremor analysis values: Hertz, Amplitude, Velocity and Acceleration</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rPr>
            </w:pPr>
            <w:r>
              <w:rPr>
                <w:rFonts w:asciiTheme="majorHAnsi" w:hAnsiTheme="majorHAnsi"/>
              </w:rPr>
              <w:t>A summary page for 4 output values must be displayed after finishing capturing task.</w:t>
            </w:r>
          </w:p>
        </w:tc>
      </w:tr>
      <w:tr w:rsidR="00962D9E" w:rsidTr="00962D9E">
        <w:tc>
          <w:tcPr>
            <w:tcW w:w="675"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lang w:val="en-US"/>
              </w:rPr>
            </w:pPr>
            <w:r>
              <w:rPr>
                <w:rFonts w:ascii="LMRoman10-Regular" w:hAnsi="LMRoman10-Regular" w:cs="LMRoman10-Regular"/>
                <w:lang w:val="en-US"/>
              </w:rPr>
              <w:t>7</w:t>
            </w: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lang w:val="en-US"/>
              </w:rPr>
            </w:pPr>
            <w:r>
              <w:rPr>
                <w:rFonts w:asciiTheme="majorHAnsi" w:hAnsiTheme="majorHAnsi"/>
                <w:lang w:val="en-US"/>
              </w:rPr>
              <w:t>User instruction</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rPr>
            </w:pPr>
            <w:r>
              <w:rPr>
                <w:rFonts w:asciiTheme="majorHAnsi" w:hAnsiTheme="majorHAnsi"/>
              </w:rPr>
              <w:t>A set of user interaction instructions will be shown before and after the measuring task.</w:t>
            </w:r>
          </w:p>
        </w:tc>
      </w:tr>
      <w:tr w:rsidR="00962D9E" w:rsidTr="00962D9E">
        <w:tc>
          <w:tcPr>
            <w:tcW w:w="675"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lang w:val="en-US"/>
              </w:rPr>
            </w:pPr>
            <w:r>
              <w:rPr>
                <w:rFonts w:ascii="LMRoman10-Regular" w:hAnsi="LMRoman10-Regular" w:cs="LMRoman10-Regular"/>
                <w:lang w:val="en-US"/>
              </w:rPr>
              <w:t>8</w:t>
            </w: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lang w:val="en-US"/>
              </w:rPr>
            </w:pPr>
            <w:r>
              <w:rPr>
                <w:rFonts w:asciiTheme="majorHAnsi" w:hAnsiTheme="majorHAnsi"/>
                <w:lang w:val="en-US"/>
              </w:rPr>
              <w:t>Detecting Leap Motion device connection</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rPr>
            </w:pPr>
            <w:r>
              <w:rPr>
                <w:rFonts w:asciiTheme="majorHAnsi" w:hAnsiTheme="majorHAnsi"/>
              </w:rPr>
              <w:t>Display appropriate message to indicate to the user whether the device has been connected/disconnected</w:t>
            </w:r>
          </w:p>
        </w:tc>
      </w:tr>
    </w:tbl>
    <w:p w:rsidR="00065D1E" w:rsidRDefault="00065D1E" w:rsidP="00065D1E">
      <w:pPr>
        <w:rPr>
          <w:rFonts w:eastAsia="SimSun"/>
          <w:lang w:eastAsia="zh-CN"/>
        </w:rPr>
      </w:pPr>
      <w:r w:rsidRPr="00EF0F36">
        <w:br w:type="page"/>
      </w:r>
    </w:p>
    <w:p w:rsidR="00065D1E" w:rsidRDefault="00065D1E" w:rsidP="00065D1E">
      <w:pPr>
        <w:pStyle w:val="Heading1"/>
      </w:pPr>
      <w:bookmarkStart w:id="17" w:name="_Toc370573990"/>
      <w:r>
        <w:lastRenderedPageBreak/>
        <w:t>Deliverables</w:t>
      </w:r>
      <w:bookmarkEnd w:id="17"/>
    </w:p>
    <w:p w:rsidR="00D30765" w:rsidRPr="00D30765" w:rsidRDefault="00D30765" w:rsidP="00D30765"/>
    <w:p w:rsidR="00065D1E" w:rsidRDefault="00065D1E" w:rsidP="00065D1E">
      <w:r>
        <w:t>A document that includes the results of the client reviewing our footage</w:t>
      </w:r>
      <w:r w:rsidR="00B20694">
        <w:t xml:space="preserve"> of tests being conducted</w:t>
      </w:r>
      <w:r>
        <w:t xml:space="preserve"> will be delivered to show the results of our testing. This will include the results of different tests that were conducted by different users and whether our client was satisfied with the results that were produced for each test.</w:t>
      </w:r>
      <w:r w:rsidR="0056333C">
        <w:t xml:space="preserve"> We will al</w:t>
      </w:r>
      <w:r w:rsidR="00B20694">
        <w:t>so include in this document the scripts and arrays that we</w:t>
      </w:r>
      <w:r w:rsidR="0056333C">
        <w:t xml:space="preserve"> that we created</w:t>
      </w:r>
      <w:r w:rsidR="00B20694">
        <w:t xml:space="preserve"> and ran through our functions</w:t>
      </w:r>
      <w:r w:rsidR="0056333C">
        <w:t xml:space="preserve"> to determine whether our tremor calculations were accurate, along with our expected results and the results produced from our program.</w:t>
      </w:r>
    </w:p>
    <w:p w:rsidR="00065D1E" w:rsidRDefault="00065D1E" w:rsidP="00065D1E"/>
    <w:p w:rsidR="00065D1E" w:rsidRDefault="00065D1E" w:rsidP="00065D1E">
      <w:r>
        <w:t>This document will also contain the results for the usability tests</w:t>
      </w:r>
      <w:r w:rsidR="00F91159">
        <w:t xml:space="preserve"> and performance tests</w:t>
      </w:r>
      <w:r>
        <w:t xml:space="preserve"> of our </w:t>
      </w:r>
      <w:r w:rsidR="001B5266">
        <w:t>application</w:t>
      </w:r>
      <w:r>
        <w:t xml:space="preserve">. We will identify how easy our </w:t>
      </w:r>
      <w:r w:rsidR="001B5266">
        <w:t>application</w:t>
      </w:r>
      <w:r>
        <w:t xml:space="preserve"> was to use without having to interact with a mouse or keyboard to conduct a test. Here we will also, identify if the </w:t>
      </w:r>
      <w:r w:rsidR="001B5266">
        <w:t>application</w:t>
      </w:r>
      <w:r>
        <w:t xml:space="preserve"> is useable in a variety or possible situations like while wearing gloves or jewellery. We will also discuss the results of what </w:t>
      </w:r>
      <w:r w:rsidR="00F91159">
        <w:t>hands can be used while testing and what and list some situations where the performance of our application may suffer.</w:t>
      </w:r>
      <w:bookmarkStart w:id="18" w:name="_GoBack"/>
      <w:bookmarkEnd w:id="18"/>
    </w:p>
    <w:p w:rsidR="00065D1E" w:rsidRDefault="00065D1E" w:rsidP="00065D1E"/>
    <w:p w:rsidR="00065D1E" w:rsidRPr="00BD307C" w:rsidRDefault="00065D1E" w:rsidP="00065D1E">
      <w:r>
        <w:t>A defect document will be used to identify any faults or bugs that we discover through testing. This will be used as a document to identify any faults that we discover throughout the design process.</w:t>
      </w:r>
    </w:p>
    <w:p w:rsidR="00065D1E" w:rsidRDefault="00065D1E" w:rsidP="00065D1E"/>
    <w:p w:rsidR="00065D1E" w:rsidRDefault="00065D1E" w:rsidP="00065D1E">
      <w:pPr>
        <w:pStyle w:val="Heading2"/>
      </w:pPr>
      <w:bookmarkStart w:id="19" w:name="_Toc370573991"/>
      <w:r>
        <w:t>User Acceptance Questionnaire</w:t>
      </w:r>
      <w:bookmarkEnd w:id="19"/>
    </w:p>
    <w:p w:rsidR="00065D1E" w:rsidRDefault="00065D1E" w:rsidP="00065D1E"/>
    <w:p w:rsidR="00065D1E" w:rsidRDefault="00065D1E" w:rsidP="00065D1E">
      <w:pPr>
        <w:pStyle w:val="ListParagraph"/>
        <w:numPr>
          <w:ilvl w:val="0"/>
          <w:numId w:val="20"/>
        </w:numPr>
      </w:pPr>
      <w:r>
        <w:t xml:space="preserve">Do you feel it’s easy to use the </w:t>
      </w:r>
      <w:r w:rsidR="00E821B7">
        <w:t>application</w:t>
      </w:r>
      <w:r>
        <w:t xml:space="preserve"> and why? </w:t>
      </w:r>
    </w:p>
    <w:p w:rsidR="00065D1E" w:rsidRDefault="00065D1E" w:rsidP="00065D1E">
      <w:pPr>
        <w:pStyle w:val="ListParagraph"/>
        <w:numPr>
          <w:ilvl w:val="0"/>
          <w:numId w:val="20"/>
        </w:numPr>
      </w:pPr>
      <w:r>
        <w:t>Do you feel that the presentation components are well designed and presentable? If not, please specify</w:t>
      </w:r>
    </w:p>
    <w:p w:rsidR="00065D1E" w:rsidRDefault="00065D1E" w:rsidP="00065D1E">
      <w:pPr>
        <w:pStyle w:val="ListParagraph"/>
        <w:numPr>
          <w:ilvl w:val="0"/>
          <w:numId w:val="20"/>
        </w:numPr>
      </w:pPr>
      <w:r>
        <w:t>Do you think that functionality of c</w:t>
      </w:r>
      <w:r w:rsidR="00F6526D">
        <w:t>apturing tremor data has been met in</w:t>
      </w:r>
      <w:r>
        <w:t xml:space="preserve"> term</w:t>
      </w:r>
      <w:r w:rsidR="00F6526D">
        <w:t>s</w:t>
      </w:r>
      <w:r>
        <w:t xml:space="preserve"> of accuracy or needs improvement?</w:t>
      </w:r>
    </w:p>
    <w:p w:rsidR="00065D1E" w:rsidRDefault="00065D1E" w:rsidP="00065D1E">
      <w:pPr>
        <w:pStyle w:val="ListParagraph"/>
        <w:numPr>
          <w:ilvl w:val="0"/>
          <w:numId w:val="20"/>
        </w:numPr>
      </w:pPr>
      <w:r>
        <w:t xml:space="preserve">Could you specify the level of satisfaction you found while testing the </w:t>
      </w:r>
      <w:r w:rsidR="009B2A26">
        <w:t>application</w:t>
      </w:r>
      <w:r>
        <w:t>? (Rate from 1 to 10)</w:t>
      </w:r>
    </w:p>
    <w:p w:rsidR="00065D1E" w:rsidRPr="00645370" w:rsidRDefault="00065D1E" w:rsidP="00065D1E">
      <w:pPr>
        <w:pStyle w:val="ListParagraph"/>
        <w:numPr>
          <w:ilvl w:val="0"/>
          <w:numId w:val="20"/>
        </w:numPr>
      </w:pPr>
      <w:r>
        <w:t>Other Comments (if any)</w:t>
      </w:r>
    </w:p>
    <w:p w:rsidR="00065D1E" w:rsidRDefault="00065D1E" w:rsidP="00065D1E"/>
    <w:p w:rsidR="00D30765" w:rsidRDefault="00D30765">
      <w:pPr>
        <w:rPr>
          <w:rFonts w:asciiTheme="majorHAnsi" w:eastAsiaTheme="majorEastAsia" w:hAnsiTheme="majorHAnsi" w:cstheme="majorBidi"/>
          <w:b/>
          <w:bCs/>
          <w:color w:val="345A8A" w:themeColor="accent1" w:themeShade="B5"/>
          <w:sz w:val="32"/>
          <w:szCs w:val="32"/>
        </w:rPr>
      </w:pPr>
      <w:r>
        <w:br w:type="page"/>
      </w:r>
    </w:p>
    <w:p w:rsidR="00065D1E" w:rsidRDefault="00065D1E" w:rsidP="00065D1E">
      <w:pPr>
        <w:pStyle w:val="Heading1"/>
      </w:pPr>
      <w:bookmarkStart w:id="20" w:name="_Toc370573992"/>
      <w:r>
        <w:lastRenderedPageBreak/>
        <w:t>Bibliography</w:t>
      </w:r>
      <w:bookmarkEnd w:id="20"/>
    </w:p>
    <w:p w:rsidR="00065D1E" w:rsidRPr="00EF0F36" w:rsidRDefault="00065D1E" w:rsidP="00065D1E"/>
    <w:p w:rsidR="00EF0F36" w:rsidRPr="00065D1E" w:rsidRDefault="00FF6ECC" w:rsidP="00FF6ECC">
      <w:pPr>
        <w:pStyle w:val="ListParagraph"/>
        <w:numPr>
          <w:ilvl w:val="0"/>
          <w:numId w:val="27"/>
        </w:numPr>
      </w:pPr>
      <w:proofErr w:type="spellStart"/>
      <w:r w:rsidRPr="00FF6ECC">
        <w:rPr>
          <w:color w:val="222222"/>
          <w:sz w:val="21"/>
          <w:szCs w:val="21"/>
          <w:shd w:val="clear" w:color="auto" w:fill="FFFFFF"/>
        </w:rPr>
        <w:t>Weichert</w:t>
      </w:r>
      <w:proofErr w:type="spellEnd"/>
      <w:r w:rsidRPr="00FF6ECC">
        <w:rPr>
          <w:color w:val="222222"/>
          <w:sz w:val="21"/>
          <w:szCs w:val="21"/>
          <w:shd w:val="clear" w:color="auto" w:fill="FFFFFF"/>
        </w:rPr>
        <w:t xml:space="preserve">, F., Bachmann, D., </w:t>
      </w:r>
      <w:proofErr w:type="spellStart"/>
      <w:r w:rsidRPr="00FF6ECC">
        <w:rPr>
          <w:color w:val="222222"/>
          <w:sz w:val="21"/>
          <w:szCs w:val="21"/>
          <w:shd w:val="clear" w:color="auto" w:fill="FFFFFF"/>
        </w:rPr>
        <w:t>Rudak</w:t>
      </w:r>
      <w:proofErr w:type="spellEnd"/>
      <w:r w:rsidRPr="00FF6ECC">
        <w:rPr>
          <w:color w:val="222222"/>
          <w:sz w:val="21"/>
          <w:szCs w:val="21"/>
          <w:shd w:val="clear" w:color="auto" w:fill="FFFFFF"/>
        </w:rPr>
        <w:t xml:space="preserve">, B. and </w:t>
      </w:r>
      <w:proofErr w:type="spellStart"/>
      <w:r w:rsidRPr="00FF6ECC">
        <w:rPr>
          <w:color w:val="222222"/>
          <w:sz w:val="21"/>
          <w:szCs w:val="21"/>
          <w:shd w:val="clear" w:color="auto" w:fill="FFFFFF"/>
        </w:rPr>
        <w:t>Fisseler</w:t>
      </w:r>
      <w:proofErr w:type="spellEnd"/>
      <w:r w:rsidRPr="00FF6ECC">
        <w:rPr>
          <w:color w:val="222222"/>
          <w:sz w:val="21"/>
          <w:szCs w:val="21"/>
          <w:shd w:val="clear" w:color="auto" w:fill="FFFFFF"/>
        </w:rPr>
        <w:t>, D. 2013. Analysis of the Accuracy and Robustness of the Leap Motion Controller.</w:t>
      </w:r>
      <w:r w:rsidRPr="00FF6ECC">
        <w:rPr>
          <w:rStyle w:val="apple-converted-space"/>
          <w:color w:val="222222"/>
          <w:sz w:val="21"/>
          <w:szCs w:val="21"/>
          <w:shd w:val="clear" w:color="auto" w:fill="FFFFFF"/>
        </w:rPr>
        <w:t> </w:t>
      </w:r>
      <w:r w:rsidRPr="00FF6ECC">
        <w:rPr>
          <w:i/>
          <w:iCs/>
          <w:color w:val="222222"/>
          <w:sz w:val="21"/>
          <w:szCs w:val="21"/>
          <w:shd w:val="clear" w:color="auto" w:fill="FFFFFF"/>
        </w:rPr>
        <w:t>Sensors</w:t>
      </w:r>
      <w:r w:rsidRPr="00FF6ECC">
        <w:rPr>
          <w:color w:val="222222"/>
          <w:sz w:val="21"/>
          <w:szCs w:val="21"/>
          <w:shd w:val="clear" w:color="auto" w:fill="FFFFFF"/>
        </w:rPr>
        <w:t>, 13 (5), pp. 6380--6393.</w:t>
      </w:r>
    </w:p>
    <w:sectPr w:rsidR="00EF0F36" w:rsidRPr="00065D1E" w:rsidSect="00F306FF">
      <w:headerReference w:type="default" r:id="rId9"/>
      <w:footerReference w:type="even" r:id="rId10"/>
      <w:footerReference w:type="default" r:id="rId11"/>
      <w:pgSz w:w="12240" w:h="15840"/>
      <w:pgMar w:top="1440" w:right="1800" w:bottom="1440" w:left="1800" w:header="720" w:footer="720" w:gutter="0"/>
      <w:pgNumType w:start="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210" w:rsidRDefault="001D7210" w:rsidP="000030A0">
      <w:r>
        <w:separator/>
      </w:r>
    </w:p>
  </w:endnote>
  <w:endnote w:type="continuationSeparator" w:id="0">
    <w:p w:rsidR="001D7210" w:rsidRDefault="001D7210" w:rsidP="0000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LMRoman10-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458" w:rsidRDefault="00176440" w:rsidP="003A5567">
    <w:pPr>
      <w:pStyle w:val="Footer"/>
      <w:framePr w:wrap="around" w:vAnchor="text" w:hAnchor="margin" w:xAlign="right" w:y="1"/>
      <w:rPr>
        <w:rStyle w:val="PageNumber"/>
      </w:rPr>
    </w:pPr>
    <w:r>
      <w:rPr>
        <w:rStyle w:val="PageNumber"/>
      </w:rPr>
      <w:fldChar w:fldCharType="begin"/>
    </w:r>
    <w:r w:rsidR="00070458">
      <w:rPr>
        <w:rStyle w:val="PageNumber"/>
      </w:rPr>
      <w:instrText xml:space="preserve">PAGE  </w:instrText>
    </w:r>
    <w:r>
      <w:rPr>
        <w:rStyle w:val="PageNumber"/>
      </w:rPr>
      <w:fldChar w:fldCharType="end"/>
    </w:r>
  </w:p>
  <w:p w:rsidR="00070458" w:rsidRDefault="00070458" w:rsidP="00F306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458" w:rsidRDefault="00176440" w:rsidP="003A5567">
    <w:pPr>
      <w:pStyle w:val="Footer"/>
      <w:framePr w:wrap="around" w:vAnchor="text" w:hAnchor="margin" w:xAlign="right" w:y="1"/>
      <w:rPr>
        <w:rStyle w:val="PageNumber"/>
      </w:rPr>
    </w:pPr>
    <w:r>
      <w:rPr>
        <w:rStyle w:val="PageNumber"/>
      </w:rPr>
      <w:fldChar w:fldCharType="begin"/>
    </w:r>
    <w:r w:rsidR="00070458">
      <w:rPr>
        <w:rStyle w:val="PageNumber"/>
      </w:rPr>
      <w:instrText xml:space="preserve">PAGE  </w:instrText>
    </w:r>
    <w:r>
      <w:rPr>
        <w:rStyle w:val="PageNumber"/>
      </w:rPr>
      <w:fldChar w:fldCharType="separate"/>
    </w:r>
    <w:r w:rsidR="00F91159">
      <w:rPr>
        <w:rStyle w:val="PageNumber"/>
        <w:noProof/>
      </w:rPr>
      <w:t>9</w:t>
    </w:r>
    <w:r>
      <w:rPr>
        <w:rStyle w:val="PageNumber"/>
      </w:rPr>
      <w:fldChar w:fldCharType="end"/>
    </w:r>
  </w:p>
  <w:p w:rsidR="00070458" w:rsidRDefault="00070458" w:rsidP="00F306F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210" w:rsidRDefault="001D7210" w:rsidP="000030A0">
      <w:r>
        <w:separator/>
      </w:r>
    </w:p>
  </w:footnote>
  <w:footnote w:type="continuationSeparator" w:id="0">
    <w:p w:rsidR="001D7210" w:rsidRDefault="001D7210" w:rsidP="000030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458" w:rsidRDefault="00070458" w:rsidP="000030A0">
    <w:pPr>
      <w:jc w:val="center"/>
      <w:rPr>
        <w:lang w:val="en-US"/>
      </w:rPr>
    </w:pPr>
    <w:r>
      <w:rPr>
        <w:lang w:val="en-US"/>
      </w:rPr>
      <w:t>HIT3061 – Software Team Project</w:t>
    </w:r>
  </w:p>
  <w:p w:rsidR="00070458" w:rsidRPr="00EF0F36" w:rsidRDefault="00070458" w:rsidP="00EF0F36">
    <w:pPr>
      <w:jc w:val="center"/>
      <w:rPr>
        <w:lang w:val="en-US"/>
      </w:rPr>
    </w:pPr>
    <w:r>
      <w:rPr>
        <w:lang w:val="en-US"/>
      </w:rPr>
      <w:t>Test Plan</w:t>
    </w:r>
  </w:p>
  <w:p w:rsidR="00070458" w:rsidRDefault="00070458" w:rsidP="000030A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15951E6"/>
    <w:multiLevelType w:val="multilevel"/>
    <w:tmpl w:val="0CB8603E"/>
    <w:lvl w:ilvl="0">
      <w:start w:val="1"/>
      <w:numFmt w:val="decimal"/>
      <w:pStyle w:val="Heading1"/>
      <w:lvlText w:val="%1"/>
      <w:lvlJc w:val="left"/>
      <w:pPr>
        <w:ind w:left="432" w:hanging="432"/>
      </w:pPr>
      <w:rPr>
        <w:i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37429B5"/>
    <w:multiLevelType w:val="hybridMultilevel"/>
    <w:tmpl w:val="756E7F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2D6A70"/>
    <w:multiLevelType w:val="hybridMultilevel"/>
    <w:tmpl w:val="22AC8654"/>
    <w:lvl w:ilvl="0" w:tplc="1A101CAC">
      <w:numFmt w:val="bullet"/>
      <w:lvlText w:val="-"/>
      <w:lvlJc w:val="left"/>
      <w:pPr>
        <w:ind w:left="1367" w:hanging="420"/>
      </w:pPr>
      <w:rPr>
        <w:rFonts w:ascii="Calibri" w:eastAsiaTheme="minorEastAsia" w:hAnsi="Calibri" w:cs="Calibri"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8">
    <w:nsid w:val="1BC91B5F"/>
    <w:multiLevelType w:val="hybridMultilevel"/>
    <w:tmpl w:val="5FC8ED98"/>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720773"/>
    <w:multiLevelType w:val="hybridMultilevel"/>
    <w:tmpl w:val="E3945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E460D7"/>
    <w:multiLevelType w:val="hybridMultilevel"/>
    <w:tmpl w:val="A26A52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C684ECF"/>
    <w:multiLevelType w:val="multilevel"/>
    <w:tmpl w:val="477C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BB172F"/>
    <w:multiLevelType w:val="hybridMultilevel"/>
    <w:tmpl w:val="434C3A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04652A4"/>
    <w:multiLevelType w:val="hybridMultilevel"/>
    <w:tmpl w:val="2738FD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1934CDD"/>
    <w:multiLevelType w:val="hybridMultilevel"/>
    <w:tmpl w:val="0F8482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253C1D"/>
    <w:multiLevelType w:val="hybridMultilevel"/>
    <w:tmpl w:val="ED1257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B144AED"/>
    <w:multiLevelType w:val="hybridMultilevel"/>
    <w:tmpl w:val="78D8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2A42B1"/>
    <w:multiLevelType w:val="hybridMultilevel"/>
    <w:tmpl w:val="932A1930"/>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A35FD2"/>
    <w:multiLevelType w:val="multilevel"/>
    <w:tmpl w:val="78ACD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C424CD"/>
    <w:multiLevelType w:val="hybridMultilevel"/>
    <w:tmpl w:val="2272F48E"/>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F539B7"/>
    <w:multiLevelType w:val="hybridMultilevel"/>
    <w:tmpl w:val="E12C1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0736DE"/>
    <w:multiLevelType w:val="hybridMultilevel"/>
    <w:tmpl w:val="470E30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25"/>
  </w:num>
  <w:num w:numId="6">
    <w:abstractNumId w:val="9"/>
  </w:num>
  <w:num w:numId="7">
    <w:abstractNumId w:val="6"/>
  </w:num>
  <w:num w:numId="8">
    <w:abstractNumId w:val="16"/>
  </w:num>
  <w:num w:numId="9">
    <w:abstractNumId w:val="20"/>
  </w:num>
  <w:num w:numId="10">
    <w:abstractNumId w:val="24"/>
  </w:num>
  <w:num w:numId="11">
    <w:abstractNumId w:val="4"/>
  </w:num>
  <w:num w:numId="12">
    <w:abstractNumId w:val="14"/>
  </w:num>
  <w:num w:numId="13">
    <w:abstractNumId w:val="18"/>
  </w:num>
  <w:num w:numId="14">
    <w:abstractNumId w:val="23"/>
  </w:num>
  <w:num w:numId="15">
    <w:abstractNumId w:val="19"/>
  </w:num>
  <w:num w:numId="16">
    <w:abstractNumId w:val="8"/>
  </w:num>
  <w:num w:numId="17">
    <w:abstractNumId w:val="22"/>
  </w:num>
  <w:num w:numId="18">
    <w:abstractNumId w:val="7"/>
  </w:num>
  <w:num w:numId="19">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10"/>
  </w:num>
  <w:num w:numId="21">
    <w:abstractNumId w:val="15"/>
  </w:num>
  <w:num w:numId="22">
    <w:abstractNumId w:val="13"/>
  </w:num>
  <w:num w:numId="23">
    <w:abstractNumId w:val="5"/>
  </w:num>
  <w:num w:numId="24">
    <w:abstractNumId w:val="26"/>
  </w:num>
  <w:num w:numId="25">
    <w:abstractNumId w:val="21"/>
  </w:num>
  <w:num w:numId="26">
    <w:abstractNumId w:val="1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030A0"/>
    <w:rsid w:val="000030A0"/>
    <w:rsid w:val="00004BD9"/>
    <w:rsid w:val="0000611C"/>
    <w:rsid w:val="000064DD"/>
    <w:rsid w:val="00006F1F"/>
    <w:rsid w:val="00013125"/>
    <w:rsid w:val="000131F5"/>
    <w:rsid w:val="000151CC"/>
    <w:rsid w:val="00036A78"/>
    <w:rsid w:val="0004634F"/>
    <w:rsid w:val="00047EBA"/>
    <w:rsid w:val="000550E5"/>
    <w:rsid w:val="00064C79"/>
    <w:rsid w:val="00065D1E"/>
    <w:rsid w:val="0006619D"/>
    <w:rsid w:val="00070458"/>
    <w:rsid w:val="00071026"/>
    <w:rsid w:val="000802F9"/>
    <w:rsid w:val="00097460"/>
    <w:rsid w:val="000A6BF8"/>
    <w:rsid w:val="000B3FEC"/>
    <w:rsid w:val="000B7745"/>
    <w:rsid w:val="000B7BBE"/>
    <w:rsid w:val="000C6CAC"/>
    <w:rsid w:val="000C6CF3"/>
    <w:rsid w:val="000D1B8A"/>
    <w:rsid w:val="000D57C7"/>
    <w:rsid w:val="000F6189"/>
    <w:rsid w:val="00111DE9"/>
    <w:rsid w:val="001269E9"/>
    <w:rsid w:val="00137593"/>
    <w:rsid w:val="00147A83"/>
    <w:rsid w:val="00160E57"/>
    <w:rsid w:val="00162949"/>
    <w:rsid w:val="00163329"/>
    <w:rsid w:val="00176440"/>
    <w:rsid w:val="001B1A46"/>
    <w:rsid w:val="001B1D18"/>
    <w:rsid w:val="001B383A"/>
    <w:rsid w:val="001B5266"/>
    <w:rsid w:val="001D4BEE"/>
    <w:rsid w:val="001D7210"/>
    <w:rsid w:val="001E3ED9"/>
    <w:rsid w:val="001E6CD5"/>
    <w:rsid w:val="001F091D"/>
    <w:rsid w:val="0020188D"/>
    <w:rsid w:val="0020434D"/>
    <w:rsid w:val="0022491A"/>
    <w:rsid w:val="00235DA1"/>
    <w:rsid w:val="00243F6E"/>
    <w:rsid w:val="002469DC"/>
    <w:rsid w:val="00246CDA"/>
    <w:rsid w:val="00280D9E"/>
    <w:rsid w:val="00282EA8"/>
    <w:rsid w:val="00285FD7"/>
    <w:rsid w:val="002A67F9"/>
    <w:rsid w:val="002B01E2"/>
    <w:rsid w:val="002B057E"/>
    <w:rsid w:val="002B70CD"/>
    <w:rsid w:val="002C2CAC"/>
    <w:rsid w:val="002C3748"/>
    <w:rsid w:val="002C5737"/>
    <w:rsid w:val="002D0F12"/>
    <w:rsid w:val="002D476B"/>
    <w:rsid w:val="002D6A9E"/>
    <w:rsid w:val="002E1B2B"/>
    <w:rsid w:val="002E6109"/>
    <w:rsid w:val="002E6EE8"/>
    <w:rsid w:val="0031262E"/>
    <w:rsid w:val="00315DD3"/>
    <w:rsid w:val="00316CF2"/>
    <w:rsid w:val="00360A5F"/>
    <w:rsid w:val="00376118"/>
    <w:rsid w:val="003776ED"/>
    <w:rsid w:val="00385F95"/>
    <w:rsid w:val="003861CD"/>
    <w:rsid w:val="00391081"/>
    <w:rsid w:val="003A5567"/>
    <w:rsid w:val="003A712D"/>
    <w:rsid w:val="003F36A7"/>
    <w:rsid w:val="003F7671"/>
    <w:rsid w:val="00400FA4"/>
    <w:rsid w:val="004035EC"/>
    <w:rsid w:val="00403928"/>
    <w:rsid w:val="00403A8E"/>
    <w:rsid w:val="004067D3"/>
    <w:rsid w:val="00425594"/>
    <w:rsid w:val="00425E2F"/>
    <w:rsid w:val="0043113F"/>
    <w:rsid w:val="00432BEF"/>
    <w:rsid w:val="00456D12"/>
    <w:rsid w:val="00464CA5"/>
    <w:rsid w:val="0048001F"/>
    <w:rsid w:val="00482FB3"/>
    <w:rsid w:val="00487C61"/>
    <w:rsid w:val="004A1D75"/>
    <w:rsid w:val="004A3858"/>
    <w:rsid w:val="004C53EC"/>
    <w:rsid w:val="004F2B8B"/>
    <w:rsid w:val="005004C0"/>
    <w:rsid w:val="005213A8"/>
    <w:rsid w:val="005339EB"/>
    <w:rsid w:val="00540496"/>
    <w:rsid w:val="00540989"/>
    <w:rsid w:val="005516CF"/>
    <w:rsid w:val="00552F43"/>
    <w:rsid w:val="0055548A"/>
    <w:rsid w:val="00557208"/>
    <w:rsid w:val="00561673"/>
    <w:rsid w:val="0056333C"/>
    <w:rsid w:val="00574A1C"/>
    <w:rsid w:val="00597D9A"/>
    <w:rsid w:val="005A628E"/>
    <w:rsid w:val="005A6E08"/>
    <w:rsid w:val="005A6E26"/>
    <w:rsid w:val="005A79FF"/>
    <w:rsid w:val="005B4B4A"/>
    <w:rsid w:val="005B606D"/>
    <w:rsid w:val="005E3AAA"/>
    <w:rsid w:val="005F270D"/>
    <w:rsid w:val="00604D46"/>
    <w:rsid w:val="0062050D"/>
    <w:rsid w:val="006320F7"/>
    <w:rsid w:val="00642A14"/>
    <w:rsid w:val="00643280"/>
    <w:rsid w:val="0064407E"/>
    <w:rsid w:val="00645370"/>
    <w:rsid w:val="006456D4"/>
    <w:rsid w:val="00646436"/>
    <w:rsid w:val="00652145"/>
    <w:rsid w:val="0066023E"/>
    <w:rsid w:val="0067212B"/>
    <w:rsid w:val="00683C76"/>
    <w:rsid w:val="006937E8"/>
    <w:rsid w:val="006954FF"/>
    <w:rsid w:val="006A6B39"/>
    <w:rsid w:val="006B0B7B"/>
    <w:rsid w:val="006C4064"/>
    <w:rsid w:val="006C5E37"/>
    <w:rsid w:val="006C6A25"/>
    <w:rsid w:val="006D144B"/>
    <w:rsid w:val="006D1E9A"/>
    <w:rsid w:val="006D24A2"/>
    <w:rsid w:val="006D29AC"/>
    <w:rsid w:val="006E2C28"/>
    <w:rsid w:val="00710CFD"/>
    <w:rsid w:val="00711838"/>
    <w:rsid w:val="00714A52"/>
    <w:rsid w:val="00720390"/>
    <w:rsid w:val="0073617B"/>
    <w:rsid w:val="007368F6"/>
    <w:rsid w:val="00740233"/>
    <w:rsid w:val="00743C2B"/>
    <w:rsid w:val="007713AE"/>
    <w:rsid w:val="0078552E"/>
    <w:rsid w:val="007C154A"/>
    <w:rsid w:val="007C1E9F"/>
    <w:rsid w:val="007C2E38"/>
    <w:rsid w:val="007C72F9"/>
    <w:rsid w:val="007D05BE"/>
    <w:rsid w:val="007D390F"/>
    <w:rsid w:val="00827C3B"/>
    <w:rsid w:val="00830A08"/>
    <w:rsid w:val="00831E62"/>
    <w:rsid w:val="00843087"/>
    <w:rsid w:val="00846700"/>
    <w:rsid w:val="00850E3D"/>
    <w:rsid w:val="0085404B"/>
    <w:rsid w:val="00854051"/>
    <w:rsid w:val="0085573B"/>
    <w:rsid w:val="0087040E"/>
    <w:rsid w:val="008815F1"/>
    <w:rsid w:val="00890603"/>
    <w:rsid w:val="00895CB6"/>
    <w:rsid w:val="00895FA4"/>
    <w:rsid w:val="008A1856"/>
    <w:rsid w:val="008B2A52"/>
    <w:rsid w:val="008E4D55"/>
    <w:rsid w:val="008F13F7"/>
    <w:rsid w:val="008F1888"/>
    <w:rsid w:val="008F6952"/>
    <w:rsid w:val="00900556"/>
    <w:rsid w:val="00900DA8"/>
    <w:rsid w:val="00902ADF"/>
    <w:rsid w:val="00905BB4"/>
    <w:rsid w:val="00907EE9"/>
    <w:rsid w:val="00912252"/>
    <w:rsid w:val="009123FF"/>
    <w:rsid w:val="00916867"/>
    <w:rsid w:val="00916E54"/>
    <w:rsid w:val="009178BE"/>
    <w:rsid w:val="00930DB8"/>
    <w:rsid w:val="009376D0"/>
    <w:rsid w:val="00937AA9"/>
    <w:rsid w:val="00940695"/>
    <w:rsid w:val="00941751"/>
    <w:rsid w:val="00943636"/>
    <w:rsid w:val="00944E1A"/>
    <w:rsid w:val="00947A65"/>
    <w:rsid w:val="009572B5"/>
    <w:rsid w:val="00961C9F"/>
    <w:rsid w:val="00962D9E"/>
    <w:rsid w:val="00975600"/>
    <w:rsid w:val="0098444A"/>
    <w:rsid w:val="009A3124"/>
    <w:rsid w:val="009A6618"/>
    <w:rsid w:val="009A7445"/>
    <w:rsid w:val="009B2A26"/>
    <w:rsid w:val="009B5F4C"/>
    <w:rsid w:val="009D5A4E"/>
    <w:rsid w:val="009D63A1"/>
    <w:rsid w:val="009E3A58"/>
    <w:rsid w:val="009E5AA2"/>
    <w:rsid w:val="009E6A7B"/>
    <w:rsid w:val="009F55CC"/>
    <w:rsid w:val="009F61BC"/>
    <w:rsid w:val="00A02CCA"/>
    <w:rsid w:val="00A04910"/>
    <w:rsid w:val="00A05A40"/>
    <w:rsid w:val="00A122D8"/>
    <w:rsid w:val="00A30F59"/>
    <w:rsid w:val="00A47BB1"/>
    <w:rsid w:val="00A524A8"/>
    <w:rsid w:val="00A65274"/>
    <w:rsid w:val="00A708C0"/>
    <w:rsid w:val="00A80B5D"/>
    <w:rsid w:val="00AA15B8"/>
    <w:rsid w:val="00AA7D05"/>
    <w:rsid w:val="00AB48DD"/>
    <w:rsid w:val="00AC20A1"/>
    <w:rsid w:val="00AF6D04"/>
    <w:rsid w:val="00B01519"/>
    <w:rsid w:val="00B079B6"/>
    <w:rsid w:val="00B20694"/>
    <w:rsid w:val="00B23D65"/>
    <w:rsid w:val="00B241F7"/>
    <w:rsid w:val="00B3553E"/>
    <w:rsid w:val="00B35B9B"/>
    <w:rsid w:val="00B6153C"/>
    <w:rsid w:val="00B61E10"/>
    <w:rsid w:val="00B6391B"/>
    <w:rsid w:val="00B82EDF"/>
    <w:rsid w:val="00B90AF6"/>
    <w:rsid w:val="00B935D2"/>
    <w:rsid w:val="00B96066"/>
    <w:rsid w:val="00B96E97"/>
    <w:rsid w:val="00B97491"/>
    <w:rsid w:val="00BA0014"/>
    <w:rsid w:val="00BD512B"/>
    <w:rsid w:val="00BE2296"/>
    <w:rsid w:val="00C11810"/>
    <w:rsid w:val="00C23B9B"/>
    <w:rsid w:val="00C31AF9"/>
    <w:rsid w:val="00C33D62"/>
    <w:rsid w:val="00C351CB"/>
    <w:rsid w:val="00C43DFC"/>
    <w:rsid w:val="00C441EB"/>
    <w:rsid w:val="00C45E97"/>
    <w:rsid w:val="00C5039F"/>
    <w:rsid w:val="00C506B3"/>
    <w:rsid w:val="00C56DFA"/>
    <w:rsid w:val="00C7111F"/>
    <w:rsid w:val="00C736AE"/>
    <w:rsid w:val="00CA1C7A"/>
    <w:rsid w:val="00CB2328"/>
    <w:rsid w:val="00CB2DB0"/>
    <w:rsid w:val="00CB5EA0"/>
    <w:rsid w:val="00CB643B"/>
    <w:rsid w:val="00CC02F2"/>
    <w:rsid w:val="00CC03C1"/>
    <w:rsid w:val="00CC1935"/>
    <w:rsid w:val="00CC3606"/>
    <w:rsid w:val="00CC5FA2"/>
    <w:rsid w:val="00CE31F0"/>
    <w:rsid w:val="00CE6B79"/>
    <w:rsid w:val="00CF5CA2"/>
    <w:rsid w:val="00D150B3"/>
    <w:rsid w:val="00D17EAB"/>
    <w:rsid w:val="00D17F36"/>
    <w:rsid w:val="00D30765"/>
    <w:rsid w:val="00D34F24"/>
    <w:rsid w:val="00D55E65"/>
    <w:rsid w:val="00D70193"/>
    <w:rsid w:val="00D82F53"/>
    <w:rsid w:val="00D92CE1"/>
    <w:rsid w:val="00DA1641"/>
    <w:rsid w:val="00DC315E"/>
    <w:rsid w:val="00DE1DE9"/>
    <w:rsid w:val="00DE7A5D"/>
    <w:rsid w:val="00DF0C83"/>
    <w:rsid w:val="00DF43BF"/>
    <w:rsid w:val="00E0393C"/>
    <w:rsid w:val="00E31D5F"/>
    <w:rsid w:val="00E3215C"/>
    <w:rsid w:val="00E37FED"/>
    <w:rsid w:val="00E53DF7"/>
    <w:rsid w:val="00E618EE"/>
    <w:rsid w:val="00E6194A"/>
    <w:rsid w:val="00E80A96"/>
    <w:rsid w:val="00E821B7"/>
    <w:rsid w:val="00E843A7"/>
    <w:rsid w:val="00E94E20"/>
    <w:rsid w:val="00E94E8D"/>
    <w:rsid w:val="00EA7360"/>
    <w:rsid w:val="00EA7F9B"/>
    <w:rsid w:val="00EB3D3E"/>
    <w:rsid w:val="00EC0AA8"/>
    <w:rsid w:val="00EC5078"/>
    <w:rsid w:val="00ED14E8"/>
    <w:rsid w:val="00EF0F36"/>
    <w:rsid w:val="00EF51BE"/>
    <w:rsid w:val="00F007C9"/>
    <w:rsid w:val="00F079DF"/>
    <w:rsid w:val="00F20835"/>
    <w:rsid w:val="00F23577"/>
    <w:rsid w:val="00F306FF"/>
    <w:rsid w:val="00F31A7E"/>
    <w:rsid w:val="00F424DB"/>
    <w:rsid w:val="00F42618"/>
    <w:rsid w:val="00F45F6B"/>
    <w:rsid w:val="00F508CD"/>
    <w:rsid w:val="00F53EB7"/>
    <w:rsid w:val="00F5441E"/>
    <w:rsid w:val="00F54C6F"/>
    <w:rsid w:val="00F61A6E"/>
    <w:rsid w:val="00F633A7"/>
    <w:rsid w:val="00F6526D"/>
    <w:rsid w:val="00F85F79"/>
    <w:rsid w:val="00F91159"/>
    <w:rsid w:val="00FB4833"/>
    <w:rsid w:val="00FC219C"/>
    <w:rsid w:val="00FC3BCB"/>
    <w:rsid w:val="00FC7307"/>
    <w:rsid w:val="00FD1F25"/>
    <w:rsid w:val="00FD61DF"/>
    <w:rsid w:val="00FE222D"/>
    <w:rsid w:val="00FF6ECC"/>
    <w:rsid w:val="00FF77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D1E"/>
  </w:style>
  <w:style w:type="paragraph" w:styleId="Heading1">
    <w:name w:val="heading 1"/>
    <w:basedOn w:val="Normal"/>
    <w:next w:val="Normal"/>
    <w:link w:val="Heading1Char"/>
    <w:uiPriority w:val="9"/>
    <w:qFormat/>
    <w:rsid w:val="0004634F"/>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F36"/>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0F3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0F3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0F3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0F3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0F3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character" w:customStyle="1" w:styleId="Heading4Char">
    <w:name w:val="Heading 4 Char"/>
    <w:basedOn w:val="DefaultParagraphFont"/>
    <w:link w:val="Heading4"/>
    <w:uiPriority w:val="9"/>
    <w:semiHidden/>
    <w:rsid w:val="00EF0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0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0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0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0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0F3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99"/>
    <w:semiHidden/>
    <w:unhideWhenUsed/>
    <w:rsid w:val="00CF5CA2"/>
    <w:pPr>
      <w:widowControl w:val="0"/>
      <w:spacing w:after="120" w:line="360" w:lineRule="auto"/>
      <w:jc w:val="both"/>
    </w:pPr>
    <w:rPr>
      <w:kern w:val="2"/>
      <w:sz w:val="22"/>
      <w:szCs w:val="22"/>
      <w:lang w:val="en-US" w:eastAsia="zh-CN"/>
    </w:rPr>
  </w:style>
  <w:style w:type="character" w:customStyle="1" w:styleId="BodyTextChar">
    <w:name w:val="Body Text Char"/>
    <w:basedOn w:val="DefaultParagraphFont"/>
    <w:link w:val="BodyText"/>
    <w:uiPriority w:val="99"/>
    <w:semiHidden/>
    <w:rsid w:val="00CF5CA2"/>
    <w:rPr>
      <w:kern w:val="2"/>
      <w:sz w:val="22"/>
      <w:szCs w:val="22"/>
      <w:lang w:val="en-US" w:eastAsia="zh-CN"/>
    </w:rPr>
  </w:style>
  <w:style w:type="character" w:customStyle="1" w:styleId="apple-converted-space">
    <w:name w:val="apple-converted-space"/>
    <w:basedOn w:val="DefaultParagraphFont"/>
    <w:rsid w:val="00A65274"/>
  </w:style>
  <w:style w:type="paragraph" w:styleId="NormalWeb">
    <w:name w:val="Normal (Web)"/>
    <w:basedOn w:val="Normal"/>
    <w:uiPriority w:val="99"/>
    <w:semiHidden/>
    <w:unhideWhenUsed/>
    <w:rsid w:val="00A65274"/>
    <w:pPr>
      <w:spacing w:before="100" w:beforeAutospacing="1" w:after="100" w:afterAutospacing="1"/>
    </w:pPr>
    <w:rPr>
      <w:rFonts w:ascii="SimSun" w:eastAsia="SimSun" w:hAnsi="SimSun" w:cs="SimSun"/>
      <w:lang w:val="en-US" w:eastAsia="zh-CN"/>
    </w:rPr>
  </w:style>
  <w:style w:type="character" w:styleId="Strong">
    <w:name w:val="Strong"/>
    <w:basedOn w:val="DefaultParagraphFont"/>
    <w:uiPriority w:val="22"/>
    <w:qFormat/>
    <w:rsid w:val="00A65274"/>
    <w:rPr>
      <w:b/>
      <w:bCs/>
    </w:rPr>
  </w:style>
  <w:style w:type="paragraph" w:styleId="NoSpacing">
    <w:name w:val="No Spacing"/>
    <w:uiPriority w:val="1"/>
    <w:qFormat/>
    <w:rsid w:val="004035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D1E"/>
  </w:style>
  <w:style w:type="paragraph" w:styleId="Heading1">
    <w:name w:val="heading 1"/>
    <w:basedOn w:val="Normal"/>
    <w:next w:val="Normal"/>
    <w:link w:val="Heading1Char"/>
    <w:uiPriority w:val="9"/>
    <w:qFormat/>
    <w:rsid w:val="0004634F"/>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F36"/>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0F3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0F3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0F3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0F3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0F3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character" w:customStyle="1" w:styleId="Heading4Char">
    <w:name w:val="Heading 4 Char"/>
    <w:basedOn w:val="DefaultParagraphFont"/>
    <w:link w:val="Heading4"/>
    <w:uiPriority w:val="9"/>
    <w:semiHidden/>
    <w:rsid w:val="00EF0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0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0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0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0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0F3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99"/>
    <w:semiHidden/>
    <w:unhideWhenUsed/>
    <w:rsid w:val="00CF5CA2"/>
    <w:pPr>
      <w:widowControl w:val="0"/>
      <w:spacing w:after="120" w:line="360" w:lineRule="auto"/>
      <w:jc w:val="both"/>
    </w:pPr>
    <w:rPr>
      <w:kern w:val="2"/>
      <w:sz w:val="22"/>
      <w:szCs w:val="22"/>
      <w:lang w:val="en-US" w:eastAsia="zh-CN"/>
    </w:rPr>
  </w:style>
  <w:style w:type="character" w:customStyle="1" w:styleId="BodyTextChar">
    <w:name w:val="Body Text Char"/>
    <w:basedOn w:val="DefaultParagraphFont"/>
    <w:link w:val="BodyText"/>
    <w:uiPriority w:val="99"/>
    <w:semiHidden/>
    <w:rsid w:val="00CF5CA2"/>
    <w:rPr>
      <w:kern w:val="2"/>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61701">
      <w:bodyDiv w:val="1"/>
      <w:marLeft w:val="0"/>
      <w:marRight w:val="0"/>
      <w:marTop w:val="0"/>
      <w:marBottom w:val="0"/>
      <w:divBdr>
        <w:top w:val="none" w:sz="0" w:space="0" w:color="auto"/>
        <w:left w:val="none" w:sz="0" w:space="0" w:color="auto"/>
        <w:bottom w:val="none" w:sz="0" w:space="0" w:color="auto"/>
        <w:right w:val="none" w:sz="0" w:space="0" w:color="auto"/>
      </w:divBdr>
    </w:div>
    <w:div w:id="325939782">
      <w:bodyDiv w:val="1"/>
      <w:marLeft w:val="0"/>
      <w:marRight w:val="0"/>
      <w:marTop w:val="0"/>
      <w:marBottom w:val="0"/>
      <w:divBdr>
        <w:top w:val="none" w:sz="0" w:space="0" w:color="auto"/>
        <w:left w:val="none" w:sz="0" w:space="0" w:color="auto"/>
        <w:bottom w:val="none" w:sz="0" w:space="0" w:color="auto"/>
        <w:right w:val="none" w:sz="0" w:space="0" w:color="auto"/>
      </w:divBdr>
    </w:div>
    <w:div w:id="689796758">
      <w:bodyDiv w:val="1"/>
      <w:marLeft w:val="0"/>
      <w:marRight w:val="0"/>
      <w:marTop w:val="0"/>
      <w:marBottom w:val="0"/>
      <w:divBdr>
        <w:top w:val="none" w:sz="0" w:space="0" w:color="auto"/>
        <w:left w:val="none" w:sz="0" w:space="0" w:color="auto"/>
        <w:bottom w:val="none" w:sz="0" w:space="0" w:color="auto"/>
        <w:right w:val="none" w:sz="0" w:space="0" w:color="auto"/>
      </w:divBdr>
    </w:div>
    <w:div w:id="971325341">
      <w:bodyDiv w:val="1"/>
      <w:marLeft w:val="0"/>
      <w:marRight w:val="0"/>
      <w:marTop w:val="0"/>
      <w:marBottom w:val="0"/>
      <w:divBdr>
        <w:top w:val="none" w:sz="0" w:space="0" w:color="auto"/>
        <w:left w:val="none" w:sz="0" w:space="0" w:color="auto"/>
        <w:bottom w:val="none" w:sz="0" w:space="0" w:color="auto"/>
        <w:right w:val="none" w:sz="0" w:space="0" w:color="auto"/>
      </w:divBdr>
    </w:div>
    <w:div w:id="1182165627">
      <w:bodyDiv w:val="1"/>
      <w:marLeft w:val="0"/>
      <w:marRight w:val="0"/>
      <w:marTop w:val="0"/>
      <w:marBottom w:val="0"/>
      <w:divBdr>
        <w:top w:val="none" w:sz="0" w:space="0" w:color="auto"/>
        <w:left w:val="none" w:sz="0" w:space="0" w:color="auto"/>
        <w:bottom w:val="none" w:sz="0" w:space="0" w:color="auto"/>
        <w:right w:val="none" w:sz="0" w:space="0" w:color="auto"/>
      </w:divBdr>
    </w:div>
    <w:div w:id="2048796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CM - Citation Sequence"/>
</file>

<file path=customXml/itemProps1.xml><?xml version="1.0" encoding="utf-8"?>
<ds:datastoreItem xmlns:ds="http://schemas.openxmlformats.org/officeDocument/2006/customXml" ds:itemID="{1497568C-6B80-4462-95D1-9E146A57C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2630</Words>
  <Characters>14996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Daniel Corsaletti</cp:lastModifiedBy>
  <cp:revision>5</cp:revision>
  <dcterms:created xsi:type="dcterms:W3CDTF">2013-10-26T06:57:00Z</dcterms:created>
  <dcterms:modified xsi:type="dcterms:W3CDTF">2013-10-29T01:29:00Z</dcterms:modified>
</cp:coreProperties>
</file>