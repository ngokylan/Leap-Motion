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a5"/>
        <w:ind w:right="360"/>
        <w:rPr>
          <w:b/>
        </w:rPr>
      </w:pPr>
      <w:r w:rsidRPr="00C278AE">
        <w:rPr>
          <w:b/>
        </w:rPr>
        <w:t>Daniel Corsaletti</w:t>
      </w:r>
    </w:p>
    <w:p w:rsidR="00557208" w:rsidRDefault="00557208" w:rsidP="00557208">
      <w:pPr>
        <w:pStyle w:val="a5"/>
        <w:ind w:left="426" w:right="360"/>
      </w:pPr>
      <w:r>
        <w:t>SID: 6450458</w:t>
      </w:r>
      <w:r>
        <w:tab/>
      </w:r>
      <w:r>
        <w:tab/>
      </w:r>
    </w:p>
    <w:p w:rsidR="00557208" w:rsidRDefault="00557208" w:rsidP="00557208">
      <w:pPr>
        <w:pStyle w:val="a5"/>
        <w:ind w:left="426" w:right="360"/>
      </w:pPr>
      <w:r>
        <w:t>E: 6450458@student.swin.edu.au</w:t>
      </w:r>
    </w:p>
    <w:p w:rsidR="00557208" w:rsidRDefault="00557208" w:rsidP="00557208">
      <w:pPr>
        <w:pStyle w:val="a5"/>
        <w:ind w:left="426" w:right="360"/>
      </w:pPr>
      <w:r>
        <w:t>M: 0433 536 150</w:t>
      </w:r>
    </w:p>
    <w:p w:rsidR="00557208" w:rsidRDefault="00557208" w:rsidP="00557208">
      <w:pPr>
        <w:pStyle w:val="a5"/>
        <w:ind w:right="360"/>
        <w:rPr>
          <w:b/>
        </w:rPr>
      </w:pPr>
    </w:p>
    <w:p w:rsidR="00557208" w:rsidRDefault="00557208" w:rsidP="00557208">
      <w:pPr>
        <w:pStyle w:val="a5"/>
        <w:ind w:right="360"/>
      </w:pPr>
      <w:r w:rsidRPr="00125DF0">
        <w:rPr>
          <w:b/>
        </w:rPr>
        <w:t>Joshua Stopper</w:t>
      </w:r>
    </w:p>
    <w:p w:rsidR="00557208" w:rsidRDefault="00557208" w:rsidP="00557208">
      <w:pPr>
        <w:pStyle w:val="a5"/>
        <w:ind w:left="426" w:right="360"/>
      </w:pPr>
      <w:r>
        <w:t>SID: 5571391</w:t>
      </w:r>
    </w:p>
    <w:p w:rsidR="00557208" w:rsidRDefault="00557208" w:rsidP="00557208">
      <w:pPr>
        <w:pStyle w:val="a5"/>
        <w:ind w:left="426" w:right="360"/>
      </w:pPr>
      <w:r>
        <w:t xml:space="preserve">E: </w:t>
      </w:r>
      <w:r w:rsidRPr="002042FC">
        <w:t>5571391@</w:t>
      </w:r>
      <w:r>
        <w:t>student.</w:t>
      </w:r>
      <w:r w:rsidRPr="002042FC">
        <w:t>swin.edu.au</w:t>
      </w:r>
    </w:p>
    <w:p w:rsidR="00557208" w:rsidRDefault="00557208" w:rsidP="00557208">
      <w:pPr>
        <w:pStyle w:val="a5"/>
        <w:ind w:left="426" w:right="360"/>
      </w:pPr>
      <w:r>
        <w:t>M: 0430 714 887</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Shengwei Li</w:t>
      </w:r>
    </w:p>
    <w:p w:rsidR="00557208" w:rsidRDefault="00557208" w:rsidP="00557208">
      <w:pPr>
        <w:pStyle w:val="a5"/>
        <w:ind w:left="426" w:right="360"/>
      </w:pPr>
      <w:r>
        <w:t xml:space="preserve">SID: </w:t>
      </w:r>
      <w:r w:rsidR="008F6952">
        <w:t>749999x</w:t>
      </w:r>
    </w:p>
    <w:p w:rsidR="00557208" w:rsidRDefault="00557208" w:rsidP="00557208">
      <w:pPr>
        <w:pStyle w:val="a5"/>
        <w:ind w:left="426" w:right="360"/>
      </w:pPr>
      <w:r>
        <w:t xml:space="preserve">E: </w:t>
      </w:r>
      <w:r w:rsidR="008F6952">
        <w:t>749999x@student.swin.edu.au</w:t>
      </w:r>
    </w:p>
    <w:p w:rsidR="00557208" w:rsidRDefault="00557208" w:rsidP="00557208">
      <w:pPr>
        <w:pStyle w:val="a5"/>
        <w:ind w:left="426" w:right="360"/>
      </w:pPr>
      <w:r>
        <w:t xml:space="preserve">M: </w:t>
      </w:r>
      <w:r w:rsidR="008F6952">
        <w:t>0420 478 750</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Minh Duc Nguyen</w:t>
      </w:r>
    </w:p>
    <w:p w:rsidR="00557208" w:rsidRDefault="00557208" w:rsidP="00557208">
      <w:pPr>
        <w:pStyle w:val="a5"/>
        <w:ind w:left="426" w:right="360"/>
      </w:pPr>
      <w:r>
        <w:t>SID: 171001x</w:t>
      </w:r>
    </w:p>
    <w:p w:rsidR="00557208" w:rsidRDefault="00557208" w:rsidP="00557208">
      <w:pPr>
        <w:pStyle w:val="a5"/>
        <w:ind w:left="426" w:right="360"/>
      </w:pPr>
      <w:r>
        <w:t>E: 171001x@student.swin.edu.au</w:t>
      </w:r>
    </w:p>
    <w:p w:rsidR="00557208" w:rsidRDefault="00557208" w:rsidP="00557208">
      <w:pPr>
        <w:pStyle w:val="a5"/>
        <w:ind w:left="426" w:right="360"/>
      </w:pPr>
      <w:r>
        <w:t>M: 0412 179 265</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Tran Xuong Tran</w:t>
      </w:r>
    </w:p>
    <w:p w:rsidR="00557208" w:rsidRDefault="00557208" w:rsidP="00557208">
      <w:pPr>
        <w:pStyle w:val="a5"/>
        <w:ind w:left="426" w:right="360"/>
      </w:pPr>
      <w:r>
        <w:t>SID: 6700691</w:t>
      </w:r>
    </w:p>
    <w:p w:rsidR="00557208" w:rsidRDefault="00557208" w:rsidP="00557208">
      <w:pPr>
        <w:pStyle w:val="a5"/>
        <w:ind w:left="426" w:right="360"/>
      </w:pPr>
      <w:r>
        <w:t>E: 6700691@student.swin.edu.au</w:t>
      </w:r>
    </w:p>
    <w:p w:rsidR="00557208" w:rsidRDefault="00557208" w:rsidP="00557208">
      <w:pPr>
        <w:pStyle w:val="a5"/>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rFonts w:hint="eastAsia"/>
                <w:lang w:eastAsia="zh-CN"/>
              </w:rPr>
            </w:pPr>
            <w:r>
              <w:rPr>
                <w:rFonts w:hint="eastAsia"/>
                <w:lang w:eastAsia="zh-CN"/>
              </w:rPr>
              <w:t>1.4</w:t>
            </w:r>
          </w:p>
        </w:tc>
        <w:tc>
          <w:tcPr>
            <w:tcW w:w="2129" w:type="dxa"/>
          </w:tcPr>
          <w:p w:rsidR="00A243F0" w:rsidRDefault="00A243F0" w:rsidP="00711838">
            <w:pPr>
              <w:rPr>
                <w:rFonts w:hint="eastAsia"/>
                <w:lang w:eastAsia="zh-CN"/>
              </w:rPr>
            </w:pPr>
            <w:r>
              <w:rPr>
                <w:rFonts w:hint="eastAsia"/>
                <w:lang w:eastAsia="zh-CN"/>
              </w:rPr>
              <w:t>26/9/2013</w:t>
            </w:r>
          </w:p>
        </w:tc>
        <w:tc>
          <w:tcPr>
            <w:tcW w:w="2129" w:type="dxa"/>
          </w:tcPr>
          <w:p w:rsidR="00A243F0" w:rsidRDefault="00A243F0" w:rsidP="00711838">
            <w:pPr>
              <w:rPr>
                <w:rFonts w:hint="eastAsia"/>
                <w:lang w:eastAsia="zh-CN"/>
              </w:rPr>
            </w:pPr>
            <w:r>
              <w:rPr>
                <w:rFonts w:hint="eastAsia"/>
                <w:lang w:eastAsia="zh-CN"/>
              </w:rPr>
              <w:t>SHENGWEI LI</w:t>
            </w:r>
          </w:p>
        </w:tc>
        <w:tc>
          <w:tcPr>
            <w:tcW w:w="2129" w:type="dxa"/>
          </w:tcPr>
          <w:p w:rsidR="00A243F0" w:rsidRDefault="00A243F0" w:rsidP="00711838">
            <w:pPr>
              <w:rPr>
                <w:rFonts w:hint="eastAsia"/>
                <w:lang w:eastAsia="zh-CN"/>
              </w:rPr>
            </w:pPr>
            <w:r>
              <w:rPr>
                <w:rFonts w:hint="eastAsia"/>
                <w:lang w:eastAsia="zh-CN"/>
              </w:rPr>
              <w:t xml:space="preserve">Filled in </w:t>
            </w:r>
            <w:r>
              <w:rPr>
                <w:lang w:eastAsia="zh-CN"/>
              </w:rPr>
              <w:t>S</w:t>
            </w:r>
            <w:r>
              <w:rPr>
                <w:rFonts w:hint="eastAsia"/>
                <w:lang w:eastAsia="zh-CN"/>
              </w:rPr>
              <w:t>ection 3,4</w:t>
            </w:r>
          </w:p>
        </w:tc>
      </w:tr>
    </w:tbl>
    <w:p w:rsidR="008815F1" w:rsidRDefault="008815F1" w:rsidP="008815F1"/>
    <w:p w:rsidR="008815F1" w:rsidRPr="0082069A" w:rsidRDefault="008815F1" w:rsidP="008815F1">
      <w:pPr>
        <w:rPr>
          <w:b/>
        </w:rPr>
      </w:pPr>
      <w:r w:rsidRPr="0082069A">
        <w:rPr>
          <w:b/>
        </w:rPr>
        <w:t>Table 2. Document Sign Off</w:t>
      </w:r>
    </w:p>
    <w:tbl>
      <w:tblPr>
        <w:tblStyle w:val="a6"/>
        <w:tblW w:w="0" w:type="auto"/>
        <w:tblLook w:val="04A0"/>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
          </w:pPr>
          <w:r>
            <w:lastRenderedPageBreak/>
            <w:t>Table of Contents</w:t>
          </w:r>
        </w:p>
        <w:p w:rsidR="003F7671" w:rsidRDefault="006002E6" w:rsidP="003F7671">
          <w:pPr>
            <w:pStyle w:val="10"/>
            <w:tabs>
              <w:tab w:val="right" w:pos="8630"/>
            </w:tabs>
            <w:rPr>
              <w:b w:val="0"/>
              <w:caps w:val="0"/>
              <w:noProof/>
              <w:u w:val="none"/>
              <w:lang w:eastAsia="en-AU"/>
            </w:rPr>
          </w:pPr>
          <w:r w:rsidRPr="006002E6">
            <w:fldChar w:fldCharType="begin"/>
          </w:r>
          <w:r w:rsidR="003F7671">
            <w:instrText xml:space="preserve"> TOC \o "1-3" \h \z \u </w:instrText>
          </w:r>
          <w:r w:rsidRPr="006002E6">
            <w:fldChar w:fldCharType="separate"/>
          </w:r>
          <w:hyperlink w:anchor="_Toc365914958" w:history="1">
            <w:r w:rsidR="003F7671" w:rsidRPr="00E64AAD">
              <w:rPr>
                <w:rStyle w:val="a9"/>
                <w:noProof/>
              </w:rPr>
              <w:t>1 - Introduction</w:t>
            </w:r>
            <w:r w:rsidR="003F7671">
              <w:rPr>
                <w:noProof/>
                <w:webHidden/>
              </w:rPr>
              <w:tab/>
            </w:r>
            <w:r>
              <w:rPr>
                <w:noProof/>
                <w:webHidden/>
              </w:rPr>
              <w:fldChar w:fldCharType="begin"/>
            </w:r>
            <w:r w:rsidR="003F7671">
              <w:rPr>
                <w:noProof/>
                <w:webHidden/>
              </w:rPr>
              <w:instrText xml:space="preserve"> PAGEREF _Toc365914958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59" w:history="1">
            <w:r w:rsidR="003F7671" w:rsidRPr="00E64AAD">
              <w:rPr>
                <w:rStyle w:val="a9"/>
                <w:noProof/>
              </w:rPr>
              <w:t>1.1 - Purpose of Document</w:t>
            </w:r>
            <w:r w:rsidR="003F7671">
              <w:rPr>
                <w:noProof/>
                <w:webHidden/>
              </w:rPr>
              <w:tab/>
            </w:r>
            <w:r>
              <w:rPr>
                <w:noProof/>
                <w:webHidden/>
              </w:rPr>
              <w:fldChar w:fldCharType="begin"/>
            </w:r>
            <w:r w:rsidR="003F7671">
              <w:rPr>
                <w:noProof/>
                <w:webHidden/>
              </w:rPr>
              <w:instrText xml:space="preserve"> PAGEREF _Toc365914959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0" w:history="1">
            <w:r w:rsidR="003F7671" w:rsidRPr="00E64AAD">
              <w:rPr>
                <w:rStyle w:val="a9"/>
                <w:noProof/>
              </w:rPr>
              <w:t>1.2 – Background</w:t>
            </w:r>
            <w:r w:rsidR="003F7671">
              <w:rPr>
                <w:noProof/>
                <w:webHidden/>
              </w:rPr>
              <w:tab/>
            </w:r>
            <w:r>
              <w:rPr>
                <w:noProof/>
                <w:webHidden/>
              </w:rPr>
              <w:fldChar w:fldCharType="begin"/>
            </w:r>
            <w:r w:rsidR="003F7671">
              <w:rPr>
                <w:noProof/>
                <w:webHidden/>
              </w:rPr>
              <w:instrText xml:space="preserve"> PAGEREF _Toc365914960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1" w:history="1">
            <w:r w:rsidR="003F7671" w:rsidRPr="00E64AAD">
              <w:rPr>
                <w:rStyle w:val="a9"/>
                <w:noProof/>
                <w:lang w:val="en-US"/>
              </w:rPr>
              <w:t>1.3 - Key Project Personnel</w:t>
            </w:r>
            <w:r w:rsidR="003F7671">
              <w:rPr>
                <w:noProof/>
                <w:webHidden/>
              </w:rPr>
              <w:tab/>
            </w:r>
            <w:r>
              <w:rPr>
                <w:noProof/>
                <w:webHidden/>
              </w:rPr>
              <w:fldChar w:fldCharType="begin"/>
            </w:r>
            <w:r w:rsidR="003F7671">
              <w:rPr>
                <w:noProof/>
                <w:webHidden/>
              </w:rPr>
              <w:instrText xml:space="preserve"> PAGEREF _Toc365914961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62" w:history="1">
            <w:r w:rsidR="003F7671" w:rsidRPr="00E64AAD">
              <w:rPr>
                <w:rStyle w:val="a9"/>
                <w:noProof/>
                <w:lang w:val="en-US"/>
              </w:rPr>
              <w:t>1.3.1 - Client</w:t>
            </w:r>
            <w:r w:rsidR="003F7671">
              <w:rPr>
                <w:noProof/>
                <w:webHidden/>
              </w:rPr>
              <w:tab/>
            </w:r>
            <w:r>
              <w:rPr>
                <w:noProof/>
                <w:webHidden/>
              </w:rPr>
              <w:fldChar w:fldCharType="begin"/>
            </w:r>
            <w:r w:rsidR="003F7671">
              <w:rPr>
                <w:noProof/>
                <w:webHidden/>
              </w:rPr>
              <w:instrText xml:space="preserve"> PAGEREF _Toc365914962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63" w:history="1">
            <w:r w:rsidR="003F7671" w:rsidRPr="00E64AAD">
              <w:rPr>
                <w:rStyle w:val="a9"/>
                <w:noProof/>
                <w:lang w:val="en-US"/>
              </w:rPr>
              <w:t>1.3.2 - Stake holders</w:t>
            </w:r>
            <w:r w:rsidR="003F7671">
              <w:rPr>
                <w:noProof/>
                <w:webHidden/>
              </w:rPr>
              <w:tab/>
            </w:r>
            <w:r>
              <w:rPr>
                <w:noProof/>
                <w:webHidden/>
              </w:rPr>
              <w:fldChar w:fldCharType="begin"/>
            </w:r>
            <w:r w:rsidR="003F7671">
              <w:rPr>
                <w:noProof/>
                <w:webHidden/>
              </w:rPr>
              <w:instrText xml:space="preserve"> PAGEREF _Toc365914963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64" w:history="1">
            <w:r w:rsidR="003F7671" w:rsidRPr="00E64AAD">
              <w:rPr>
                <w:rStyle w:val="a9"/>
                <w:noProof/>
                <w:lang w:val="en-US"/>
              </w:rPr>
              <w:t>1.3.3 - Project Supervisor, Team Leader and key Project Members</w:t>
            </w:r>
            <w:r w:rsidR="003F7671">
              <w:rPr>
                <w:noProof/>
                <w:webHidden/>
              </w:rPr>
              <w:tab/>
            </w:r>
            <w:r>
              <w:rPr>
                <w:noProof/>
                <w:webHidden/>
              </w:rPr>
              <w:fldChar w:fldCharType="begin"/>
            </w:r>
            <w:r w:rsidR="003F7671">
              <w:rPr>
                <w:noProof/>
                <w:webHidden/>
              </w:rPr>
              <w:instrText xml:space="preserve"> PAGEREF _Toc365914964 \h </w:instrText>
            </w:r>
            <w:r>
              <w:rPr>
                <w:noProof/>
                <w:webHidden/>
              </w:rPr>
            </w:r>
            <w:r>
              <w:rPr>
                <w:noProof/>
                <w:webHidden/>
              </w:rPr>
              <w:fldChar w:fldCharType="separate"/>
            </w:r>
            <w:r w:rsidR="003F7671">
              <w:rPr>
                <w:noProof/>
                <w:webHidden/>
              </w:rPr>
              <w:t>6</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65" w:history="1">
            <w:r w:rsidR="003F7671" w:rsidRPr="00E64AAD">
              <w:rPr>
                <w:rStyle w:val="a9"/>
                <w:noProof/>
                <w:lang w:val="en-US"/>
              </w:rPr>
              <w:t>2 - Terms of Reference</w:t>
            </w:r>
            <w:r w:rsidR="003F7671">
              <w:rPr>
                <w:noProof/>
                <w:webHidden/>
              </w:rPr>
              <w:tab/>
            </w:r>
            <w:r>
              <w:rPr>
                <w:noProof/>
                <w:webHidden/>
              </w:rPr>
              <w:fldChar w:fldCharType="begin"/>
            </w:r>
            <w:r w:rsidR="003F7671">
              <w:rPr>
                <w:noProof/>
                <w:webHidden/>
              </w:rPr>
              <w:instrText xml:space="preserve"> PAGEREF _Toc365914965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6" w:history="1">
            <w:r w:rsidR="003F7671" w:rsidRPr="00E64AAD">
              <w:rPr>
                <w:rStyle w:val="a9"/>
                <w:noProof/>
                <w:lang w:val="en-US"/>
              </w:rPr>
              <w:t>2.1 - Goals</w:t>
            </w:r>
            <w:r w:rsidR="003F7671" w:rsidRPr="00E64AAD">
              <w:rPr>
                <w:rStyle w:val="a9"/>
                <w:rFonts w:ascii="MS Mincho" w:eastAsia="MS Mincho" w:hAnsi="MS Mincho" w:cs="MS Mincho" w:hint="eastAsia"/>
                <w:noProof/>
                <w:lang w:val="en-US"/>
              </w:rPr>
              <w:t> </w:t>
            </w:r>
            <w:r w:rsidR="003F7671">
              <w:rPr>
                <w:noProof/>
                <w:webHidden/>
              </w:rPr>
              <w:tab/>
            </w:r>
            <w:r>
              <w:rPr>
                <w:noProof/>
                <w:webHidden/>
              </w:rPr>
              <w:fldChar w:fldCharType="begin"/>
            </w:r>
            <w:r w:rsidR="003F7671">
              <w:rPr>
                <w:noProof/>
                <w:webHidden/>
              </w:rPr>
              <w:instrText xml:space="preserve"> PAGEREF _Toc365914966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7" w:history="1">
            <w:r w:rsidR="003F7671" w:rsidRPr="00E64AAD">
              <w:rPr>
                <w:rStyle w:val="a9"/>
                <w:noProof/>
                <w:lang w:val="en-US"/>
              </w:rPr>
              <w:t>2.2 - Objectives</w:t>
            </w:r>
            <w:r w:rsidR="003F7671">
              <w:rPr>
                <w:noProof/>
                <w:webHidden/>
              </w:rPr>
              <w:tab/>
            </w:r>
            <w:r>
              <w:rPr>
                <w:noProof/>
                <w:webHidden/>
              </w:rPr>
              <w:fldChar w:fldCharType="begin"/>
            </w:r>
            <w:r w:rsidR="003F7671">
              <w:rPr>
                <w:noProof/>
                <w:webHidden/>
              </w:rPr>
              <w:instrText xml:space="preserve"> PAGEREF _Toc365914967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8" w:history="1">
            <w:r w:rsidR="003F7671" w:rsidRPr="00E64AAD">
              <w:rPr>
                <w:rStyle w:val="a9"/>
                <w:noProof/>
                <w:lang w:val="en-US"/>
              </w:rPr>
              <w:t>2.3 - Scope</w:t>
            </w:r>
            <w:r w:rsidR="003F7671">
              <w:rPr>
                <w:noProof/>
                <w:webHidden/>
              </w:rPr>
              <w:tab/>
            </w:r>
            <w:r>
              <w:rPr>
                <w:noProof/>
                <w:webHidden/>
              </w:rPr>
              <w:fldChar w:fldCharType="begin"/>
            </w:r>
            <w:r w:rsidR="003F7671">
              <w:rPr>
                <w:noProof/>
                <w:webHidden/>
              </w:rPr>
              <w:instrText xml:space="preserve"> PAGEREF _Toc365914968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69" w:history="1">
            <w:r w:rsidR="003F7671" w:rsidRPr="00E64AAD">
              <w:rPr>
                <w:rStyle w:val="a9"/>
                <w:noProof/>
                <w:lang w:val="en-US"/>
              </w:rPr>
              <w:t>2.4 - Critical Success Factors</w:t>
            </w:r>
            <w:r w:rsidR="003F7671">
              <w:rPr>
                <w:noProof/>
                <w:webHidden/>
              </w:rPr>
              <w:tab/>
            </w:r>
            <w:r>
              <w:rPr>
                <w:noProof/>
                <w:webHidden/>
              </w:rPr>
              <w:fldChar w:fldCharType="begin"/>
            </w:r>
            <w:r w:rsidR="003F7671">
              <w:rPr>
                <w:noProof/>
                <w:webHidden/>
              </w:rPr>
              <w:instrText xml:space="preserve"> PAGEREF _Toc365914969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0" w:history="1">
            <w:r w:rsidR="003F7671" w:rsidRPr="00E64AAD">
              <w:rPr>
                <w:rStyle w:val="a9"/>
                <w:noProof/>
                <w:lang w:val="en-US"/>
              </w:rPr>
              <w:t>2.5 - Acceptance Criteria</w:t>
            </w:r>
            <w:r w:rsidR="003F7671">
              <w:rPr>
                <w:noProof/>
                <w:webHidden/>
              </w:rPr>
              <w:tab/>
            </w:r>
            <w:r>
              <w:rPr>
                <w:noProof/>
                <w:webHidden/>
              </w:rPr>
              <w:fldChar w:fldCharType="begin"/>
            </w:r>
            <w:r w:rsidR="003F7671">
              <w:rPr>
                <w:noProof/>
                <w:webHidden/>
              </w:rPr>
              <w:instrText xml:space="preserve"> PAGEREF _Toc365914970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71" w:history="1">
            <w:r w:rsidR="003F7671" w:rsidRPr="00E64AAD">
              <w:rPr>
                <w:rStyle w:val="a9"/>
                <w:noProof/>
                <w:lang w:val="en-US"/>
              </w:rPr>
              <w:t>3 - Establishment</w:t>
            </w:r>
            <w:r w:rsidR="003F7671">
              <w:rPr>
                <w:noProof/>
                <w:webHidden/>
              </w:rPr>
              <w:tab/>
            </w:r>
            <w:r>
              <w:rPr>
                <w:noProof/>
                <w:webHidden/>
              </w:rPr>
              <w:fldChar w:fldCharType="begin"/>
            </w:r>
            <w:r w:rsidR="003F7671">
              <w:rPr>
                <w:noProof/>
                <w:webHidden/>
              </w:rPr>
              <w:instrText xml:space="preserve"> PAGEREF _Toc365914971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2" w:history="1">
            <w:r w:rsidR="003F7671" w:rsidRPr="00E64AAD">
              <w:rPr>
                <w:rStyle w:val="a9"/>
                <w:noProof/>
                <w:lang w:val="en-US"/>
              </w:rPr>
              <w:t>3.1 - Processes, Procedures and Standards</w:t>
            </w:r>
            <w:r w:rsidR="003F7671">
              <w:rPr>
                <w:noProof/>
                <w:webHidden/>
              </w:rPr>
              <w:tab/>
            </w:r>
            <w:r>
              <w:rPr>
                <w:noProof/>
                <w:webHidden/>
              </w:rPr>
              <w:fldChar w:fldCharType="begin"/>
            </w:r>
            <w:r w:rsidR="003F7671">
              <w:rPr>
                <w:noProof/>
                <w:webHidden/>
              </w:rPr>
              <w:instrText xml:space="preserve"> PAGEREF _Toc365914972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3" w:history="1">
            <w:r w:rsidR="003F7671" w:rsidRPr="00E64AAD">
              <w:rPr>
                <w:rStyle w:val="a9"/>
                <w:noProof/>
                <w:lang w:val="en-US"/>
              </w:rPr>
              <w:t>3.2 - Project Environment</w:t>
            </w:r>
            <w:r w:rsidR="003F7671">
              <w:rPr>
                <w:noProof/>
                <w:webHidden/>
              </w:rPr>
              <w:tab/>
            </w:r>
            <w:r>
              <w:rPr>
                <w:noProof/>
                <w:webHidden/>
              </w:rPr>
              <w:fldChar w:fldCharType="begin"/>
            </w:r>
            <w:r w:rsidR="003F7671">
              <w:rPr>
                <w:noProof/>
                <w:webHidden/>
              </w:rPr>
              <w:instrText xml:space="preserve"> PAGEREF _Toc365914973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4" w:history="1">
            <w:r w:rsidR="003F7671" w:rsidRPr="00E64AAD">
              <w:rPr>
                <w:rStyle w:val="a9"/>
                <w:noProof/>
                <w:lang w:val="en-US"/>
              </w:rPr>
              <w:t>3.3 - Project team skill development requirements</w:t>
            </w:r>
            <w:r w:rsidR="003F7671">
              <w:rPr>
                <w:noProof/>
                <w:webHidden/>
              </w:rPr>
              <w:tab/>
            </w:r>
            <w:r>
              <w:rPr>
                <w:noProof/>
                <w:webHidden/>
              </w:rPr>
              <w:fldChar w:fldCharType="begin"/>
            </w:r>
            <w:r w:rsidR="003F7671">
              <w:rPr>
                <w:noProof/>
                <w:webHidden/>
              </w:rPr>
              <w:instrText xml:space="preserve"> PAGEREF _Toc365914974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75" w:history="1">
            <w:r w:rsidR="003F7671" w:rsidRPr="00E64AAD">
              <w:rPr>
                <w:rStyle w:val="a9"/>
                <w:noProof/>
                <w:lang w:val="en-US"/>
              </w:rPr>
              <w:t>4 - Activities, Deliverables and Capital Resources</w:t>
            </w:r>
            <w:r w:rsidR="003F7671">
              <w:rPr>
                <w:noProof/>
                <w:webHidden/>
              </w:rPr>
              <w:tab/>
            </w:r>
            <w:r>
              <w:rPr>
                <w:noProof/>
                <w:webHidden/>
              </w:rPr>
              <w:fldChar w:fldCharType="begin"/>
            </w:r>
            <w:r w:rsidR="003F7671">
              <w:rPr>
                <w:noProof/>
                <w:webHidden/>
              </w:rPr>
              <w:instrText xml:space="preserve"> PAGEREF _Toc365914975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6" w:history="1">
            <w:r w:rsidR="003F7671" w:rsidRPr="00E64AAD">
              <w:rPr>
                <w:rStyle w:val="a9"/>
                <w:noProof/>
                <w:lang w:val="en-US"/>
              </w:rPr>
              <w:t>4.1 - Deliverables</w:t>
            </w:r>
            <w:r w:rsidR="003F7671">
              <w:rPr>
                <w:noProof/>
                <w:webHidden/>
              </w:rPr>
              <w:tab/>
            </w:r>
            <w:r>
              <w:rPr>
                <w:noProof/>
                <w:webHidden/>
              </w:rPr>
              <w:fldChar w:fldCharType="begin"/>
            </w:r>
            <w:r w:rsidR="003F7671">
              <w:rPr>
                <w:noProof/>
                <w:webHidden/>
              </w:rPr>
              <w:instrText xml:space="preserve"> PAGEREF _Toc365914976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7" w:history="1">
            <w:r w:rsidR="003F7671" w:rsidRPr="00E64AAD">
              <w:rPr>
                <w:rStyle w:val="a9"/>
                <w:noProof/>
                <w:lang w:val="en-US"/>
              </w:rPr>
              <w:t>4.2 - Activities and Tasks</w:t>
            </w:r>
            <w:r w:rsidR="003F7671">
              <w:rPr>
                <w:noProof/>
                <w:webHidden/>
              </w:rPr>
              <w:tab/>
            </w:r>
            <w:r>
              <w:rPr>
                <w:noProof/>
                <w:webHidden/>
              </w:rPr>
              <w:fldChar w:fldCharType="begin"/>
            </w:r>
            <w:r w:rsidR="003F7671">
              <w:rPr>
                <w:noProof/>
                <w:webHidden/>
              </w:rPr>
              <w:instrText xml:space="preserve"> PAGEREF _Toc365914977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78" w:history="1">
            <w:r w:rsidR="003F7671" w:rsidRPr="00E64AAD">
              <w:rPr>
                <w:rStyle w:val="a9"/>
                <w:noProof/>
                <w:lang w:val="en-US"/>
              </w:rPr>
              <w:t>5 - Resources</w:t>
            </w:r>
            <w:r w:rsidR="003F7671">
              <w:rPr>
                <w:noProof/>
                <w:webHidden/>
              </w:rPr>
              <w:tab/>
            </w:r>
            <w:r>
              <w:rPr>
                <w:noProof/>
                <w:webHidden/>
              </w:rPr>
              <w:fldChar w:fldCharType="begin"/>
            </w:r>
            <w:r w:rsidR="003F7671">
              <w:rPr>
                <w:noProof/>
                <w:webHidden/>
              </w:rPr>
              <w:instrText xml:space="preserve"> PAGEREF _Toc365914978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79" w:history="1">
            <w:r w:rsidR="003F7671" w:rsidRPr="00E64AAD">
              <w:rPr>
                <w:rStyle w:val="a9"/>
                <w:noProof/>
                <w:lang w:val="en-US"/>
              </w:rPr>
              <w:t>5.1 - Organisation and Structure</w:t>
            </w:r>
            <w:r w:rsidR="003F7671">
              <w:rPr>
                <w:noProof/>
                <w:webHidden/>
              </w:rPr>
              <w:tab/>
            </w:r>
            <w:r>
              <w:rPr>
                <w:noProof/>
                <w:webHidden/>
              </w:rPr>
              <w:fldChar w:fldCharType="begin"/>
            </w:r>
            <w:r w:rsidR="003F7671">
              <w:rPr>
                <w:noProof/>
                <w:webHidden/>
              </w:rPr>
              <w:instrText xml:space="preserve"> PAGEREF _Toc365914979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80" w:history="1">
            <w:r w:rsidR="003F7671" w:rsidRPr="00E64AAD">
              <w:rPr>
                <w:rStyle w:val="a9"/>
                <w:noProof/>
                <w:lang w:val="en-US"/>
              </w:rPr>
              <w:t>6 - Risks</w:t>
            </w:r>
            <w:r w:rsidR="003F7671">
              <w:rPr>
                <w:noProof/>
                <w:webHidden/>
              </w:rPr>
              <w:tab/>
            </w:r>
            <w:r>
              <w:rPr>
                <w:noProof/>
                <w:webHidden/>
              </w:rPr>
              <w:fldChar w:fldCharType="begin"/>
            </w:r>
            <w:r w:rsidR="003F7671">
              <w:rPr>
                <w:noProof/>
                <w:webHidden/>
              </w:rPr>
              <w:instrText xml:space="preserve"> PAGEREF _Toc365914980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81" w:history="1">
            <w:r w:rsidR="003F7671" w:rsidRPr="00E64AAD">
              <w:rPr>
                <w:rStyle w:val="a9"/>
                <w:noProof/>
                <w:lang w:val="en-US"/>
              </w:rPr>
              <w:t>7 - Schedule</w:t>
            </w:r>
            <w:r w:rsidR="003F7671">
              <w:rPr>
                <w:noProof/>
                <w:webHidden/>
              </w:rPr>
              <w:tab/>
            </w:r>
            <w:r>
              <w:rPr>
                <w:noProof/>
                <w:webHidden/>
              </w:rPr>
              <w:fldChar w:fldCharType="begin"/>
            </w:r>
            <w:r w:rsidR="003F7671">
              <w:rPr>
                <w:noProof/>
                <w:webHidden/>
              </w:rPr>
              <w:instrText xml:space="preserve"> PAGEREF _Toc365914981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82" w:history="1">
            <w:r w:rsidR="003F7671" w:rsidRPr="00E64AAD">
              <w:rPr>
                <w:rStyle w:val="a9"/>
                <w:noProof/>
                <w:lang w:val="en-US"/>
              </w:rPr>
              <w:t>7.1 - Delivery Phases</w:t>
            </w:r>
            <w:r w:rsidR="003F7671">
              <w:rPr>
                <w:noProof/>
                <w:webHidden/>
              </w:rPr>
              <w:tab/>
            </w:r>
            <w:r>
              <w:rPr>
                <w:noProof/>
                <w:webHidden/>
              </w:rPr>
              <w:fldChar w:fldCharType="begin"/>
            </w:r>
            <w:r w:rsidR="003F7671">
              <w:rPr>
                <w:noProof/>
                <w:webHidden/>
              </w:rPr>
              <w:instrText xml:space="preserve"> PAGEREF _Toc365914982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83" w:history="1">
            <w:r w:rsidR="003F7671" w:rsidRPr="00E64AAD">
              <w:rPr>
                <w:rStyle w:val="a9"/>
                <w:noProof/>
                <w:lang w:val="en-US"/>
              </w:rPr>
              <w:t>7.1.1 - Overview</w:t>
            </w:r>
            <w:r w:rsidR="003F7671">
              <w:rPr>
                <w:noProof/>
                <w:webHidden/>
              </w:rPr>
              <w:tab/>
            </w:r>
            <w:r>
              <w:rPr>
                <w:noProof/>
                <w:webHidden/>
              </w:rPr>
              <w:fldChar w:fldCharType="begin"/>
            </w:r>
            <w:r w:rsidR="003F7671">
              <w:rPr>
                <w:noProof/>
                <w:webHidden/>
              </w:rPr>
              <w:instrText xml:space="preserve"> PAGEREF _Toc365914983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84" w:history="1">
            <w:r w:rsidR="003F7671" w:rsidRPr="00E64AAD">
              <w:rPr>
                <w:rStyle w:val="a9"/>
                <w:noProof/>
                <w:lang w:val="en-US"/>
              </w:rPr>
              <w:t>7.1.2 - Delivery Phase 1 &lt;Name&gt;</w:t>
            </w:r>
            <w:r w:rsidR="003F7671">
              <w:rPr>
                <w:noProof/>
                <w:webHidden/>
              </w:rPr>
              <w:tab/>
            </w:r>
            <w:r>
              <w:rPr>
                <w:noProof/>
                <w:webHidden/>
              </w:rPr>
              <w:fldChar w:fldCharType="begin"/>
            </w:r>
            <w:r w:rsidR="003F7671">
              <w:rPr>
                <w:noProof/>
                <w:webHidden/>
              </w:rPr>
              <w:instrText xml:space="preserve"> PAGEREF _Toc365914984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85" w:history="1">
            <w:r w:rsidR="003F7671" w:rsidRPr="00E64AAD">
              <w:rPr>
                <w:rStyle w:val="a9"/>
                <w:noProof/>
                <w:lang w:val="en-US"/>
              </w:rPr>
              <w:t>7.1.3 - Delivery Phase 2 &lt;Name&gt;</w:t>
            </w:r>
            <w:r w:rsidR="003F7671">
              <w:rPr>
                <w:noProof/>
                <w:webHidden/>
              </w:rPr>
              <w:tab/>
            </w:r>
            <w:r>
              <w:rPr>
                <w:noProof/>
                <w:webHidden/>
              </w:rPr>
              <w:fldChar w:fldCharType="begin"/>
            </w:r>
            <w:r w:rsidR="003F7671">
              <w:rPr>
                <w:noProof/>
                <w:webHidden/>
              </w:rPr>
              <w:instrText xml:space="preserve"> PAGEREF _Toc365914985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86" w:history="1">
            <w:r w:rsidR="003F7671" w:rsidRPr="00E64AAD">
              <w:rPr>
                <w:rStyle w:val="a9"/>
                <w:noProof/>
                <w:lang w:val="en-US"/>
              </w:rPr>
              <w:t>7.1.4 - Delivery Phase 3 &lt;Name&gt;</w:t>
            </w:r>
            <w:r w:rsidR="003F7671">
              <w:rPr>
                <w:noProof/>
                <w:webHidden/>
              </w:rPr>
              <w:tab/>
            </w:r>
            <w:r>
              <w:rPr>
                <w:noProof/>
                <w:webHidden/>
              </w:rPr>
              <w:fldChar w:fldCharType="begin"/>
            </w:r>
            <w:r w:rsidR="003F7671">
              <w:rPr>
                <w:noProof/>
                <w:webHidden/>
              </w:rPr>
              <w:instrText xml:space="preserve"> PAGEREF _Toc365914986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30"/>
            <w:tabs>
              <w:tab w:val="right" w:pos="8630"/>
            </w:tabs>
            <w:rPr>
              <w:smallCaps w:val="0"/>
              <w:noProof/>
              <w:lang w:eastAsia="en-AU"/>
            </w:rPr>
          </w:pPr>
          <w:hyperlink w:anchor="_Toc365914987" w:history="1">
            <w:r w:rsidR="003F7671" w:rsidRPr="00E64AAD">
              <w:rPr>
                <w:rStyle w:val="a9"/>
                <w:noProof/>
                <w:lang w:val="en-US"/>
              </w:rPr>
              <w:t>7.1.5 - Delivery Phase 4 &lt;Name&gt;</w:t>
            </w:r>
            <w:r w:rsidR="003F7671">
              <w:rPr>
                <w:noProof/>
                <w:webHidden/>
              </w:rPr>
              <w:tab/>
            </w:r>
            <w:r>
              <w:rPr>
                <w:noProof/>
                <w:webHidden/>
              </w:rPr>
              <w:fldChar w:fldCharType="begin"/>
            </w:r>
            <w:r w:rsidR="003F7671">
              <w:rPr>
                <w:noProof/>
                <w:webHidden/>
              </w:rPr>
              <w:instrText xml:space="preserve"> PAGEREF _Toc365914987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88" w:history="1">
            <w:r w:rsidR="003F7671" w:rsidRPr="00E64AAD">
              <w:rPr>
                <w:rStyle w:val="a9"/>
                <w:noProof/>
                <w:lang w:val="en-US"/>
              </w:rPr>
              <w:t>7.2 - External Dependencies</w:t>
            </w:r>
            <w:r w:rsidR="003F7671">
              <w:rPr>
                <w:noProof/>
                <w:webHidden/>
              </w:rPr>
              <w:tab/>
            </w:r>
            <w:r>
              <w:rPr>
                <w:noProof/>
                <w:webHidden/>
              </w:rPr>
              <w:fldChar w:fldCharType="begin"/>
            </w:r>
            <w:r w:rsidR="003F7671">
              <w:rPr>
                <w:noProof/>
                <w:webHidden/>
              </w:rPr>
              <w:instrText xml:space="preserve"> PAGEREF _Toc365914988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89" w:history="1">
            <w:r w:rsidR="003F7671" w:rsidRPr="00E64AAD">
              <w:rPr>
                <w:rStyle w:val="a9"/>
                <w:noProof/>
                <w:lang w:val="en-US"/>
              </w:rPr>
              <w:t>7.3 - Assumptions</w:t>
            </w:r>
            <w:r w:rsidR="003F7671">
              <w:rPr>
                <w:noProof/>
                <w:webHidden/>
              </w:rPr>
              <w:tab/>
            </w:r>
            <w:r>
              <w:rPr>
                <w:noProof/>
                <w:webHidden/>
              </w:rPr>
              <w:fldChar w:fldCharType="begin"/>
            </w:r>
            <w:r w:rsidR="003F7671">
              <w:rPr>
                <w:noProof/>
                <w:webHidden/>
              </w:rPr>
              <w:instrText xml:space="preserve"> PAGEREF _Toc365914989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20"/>
            <w:tabs>
              <w:tab w:val="right" w:pos="8630"/>
            </w:tabs>
            <w:rPr>
              <w:b w:val="0"/>
              <w:smallCaps w:val="0"/>
              <w:noProof/>
              <w:lang w:eastAsia="en-AU"/>
            </w:rPr>
          </w:pPr>
          <w:hyperlink w:anchor="_Toc365914990" w:history="1">
            <w:r w:rsidR="003F7671" w:rsidRPr="00E64AAD">
              <w:rPr>
                <w:rStyle w:val="a9"/>
                <w:noProof/>
                <w:lang w:val="en-US"/>
              </w:rPr>
              <w:t>7.4 - Project Time Line</w:t>
            </w:r>
            <w:r w:rsidR="003F7671">
              <w:rPr>
                <w:noProof/>
                <w:webHidden/>
              </w:rPr>
              <w:tab/>
            </w:r>
            <w:r>
              <w:rPr>
                <w:noProof/>
                <w:webHidden/>
              </w:rPr>
              <w:fldChar w:fldCharType="begin"/>
            </w:r>
            <w:r w:rsidR="003F7671">
              <w:rPr>
                <w:noProof/>
                <w:webHidden/>
              </w:rPr>
              <w:instrText xml:space="preserve"> PAGEREF _Toc365914990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91" w:history="1">
            <w:r w:rsidR="003F7671" w:rsidRPr="00E64AAD">
              <w:rPr>
                <w:rStyle w:val="a9"/>
                <w:noProof/>
                <w:lang w:val="en-US"/>
              </w:rPr>
              <w:t>8 - Budget</w:t>
            </w:r>
            <w:r w:rsidR="003F7671">
              <w:rPr>
                <w:noProof/>
                <w:webHidden/>
              </w:rPr>
              <w:tab/>
            </w:r>
            <w:r>
              <w:rPr>
                <w:noProof/>
                <w:webHidden/>
              </w:rPr>
              <w:fldChar w:fldCharType="begin"/>
            </w:r>
            <w:r w:rsidR="003F7671">
              <w:rPr>
                <w:noProof/>
                <w:webHidden/>
              </w:rPr>
              <w:instrText xml:space="preserve"> PAGEREF _Toc365914991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92" w:history="1">
            <w:r w:rsidR="003F7671" w:rsidRPr="00E64AAD">
              <w:rPr>
                <w:rStyle w:val="a9"/>
                <w:noProof/>
                <w:lang w:val="en-US"/>
              </w:rPr>
              <w:t>9 - References:</w:t>
            </w:r>
            <w:r w:rsidR="003F7671">
              <w:rPr>
                <w:noProof/>
                <w:webHidden/>
              </w:rPr>
              <w:tab/>
            </w:r>
            <w:r>
              <w:rPr>
                <w:noProof/>
                <w:webHidden/>
              </w:rPr>
              <w:fldChar w:fldCharType="begin"/>
            </w:r>
            <w:r w:rsidR="003F7671">
              <w:rPr>
                <w:noProof/>
                <w:webHidden/>
              </w:rPr>
              <w:instrText xml:space="preserve"> PAGEREF _Toc365914992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6002E6" w:rsidP="003F7671">
          <w:pPr>
            <w:pStyle w:val="10"/>
            <w:tabs>
              <w:tab w:val="right" w:pos="8630"/>
            </w:tabs>
            <w:rPr>
              <w:b w:val="0"/>
              <w:caps w:val="0"/>
              <w:noProof/>
              <w:u w:val="none"/>
              <w:lang w:eastAsia="en-AU"/>
            </w:rPr>
          </w:pPr>
          <w:hyperlink w:anchor="_Toc365914993" w:history="1">
            <w:r w:rsidR="003F7671" w:rsidRPr="00E64AAD">
              <w:rPr>
                <w:rStyle w:val="a9"/>
                <w:noProof/>
                <w:lang w:val="en-US"/>
              </w:rPr>
              <w:t>10 - Bibliography:</w:t>
            </w:r>
            <w:r w:rsidR="003F7671">
              <w:rPr>
                <w:noProof/>
                <w:webHidden/>
              </w:rPr>
              <w:tab/>
            </w:r>
            <w:r>
              <w:rPr>
                <w:noProof/>
                <w:webHidden/>
              </w:rPr>
              <w:fldChar w:fldCharType="begin"/>
            </w:r>
            <w:r w:rsidR="003F7671">
              <w:rPr>
                <w:noProof/>
                <w:webHidden/>
              </w:rPr>
              <w:instrText xml:space="preserve"> PAGEREF _Toc365914993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6002E6" w:rsidP="003F7671">
          <w:pPr>
            <w:rPr>
              <w:noProof/>
            </w:rPr>
          </w:pPr>
          <w:r>
            <w:rPr>
              <w:b/>
              <w:bCs/>
              <w:noProof/>
            </w:rPr>
            <w:lastRenderedPageBreak/>
            <w:fldChar w:fldCharType="end"/>
          </w:r>
        </w:p>
      </w:sdtContent>
    </w:sdt>
    <w:bookmarkStart w:id="0" w:name="_Toc365914958" w:displacedByCustomXml="prev"/>
    <w:p w:rsidR="000030A0" w:rsidRPr="00FC3BCB" w:rsidRDefault="000030A0" w:rsidP="00FC3BCB">
      <w:pPr>
        <w:pStyle w:val="1"/>
        <w:rPr>
          <w:noProof/>
        </w:rPr>
      </w:pPr>
      <w:r w:rsidRPr="00711838">
        <w:t>1</w:t>
      </w:r>
      <w:r w:rsidR="0004634F" w:rsidRPr="00711838">
        <w:t xml:space="preserve"> -</w:t>
      </w:r>
      <w:r w:rsidRPr="00711838">
        <w:t xml:space="preserve"> Introduction</w:t>
      </w:r>
      <w:bookmarkEnd w:id="0"/>
    </w:p>
    <w:p w:rsidR="008F13F7" w:rsidRPr="00AD5135" w:rsidRDefault="000030A0" w:rsidP="00AD5135">
      <w:pPr>
        <w:pStyle w:val="2"/>
      </w:pPr>
      <w:bookmarkStart w:id="1" w:name="_Toc365914959"/>
      <w:r w:rsidRPr="00711838">
        <w:t>1.1</w:t>
      </w:r>
      <w:r w:rsidR="00147A83">
        <w:t xml:space="preserve"> -</w:t>
      </w:r>
      <w:r w:rsidRPr="00711838">
        <w:t xml:space="preserve"> Purpose of Document</w:t>
      </w:r>
      <w:bookmarkEnd w:id="1"/>
    </w:p>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FF778C">
        <w:rPr>
          <w:lang w:val="en-US"/>
        </w:rPr>
        <w:t>the objectives and boundaries of the project, the deliverables and schedule as well as the resources and risks associated with the processes due the project.</w:t>
      </w:r>
      <w:r w:rsidR="008D7BC8" w:rsidRPr="008D7BC8">
        <w:rPr>
          <w:rFonts w:eastAsia="SimSun" w:hint="eastAsia"/>
          <w:lang w:val="en-US" w:eastAsia="zh-CN"/>
        </w:rPr>
        <w:t xml:space="preserve"> </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Pr="00976B62" w:rsidRDefault="000030A0" w:rsidP="00976B62">
      <w:pPr>
        <w:pStyle w:val="2"/>
      </w:pPr>
      <w:bookmarkStart w:id="2" w:name="_Toc365914960"/>
      <w:r w:rsidRPr="00711838">
        <w:t>1.2</w:t>
      </w:r>
      <w:r w:rsidR="00D92CE1">
        <w:t>–</w:t>
      </w:r>
      <w:r w:rsidRPr="00711838">
        <w:t xml:space="preserve"> Background</w:t>
      </w:r>
      <w:bookmarkEnd w:id="2"/>
    </w:p>
    <w:p w:rsidR="0066023E" w:rsidRDefault="00604D46" w:rsidP="003F7671">
      <w:pPr>
        <w:jc w:val="both"/>
        <w:rPr>
          <w:lang w:val="en-US"/>
        </w:rPr>
      </w:pPr>
      <w:r>
        <w:rPr>
          <w:lang w:val="en-US"/>
        </w:rPr>
        <w:t xml:space="preserve">Over one year ago, </w:t>
      </w:r>
      <w:r w:rsidR="00B97491">
        <w:rPr>
          <w:lang w:val="en-US"/>
        </w:rPr>
        <w:t>Dr. Phillip Michael</w:t>
      </w:r>
      <w:r w:rsidR="00B935D2">
        <w:rPr>
          <w:lang w:val="en-US"/>
        </w:rPr>
        <w:t xml:space="preserve">from the Royal Victorian Eye </w:t>
      </w:r>
      <w:r w:rsidR="00FB4833">
        <w:rPr>
          <w:lang w:val="en-US"/>
        </w:rPr>
        <w:t>&amp;</w:t>
      </w:r>
      <w:r w:rsidR="00B935D2">
        <w:rPr>
          <w:lang w:val="en-US"/>
        </w:rPr>
        <w:t xml:space="preserve"> Ear hospital</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6C6A25">
        <w:rPr>
          <w:lang w:val="en-US"/>
        </w:rPr>
        <w:t>In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rsidR="000030A0" w:rsidRPr="00711838" w:rsidRDefault="000030A0" w:rsidP="00711838">
      <w:pPr>
        <w:pStyle w:val="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lastRenderedPageBreak/>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a5"/>
        <w:tabs>
          <w:tab w:val="clear" w:pos="4320"/>
          <w:tab w:val="clear" w:pos="8640"/>
        </w:tabs>
        <w:ind w:right="360"/>
      </w:pPr>
      <w:r w:rsidRPr="00A02CCA">
        <w:rPr>
          <w:b/>
        </w:rPr>
        <w:t>Project Supervisor:</w:t>
      </w:r>
      <w:r>
        <w:t xml:space="preserve"> Caslon Chua</w:t>
      </w:r>
    </w:p>
    <w:p w:rsidR="005A628E" w:rsidRDefault="005A628E" w:rsidP="00F007C9">
      <w:pPr>
        <w:pStyle w:val="a5"/>
        <w:tabs>
          <w:tab w:val="clear" w:pos="4320"/>
          <w:tab w:val="clear" w:pos="8640"/>
        </w:tabs>
        <w:ind w:right="360"/>
      </w:pPr>
    </w:p>
    <w:p w:rsidR="005A628E" w:rsidRDefault="005A628E" w:rsidP="003F7671">
      <w:pPr>
        <w:pStyle w:val="a5"/>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a5"/>
        <w:tabs>
          <w:tab w:val="clear" w:pos="4320"/>
          <w:tab w:val="clear" w:pos="8640"/>
        </w:tabs>
        <w:ind w:right="360"/>
      </w:pPr>
    </w:p>
    <w:p w:rsidR="004A1D75" w:rsidRDefault="004A1D75" w:rsidP="00F007C9">
      <w:pPr>
        <w:pStyle w:val="a5"/>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a5"/>
        <w:tabs>
          <w:tab w:val="clear" w:pos="4320"/>
          <w:tab w:val="clear" w:pos="8640"/>
        </w:tabs>
        <w:ind w:right="360"/>
      </w:pPr>
    </w:p>
    <w:p w:rsidR="002E6109" w:rsidRPr="004A1D75" w:rsidRDefault="00A04910" w:rsidP="003F7671">
      <w:pPr>
        <w:pStyle w:val="a5"/>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a5"/>
        <w:tabs>
          <w:tab w:val="clear" w:pos="4320"/>
          <w:tab w:val="clear" w:pos="8640"/>
        </w:tabs>
        <w:ind w:right="360"/>
      </w:pPr>
    </w:p>
    <w:p w:rsidR="00714A52" w:rsidRPr="000B7BBE" w:rsidRDefault="00714A52" w:rsidP="00F007C9">
      <w:pPr>
        <w:pStyle w:val="a5"/>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F007C9">
      <w:pPr>
        <w:pStyle w:val="a5"/>
        <w:tabs>
          <w:tab w:val="clear" w:pos="4320"/>
          <w:tab w:val="clear" w:pos="8640"/>
        </w:tabs>
        <w:ind w:left="720" w:right="360"/>
      </w:pPr>
      <w:r>
        <w:t xml:space="preserve">Role: </w:t>
      </w:r>
      <w:r w:rsidR="00421E3B">
        <w:t>Documentation</w:t>
      </w:r>
    </w:p>
    <w:p w:rsidR="00F007C9" w:rsidRPr="00B01519" w:rsidRDefault="00F007C9"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 and Team Leader</w:t>
      </w:r>
    </w:p>
    <w:p w:rsidR="00714A52" w:rsidRPr="00B01519" w:rsidRDefault="00714A52"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Shengwei Li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a5"/>
        <w:tabs>
          <w:tab w:val="clear" w:pos="4320"/>
          <w:tab w:val="clear" w:pos="8640"/>
        </w:tabs>
        <w:ind w:right="360"/>
      </w:pPr>
    </w:p>
    <w:p w:rsidR="003F36A7" w:rsidRDefault="003F36A7" w:rsidP="003F36A7">
      <w:pPr>
        <w:pStyle w:val="a5"/>
        <w:tabs>
          <w:tab w:val="clear" w:pos="4320"/>
          <w:tab w:val="clear" w:pos="8640"/>
        </w:tabs>
        <w:ind w:left="720" w:right="360"/>
      </w:pPr>
      <w:r>
        <w:t xml:space="preserve">Role: </w:t>
      </w:r>
      <w:r w:rsidR="00421E3B">
        <w:t>Documentation</w:t>
      </w:r>
    </w:p>
    <w:p w:rsidR="003F36A7" w:rsidRPr="00B01519" w:rsidRDefault="003F36A7"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Minh Duc Nguyen</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lastRenderedPageBreak/>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w:t>
      </w:r>
    </w:p>
    <w:p w:rsidR="00714A52" w:rsidRPr="00B01519" w:rsidRDefault="00714A52" w:rsidP="00F007C9">
      <w:pPr>
        <w:pStyle w:val="a5"/>
        <w:tabs>
          <w:tab w:val="clear" w:pos="4320"/>
          <w:tab w:val="clear" w:pos="8640"/>
        </w:tabs>
        <w:ind w:right="360"/>
      </w:pPr>
    </w:p>
    <w:p w:rsidR="00714A52" w:rsidRDefault="00714A52" w:rsidP="00F007C9">
      <w:pPr>
        <w:pStyle w:val="a5"/>
        <w:tabs>
          <w:tab w:val="clear" w:pos="4320"/>
          <w:tab w:val="clear" w:pos="8640"/>
        </w:tabs>
        <w:ind w:right="360"/>
      </w:pPr>
      <w:r w:rsidRPr="00714A52">
        <w:rPr>
          <w:b/>
        </w:rPr>
        <w:t xml:space="preserve">Development Team: </w:t>
      </w:r>
      <w:r w:rsidRPr="00B01519">
        <w:t>Tran Xuong Tran</w:t>
      </w:r>
    </w:p>
    <w:p w:rsidR="00F007C9" w:rsidRDefault="00F007C9" w:rsidP="00F007C9">
      <w:pPr>
        <w:pStyle w:val="a5"/>
        <w:tabs>
          <w:tab w:val="clear" w:pos="4320"/>
          <w:tab w:val="clear" w:pos="8640"/>
        </w:tabs>
        <w:ind w:right="360"/>
      </w:pPr>
    </w:p>
    <w:p w:rsidR="00714A52"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a5"/>
        <w:tabs>
          <w:tab w:val="clear" w:pos="4320"/>
          <w:tab w:val="clear" w:pos="8640"/>
        </w:tabs>
        <w:ind w:left="720" w:right="360"/>
        <w:jc w:val="both"/>
      </w:pPr>
    </w:p>
    <w:p w:rsidR="00421E3B" w:rsidRPr="00F007C9" w:rsidRDefault="00421E3B" w:rsidP="003F7671">
      <w:pPr>
        <w:pStyle w:val="a5"/>
        <w:tabs>
          <w:tab w:val="clear" w:pos="4320"/>
          <w:tab w:val="clear" w:pos="8640"/>
        </w:tabs>
        <w:ind w:left="720" w:right="360"/>
        <w:jc w:val="both"/>
      </w:pPr>
      <w:r>
        <w:t>Role: Documentation</w:t>
      </w:r>
    </w:p>
    <w:p w:rsidR="00B01519" w:rsidRPr="00B01519" w:rsidRDefault="000030A0" w:rsidP="00937C6D">
      <w:pPr>
        <w:pStyle w:val="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rsidR="00B01519" w:rsidRDefault="00B01519" w:rsidP="00425594">
      <w:pPr>
        <w:pStyle w:val="a5"/>
        <w:tabs>
          <w:tab w:val="clear" w:pos="4320"/>
          <w:tab w:val="clear" w:pos="8640"/>
        </w:tabs>
        <w:ind w:right="360"/>
      </w:pPr>
      <w:r w:rsidRPr="00A02CCA">
        <w:rPr>
          <w:b/>
        </w:rPr>
        <w:t>Project Supervisor:</w:t>
      </w:r>
      <w:r>
        <w:t xml:space="preserve"> Caslon Chua</w:t>
      </w:r>
    </w:p>
    <w:p w:rsidR="00D82F53" w:rsidRDefault="00425594" w:rsidP="00425594">
      <w:pPr>
        <w:pStyle w:val="a5"/>
        <w:tabs>
          <w:tab w:val="clear" w:pos="4320"/>
          <w:tab w:val="clear" w:pos="8640"/>
        </w:tabs>
        <w:ind w:right="360"/>
      </w:pPr>
      <w:r>
        <w:tab/>
        <w:t xml:space="preserve">Email: </w:t>
      </w:r>
      <w:r w:rsidR="00DE1DE9" w:rsidRPr="00DE1DE9">
        <w:t>cchua@swin.edu.au</w:t>
      </w:r>
    </w:p>
    <w:p w:rsidR="00DE1DE9" w:rsidRPr="00DE1DE9" w:rsidRDefault="00DE1DE9" w:rsidP="00425594">
      <w:pPr>
        <w:pStyle w:val="a5"/>
        <w:tabs>
          <w:tab w:val="clear" w:pos="4320"/>
          <w:tab w:val="clear" w:pos="8640"/>
        </w:tabs>
        <w:ind w:right="360"/>
      </w:pPr>
    </w:p>
    <w:p w:rsidR="00B01519" w:rsidRDefault="00D82F53" w:rsidP="00425594">
      <w:pPr>
        <w:pStyle w:val="a5"/>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a5"/>
        <w:tabs>
          <w:tab w:val="clear" w:pos="4320"/>
          <w:tab w:val="clear" w:pos="8640"/>
        </w:tabs>
        <w:ind w:right="360"/>
      </w:pPr>
      <w:r>
        <w:tab/>
        <w:t>Email:</w:t>
      </w:r>
      <w:r w:rsidR="000064DD">
        <w:t xml:space="preserve"> philip.michael@me.com</w:t>
      </w:r>
    </w:p>
    <w:p w:rsidR="00425594" w:rsidRDefault="00425594" w:rsidP="00425594">
      <w:pPr>
        <w:pStyle w:val="a5"/>
        <w:tabs>
          <w:tab w:val="clear" w:pos="4320"/>
          <w:tab w:val="clear" w:pos="8640"/>
        </w:tabs>
        <w:ind w:right="360"/>
      </w:pPr>
      <w:r>
        <w:tab/>
        <w:t>Mobile: 0468 756 960</w:t>
      </w:r>
    </w:p>
    <w:p w:rsidR="00425594" w:rsidRDefault="00425594" w:rsidP="00B01519">
      <w:pPr>
        <w:pStyle w:val="a5"/>
        <w:ind w:right="360"/>
      </w:pPr>
    </w:p>
    <w:p w:rsidR="00B96E97" w:rsidRDefault="0067212B" w:rsidP="00B01519">
      <w:pPr>
        <w:pStyle w:val="a5"/>
        <w:ind w:right="360"/>
      </w:pPr>
      <w:r w:rsidRPr="0067212B">
        <w:rPr>
          <w:b/>
        </w:rPr>
        <w:t xml:space="preserve">Project Member: </w:t>
      </w:r>
      <w:r w:rsidR="00B01519" w:rsidRPr="00B01519">
        <w:t>Daniel Corsaletti</w:t>
      </w:r>
    </w:p>
    <w:p w:rsidR="00B96E97" w:rsidRDefault="000151CC" w:rsidP="00B96E97">
      <w:pPr>
        <w:pStyle w:val="a5"/>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a5"/>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850E3D">
        <w:t>Joshua Stopper</w:t>
      </w:r>
    </w:p>
    <w:p w:rsidR="000151CC" w:rsidRDefault="000151CC" w:rsidP="0085573B">
      <w:pPr>
        <w:pStyle w:val="a5"/>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a5"/>
        <w:tabs>
          <w:tab w:val="clear" w:pos="4320"/>
          <w:tab w:val="clear" w:pos="8640"/>
        </w:tabs>
        <w:ind w:right="360" w:firstLine="720"/>
      </w:pPr>
      <w:r>
        <w:t>M</w:t>
      </w:r>
      <w:r w:rsidR="002B057E">
        <w:t>obile</w:t>
      </w:r>
      <w:r>
        <w:t>: 0430 714 887</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Shengwei Li</w:t>
      </w:r>
    </w:p>
    <w:p w:rsidR="00947A65" w:rsidRPr="00B01519" w:rsidRDefault="00947A65" w:rsidP="00947A65">
      <w:pPr>
        <w:pStyle w:val="a5"/>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Minh Duc Nguyen</w:t>
      </w:r>
    </w:p>
    <w:p w:rsidR="000151CC" w:rsidRDefault="00C43DFC" w:rsidP="00C43DFC">
      <w:pPr>
        <w:pStyle w:val="a5"/>
        <w:tabs>
          <w:tab w:val="clear" w:pos="4320"/>
          <w:tab w:val="clear" w:pos="8640"/>
        </w:tabs>
        <w:ind w:right="360"/>
      </w:pPr>
      <w:r>
        <w:tab/>
      </w:r>
      <w:r w:rsidR="000151CC">
        <w:t>E</w:t>
      </w:r>
      <w:r w:rsidR="002B057E">
        <w:t>mail</w:t>
      </w:r>
      <w:r w:rsidR="000151CC">
        <w:t>: 171001x@student.swin.edu.au</w:t>
      </w:r>
    </w:p>
    <w:p w:rsidR="000151CC" w:rsidRDefault="00C43DFC" w:rsidP="00C43DFC">
      <w:pPr>
        <w:pStyle w:val="a5"/>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Tran Xuong Tran</w:t>
      </w:r>
    </w:p>
    <w:p w:rsidR="000151CC" w:rsidRDefault="000151CC" w:rsidP="00C43DFC">
      <w:pPr>
        <w:pStyle w:val="a5"/>
        <w:tabs>
          <w:tab w:val="clear" w:pos="4320"/>
          <w:tab w:val="clear" w:pos="8640"/>
        </w:tabs>
        <w:ind w:left="720" w:right="360"/>
      </w:pPr>
      <w:r>
        <w:t>E</w:t>
      </w:r>
      <w:r w:rsidR="002B057E">
        <w:t>mail</w:t>
      </w:r>
      <w:r>
        <w:t>: 6700691@student.swin.edu.au</w:t>
      </w:r>
    </w:p>
    <w:p w:rsidR="000151CC" w:rsidRDefault="000151CC" w:rsidP="00C43DFC">
      <w:pPr>
        <w:pStyle w:val="a5"/>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rsidR="00ED14E8" w:rsidRDefault="000030A0" w:rsidP="00937C6D">
      <w:pPr>
        <w:pStyle w:val="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rsidR="00976B62" w:rsidRDefault="00976B62" w:rsidP="00E65DF6">
      <w:pPr>
        <w:pStyle w:val="a8"/>
        <w:numPr>
          <w:ilvl w:val="0"/>
          <w:numId w:val="11"/>
        </w:numPr>
        <w:rPr>
          <w:lang w:val="en-US"/>
        </w:rPr>
      </w:pPr>
      <w:r>
        <w:rPr>
          <w:lang w:val="en-US"/>
        </w:rPr>
        <w:t>Software can capture and record accurate movement of a hand</w:t>
      </w:r>
    </w:p>
    <w:p w:rsidR="00976B62" w:rsidRPr="00976B62" w:rsidRDefault="009123FF" w:rsidP="00E65DF6">
      <w:pPr>
        <w:pStyle w:val="a8"/>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a8"/>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a8"/>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a8"/>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a8"/>
        <w:numPr>
          <w:ilvl w:val="0"/>
          <w:numId w:val="11"/>
        </w:numPr>
        <w:rPr>
          <w:lang w:val="en-US"/>
        </w:rPr>
      </w:pPr>
      <w:r>
        <w:rPr>
          <w:lang w:val="en-US"/>
        </w:rPr>
        <w:t>Display the figures of the amplitude and frequency of one hand.</w:t>
      </w:r>
    </w:p>
    <w:p w:rsidR="000030A0" w:rsidRPr="00711838" w:rsidRDefault="000030A0" w:rsidP="00711838">
      <w:pPr>
        <w:pStyle w:val="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rsidR="000030A0" w:rsidRPr="006D144B" w:rsidRDefault="000030A0" w:rsidP="0006619D">
      <w:pPr>
        <w:rPr>
          <w:i/>
          <w:lang w:val="en-US"/>
        </w:rPr>
      </w:pPr>
      <w:r w:rsidRPr="006D144B">
        <w:rPr>
          <w:i/>
          <w:lang w:val="en-US"/>
        </w:rPr>
        <w:t>*** This is very important ***</w:t>
      </w:r>
    </w:p>
    <w:p w:rsidR="00F53EB7"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the characteristicsof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rsidR="00C5039F" w:rsidRDefault="00C5039F" w:rsidP="00F730C3">
      <w:pPr>
        <w:pStyle w:val="a8"/>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a8"/>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a8"/>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rsidR="000030A0" w:rsidRPr="00711838" w:rsidRDefault="000030A0" w:rsidP="00711838">
      <w:pPr>
        <w:pStyle w:val="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rsidR="000030A0" w:rsidRPr="006D144B" w:rsidRDefault="001E6CD5" w:rsidP="0006619D">
      <w:pPr>
        <w:rPr>
          <w:i/>
          <w:lang w:val="en-US"/>
        </w:rPr>
      </w:pPr>
      <w:r w:rsidRPr="006D144B">
        <w:rPr>
          <w:i/>
          <w:lang w:val="en-US"/>
        </w:rPr>
        <w:t>Summarize</w:t>
      </w:r>
      <w:r w:rsidR="000030A0" w:rsidRPr="006D144B">
        <w:rPr>
          <w:i/>
          <w:lang w:val="en-US"/>
        </w:rPr>
        <w:t xml:space="preserve"> the User-</w:t>
      </w:r>
      <w:bookmarkStart w:id="15" w:name="OLE_LINK3"/>
      <w:bookmarkStart w:id="16" w:name="OLE_LINK4"/>
      <w:r w:rsidRPr="006D144B">
        <w:rPr>
          <w:i/>
          <w:lang w:val="en-US"/>
        </w:rPr>
        <w:t>Centered</w:t>
      </w:r>
      <w:r w:rsidR="000030A0" w:rsidRPr="006D144B">
        <w:rPr>
          <w:i/>
          <w:lang w:val="en-US"/>
        </w:rPr>
        <w:t xml:space="preserve"> </w:t>
      </w:r>
      <w:bookmarkEnd w:id="15"/>
      <w:bookmarkEnd w:id="16"/>
      <w:r w:rsidR="000030A0" w:rsidRPr="006D144B">
        <w:rPr>
          <w:i/>
          <w:lang w:val="en-US"/>
        </w:rPr>
        <w:t>Design Process that YOU will use</w:t>
      </w:r>
    </w:p>
    <w:p w:rsidR="0006619D" w:rsidRPr="006D144B" w:rsidRDefault="000030A0" w:rsidP="0006619D">
      <w:pPr>
        <w:pStyle w:val="a8"/>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rsidR="00711838" w:rsidRDefault="000030A0" w:rsidP="003F7671">
      <w:pPr>
        <w:pStyle w:val="a8"/>
        <w:numPr>
          <w:ilvl w:val="0"/>
          <w:numId w:val="6"/>
        </w:numPr>
        <w:jc w:val="both"/>
        <w:rPr>
          <w:rFonts w:hint="eastAsia"/>
          <w:i/>
        </w:rPr>
      </w:pPr>
      <w:r w:rsidRPr="006D144B">
        <w:rPr>
          <w:i/>
        </w:rPr>
        <w:t xml:space="preserve">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w:t>
      </w:r>
      <w:r w:rsidRPr="006D144B">
        <w:rPr>
          <w:i/>
        </w:rPr>
        <w:lastRenderedPageBreak/>
        <w:t>and the stages to be undertaken.  This section should refer to the methodology used.  </w:t>
      </w:r>
    </w:p>
    <w:p w:rsidR="007C58B1" w:rsidRDefault="007C58B1" w:rsidP="007C58B1">
      <w:pPr>
        <w:pStyle w:val="a8"/>
        <w:jc w:val="both"/>
        <w:rPr>
          <w:rFonts w:hint="eastAsia"/>
          <w:i/>
          <w:lang w:eastAsia="zh-CN"/>
        </w:rPr>
      </w:pPr>
    </w:p>
    <w:p w:rsidR="007C58B1" w:rsidRDefault="007C58B1" w:rsidP="007C58B1">
      <w:bookmarkStart w:id="17" w:name="OLE_LINK1"/>
      <w:bookmarkStart w:id="18" w:name="OLE_LINK2"/>
      <w:r>
        <w:rPr>
          <w:rFonts w:hint="eastAsia"/>
          <w:lang w:eastAsia="zh-CN"/>
        </w:rPr>
        <w:t xml:space="preserve">In the project, we will use ISO as our standard. Based on </w:t>
      </w:r>
      <w:r>
        <w:t>ISO 13407</w:t>
      </w:r>
      <w:bookmarkEnd w:id="17"/>
      <w:bookmarkEnd w:id="18"/>
      <w:r>
        <w:t xml:space="preserve"> outlines four essential activities in a </w:t>
      </w:r>
      <w:r w:rsidR="003E341A">
        <w:rPr>
          <w:rFonts w:hint="eastAsia"/>
          <w:lang w:eastAsia="zh-CN"/>
        </w:rPr>
        <w:t>USER</w:t>
      </w:r>
      <w:r>
        <w:t>-</w:t>
      </w:r>
      <w:r w:rsidR="003E341A" w:rsidRPr="003E341A">
        <w:rPr>
          <w:i/>
          <w:lang w:val="en-US"/>
        </w:rPr>
        <w:t xml:space="preserve"> </w:t>
      </w:r>
      <w:r w:rsidR="003E341A" w:rsidRPr="003E341A">
        <w:rPr>
          <w:lang w:val="en-US"/>
        </w:rPr>
        <w:t>Centered</w:t>
      </w:r>
      <w:r w:rsidR="003E341A" w:rsidRPr="006D144B">
        <w:rPr>
          <w:i/>
          <w:lang w:val="en-US"/>
        </w:rPr>
        <w:t xml:space="preserve"> </w:t>
      </w:r>
      <w:r>
        <w:t>design project:</w:t>
      </w:r>
    </w:p>
    <w:p w:rsidR="007C58B1" w:rsidRDefault="007C58B1" w:rsidP="007C58B1"/>
    <w:p w:rsidR="007C58B1" w:rsidRDefault="007C58B1" w:rsidP="007C58B1">
      <w:r>
        <w:t>Requirements gathering - Understanding and specifying the context of use</w:t>
      </w:r>
    </w:p>
    <w:p w:rsidR="007C58B1" w:rsidRDefault="007C58B1" w:rsidP="007C58B1">
      <w:r>
        <w:t>Requirements specification - Specifying the user and organisational requirements</w:t>
      </w:r>
    </w:p>
    <w:p w:rsidR="007C58B1" w:rsidRDefault="007C58B1" w:rsidP="007C58B1">
      <w:r>
        <w:t>Design - Producing designs and prototypes</w:t>
      </w:r>
    </w:p>
    <w:p w:rsidR="007C58B1" w:rsidRDefault="007C58B1" w:rsidP="007C58B1">
      <w:pPr>
        <w:rPr>
          <w:rFonts w:hint="eastAsia"/>
          <w:lang w:eastAsia="zh-CN"/>
        </w:rPr>
      </w:pPr>
      <w:r>
        <w:t>Evaluation - Carrying out user-based assessment of the site</w:t>
      </w:r>
    </w:p>
    <w:p w:rsidR="00BE2189" w:rsidRDefault="00BE2189" w:rsidP="007C58B1">
      <w:pPr>
        <w:rPr>
          <w:rFonts w:hint="eastAsia"/>
          <w:lang w:eastAsia="zh-CN"/>
        </w:rPr>
      </w:pPr>
    </w:p>
    <w:p w:rsidR="0033743F" w:rsidRDefault="00BE2189" w:rsidP="00F81AED">
      <w:pPr>
        <w:rPr>
          <w:rFonts w:hint="eastAsia"/>
          <w:lang w:eastAsia="zh-CN"/>
        </w:rPr>
      </w:pPr>
      <w:r>
        <w:rPr>
          <w:rFonts w:hint="eastAsia"/>
          <w:lang w:eastAsia="zh-CN"/>
        </w:rPr>
        <w:t>Because this pr</w:t>
      </w:r>
      <w:r w:rsidR="003E341A">
        <w:rPr>
          <w:rFonts w:hint="eastAsia"/>
          <w:lang w:eastAsia="zh-CN"/>
        </w:rPr>
        <w:t>oject is specially designed for Dr</w:t>
      </w:r>
      <w:r>
        <w:rPr>
          <w:rFonts w:hint="eastAsia"/>
          <w:lang w:eastAsia="zh-CN"/>
        </w:rPr>
        <w:t xml:space="preserve"> </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rFonts w:hint="eastAsia"/>
          <w:lang w:eastAsia="zh-CN"/>
        </w:rPr>
      </w:pPr>
    </w:p>
    <w:p w:rsidR="00F81AED" w:rsidRPr="0033743F" w:rsidRDefault="00F81AED" w:rsidP="00F81AED">
      <w:pPr>
        <w:rPr>
          <w:rFonts w:hint="eastAsia"/>
          <w:lang w:eastAsia="zh-CN"/>
        </w:rPr>
      </w:pPr>
      <w:r>
        <w:rPr>
          <w:rFonts w:hint="eastAsia"/>
          <w:lang w:eastAsia="zh-CN"/>
        </w:rPr>
        <w:t xml:space="preserve">Interview </w:t>
      </w:r>
      <w:r w:rsidRPr="00F81AED">
        <w:rPr>
          <w:lang w:eastAsia="zh-CN"/>
        </w:rPr>
        <w:t>involves interviewer speaking to one participant at a time.</w:t>
      </w:r>
      <w:r w:rsidRPr="00F81AED">
        <w:t xml:space="preserve"> </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Pr="00A40C51" w:rsidRDefault="000030A0" w:rsidP="00A40C51">
      <w:pPr>
        <w:pStyle w:val="2"/>
        <w:rPr>
          <w:sz w:val="24"/>
          <w:szCs w:val="24"/>
          <w:lang w:val="en-US"/>
        </w:rPr>
      </w:pPr>
      <w:bookmarkStart w:id="19" w:name="_Toc365914973"/>
      <w:r w:rsidRPr="00711838">
        <w:rPr>
          <w:lang w:val="en-US"/>
        </w:rPr>
        <w:t>3.2</w:t>
      </w:r>
      <w:r w:rsidR="00425E2F">
        <w:rPr>
          <w:lang w:val="en-US"/>
        </w:rPr>
        <w:t xml:space="preserve"> -</w:t>
      </w:r>
      <w:r w:rsidRPr="00711838">
        <w:rPr>
          <w:lang w:val="en-US"/>
        </w:rPr>
        <w:t xml:space="preserve"> Project Environment</w:t>
      </w:r>
      <w:bookmarkEnd w:id="19"/>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2"/>
        <w:rPr>
          <w:lang w:val="en-US"/>
        </w:rPr>
      </w:pPr>
      <w:bookmarkStart w:id="20" w:name="_Toc365914974"/>
      <w:r w:rsidRPr="00711838">
        <w:rPr>
          <w:lang w:val="en-US"/>
        </w:rPr>
        <w:t>3.3</w:t>
      </w:r>
      <w:r w:rsidR="00425E2F">
        <w:rPr>
          <w:lang w:val="en-US"/>
        </w:rPr>
        <w:t xml:space="preserve"> -</w:t>
      </w:r>
      <w:r w:rsidRPr="00711838">
        <w:rPr>
          <w:lang w:val="en-US"/>
        </w:rPr>
        <w:t xml:space="preserve"> Project team skill development requirements</w:t>
      </w:r>
      <w:bookmarkEnd w:id="20"/>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1"/>
        <w:rPr>
          <w:lang w:val="en-US"/>
        </w:rPr>
      </w:pPr>
      <w:bookmarkStart w:id="21" w:name="_Toc365914975"/>
      <w:r w:rsidRPr="00711838">
        <w:rPr>
          <w:lang w:val="en-US"/>
        </w:rPr>
        <w:t>4</w:t>
      </w:r>
      <w:r w:rsidR="00425E2F">
        <w:rPr>
          <w:lang w:val="en-US"/>
        </w:rPr>
        <w:t xml:space="preserve"> -</w:t>
      </w:r>
      <w:r w:rsidRPr="00711838">
        <w:rPr>
          <w:lang w:val="en-US"/>
        </w:rPr>
        <w:t xml:space="preserve"> Activities, Deliverables and Capital Resources</w:t>
      </w:r>
      <w:bookmarkEnd w:id="21"/>
    </w:p>
    <w:p w:rsidR="000030A0" w:rsidRDefault="000030A0" w:rsidP="00711838">
      <w:pPr>
        <w:pStyle w:val="2"/>
        <w:rPr>
          <w:rFonts w:hint="eastAsia"/>
          <w:lang w:val="en-US" w:eastAsia="zh-CN"/>
        </w:rPr>
      </w:pPr>
      <w:bookmarkStart w:id="22" w:name="_Toc365914976"/>
      <w:r w:rsidRPr="00711838">
        <w:rPr>
          <w:lang w:val="en-US"/>
        </w:rPr>
        <w:t>4.1</w:t>
      </w:r>
      <w:r w:rsidR="00425E2F">
        <w:rPr>
          <w:lang w:val="en-US"/>
        </w:rPr>
        <w:t xml:space="preserve"> </w:t>
      </w:r>
      <w:r w:rsidR="00F90185">
        <w:rPr>
          <w:lang w:val="en-US"/>
        </w:rPr>
        <w:t>–</w:t>
      </w:r>
      <w:r w:rsidRPr="00711838">
        <w:rPr>
          <w:lang w:val="en-US"/>
        </w:rPr>
        <w:t xml:space="preserve"> Deliverables</w:t>
      </w:r>
      <w:bookmarkEnd w:id="22"/>
    </w:p>
    <w:p w:rsidR="00F90185" w:rsidRDefault="00F90185" w:rsidP="00F90185">
      <w:pPr>
        <w:rPr>
          <w:rFonts w:hint="eastAsia"/>
          <w:lang w:val="en-US" w:eastAsia="zh-CN"/>
        </w:rPr>
      </w:pPr>
    </w:p>
    <w:p w:rsidR="00F90185" w:rsidRPr="00F90185" w:rsidRDefault="00F90185" w:rsidP="00F90185">
      <w:pPr>
        <w:rPr>
          <w:rFonts w:hint="eastAsia"/>
          <w:lang w:val="en-US" w:eastAsia="zh-CN"/>
        </w:rPr>
      </w:pPr>
    </w:p>
    <w:tbl>
      <w:tblPr>
        <w:tblW w:w="0" w:type="auto"/>
        <w:tblCellMar>
          <w:top w:w="15" w:type="dxa"/>
          <w:left w:w="15" w:type="dxa"/>
          <w:bottom w:w="15" w:type="dxa"/>
          <w:right w:w="15" w:type="dxa"/>
        </w:tblCellMar>
        <w:tblLook w:val="04A0"/>
      </w:tblPr>
      <w:tblGrid>
        <w:gridCol w:w="2945"/>
        <w:gridCol w:w="2117"/>
        <w:gridCol w:w="2398"/>
      </w:tblGrid>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sidRPr="00FA18EC">
              <w:rPr>
                <w:rFonts w:ascii="Arial" w:hAnsi="Arial" w:cs="Arial"/>
                <w:b/>
                <w:bCs/>
                <w:color w:val="000000"/>
              </w:rPr>
              <w:lastRenderedPageBreak/>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sidRPr="00FA18EC">
              <w:rPr>
                <w:rFonts w:ascii="Arial" w:hAnsi="Arial" w:cs="Arial"/>
                <w:b/>
                <w:bCs/>
                <w:color w:val="000000"/>
              </w:rPr>
              <w:t>Cost if applicable $</w:t>
            </w:r>
          </w:p>
        </w:tc>
      </w:tr>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F5686">
            <w:pPr>
              <w:spacing w:line="0" w:lineRule="atLeast"/>
              <w:jc w:val="both"/>
              <w:rPr>
                <w:rFonts w:ascii="Times" w:hAnsi="Times" w:cs="Times New Roman" w:hint="eastAsia"/>
                <w:szCs w:val="20"/>
                <w:lang w:eastAsia="zh-CN"/>
              </w:rPr>
            </w:pPr>
            <w:r>
              <w:rPr>
                <w:rFonts w:ascii="Arial" w:hAnsi="Arial" w:cs="Arial" w:hint="eastAsia"/>
                <w:color w:val="000000"/>
                <w:szCs w:val="23"/>
                <w:lang w:eastAsia="zh-CN"/>
              </w:rPr>
              <w:t>Project development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F5686">
            <w:pPr>
              <w:spacing w:line="0" w:lineRule="atLeast"/>
              <w:jc w:val="both"/>
              <w:rPr>
                <w:rFonts w:ascii="Times" w:hAnsi="Times" w:cs="Times New Roman"/>
                <w:szCs w:val="20"/>
              </w:rPr>
            </w:pPr>
            <w:r>
              <w:rPr>
                <w:rFonts w:ascii="Arial" w:hAnsi="Arial" w:cs="Arial" w:hint="eastAsia"/>
                <w:color w:val="000000"/>
                <w:szCs w:val="23"/>
                <w:lang w:eastAsia="zh-CN"/>
              </w:rPr>
              <w:t>1</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F5686">
            <w:pPr>
              <w:spacing w:line="0" w:lineRule="atLeast"/>
              <w:jc w:val="both"/>
              <w:rPr>
                <w:rFonts w:ascii="Times" w:hAnsi="Times" w:cs="Times New Roman"/>
                <w:szCs w:val="20"/>
              </w:rPr>
            </w:pPr>
            <w:r>
              <w:rPr>
                <w:rFonts w:ascii="Arial" w:hAnsi="Arial" w:cs="Arial" w:hint="eastAsia"/>
                <w:color w:val="000000"/>
                <w:lang w:eastAsia="zh-CN"/>
              </w:rPr>
              <w:t>Leap motion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F5686">
            <w:pPr>
              <w:spacing w:line="0" w:lineRule="atLeast"/>
              <w:jc w:val="both"/>
              <w:rPr>
                <w:rFonts w:ascii="Times" w:hAnsi="Times" w:cs="Times New Roman"/>
                <w:szCs w:val="20"/>
              </w:rPr>
            </w:pPr>
            <w:r>
              <w:rPr>
                <w:rFonts w:ascii="Arial" w:hAnsi="Arial" w:cs="Arial" w:hint="eastAsia"/>
                <w:color w:val="000000"/>
                <w:szCs w:val="23"/>
                <w:lang w:eastAsia="zh-CN"/>
              </w:rPr>
              <w:t>6</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hint="eastAsia"/>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F56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hint="eastAsia"/>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F5686">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bl>
    <w:p w:rsidR="00F90185" w:rsidRPr="00F90185" w:rsidRDefault="00F90185" w:rsidP="00F90185">
      <w:pPr>
        <w:rPr>
          <w:lang w:val="en-US" w:eastAsia="zh-CN"/>
        </w:rPr>
      </w:pPr>
    </w:p>
    <w:p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rsidR="000030A0" w:rsidRPr="00711838" w:rsidRDefault="000030A0" w:rsidP="00456D12">
      <w:pPr>
        <w:rPr>
          <w:rFonts w:ascii="Times" w:hAnsi="Times" w:cs="Times"/>
          <w:lang w:val="en-US"/>
        </w:rPr>
      </w:pPr>
      <w:r w:rsidRPr="00711838">
        <w:rPr>
          <w:lang w:val="en-US"/>
        </w:rPr>
        <w:t>deliverables are things you give to the client or the project supervisor.</w:t>
      </w:r>
    </w:p>
    <w:p w:rsidR="000030A0" w:rsidRPr="00711838" w:rsidRDefault="000030A0" w:rsidP="00711838">
      <w:pPr>
        <w:pStyle w:val="2"/>
        <w:rPr>
          <w:lang w:val="en-US"/>
        </w:rPr>
      </w:pPr>
      <w:bookmarkStart w:id="23" w:name="_Toc365914977"/>
      <w:r w:rsidRPr="00711838">
        <w:rPr>
          <w:lang w:val="en-US"/>
        </w:rPr>
        <w:t>4.2</w:t>
      </w:r>
      <w:r w:rsidR="00425E2F">
        <w:rPr>
          <w:lang w:val="en-US"/>
        </w:rPr>
        <w:t xml:space="preserve"> -</w:t>
      </w:r>
      <w:r w:rsidRPr="00711838">
        <w:rPr>
          <w:lang w:val="en-US"/>
        </w:rPr>
        <w:t xml:space="preserve"> Activities and Tasks</w:t>
      </w:r>
      <w:bookmarkEnd w:id="23"/>
    </w:p>
    <w:p w:rsidR="000030A0" w:rsidRDefault="000030A0" w:rsidP="00456D12">
      <w:pPr>
        <w:rPr>
          <w:rFonts w:hint="eastAsia"/>
          <w:lang w:val="en-US" w:eastAsia="zh-CN"/>
        </w:rPr>
      </w:pPr>
      <w:r w:rsidRPr="00711838">
        <w:rPr>
          <w:lang w:val="en-US"/>
        </w:rPr>
        <w:t>Using the phases, stages and activities defined in the selected process or lifecycle, identify the activities to be executed to produce each deliverable.Define the tasks for each type of activity.</w:t>
      </w:r>
    </w:p>
    <w:p w:rsidR="00F90185" w:rsidRPr="00711838" w:rsidRDefault="00F90185" w:rsidP="00456D12">
      <w:pPr>
        <w:rPr>
          <w:rFonts w:hint="eastAsia"/>
          <w:lang w:val="en-US" w:eastAsia="zh-CN"/>
        </w:rPr>
      </w:pPr>
    </w:p>
    <w:p w:rsidR="000030A0" w:rsidRPr="00711838" w:rsidRDefault="000030A0" w:rsidP="00711838">
      <w:pPr>
        <w:pStyle w:val="1"/>
        <w:rPr>
          <w:lang w:val="en-US"/>
        </w:rPr>
      </w:pPr>
      <w:bookmarkStart w:id="24" w:name="_Toc365914978"/>
      <w:r w:rsidRPr="00711838">
        <w:rPr>
          <w:lang w:val="en-US"/>
        </w:rPr>
        <w:t>5</w:t>
      </w:r>
      <w:r w:rsidR="00425E2F">
        <w:rPr>
          <w:lang w:val="en-US"/>
        </w:rPr>
        <w:t xml:space="preserve"> -</w:t>
      </w:r>
      <w:r w:rsidRPr="00711838">
        <w:rPr>
          <w:lang w:val="en-US"/>
        </w:rPr>
        <w:t xml:space="preserve"> Resources</w:t>
      </w:r>
      <w:bookmarkEnd w:id="24"/>
    </w:p>
    <w:p w:rsidR="000030A0" w:rsidRPr="00711838" w:rsidRDefault="000030A0" w:rsidP="00711838">
      <w:pPr>
        <w:pStyle w:val="2"/>
        <w:rPr>
          <w:lang w:val="en-US"/>
        </w:rPr>
      </w:pPr>
      <w:bookmarkStart w:id="25" w:name="_Toc365914979"/>
      <w:r w:rsidRPr="00711838">
        <w:rPr>
          <w:lang w:val="en-US"/>
        </w:rPr>
        <w:t>5.1</w:t>
      </w:r>
      <w:r w:rsidR="00425E2F">
        <w:rPr>
          <w:lang w:val="en-US"/>
        </w:rPr>
        <w:t xml:space="preserve"> -</w:t>
      </w:r>
      <w:r w:rsidRPr="00711838">
        <w:rPr>
          <w:lang w:val="en-US"/>
        </w:rPr>
        <w:t>Organisation and Structure</w:t>
      </w:r>
      <w:bookmarkEnd w:id="25"/>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Pr="00711838" w:rsidRDefault="000030A0" w:rsidP="003F7671">
      <w:pPr>
        <w:jc w:val="both"/>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rsidR="000030A0" w:rsidRPr="00711838" w:rsidRDefault="000030A0" w:rsidP="003F7671">
      <w:pPr>
        <w:jc w:val="both"/>
        <w:rPr>
          <w:rFonts w:ascii="Times" w:hAnsi="Times" w:cs="Times"/>
          <w:lang w:val="en-US"/>
        </w:rPr>
      </w:pPr>
      <w:r w:rsidRPr="00711838">
        <w:rPr>
          <w:lang w:val="en-US"/>
        </w:rPr>
        <w:t>This is not just your team. It is anyone else who has direct interaction with the software – e.g. clients who test it or are interviewed about it, and other members of their organisation.</w:t>
      </w:r>
    </w:p>
    <w:p w:rsidR="000030A0" w:rsidRPr="00711838" w:rsidRDefault="000030A0" w:rsidP="00711838">
      <w:pPr>
        <w:pStyle w:val="1"/>
        <w:rPr>
          <w:lang w:val="en-US"/>
        </w:rPr>
      </w:pPr>
      <w:bookmarkStart w:id="26" w:name="_Toc365914980"/>
      <w:r w:rsidRPr="00711838">
        <w:rPr>
          <w:lang w:val="en-US"/>
        </w:rPr>
        <w:t>6</w:t>
      </w:r>
      <w:r w:rsidR="00425E2F">
        <w:rPr>
          <w:lang w:val="en-US"/>
        </w:rPr>
        <w:t xml:space="preserve"> -</w:t>
      </w:r>
      <w:r w:rsidRPr="00711838">
        <w:rPr>
          <w:lang w:val="en-US"/>
        </w:rPr>
        <w:t xml:space="preserve"> Risks</w:t>
      </w:r>
      <w:bookmarkStart w:id="27" w:name="_GoBack"/>
      <w:bookmarkEnd w:id="26"/>
      <w:bookmarkEnd w:id="27"/>
    </w:p>
    <w:p w:rsidR="00824CC1" w:rsidRDefault="00824CC1" w:rsidP="00824CC1">
      <w:pPr>
        <w:rPr>
          <w:lang w:val="en-US"/>
        </w:rPr>
      </w:pPr>
    </w:p>
    <w:tbl>
      <w:tblPr>
        <w:tblStyle w:val="-5"/>
        <w:tblW w:w="0" w:type="auto"/>
        <w:tblLook w:val="04A0"/>
      </w:tblPr>
      <w:tblGrid>
        <w:gridCol w:w="873"/>
        <w:gridCol w:w="1814"/>
        <w:gridCol w:w="1307"/>
        <w:gridCol w:w="1375"/>
        <w:gridCol w:w="2819"/>
      </w:tblGrid>
      <w:tr w:rsidR="00820BB4" w:rsidTr="000C4C60">
        <w:trPr>
          <w:cnfStyle w:val="100000000000"/>
        </w:trPr>
        <w:tc>
          <w:tcPr>
            <w:cnfStyle w:val="00100000000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rPr>
                <w:lang w:val="en-US"/>
              </w:rPr>
            </w:pPr>
            <w:r>
              <w:rPr>
                <w:lang w:val="en-US"/>
              </w:rPr>
              <w:t>Description</w:t>
            </w:r>
          </w:p>
        </w:tc>
        <w:tc>
          <w:tcPr>
            <w:tcW w:w="1307" w:type="dxa"/>
          </w:tcPr>
          <w:p w:rsidR="00820BB4" w:rsidRDefault="00820BB4" w:rsidP="000C4C60">
            <w:pPr>
              <w:jc w:val="center"/>
              <w:cnfStyle w:val="100000000000"/>
              <w:rPr>
                <w:lang w:val="en-US"/>
              </w:rPr>
            </w:pPr>
            <w:r>
              <w:rPr>
                <w:lang w:val="en-US"/>
              </w:rPr>
              <w:t>Likelihood</w:t>
            </w:r>
          </w:p>
        </w:tc>
        <w:tc>
          <w:tcPr>
            <w:tcW w:w="1375" w:type="dxa"/>
          </w:tcPr>
          <w:p w:rsidR="00820BB4" w:rsidRDefault="00820BB4" w:rsidP="000C4C60">
            <w:pPr>
              <w:jc w:val="center"/>
              <w:cnfStyle w:val="100000000000"/>
              <w:rPr>
                <w:lang w:val="en-US"/>
              </w:rPr>
            </w:pPr>
            <w:r>
              <w:rPr>
                <w:lang w:val="en-US"/>
              </w:rPr>
              <w:t>Severity</w:t>
            </w:r>
          </w:p>
        </w:tc>
        <w:tc>
          <w:tcPr>
            <w:tcW w:w="2819" w:type="dxa"/>
          </w:tcPr>
          <w:p w:rsidR="00820BB4" w:rsidRDefault="00820BB4" w:rsidP="000C4C60">
            <w:pPr>
              <w:jc w:val="center"/>
              <w:cnfStyle w:val="100000000000"/>
              <w:rPr>
                <w:lang w:val="en-US"/>
              </w:rPr>
            </w:pPr>
            <w:r>
              <w:rPr>
                <w:lang w:val="en-US"/>
              </w:rPr>
              <w:t>Contingency</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rPr>
                <w:lang w:val="en-US"/>
              </w:rPr>
            </w:pPr>
            <w:r>
              <w:rPr>
                <w:lang w:val="en-US"/>
              </w:rPr>
              <w:t xml:space="preserve">Lack of </w:t>
            </w:r>
            <w:r>
              <w:rPr>
                <w:lang w:val="en-US"/>
              </w:rPr>
              <w:lastRenderedPageBreak/>
              <w:t>communication and misunderstand between team members and client</w:t>
            </w:r>
          </w:p>
        </w:tc>
        <w:tc>
          <w:tcPr>
            <w:tcW w:w="1307" w:type="dxa"/>
          </w:tcPr>
          <w:p w:rsidR="00820BB4" w:rsidRDefault="00820BB4" w:rsidP="000C4C60">
            <w:pPr>
              <w:jc w:val="center"/>
              <w:cnfStyle w:val="000000100000"/>
              <w:rPr>
                <w:lang w:val="en-US"/>
              </w:rPr>
            </w:pPr>
            <w:r>
              <w:rPr>
                <w:lang w:val="en-US"/>
              </w:rPr>
              <w:lastRenderedPageBreak/>
              <w:t>High</w:t>
            </w:r>
          </w:p>
        </w:tc>
        <w:tc>
          <w:tcPr>
            <w:tcW w:w="1375" w:type="dxa"/>
          </w:tcPr>
          <w:p w:rsidR="00820BB4" w:rsidRDefault="00820BB4" w:rsidP="000C4C60">
            <w:pPr>
              <w:jc w:val="center"/>
              <w:cnfStyle w:val="000000100000"/>
              <w:rPr>
                <w:lang w:val="en-US"/>
              </w:rPr>
            </w:pPr>
            <w:r>
              <w:rPr>
                <w:lang w:val="en-US"/>
              </w:rPr>
              <w:t>High</w:t>
            </w:r>
          </w:p>
        </w:tc>
        <w:tc>
          <w:tcPr>
            <w:tcW w:w="2819" w:type="dxa"/>
          </w:tcPr>
          <w:p w:rsidR="00820BB4" w:rsidRDefault="00820BB4" w:rsidP="00824CC1">
            <w:pPr>
              <w:cnfStyle w:val="000000100000"/>
              <w:rPr>
                <w:lang w:val="en-US"/>
              </w:rPr>
            </w:pPr>
            <w:r>
              <w:rPr>
                <w:lang w:val="en-US"/>
              </w:rPr>
              <w:t xml:space="preserve">Create communication </w:t>
            </w:r>
            <w:r>
              <w:rPr>
                <w:lang w:val="en-US"/>
              </w:rPr>
              <w:lastRenderedPageBreak/>
              <w:t>plans to improve the communication and understanding</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lastRenderedPageBreak/>
              <w:t>2</w:t>
            </w:r>
          </w:p>
        </w:tc>
        <w:tc>
          <w:tcPr>
            <w:tcW w:w="1814" w:type="dxa"/>
          </w:tcPr>
          <w:p w:rsidR="00820BB4" w:rsidRDefault="009D6CF4" w:rsidP="00824CC1">
            <w:pPr>
              <w:cnfStyle w:val="000000010000"/>
              <w:rPr>
                <w:lang w:val="en-US"/>
              </w:rPr>
            </w:pPr>
            <w:r>
              <w:rPr>
                <w:lang w:val="en-US"/>
              </w:rPr>
              <w:t>Shortage of time resources due to the nature of the project</w:t>
            </w:r>
          </w:p>
        </w:tc>
        <w:tc>
          <w:tcPr>
            <w:tcW w:w="1307" w:type="dxa"/>
          </w:tcPr>
          <w:p w:rsidR="00820BB4" w:rsidRDefault="009D6CF4" w:rsidP="000C4C60">
            <w:pPr>
              <w:jc w:val="center"/>
              <w:cnfStyle w:val="000000010000"/>
              <w:rPr>
                <w:lang w:val="en-US"/>
              </w:rPr>
            </w:pPr>
            <w:r>
              <w:rPr>
                <w:lang w:val="en-US"/>
              </w:rPr>
              <w:t>Low</w:t>
            </w:r>
          </w:p>
        </w:tc>
        <w:tc>
          <w:tcPr>
            <w:tcW w:w="1375" w:type="dxa"/>
          </w:tcPr>
          <w:p w:rsidR="00820BB4" w:rsidRDefault="009D6CF4" w:rsidP="000C4C60">
            <w:pPr>
              <w:jc w:val="center"/>
              <w:cnfStyle w:val="000000010000"/>
              <w:rPr>
                <w:lang w:val="en-US"/>
              </w:rPr>
            </w:pPr>
            <w:r>
              <w:rPr>
                <w:lang w:val="en-US"/>
              </w:rPr>
              <w:t>Medium</w:t>
            </w:r>
          </w:p>
        </w:tc>
        <w:tc>
          <w:tcPr>
            <w:tcW w:w="2819" w:type="dxa"/>
          </w:tcPr>
          <w:p w:rsidR="00820BB4" w:rsidRDefault="009D6CF4" w:rsidP="00824CC1">
            <w:pPr>
              <w:cnfStyle w:val="000000010000"/>
              <w:rPr>
                <w:lang w:val="en-US"/>
              </w:rPr>
            </w:pPr>
            <w:r>
              <w:rPr>
                <w:lang w:val="en-US"/>
              </w:rPr>
              <w:t>Create project plan to monitor each stage</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rPr>
                <w:lang w:val="en-US"/>
              </w:rPr>
            </w:pPr>
            <w:r>
              <w:rPr>
                <w:lang w:val="en-US"/>
              </w:rPr>
              <w:t>Lack of technological experiences</w:t>
            </w:r>
          </w:p>
        </w:tc>
        <w:tc>
          <w:tcPr>
            <w:tcW w:w="1307" w:type="dxa"/>
          </w:tcPr>
          <w:p w:rsidR="00820BB4" w:rsidRDefault="009D6CF4" w:rsidP="000C4C60">
            <w:pPr>
              <w:jc w:val="center"/>
              <w:cnfStyle w:val="000000100000"/>
              <w:rPr>
                <w:lang w:val="en-US"/>
              </w:rPr>
            </w:pPr>
            <w:r>
              <w:rPr>
                <w:lang w:val="en-US"/>
              </w:rPr>
              <w:t>High</w:t>
            </w:r>
          </w:p>
        </w:tc>
        <w:tc>
          <w:tcPr>
            <w:tcW w:w="1375" w:type="dxa"/>
          </w:tcPr>
          <w:p w:rsidR="00820BB4" w:rsidRDefault="009D6CF4" w:rsidP="000C4C60">
            <w:pPr>
              <w:jc w:val="center"/>
              <w:cnfStyle w:val="000000100000"/>
              <w:rPr>
                <w:lang w:val="en-US"/>
              </w:rPr>
            </w:pPr>
            <w:r>
              <w:rPr>
                <w:lang w:val="en-US"/>
              </w:rPr>
              <w:t>Medium</w:t>
            </w:r>
          </w:p>
        </w:tc>
        <w:tc>
          <w:tcPr>
            <w:tcW w:w="2819" w:type="dxa"/>
          </w:tcPr>
          <w:p w:rsidR="00820BB4" w:rsidRDefault="009D6CF4" w:rsidP="00824CC1">
            <w:pPr>
              <w:cnfStyle w:val="000000100000"/>
              <w:rPr>
                <w:lang w:val="en-US"/>
              </w:rPr>
            </w:pPr>
            <w:r>
              <w:rPr>
                <w:lang w:val="en-US"/>
              </w:rPr>
              <w:t>Assigned each member learning tasks to get familiar with the coding and structure</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rPr>
                <w:lang w:val="en-US"/>
              </w:rPr>
            </w:pPr>
            <w:r>
              <w:rPr>
                <w:lang w:val="en-US"/>
              </w:rPr>
              <w:t>Final product does not meet requirement</w:t>
            </w:r>
          </w:p>
        </w:tc>
        <w:tc>
          <w:tcPr>
            <w:tcW w:w="1307" w:type="dxa"/>
          </w:tcPr>
          <w:p w:rsidR="00820BB4" w:rsidRDefault="009D6CF4" w:rsidP="000C4C60">
            <w:pPr>
              <w:jc w:val="center"/>
              <w:cnfStyle w:val="000000010000"/>
              <w:rPr>
                <w:lang w:val="en-US"/>
              </w:rPr>
            </w:pPr>
            <w:r>
              <w:rPr>
                <w:lang w:val="en-US"/>
              </w:rPr>
              <w:t>Medium</w:t>
            </w:r>
          </w:p>
        </w:tc>
        <w:tc>
          <w:tcPr>
            <w:tcW w:w="1375" w:type="dxa"/>
          </w:tcPr>
          <w:p w:rsidR="00820BB4" w:rsidRDefault="009D6CF4" w:rsidP="000C4C60">
            <w:pPr>
              <w:jc w:val="center"/>
              <w:cnfStyle w:val="000000010000"/>
              <w:rPr>
                <w:lang w:val="en-US"/>
              </w:rPr>
            </w:pPr>
            <w:r>
              <w:rPr>
                <w:lang w:val="en-US"/>
              </w:rPr>
              <w:t>High</w:t>
            </w:r>
          </w:p>
        </w:tc>
        <w:tc>
          <w:tcPr>
            <w:tcW w:w="2819" w:type="dxa"/>
          </w:tcPr>
          <w:p w:rsidR="00820BB4" w:rsidRDefault="009D6CF4" w:rsidP="00824CC1">
            <w:pPr>
              <w:cnfStyle w:val="000000010000"/>
              <w:rPr>
                <w:lang w:val="en-US"/>
              </w:rPr>
            </w:pPr>
            <w:r>
              <w:rPr>
                <w:lang w:val="en-US"/>
              </w:rPr>
              <w:t>Nil</w:t>
            </w: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a8"/>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a8"/>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a8"/>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a8"/>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1"/>
        <w:rPr>
          <w:lang w:val="en-US"/>
        </w:rPr>
      </w:pPr>
      <w:bookmarkStart w:id="28" w:name="_Toc365914981"/>
      <w:r w:rsidRPr="00711838">
        <w:rPr>
          <w:lang w:val="en-US"/>
        </w:rPr>
        <w:t>7</w:t>
      </w:r>
      <w:r w:rsidR="00425E2F">
        <w:rPr>
          <w:lang w:val="en-US"/>
        </w:rPr>
        <w:t xml:space="preserve"> -</w:t>
      </w:r>
      <w:r w:rsidRPr="00711838">
        <w:rPr>
          <w:lang w:val="en-US"/>
        </w:rPr>
        <w:t xml:space="preserve"> Schedule</w:t>
      </w:r>
      <w:bookmarkEnd w:id="28"/>
    </w:p>
    <w:p w:rsidR="000030A0" w:rsidRPr="00711838" w:rsidRDefault="000030A0" w:rsidP="00711838">
      <w:pPr>
        <w:pStyle w:val="2"/>
        <w:rPr>
          <w:lang w:val="en-US"/>
        </w:rPr>
      </w:pPr>
      <w:bookmarkStart w:id="29" w:name="_Toc365914982"/>
      <w:r w:rsidRPr="00711838">
        <w:rPr>
          <w:lang w:val="en-US"/>
        </w:rPr>
        <w:t>7.1</w:t>
      </w:r>
      <w:r w:rsidR="00425E2F">
        <w:rPr>
          <w:lang w:val="en-US"/>
        </w:rPr>
        <w:t xml:space="preserve"> -</w:t>
      </w:r>
      <w:r w:rsidRPr="00711838">
        <w:rPr>
          <w:lang w:val="en-US"/>
        </w:rPr>
        <w:t xml:space="preserve"> Delivery Phases</w:t>
      </w:r>
      <w:bookmarkEnd w:id="29"/>
    </w:p>
    <w:p w:rsidR="000030A0" w:rsidRPr="00711838" w:rsidRDefault="000030A0" w:rsidP="00711838">
      <w:pPr>
        <w:pStyle w:val="3"/>
        <w:rPr>
          <w:lang w:val="en-US"/>
        </w:rPr>
      </w:pPr>
      <w:bookmarkStart w:id="30" w:name="_Toc365914983"/>
      <w:r w:rsidRPr="00711838">
        <w:rPr>
          <w:lang w:val="en-US"/>
        </w:rPr>
        <w:t>7.1.1</w:t>
      </w:r>
      <w:r w:rsidR="00425E2F">
        <w:rPr>
          <w:lang w:val="en-US"/>
        </w:rPr>
        <w:t xml:space="preserve"> -</w:t>
      </w:r>
      <w:r w:rsidRPr="00711838">
        <w:rPr>
          <w:lang w:val="en-US"/>
        </w:rPr>
        <w:t xml:space="preserve"> Overview</w:t>
      </w:r>
      <w:bookmarkEnd w:id="30"/>
    </w:p>
    <w:p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rsidR="001E3ED9" w:rsidRDefault="001E3ED9" w:rsidP="001E3ED9">
      <w:pPr>
        <w:rPr>
          <w:lang w:val="en-US"/>
        </w:rPr>
      </w:pPr>
    </w:p>
    <w:p w:rsidR="000030A0" w:rsidRPr="00711838" w:rsidRDefault="000030A0" w:rsidP="001E3ED9">
      <w:pPr>
        <w:rPr>
          <w:lang w:val="en-US"/>
        </w:rPr>
      </w:pPr>
      <w:r w:rsidRPr="00711838">
        <w:rPr>
          <w:lang w:val="en-US"/>
        </w:rPr>
        <w:lastRenderedPageBreak/>
        <w:t>Include and executive-style summary of the schedule that shows the critical delivery dates and discusses the reasons for the critical path and the end date. Identify, number and name the Delivery Phases (or releases that will occur).</w:t>
      </w:r>
    </w:p>
    <w:p w:rsidR="000030A0" w:rsidRPr="00711838" w:rsidRDefault="000030A0" w:rsidP="00711838">
      <w:pPr>
        <w:pStyle w:val="3"/>
        <w:rPr>
          <w:lang w:val="en-US"/>
        </w:rPr>
      </w:pPr>
      <w:bookmarkStart w:id="31" w:name="_Toc365914984"/>
      <w:r w:rsidRPr="00711838">
        <w:rPr>
          <w:lang w:val="en-US"/>
        </w:rPr>
        <w:t>7.1.2</w:t>
      </w:r>
      <w:r w:rsidR="00425E2F">
        <w:rPr>
          <w:lang w:val="en-US"/>
        </w:rPr>
        <w:t xml:space="preserve"> -</w:t>
      </w:r>
      <w:r w:rsidRPr="00711838">
        <w:rPr>
          <w:lang w:val="en-US"/>
        </w:rPr>
        <w:t xml:space="preserve"> Delivery Phase 1 &lt;Name&gt;</w:t>
      </w:r>
      <w:bookmarkEnd w:id="31"/>
    </w:p>
    <w:p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rsidR="000030A0" w:rsidRPr="00711838" w:rsidRDefault="000030A0" w:rsidP="00711838">
      <w:pPr>
        <w:pStyle w:val="3"/>
        <w:rPr>
          <w:lang w:val="en-US"/>
        </w:rPr>
      </w:pPr>
      <w:bookmarkStart w:id="32" w:name="_Toc365914985"/>
      <w:r w:rsidRPr="00711838">
        <w:rPr>
          <w:lang w:val="en-US"/>
        </w:rPr>
        <w:t>7.1.3</w:t>
      </w:r>
      <w:r w:rsidR="00425E2F">
        <w:rPr>
          <w:lang w:val="en-US"/>
        </w:rPr>
        <w:t xml:space="preserve"> -</w:t>
      </w:r>
      <w:r w:rsidRPr="00711838">
        <w:rPr>
          <w:lang w:val="en-US"/>
        </w:rPr>
        <w:t xml:space="preserve"> Delivery Phase 2 &lt;Name&gt;</w:t>
      </w:r>
      <w:bookmarkEnd w:id="32"/>
    </w:p>
    <w:p w:rsidR="000030A0" w:rsidRPr="00711838" w:rsidRDefault="000030A0" w:rsidP="001E3ED9">
      <w:pPr>
        <w:rPr>
          <w:lang w:val="en-US"/>
        </w:rPr>
      </w:pPr>
      <w:r w:rsidRPr="00711838">
        <w:rPr>
          <w:lang w:val="en-US"/>
        </w:rPr>
        <w:t>There will be more than one delivery phase Are you going to supply beta versions for testing? Alpha versions?</w:t>
      </w:r>
    </w:p>
    <w:p w:rsidR="00711838" w:rsidRDefault="000030A0" w:rsidP="00711838">
      <w:pPr>
        <w:pStyle w:val="3"/>
        <w:rPr>
          <w:lang w:val="en-US"/>
        </w:rPr>
      </w:pPr>
      <w:bookmarkStart w:id="33" w:name="_Toc365914986"/>
      <w:r w:rsidRPr="00711838">
        <w:rPr>
          <w:lang w:val="en-US"/>
        </w:rPr>
        <w:t>7.1.4</w:t>
      </w:r>
      <w:r w:rsidR="00425E2F">
        <w:rPr>
          <w:lang w:val="en-US"/>
        </w:rPr>
        <w:t xml:space="preserve"> -</w:t>
      </w:r>
      <w:r w:rsidRPr="00711838">
        <w:rPr>
          <w:lang w:val="en-US"/>
        </w:rPr>
        <w:t xml:space="preserve"> Delivery Phase 3 &lt;Name&gt;</w:t>
      </w:r>
      <w:bookmarkEnd w:id="33"/>
    </w:p>
    <w:p w:rsidR="000030A0" w:rsidRPr="00711838" w:rsidRDefault="000030A0" w:rsidP="00711838">
      <w:pPr>
        <w:pStyle w:val="3"/>
        <w:rPr>
          <w:lang w:val="en-US"/>
        </w:rPr>
      </w:pPr>
      <w:bookmarkStart w:id="34" w:name="_Toc365914987"/>
      <w:r w:rsidRPr="00711838">
        <w:rPr>
          <w:lang w:val="en-US"/>
        </w:rPr>
        <w:t>7.1.5</w:t>
      </w:r>
      <w:r w:rsidR="00425E2F">
        <w:rPr>
          <w:lang w:val="en-US"/>
        </w:rPr>
        <w:t xml:space="preserve"> -</w:t>
      </w:r>
      <w:r w:rsidRPr="00711838">
        <w:rPr>
          <w:lang w:val="en-US"/>
        </w:rPr>
        <w:t xml:space="preserve"> Delivery Phase 4 &lt;Name&gt;</w:t>
      </w:r>
      <w:bookmarkEnd w:id="34"/>
    </w:p>
    <w:p w:rsidR="000030A0" w:rsidRPr="00711838" w:rsidRDefault="000030A0" w:rsidP="00711838">
      <w:pPr>
        <w:pStyle w:val="2"/>
        <w:rPr>
          <w:lang w:val="en-US"/>
        </w:rPr>
      </w:pPr>
      <w:bookmarkStart w:id="35" w:name="_Toc365914988"/>
      <w:r w:rsidRPr="00711838">
        <w:rPr>
          <w:lang w:val="en-US"/>
        </w:rPr>
        <w:t>7.2</w:t>
      </w:r>
      <w:r w:rsidR="00425E2F">
        <w:rPr>
          <w:lang w:val="en-US"/>
        </w:rPr>
        <w:t xml:space="preserve"> -</w:t>
      </w:r>
      <w:r w:rsidRPr="00711838">
        <w:rPr>
          <w:lang w:val="en-US"/>
        </w:rPr>
        <w:t xml:space="preserve"> External Dependencies</w:t>
      </w:r>
      <w:bookmarkEnd w:id="35"/>
    </w:p>
    <w:p w:rsidR="000030A0" w:rsidRPr="00711838" w:rsidRDefault="000030A0" w:rsidP="001E3ED9">
      <w:pPr>
        <w:rPr>
          <w:lang w:val="en-US"/>
        </w:rPr>
      </w:pPr>
      <w:r w:rsidRPr="00711838">
        <w:rPr>
          <w:lang w:val="en-US"/>
        </w:rPr>
        <w:t>Describe any inputs from external parties that are required to ensure that the schedule is met.</w:t>
      </w:r>
    </w:p>
    <w:p w:rsidR="000030A0" w:rsidRPr="00711838" w:rsidRDefault="000030A0" w:rsidP="00711838">
      <w:pPr>
        <w:pStyle w:val="2"/>
        <w:rPr>
          <w:lang w:val="en-US"/>
        </w:rPr>
      </w:pPr>
      <w:bookmarkStart w:id="36" w:name="_Toc365914989"/>
      <w:r w:rsidRPr="00711838">
        <w:rPr>
          <w:lang w:val="en-US"/>
        </w:rPr>
        <w:t>7.3</w:t>
      </w:r>
      <w:r w:rsidR="00425E2F">
        <w:rPr>
          <w:lang w:val="en-US"/>
        </w:rPr>
        <w:t xml:space="preserve"> -</w:t>
      </w:r>
      <w:r w:rsidRPr="00711838">
        <w:rPr>
          <w:lang w:val="en-US"/>
        </w:rPr>
        <w:t xml:space="preserve"> Assumptions</w:t>
      </w:r>
      <w:bookmarkEnd w:id="36"/>
    </w:p>
    <w:p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rsidR="000030A0" w:rsidRPr="00711838" w:rsidRDefault="000030A0" w:rsidP="00711838">
      <w:pPr>
        <w:pStyle w:val="2"/>
        <w:rPr>
          <w:lang w:val="en-US"/>
        </w:rPr>
      </w:pPr>
      <w:bookmarkStart w:id="37" w:name="_Toc365914990"/>
      <w:r w:rsidRPr="00711838">
        <w:rPr>
          <w:lang w:val="en-US"/>
        </w:rPr>
        <w:t>7.4</w:t>
      </w:r>
      <w:r w:rsidR="00425E2F">
        <w:rPr>
          <w:lang w:val="en-US"/>
        </w:rPr>
        <w:t xml:space="preserve"> -</w:t>
      </w:r>
      <w:r w:rsidRPr="00711838">
        <w:rPr>
          <w:lang w:val="en-US"/>
        </w:rPr>
        <w:t xml:space="preserve"> Project Time Line</w:t>
      </w:r>
      <w:bookmarkEnd w:id="37"/>
    </w:p>
    <w:p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rsidR="000030A0" w:rsidRPr="00711838" w:rsidRDefault="000030A0" w:rsidP="00711838">
      <w:pPr>
        <w:pStyle w:val="1"/>
        <w:rPr>
          <w:lang w:val="en-US"/>
        </w:rPr>
      </w:pPr>
      <w:bookmarkStart w:id="38" w:name="_Toc365914991"/>
      <w:r w:rsidRPr="00711838">
        <w:rPr>
          <w:lang w:val="en-US"/>
        </w:rPr>
        <w:t>8</w:t>
      </w:r>
      <w:r w:rsidR="00425E2F">
        <w:rPr>
          <w:lang w:val="en-US"/>
        </w:rPr>
        <w:t xml:space="preserve"> -</w:t>
      </w:r>
      <w:r w:rsidRPr="00711838">
        <w:rPr>
          <w:lang w:val="en-US"/>
        </w:rPr>
        <w:t xml:space="preserve"> Budget</w:t>
      </w:r>
      <w:bookmarkEnd w:id="38"/>
    </w:p>
    <w:p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rsidR="001E3ED9" w:rsidRDefault="001E3ED9" w:rsidP="001E3ED9">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a8"/>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a8"/>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a8"/>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lastRenderedPageBreak/>
        <w:t>Estimate hour of each phrase</w:t>
      </w:r>
    </w:p>
    <w:tbl>
      <w:tblPr>
        <w:tblStyle w:val="a6"/>
        <w:tblW w:w="10881" w:type="dxa"/>
        <w:tblInd w:w="-1026" w:type="dxa"/>
        <w:tblLayout w:type="fixed"/>
        <w:tblLook w:val="04A0"/>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43113F" w:rsidP="0043113F">
            <w:pPr>
              <w:rPr>
                <w:rFonts w:ascii="Arial" w:hAnsi="Arial" w:cs="Arial"/>
                <w:lang w:val="en-US"/>
              </w:rPr>
            </w:pPr>
            <w:r>
              <w:rPr>
                <w:rFonts w:ascii="Arial" w:hAnsi="Arial" w:cs="Arial"/>
                <w:lang w:val="en-US"/>
              </w:rPr>
              <w:t>Init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lastRenderedPageBreak/>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1"/>
        <w:rPr>
          <w:lang w:val="en-US"/>
        </w:rPr>
      </w:pPr>
      <w:bookmarkStart w:id="39" w:name="_Toc365914992"/>
      <w:r w:rsidRPr="00711838">
        <w:rPr>
          <w:lang w:val="en-US"/>
        </w:rPr>
        <w:t>9</w:t>
      </w:r>
      <w:r w:rsidR="00425E2F">
        <w:rPr>
          <w:lang w:val="en-US"/>
        </w:rPr>
        <w:t xml:space="preserve"> -</w:t>
      </w:r>
      <w:r w:rsidRPr="00711838">
        <w:rPr>
          <w:lang w:val="en-US"/>
        </w:rPr>
        <w:t xml:space="preserve"> References:</w:t>
      </w:r>
      <w:bookmarkEnd w:id="39"/>
    </w:p>
    <w:p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rsidR="001E3ED9" w:rsidRPr="001E3ED9" w:rsidRDefault="001E3ED9" w:rsidP="001E3ED9">
      <w:pPr>
        <w:rPr>
          <w:lang w:val="en-US"/>
        </w:rPr>
      </w:pPr>
    </w:p>
    <w:p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rsidR="000030A0" w:rsidRPr="001E3ED9" w:rsidRDefault="000030A0" w:rsidP="001E3ED9">
      <w:pPr>
        <w:rPr>
          <w:lang w:val="en-US"/>
        </w:rPr>
      </w:pPr>
    </w:p>
    <w:p w:rsidR="000030A0" w:rsidRPr="001E3ED9" w:rsidRDefault="000030A0" w:rsidP="001E3ED9">
      <w:pPr>
        <w:rPr>
          <w:lang w:val="en-US"/>
        </w:rPr>
      </w:pPr>
      <w:r w:rsidRPr="001E3ED9">
        <w:rPr>
          <w:lang w:val="en-US"/>
        </w:rPr>
        <w:t>Don’t forget the page numbers. No-one want’s to read an entire book just to check one little fact.</w:t>
      </w:r>
    </w:p>
    <w:p w:rsidR="000030A0" w:rsidRPr="00711838" w:rsidRDefault="00403928" w:rsidP="00403928">
      <w:pPr>
        <w:pStyle w:val="1"/>
        <w:rPr>
          <w:lang w:val="en-US"/>
        </w:rPr>
      </w:pPr>
      <w:bookmarkStart w:id="40" w:name="_Toc365914993"/>
      <w:r>
        <w:rPr>
          <w:lang w:val="en-US"/>
        </w:rPr>
        <w:t>10</w:t>
      </w:r>
      <w:r w:rsidR="00425E2F">
        <w:rPr>
          <w:lang w:val="en-US"/>
        </w:rPr>
        <w:t xml:space="preserve"> -</w:t>
      </w:r>
      <w:r w:rsidR="000030A0" w:rsidRPr="00711838">
        <w:rPr>
          <w:lang w:val="en-US"/>
        </w:rPr>
        <w:t>Bibliography:</w:t>
      </w:r>
      <w:bookmarkEnd w:id="40"/>
    </w:p>
    <w:p w:rsidR="000030A0" w:rsidRPr="001E3ED9" w:rsidRDefault="000030A0" w:rsidP="001E3ED9">
      <w:pPr>
        <w:rPr>
          <w:rFonts w:cs="Times"/>
          <w:lang w:val="en-US"/>
        </w:rPr>
      </w:pPr>
      <w:r w:rsidRPr="001E3ED9">
        <w:rPr>
          <w:lang w:val="en-US"/>
        </w:rPr>
        <w:t>list the page numbers you used!</w:t>
      </w:r>
    </w:p>
    <w:p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rsidR="001E3ED9" w:rsidRPr="001E3ED9" w:rsidRDefault="001E3ED9" w:rsidP="001E3ED9">
      <w:pPr>
        <w:rPr>
          <w:rFonts w:cs="Times"/>
          <w:lang w:val="en-US"/>
        </w:rPr>
      </w:pPr>
    </w:p>
    <w:p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rsidR="001E3ED9" w:rsidRPr="001E3ED9" w:rsidRDefault="001E3ED9" w:rsidP="001E3ED9">
      <w:pPr>
        <w:rPr>
          <w:rFonts w:cs="Times"/>
          <w:lang w:val="en-US"/>
        </w:rPr>
      </w:pPr>
    </w:p>
    <w:p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8"/>
      <w:footerReference w:type="even" r:id="rId9"/>
      <w:footerReference w:type="default" r:id="rId10"/>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A67" w:rsidRDefault="00C37A67" w:rsidP="000030A0">
      <w:r>
        <w:separator/>
      </w:r>
    </w:p>
  </w:endnote>
  <w:endnote w:type="continuationSeparator" w:id="1">
    <w:p w:rsidR="00C37A67" w:rsidRDefault="00C37A67" w:rsidP="0000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B1" w:rsidRDefault="007C58B1"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C58B1" w:rsidRDefault="007C58B1"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B1" w:rsidRDefault="007C58B1"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A243F0">
      <w:rPr>
        <w:rStyle w:val="a7"/>
        <w:noProof/>
      </w:rPr>
      <w:t>1</w:t>
    </w:r>
    <w:r>
      <w:rPr>
        <w:rStyle w:val="a7"/>
      </w:rPr>
      <w:fldChar w:fldCharType="end"/>
    </w:r>
  </w:p>
  <w:p w:rsidR="007C58B1" w:rsidRDefault="007C58B1"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A67" w:rsidRDefault="00C37A67" w:rsidP="000030A0">
      <w:r>
        <w:separator/>
      </w:r>
    </w:p>
  </w:footnote>
  <w:footnote w:type="continuationSeparator" w:id="1">
    <w:p w:rsidR="00C37A67" w:rsidRDefault="00C37A67"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B1" w:rsidRDefault="007C58B1" w:rsidP="000030A0">
    <w:pPr>
      <w:jc w:val="center"/>
      <w:rPr>
        <w:lang w:val="en-US"/>
      </w:rPr>
    </w:pPr>
    <w:r>
      <w:rPr>
        <w:lang w:val="en-US"/>
      </w:rPr>
      <w:t>HIT3061 – Software Team Project</w:t>
    </w:r>
  </w:p>
  <w:p w:rsidR="007C58B1" w:rsidRDefault="007C58B1" w:rsidP="000030A0">
    <w:pPr>
      <w:jc w:val="center"/>
      <w:rPr>
        <w:rFonts w:ascii="Times" w:hAnsi="Times" w:cs="Times"/>
        <w:lang w:val="en-US"/>
      </w:rPr>
    </w:pPr>
    <w:r>
      <w:rPr>
        <w:lang w:val="en-US"/>
      </w:rPr>
      <w:t>Project Plan</w:t>
    </w:r>
  </w:p>
  <w:p w:rsidR="007C58B1" w:rsidRDefault="007C58B1"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4"/>
  </w:num>
  <w:num w:numId="8">
    <w:abstractNumId w:val="7"/>
  </w:num>
  <w:num w:numId="9">
    <w:abstractNumId w:val="8"/>
  </w:num>
  <w:num w:numId="10">
    <w:abstractNumId w:val="10"/>
  </w:num>
  <w:num w:numId="11">
    <w:abstractNumId w:val="5"/>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91FA3"/>
    <w:rsid w:val="00097460"/>
    <w:rsid w:val="000A5B1A"/>
    <w:rsid w:val="000A6BF8"/>
    <w:rsid w:val="000B3FEC"/>
    <w:rsid w:val="000B7BBE"/>
    <w:rsid w:val="000C4C60"/>
    <w:rsid w:val="000C6CAC"/>
    <w:rsid w:val="000D1B8A"/>
    <w:rsid w:val="000D57C7"/>
    <w:rsid w:val="000F6189"/>
    <w:rsid w:val="00103E53"/>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B7657"/>
    <w:rsid w:val="002C2CAC"/>
    <w:rsid w:val="002C3748"/>
    <w:rsid w:val="002C5737"/>
    <w:rsid w:val="002D0F12"/>
    <w:rsid w:val="002D476B"/>
    <w:rsid w:val="002D6A9E"/>
    <w:rsid w:val="002E6109"/>
    <w:rsid w:val="002E6EE8"/>
    <w:rsid w:val="00315DD3"/>
    <w:rsid w:val="0033743F"/>
    <w:rsid w:val="003425C1"/>
    <w:rsid w:val="00376118"/>
    <w:rsid w:val="003776ED"/>
    <w:rsid w:val="00385F95"/>
    <w:rsid w:val="003861CD"/>
    <w:rsid w:val="00391081"/>
    <w:rsid w:val="003A5567"/>
    <w:rsid w:val="003A712D"/>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E3CA5"/>
    <w:rsid w:val="005F270D"/>
    <w:rsid w:val="006002E6"/>
    <w:rsid w:val="00604D46"/>
    <w:rsid w:val="0062050D"/>
    <w:rsid w:val="00643280"/>
    <w:rsid w:val="0064407E"/>
    <w:rsid w:val="00646436"/>
    <w:rsid w:val="00652145"/>
    <w:rsid w:val="0066023E"/>
    <w:rsid w:val="0067212B"/>
    <w:rsid w:val="006937E8"/>
    <w:rsid w:val="0069414E"/>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58B1"/>
    <w:rsid w:val="007C72F9"/>
    <w:rsid w:val="007D05BE"/>
    <w:rsid w:val="007D390F"/>
    <w:rsid w:val="00820BB4"/>
    <w:rsid w:val="00824CC1"/>
    <w:rsid w:val="00827C3B"/>
    <w:rsid w:val="00830A08"/>
    <w:rsid w:val="00831E62"/>
    <w:rsid w:val="00846700"/>
    <w:rsid w:val="00850E3D"/>
    <w:rsid w:val="00854051"/>
    <w:rsid w:val="0085573B"/>
    <w:rsid w:val="0087040E"/>
    <w:rsid w:val="008815F1"/>
    <w:rsid w:val="00881E94"/>
    <w:rsid w:val="00895CB6"/>
    <w:rsid w:val="00895FA4"/>
    <w:rsid w:val="008A1856"/>
    <w:rsid w:val="008D7BC8"/>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37C6D"/>
    <w:rsid w:val="00941751"/>
    <w:rsid w:val="00944E1A"/>
    <w:rsid w:val="00947A65"/>
    <w:rsid w:val="009572B5"/>
    <w:rsid w:val="00975600"/>
    <w:rsid w:val="00976B62"/>
    <w:rsid w:val="0098444A"/>
    <w:rsid w:val="009A3124"/>
    <w:rsid w:val="009A6618"/>
    <w:rsid w:val="009A7445"/>
    <w:rsid w:val="009B5F4C"/>
    <w:rsid w:val="009D63A1"/>
    <w:rsid w:val="009D6CF4"/>
    <w:rsid w:val="009E3A58"/>
    <w:rsid w:val="009E5AA2"/>
    <w:rsid w:val="009F55CC"/>
    <w:rsid w:val="009F61BC"/>
    <w:rsid w:val="00A02CCA"/>
    <w:rsid w:val="00A04910"/>
    <w:rsid w:val="00A243F0"/>
    <w:rsid w:val="00A30F59"/>
    <w:rsid w:val="00A40C51"/>
    <w:rsid w:val="00A708C0"/>
    <w:rsid w:val="00AA15B8"/>
    <w:rsid w:val="00AA7D05"/>
    <w:rsid w:val="00AB48DD"/>
    <w:rsid w:val="00AD5135"/>
    <w:rsid w:val="00B01519"/>
    <w:rsid w:val="00B079B6"/>
    <w:rsid w:val="00B23D65"/>
    <w:rsid w:val="00B241F7"/>
    <w:rsid w:val="00B3553E"/>
    <w:rsid w:val="00B35B9B"/>
    <w:rsid w:val="00B6391B"/>
    <w:rsid w:val="00B82EDF"/>
    <w:rsid w:val="00B935D2"/>
    <w:rsid w:val="00B96066"/>
    <w:rsid w:val="00B96E97"/>
    <w:rsid w:val="00B97491"/>
    <w:rsid w:val="00BD512B"/>
    <w:rsid w:val="00BE2189"/>
    <w:rsid w:val="00BE2296"/>
    <w:rsid w:val="00C06CA7"/>
    <w:rsid w:val="00C11810"/>
    <w:rsid w:val="00C23B9B"/>
    <w:rsid w:val="00C31AF9"/>
    <w:rsid w:val="00C351CB"/>
    <w:rsid w:val="00C37A67"/>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65DF6"/>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94"/>
  </w:style>
  <w:style w:type="paragraph" w:styleId="1">
    <w:name w:val="heading 1"/>
    <w:basedOn w:val="a"/>
    <w:next w:val="a"/>
    <w:link w:val="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
    <w:name w:val="toc 4"/>
    <w:basedOn w:val="a"/>
    <w:next w:val="a"/>
    <w:autoRedefine/>
    <w:uiPriority w:val="39"/>
    <w:semiHidden/>
    <w:unhideWhenUsed/>
    <w:rsid w:val="0004634F"/>
    <w:rPr>
      <w:sz w:val="22"/>
      <w:szCs w:val="22"/>
    </w:rPr>
  </w:style>
  <w:style w:type="paragraph" w:styleId="5">
    <w:name w:val="toc 5"/>
    <w:basedOn w:val="a"/>
    <w:next w:val="a"/>
    <w:autoRedefine/>
    <w:uiPriority w:val="39"/>
    <w:semiHidden/>
    <w:unhideWhenUsed/>
    <w:rsid w:val="0004634F"/>
    <w:rPr>
      <w:sz w:val="22"/>
      <w:szCs w:val="22"/>
    </w:rPr>
  </w:style>
  <w:style w:type="paragraph" w:styleId="6">
    <w:name w:val="toc 6"/>
    <w:basedOn w:val="a"/>
    <w:next w:val="a"/>
    <w:autoRedefine/>
    <w:uiPriority w:val="39"/>
    <w:semiHidden/>
    <w:unhideWhenUsed/>
    <w:rsid w:val="0004634F"/>
    <w:rPr>
      <w:sz w:val="22"/>
      <w:szCs w:val="22"/>
    </w:rPr>
  </w:style>
  <w:style w:type="paragraph" w:styleId="7">
    <w:name w:val="toc 7"/>
    <w:basedOn w:val="a"/>
    <w:next w:val="a"/>
    <w:autoRedefine/>
    <w:uiPriority w:val="39"/>
    <w:semiHidden/>
    <w:unhideWhenUsed/>
    <w:rsid w:val="0004634F"/>
    <w:rPr>
      <w:sz w:val="22"/>
      <w:szCs w:val="22"/>
    </w:rPr>
  </w:style>
  <w:style w:type="paragraph" w:styleId="8">
    <w:name w:val="toc 8"/>
    <w:basedOn w:val="a"/>
    <w:next w:val="a"/>
    <w:autoRedefine/>
    <w:uiPriority w:val="39"/>
    <w:semiHidden/>
    <w:unhideWhenUsed/>
    <w:rsid w:val="0004634F"/>
    <w:rPr>
      <w:sz w:val="22"/>
      <w:szCs w:val="22"/>
    </w:rPr>
  </w:style>
  <w:style w:type="paragraph" w:styleId="9">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table" w:styleId="-5">
    <w:name w:val="Light Grid Accent 5"/>
    <w:basedOn w:val="a1"/>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832C0-4113-4F63-BC62-70F4F76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3</cp:revision>
  <dcterms:created xsi:type="dcterms:W3CDTF">2013-09-26T11:59:00Z</dcterms:created>
  <dcterms:modified xsi:type="dcterms:W3CDTF">2013-09-26T16:30:00Z</dcterms:modified>
</cp:coreProperties>
</file>