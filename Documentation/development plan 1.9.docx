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rsidR="00557208" w:rsidRDefault="00557208" w:rsidP="00557208">
      <w:pPr>
        <w:pStyle w:val="Footer"/>
        <w:ind w:left="426" w:right="360"/>
      </w:pPr>
      <w:r>
        <w:t>SID: 6450458</w:t>
      </w:r>
      <w:r>
        <w:tab/>
      </w:r>
      <w:r>
        <w:tab/>
      </w:r>
    </w:p>
    <w:p w:rsidR="00557208" w:rsidRDefault="00557208" w:rsidP="00557208">
      <w:pPr>
        <w:pStyle w:val="Footer"/>
        <w:ind w:left="426" w:right="360"/>
      </w:pPr>
      <w:r>
        <w:t>E: 6450458@student.swin.edu.au</w:t>
      </w:r>
    </w:p>
    <w:p w:rsidR="00557208" w:rsidRDefault="00557208" w:rsidP="00557208">
      <w:pPr>
        <w:pStyle w:val="Footer"/>
        <w:ind w:left="426" w:right="360"/>
      </w:pPr>
      <w:r>
        <w:t>M: 0433 536 150</w:t>
      </w:r>
    </w:p>
    <w:p w:rsidR="00557208" w:rsidRDefault="00557208" w:rsidP="00557208">
      <w:pPr>
        <w:pStyle w:val="Footer"/>
        <w:ind w:right="360"/>
        <w:rPr>
          <w:b/>
        </w:rPr>
      </w:pPr>
    </w:p>
    <w:p w:rsidR="00557208" w:rsidRDefault="00557208" w:rsidP="00557208">
      <w:pPr>
        <w:pStyle w:val="Footer"/>
        <w:ind w:right="360"/>
      </w:pPr>
      <w:r w:rsidRPr="00125DF0">
        <w:rPr>
          <w:b/>
        </w:rPr>
        <w:t>Joshua Stopper</w:t>
      </w:r>
    </w:p>
    <w:p w:rsidR="00557208" w:rsidRDefault="00557208" w:rsidP="00557208">
      <w:pPr>
        <w:pStyle w:val="Footer"/>
        <w:ind w:left="426" w:right="360"/>
      </w:pPr>
      <w:r>
        <w:t>SID: 5571391</w:t>
      </w:r>
    </w:p>
    <w:p w:rsidR="00557208" w:rsidRDefault="00557208" w:rsidP="00557208">
      <w:pPr>
        <w:pStyle w:val="Footer"/>
        <w:ind w:left="426" w:right="360"/>
      </w:pPr>
      <w:r>
        <w:t xml:space="preserve">E: </w:t>
      </w:r>
      <w:r w:rsidRPr="002042FC">
        <w:t>5571391@</w:t>
      </w:r>
      <w:r>
        <w:t>student.</w:t>
      </w:r>
      <w:r w:rsidRPr="002042FC">
        <w:t>swin.edu.au</w:t>
      </w:r>
    </w:p>
    <w:p w:rsidR="00557208" w:rsidRDefault="00557208" w:rsidP="00557208">
      <w:pPr>
        <w:pStyle w:val="Footer"/>
        <w:ind w:left="426" w:right="360"/>
      </w:pPr>
      <w:r>
        <w:t>M: 0430 714 887</w:t>
      </w:r>
    </w:p>
    <w:p w:rsidR="00557208" w:rsidRDefault="00557208" w:rsidP="00557208">
      <w:pPr>
        <w:pStyle w:val="Footer"/>
        <w:ind w:right="360"/>
        <w:rPr>
          <w:b/>
        </w:rPr>
      </w:pPr>
    </w:p>
    <w:p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rsidR="00557208" w:rsidRDefault="00557208" w:rsidP="00557208">
      <w:pPr>
        <w:pStyle w:val="Footer"/>
        <w:ind w:left="426" w:right="360"/>
      </w:pPr>
      <w:r>
        <w:t xml:space="preserve">SID: </w:t>
      </w:r>
      <w:proofErr w:type="gramStart"/>
      <w:r w:rsidR="008F6952">
        <w:t>749999x</w:t>
      </w:r>
      <w:proofErr w:type="gramEnd"/>
    </w:p>
    <w:p w:rsidR="00557208" w:rsidRDefault="00557208" w:rsidP="00557208">
      <w:pPr>
        <w:pStyle w:val="Footer"/>
        <w:ind w:left="426" w:right="360"/>
      </w:pPr>
      <w:r>
        <w:t xml:space="preserve">E: </w:t>
      </w:r>
      <w:r w:rsidR="008F6952">
        <w:t>749999x@student.swin.edu.au</w:t>
      </w:r>
    </w:p>
    <w:p w:rsidR="00557208" w:rsidRDefault="00557208" w:rsidP="00557208">
      <w:pPr>
        <w:pStyle w:val="Footer"/>
        <w:ind w:left="426" w:right="360"/>
      </w:pPr>
      <w:r>
        <w:t xml:space="preserve">M: </w:t>
      </w:r>
      <w:r w:rsidR="008F6952">
        <w:t>0420 478 750</w:t>
      </w:r>
    </w:p>
    <w:p w:rsidR="00557208" w:rsidRDefault="00557208" w:rsidP="00557208">
      <w:pPr>
        <w:pStyle w:val="Footer"/>
        <w:ind w:right="360"/>
        <w:rPr>
          <w:b/>
        </w:rPr>
      </w:pPr>
    </w:p>
    <w:p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rsidR="00557208" w:rsidRDefault="00557208" w:rsidP="00557208">
      <w:pPr>
        <w:pStyle w:val="Footer"/>
        <w:ind w:left="426" w:right="360"/>
      </w:pPr>
      <w:r>
        <w:t xml:space="preserve">SID: </w:t>
      </w:r>
      <w:proofErr w:type="gramStart"/>
      <w:r>
        <w:t>171001x</w:t>
      </w:r>
      <w:proofErr w:type="gramEnd"/>
    </w:p>
    <w:p w:rsidR="00557208" w:rsidRDefault="00557208" w:rsidP="00557208">
      <w:pPr>
        <w:pStyle w:val="Footer"/>
        <w:ind w:left="426" w:right="360"/>
      </w:pPr>
      <w:r>
        <w:t>E: 171001x@student.swin.edu.au</w:t>
      </w:r>
    </w:p>
    <w:p w:rsidR="00557208" w:rsidRDefault="00557208" w:rsidP="00557208">
      <w:pPr>
        <w:pStyle w:val="Footer"/>
        <w:ind w:left="426" w:right="360"/>
      </w:pPr>
      <w:r>
        <w:t>M: 0412 179 265</w:t>
      </w:r>
    </w:p>
    <w:p w:rsidR="00557208" w:rsidRDefault="00557208" w:rsidP="00557208">
      <w:pPr>
        <w:pStyle w:val="Footer"/>
        <w:ind w:right="360"/>
        <w:rPr>
          <w:b/>
        </w:rPr>
      </w:pPr>
    </w:p>
    <w:p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rsidR="00557208" w:rsidRDefault="00557208" w:rsidP="00557208">
      <w:pPr>
        <w:pStyle w:val="Footer"/>
        <w:ind w:left="426" w:right="360"/>
      </w:pPr>
      <w:r>
        <w:t>SID: 6700691</w:t>
      </w:r>
    </w:p>
    <w:p w:rsidR="00557208" w:rsidRDefault="00557208" w:rsidP="00557208">
      <w:pPr>
        <w:pStyle w:val="Footer"/>
        <w:ind w:left="426" w:right="360"/>
      </w:pPr>
      <w:r>
        <w:t>E: 6700691@student.swin.edu.au</w:t>
      </w:r>
    </w:p>
    <w:p w:rsidR="00557208" w:rsidRDefault="00557208" w:rsidP="00557208">
      <w:pPr>
        <w:pStyle w:val="Footer"/>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 xml:space="preserve">Daniel </w:t>
            </w:r>
            <w:proofErr w:type="spellStart"/>
            <w:r>
              <w:t>Corsaletti</w:t>
            </w:r>
            <w:proofErr w:type="spellEnd"/>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 xml:space="preserve">Minh </w:t>
            </w:r>
            <w:proofErr w:type="spellStart"/>
            <w:r>
              <w:t>Duc</w:t>
            </w:r>
            <w:proofErr w:type="spellEnd"/>
            <w:r>
              <w:t xml:space="preserve">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 xml:space="preserve">Tran </w:t>
            </w:r>
            <w:proofErr w:type="spellStart"/>
            <w:r>
              <w:t>Xuong</w:t>
            </w:r>
            <w:proofErr w:type="spellEnd"/>
            <w:r>
              <w:t xml:space="preserve">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lang w:eastAsia="zh-CN"/>
              </w:rPr>
            </w:pPr>
            <w:r>
              <w:rPr>
                <w:rFonts w:hint="eastAsia"/>
                <w:lang w:eastAsia="zh-CN"/>
              </w:rPr>
              <w:t>1.5</w:t>
            </w:r>
          </w:p>
        </w:tc>
        <w:tc>
          <w:tcPr>
            <w:tcW w:w="2129" w:type="dxa"/>
          </w:tcPr>
          <w:p w:rsidR="0056237A" w:rsidRDefault="0056237A" w:rsidP="00711838">
            <w:pPr>
              <w:rPr>
                <w:lang w:eastAsia="zh-CN"/>
              </w:rPr>
            </w:pPr>
            <w:r>
              <w:rPr>
                <w:rFonts w:hint="eastAsia"/>
                <w:lang w:eastAsia="zh-CN"/>
              </w:rPr>
              <w:t>29/9/2013</w:t>
            </w:r>
          </w:p>
        </w:tc>
        <w:tc>
          <w:tcPr>
            <w:tcW w:w="2129" w:type="dxa"/>
          </w:tcPr>
          <w:p w:rsidR="0056237A" w:rsidRDefault="0056237A" w:rsidP="00711838">
            <w:pPr>
              <w:rPr>
                <w:lang w:eastAsia="zh-CN"/>
              </w:rPr>
            </w:pPr>
            <w:r>
              <w:rPr>
                <w:rFonts w:hint="eastAsia"/>
                <w:lang w:eastAsia="zh-CN"/>
              </w:rPr>
              <w:t>SHENGWEI LI</w:t>
            </w:r>
          </w:p>
        </w:tc>
        <w:tc>
          <w:tcPr>
            <w:tcW w:w="2129" w:type="dxa"/>
          </w:tcPr>
          <w:p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rsidTr="00711838">
        <w:tc>
          <w:tcPr>
            <w:tcW w:w="2129" w:type="dxa"/>
          </w:tcPr>
          <w:p w:rsidR="00D824FD" w:rsidRDefault="00D824FD" w:rsidP="00711838">
            <w:pPr>
              <w:rPr>
                <w:lang w:eastAsia="zh-CN"/>
              </w:rPr>
            </w:pPr>
            <w:r>
              <w:rPr>
                <w:lang w:eastAsia="zh-CN"/>
              </w:rPr>
              <w:t>1.6</w:t>
            </w:r>
          </w:p>
        </w:tc>
        <w:tc>
          <w:tcPr>
            <w:tcW w:w="2129" w:type="dxa"/>
          </w:tcPr>
          <w:p w:rsidR="00D824FD" w:rsidRDefault="00D824FD" w:rsidP="00711838">
            <w:pPr>
              <w:rPr>
                <w:lang w:eastAsia="zh-CN"/>
              </w:rPr>
            </w:pPr>
            <w:r>
              <w:rPr>
                <w:lang w:eastAsia="zh-CN"/>
              </w:rPr>
              <w:t>1/10/2013</w:t>
            </w:r>
          </w:p>
        </w:tc>
        <w:tc>
          <w:tcPr>
            <w:tcW w:w="2129" w:type="dxa"/>
          </w:tcPr>
          <w:p w:rsidR="00D824FD" w:rsidRDefault="00D824FD" w:rsidP="00711838">
            <w:pPr>
              <w:rPr>
                <w:lang w:eastAsia="zh-CN"/>
              </w:rPr>
            </w:pPr>
            <w:r>
              <w:rPr>
                <w:lang w:eastAsia="zh-CN"/>
              </w:rPr>
              <w:t xml:space="preserve">Tran </w:t>
            </w:r>
            <w:proofErr w:type="spellStart"/>
            <w:r>
              <w:rPr>
                <w:lang w:eastAsia="zh-CN"/>
              </w:rPr>
              <w:t>Xuong</w:t>
            </w:r>
            <w:proofErr w:type="spellEnd"/>
            <w:r>
              <w:rPr>
                <w:lang w:eastAsia="zh-CN"/>
              </w:rPr>
              <w:t xml:space="preserve"> Tran</w:t>
            </w:r>
          </w:p>
        </w:tc>
        <w:tc>
          <w:tcPr>
            <w:tcW w:w="2129" w:type="dxa"/>
          </w:tcPr>
          <w:p w:rsidR="00D824FD" w:rsidRDefault="00D824FD" w:rsidP="00711838">
            <w:pPr>
              <w:rPr>
                <w:lang w:eastAsia="zh-CN"/>
              </w:rPr>
            </w:pPr>
            <w:r>
              <w:rPr>
                <w:lang w:eastAsia="zh-CN"/>
              </w:rPr>
              <w:t>Filled in section 7</w:t>
            </w:r>
          </w:p>
        </w:tc>
      </w:tr>
      <w:tr w:rsidR="007344ED" w:rsidTr="00711838">
        <w:tc>
          <w:tcPr>
            <w:tcW w:w="2129" w:type="dxa"/>
          </w:tcPr>
          <w:p w:rsidR="007344ED" w:rsidRDefault="007344ED" w:rsidP="00711838">
            <w:pPr>
              <w:rPr>
                <w:lang w:eastAsia="zh-CN"/>
              </w:rPr>
            </w:pPr>
            <w:r>
              <w:rPr>
                <w:rFonts w:hint="eastAsia"/>
                <w:lang w:eastAsia="zh-CN"/>
              </w:rPr>
              <w:t>1.7</w:t>
            </w:r>
          </w:p>
        </w:tc>
        <w:tc>
          <w:tcPr>
            <w:tcW w:w="2129" w:type="dxa"/>
          </w:tcPr>
          <w:p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rsidR="007344ED" w:rsidRDefault="007344ED" w:rsidP="00711838">
            <w:pPr>
              <w:rPr>
                <w:lang w:eastAsia="zh-CN"/>
              </w:rPr>
            </w:pPr>
            <w:r>
              <w:rPr>
                <w:rFonts w:hint="eastAsia"/>
                <w:lang w:eastAsia="zh-CN"/>
              </w:rPr>
              <w:t>SHENGWEI LI</w:t>
            </w:r>
          </w:p>
        </w:tc>
        <w:tc>
          <w:tcPr>
            <w:tcW w:w="2129" w:type="dxa"/>
          </w:tcPr>
          <w:p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rsidTr="00711838">
        <w:tc>
          <w:tcPr>
            <w:tcW w:w="2129" w:type="dxa"/>
          </w:tcPr>
          <w:p w:rsidR="00543B90" w:rsidRDefault="00543B90" w:rsidP="00711838">
            <w:pPr>
              <w:rPr>
                <w:lang w:eastAsia="zh-CN"/>
              </w:rPr>
            </w:pPr>
            <w:r>
              <w:rPr>
                <w:rFonts w:hint="eastAsia"/>
                <w:lang w:eastAsia="zh-CN"/>
              </w:rPr>
              <w:t>1.8</w:t>
            </w:r>
          </w:p>
        </w:tc>
        <w:tc>
          <w:tcPr>
            <w:tcW w:w="2129" w:type="dxa"/>
          </w:tcPr>
          <w:p w:rsidR="00543B90" w:rsidRDefault="00D943B2" w:rsidP="00711838">
            <w:pPr>
              <w:rPr>
                <w:lang w:eastAsia="zh-CN"/>
              </w:rPr>
            </w:pPr>
            <w:r>
              <w:rPr>
                <w:rFonts w:hint="eastAsia"/>
                <w:lang w:eastAsia="zh-CN"/>
              </w:rPr>
              <w:t>8/10/2013</w:t>
            </w:r>
          </w:p>
        </w:tc>
        <w:tc>
          <w:tcPr>
            <w:tcW w:w="2129" w:type="dxa"/>
          </w:tcPr>
          <w:p w:rsidR="00543B90" w:rsidRDefault="00D943B2" w:rsidP="00711838">
            <w:pPr>
              <w:rPr>
                <w:lang w:eastAsia="zh-CN"/>
              </w:rPr>
            </w:pPr>
            <w:r>
              <w:rPr>
                <w:rFonts w:hint="eastAsia"/>
                <w:lang w:eastAsia="zh-CN"/>
              </w:rPr>
              <w:t>SHENGWEI LI</w:t>
            </w:r>
          </w:p>
        </w:tc>
        <w:tc>
          <w:tcPr>
            <w:tcW w:w="2129" w:type="dxa"/>
          </w:tcPr>
          <w:p w:rsidR="00543B90" w:rsidRDefault="00D943B2" w:rsidP="00711838">
            <w:pPr>
              <w:rPr>
                <w:lang w:eastAsia="zh-CN"/>
              </w:rPr>
            </w:pPr>
            <w:r>
              <w:rPr>
                <w:rFonts w:hint="eastAsia"/>
                <w:lang w:eastAsia="zh-CN"/>
              </w:rPr>
              <w:t>Complete section 4</w:t>
            </w:r>
          </w:p>
        </w:tc>
      </w:tr>
      <w:tr w:rsidR="007356F5" w:rsidTr="00711838">
        <w:tc>
          <w:tcPr>
            <w:tcW w:w="2129" w:type="dxa"/>
          </w:tcPr>
          <w:p w:rsidR="007356F5" w:rsidRDefault="007356F5" w:rsidP="00711838">
            <w:pPr>
              <w:rPr>
                <w:rFonts w:hint="eastAsia"/>
                <w:lang w:eastAsia="zh-CN"/>
              </w:rPr>
            </w:pPr>
            <w:r>
              <w:rPr>
                <w:lang w:eastAsia="zh-CN"/>
              </w:rPr>
              <w:t>1.9</w:t>
            </w:r>
          </w:p>
        </w:tc>
        <w:tc>
          <w:tcPr>
            <w:tcW w:w="2129" w:type="dxa"/>
          </w:tcPr>
          <w:p w:rsidR="007356F5" w:rsidRDefault="004234A5" w:rsidP="00711838">
            <w:pPr>
              <w:rPr>
                <w:rFonts w:hint="eastAsia"/>
                <w:lang w:eastAsia="zh-CN"/>
              </w:rPr>
            </w:pPr>
            <w:r>
              <w:rPr>
                <w:lang w:eastAsia="zh-CN"/>
              </w:rPr>
              <w:t>15/10/2013</w:t>
            </w:r>
          </w:p>
        </w:tc>
        <w:tc>
          <w:tcPr>
            <w:tcW w:w="2129" w:type="dxa"/>
          </w:tcPr>
          <w:p w:rsidR="007356F5" w:rsidRDefault="004234A5" w:rsidP="00711838">
            <w:pPr>
              <w:rPr>
                <w:rFonts w:hint="eastAsia"/>
                <w:lang w:eastAsia="zh-CN"/>
              </w:rPr>
            </w:pPr>
            <w:r>
              <w:rPr>
                <w:lang w:eastAsia="zh-CN"/>
              </w:rPr>
              <w:t xml:space="preserve">Tran </w:t>
            </w:r>
            <w:proofErr w:type="spellStart"/>
            <w:r>
              <w:rPr>
                <w:lang w:eastAsia="zh-CN"/>
              </w:rPr>
              <w:t>Xuong</w:t>
            </w:r>
            <w:proofErr w:type="spellEnd"/>
            <w:r>
              <w:rPr>
                <w:lang w:eastAsia="zh-CN"/>
              </w:rPr>
              <w:t xml:space="preserve"> Tran</w:t>
            </w:r>
          </w:p>
        </w:tc>
        <w:tc>
          <w:tcPr>
            <w:tcW w:w="2129" w:type="dxa"/>
          </w:tcPr>
          <w:p w:rsidR="007356F5" w:rsidRDefault="004234A5" w:rsidP="00711838">
            <w:pPr>
              <w:rPr>
                <w:rFonts w:hint="eastAsia"/>
                <w:lang w:eastAsia="zh-CN"/>
              </w:rPr>
            </w:pPr>
            <w:r>
              <w:rPr>
                <w:lang w:eastAsia="zh-CN"/>
              </w:rPr>
              <w:t>Updating section 7 and 8</w:t>
            </w:r>
          </w:p>
        </w:tc>
      </w:tr>
    </w:tbl>
    <w:p w:rsidR="008815F1" w:rsidRDefault="008815F1" w:rsidP="008815F1"/>
    <w:p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 xml:space="preserve">Minh </w:t>
            </w:r>
            <w:proofErr w:type="spellStart"/>
            <w:r>
              <w:t>Duc</w:t>
            </w:r>
            <w:proofErr w:type="spellEnd"/>
            <w:r>
              <w:t xml:space="preserve">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 xml:space="preserve">Tran </w:t>
            </w:r>
            <w:proofErr w:type="spellStart"/>
            <w:r>
              <w:t>Xuong</w:t>
            </w:r>
            <w:proofErr w:type="spellEnd"/>
            <w:r>
              <w:t xml:space="preserve">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 xml:space="preserve">Daniel </w:t>
            </w:r>
            <w:proofErr w:type="spellStart"/>
            <w:r>
              <w:t>Corsaletti</w:t>
            </w:r>
            <w:proofErr w:type="spellEnd"/>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proofErr w:type="spellStart"/>
            <w:r>
              <w:t>Shengwei</w:t>
            </w:r>
            <w:proofErr w:type="spellEnd"/>
            <w:r>
              <w:t xml:space="preserve">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Heading"/>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Heading"/>
          </w:pPr>
          <w:r>
            <w:lastRenderedPageBreak/>
            <w:t>Table of Contents</w:t>
          </w:r>
        </w:p>
        <w:p w:rsidR="00687F17" w:rsidRDefault="00971AC7">
          <w:pPr>
            <w:pStyle w:val="TOC1"/>
            <w:tabs>
              <w:tab w:val="right" w:pos="8630"/>
            </w:tabs>
            <w:rPr>
              <w:b w:val="0"/>
              <w:caps w:val="0"/>
              <w:noProof/>
              <w:u w:val="none"/>
              <w:lang w:eastAsia="en-AU"/>
            </w:rPr>
          </w:pPr>
          <w:r>
            <w:fldChar w:fldCharType="begin"/>
          </w:r>
          <w:r w:rsidR="003F7671">
            <w:instrText xml:space="preserve"> TOC \o "1-3" \h \z \u </w:instrText>
          </w:r>
          <w:r>
            <w:fldChar w:fldCharType="separate"/>
          </w:r>
          <w:hyperlink w:anchor="_Toc368394592" w:history="1">
            <w:r w:rsidR="00687F17" w:rsidRPr="00706692">
              <w:rPr>
                <w:rStyle w:val="Hyperlink"/>
                <w:noProof/>
              </w:rPr>
              <w:t>1 - Introduction</w:t>
            </w:r>
            <w:r w:rsidR="00687F17">
              <w:rPr>
                <w:noProof/>
                <w:webHidden/>
              </w:rPr>
              <w:tab/>
            </w:r>
            <w:r>
              <w:rPr>
                <w:noProof/>
                <w:webHidden/>
              </w:rPr>
              <w:fldChar w:fldCharType="begin"/>
            </w:r>
            <w:r w:rsidR="00687F17">
              <w:rPr>
                <w:noProof/>
                <w:webHidden/>
              </w:rPr>
              <w:instrText xml:space="preserve"> PAGEREF _Toc368394592 \h </w:instrText>
            </w:r>
            <w:r>
              <w:rPr>
                <w:noProof/>
                <w:webHidden/>
              </w:rPr>
            </w:r>
            <w:r>
              <w:rPr>
                <w:noProof/>
                <w:webHidden/>
              </w:rPr>
              <w:fldChar w:fldCharType="separate"/>
            </w:r>
            <w:r w:rsidR="00687F17">
              <w:rPr>
                <w:noProof/>
                <w:webHidden/>
              </w:rPr>
              <w:t>3</w:t>
            </w:r>
            <w:r>
              <w:rPr>
                <w:noProof/>
                <w:webHidden/>
              </w:rPr>
              <w:fldChar w:fldCharType="end"/>
            </w:r>
          </w:hyperlink>
        </w:p>
        <w:p w:rsidR="00687F17" w:rsidRDefault="00113B6C">
          <w:pPr>
            <w:pStyle w:val="TOC2"/>
            <w:tabs>
              <w:tab w:val="left" w:pos="502"/>
              <w:tab w:val="right" w:pos="8630"/>
            </w:tabs>
            <w:rPr>
              <w:b w:val="0"/>
              <w:smallCaps w:val="0"/>
              <w:noProof/>
              <w:lang w:eastAsia="en-AU"/>
            </w:rPr>
          </w:pPr>
          <w:hyperlink w:anchor="_Toc368394593" w:history="1">
            <w:r w:rsidR="00687F17" w:rsidRPr="00706692">
              <w:rPr>
                <w:rStyle w:val="Hyperlink"/>
                <w:noProof/>
              </w:rPr>
              <w:t>1.1</w:t>
            </w:r>
            <w:r w:rsidR="00687F17">
              <w:rPr>
                <w:b w:val="0"/>
                <w:smallCaps w:val="0"/>
                <w:noProof/>
                <w:lang w:eastAsia="en-AU"/>
              </w:rPr>
              <w:tab/>
            </w:r>
            <w:r w:rsidR="00687F17" w:rsidRPr="00706692">
              <w:rPr>
                <w:rStyle w:val="Hyperlink"/>
                <w:noProof/>
              </w:rPr>
              <w:t>- Purpose of Document</w:t>
            </w:r>
            <w:r w:rsidR="00687F17">
              <w:rPr>
                <w:noProof/>
                <w:webHidden/>
              </w:rPr>
              <w:tab/>
            </w:r>
            <w:r w:rsidR="00971AC7">
              <w:rPr>
                <w:noProof/>
                <w:webHidden/>
              </w:rPr>
              <w:fldChar w:fldCharType="begin"/>
            </w:r>
            <w:r w:rsidR="00687F17">
              <w:rPr>
                <w:noProof/>
                <w:webHidden/>
              </w:rPr>
              <w:instrText xml:space="preserve"> PAGEREF _Toc368394593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594" w:history="1">
            <w:r w:rsidR="00687F17" w:rsidRPr="00706692">
              <w:rPr>
                <w:rStyle w:val="Hyperlink"/>
                <w:noProof/>
              </w:rPr>
              <w:t>1.2– Background</w:t>
            </w:r>
            <w:r w:rsidR="00687F17">
              <w:rPr>
                <w:noProof/>
                <w:webHidden/>
              </w:rPr>
              <w:tab/>
            </w:r>
            <w:r w:rsidR="00971AC7">
              <w:rPr>
                <w:noProof/>
                <w:webHidden/>
              </w:rPr>
              <w:fldChar w:fldCharType="begin"/>
            </w:r>
            <w:r w:rsidR="00687F17">
              <w:rPr>
                <w:noProof/>
                <w:webHidden/>
              </w:rPr>
              <w:instrText xml:space="preserve"> PAGEREF _Toc368394594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595" w:history="1">
            <w:r w:rsidR="00687F17" w:rsidRPr="00706692">
              <w:rPr>
                <w:rStyle w:val="Hyperlink"/>
                <w:noProof/>
                <w:lang w:val="en-US"/>
              </w:rPr>
              <w:t>1.3 - Key Project Personnel</w:t>
            </w:r>
            <w:r w:rsidR="00687F17">
              <w:rPr>
                <w:noProof/>
                <w:webHidden/>
              </w:rPr>
              <w:tab/>
            </w:r>
            <w:r w:rsidR="00971AC7">
              <w:rPr>
                <w:noProof/>
                <w:webHidden/>
              </w:rPr>
              <w:fldChar w:fldCharType="begin"/>
            </w:r>
            <w:r w:rsidR="00687F17">
              <w:rPr>
                <w:noProof/>
                <w:webHidden/>
              </w:rPr>
              <w:instrText xml:space="preserve"> PAGEREF _Toc368394595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596" w:history="1">
            <w:r w:rsidR="00687F17" w:rsidRPr="00706692">
              <w:rPr>
                <w:rStyle w:val="Hyperlink"/>
                <w:noProof/>
                <w:lang w:val="en-US"/>
              </w:rPr>
              <w:t>1.3.1 - Client</w:t>
            </w:r>
            <w:r w:rsidR="00687F17">
              <w:rPr>
                <w:noProof/>
                <w:webHidden/>
              </w:rPr>
              <w:tab/>
            </w:r>
            <w:r w:rsidR="00971AC7">
              <w:rPr>
                <w:noProof/>
                <w:webHidden/>
              </w:rPr>
              <w:fldChar w:fldCharType="begin"/>
            </w:r>
            <w:r w:rsidR="00687F17">
              <w:rPr>
                <w:noProof/>
                <w:webHidden/>
              </w:rPr>
              <w:instrText xml:space="preserve"> PAGEREF _Toc368394596 \h </w:instrText>
            </w:r>
            <w:r w:rsidR="00971AC7">
              <w:rPr>
                <w:noProof/>
                <w:webHidden/>
              </w:rPr>
            </w:r>
            <w:r w:rsidR="00971AC7">
              <w:rPr>
                <w:noProof/>
                <w:webHidden/>
              </w:rPr>
              <w:fldChar w:fldCharType="separate"/>
            </w:r>
            <w:r w:rsidR="00687F17">
              <w:rPr>
                <w:noProof/>
                <w:webHidden/>
              </w:rPr>
              <w:t>3</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597" w:history="1">
            <w:r w:rsidR="00687F17" w:rsidRPr="00706692">
              <w:rPr>
                <w:rStyle w:val="Hyperlink"/>
                <w:noProof/>
                <w:lang w:val="en-US"/>
              </w:rPr>
              <w:t>1.3.2 - Stake holders</w:t>
            </w:r>
            <w:r w:rsidR="00687F17">
              <w:rPr>
                <w:noProof/>
                <w:webHidden/>
              </w:rPr>
              <w:tab/>
            </w:r>
            <w:r w:rsidR="00971AC7">
              <w:rPr>
                <w:noProof/>
                <w:webHidden/>
              </w:rPr>
              <w:fldChar w:fldCharType="begin"/>
            </w:r>
            <w:r w:rsidR="00687F17">
              <w:rPr>
                <w:noProof/>
                <w:webHidden/>
              </w:rPr>
              <w:instrText xml:space="preserve"> PAGEREF _Toc368394597 \h </w:instrText>
            </w:r>
            <w:r w:rsidR="00971AC7">
              <w:rPr>
                <w:noProof/>
                <w:webHidden/>
              </w:rPr>
            </w:r>
            <w:r w:rsidR="00971AC7">
              <w:rPr>
                <w:noProof/>
                <w:webHidden/>
              </w:rPr>
              <w:fldChar w:fldCharType="separate"/>
            </w:r>
            <w:r w:rsidR="00687F17">
              <w:rPr>
                <w:noProof/>
                <w:webHidden/>
              </w:rPr>
              <w:t>4</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598" w:history="1">
            <w:r w:rsidR="00687F17" w:rsidRPr="00706692">
              <w:rPr>
                <w:rStyle w:val="Hyperlink"/>
                <w:noProof/>
                <w:lang w:val="en-US"/>
              </w:rPr>
              <w:t>1.3.3 - Project Supervisor, Team Leader and key Project Members</w:t>
            </w:r>
            <w:r w:rsidR="00687F17">
              <w:rPr>
                <w:noProof/>
                <w:webHidden/>
              </w:rPr>
              <w:tab/>
            </w:r>
            <w:r w:rsidR="00971AC7">
              <w:rPr>
                <w:noProof/>
                <w:webHidden/>
              </w:rPr>
              <w:fldChar w:fldCharType="begin"/>
            </w:r>
            <w:r w:rsidR="00687F17">
              <w:rPr>
                <w:noProof/>
                <w:webHidden/>
              </w:rPr>
              <w:instrText xml:space="preserve"> PAGEREF _Toc368394598 \h </w:instrText>
            </w:r>
            <w:r w:rsidR="00971AC7">
              <w:rPr>
                <w:noProof/>
                <w:webHidden/>
              </w:rPr>
            </w:r>
            <w:r w:rsidR="00971AC7">
              <w:rPr>
                <w:noProof/>
                <w:webHidden/>
              </w:rPr>
              <w:fldChar w:fldCharType="separate"/>
            </w:r>
            <w:r w:rsidR="00687F17">
              <w:rPr>
                <w:noProof/>
                <w:webHidden/>
              </w:rPr>
              <w:t>5</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599" w:history="1">
            <w:r w:rsidR="00687F17" w:rsidRPr="00706692">
              <w:rPr>
                <w:rStyle w:val="Hyperlink"/>
                <w:noProof/>
                <w:lang w:val="en-US"/>
              </w:rPr>
              <w:t>2 - Terms of Reference</w:t>
            </w:r>
            <w:r w:rsidR="00687F17">
              <w:rPr>
                <w:noProof/>
                <w:webHidden/>
              </w:rPr>
              <w:tab/>
            </w:r>
            <w:r w:rsidR="00971AC7">
              <w:rPr>
                <w:noProof/>
                <w:webHidden/>
              </w:rPr>
              <w:fldChar w:fldCharType="begin"/>
            </w:r>
            <w:r w:rsidR="00687F17">
              <w:rPr>
                <w:noProof/>
                <w:webHidden/>
              </w:rPr>
              <w:instrText xml:space="preserve"> PAGEREF _Toc368394599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0" w:history="1">
            <w:r w:rsidR="00687F17" w:rsidRPr="00706692">
              <w:rPr>
                <w:rStyle w:val="Hyperlink"/>
                <w:noProof/>
                <w:lang w:val="en-US"/>
              </w:rPr>
              <w:t>2.1 – Goals</w:t>
            </w:r>
            <w:r w:rsidR="00687F17">
              <w:rPr>
                <w:noProof/>
                <w:webHidden/>
              </w:rPr>
              <w:tab/>
            </w:r>
            <w:r w:rsidR="00971AC7">
              <w:rPr>
                <w:noProof/>
                <w:webHidden/>
              </w:rPr>
              <w:fldChar w:fldCharType="begin"/>
            </w:r>
            <w:r w:rsidR="00687F17">
              <w:rPr>
                <w:noProof/>
                <w:webHidden/>
              </w:rPr>
              <w:instrText xml:space="preserve"> PAGEREF _Toc368394600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1" w:history="1">
            <w:r w:rsidR="00687F17" w:rsidRPr="00706692">
              <w:rPr>
                <w:rStyle w:val="Hyperlink"/>
                <w:noProof/>
                <w:lang w:val="en-US"/>
              </w:rPr>
              <w:t>2.2 – Objectives</w:t>
            </w:r>
            <w:r w:rsidR="00687F17">
              <w:rPr>
                <w:noProof/>
                <w:webHidden/>
              </w:rPr>
              <w:tab/>
            </w:r>
            <w:r w:rsidR="00971AC7">
              <w:rPr>
                <w:noProof/>
                <w:webHidden/>
              </w:rPr>
              <w:fldChar w:fldCharType="begin"/>
            </w:r>
            <w:r w:rsidR="00687F17">
              <w:rPr>
                <w:noProof/>
                <w:webHidden/>
              </w:rPr>
              <w:instrText xml:space="preserve"> PAGEREF _Toc368394601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2" w:history="1">
            <w:r w:rsidR="00687F17" w:rsidRPr="00706692">
              <w:rPr>
                <w:rStyle w:val="Hyperlink"/>
                <w:noProof/>
                <w:lang w:val="en-US"/>
              </w:rPr>
              <w:t>2.3 - Scope</w:t>
            </w:r>
            <w:r w:rsidR="00687F17">
              <w:rPr>
                <w:noProof/>
                <w:webHidden/>
              </w:rPr>
              <w:tab/>
            </w:r>
            <w:r w:rsidR="00971AC7">
              <w:rPr>
                <w:noProof/>
                <w:webHidden/>
              </w:rPr>
              <w:fldChar w:fldCharType="begin"/>
            </w:r>
            <w:r w:rsidR="00687F17">
              <w:rPr>
                <w:noProof/>
                <w:webHidden/>
              </w:rPr>
              <w:instrText xml:space="preserve"> PAGEREF _Toc368394602 \h </w:instrText>
            </w:r>
            <w:r w:rsidR="00971AC7">
              <w:rPr>
                <w:noProof/>
                <w:webHidden/>
              </w:rPr>
            </w:r>
            <w:r w:rsidR="00971AC7">
              <w:rPr>
                <w:noProof/>
                <w:webHidden/>
              </w:rPr>
              <w:fldChar w:fldCharType="separate"/>
            </w:r>
            <w:r w:rsidR="00687F17">
              <w:rPr>
                <w:noProof/>
                <w:webHidden/>
              </w:rPr>
              <w:t>6</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3" w:history="1">
            <w:r w:rsidR="00687F17" w:rsidRPr="00706692">
              <w:rPr>
                <w:rStyle w:val="Hyperlink"/>
                <w:noProof/>
                <w:lang w:val="en-US"/>
              </w:rPr>
              <w:t>2.4 - Critical Success Factors</w:t>
            </w:r>
            <w:r w:rsidR="00687F17">
              <w:rPr>
                <w:noProof/>
                <w:webHidden/>
              </w:rPr>
              <w:tab/>
            </w:r>
            <w:r w:rsidR="00971AC7">
              <w:rPr>
                <w:noProof/>
                <w:webHidden/>
              </w:rPr>
              <w:fldChar w:fldCharType="begin"/>
            </w:r>
            <w:r w:rsidR="00687F17">
              <w:rPr>
                <w:noProof/>
                <w:webHidden/>
              </w:rPr>
              <w:instrText xml:space="preserve"> PAGEREF _Toc368394603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4" w:history="1">
            <w:r w:rsidR="00687F17" w:rsidRPr="00706692">
              <w:rPr>
                <w:rStyle w:val="Hyperlink"/>
                <w:noProof/>
                <w:lang w:val="en-US"/>
              </w:rPr>
              <w:t>2.5 - Acceptance Criteria</w:t>
            </w:r>
            <w:r w:rsidR="00687F17">
              <w:rPr>
                <w:noProof/>
                <w:webHidden/>
              </w:rPr>
              <w:tab/>
            </w:r>
            <w:r w:rsidR="00971AC7">
              <w:rPr>
                <w:noProof/>
                <w:webHidden/>
              </w:rPr>
              <w:fldChar w:fldCharType="begin"/>
            </w:r>
            <w:r w:rsidR="00687F17">
              <w:rPr>
                <w:noProof/>
                <w:webHidden/>
              </w:rPr>
              <w:instrText xml:space="preserve"> PAGEREF _Toc368394604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05" w:history="1">
            <w:r w:rsidR="00687F17" w:rsidRPr="00706692">
              <w:rPr>
                <w:rStyle w:val="Hyperlink"/>
                <w:noProof/>
                <w:lang w:val="en-US"/>
              </w:rPr>
              <w:t>3 - Establishment</w:t>
            </w:r>
            <w:r w:rsidR="00687F17">
              <w:rPr>
                <w:noProof/>
                <w:webHidden/>
              </w:rPr>
              <w:tab/>
            </w:r>
            <w:r w:rsidR="00971AC7">
              <w:rPr>
                <w:noProof/>
                <w:webHidden/>
              </w:rPr>
              <w:fldChar w:fldCharType="begin"/>
            </w:r>
            <w:r w:rsidR="00687F17">
              <w:rPr>
                <w:noProof/>
                <w:webHidden/>
              </w:rPr>
              <w:instrText xml:space="preserve"> PAGEREF _Toc368394605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6" w:history="1">
            <w:r w:rsidR="00687F17" w:rsidRPr="00706692">
              <w:rPr>
                <w:rStyle w:val="Hyperlink"/>
                <w:noProof/>
                <w:lang w:val="en-US"/>
              </w:rPr>
              <w:t>3.1 - Processes, Procedures and Standards</w:t>
            </w:r>
            <w:r w:rsidR="00687F17">
              <w:rPr>
                <w:noProof/>
                <w:webHidden/>
              </w:rPr>
              <w:tab/>
            </w:r>
            <w:r w:rsidR="00971AC7">
              <w:rPr>
                <w:noProof/>
                <w:webHidden/>
              </w:rPr>
              <w:fldChar w:fldCharType="begin"/>
            </w:r>
            <w:r w:rsidR="00687F17">
              <w:rPr>
                <w:noProof/>
                <w:webHidden/>
              </w:rPr>
              <w:instrText xml:space="preserve"> PAGEREF _Toc368394606 \h </w:instrText>
            </w:r>
            <w:r w:rsidR="00971AC7">
              <w:rPr>
                <w:noProof/>
                <w:webHidden/>
              </w:rPr>
            </w:r>
            <w:r w:rsidR="00971AC7">
              <w:rPr>
                <w:noProof/>
                <w:webHidden/>
              </w:rPr>
              <w:fldChar w:fldCharType="separate"/>
            </w:r>
            <w:r w:rsidR="00687F17">
              <w:rPr>
                <w:noProof/>
                <w:webHidden/>
              </w:rPr>
              <w:t>7</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7" w:history="1">
            <w:r w:rsidR="00687F17" w:rsidRPr="00706692">
              <w:rPr>
                <w:rStyle w:val="Hyperlink"/>
                <w:noProof/>
                <w:lang w:val="en-US"/>
              </w:rPr>
              <w:t>3.2 - Project Environment</w:t>
            </w:r>
            <w:r w:rsidR="00687F17">
              <w:rPr>
                <w:noProof/>
                <w:webHidden/>
              </w:rPr>
              <w:tab/>
            </w:r>
            <w:r w:rsidR="00971AC7">
              <w:rPr>
                <w:noProof/>
                <w:webHidden/>
              </w:rPr>
              <w:fldChar w:fldCharType="begin"/>
            </w:r>
            <w:r w:rsidR="00687F17">
              <w:rPr>
                <w:noProof/>
                <w:webHidden/>
              </w:rPr>
              <w:instrText xml:space="preserve"> PAGEREF _Toc368394607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08" w:history="1">
            <w:r w:rsidR="00687F17" w:rsidRPr="00706692">
              <w:rPr>
                <w:rStyle w:val="Hyperlink"/>
                <w:noProof/>
                <w:lang w:val="en-US"/>
              </w:rPr>
              <w:t>3.3 - Project team skill development requirements</w:t>
            </w:r>
            <w:r w:rsidR="00687F17">
              <w:rPr>
                <w:noProof/>
                <w:webHidden/>
              </w:rPr>
              <w:tab/>
            </w:r>
            <w:r w:rsidR="00971AC7">
              <w:rPr>
                <w:noProof/>
                <w:webHidden/>
              </w:rPr>
              <w:fldChar w:fldCharType="begin"/>
            </w:r>
            <w:r w:rsidR="00687F17">
              <w:rPr>
                <w:noProof/>
                <w:webHidden/>
              </w:rPr>
              <w:instrText xml:space="preserve"> PAGEREF _Toc368394608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09" w:history="1">
            <w:r w:rsidR="00687F17" w:rsidRPr="00706692">
              <w:rPr>
                <w:rStyle w:val="Hyperlink"/>
                <w:noProof/>
                <w:lang w:val="en-US"/>
              </w:rPr>
              <w:t>4 - Activities, Deliverables and Capital Resources</w:t>
            </w:r>
            <w:r w:rsidR="00687F17">
              <w:rPr>
                <w:noProof/>
                <w:webHidden/>
              </w:rPr>
              <w:tab/>
            </w:r>
            <w:r w:rsidR="00971AC7">
              <w:rPr>
                <w:noProof/>
                <w:webHidden/>
              </w:rPr>
              <w:fldChar w:fldCharType="begin"/>
            </w:r>
            <w:r w:rsidR="00687F17">
              <w:rPr>
                <w:noProof/>
                <w:webHidden/>
              </w:rPr>
              <w:instrText xml:space="preserve"> PAGEREF _Toc368394609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10" w:history="1">
            <w:r w:rsidR="00687F17" w:rsidRPr="00706692">
              <w:rPr>
                <w:rStyle w:val="Hyperlink"/>
                <w:noProof/>
                <w:lang w:val="en-US"/>
              </w:rPr>
              <w:t>4.1 – Deliverables</w:t>
            </w:r>
            <w:r w:rsidR="00687F17">
              <w:rPr>
                <w:noProof/>
                <w:webHidden/>
              </w:rPr>
              <w:tab/>
            </w:r>
            <w:r w:rsidR="00971AC7">
              <w:rPr>
                <w:noProof/>
                <w:webHidden/>
              </w:rPr>
              <w:fldChar w:fldCharType="begin"/>
            </w:r>
            <w:r w:rsidR="00687F17">
              <w:rPr>
                <w:noProof/>
                <w:webHidden/>
              </w:rPr>
              <w:instrText xml:space="preserve"> PAGEREF _Toc368394610 \h </w:instrText>
            </w:r>
            <w:r w:rsidR="00971AC7">
              <w:rPr>
                <w:noProof/>
                <w:webHidden/>
              </w:rPr>
            </w:r>
            <w:r w:rsidR="00971AC7">
              <w:rPr>
                <w:noProof/>
                <w:webHidden/>
              </w:rPr>
              <w:fldChar w:fldCharType="separate"/>
            </w:r>
            <w:r w:rsidR="00687F17">
              <w:rPr>
                <w:noProof/>
                <w:webHidden/>
              </w:rPr>
              <w:t>8</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11" w:history="1">
            <w:r w:rsidR="00687F17" w:rsidRPr="00706692">
              <w:rPr>
                <w:rStyle w:val="Hyperlink"/>
                <w:noProof/>
                <w:lang w:val="en-US"/>
              </w:rPr>
              <w:t>4.2 - Activities and Tasks</w:t>
            </w:r>
            <w:r w:rsidR="00687F17">
              <w:rPr>
                <w:noProof/>
                <w:webHidden/>
              </w:rPr>
              <w:tab/>
            </w:r>
            <w:r w:rsidR="00971AC7">
              <w:rPr>
                <w:noProof/>
                <w:webHidden/>
              </w:rPr>
              <w:fldChar w:fldCharType="begin"/>
            </w:r>
            <w:r w:rsidR="00687F17">
              <w:rPr>
                <w:noProof/>
                <w:webHidden/>
              </w:rPr>
              <w:instrText xml:space="preserve"> PAGEREF _Toc368394611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12" w:history="1">
            <w:r w:rsidR="00687F17" w:rsidRPr="00706692">
              <w:rPr>
                <w:rStyle w:val="Hyperlink"/>
                <w:noProof/>
                <w:lang w:val="en-US"/>
              </w:rPr>
              <w:t>5 - Resources</w:t>
            </w:r>
            <w:r w:rsidR="00687F17">
              <w:rPr>
                <w:noProof/>
                <w:webHidden/>
              </w:rPr>
              <w:tab/>
            </w:r>
            <w:r w:rsidR="00971AC7">
              <w:rPr>
                <w:noProof/>
                <w:webHidden/>
              </w:rPr>
              <w:fldChar w:fldCharType="begin"/>
            </w:r>
            <w:r w:rsidR="00687F17">
              <w:rPr>
                <w:noProof/>
                <w:webHidden/>
              </w:rPr>
              <w:instrText xml:space="preserve"> PAGEREF _Toc368394612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13" w:history="1">
            <w:r w:rsidR="00687F17" w:rsidRPr="00706692">
              <w:rPr>
                <w:rStyle w:val="Hyperlink"/>
                <w:noProof/>
                <w:lang w:val="en-US"/>
              </w:rPr>
              <w:t>5.1 -Organization and Structure</w:t>
            </w:r>
            <w:r w:rsidR="00687F17">
              <w:rPr>
                <w:noProof/>
                <w:webHidden/>
              </w:rPr>
              <w:tab/>
            </w:r>
            <w:r w:rsidR="00971AC7">
              <w:rPr>
                <w:noProof/>
                <w:webHidden/>
              </w:rPr>
              <w:fldChar w:fldCharType="begin"/>
            </w:r>
            <w:r w:rsidR="00687F17">
              <w:rPr>
                <w:noProof/>
                <w:webHidden/>
              </w:rPr>
              <w:instrText xml:space="preserve"> PAGEREF _Toc368394613 \h </w:instrText>
            </w:r>
            <w:r w:rsidR="00971AC7">
              <w:rPr>
                <w:noProof/>
                <w:webHidden/>
              </w:rPr>
            </w:r>
            <w:r w:rsidR="00971AC7">
              <w:rPr>
                <w:noProof/>
                <w:webHidden/>
              </w:rPr>
              <w:fldChar w:fldCharType="separate"/>
            </w:r>
            <w:r w:rsidR="00687F17">
              <w:rPr>
                <w:noProof/>
                <w:webHidden/>
              </w:rPr>
              <w:t>9</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14" w:history="1">
            <w:r w:rsidR="00687F17" w:rsidRPr="00706692">
              <w:rPr>
                <w:rStyle w:val="Hyperlink"/>
                <w:noProof/>
                <w:lang w:val="en-US"/>
              </w:rPr>
              <w:t>6 - Risks</w:t>
            </w:r>
            <w:r w:rsidR="00687F17">
              <w:rPr>
                <w:noProof/>
                <w:webHidden/>
              </w:rPr>
              <w:tab/>
            </w:r>
            <w:r w:rsidR="00971AC7">
              <w:rPr>
                <w:noProof/>
                <w:webHidden/>
              </w:rPr>
              <w:fldChar w:fldCharType="begin"/>
            </w:r>
            <w:r w:rsidR="00687F17">
              <w:rPr>
                <w:noProof/>
                <w:webHidden/>
              </w:rPr>
              <w:instrText xml:space="preserve"> PAGEREF _Toc368394614 \h </w:instrText>
            </w:r>
            <w:r w:rsidR="00971AC7">
              <w:rPr>
                <w:noProof/>
                <w:webHidden/>
              </w:rPr>
            </w:r>
            <w:r w:rsidR="00971AC7">
              <w:rPr>
                <w:noProof/>
                <w:webHidden/>
              </w:rPr>
              <w:fldChar w:fldCharType="separate"/>
            </w:r>
            <w:r w:rsidR="00687F17">
              <w:rPr>
                <w:noProof/>
                <w:webHidden/>
              </w:rPr>
              <w:t>10</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15" w:history="1">
            <w:r w:rsidR="00687F17" w:rsidRPr="00706692">
              <w:rPr>
                <w:rStyle w:val="Hyperlink"/>
                <w:noProof/>
                <w:lang w:val="en-US"/>
              </w:rPr>
              <w:t>7 - Schedule</w:t>
            </w:r>
            <w:r w:rsidR="00687F17">
              <w:rPr>
                <w:noProof/>
                <w:webHidden/>
              </w:rPr>
              <w:tab/>
            </w:r>
            <w:r w:rsidR="00971AC7">
              <w:rPr>
                <w:noProof/>
                <w:webHidden/>
              </w:rPr>
              <w:fldChar w:fldCharType="begin"/>
            </w:r>
            <w:r w:rsidR="00687F17">
              <w:rPr>
                <w:noProof/>
                <w:webHidden/>
              </w:rPr>
              <w:instrText xml:space="preserve"> PAGEREF _Toc368394615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16" w:history="1">
            <w:r w:rsidR="00687F17" w:rsidRPr="00706692">
              <w:rPr>
                <w:rStyle w:val="Hyperlink"/>
                <w:noProof/>
                <w:lang w:val="en-US"/>
              </w:rPr>
              <w:t>7.1 - Delivery Phases</w:t>
            </w:r>
            <w:r w:rsidR="00687F17">
              <w:rPr>
                <w:noProof/>
                <w:webHidden/>
              </w:rPr>
              <w:tab/>
            </w:r>
            <w:r w:rsidR="00971AC7">
              <w:rPr>
                <w:noProof/>
                <w:webHidden/>
              </w:rPr>
              <w:fldChar w:fldCharType="begin"/>
            </w:r>
            <w:r w:rsidR="00687F17">
              <w:rPr>
                <w:noProof/>
                <w:webHidden/>
              </w:rPr>
              <w:instrText xml:space="preserve"> PAGEREF _Toc368394616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617" w:history="1">
            <w:r w:rsidR="00687F17" w:rsidRPr="00706692">
              <w:rPr>
                <w:rStyle w:val="Hyperlink"/>
                <w:noProof/>
                <w:lang w:val="en-US"/>
              </w:rPr>
              <w:t>7.1.1 – Overview</w:t>
            </w:r>
            <w:r w:rsidR="00687F17">
              <w:rPr>
                <w:noProof/>
                <w:webHidden/>
              </w:rPr>
              <w:tab/>
            </w:r>
            <w:r w:rsidR="00971AC7">
              <w:rPr>
                <w:noProof/>
                <w:webHidden/>
              </w:rPr>
              <w:fldChar w:fldCharType="begin"/>
            </w:r>
            <w:r w:rsidR="00687F17">
              <w:rPr>
                <w:noProof/>
                <w:webHidden/>
              </w:rPr>
              <w:instrText xml:space="preserve"> PAGEREF _Toc368394617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618" w:history="1">
            <w:r w:rsidR="00687F17" w:rsidRPr="00706692">
              <w:rPr>
                <w:rStyle w:val="Hyperlink"/>
                <w:noProof/>
                <w:lang w:val="en-US"/>
              </w:rPr>
              <w:t>7.1.2 - Delivery Phase 1 &lt;Name&gt;</w:t>
            </w:r>
            <w:r w:rsidR="00687F17">
              <w:rPr>
                <w:noProof/>
                <w:webHidden/>
              </w:rPr>
              <w:tab/>
            </w:r>
            <w:r w:rsidR="00971AC7">
              <w:rPr>
                <w:noProof/>
                <w:webHidden/>
              </w:rPr>
              <w:fldChar w:fldCharType="begin"/>
            </w:r>
            <w:r w:rsidR="00687F17">
              <w:rPr>
                <w:noProof/>
                <w:webHidden/>
              </w:rPr>
              <w:instrText xml:space="preserve"> PAGEREF _Toc368394618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619" w:history="1">
            <w:r w:rsidR="00687F17" w:rsidRPr="00706692">
              <w:rPr>
                <w:rStyle w:val="Hyperlink"/>
                <w:noProof/>
                <w:lang w:val="en-US"/>
              </w:rPr>
              <w:t>7.1.3 - Delivery Phase 2 &lt;Name&gt;</w:t>
            </w:r>
            <w:r w:rsidR="00687F17">
              <w:rPr>
                <w:noProof/>
                <w:webHidden/>
              </w:rPr>
              <w:tab/>
            </w:r>
            <w:r w:rsidR="00971AC7">
              <w:rPr>
                <w:noProof/>
                <w:webHidden/>
              </w:rPr>
              <w:fldChar w:fldCharType="begin"/>
            </w:r>
            <w:r w:rsidR="00687F17">
              <w:rPr>
                <w:noProof/>
                <w:webHidden/>
              </w:rPr>
              <w:instrText xml:space="preserve"> PAGEREF _Toc368394619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620" w:history="1">
            <w:r w:rsidR="00687F17" w:rsidRPr="00706692">
              <w:rPr>
                <w:rStyle w:val="Hyperlink"/>
                <w:noProof/>
                <w:lang w:val="en-US"/>
              </w:rPr>
              <w:t>7.1.4 - Delivery Phase 3 &lt;Name&gt;</w:t>
            </w:r>
            <w:r w:rsidR="00687F17">
              <w:rPr>
                <w:noProof/>
                <w:webHidden/>
              </w:rPr>
              <w:tab/>
            </w:r>
            <w:r w:rsidR="00971AC7">
              <w:rPr>
                <w:noProof/>
                <w:webHidden/>
              </w:rPr>
              <w:fldChar w:fldCharType="begin"/>
            </w:r>
            <w:r w:rsidR="00687F17">
              <w:rPr>
                <w:noProof/>
                <w:webHidden/>
              </w:rPr>
              <w:instrText xml:space="preserve"> PAGEREF _Toc368394620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3"/>
            <w:tabs>
              <w:tab w:val="right" w:pos="8630"/>
            </w:tabs>
            <w:rPr>
              <w:smallCaps w:val="0"/>
              <w:noProof/>
              <w:lang w:eastAsia="en-AU"/>
            </w:rPr>
          </w:pPr>
          <w:hyperlink w:anchor="_Toc368394621" w:history="1">
            <w:r w:rsidR="00687F17" w:rsidRPr="00706692">
              <w:rPr>
                <w:rStyle w:val="Hyperlink"/>
                <w:noProof/>
                <w:lang w:val="en-US"/>
              </w:rPr>
              <w:t>7.1.5 - Delivery Phase 4 &lt;Name&gt;</w:t>
            </w:r>
            <w:r w:rsidR="00687F17">
              <w:rPr>
                <w:noProof/>
                <w:webHidden/>
              </w:rPr>
              <w:tab/>
            </w:r>
            <w:r w:rsidR="00971AC7">
              <w:rPr>
                <w:noProof/>
                <w:webHidden/>
              </w:rPr>
              <w:fldChar w:fldCharType="begin"/>
            </w:r>
            <w:r w:rsidR="00687F17">
              <w:rPr>
                <w:noProof/>
                <w:webHidden/>
              </w:rPr>
              <w:instrText xml:space="preserve"> PAGEREF _Toc368394621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22" w:history="1">
            <w:r w:rsidR="00687F17" w:rsidRPr="00706692">
              <w:rPr>
                <w:rStyle w:val="Hyperlink"/>
                <w:noProof/>
                <w:lang w:val="en-US"/>
              </w:rPr>
              <w:t>7.2 - External Dependencies</w:t>
            </w:r>
            <w:r w:rsidR="00687F17">
              <w:rPr>
                <w:noProof/>
                <w:webHidden/>
              </w:rPr>
              <w:tab/>
            </w:r>
            <w:r w:rsidR="00971AC7">
              <w:rPr>
                <w:noProof/>
                <w:webHidden/>
              </w:rPr>
              <w:fldChar w:fldCharType="begin"/>
            </w:r>
            <w:r w:rsidR="00687F17">
              <w:rPr>
                <w:noProof/>
                <w:webHidden/>
              </w:rPr>
              <w:instrText xml:space="preserve"> PAGEREF _Toc368394622 \h </w:instrText>
            </w:r>
            <w:r w:rsidR="00971AC7">
              <w:rPr>
                <w:noProof/>
                <w:webHidden/>
              </w:rPr>
            </w:r>
            <w:r w:rsidR="00971AC7">
              <w:rPr>
                <w:noProof/>
                <w:webHidden/>
              </w:rPr>
              <w:fldChar w:fldCharType="separate"/>
            </w:r>
            <w:r w:rsidR="00687F17">
              <w:rPr>
                <w:noProof/>
                <w:webHidden/>
              </w:rPr>
              <w:t>11</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23" w:history="1">
            <w:r w:rsidR="00687F17" w:rsidRPr="00706692">
              <w:rPr>
                <w:rStyle w:val="Hyperlink"/>
                <w:noProof/>
                <w:lang w:val="en-US"/>
              </w:rPr>
              <w:t>7.3 – Assumptions</w:t>
            </w:r>
            <w:r w:rsidR="00687F17">
              <w:rPr>
                <w:noProof/>
                <w:webHidden/>
              </w:rPr>
              <w:tab/>
            </w:r>
            <w:r w:rsidR="00971AC7">
              <w:rPr>
                <w:noProof/>
                <w:webHidden/>
              </w:rPr>
              <w:fldChar w:fldCharType="begin"/>
            </w:r>
            <w:r w:rsidR="00687F17">
              <w:rPr>
                <w:noProof/>
                <w:webHidden/>
              </w:rPr>
              <w:instrText xml:space="preserve"> PAGEREF _Toc368394623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rsidR="00687F17" w:rsidRDefault="00113B6C">
          <w:pPr>
            <w:pStyle w:val="TOC2"/>
            <w:tabs>
              <w:tab w:val="right" w:pos="8630"/>
            </w:tabs>
            <w:rPr>
              <w:b w:val="0"/>
              <w:smallCaps w:val="0"/>
              <w:noProof/>
              <w:lang w:eastAsia="en-AU"/>
            </w:rPr>
          </w:pPr>
          <w:hyperlink w:anchor="_Toc368394624" w:history="1">
            <w:r w:rsidR="00687F17" w:rsidRPr="00706692">
              <w:rPr>
                <w:rStyle w:val="Hyperlink"/>
                <w:noProof/>
                <w:lang w:val="en-US"/>
              </w:rPr>
              <w:t>7.4 - Project Time Line</w:t>
            </w:r>
            <w:r w:rsidR="00687F17">
              <w:rPr>
                <w:noProof/>
                <w:webHidden/>
              </w:rPr>
              <w:tab/>
            </w:r>
            <w:r w:rsidR="00971AC7">
              <w:rPr>
                <w:noProof/>
                <w:webHidden/>
              </w:rPr>
              <w:fldChar w:fldCharType="begin"/>
            </w:r>
            <w:r w:rsidR="00687F17">
              <w:rPr>
                <w:noProof/>
                <w:webHidden/>
              </w:rPr>
              <w:instrText xml:space="preserve"> PAGEREF _Toc368394624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25" w:history="1">
            <w:r w:rsidR="00687F17" w:rsidRPr="00706692">
              <w:rPr>
                <w:rStyle w:val="Hyperlink"/>
                <w:noProof/>
                <w:lang w:val="en-US"/>
              </w:rPr>
              <w:t>8 - Budget</w:t>
            </w:r>
            <w:r w:rsidR="00687F17">
              <w:rPr>
                <w:noProof/>
                <w:webHidden/>
              </w:rPr>
              <w:tab/>
            </w:r>
            <w:r w:rsidR="00971AC7">
              <w:rPr>
                <w:noProof/>
                <w:webHidden/>
              </w:rPr>
              <w:fldChar w:fldCharType="begin"/>
            </w:r>
            <w:r w:rsidR="00687F17">
              <w:rPr>
                <w:noProof/>
                <w:webHidden/>
              </w:rPr>
              <w:instrText xml:space="preserve"> PAGEREF _Toc368394625 \h </w:instrText>
            </w:r>
            <w:r w:rsidR="00971AC7">
              <w:rPr>
                <w:noProof/>
                <w:webHidden/>
              </w:rPr>
            </w:r>
            <w:r w:rsidR="00971AC7">
              <w:rPr>
                <w:noProof/>
                <w:webHidden/>
              </w:rPr>
              <w:fldChar w:fldCharType="separate"/>
            </w:r>
            <w:r w:rsidR="00687F17">
              <w:rPr>
                <w:noProof/>
                <w:webHidden/>
              </w:rPr>
              <w:t>12</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26" w:history="1">
            <w:r w:rsidR="00687F17" w:rsidRPr="00706692">
              <w:rPr>
                <w:rStyle w:val="Hyperlink"/>
                <w:noProof/>
                <w:lang w:val="en-US"/>
              </w:rPr>
              <w:t>9 - References:</w:t>
            </w:r>
            <w:r w:rsidR="00687F17">
              <w:rPr>
                <w:noProof/>
                <w:webHidden/>
              </w:rPr>
              <w:tab/>
            </w:r>
            <w:r w:rsidR="00971AC7">
              <w:rPr>
                <w:noProof/>
                <w:webHidden/>
              </w:rPr>
              <w:fldChar w:fldCharType="begin"/>
            </w:r>
            <w:r w:rsidR="00687F17">
              <w:rPr>
                <w:noProof/>
                <w:webHidden/>
              </w:rPr>
              <w:instrText xml:space="preserve"> PAGEREF _Toc368394626 \h </w:instrText>
            </w:r>
            <w:r w:rsidR="00971AC7">
              <w:rPr>
                <w:noProof/>
                <w:webHidden/>
              </w:rPr>
            </w:r>
            <w:r w:rsidR="00971AC7">
              <w:rPr>
                <w:noProof/>
                <w:webHidden/>
              </w:rPr>
              <w:fldChar w:fldCharType="separate"/>
            </w:r>
            <w:r w:rsidR="00687F17">
              <w:rPr>
                <w:noProof/>
                <w:webHidden/>
              </w:rPr>
              <w:t>13</w:t>
            </w:r>
            <w:r w:rsidR="00971AC7">
              <w:rPr>
                <w:noProof/>
                <w:webHidden/>
              </w:rPr>
              <w:fldChar w:fldCharType="end"/>
            </w:r>
          </w:hyperlink>
        </w:p>
        <w:p w:rsidR="00687F17" w:rsidRDefault="00113B6C">
          <w:pPr>
            <w:pStyle w:val="TOC1"/>
            <w:tabs>
              <w:tab w:val="right" w:pos="8630"/>
            </w:tabs>
            <w:rPr>
              <w:b w:val="0"/>
              <w:caps w:val="0"/>
              <w:noProof/>
              <w:u w:val="none"/>
              <w:lang w:eastAsia="en-AU"/>
            </w:rPr>
          </w:pPr>
          <w:hyperlink w:anchor="_Toc368394627" w:history="1">
            <w:r w:rsidR="00687F17" w:rsidRPr="00706692">
              <w:rPr>
                <w:rStyle w:val="Hyperlink"/>
                <w:noProof/>
                <w:lang w:val="en-US"/>
              </w:rPr>
              <w:t>10 -Bibliography:</w:t>
            </w:r>
            <w:r w:rsidR="00687F17">
              <w:rPr>
                <w:noProof/>
                <w:webHidden/>
              </w:rPr>
              <w:tab/>
            </w:r>
            <w:r w:rsidR="00971AC7">
              <w:rPr>
                <w:noProof/>
                <w:webHidden/>
              </w:rPr>
              <w:fldChar w:fldCharType="begin"/>
            </w:r>
            <w:r w:rsidR="00687F17">
              <w:rPr>
                <w:noProof/>
                <w:webHidden/>
              </w:rPr>
              <w:instrText xml:space="preserve"> PAGEREF _Toc368394627 \h </w:instrText>
            </w:r>
            <w:r w:rsidR="00971AC7">
              <w:rPr>
                <w:noProof/>
                <w:webHidden/>
              </w:rPr>
            </w:r>
            <w:r w:rsidR="00971AC7">
              <w:rPr>
                <w:noProof/>
                <w:webHidden/>
              </w:rPr>
              <w:fldChar w:fldCharType="separate"/>
            </w:r>
            <w:r w:rsidR="00687F17">
              <w:rPr>
                <w:noProof/>
                <w:webHidden/>
              </w:rPr>
              <w:t>14</w:t>
            </w:r>
            <w:r w:rsidR="00971AC7">
              <w:rPr>
                <w:noProof/>
                <w:webHidden/>
              </w:rPr>
              <w:fldChar w:fldCharType="end"/>
            </w:r>
          </w:hyperlink>
        </w:p>
        <w:p w:rsidR="003F7671" w:rsidRDefault="00971AC7" w:rsidP="003F7671">
          <w:pPr>
            <w:rPr>
              <w:noProof/>
            </w:rPr>
          </w:pPr>
          <w:r>
            <w:rPr>
              <w:b/>
              <w:bCs/>
              <w:noProof/>
            </w:rPr>
            <w:lastRenderedPageBreak/>
            <w:fldChar w:fldCharType="end"/>
          </w:r>
        </w:p>
      </w:sdtContent>
    </w:sdt>
    <w:p w:rsidR="000030A0" w:rsidRPr="00FC3BCB" w:rsidRDefault="000030A0" w:rsidP="00FC3BCB">
      <w:pPr>
        <w:pStyle w:val="Heading1"/>
        <w:rPr>
          <w:noProof/>
        </w:rPr>
      </w:pPr>
      <w:bookmarkStart w:id="0" w:name="_Toc368394592"/>
      <w:r w:rsidRPr="00711838">
        <w:t>1</w:t>
      </w:r>
      <w:r w:rsidR="0004634F" w:rsidRPr="00711838">
        <w:t xml:space="preserve"> -</w:t>
      </w:r>
      <w:r w:rsidRPr="00711838">
        <w:t xml:space="preserve"> Introduction</w:t>
      </w:r>
      <w:bookmarkEnd w:id="0"/>
    </w:p>
    <w:p w:rsidR="008F13F7" w:rsidRDefault="00147A83" w:rsidP="00EC05BA">
      <w:pPr>
        <w:pStyle w:val="Heading2"/>
        <w:numPr>
          <w:ilvl w:val="1"/>
          <w:numId w:val="16"/>
        </w:numPr>
      </w:pPr>
      <w:bookmarkStart w:id="1" w:name="_Toc368394593"/>
      <w:r>
        <w:t>-</w:t>
      </w:r>
      <w:r w:rsidR="000030A0" w:rsidRPr="00711838">
        <w:t xml:space="preserve"> Purpose of Document</w:t>
      </w:r>
      <w:bookmarkEnd w:id="1"/>
    </w:p>
    <w:p w:rsidR="00EC05BA" w:rsidRPr="00EC05BA" w:rsidRDefault="00EC05BA" w:rsidP="00EC05BA"/>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 processes due the </w:t>
      </w:r>
      <w:proofErr w:type="spellStart"/>
      <w:r w:rsidR="00FF778C">
        <w:rPr>
          <w:lang w:val="en-US"/>
        </w:rPr>
        <w:t>project.</w:t>
      </w:r>
      <w:r w:rsidR="008D7BC8">
        <w:rPr>
          <w:rFonts w:eastAsia="SimSun" w:hint="eastAsia"/>
          <w:lang w:val="en-US" w:eastAsia="zh-CN"/>
        </w:rPr>
        <w:t>This</w:t>
      </w:r>
      <w:proofErr w:type="spellEnd"/>
      <w:r w:rsidR="008D7BC8">
        <w:rPr>
          <w:rFonts w:eastAsia="SimSun" w:hint="eastAsia"/>
          <w:lang w:val="en-US" w:eastAsia="zh-CN"/>
        </w:rPr>
        <w:t xml:space="preserve">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Default="000030A0" w:rsidP="00976B62">
      <w:pPr>
        <w:pStyle w:val="Heading2"/>
      </w:pPr>
      <w:bookmarkStart w:id="2" w:name="_Toc368394594"/>
      <w:r w:rsidRPr="00711838">
        <w:t>1.2</w:t>
      </w:r>
      <w:r w:rsidR="00D92CE1">
        <w:t>–</w:t>
      </w:r>
      <w:r w:rsidRPr="00711838">
        <w:t xml:space="preserve"> Background</w:t>
      </w:r>
      <w:bookmarkEnd w:id="2"/>
    </w:p>
    <w:p w:rsidR="00915A63" w:rsidRPr="00915A63" w:rsidRDefault="00915A63" w:rsidP="00915A63"/>
    <w:p w:rsidR="0066023E" w:rsidRDefault="00604D46" w:rsidP="003F7671">
      <w:pPr>
        <w:jc w:val="both"/>
        <w:rPr>
          <w:lang w:val="en-US"/>
        </w:rPr>
      </w:pPr>
      <w:r>
        <w:rPr>
          <w:lang w:val="en-US"/>
        </w:rPr>
        <w:t xml:space="preserve">Over one year ago, </w:t>
      </w:r>
      <w:r w:rsidR="00B97491">
        <w:rPr>
          <w:lang w:val="en-US"/>
        </w:rPr>
        <w:t xml:space="preserve">Dr. Phillip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proofErr w:type="spellStart"/>
      <w:r w:rsidR="000B3FEC">
        <w:rPr>
          <w:lang w:val="en-US"/>
        </w:rPr>
        <w:t>provideDrs</w:t>
      </w:r>
      <w:proofErr w:type="spellEnd"/>
      <w:r w:rsidR="000B3FEC">
        <w:rPr>
          <w:lang w:val="en-US"/>
        </w:rPr>
        <w:t xml:space="preserve">. </w:t>
      </w:r>
      <w:proofErr w:type="gramStart"/>
      <w:r w:rsidR="000B3FEC">
        <w:rPr>
          <w:lang w:val="en-US"/>
        </w:rPr>
        <w:t>as</w:t>
      </w:r>
      <w:proofErr w:type="gramEnd"/>
      <w:r w:rsidR="000B3FEC">
        <w:rPr>
          <w:lang w:val="en-US"/>
        </w:rPr>
        <w:t xml:space="preserve">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Heading2"/>
        <w:rPr>
          <w:lang w:val="en-US"/>
        </w:rPr>
      </w:pPr>
      <w:bookmarkStart w:id="3" w:name="_Toc368394595"/>
      <w:r w:rsidRPr="00711838">
        <w:rPr>
          <w:lang w:val="en-US"/>
        </w:rPr>
        <w:t>1.3</w:t>
      </w:r>
      <w:r w:rsidR="00BD512B">
        <w:rPr>
          <w:lang w:val="en-US"/>
        </w:rPr>
        <w:t xml:space="preserve"> -</w:t>
      </w:r>
      <w:r w:rsidRPr="00711838">
        <w:rPr>
          <w:lang w:val="en-US"/>
        </w:rPr>
        <w:t xml:space="preserve"> Key Project Personnel</w:t>
      </w:r>
      <w:bookmarkEnd w:id="3"/>
    </w:p>
    <w:p w:rsidR="000030A0" w:rsidRPr="00711838" w:rsidRDefault="000030A0" w:rsidP="00711838">
      <w:pPr>
        <w:pStyle w:val="Heading3"/>
        <w:rPr>
          <w:lang w:val="en-US"/>
        </w:rPr>
      </w:pPr>
      <w:bookmarkStart w:id="4" w:name="_Toc368394596"/>
      <w:r w:rsidRPr="00711838">
        <w:rPr>
          <w:lang w:val="en-US"/>
        </w:rPr>
        <w:t>1.3.1</w:t>
      </w:r>
      <w:r w:rsidR="00BD512B">
        <w:rPr>
          <w:lang w:val="en-US"/>
        </w:rPr>
        <w:t xml:space="preserve"> -</w:t>
      </w:r>
      <w:r w:rsidRPr="00711838">
        <w:rPr>
          <w:lang w:val="en-US"/>
        </w:rPr>
        <w:t xml:space="preserve"> Client</w:t>
      </w:r>
      <w:bookmarkEnd w:id="4"/>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Heading3"/>
        <w:rPr>
          <w:lang w:val="en-US"/>
        </w:rPr>
      </w:pPr>
      <w:bookmarkStart w:id="5" w:name="_Toc368394597"/>
      <w:r w:rsidRPr="00711838">
        <w:rPr>
          <w:lang w:val="en-US"/>
        </w:rPr>
        <w:lastRenderedPageBreak/>
        <w:t>1.3.2</w:t>
      </w:r>
      <w:r w:rsidR="00BD512B">
        <w:rPr>
          <w:lang w:val="en-US"/>
        </w:rPr>
        <w:t xml:space="preserve"> -</w:t>
      </w:r>
      <w:r w:rsidRPr="00711838">
        <w:rPr>
          <w:lang w:val="en-US"/>
        </w:rPr>
        <w:t xml:space="preserve"> Stake holders</w:t>
      </w:r>
      <w:bookmarkEnd w:id="5"/>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t>Unit Convener</w:t>
      </w:r>
      <w:proofErr w:type="gramStart"/>
      <w:r w:rsidRPr="0073617B">
        <w:rPr>
          <w:b/>
          <w:lang w:val="en-US"/>
        </w:rPr>
        <w:t>:</w:t>
      </w:r>
      <w:proofErr w:type="spellStart"/>
      <w:r w:rsidR="004A1D75" w:rsidRPr="004A1D75">
        <w:t>RyszardKowalczyk</w:t>
      </w:r>
      <w:proofErr w:type="spellEnd"/>
      <w:proofErr w:type="gramEnd"/>
    </w:p>
    <w:p w:rsidR="00854051" w:rsidRPr="004A1D75" w:rsidRDefault="00F42618" w:rsidP="003F7671">
      <w:pPr>
        <w:widowControl w:val="0"/>
        <w:autoSpaceDE w:val="0"/>
        <w:autoSpaceDN w:val="0"/>
        <w:adjustRightInd w:val="0"/>
        <w:spacing w:after="240"/>
        <w:ind w:left="720"/>
        <w:jc w:val="both"/>
      </w:pPr>
      <w:r>
        <w:t xml:space="preserve">Professor </w:t>
      </w:r>
      <w:proofErr w:type="spellStart"/>
      <w:r>
        <w:t>R</w:t>
      </w:r>
      <w:r w:rsidR="00854051">
        <w:t>yszard</w:t>
      </w:r>
      <w:proofErr w:type="spellEnd"/>
      <w:r w:rsidR="00854051">
        <w:t xml:space="preserve"> is the unit convenor for Software Team </w:t>
      </w:r>
      <w:proofErr w:type="spellStart"/>
      <w:r w:rsidR="00854051">
        <w:t>Project.</w:t>
      </w:r>
      <w:r w:rsidR="005A628E">
        <w:t>As</w:t>
      </w:r>
      <w:proofErr w:type="spellEnd"/>
      <w:r w:rsidR="005A628E">
        <w:t xml:space="preserve"> 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Ryszardalso</w:t>
      </w:r>
      <w:proofErr w:type="spellEnd"/>
      <w:r>
        <w:t xml:space="preserve"> provides a </w:t>
      </w:r>
      <w:proofErr w:type="gramStart"/>
      <w:r>
        <w:t>secondary(</w:t>
      </w:r>
      <w:proofErr w:type="gramEnd"/>
      <w:r>
        <w:t xml:space="preserve">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Footer"/>
        <w:tabs>
          <w:tab w:val="clear" w:pos="4320"/>
          <w:tab w:val="clear" w:pos="8640"/>
        </w:tabs>
        <w:ind w:right="360"/>
      </w:pPr>
      <w:r w:rsidRPr="00A02CCA">
        <w:rPr>
          <w:b/>
        </w:rPr>
        <w:t>Project Supervisor:</w:t>
      </w:r>
      <w:r>
        <w:t xml:space="preserve"> Caslon Chua</w:t>
      </w:r>
    </w:p>
    <w:p w:rsidR="005A628E" w:rsidRDefault="005A628E" w:rsidP="00F007C9">
      <w:pPr>
        <w:pStyle w:val="Footer"/>
        <w:tabs>
          <w:tab w:val="clear" w:pos="4320"/>
          <w:tab w:val="clear" w:pos="8640"/>
        </w:tabs>
        <w:ind w:right="360"/>
      </w:pPr>
    </w:p>
    <w:p w:rsidR="005A628E" w:rsidRDefault="005A628E" w:rsidP="003F7671">
      <w:pPr>
        <w:pStyle w:val="Footer"/>
        <w:tabs>
          <w:tab w:val="clear" w:pos="4320"/>
          <w:tab w:val="clear" w:pos="8640"/>
        </w:tabs>
        <w:ind w:left="720" w:right="360"/>
        <w:jc w:val="both"/>
      </w:pPr>
      <w:r>
        <w:t xml:space="preserve">Caslon Chua is the project supervisor for this </w:t>
      </w:r>
      <w:proofErr w:type="spellStart"/>
      <w:r>
        <w:t>project.</w:t>
      </w:r>
      <w:r w:rsidR="00F424DB">
        <w:t>Caslon</w:t>
      </w:r>
      <w:proofErr w:type="spellEnd"/>
      <w:r w:rsidR="00F424DB">
        <w:t xml:space="preserve">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Footer"/>
        <w:tabs>
          <w:tab w:val="clear" w:pos="4320"/>
          <w:tab w:val="clear" w:pos="8640"/>
        </w:tabs>
        <w:ind w:right="360"/>
      </w:pPr>
    </w:p>
    <w:p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w:t>
      </w:r>
      <w:proofErr w:type="spellStart"/>
      <w:r w:rsidRPr="004A1D75">
        <w:rPr>
          <w:b/>
        </w:rPr>
        <w:t>Contact</w:t>
      </w:r>
      <w:proofErr w:type="gramStart"/>
      <w:r w:rsidRPr="004A1D75">
        <w:rPr>
          <w:b/>
        </w:rPr>
        <w:t>:</w:t>
      </w:r>
      <w:r>
        <w:t>Mark</w:t>
      </w:r>
      <w:proofErr w:type="spellEnd"/>
      <w:proofErr w:type="gramEnd"/>
      <w:r>
        <w:t xml:space="preserve"> </w:t>
      </w:r>
      <w:proofErr w:type="spellStart"/>
      <w:r>
        <w:t>Schier</w:t>
      </w:r>
      <w:proofErr w:type="spellEnd"/>
    </w:p>
    <w:p w:rsidR="00A04910" w:rsidRDefault="00A04910" w:rsidP="00F007C9">
      <w:pPr>
        <w:pStyle w:val="Footer"/>
        <w:tabs>
          <w:tab w:val="clear" w:pos="4320"/>
          <w:tab w:val="clear" w:pos="8640"/>
        </w:tabs>
        <w:ind w:right="360"/>
      </w:pPr>
    </w:p>
    <w:p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Footer"/>
        <w:tabs>
          <w:tab w:val="clear" w:pos="4320"/>
          <w:tab w:val="clear" w:pos="8640"/>
        </w:tabs>
        <w:ind w:right="360"/>
      </w:pPr>
    </w:p>
    <w:p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rsidR="00714A52" w:rsidRDefault="00714A52" w:rsidP="00F007C9">
      <w:pPr>
        <w:pStyle w:val="Footer"/>
        <w:tabs>
          <w:tab w:val="clear" w:pos="4320"/>
          <w:tab w:val="clear" w:pos="8640"/>
        </w:tabs>
        <w:ind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Footer"/>
        <w:tabs>
          <w:tab w:val="clear" w:pos="4320"/>
          <w:tab w:val="clear" w:pos="8640"/>
        </w:tabs>
        <w:ind w:left="720" w:right="360"/>
      </w:pPr>
    </w:p>
    <w:p w:rsidR="003F36A7" w:rsidRDefault="003F36A7" w:rsidP="00F007C9">
      <w:pPr>
        <w:pStyle w:val="Footer"/>
        <w:tabs>
          <w:tab w:val="clear" w:pos="4320"/>
          <w:tab w:val="clear" w:pos="8640"/>
        </w:tabs>
        <w:ind w:left="720" w:right="360"/>
      </w:pPr>
      <w:r>
        <w:t xml:space="preserve">Role: </w:t>
      </w:r>
      <w:r w:rsidR="00421E3B">
        <w:t>Documentation</w:t>
      </w:r>
    </w:p>
    <w:p w:rsidR="00F007C9" w:rsidRPr="00B01519" w:rsidRDefault="00F007C9"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Footer"/>
        <w:tabs>
          <w:tab w:val="clear" w:pos="4320"/>
          <w:tab w:val="clear" w:pos="8640"/>
        </w:tabs>
        <w:ind w:left="720"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Footer"/>
        <w:tabs>
          <w:tab w:val="clear" w:pos="4320"/>
          <w:tab w:val="clear" w:pos="8640"/>
        </w:tabs>
        <w:ind w:left="720" w:right="360"/>
      </w:pPr>
    </w:p>
    <w:p w:rsidR="003F36A7" w:rsidRDefault="003F36A7" w:rsidP="003F36A7">
      <w:pPr>
        <w:pStyle w:val="Footer"/>
        <w:tabs>
          <w:tab w:val="clear" w:pos="4320"/>
          <w:tab w:val="clear" w:pos="8640"/>
        </w:tabs>
        <w:ind w:left="720" w:right="360"/>
      </w:pPr>
      <w:r>
        <w:t xml:space="preserve">Role: </w:t>
      </w:r>
      <w:r w:rsidR="00421E3B">
        <w:t>Developer and Team Leader</w:t>
      </w:r>
    </w:p>
    <w:p w:rsidR="00714A52" w:rsidRPr="00B01519" w:rsidRDefault="00714A52"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rsidR="00714A52" w:rsidRDefault="00714A52" w:rsidP="00F007C9">
      <w:pPr>
        <w:pStyle w:val="Footer"/>
        <w:tabs>
          <w:tab w:val="clear" w:pos="4320"/>
          <w:tab w:val="clear" w:pos="8640"/>
        </w:tabs>
        <w:ind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Footer"/>
        <w:tabs>
          <w:tab w:val="clear" w:pos="4320"/>
          <w:tab w:val="clear" w:pos="8640"/>
        </w:tabs>
        <w:ind w:right="360"/>
      </w:pPr>
    </w:p>
    <w:p w:rsidR="003F36A7" w:rsidRDefault="003F36A7" w:rsidP="003F36A7">
      <w:pPr>
        <w:pStyle w:val="Footer"/>
        <w:tabs>
          <w:tab w:val="clear" w:pos="4320"/>
          <w:tab w:val="clear" w:pos="8640"/>
        </w:tabs>
        <w:ind w:left="720" w:right="360"/>
      </w:pPr>
      <w:r>
        <w:t xml:space="preserve">Role: </w:t>
      </w:r>
      <w:r w:rsidR="00421E3B">
        <w:t>Documentation</w:t>
      </w:r>
    </w:p>
    <w:p w:rsidR="003F36A7" w:rsidRPr="00B01519" w:rsidRDefault="003F36A7" w:rsidP="00F007C9">
      <w:pPr>
        <w:pStyle w:val="Footer"/>
        <w:tabs>
          <w:tab w:val="clear" w:pos="4320"/>
          <w:tab w:val="clear" w:pos="8640"/>
        </w:tabs>
        <w:ind w:right="360"/>
      </w:pPr>
    </w:p>
    <w:p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rsidR="00F007C9" w:rsidRDefault="00F007C9" w:rsidP="00F007C9">
      <w:pPr>
        <w:pStyle w:val="Footer"/>
        <w:tabs>
          <w:tab w:val="clear" w:pos="4320"/>
          <w:tab w:val="clear" w:pos="8640"/>
        </w:tabs>
        <w:ind w:left="720" w:right="360"/>
      </w:pPr>
    </w:p>
    <w:p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Footer"/>
        <w:tabs>
          <w:tab w:val="clear" w:pos="4320"/>
          <w:tab w:val="clear" w:pos="8640"/>
        </w:tabs>
        <w:ind w:left="720" w:right="360"/>
      </w:pPr>
    </w:p>
    <w:p w:rsidR="003F36A7" w:rsidRDefault="003F36A7" w:rsidP="003F36A7">
      <w:pPr>
        <w:pStyle w:val="Footer"/>
        <w:tabs>
          <w:tab w:val="clear" w:pos="4320"/>
          <w:tab w:val="clear" w:pos="8640"/>
        </w:tabs>
        <w:ind w:left="720" w:right="360"/>
      </w:pPr>
      <w:r>
        <w:t xml:space="preserve">Role: </w:t>
      </w:r>
      <w:r w:rsidR="00421E3B">
        <w:t>Developer</w:t>
      </w:r>
    </w:p>
    <w:p w:rsidR="00714A52" w:rsidRPr="00B01519" w:rsidRDefault="00714A52" w:rsidP="00F007C9">
      <w:pPr>
        <w:pStyle w:val="Footer"/>
        <w:tabs>
          <w:tab w:val="clear" w:pos="4320"/>
          <w:tab w:val="clear" w:pos="8640"/>
        </w:tabs>
        <w:ind w:right="360"/>
      </w:pPr>
    </w:p>
    <w:p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rsidR="00F007C9" w:rsidRDefault="00F007C9" w:rsidP="00F007C9">
      <w:pPr>
        <w:pStyle w:val="Footer"/>
        <w:tabs>
          <w:tab w:val="clear" w:pos="4320"/>
          <w:tab w:val="clear" w:pos="8640"/>
        </w:tabs>
        <w:ind w:right="360"/>
      </w:pPr>
    </w:p>
    <w:p w:rsidR="00714A52"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Footer"/>
        <w:tabs>
          <w:tab w:val="clear" w:pos="4320"/>
          <w:tab w:val="clear" w:pos="8640"/>
        </w:tabs>
        <w:ind w:left="720" w:right="360"/>
        <w:jc w:val="both"/>
      </w:pPr>
    </w:p>
    <w:p w:rsidR="00421E3B" w:rsidRPr="00F007C9" w:rsidRDefault="00421E3B" w:rsidP="003F7671">
      <w:pPr>
        <w:pStyle w:val="Footer"/>
        <w:tabs>
          <w:tab w:val="clear" w:pos="4320"/>
          <w:tab w:val="clear" w:pos="8640"/>
        </w:tabs>
        <w:ind w:left="720" w:right="360"/>
        <w:jc w:val="both"/>
      </w:pPr>
      <w:r>
        <w:t>Role: Documentation</w:t>
      </w:r>
    </w:p>
    <w:p w:rsidR="00B01519" w:rsidRPr="00B01519" w:rsidRDefault="000030A0" w:rsidP="00937C6D">
      <w:pPr>
        <w:pStyle w:val="Heading3"/>
        <w:rPr>
          <w:lang w:val="en-US"/>
        </w:rPr>
      </w:pPr>
      <w:bookmarkStart w:id="6" w:name="_Toc368394598"/>
      <w:r w:rsidRPr="00711838">
        <w:rPr>
          <w:lang w:val="en-US"/>
        </w:rPr>
        <w:t>1.3.3</w:t>
      </w:r>
      <w:r w:rsidR="00BD512B">
        <w:rPr>
          <w:lang w:val="en-US"/>
        </w:rPr>
        <w:t xml:space="preserve"> -</w:t>
      </w:r>
      <w:r w:rsidRPr="00711838">
        <w:rPr>
          <w:lang w:val="en-US"/>
        </w:rPr>
        <w:t xml:space="preserve"> Project Supervisor, Team Leader and key Project Members</w:t>
      </w:r>
      <w:bookmarkEnd w:id="6"/>
    </w:p>
    <w:p w:rsidR="00B01519" w:rsidRDefault="00B01519" w:rsidP="00425594">
      <w:pPr>
        <w:pStyle w:val="Footer"/>
        <w:tabs>
          <w:tab w:val="clear" w:pos="4320"/>
          <w:tab w:val="clear" w:pos="8640"/>
        </w:tabs>
        <w:ind w:right="360"/>
      </w:pPr>
      <w:r w:rsidRPr="00A02CCA">
        <w:rPr>
          <w:b/>
        </w:rPr>
        <w:t>Project Supervisor:</w:t>
      </w:r>
      <w:r>
        <w:t xml:space="preserve"> Caslon Chua</w:t>
      </w:r>
    </w:p>
    <w:p w:rsidR="00D82F53" w:rsidRDefault="00425594" w:rsidP="00425594">
      <w:pPr>
        <w:pStyle w:val="Footer"/>
        <w:tabs>
          <w:tab w:val="clear" w:pos="4320"/>
          <w:tab w:val="clear" w:pos="8640"/>
        </w:tabs>
        <w:ind w:right="360"/>
      </w:pPr>
      <w:r>
        <w:tab/>
        <w:t xml:space="preserve">Email: </w:t>
      </w:r>
      <w:r w:rsidR="00DE1DE9" w:rsidRPr="00DE1DE9">
        <w:t>cchua@swin.edu.au</w:t>
      </w:r>
    </w:p>
    <w:p w:rsidR="00DE1DE9" w:rsidRPr="00DE1DE9" w:rsidRDefault="00DE1DE9" w:rsidP="00425594">
      <w:pPr>
        <w:pStyle w:val="Footer"/>
        <w:tabs>
          <w:tab w:val="clear" w:pos="4320"/>
          <w:tab w:val="clear" w:pos="8640"/>
        </w:tabs>
        <w:ind w:right="360"/>
      </w:pPr>
    </w:p>
    <w:p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Footer"/>
        <w:tabs>
          <w:tab w:val="clear" w:pos="4320"/>
          <w:tab w:val="clear" w:pos="8640"/>
        </w:tabs>
        <w:ind w:right="360"/>
      </w:pPr>
      <w:r>
        <w:tab/>
        <w:t>Email:</w:t>
      </w:r>
      <w:r w:rsidR="000064DD">
        <w:t xml:space="preserve"> philip.michael@me.com</w:t>
      </w:r>
    </w:p>
    <w:p w:rsidR="00425594" w:rsidRDefault="00425594" w:rsidP="00425594">
      <w:pPr>
        <w:pStyle w:val="Footer"/>
        <w:tabs>
          <w:tab w:val="clear" w:pos="4320"/>
          <w:tab w:val="clear" w:pos="8640"/>
        </w:tabs>
        <w:ind w:right="360"/>
      </w:pPr>
      <w:r>
        <w:tab/>
        <w:t>Mobile: 0468 756 960</w:t>
      </w:r>
    </w:p>
    <w:p w:rsidR="00425594" w:rsidRDefault="00425594" w:rsidP="00B01519">
      <w:pPr>
        <w:pStyle w:val="Footer"/>
        <w:ind w:right="360"/>
      </w:pPr>
    </w:p>
    <w:p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850E3D">
        <w:t>Joshua Stopper</w:t>
      </w:r>
    </w:p>
    <w:p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Footer"/>
        <w:tabs>
          <w:tab w:val="clear" w:pos="4320"/>
          <w:tab w:val="clear" w:pos="8640"/>
        </w:tabs>
        <w:ind w:right="360" w:firstLine="720"/>
      </w:pPr>
      <w:r>
        <w:t>M</w:t>
      </w:r>
      <w:r w:rsidR="002B057E">
        <w:t>obile</w:t>
      </w:r>
      <w:r>
        <w:t>: 0430 714 887</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rsidR="000151CC" w:rsidRDefault="00C43DFC" w:rsidP="00C43DFC">
      <w:pPr>
        <w:pStyle w:val="Footer"/>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Footer"/>
        <w:ind w:right="360"/>
      </w:pPr>
    </w:p>
    <w:p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rsidR="000151CC" w:rsidRDefault="000151CC" w:rsidP="00C43DFC">
      <w:pPr>
        <w:pStyle w:val="Footer"/>
        <w:tabs>
          <w:tab w:val="clear" w:pos="4320"/>
          <w:tab w:val="clear" w:pos="8640"/>
        </w:tabs>
        <w:ind w:left="720" w:right="360"/>
      </w:pPr>
      <w:r>
        <w:t>E</w:t>
      </w:r>
      <w:r w:rsidR="002B057E">
        <w:t>mail</w:t>
      </w:r>
      <w:r>
        <w:t>: 6700691@student.swin.edu.au</w:t>
      </w:r>
    </w:p>
    <w:p w:rsidR="000151CC" w:rsidRDefault="000151CC" w:rsidP="00C43DFC">
      <w:pPr>
        <w:pStyle w:val="Footer"/>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Heading1"/>
        <w:rPr>
          <w:lang w:val="en-US"/>
        </w:rPr>
      </w:pPr>
      <w:bookmarkStart w:id="7" w:name="_Toc368394599"/>
      <w:r w:rsidRPr="00711838">
        <w:rPr>
          <w:lang w:val="en-US"/>
        </w:rPr>
        <w:lastRenderedPageBreak/>
        <w:t>2</w:t>
      </w:r>
      <w:r w:rsidR="00425E2F">
        <w:rPr>
          <w:lang w:val="en-US"/>
        </w:rPr>
        <w:t xml:space="preserve"> -</w:t>
      </w:r>
      <w:r w:rsidRPr="00711838">
        <w:rPr>
          <w:lang w:val="en-US"/>
        </w:rPr>
        <w:t xml:space="preserve"> Terms of Reference</w:t>
      </w:r>
      <w:bookmarkEnd w:id="7"/>
    </w:p>
    <w:p w:rsidR="00ED14E8" w:rsidRDefault="000030A0" w:rsidP="00937C6D">
      <w:pPr>
        <w:pStyle w:val="Heading2"/>
        <w:rPr>
          <w:lang w:val="en-US"/>
        </w:rPr>
      </w:pPr>
      <w:bookmarkStart w:id="8" w:name="_Toc368394600"/>
      <w:r w:rsidRPr="00711838">
        <w:rPr>
          <w:lang w:val="en-US"/>
        </w:rPr>
        <w:t>2.1</w:t>
      </w:r>
      <w:r w:rsidR="00655D41">
        <w:rPr>
          <w:lang w:val="en-US"/>
        </w:rPr>
        <w:t>–</w:t>
      </w:r>
      <w:r w:rsidRPr="00711838">
        <w:rPr>
          <w:lang w:val="en-US"/>
        </w:rPr>
        <w:t xml:space="preserve"> Goals</w:t>
      </w:r>
      <w:bookmarkEnd w:id="8"/>
    </w:p>
    <w:p w:rsidR="00655D41" w:rsidRPr="00655D41" w:rsidRDefault="00655D41" w:rsidP="00655D41">
      <w:pPr>
        <w:rPr>
          <w:lang w:val="en-US"/>
        </w:rPr>
      </w:pPr>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Heading2"/>
        <w:rPr>
          <w:lang w:val="en-US"/>
        </w:rPr>
      </w:pPr>
      <w:bookmarkStart w:id="9" w:name="_Toc368394601"/>
      <w:r w:rsidRPr="00711838">
        <w:rPr>
          <w:lang w:val="en-US"/>
        </w:rPr>
        <w:t>2.2</w:t>
      </w:r>
      <w:r w:rsidR="00655D41">
        <w:rPr>
          <w:lang w:val="en-US"/>
        </w:rPr>
        <w:t>–</w:t>
      </w:r>
      <w:r w:rsidRPr="00711838">
        <w:rPr>
          <w:lang w:val="en-US"/>
        </w:rPr>
        <w:t xml:space="preserve"> Objectives</w:t>
      </w:r>
      <w:bookmarkEnd w:id="9"/>
    </w:p>
    <w:p w:rsidR="00655D41" w:rsidRPr="00655D41" w:rsidRDefault="00655D41" w:rsidP="00655D41">
      <w:pPr>
        <w:rPr>
          <w:lang w:val="en-US"/>
        </w:rPr>
      </w:pPr>
    </w:p>
    <w:p w:rsidR="00976B62" w:rsidRDefault="00976B62" w:rsidP="00E65DF6">
      <w:pPr>
        <w:pStyle w:val="ListParagraph"/>
        <w:numPr>
          <w:ilvl w:val="0"/>
          <w:numId w:val="11"/>
        </w:numPr>
        <w:rPr>
          <w:lang w:val="en-US"/>
        </w:rPr>
      </w:pPr>
      <w:r>
        <w:rPr>
          <w:lang w:val="en-US"/>
        </w:rPr>
        <w:t>Software can capture and record accurate movement of a hand</w:t>
      </w:r>
    </w:p>
    <w:p w:rsidR="00976B62" w:rsidRPr="00976B62" w:rsidRDefault="009123FF" w:rsidP="00E65DF6">
      <w:pPr>
        <w:pStyle w:val="ListParagraph"/>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ListParagraph"/>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ListParagraph"/>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ListParagraph"/>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ListParagraph"/>
        <w:numPr>
          <w:ilvl w:val="0"/>
          <w:numId w:val="11"/>
        </w:numPr>
        <w:rPr>
          <w:lang w:val="en-US"/>
        </w:rPr>
      </w:pPr>
      <w:r>
        <w:rPr>
          <w:lang w:val="en-US"/>
        </w:rPr>
        <w:t>Display the figures of the amplitude and frequency of one hand.</w:t>
      </w:r>
    </w:p>
    <w:p w:rsidR="000030A0" w:rsidRPr="00711838" w:rsidRDefault="000030A0" w:rsidP="00711838">
      <w:pPr>
        <w:pStyle w:val="Heading2"/>
        <w:rPr>
          <w:lang w:val="en-US"/>
        </w:rPr>
      </w:pPr>
      <w:bookmarkStart w:id="10" w:name="_Toc368394602"/>
      <w:r w:rsidRPr="00711838">
        <w:rPr>
          <w:lang w:val="en-US"/>
        </w:rPr>
        <w:t>2.3</w:t>
      </w:r>
      <w:r w:rsidR="00425E2F">
        <w:rPr>
          <w:lang w:val="en-US"/>
        </w:rPr>
        <w:t xml:space="preserve"> -</w:t>
      </w:r>
      <w:r w:rsidRPr="00711838">
        <w:rPr>
          <w:lang w:val="en-US"/>
        </w:rPr>
        <w:t xml:space="preserve"> Scope</w:t>
      </w:r>
      <w:bookmarkEnd w:id="10"/>
    </w:p>
    <w:p w:rsidR="00F53EB7" w:rsidRPr="00655D41"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 xml:space="preserve">the </w:t>
      </w:r>
      <w:r w:rsidR="00655D41">
        <w:rPr>
          <w:lang w:val="en-US"/>
        </w:rPr>
        <w:t>characteristics of</w:t>
      </w:r>
      <w:r w:rsidR="003425C1">
        <w:rPr>
          <w:lang w:val="en-US"/>
        </w:rPr>
        <w:t xml:space="preserve"> a tremor</w:t>
      </w:r>
      <w:r>
        <w:rPr>
          <w:lang w:val="en-US"/>
        </w:rPr>
        <w:t xml:space="preserve"> in a </w:t>
      </w:r>
      <w:proofErr w:type="gramStart"/>
      <w:r>
        <w:rPr>
          <w:lang w:val="en-US"/>
        </w:rPr>
        <w:t>user,</w:t>
      </w:r>
      <w:proofErr w:type="gramEnd"/>
      <w:r>
        <w:rPr>
          <w:lang w:val="en-US"/>
        </w:rPr>
        <w:t xml:space="preserve">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Heading2"/>
        <w:rPr>
          <w:lang w:val="en-US"/>
        </w:rPr>
      </w:pPr>
      <w:bookmarkStart w:id="11" w:name="_Toc368394603"/>
      <w:r w:rsidRPr="00711838">
        <w:rPr>
          <w:lang w:val="en-US"/>
        </w:rPr>
        <w:t>2.4</w:t>
      </w:r>
      <w:r w:rsidR="00425E2F">
        <w:rPr>
          <w:lang w:val="en-US"/>
        </w:rPr>
        <w:t xml:space="preserve"> -</w:t>
      </w:r>
      <w:r w:rsidRPr="00711838">
        <w:rPr>
          <w:lang w:val="en-US"/>
        </w:rPr>
        <w:t xml:space="preserve"> Critical Success Factors</w:t>
      </w:r>
      <w:bookmarkEnd w:id="11"/>
    </w:p>
    <w:p w:rsidR="00655D41" w:rsidRPr="00655D41" w:rsidRDefault="00655D41" w:rsidP="00655D41">
      <w:pPr>
        <w:rPr>
          <w:lang w:val="en-US"/>
        </w:rPr>
      </w:pPr>
    </w:p>
    <w:p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Heading2"/>
        <w:rPr>
          <w:lang w:val="en-US"/>
        </w:rPr>
      </w:pPr>
      <w:bookmarkStart w:id="12" w:name="_Toc368394604"/>
      <w:r w:rsidRPr="00711838">
        <w:rPr>
          <w:lang w:val="en-US"/>
        </w:rPr>
        <w:t>2.5</w:t>
      </w:r>
      <w:r w:rsidR="00425E2F">
        <w:rPr>
          <w:lang w:val="en-US"/>
        </w:rPr>
        <w:t xml:space="preserve"> -</w:t>
      </w:r>
      <w:r w:rsidRPr="00711838">
        <w:rPr>
          <w:lang w:val="en-US"/>
        </w:rPr>
        <w:t xml:space="preserve"> Acceptance Criteria</w:t>
      </w:r>
      <w:bookmarkEnd w:id="12"/>
    </w:p>
    <w:p w:rsidR="00655D41" w:rsidRPr="00655D41" w:rsidRDefault="00655D41" w:rsidP="00655D41">
      <w:pPr>
        <w:rPr>
          <w:lang w:val="en-US"/>
        </w:rPr>
      </w:pPr>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Heading1"/>
        <w:rPr>
          <w:lang w:val="en-US"/>
        </w:rPr>
      </w:pPr>
      <w:bookmarkStart w:id="13" w:name="_Toc368394605"/>
      <w:r w:rsidRPr="00711838">
        <w:rPr>
          <w:lang w:val="en-US"/>
        </w:rPr>
        <w:t>3</w:t>
      </w:r>
      <w:r w:rsidR="00425E2F">
        <w:rPr>
          <w:lang w:val="en-US"/>
        </w:rPr>
        <w:t xml:space="preserve"> -</w:t>
      </w:r>
      <w:r w:rsidRPr="00711838">
        <w:rPr>
          <w:lang w:val="en-US"/>
        </w:rPr>
        <w:t xml:space="preserve"> Establishment</w:t>
      </w:r>
      <w:bookmarkEnd w:id="13"/>
    </w:p>
    <w:p w:rsidR="007C58B1" w:rsidRDefault="000030A0" w:rsidP="00304917">
      <w:pPr>
        <w:pStyle w:val="Heading2"/>
        <w:rPr>
          <w:lang w:val="en-US"/>
        </w:rPr>
      </w:pPr>
      <w:bookmarkStart w:id="14" w:name="_Toc368394606"/>
      <w:r w:rsidRPr="00711838">
        <w:rPr>
          <w:lang w:val="en-US"/>
        </w:rPr>
        <w:t>3.1</w:t>
      </w:r>
      <w:r w:rsidR="00425E2F">
        <w:rPr>
          <w:lang w:val="en-US"/>
        </w:rPr>
        <w:t xml:space="preserve"> -</w:t>
      </w:r>
      <w:r w:rsidRPr="00711838">
        <w:rPr>
          <w:lang w:val="en-US"/>
        </w:rPr>
        <w:t xml:space="preserve"> Processes, Procedures and Standards</w:t>
      </w:r>
      <w:bookmarkEnd w:id="14"/>
    </w:p>
    <w:p w:rsidR="00655D41" w:rsidRPr="00655D41" w:rsidRDefault="00655D41" w:rsidP="00655D41">
      <w:pPr>
        <w:rPr>
          <w:lang w:val="en-US"/>
        </w:rPr>
      </w:pPr>
    </w:p>
    <w:p w:rsidR="007C58B1" w:rsidRDefault="007C58B1" w:rsidP="007C58B1">
      <w:bookmarkStart w:id="15" w:name="OLE_LINK1"/>
      <w:bookmarkStart w:id="16" w:name="OLE_LINK2"/>
      <w:r>
        <w:rPr>
          <w:rFonts w:hint="eastAsia"/>
          <w:lang w:eastAsia="zh-CN"/>
        </w:rPr>
        <w:t xml:space="preserve">In the project, we will use ISO as our standard. Based on </w:t>
      </w:r>
      <w:r>
        <w:t>ISO 13407</w:t>
      </w:r>
      <w:bookmarkEnd w:id="15"/>
      <w:bookmarkEnd w:id="16"/>
      <w:r>
        <w:t xml:space="preserve"> outlines four essential activities in a </w:t>
      </w:r>
      <w:r w:rsidR="003E341A">
        <w:rPr>
          <w:rFonts w:hint="eastAsia"/>
          <w:lang w:eastAsia="zh-CN"/>
        </w:rPr>
        <w:t>USER</w:t>
      </w:r>
      <w:r>
        <w:t>-</w:t>
      </w:r>
      <w:r w:rsidR="003E341A" w:rsidRPr="003E341A">
        <w:rPr>
          <w:lang w:val="en-US"/>
        </w:rPr>
        <w:t>Centered</w:t>
      </w:r>
      <w:r>
        <w:t>design project:</w:t>
      </w:r>
    </w:p>
    <w:p w:rsidR="007C58B1" w:rsidRDefault="007C58B1" w:rsidP="007C58B1"/>
    <w:p w:rsidR="007C58B1" w:rsidRDefault="007C58B1" w:rsidP="00304917">
      <w:pPr>
        <w:pStyle w:val="ListParagraph"/>
        <w:numPr>
          <w:ilvl w:val="0"/>
          <w:numId w:val="14"/>
        </w:numPr>
      </w:pPr>
      <w:r>
        <w:t>Requirements gathering - Understanding and specifying the context of use</w:t>
      </w:r>
    </w:p>
    <w:p w:rsidR="007C58B1" w:rsidRDefault="007C58B1" w:rsidP="00304917">
      <w:pPr>
        <w:pStyle w:val="ListParagraph"/>
        <w:numPr>
          <w:ilvl w:val="0"/>
          <w:numId w:val="14"/>
        </w:numPr>
      </w:pPr>
      <w:r>
        <w:lastRenderedPageBreak/>
        <w:t>Requirements specification - Specifying the user and organisational requirements</w:t>
      </w:r>
    </w:p>
    <w:p w:rsidR="007C58B1" w:rsidRDefault="007C58B1" w:rsidP="00304917">
      <w:pPr>
        <w:pStyle w:val="ListParagraph"/>
        <w:numPr>
          <w:ilvl w:val="0"/>
          <w:numId w:val="14"/>
        </w:numPr>
      </w:pPr>
      <w:r>
        <w:t>Design - Producing designs and prototypes</w:t>
      </w:r>
    </w:p>
    <w:p w:rsidR="007C58B1" w:rsidRDefault="007C58B1" w:rsidP="00304917">
      <w:pPr>
        <w:pStyle w:val="ListParagraph"/>
        <w:numPr>
          <w:ilvl w:val="0"/>
          <w:numId w:val="14"/>
        </w:numPr>
        <w:rPr>
          <w:lang w:eastAsia="zh-CN"/>
        </w:rPr>
      </w:pPr>
      <w:r>
        <w:t>Evaluation - Carrying out user-based assessment of the site</w:t>
      </w:r>
    </w:p>
    <w:p w:rsidR="00BE2189" w:rsidRDefault="00BE2189" w:rsidP="007C58B1">
      <w:pPr>
        <w:rPr>
          <w:lang w:eastAsia="zh-CN"/>
        </w:rPr>
      </w:pPr>
    </w:p>
    <w:p w:rsidR="0033743F" w:rsidRDefault="00BE2189" w:rsidP="00304917">
      <w:pPr>
        <w:jc w:val="both"/>
        <w:rPr>
          <w:lang w:eastAsia="zh-CN"/>
        </w:rPr>
      </w:pPr>
      <w:r>
        <w:rPr>
          <w:rFonts w:hint="eastAsia"/>
          <w:lang w:eastAsia="zh-CN"/>
        </w:rPr>
        <w:t>Because this pr</w:t>
      </w:r>
      <w:r w:rsidR="003E341A">
        <w:rPr>
          <w:rFonts w:hint="eastAsia"/>
          <w:lang w:eastAsia="zh-CN"/>
        </w:rPr>
        <w:t xml:space="preserve">oject is specially designed for </w:t>
      </w:r>
      <w:proofErr w:type="spellStart"/>
      <w:r w:rsidR="003E341A">
        <w:rPr>
          <w:rFonts w:hint="eastAsia"/>
          <w:lang w:eastAsia="zh-CN"/>
        </w:rPr>
        <w:t>Dr</w:t>
      </w:r>
      <w:r w:rsidR="003E341A">
        <w:rPr>
          <w:lang w:eastAsia="zh-CN"/>
        </w:rPr>
        <w:t>Phillip</w:t>
      </w:r>
      <w:proofErr w:type="spellEnd"/>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w:t>
      </w:r>
      <w:proofErr w:type="spellStart"/>
      <w:r w:rsidR="003E341A" w:rsidRPr="003E341A">
        <w:rPr>
          <w:lang w:eastAsia="zh-CN"/>
        </w:rPr>
        <w:t>centered</w:t>
      </w:r>
      <w:proofErr w:type="spellEnd"/>
      <w:r w:rsidR="003E341A" w:rsidRPr="003E341A">
        <w:rPr>
          <w:lang w:eastAsia="zh-CN"/>
        </w:rPr>
        <w:t xml:space="preserve">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304917">
      <w:pPr>
        <w:jc w:val="both"/>
        <w:rPr>
          <w:lang w:eastAsia="zh-CN"/>
        </w:rPr>
      </w:pPr>
      <w:r>
        <w:rPr>
          <w:rFonts w:hint="eastAsia"/>
          <w:lang w:eastAsia="zh-CN"/>
        </w:rPr>
        <w:t xml:space="preserve">Interview </w:t>
      </w:r>
      <w:r w:rsidRPr="00F81AED">
        <w:rPr>
          <w:lang w:eastAsia="zh-CN"/>
        </w:rPr>
        <w:t xml:space="preserve">involves interviewer speaking to one participant at a </w:t>
      </w:r>
      <w:proofErr w:type="spellStart"/>
      <w:r w:rsidRPr="00F81AED">
        <w:rPr>
          <w:lang w:eastAsia="zh-CN"/>
        </w:rPr>
        <w:t>time.</w:t>
      </w:r>
      <w:r>
        <w:rPr>
          <w:rFonts w:hint="eastAsia"/>
          <w:lang w:eastAsia="zh-CN"/>
        </w:rPr>
        <w:t>During</w:t>
      </w:r>
      <w:proofErr w:type="spellEnd"/>
      <w:r>
        <w:rPr>
          <w:rFonts w:hint="eastAsia"/>
          <w:lang w:eastAsia="zh-CN"/>
        </w:rPr>
        <w:t xml:space="preserve">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Default="000030A0" w:rsidP="00A40C51">
      <w:pPr>
        <w:pStyle w:val="Heading2"/>
        <w:rPr>
          <w:lang w:val="en-US"/>
        </w:rPr>
      </w:pPr>
      <w:bookmarkStart w:id="17" w:name="_Toc368394607"/>
      <w:r w:rsidRPr="00711838">
        <w:rPr>
          <w:lang w:val="en-US"/>
        </w:rPr>
        <w:t>3.2</w:t>
      </w:r>
      <w:r w:rsidR="00425E2F">
        <w:rPr>
          <w:lang w:val="en-US"/>
        </w:rPr>
        <w:t xml:space="preserve"> -</w:t>
      </w:r>
      <w:r w:rsidRPr="00711838">
        <w:rPr>
          <w:lang w:val="en-US"/>
        </w:rPr>
        <w:t xml:space="preserve"> Project Environment</w:t>
      </w:r>
      <w:bookmarkEnd w:id="17"/>
    </w:p>
    <w:p w:rsidR="00655D41" w:rsidRPr="00655D41" w:rsidRDefault="00655D41" w:rsidP="00655D41">
      <w:pPr>
        <w:rPr>
          <w:lang w:val="en-US"/>
        </w:rPr>
      </w:pPr>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Heading2"/>
        <w:rPr>
          <w:lang w:val="en-US"/>
        </w:rPr>
      </w:pPr>
      <w:bookmarkStart w:id="18" w:name="_Toc368394608"/>
      <w:r w:rsidRPr="00711838">
        <w:rPr>
          <w:lang w:val="en-US"/>
        </w:rPr>
        <w:t>3.3</w:t>
      </w:r>
      <w:r w:rsidR="00425E2F">
        <w:rPr>
          <w:lang w:val="en-US"/>
        </w:rPr>
        <w:t xml:space="preserve"> -</w:t>
      </w:r>
      <w:r w:rsidRPr="00711838">
        <w:rPr>
          <w:lang w:val="en-US"/>
        </w:rPr>
        <w:t xml:space="preserve"> Project team skill development requirements</w:t>
      </w:r>
      <w:bookmarkEnd w:id="18"/>
    </w:p>
    <w:p w:rsidR="00655D41" w:rsidRPr="00655D41" w:rsidRDefault="00655D41" w:rsidP="00655D41">
      <w:pPr>
        <w:rPr>
          <w:lang w:val="en-US"/>
        </w:rPr>
      </w:pPr>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Heading1"/>
        <w:rPr>
          <w:lang w:val="en-US"/>
        </w:rPr>
      </w:pPr>
      <w:bookmarkStart w:id="19" w:name="_Toc368394609"/>
      <w:r w:rsidRPr="00711838">
        <w:rPr>
          <w:lang w:val="en-US"/>
        </w:rPr>
        <w:t>4</w:t>
      </w:r>
      <w:r w:rsidR="00425E2F">
        <w:rPr>
          <w:lang w:val="en-US"/>
        </w:rPr>
        <w:t xml:space="preserve"> -</w:t>
      </w:r>
      <w:r w:rsidRPr="00711838">
        <w:rPr>
          <w:lang w:val="en-US"/>
        </w:rPr>
        <w:t xml:space="preserve"> Activities, Deliverables and Capital Resources</w:t>
      </w:r>
      <w:bookmarkEnd w:id="19"/>
    </w:p>
    <w:p w:rsidR="000030A0" w:rsidRDefault="000030A0" w:rsidP="00711838">
      <w:pPr>
        <w:pStyle w:val="Heading2"/>
        <w:rPr>
          <w:lang w:val="en-US" w:eastAsia="zh-CN"/>
        </w:rPr>
      </w:pPr>
      <w:bookmarkStart w:id="20" w:name="_Toc368394610"/>
      <w:r w:rsidRPr="00711838">
        <w:rPr>
          <w:lang w:val="en-US"/>
        </w:rPr>
        <w:t>4.1</w:t>
      </w:r>
      <w:r w:rsidR="00F90185">
        <w:rPr>
          <w:lang w:val="en-US"/>
        </w:rPr>
        <w:t>–</w:t>
      </w:r>
      <w:r w:rsidRPr="00711838">
        <w:rPr>
          <w:lang w:val="en-US"/>
        </w:rPr>
        <w:t xml:space="preserve"> Deliverables</w:t>
      </w:r>
      <w:bookmarkEnd w:id="20"/>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firstRow="1" w:lastRow="0" w:firstColumn="1" w:lastColumn="0" w:noHBand="0" w:noVBand="1"/>
      </w:tblPr>
      <w:tblGrid>
        <w:gridCol w:w="4146"/>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Group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20/08/2013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lastRenderedPageBreak/>
              <w:t xml:space="preserve">Project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21/08/2013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Project tasks assigned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22/08/2013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Gain client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915D62">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915D62">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Analysis and Define the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26/08/2013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Leap motion API research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27/08/2013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 xml:space="preserve">Software </w:t>
            </w:r>
            <w:r>
              <w:rPr>
                <w:rFonts w:ascii="Arial" w:hAnsi="Arial" w:cs="Arial"/>
                <w:color w:val="000000"/>
                <w:szCs w:val="23"/>
                <w:lang w:eastAsia="zh-CN"/>
              </w:rPr>
              <w:t>Environment</w:t>
            </w:r>
            <w:r>
              <w:rPr>
                <w:rFonts w:ascii="Arial" w:hAnsi="Arial" w:cs="Arial" w:hint="eastAsia"/>
                <w:color w:val="000000"/>
                <w:szCs w:val="23"/>
                <w:lang w:eastAsia="zh-CN"/>
              </w:rPr>
              <w:t xml:space="preserve"> set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plan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9F6921"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28/08/2013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81C" w:rsidRPr="004A081C" w:rsidRDefault="004A081C" w:rsidP="004A081C">
            <w:pPr>
              <w:spacing w:line="0" w:lineRule="atLeast"/>
              <w:jc w:val="both"/>
              <w:rPr>
                <w:rFonts w:ascii="Arial" w:hAnsi="Arial" w:cs="Arial"/>
                <w:color w:val="000000"/>
                <w:szCs w:val="23"/>
                <w:lang w:eastAsia="zh-CN"/>
              </w:rPr>
            </w:pPr>
            <w:r w:rsidRPr="004A081C">
              <w:rPr>
                <w:rFonts w:ascii="Arial" w:hAnsi="Arial" w:cs="Arial"/>
                <w:color w:val="000000"/>
                <w:szCs w:val="23"/>
                <w:lang w:eastAsia="zh-CN"/>
              </w:rPr>
              <w:t>Software Requirements Specification</w:t>
            </w:r>
          </w:p>
          <w:p w:rsidR="009F6921" w:rsidRDefault="004A081C" w:rsidP="004A081C">
            <w:pPr>
              <w:spacing w:line="0" w:lineRule="atLeast"/>
              <w:jc w:val="both"/>
              <w:rPr>
                <w:rFonts w:ascii="Arial" w:hAnsi="Arial" w:cs="Arial"/>
                <w:color w:val="000000"/>
                <w:szCs w:val="23"/>
                <w:lang w:eastAsia="zh-CN"/>
              </w:rPr>
            </w:pPr>
            <w:r>
              <w:rPr>
                <w:rFonts w:ascii="Arial" w:hAnsi="Arial" w:cs="Arial"/>
                <w:color w:val="000000"/>
                <w:szCs w:val="23"/>
                <w:lang w:eastAsia="zh-CN"/>
              </w:rPr>
              <w:t>S</w:t>
            </w:r>
            <w:r>
              <w:rPr>
                <w:rFonts w:ascii="Arial" w:hAnsi="Arial" w:cs="Arial" w:hint="eastAsia"/>
                <w:color w:val="000000"/>
                <w:szCs w:val="23"/>
                <w:lang w:eastAsia="zh-CN"/>
              </w:rPr>
              <w:t>tart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29/08/2013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9F6921"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Software coding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Default="004A081C" w:rsidP="0056237A">
            <w:pPr>
              <w:spacing w:line="0" w:lineRule="atLeast"/>
              <w:jc w:val="both"/>
              <w:rPr>
                <w:rFonts w:ascii="Arial" w:hAnsi="Arial" w:cs="Arial"/>
                <w:color w:val="000000"/>
                <w:szCs w:val="23"/>
                <w:lang w:eastAsia="zh-CN"/>
              </w:rPr>
            </w:pPr>
            <w:r>
              <w:rPr>
                <w:rFonts w:ascii="Arial" w:hAnsi="Arial" w:cs="Arial" w:hint="eastAsia"/>
                <w:color w:val="000000"/>
                <w:szCs w:val="23"/>
                <w:lang w:eastAsia="zh-CN"/>
              </w:rPr>
              <w:t>03/09/2013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921" w:rsidRPr="00FA18EC" w:rsidRDefault="009F6921" w:rsidP="0056237A">
            <w:pPr>
              <w:spacing w:line="0" w:lineRule="atLeast"/>
              <w:rPr>
                <w:rFonts w:ascii="Times" w:eastAsia="Times New Roman" w:hAnsi="Times" w:cs="Times New Roman"/>
                <w:szCs w:val="20"/>
              </w:rPr>
            </w:pP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251B37"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Testing version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Default="00251B37" w:rsidP="0056237A">
            <w:pPr>
              <w:spacing w:line="0" w:lineRule="atLeast"/>
              <w:jc w:val="both"/>
              <w:rPr>
                <w:rFonts w:ascii="Arial" w:hAnsi="Arial" w:cs="Arial"/>
                <w:color w:val="000000"/>
                <w:lang w:eastAsia="zh-CN"/>
              </w:rPr>
            </w:pPr>
            <w:r>
              <w:rPr>
                <w:rFonts w:ascii="Arial" w:hAnsi="Arial" w:cs="Arial" w:hint="eastAsia"/>
                <w:color w:val="000000"/>
                <w:lang w:eastAsia="zh-CN"/>
              </w:rPr>
              <w:t>10/10/2013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51B37" w:rsidRPr="00FA18EC" w:rsidRDefault="00251B37" w:rsidP="0056237A">
            <w:pPr>
              <w:spacing w:line="0" w:lineRule="atLeast"/>
              <w:rPr>
                <w:rFonts w:ascii="Times" w:eastAsia="Times New Roman" w:hAnsi="Times" w:cs="Times New Roman"/>
                <w:szCs w:val="20"/>
              </w:rPr>
            </w:pPr>
          </w:p>
        </w:tc>
      </w:tr>
    </w:tbl>
    <w:p w:rsidR="00F90185" w:rsidRPr="00F90185" w:rsidRDefault="00F90185" w:rsidP="00F90185">
      <w:pPr>
        <w:rPr>
          <w:lang w:val="en-US" w:eastAsia="zh-CN"/>
        </w:rPr>
      </w:pPr>
    </w:p>
    <w:p w:rsidR="000030A0" w:rsidRDefault="000030A0" w:rsidP="00711838">
      <w:pPr>
        <w:pStyle w:val="Heading2"/>
        <w:rPr>
          <w:lang w:val="en-US"/>
        </w:rPr>
      </w:pPr>
      <w:bookmarkStart w:id="21" w:name="_Toc368394611"/>
      <w:r w:rsidRPr="00711838">
        <w:rPr>
          <w:lang w:val="en-US"/>
        </w:rPr>
        <w:t>4.2</w:t>
      </w:r>
      <w:r w:rsidR="00425E2F">
        <w:rPr>
          <w:lang w:val="en-US"/>
        </w:rPr>
        <w:t xml:space="preserve"> -</w:t>
      </w:r>
      <w:r w:rsidRPr="00711838">
        <w:rPr>
          <w:lang w:val="en-US"/>
        </w:rPr>
        <w:t xml:space="preserve"> </w:t>
      </w:r>
      <w:bookmarkStart w:id="22" w:name="OLE_LINK3"/>
      <w:bookmarkStart w:id="23" w:name="OLE_LINK4"/>
      <w:r w:rsidRPr="00711838">
        <w:rPr>
          <w:lang w:val="en-US"/>
        </w:rPr>
        <w:t>Activities and Tasks</w:t>
      </w:r>
      <w:bookmarkEnd w:id="21"/>
      <w:bookmarkEnd w:id="22"/>
      <w:bookmarkEnd w:id="23"/>
    </w:p>
    <w:p w:rsidR="00655D41" w:rsidRPr="00655D41" w:rsidRDefault="00655D41" w:rsidP="00655D41">
      <w:pPr>
        <w:rPr>
          <w:lang w:val="en-US"/>
        </w:rPr>
      </w:pPr>
    </w:p>
    <w:p w:rsidR="00F90185"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7344ED">
        <w:rPr>
          <w:rFonts w:hint="eastAsia"/>
          <w:lang w:val="en-US" w:eastAsia="zh-CN"/>
        </w:rPr>
        <w:t xml:space="preserve"> </w:t>
      </w:r>
      <w:r w:rsidRPr="00711838">
        <w:rPr>
          <w:lang w:val="en-US"/>
        </w:rPr>
        <w:t>Define the tasks for each type of activity.</w:t>
      </w: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p w:rsidR="00915D62" w:rsidRDefault="00915D62" w:rsidP="00456D12">
      <w:pPr>
        <w:rPr>
          <w:lang w:val="en-US" w:eastAsia="zh-CN"/>
        </w:rPr>
      </w:pPr>
    </w:p>
    <w:tbl>
      <w:tblPr>
        <w:tblStyle w:val="TableGrid"/>
        <w:tblW w:w="0" w:type="auto"/>
        <w:tblLook w:val="04A0" w:firstRow="1" w:lastRow="0" w:firstColumn="1" w:lastColumn="0" w:noHBand="0" w:noVBand="1"/>
      </w:tblPr>
      <w:tblGrid>
        <w:gridCol w:w="2952"/>
        <w:gridCol w:w="2952"/>
        <w:gridCol w:w="2952"/>
      </w:tblGrid>
      <w:tr w:rsidR="00915D62" w:rsidTr="00915D62">
        <w:tc>
          <w:tcPr>
            <w:tcW w:w="2952" w:type="dxa"/>
          </w:tcPr>
          <w:p w:rsidR="00915D62" w:rsidRDefault="00915D62" w:rsidP="00915D62">
            <w:pPr>
              <w:jc w:val="center"/>
              <w:rPr>
                <w:lang w:val="en-US" w:eastAsia="zh-CN"/>
              </w:rPr>
            </w:pPr>
            <w:r>
              <w:rPr>
                <w:rFonts w:hint="eastAsia"/>
                <w:lang w:val="en-US" w:eastAsia="zh-CN"/>
              </w:rPr>
              <w:t>Development phase</w:t>
            </w:r>
          </w:p>
        </w:tc>
        <w:tc>
          <w:tcPr>
            <w:tcW w:w="2952" w:type="dxa"/>
          </w:tcPr>
          <w:p w:rsidR="00915D62" w:rsidRDefault="00915D62" w:rsidP="00915D62">
            <w:pPr>
              <w:jc w:val="center"/>
              <w:rPr>
                <w:lang w:val="en-US" w:eastAsia="zh-CN"/>
              </w:rPr>
            </w:pPr>
            <w:r>
              <w:rPr>
                <w:rFonts w:hint="eastAsia"/>
                <w:lang w:val="en-US" w:eastAsia="zh-CN"/>
              </w:rPr>
              <w:t>Life Cycle Process</w:t>
            </w:r>
          </w:p>
        </w:tc>
        <w:tc>
          <w:tcPr>
            <w:tcW w:w="2952" w:type="dxa"/>
          </w:tcPr>
          <w:p w:rsidR="00915D62" w:rsidRDefault="00915D62" w:rsidP="00915D62">
            <w:pPr>
              <w:jc w:val="center"/>
              <w:rPr>
                <w:lang w:val="en-US" w:eastAsia="zh-CN"/>
              </w:rPr>
            </w:pPr>
            <w:r>
              <w:rPr>
                <w:rFonts w:hint="eastAsia"/>
                <w:lang w:val="en-US" w:eastAsia="zh-CN"/>
              </w:rPr>
              <w:t>Activity</w:t>
            </w:r>
          </w:p>
        </w:tc>
      </w:tr>
      <w:tr w:rsidR="00915D62" w:rsidTr="00915D62">
        <w:tc>
          <w:tcPr>
            <w:tcW w:w="2952" w:type="dxa"/>
          </w:tcPr>
          <w:p w:rsidR="00915D62" w:rsidRDefault="00915D62" w:rsidP="00456D12">
            <w:pPr>
              <w:rPr>
                <w:lang w:val="en-US" w:eastAsia="zh-CN"/>
              </w:rPr>
            </w:pPr>
            <w:r>
              <w:rPr>
                <w:rFonts w:hint="eastAsia"/>
                <w:lang w:val="en-US" w:eastAsia="zh-CN"/>
              </w:rPr>
              <w:t>Software life cycle model planning</w:t>
            </w:r>
          </w:p>
        </w:tc>
        <w:tc>
          <w:tcPr>
            <w:tcW w:w="2952" w:type="dxa"/>
          </w:tcPr>
          <w:p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rsidTr="00915D62">
        <w:trPr>
          <w:trHeight w:val="2542"/>
        </w:trPr>
        <w:tc>
          <w:tcPr>
            <w:tcW w:w="2952" w:type="dxa"/>
          </w:tcPr>
          <w:p w:rsidR="00915D62" w:rsidRDefault="00915D62" w:rsidP="00456D12">
            <w:pPr>
              <w:rPr>
                <w:lang w:val="en-US" w:eastAsia="zh-CN"/>
              </w:rPr>
            </w:pPr>
            <w:r>
              <w:rPr>
                <w:rFonts w:hint="eastAsia"/>
                <w:lang w:val="en-US" w:eastAsia="zh-CN"/>
              </w:rPr>
              <w:t>Project management</w:t>
            </w:r>
          </w:p>
        </w:tc>
        <w:tc>
          <w:tcPr>
            <w:tcW w:w="2952" w:type="dxa"/>
          </w:tcPr>
          <w:p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rsidR="00915D62" w:rsidRDefault="00915D62" w:rsidP="00915D62">
            <w:pPr>
              <w:pStyle w:val="ListParagraph"/>
              <w:numPr>
                <w:ilvl w:val="0"/>
                <w:numId w:val="26"/>
              </w:numPr>
              <w:rPr>
                <w:lang w:val="en-US" w:eastAsia="zh-CN"/>
              </w:rPr>
            </w:pPr>
            <w:r>
              <w:rPr>
                <w:rFonts w:hint="eastAsia"/>
                <w:lang w:val="en-US" w:eastAsia="zh-CN"/>
              </w:rPr>
              <w:t>Software quality management</w:t>
            </w:r>
          </w:p>
          <w:p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rsidR="00915D62" w:rsidRPr="00915D62" w:rsidRDefault="00915D62" w:rsidP="00915D62">
            <w:pPr>
              <w:rPr>
                <w:lang w:val="en-US" w:eastAsia="zh-CN"/>
              </w:rPr>
            </w:pPr>
          </w:p>
        </w:tc>
      </w:tr>
      <w:tr w:rsidR="00915D62" w:rsidTr="00915D62">
        <w:tc>
          <w:tcPr>
            <w:tcW w:w="2952" w:type="dxa"/>
          </w:tcPr>
          <w:p w:rsidR="00915D62" w:rsidRDefault="00915D62" w:rsidP="00456D12">
            <w:pPr>
              <w:rPr>
                <w:lang w:val="en-US" w:eastAsia="zh-CN"/>
              </w:rPr>
            </w:pPr>
            <w:r>
              <w:rPr>
                <w:rFonts w:hint="eastAsia"/>
                <w:lang w:val="en-US" w:eastAsia="zh-CN"/>
              </w:rPr>
              <w:t>Development</w:t>
            </w:r>
          </w:p>
        </w:tc>
        <w:tc>
          <w:tcPr>
            <w:tcW w:w="2952" w:type="dxa"/>
          </w:tcPr>
          <w:p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rsidR="00915D62" w:rsidRDefault="00915D62" w:rsidP="00915D62">
            <w:pPr>
              <w:pStyle w:val="ListParagraph"/>
              <w:numPr>
                <w:ilvl w:val="0"/>
                <w:numId w:val="29"/>
              </w:numPr>
              <w:rPr>
                <w:lang w:val="en-US" w:eastAsia="zh-CN"/>
              </w:rPr>
            </w:pPr>
            <w:r>
              <w:rPr>
                <w:rFonts w:hint="eastAsia"/>
                <w:lang w:val="en-US" w:eastAsia="zh-CN"/>
              </w:rPr>
              <w:t>System set up</w:t>
            </w:r>
          </w:p>
          <w:p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rsidR="009A5E77" w:rsidRDefault="009A5E77" w:rsidP="009A5E77">
            <w:pPr>
              <w:pStyle w:val="ListParagraph"/>
              <w:numPr>
                <w:ilvl w:val="0"/>
                <w:numId w:val="30"/>
              </w:numPr>
              <w:rPr>
                <w:lang w:val="en-US" w:eastAsia="zh-CN"/>
              </w:rPr>
            </w:pPr>
            <w:r>
              <w:rPr>
                <w:rFonts w:hint="eastAsia"/>
                <w:lang w:val="en-US" w:eastAsia="zh-CN"/>
              </w:rPr>
              <w:t>Analysis functions</w:t>
            </w:r>
          </w:p>
          <w:p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rsidR="009A5E77" w:rsidRDefault="009A5E77" w:rsidP="009A5E77">
            <w:pPr>
              <w:pStyle w:val="ListParagraph"/>
              <w:numPr>
                <w:ilvl w:val="0"/>
                <w:numId w:val="30"/>
              </w:numPr>
              <w:rPr>
                <w:lang w:val="en-US" w:eastAsia="zh-CN"/>
              </w:rPr>
            </w:pPr>
            <w:r>
              <w:rPr>
                <w:rFonts w:hint="eastAsia"/>
                <w:lang w:val="en-US" w:eastAsia="zh-CN"/>
              </w:rPr>
              <w:t>Interface design</w:t>
            </w:r>
          </w:p>
          <w:p w:rsidR="009A5E77" w:rsidRDefault="009A5E77" w:rsidP="009A5E77">
            <w:pPr>
              <w:pStyle w:val="ListParagraph"/>
              <w:numPr>
                <w:ilvl w:val="0"/>
                <w:numId w:val="30"/>
              </w:numPr>
              <w:rPr>
                <w:lang w:val="en-US" w:eastAsia="zh-CN"/>
              </w:rPr>
            </w:pPr>
            <w:r>
              <w:rPr>
                <w:rFonts w:hint="eastAsia"/>
                <w:lang w:val="en-US" w:eastAsia="zh-CN"/>
              </w:rPr>
              <w:t>Coding</w:t>
            </w:r>
          </w:p>
          <w:p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rsidTr="00915D62">
        <w:tc>
          <w:tcPr>
            <w:tcW w:w="2952" w:type="dxa"/>
          </w:tcPr>
          <w:p w:rsidR="00915D62" w:rsidRDefault="009A5E77" w:rsidP="00456D12">
            <w:pPr>
              <w:rPr>
                <w:lang w:val="en-US" w:eastAsia="zh-CN"/>
              </w:rPr>
            </w:pPr>
            <w:r>
              <w:rPr>
                <w:rFonts w:hint="eastAsia"/>
                <w:lang w:val="en-US" w:eastAsia="zh-CN"/>
              </w:rPr>
              <w:t>Testing</w:t>
            </w:r>
          </w:p>
        </w:tc>
        <w:tc>
          <w:tcPr>
            <w:tcW w:w="2952" w:type="dxa"/>
          </w:tcPr>
          <w:p w:rsidR="00915D62" w:rsidRDefault="009A5E77" w:rsidP="009A5E77">
            <w:pPr>
              <w:pStyle w:val="ListParagraph"/>
              <w:numPr>
                <w:ilvl w:val="0"/>
                <w:numId w:val="31"/>
              </w:numPr>
              <w:rPr>
                <w:lang w:val="en-US" w:eastAsia="zh-CN"/>
              </w:rPr>
            </w:pPr>
            <w:r w:rsidRPr="009A5E77">
              <w:rPr>
                <w:rFonts w:hint="eastAsia"/>
                <w:lang w:val="en-US" w:eastAsia="zh-CN"/>
              </w:rPr>
              <w:t>Test plan</w:t>
            </w:r>
          </w:p>
          <w:p w:rsidR="009A5E77" w:rsidRDefault="009A5E77" w:rsidP="009A5E77">
            <w:pPr>
              <w:pStyle w:val="ListParagraph"/>
              <w:numPr>
                <w:ilvl w:val="0"/>
                <w:numId w:val="31"/>
              </w:numPr>
              <w:rPr>
                <w:lang w:val="en-US" w:eastAsia="zh-CN"/>
              </w:rPr>
            </w:pPr>
            <w:r>
              <w:rPr>
                <w:rFonts w:hint="eastAsia"/>
                <w:lang w:val="en-US" w:eastAsia="zh-CN"/>
              </w:rPr>
              <w:t>Test case</w:t>
            </w:r>
          </w:p>
          <w:p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rsidR="00915D62" w:rsidRDefault="009A5E77" w:rsidP="009A5E77">
            <w:pPr>
              <w:pStyle w:val="ListParagraph"/>
              <w:numPr>
                <w:ilvl w:val="0"/>
                <w:numId w:val="32"/>
              </w:numPr>
              <w:rPr>
                <w:lang w:val="en-US" w:eastAsia="zh-CN"/>
              </w:rPr>
            </w:pPr>
            <w:r>
              <w:rPr>
                <w:rFonts w:hint="eastAsia"/>
                <w:lang w:val="en-US" w:eastAsia="zh-CN"/>
              </w:rPr>
              <w:t>Draft plan</w:t>
            </w:r>
          </w:p>
          <w:p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rsidR="009A5E77" w:rsidRDefault="009A5E77" w:rsidP="009A5E77">
            <w:pPr>
              <w:pStyle w:val="ListParagraph"/>
              <w:numPr>
                <w:ilvl w:val="0"/>
                <w:numId w:val="32"/>
              </w:numPr>
              <w:rPr>
                <w:lang w:val="en-US" w:eastAsia="zh-CN"/>
              </w:rPr>
            </w:pPr>
            <w:r>
              <w:rPr>
                <w:rFonts w:hint="eastAsia"/>
                <w:lang w:val="en-US" w:eastAsia="zh-CN"/>
              </w:rPr>
              <w:t>Match requirement</w:t>
            </w:r>
          </w:p>
          <w:p w:rsidR="009A5E77" w:rsidRDefault="009A5E77" w:rsidP="009A5E77">
            <w:pPr>
              <w:pStyle w:val="ListParagraph"/>
              <w:numPr>
                <w:ilvl w:val="0"/>
                <w:numId w:val="32"/>
              </w:numPr>
              <w:rPr>
                <w:lang w:val="en-US" w:eastAsia="zh-CN"/>
              </w:rPr>
            </w:pPr>
            <w:r>
              <w:rPr>
                <w:rFonts w:hint="eastAsia"/>
                <w:lang w:val="en-US" w:eastAsia="zh-CN"/>
              </w:rPr>
              <w:t>Function testing</w:t>
            </w:r>
          </w:p>
          <w:p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rsidR="009A5E77" w:rsidRPr="009A5E77" w:rsidRDefault="009A5E77" w:rsidP="009A5E77">
            <w:pPr>
              <w:pStyle w:val="ListParagraph"/>
              <w:ind w:left="360"/>
              <w:rPr>
                <w:lang w:val="en-US" w:eastAsia="zh-CN"/>
              </w:rPr>
            </w:pPr>
          </w:p>
        </w:tc>
      </w:tr>
      <w:tr w:rsidR="00915D62" w:rsidTr="00915D62">
        <w:tc>
          <w:tcPr>
            <w:tcW w:w="2952" w:type="dxa"/>
          </w:tcPr>
          <w:p w:rsidR="00915D62" w:rsidRDefault="009A5E77" w:rsidP="00456D12">
            <w:pPr>
              <w:rPr>
                <w:lang w:val="en-US" w:eastAsia="zh-CN"/>
              </w:rPr>
            </w:pPr>
            <w:r>
              <w:rPr>
                <w:rFonts w:hint="eastAsia"/>
                <w:lang w:val="en-US" w:eastAsia="zh-CN"/>
              </w:rPr>
              <w:t>Review Documentation</w:t>
            </w:r>
          </w:p>
        </w:tc>
        <w:tc>
          <w:tcPr>
            <w:tcW w:w="2952" w:type="dxa"/>
          </w:tcPr>
          <w:p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rsidR="00915D62" w:rsidRPr="00711838" w:rsidRDefault="00915D62" w:rsidP="00456D12">
      <w:pPr>
        <w:rPr>
          <w:lang w:val="en-US" w:eastAsia="zh-CN"/>
        </w:rPr>
      </w:pPr>
    </w:p>
    <w:p w:rsidR="000030A0" w:rsidRPr="00711838" w:rsidRDefault="000030A0" w:rsidP="00711838">
      <w:pPr>
        <w:pStyle w:val="Heading1"/>
        <w:rPr>
          <w:lang w:val="en-US"/>
        </w:rPr>
      </w:pPr>
      <w:bookmarkStart w:id="24" w:name="_Toc368394612"/>
      <w:r w:rsidRPr="00711838">
        <w:rPr>
          <w:lang w:val="en-US"/>
        </w:rPr>
        <w:t>5</w:t>
      </w:r>
      <w:r w:rsidR="00425E2F">
        <w:rPr>
          <w:lang w:val="en-US"/>
        </w:rPr>
        <w:t xml:space="preserve"> -</w:t>
      </w:r>
      <w:r w:rsidRPr="00711838">
        <w:rPr>
          <w:lang w:val="en-US"/>
        </w:rPr>
        <w:t xml:space="preserve"> Resources</w:t>
      </w:r>
      <w:bookmarkEnd w:id="24"/>
    </w:p>
    <w:p w:rsidR="000030A0" w:rsidRDefault="000030A0" w:rsidP="00711838">
      <w:pPr>
        <w:pStyle w:val="Heading2"/>
        <w:rPr>
          <w:lang w:val="en-US"/>
        </w:rPr>
      </w:pPr>
      <w:bookmarkStart w:id="25" w:name="_Toc368394613"/>
      <w:r w:rsidRPr="00711838">
        <w:rPr>
          <w:lang w:val="en-US"/>
        </w:rPr>
        <w:t>5.1</w:t>
      </w:r>
      <w:r w:rsidR="00425E2F">
        <w:rPr>
          <w:lang w:val="en-US"/>
        </w:rPr>
        <w:t xml:space="preserve"> -</w:t>
      </w:r>
      <w:bookmarkStart w:id="26" w:name="OLE_LINK5"/>
      <w:bookmarkStart w:id="27" w:name="OLE_LINK6"/>
      <w:r w:rsidR="0056237A" w:rsidRPr="00711838">
        <w:rPr>
          <w:lang w:val="en-US"/>
        </w:rPr>
        <w:t>Organization</w:t>
      </w:r>
      <w:r w:rsidRPr="00711838">
        <w:rPr>
          <w:lang w:val="en-US"/>
        </w:rPr>
        <w:t xml:space="preserve"> and Structure</w:t>
      </w:r>
      <w:bookmarkEnd w:id="25"/>
      <w:bookmarkEnd w:id="26"/>
      <w:bookmarkEnd w:id="27"/>
    </w:p>
    <w:p w:rsidR="008315A3" w:rsidRPr="008315A3" w:rsidRDefault="008315A3" w:rsidP="008315A3">
      <w:pPr>
        <w:rPr>
          <w:lang w:val="en-US"/>
        </w:rPr>
      </w:pPr>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Default="000030A0" w:rsidP="00793804">
      <w:pPr>
        <w:jc w:val="both"/>
        <w:rPr>
          <w:lang w:val="en-US"/>
        </w:rPr>
      </w:pPr>
      <w:r w:rsidRPr="00711838">
        <w:rPr>
          <w:lang w:val="en-US"/>
        </w:rPr>
        <w:t xml:space="preserve">Describe the </w:t>
      </w:r>
      <w:r w:rsidR="004B1547" w:rsidRPr="00711838">
        <w:rPr>
          <w:lang w:val="en-US"/>
        </w:rPr>
        <w:t>organizational</w:t>
      </w:r>
      <w:r w:rsidRPr="00711838">
        <w:rPr>
          <w:lang w:val="en-US"/>
        </w:rPr>
        <w:t xml:space="preserve"> structure that will be used during the project. Be sure to include every role (especially business users who will be interviewed during the requirements </w:t>
      </w:r>
      <w:r w:rsidR="004B1547" w:rsidRPr="00711838">
        <w:rPr>
          <w:lang w:val="en-US"/>
        </w:rPr>
        <w:t>modeling</w:t>
      </w:r>
      <w:r w:rsidRPr="00711838">
        <w:rPr>
          <w:lang w:val="en-US"/>
        </w:rPr>
        <w:t xml:space="preserve"> and those involved in acceptance testing).</w:t>
      </w:r>
    </w:p>
    <w:p w:rsidR="00821000" w:rsidRPr="00711838" w:rsidRDefault="00821000" w:rsidP="00793804">
      <w:pPr>
        <w:jc w:val="both"/>
        <w:rPr>
          <w:lang w:val="en-US"/>
        </w:rPr>
      </w:pPr>
    </w:p>
    <w:p w:rsidR="000030A0" w:rsidRDefault="000030A0" w:rsidP="00793804">
      <w:pPr>
        <w:jc w:val="both"/>
        <w:rPr>
          <w:lang w:val="en-US" w:eastAsia="zh-CN"/>
        </w:rPr>
      </w:pPr>
      <w:r w:rsidRPr="00711838">
        <w:rPr>
          <w:lang w:val="en-US"/>
        </w:rPr>
        <w:t xml:space="preserve">This is not just your team. It is anyone else who has direct interaction with the software – e.g. clients who test it or are interviewed about it, and other members of their </w:t>
      </w:r>
      <w:r w:rsidR="004B1547" w:rsidRPr="00711838">
        <w:rPr>
          <w:lang w:val="en-US"/>
        </w:rPr>
        <w:t>organization</w:t>
      </w:r>
      <w:r w:rsidRPr="00711838">
        <w:rPr>
          <w:lang w:val="en-US"/>
        </w:rPr>
        <w:t>.</w:t>
      </w:r>
    </w:p>
    <w:p w:rsidR="008E4D2A" w:rsidRDefault="008E4D2A" w:rsidP="003F7671">
      <w:pPr>
        <w:jc w:val="both"/>
        <w:rPr>
          <w:lang w:val="en-US" w:eastAsia="zh-CN"/>
        </w:rPr>
      </w:pPr>
    </w:p>
    <w:p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793804" w:rsidRDefault="00793804" w:rsidP="00C16EEC">
      <w:pPr>
        <w:jc w:val="both"/>
        <w:rPr>
          <w:lang w:val="en-US" w:eastAsia="zh-CN"/>
        </w:rPr>
      </w:pPr>
    </w:p>
    <w:p w:rsidR="00C16EEC" w:rsidRDefault="00C16EEC" w:rsidP="00C16EEC">
      <w:pPr>
        <w:jc w:val="both"/>
        <w:rPr>
          <w:lang w:val="en-US" w:eastAsia="zh-CN"/>
        </w:rPr>
      </w:pPr>
      <w:r>
        <w:rPr>
          <w:rFonts w:hint="eastAsia"/>
          <w:lang w:val="en-US" w:eastAsia="zh-CN"/>
        </w:rPr>
        <w:t>The purpose of the organization is d</w:t>
      </w:r>
      <w:r>
        <w:rPr>
          <w:lang w:val="en-US" w:eastAsia="zh-CN"/>
        </w:rPr>
        <w:t xml:space="preserve">evelops depth of skills in </w:t>
      </w:r>
      <w:proofErr w:type="spellStart"/>
      <w:r>
        <w:rPr>
          <w:lang w:val="en-US" w:eastAsia="zh-CN"/>
        </w:rPr>
        <w:t>a</w:t>
      </w:r>
      <w:r w:rsidRPr="00C16EEC">
        <w:rPr>
          <w:lang w:val="en-US" w:eastAsia="zh-CN"/>
        </w:rPr>
        <w:t>particular</w:t>
      </w:r>
      <w:proofErr w:type="spellEnd"/>
      <w:r w:rsidRPr="00C16EEC">
        <w:rPr>
          <w:lang w:val="en-US" w:eastAsia="zh-CN"/>
        </w:rPr>
        <w:t xml:space="preserve"> </w:t>
      </w:r>
      <w:proofErr w:type="spellStart"/>
      <w:r w:rsidRPr="00C16EEC">
        <w:rPr>
          <w:lang w:val="en-US" w:eastAsia="zh-CN"/>
        </w:rPr>
        <w:t>function</w:t>
      </w:r>
      <w:proofErr w:type="gramStart"/>
      <w:r>
        <w:rPr>
          <w:rFonts w:hint="eastAsia"/>
          <w:lang w:val="en-US" w:eastAsia="zh-CN"/>
        </w:rPr>
        <w:t>,p</w:t>
      </w:r>
      <w:r>
        <w:rPr>
          <w:lang w:val="en-US" w:eastAsia="zh-CN"/>
        </w:rPr>
        <w:t>romotes</w:t>
      </w:r>
      <w:proofErr w:type="spellEnd"/>
      <w:proofErr w:type="gramEnd"/>
      <w:r>
        <w:rPr>
          <w:lang w:val="en-US" w:eastAsia="zh-CN"/>
        </w:rPr>
        <w:t xml:space="preserve"> functional innovation, scale and lower </w:t>
      </w:r>
      <w:proofErr w:type="spellStart"/>
      <w:r w:rsidRPr="00C16EEC">
        <w:rPr>
          <w:lang w:val="en-US" w:eastAsia="zh-CN"/>
        </w:rPr>
        <w:t>costs</w:t>
      </w:r>
      <w:r>
        <w:rPr>
          <w:rFonts w:hint="eastAsia"/>
          <w:lang w:val="en-US" w:eastAsia="zh-CN"/>
        </w:rPr>
        <w:t>.E</w:t>
      </w:r>
      <w:r>
        <w:rPr>
          <w:lang w:val="en-US" w:eastAsia="zh-CN"/>
        </w:rPr>
        <w:t>ach</w:t>
      </w:r>
      <w:proofErr w:type="spellEnd"/>
      <w:r>
        <w:rPr>
          <w:lang w:val="en-US" w:eastAsia="zh-CN"/>
        </w:rPr>
        <w:t xml:space="preserve">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lang w:val="en-US" w:eastAsia="zh-CN"/>
        </w:rPr>
      </w:pPr>
    </w:p>
    <w:p w:rsidR="00127802" w:rsidRDefault="00127802" w:rsidP="00127802">
      <w:pPr>
        <w:jc w:val="both"/>
        <w:rPr>
          <w:lang w:val="en-US" w:eastAsia="zh-CN"/>
        </w:rPr>
      </w:pPr>
    </w:p>
    <w:p w:rsidR="00127802" w:rsidRDefault="00113B6C" w:rsidP="00127802">
      <w:pPr>
        <w:jc w:val="both"/>
        <w:rPr>
          <w:lang w:val="en-US" w:eastAsia="zh-CN"/>
        </w:rPr>
      </w:pPr>
      <w:r>
        <w:rPr>
          <w:noProof/>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eastAsia="en-AU"/>
        </w:rPr>
        <w:drawing>
          <wp:inline distT="0" distB="0" distL="0" distR="0">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E4D2A" w:rsidRDefault="008E4D2A" w:rsidP="003F7671">
      <w:pPr>
        <w:jc w:val="both"/>
        <w:rPr>
          <w:lang w:val="en-US" w:eastAsia="zh-CN"/>
        </w:rPr>
      </w:pPr>
    </w:p>
    <w:p w:rsidR="0056237A" w:rsidRDefault="0056237A"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554A61" w:rsidRDefault="00554A61" w:rsidP="003F7671">
      <w:pPr>
        <w:jc w:val="both"/>
        <w:rPr>
          <w:rFonts w:ascii="Times" w:hAnsi="Times" w:cs="Times"/>
          <w:lang w:val="en-US" w:eastAsia="zh-CN"/>
        </w:rPr>
      </w:pPr>
    </w:p>
    <w:p w:rsidR="000030A0" w:rsidRPr="00711838" w:rsidRDefault="000030A0" w:rsidP="00711838">
      <w:pPr>
        <w:pStyle w:val="Heading1"/>
        <w:rPr>
          <w:lang w:val="en-US"/>
        </w:rPr>
      </w:pPr>
      <w:bookmarkStart w:id="28" w:name="_Toc368394614"/>
      <w:r w:rsidRPr="00711838">
        <w:rPr>
          <w:lang w:val="en-US"/>
        </w:rPr>
        <w:lastRenderedPageBreak/>
        <w:t>6</w:t>
      </w:r>
      <w:r w:rsidR="00425E2F">
        <w:rPr>
          <w:lang w:val="en-US"/>
        </w:rPr>
        <w:t xml:space="preserve"> -</w:t>
      </w:r>
      <w:r w:rsidRPr="00711838">
        <w:rPr>
          <w:lang w:val="en-US"/>
        </w:rPr>
        <w:t xml:space="preserve"> Risks</w:t>
      </w:r>
      <w:bookmarkEnd w:id="28"/>
    </w:p>
    <w:p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29" w:name="OLE_LINK9"/>
            <w:bookmarkStart w:id="30" w:name="OLE_LINK10"/>
            <w:r>
              <w:rPr>
                <w:lang w:val="en-US"/>
              </w:rPr>
              <w:t>Contingency</w:t>
            </w:r>
            <w:bookmarkEnd w:id="29"/>
            <w:bookmarkEnd w:id="30"/>
          </w:p>
        </w:tc>
      </w:tr>
      <w:tr w:rsidR="00820BB4"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2E4F68" w:rsidRDefault="002E4F68" w:rsidP="002E4F68">
            <w:pPr>
              <w:jc w:val="center"/>
              <w:rPr>
                <w:lang w:val="en-US" w:eastAsia="zh-CN"/>
              </w:rPr>
            </w:pPr>
            <w:r>
              <w:rPr>
                <w:rFonts w:hint="eastAsia"/>
                <w:lang w:val="en-US" w:eastAsia="zh-CN"/>
              </w:rPr>
              <w:t>5</w:t>
            </w:r>
          </w:p>
        </w:tc>
        <w:tc>
          <w:tcPr>
            <w:tcW w:w="1814" w:type="dxa"/>
          </w:tcPr>
          <w:p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6</w:t>
            </w:r>
          </w:p>
        </w:tc>
        <w:tc>
          <w:tcPr>
            <w:tcW w:w="1814"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7</w:t>
            </w:r>
          </w:p>
        </w:tc>
        <w:tc>
          <w:tcPr>
            <w:tcW w:w="1814" w:type="dxa"/>
          </w:tcPr>
          <w:p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8</w:t>
            </w:r>
          </w:p>
        </w:tc>
        <w:tc>
          <w:tcPr>
            <w:tcW w:w="1814"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9</w:t>
            </w:r>
          </w:p>
        </w:tc>
        <w:tc>
          <w:tcPr>
            <w:tcW w:w="1814" w:type="dxa"/>
          </w:tcPr>
          <w:p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10</w:t>
            </w:r>
          </w:p>
        </w:tc>
        <w:tc>
          <w:tcPr>
            <w:tcW w:w="1814"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11</w:t>
            </w:r>
          </w:p>
        </w:tc>
        <w:tc>
          <w:tcPr>
            <w:tcW w:w="1814" w:type="dxa"/>
          </w:tcPr>
          <w:p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 xml:space="preserve">Time for </w:t>
            </w:r>
            <w:r>
              <w:rPr>
                <w:rFonts w:hint="eastAsia"/>
              </w:rPr>
              <w:lastRenderedPageBreak/>
              <w:t>underestimated</w:t>
            </w:r>
          </w:p>
        </w:tc>
        <w:tc>
          <w:tcPr>
            <w:tcW w:w="1307"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lastRenderedPageBreak/>
              <w:t>High</w:t>
            </w:r>
          </w:p>
        </w:tc>
        <w:tc>
          <w:tcPr>
            <w:tcW w:w="1375" w:type="dxa"/>
          </w:tcPr>
          <w:p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w:t>
            </w:r>
            <w:r>
              <w:rPr>
                <w:rFonts w:hint="eastAsia"/>
                <w:lang w:val="en-US" w:eastAsia="zh-CN"/>
              </w:rPr>
              <w:lastRenderedPageBreak/>
              <w:t>ahead of schedule</w:t>
            </w:r>
          </w:p>
        </w:tc>
      </w:tr>
      <w:tr w:rsidR="00971EDE"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lastRenderedPageBreak/>
              <w:t>12</w:t>
            </w:r>
          </w:p>
        </w:tc>
        <w:tc>
          <w:tcPr>
            <w:tcW w:w="1814"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r>
              <w:rPr>
                <w:rFonts w:hint="eastAsia"/>
                <w:lang w:val="en-US" w:eastAsia="zh-CN"/>
              </w:rPr>
              <w:t>13</w:t>
            </w:r>
          </w:p>
        </w:tc>
        <w:tc>
          <w:tcPr>
            <w:tcW w:w="1814" w:type="dxa"/>
          </w:tcPr>
          <w:p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r w:rsidR="00971EDE"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p>
        </w:tc>
        <w:tc>
          <w:tcPr>
            <w:tcW w:w="1814"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1375" w:type="dxa"/>
          </w:tcPr>
          <w:p w:rsidR="00971EDE" w:rsidRDefault="00971EDE" w:rsidP="00971EDE">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2819" w:type="dxa"/>
          </w:tcPr>
          <w:p w:rsidR="00971EDE" w:rsidRDefault="00971EDE" w:rsidP="00971EDE">
            <w:pPr>
              <w:cnfStyle w:val="000000010000" w:firstRow="0" w:lastRow="0" w:firstColumn="0" w:lastColumn="0" w:oddVBand="0" w:evenVBand="0" w:oddHBand="0" w:evenHBand="1" w:firstRowFirstColumn="0" w:firstRowLastColumn="0" w:lastRowFirstColumn="0" w:lastRowLastColumn="0"/>
              <w:rPr>
                <w:lang w:val="en-US"/>
              </w:rPr>
            </w:pPr>
          </w:p>
        </w:tc>
      </w:tr>
      <w:tr w:rsidR="00971EDE"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rsidR="00971EDE" w:rsidRDefault="00971EDE" w:rsidP="00971EDE">
            <w:pPr>
              <w:jc w:val="center"/>
              <w:rPr>
                <w:lang w:val="en-US" w:eastAsia="zh-CN"/>
              </w:rPr>
            </w:pPr>
          </w:p>
        </w:tc>
        <w:tc>
          <w:tcPr>
            <w:tcW w:w="1814" w:type="dxa"/>
          </w:tcPr>
          <w:p w:rsidR="00971EDE" w:rsidRDefault="00971EDE" w:rsidP="00971EDE">
            <w:pPr>
              <w:cnfStyle w:val="000000100000" w:firstRow="0" w:lastRow="0" w:firstColumn="0" w:lastColumn="0" w:oddVBand="0" w:evenVBand="0" w:oddHBand="1" w:evenHBand="0" w:firstRowFirstColumn="0" w:firstRowLastColumn="0" w:lastRowFirstColumn="0" w:lastRowLastColumn="0"/>
            </w:pPr>
          </w:p>
        </w:tc>
        <w:tc>
          <w:tcPr>
            <w:tcW w:w="1307" w:type="dxa"/>
          </w:tcPr>
          <w:p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75" w:type="dxa"/>
          </w:tcPr>
          <w:p w:rsidR="00971EDE" w:rsidRDefault="00971EDE" w:rsidP="00971EDE">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819" w:type="dxa"/>
          </w:tcPr>
          <w:p w:rsidR="00971EDE" w:rsidRDefault="00971EDE" w:rsidP="00971EDE">
            <w:pPr>
              <w:cnfStyle w:val="000000100000" w:firstRow="0" w:lastRow="0" w:firstColumn="0" w:lastColumn="0" w:oddVBand="0" w:evenVBand="0" w:oddHBand="1" w:evenHBand="0" w:firstRowFirstColumn="0" w:firstRowLastColumn="0" w:lastRowFirstColumn="0" w:lastRowLastColumn="0"/>
              <w:rPr>
                <w:lang w:val="en-US"/>
              </w:rPr>
            </w:pP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ListParagraph"/>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0030A0" w:rsidRPr="00711838" w:rsidRDefault="000030A0" w:rsidP="00711838">
      <w:pPr>
        <w:pStyle w:val="Heading1"/>
        <w:rPr>
          <w:lang w:val="en-US"/>
        </w:rPr>
      </w:pPr>
      <w:bookmarkStart w:id="31" w:name="_Toc368394615"/>
      <w:r w:rsidRPr="00711838">
        <w:rPr>
          <w:lang w:val="en-US"/>
        </w:rPr>
        <w:t>7</w:t>
      </w:r>
      <w:r w:rsidR="00425E2F">
        <w:rPr>
          <w:lang w:val="en-US"/>
        </w:rPr>
        <w:t xml:space="preserve"> -</w:t>
      </w:r>
      <w:r w:rsidRPr="00711838">
        <w:rPr>
          <w:lang w:val="en-US"/>
        </w:rPr>
        <w:t xml:space="preserve"> Schedule</w:t>
      </w:r>
      <w:bookmarkEnd w:id="31"/>
    </w:p>
    <w:p w:rsidR="000030A0" w:rsidRPr="00711838" w:rsidRDefault="000030A0" w:rsidP="00711838">
      <w:pPr>
        <w:pStyle w:val="Heading2"/>
        <w:rPr>
          <w:lang w:val="en-US"/>
        </w:rPr>
      </w:pPr>
      <w:bookmarkStart w:id="32" w:name="_Toc368394616"/>
      <w:r w:rsidRPr="00711838">
        <w:rPr>
          <w:lang w:val="en-US"/>
        </w:rPr>
        <w:t>7.1</w:t>
      </w:r>
      <w:r w:rsidR="00425E2F">
        <w:rPr>
          <w:lang w:val="en-US"/>
        </w:rPr>
        <w:t xml:space="preserve"> -</w:t>
      </w:r>
      <w:bookmarkStart w:id="33" w:name="OLE_LINK7"/>
      <w:bookmarkStart w:id="34" w:name="OLE_LINK8"/>
      <w:r w:rsidRPr="00711838">
        <w:rPr>
          <w:lang w:val="en-US"/>
        </w:rPr>
        <w:t>Delivery Phases</w:t>
      </w:r>
      <w:bookmarkEnd w:id="32"/>
      <w:bookmarkEnd w:id="33"/>
      <w:bookmarkEnd w:id="34"/>
    </w:p>
    <w:p w:rsidR="000030A0" w:rsidRDefault="000030A0" w:rsidP="00711838">
      <w:pPr>
        <w:pStyle w:val="Heading3"/>
        <w:rPr>
          <w:lang w:val="en-US"/>
        </w:rPr>
      </w:pPr>
      <w:bookmarkStart w:id="35" w:name="_Toc368394617"/>
      <w:r w:rsidRPr="00711838">
        <w:rPr>
          <w:lang w:val="en-US"/>
        </w:rPr>
        <w:t>7.1.1</w:t>
      </w:r>
      <w:r w:rsidR="00F100A9">
        <w:rPr>
          <w:lang w:val="en-US"/>
        </w:rPr>
        <w:t>–</w:t>
      </w:r>
      <w:r w:rsidRPr="00711838">
        <w:rPr>
          <w:lang w:val="en-US"/>
        </w:rPr>
        <w:t xml:space="preserve"> Overview</w:t>
      </w:r>
      <w:bookmarkEnd w:id="35"/>
    </w:p>
    <w:p w:rsidR="00F100A9" w:rsidRDefault="00F100A9" w:rsidP="00F100A9">
      <w:pPr>
        <w:rPr>
          <w:lang w:val="en-US"/>
        </w:rPr>
      </w:pPr>
    </w:p>
    <w:p w:rsidR="006E6A4A" w:rsidRPr="00F100A9" w:rsidRDefault="006E6A4A" w:rsidP="00D650E8">
      <w:pPr>
        <w:jc w:val="both"/>
        <w:rPr>
          <w:lang w:val="en-US"/>
        </w:rPr>
      </w:pPr>
      <w:r>
        <w:rPr>
          <w:lang w:val="en-US"/>
        </w:rPr>
        <w:t>Project was completed within a timefr</w:t>
      </w:r>
      <w:r w:rsidR="00BD4519">
        <w:rPr>
          <w:lang w:val="en-US"/>
        </w:rPr>
        <w:t>ame of 11 weeks starting from 14</w:t>
      </w:r>
      <w:r w:rsidRPr="006E6A4A">
        <w:rPr>
          <w:vertAlign w:val="superscript"/>
          <w:lang w:val="en-US"/>
        </w:rPr>
        <w:t>th</w:t>
      </w:r>
      <w:r w:rsidR="00BD4519">
        <w:rPr>
          <w:lang w:val="en-US"/>
        </w:rPr>
        <w:t xml:space="preserve"> August 2013 to 8</w:t>
      </w:r>
      <w:r w:rsidRPr="006E6A4A">
        <w:rPr>
          <w:vertAlign w:val="superscript"/>
          <w:lang w:val="en-US"/>
        </w:rPr>
        <w:t>rd</w:t>
      </w:r>
      <w:r>
        <w:rPr>
          <w:lang w:val="en-US"/>
        </w:rPr>
        <w:t xml:space="preserve"> November 2013.</w:t>
      </w:r>
      <w:r w:rsidR="00D650E8">
        <w:rPr>
          <w:lang w:val="en-US"/>
        </w:rPr>
        <w:t xml:space="preserve"> There was 6 phase in total at each stage of deliverable</w:t>
      </w:r>
    </w:p>
    <w:p w:rsidR="000E6742" w:rsidRDefault="000030A0" w:rsidP="00711838">
      <w:pPr>
        <w:pStyle w:val="Heading3"/>
        <w:rPr>
          <w:lang w:val="en-US"/>
        </w:rPr>
      </w:pPr>
      <w:bookmarkStart w:id="36" w:name="_Toc368394618"/>
      <w:r w:rsidRPr="00711838">
        <w:rPr>
          <w:lang w:val="en-US"/>
        </w:rPr>
        <w:t>7.1.2</w:t>
      </w:r>
      <w:r w:rsidR="00425E2F">
        <w:rPr>
          <w:lang w:val="en-US"/>
        </w:rPr>
        <w:t xml:space="preserve"> -</w:t>
      </w:r>
      <w:r w:rsidR="000E6742">
        <w:rPr>
          <w:lang w:val="en-US"/>
        </w:rPr>
        <w:t xml:space="preserve"> Delivery Phase 1: </w:t>
      </w:r>
      <w:bookmarkEnd w:id="36"/>
      <w:r w:rsidR="000E6742">
        <w:rPr>
          <w:lang w:val="en-US"/>
        </w:rPr>
        <w:t>Unit project</w:t>
      </w:r>
      <w:bookmarkStart w:id="37" w:name="_Toc368394619"/>
    </w:p>
    <w:p w:rsidR="00140BD1" w:rsidRPr="00140BD1" w:rsidRDefault="00140BD1" w:rsidP="00140BD1">
      <w:pPr>
        <w:rPr>
          <w:lang w:val="en-US"/>
        </w:rPr>
      </w:pPr>
    </w:p>
    <w:p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rsidR="00140BD1" w:rsidRPr="00140BD1" w:rsidRDefault="00140BD1" w:rsidP="00140BD1">
      <w:pPr>
        <w:pStyle w:val="ListParagraph"/>
        <w:numPr>
          <w:ilvl w:val="0"/>
          <w:numId w:val="18"/>
        </w:numPr>
        <w:rPr>
          <w:lang w:val="en-US"/>
        </w:rPr>
      </w:pPr>
      <w:r w:rsidRPr="00140BD1">
        <w:rPr>
          <w:lang w:val="en-US"/>
        </w:rPr>
        <w:t>Allocate roles and tasks</w:t>
      </w:r>
    </w:p>
    <w:p w:rsidR="00140BD1" w:rsidRPr="00140BD1" w:rsidRDefault="00140BD1" w:rsidP="00140BD1">
      <w:pPr>
        <w:pStyle w:val="ListParagraph"/>
        <w:numPr>
          <w:ilvl w:val="0"/>
          <w:numId w:val="18"/>
        </w:numPr>
        <w:rPr>
          <w:lang w:val="en-US"/>
        </w:rPr>
      </w:pPr>
      <w:r w:rsidRPr="00140BD1">
        <w:rPr>
          <w:lang w:val="en-US"/>
        </w:rPr>
        <w:t>Analyze project requirement</w:t>
      </w:r>
    </w:p>
    <w:p w:rsidR="00140BD1" w:rsidRPr="00140BD1" w:rsidRDefault="00140BD1" w:rsidP="00140BD1">
      <w:pPr>
        <w:pStyle w:val="ListParagraph"/>
        <w:numPr>
          <w:ilvl w:val="0"/>
          <w:numId w:val="18"/>
        </w:numPr>
        <w:rPr>
          <w:lang w:val="en-US"/>
        </w:rPr>
      </w:pPr>
      <w:r w:rsidRPr="00140BD1">
        <w:rPr>
          <w:lang w:val="en-US"/>
        </w:rPr>
        <w:t>Setup development environment</w:t>
      </w:r>
    </w:p>
    <w:p w:rsidR="00140BD1" w:rsidRPr="00140BD1" w:rsidRDefault="00140BD1" w:rsidP="00140BD1">
      <w:pPr>
        <w:pStyle w:val="ListParagraph"/>
        <w:numPr>
          <w:ilvl w:val="0"/>
          <w:numId w:val="18"/>
        </w:numPr>
        <w:rPr>
          <w:lang w:val="en-US"/>
        </w:rPr>
      </w:pPr>
      <w:r w:rsidRPr="00140BD1">
        <w:rPr>
          <w:lang w:val="en-US"/>
        </w:rPr>
        <w:t>Research about device API (</w:t>
      </w:r>
      <w:proofErr w:type="spellStart"/>
      <w:r w:rsidRPr="00140BD1">
        <w:rPr>
          <w:lang w:val="en-US"/>
        </w:rPr>
        <w:t>LeapJS</w:t>
      </w:r>
      <w:proofErr w:type="spellEnd"/>
      <w:r w:rsidRPr="00140BD1">
        <w:rPr>
          <w:lang w:val="en-US"/>
        </w:rPr>
        <w:t>)</w:t>
      </w:r>
    </w:p>
    <w:p w:rsidR="00140BD1" w:rsidRPr="00140BD1" w:rsidRDefault="00140BD1" w:rsidP="00140BD1">
      <w:pPr>
        <w:pStyle w:val="ListParagraph"/>
        <w:numPr>
          <w:ilvl w:val="0"/>
          <w:numId w:val="18"/>
        </w:numPr>
        <w:rPr>
          <w:lang w:val="en-US"/>
        </w:rPr>
      </w:pPr>
      <w:r w:rsidRPr="00140BD1">
        <w:rPr>
          <w:lang w:val="en-US"/>
        </w:rPr>
        <w:t>Schedule meetings</w:t>
      </w:r>
    </w:p>
    <w:p w:rsidR="00140BD1" w:rsidRPr="00140BD1" w:rsidRDefault="00140BD1" w:rsidP="00140BD1">
      <w:pPr>
        <w:pStyle w:val="ListParagraph"/>
        <w:numPr>
          <w:ilvl w:val="0"/>
          <w:numId w:val="18"/>
        </w:numPr>
        <w:rPr>
          <w:lang w:val="en-US"/>
        </w:rPr>
      </w:pPr>
      <w:r w:rsidRPr="00140BD1">
        <w:rPr>
          <w:lang w:val="en-US"/>
        </w:rPr>
        <w:t>Collect user requirements (meeting with Michael and Philip)</w:t>
      </w:r>
    </w:p>
    <w:p w:rsidR="000030A0" w:rsidRDefault="000030A0" w:rsidP="00711838">
      <w:pPr>
        <w:pStyle w:val="Heading3"/>
        <w:rPr>
          <w:lang w:val="en-US"/>
        </w:rPr>
      </w:pPr>
      <w:r w:rsidRPr="00711838">
        <w:rPr>
          <w:lang w:val="en-US"/>
        </w:rPr>
        <w:lastRenderedPageBreak/>
        <w:t>7.1.3</w:t>
      </w:r>
      <w:r w:rsidR="00425E2F">
        <w:rPr>
          <w:lang w:val="en-US"/>
        </w:rPr>
        <w:t xml:space="preserve"> -</w:t>
      </w:r>
      <w:r w:rsidRPr="00711838">
        <w:rPr>
          <w:lang w:val="en-US"/>
        </w:rPr>
        <w:t xml:space="preserve"> Delivery Phase 2</w:t>
      </w:r>
      <w:r w:rsidR="006910A8">
        <w:rPr>
          <w:lang w:val="en-US"/>
        </w:rPr>
        <w:t>:</w:t>
      </w:r>
      <w:bookmarkEnd w:id="37"/>
      <w:r w:rsidR="000C4EAD">
        <w:rPr>
          <w:lang w:val="en-US"/>
        </w:rPr>
        <w:t xml:space="preserve"> </w:t>
      </w:r>
      <w:r w:rsidR="006910A8">
        <w:rPr>
          <w:lang w:val="en-US"/>
        </w:rPr>
        <w:t>Planning and evaluation</w:t>
      </w:r>
    </w:p>
    <w:p w:rsidR="006910A8" w:rsidRDefault="006910A8" w:rsidP="006910A8">
      <w:pPr>
        <w:rPr>
          <w:lang w:val="en-US"/>
        </w:rPr>
      </w:pPr>
    </w:p>
    <w:p w:rsidR="006910A8" w:rsidRPr="006910A8" w:rsidRDefault="006910A8" w:rsidP="006910A8">
      <w:pPr>
        <w:pStyle w:val="ListParagraph"/>
        <w:numPr>
          <w:ilvl w:val="0"/>
          <w:numId w:val="19"/>
        </w:numPr>
        <w:rPr>
          <w:lang w:val="en-US"/>
        </w:rPr>
      </w:pPr>
      <w:r w:rsidRPr="006910A8">
        <w:rPr>
          <w:lang w:val="en-US"/>
        </w:rPr>
        <w:t>Analyze user requirements</w:t>
      </w:r>
    </w:p>
    <w:p w:rsidR="006910A8" w:rsidRPr="006910A8" w:rsidRDefault="006910A8" w:rsidP="006910A8">
      <w:pPr>
        <w:pStyle w:val="ListParagraph"/>
        <w:numPr>
          <w:ilvl w:val="0"/>
          <w:numId w:val="19"/>
        </w:numPr>
        <w:rPr>
          <w:lang w:val="en-US"/>
        </w:rPr>
      </w:pPr>
      <w:r w:rsidRPr="006910A8">
        <w:rPr>
          <w:lang w:val="en-US"/>
        </w:rPr>
        <w:t>Design system interface</w:t>
      </w:r>
    </w:p>
    <w:p w:rsidR="006910A8" w:rsidRPr="006910A8" w:rsidRDefault="006910A8" w:rsidP="006910A8">
      <w:pPr>
        <w:pStyle w:val="ListParagraph"/>
        <w:numPr>
          <w:ilvl w:val="0"/>
          <w:numId w:val="19"/>
        </w:numPr>
        <w:rPr>
          <w:lang w:val="en-US"/>
        </w:rPr>
      </w:pPr>
      <w:r w:rsidRPr="006910A8">
        <w:rPr>
          <w:lang w:val="en-US"/>
        </w:rPr>
        <w:t xml:space="preserve">Integrate </w:t>
      </w:r>
      <w:proofErr w:type="spellStart"/>
      <w:r w:rsidRPr="006910A8">
        <w:rPr>
          <w:lang w:val="en-US"/>
        </w:rPr>
        <w:t>LeapJS</w:t>
      </w:r>
      <w:proofErr w:type="spellEnd"/>
      <w:r w:rsidRPr="006910A8">
        <w:rPr>
          <w:lang w:val="en-US"/>
        </w:rPr>
        <w:t xml:space="preserve"> API into interface</w:t>
      </w:r>
    </w:p>
    <w:p w:rsidR="006910A8" w:rsidRPr="006910A8" w:rsidRDefault="006910A8" w:rsidP="006910A8">
      <w:pPr>
        <w:pStyle w:val="ListParagraph"/>
        <w:numPr>
          <w:ilvl w:val="0"/>
          <w:numId w:val="19"/>
        </w:numPr>
        <w:rPr>
          <w:lang w:val="en-US"/>
        </w:rPr>
      </w:pPr>
      <w:r w:rsidRPr="006910A8">
        <w:rPr>
          <w:lang w:val="en-US"/>
        </w:rPr>
        <w:t>Identify tremor standard for assessment</w:t>
      </w:r>
    </w:p>
    <w:p w:rsidR="00711838" w:rsidRDefault="000030A0" w:rsidP="00711838">
      <w:pPr>
        <w:pStyle w:val="Heading3"/>
        <w:rPr>
          <w:lang w:val="en-US"/>
        </w:rPr>
      </w:pPr>
      <w:bookmarkStart w:id="38" w:name="_Toc368394620"/>
      <w:r w:rsidRPr="00711838">
        <w:rPr>
          <w:lang w:val="en-US"/>
        </w:rPr>
        <w:t>7.1.4</w:t>
      </w:r>
      <w:r w:rsidR="00425E2F">
        <w:rPr>
          <w:lang w:val="en-US"/>
        </w:rPr>
        <w:t xml:space="preserve"> -</w:t>
      </w:r>
      <w:r w:rsidRPr="00711838">
        <w:rPr>
          <w:lang w:val="en-US"/>
        </w:rPr>
        <w:t xml:space="preserve"> Delivery Phase 3</w:t>
      </w:r>
      <w:bookmarkEnd w:id="38"/>
      <w:r w:rsidR="006942C7">
        <w:rPr>
          <w:lang w:val="en-US"/>
        </w:rPr>
        <w:t>: D</w:t>
      </w:r>
      <w:r w:rsidR="006910A8">
        <w:rPr>
          <w:lang w:val="en-US"/>
        </w:rPr>
        <w:t>evelopment</w:t>
      </w:r>
    </w:p>
    <w:p w:rsidR="006910A8" w:rsidRDefault="006910A8" w:rsidP="006910A8">
      <w:pPr>
        <w:rPr>
          <w:lang w:val="en-US"/>
        </w:rPr>
      </w:pPr>
    </w:p>
    <w:p w:rsidR="006910A8" w:rsidRPr="008F3381" w:rsidRDefault="006910A8" w:rsidP="008F3381">
      <w:pPr>
        <w:pStyle w:val="ListParagraph"/>
        <w:numPr>
          <w:ilvl w:val="0"/>
          <w:numId w:val="23"/>
        </w:numPr>
        <w:rPr>
          <w:lang w:val="en-US"/>
        </w:rPr>
      </w:pPr>
      <w:r w:rsidRPr="008F3381">
        <w:rPr>
          <w:lang w:val="en-US"/>
        </w:rPr>
        <w:t>Record user tremor</w:t>
      </w:r>
    </w:p>
    <w:p w:rsidR="006910A8" w:rsidRPr="008F3381" w:rsidRDefault="006910A8" w:rsidP="008F3381">
      <w:pPr>
        <w:pStyle w:val="ListParagraph"/>
        <w:numPr>
          <w:ilvl w:val="0"/>
          <w:numId w:val="23"/>
        </w:numPr>
        <w:rPr>
          <w:lang w:val="en-US"/>
        </w:rPr>
      </w:pPr>
      <w:r w:rsidRPr="008F3381">
        <w:rPr>
          <w:lang w:val="en-US"/>
        </w:rPr>
        <w:t>Represent captured data in figure</w:t>
      </w:r>
    </w:p>
    <w:p w:rsidR="006910A8" w:rsidRPr="008F3381" w:rsidRDefault="006910A8" w:rsidP="008F3381">
      <w:pPr>
        <w:pStyle w:val="ListParagraph"/>
        <w:numPr>
          <w:ilvl w:val="0"/>
          <w:numId w:val="23"/>
        </w:numPr>
        <w:rPr>
          <w:lang w:val="en-US"/>
        </w:rPr>
      </w:pPr>
      <w:r w:rsidRPr="008F3381">
        <w:rPr>
          <w:lang w:val="en-US"/>
        </w:rPr>
        <w:t>Evaluate tremor with threshold (standard)</w:t>
      </w:r>
    </w:p>
    <w:p w:rsidR="006910A8" w:rsidRPr="008F3381" w:rsidRDefault="006910A8" w:rsidP="008F3381">
      <w:pPr>
        <w:pStyle w:val="ListParagraph"/>
        <w:numPr>
          <w:ilvl w:val="0"/>
          <w:numId w:val="23"/>
        </w:numPr>
        <w:rPr>
          <w:lang w:val="en-US"/>
        </w:rPr>
      </w:pPr>
      <w:r w:rsidRPr="008F3381">
        <w:rPr>
          <w:lang w:val="en-US"/>
        </w:rPr>
        <w:t>Generate report as output</w:t>
      </w:r>
    </w:p>
    <w:p w:rsidR="000030A0" w:rsidRDefault="000030A0" w:rsidP="00711838">
      <w:pPr>
        <w:pStyle w:val="Heading3"/>
        <w:rPr>
          <w:lang w:val="en-US"/>
        </w:rPr>
      </w:pPr>
      <w:bookmarkStart w:id="39" w:name="_Toc368394621"/>
      <w:r w:rsidRPr="00711838">
        <w:rPr>
          <w:lang w:val="en-US"/>
        </w:rPr>
        <w:t>7.1.5</w:t>
      </w:r>
      <w:r w:rsidR="00425E2F">
        <w:rPr>
          <w:lang w:val="en-US"/>
        </w:rPr>
        <w:t xml:space="preserve"> -</w:t>
      </w:r>
      <w:r w:rsidRPr="00711838">
        <w:rPr>
          <w:lang w:val="en-US"/>
        </w:rPr>
        <w:t xml:space="preserve"> Delivery Phase 4</w:t>
      </w:r>
      <w:bookmarkEnd w:id="39"/>
      <w:r w:rsidR="00666383">
        <w:rPr>
          <w:lang w:val="en-US"/>
        </w:rPr>
        <w:t>: T</w:t>
      </w:r>
      <w:r w:rsidR="006910A8">
        <w:rPr>
          <w:lang w:val="en-US"/>
        </w:rPr>
        <w:t>esting</w:t>
      </w:r>
    </w:p>
    <w:p w:rsidR="006910A8" w:rsidRDefault="006910A8" w:rsidP="006910A8">
      <w:pPr>
        <w:rPr>
          <w:lang w:val="en-US"/>
        </w:rPr>
      </w:pPr>
    </w:p>
    <w:p w:rsidR="006910A8" w:rsidRPr="008F3381" w:rsidRDefault="006910A8" w:rsidP="008F3381">
      <w:pPr>
        <w:pStyle w:val="ListParagraph"/>
        <w:numPr>
          <w:ilvl w:val="0"/>
          <w:numId w:val="22"/>
        </w:numPr>
        <w:rPr>
          <w:lang w:val="en-US"/>
        </w:rPr>
      </w:pPr>
      <w:r w:rsidRPr="008F3381">
        <w:rPr>
          <w:lang w:val="en-US"/>
        </w:rPr>
        <w:t>Test plan documentation</w:t>
      </w:r>
    </w:p>
    <w:p w:rsidR="006910A8" w:rsidRPr="008F3381" w:rsidRDefault="006910A8" w:rsidP="008F3381">
      <w:pPr>
        <w:pStyle w:val="ListParagraph"/>
        <w:numPr>
          <w:ilvl w:val="0"/>
          <w:numId w:val="22"/>
        </w:numPr>
        <w:rPr>
          <w:lang w:val="en-US"/>
        </w:rPr>
      </w:pPr>
      <w:r w:rsidRPr="008F3381">
        <w:rPr>
          <w:lang w:val="en-US"/>
        </w:rPr>
        <w:t>Black box – unit testing</w:t>
      </w:r>
    </w:p>
    <w:p w:rsidR="006910A8" w:rsidRPr="008F3381" w:rsidRDefault="006910A8" w:rsidP="008F3381">
      <w:pPr>
        <w:pStyle w:val="ListParagraph"/>
        <w:numPr>
          <w:ilvl w:val="0"/>
          <w:numId w:val="22"/>
        </w:numPr>
        <w:rPr>
          <w:lang w:val="en-US"/>
        </w:rPr>
      </w:pPr>
      <w:r w:rsidRPr="008F3381">
        <w:rPr>
          <w:lang w:val="en-US"/>
        </w:rPr>
        <w:t>Black box – integration testing</w:t>
      </w:r>
    </w:p>
    <w:p w:rsidR="006910A8" w:rsidRPr="008F3381" w:rsidRDefault="006910A8" w:rsidP="008F3381">
      <w:pPr>
        <w:pStyle w:val="ListParagraph"/>
        <w:numPr>
          <w:ilvl w:val="0"/>
          <w:numId w:val="22"/>
        </w:numPr>
        <w:rPr>
          <w:lang w:val="en-US"/>
        </w:rPr>
      </w:pPr>
      <w:r w:rsidRPr="008F3381">
        <w:rPr>
          <w:lang w:val="en-US"/>
        </w:rPr>
        <w:t>White box – unit testing</w:t>
      </w:r>
    </w:p>
    <w:p w:rsidR="006910A8" w:rsidRPr="008F3381" w:rsidRDefault="006910A8" w:rsidP="008F3381">
      <w:pPr>
        <w:pStyle w:val="ListParagraph"/>
        <w:numPr>
          <w:ilvl w:val="0"/>
          <w:numId w:val="22"/>
        </w:numPr>
        <w:rPr>
          <w:lang w:val="en-US"/>
        </w:rPr>
      </w:pPr>
      <w:r w:rsidRPr="008F3381">
        <w:rPr>
          <w:lang w:val="en-US"/>
        </w:rPr>
        <w:t>White box – integration testing</w:t>
      </w:r>
    </w:p>
    <w:p w:rsidR="006910A8" w:rsidRPr="008F3381" w:rsidRDefault="006910A8" w:rsidP="008F3381">
      <w:pPr>
        <w:pStyle w:val="ListParagraph"/>
        <w:numPr>
          <w:ilvl w:val="0"/>
          <w:numId w:val="22"/>
        </w:numPr>
        <w:rPr>
          <w:lang w:val="en-US"/>
        </w:rPr>
      </w:pPr>
      <w:r w:rsidRPr="008F3381">
        <w:rPr>
          <w:lang w:val="en-US"/>
        </w:rPr>
        <w:t>System testing</w:t>
      </w:r>
    </w:p>
    <w:p w:rsidR="006910A8" w:rsidRPr="008F3381" w:rsidRDefault="006910A8" w:rsidP="006910A8">
      <w:pPr>
        <w:pStyle w:val="ListParagraph"/>
        <w:numPr>
          <w:ilvl w:val="0"/>
          <w:numId w:val="22"/>
        </w:numPr>
        <w:rPr>
          <w:lang w:val="en-US"/>
        </w:rPr>
      </w:pPr>
      <w:r w:rsidRPr="008F3381">
        <w:rPr>
          <w:lang w:val="en-US"/>
        </w:rPr>
        <w:t>Usability testing</w:t>
      </w:r>
    </w:p>
    <w:p w:rsidR="006910A8" w:rsidRDefault="006910A8" w:rsidP="006910A8">
      <w:pPr>
        <w:pStyle w:val="Heading3"/>
        <w:rPr>
          <w:lang w:val="en-US"/>
        </w:rPr>
      </w:pPr>
      <w:r>
        <w:rPr>
          <w:lang w:val="en-US"/>
        </w:rPr>
        <w:t>7.1.6 -</w:t>
      </w:r>
      <w:r w:rsidR="00666383">
        <w:rPr>
          <w:lang w:val="en-US"/>
        </w:rPr>
        <w:t xml:space="preserve"> Delivery Phase 5</w:t>
      </w:r>
      <w:r>
        <w:rPr>
          <w:lang w:val="en-US"/>
        </w:rPr>
        <w:t xml:space="preserve">: </w:t>
      </w:r>
      <w:r w:rsidR="00666383">
        <w:rPr>
          <w:lang w:val="en-US"/>
        </w:rPr>
        <w:t>Fixing bug and documentation</w:t>
      </w:r>
    </w:p>
    <w:p w:rsidR="00EA3500" w:rsidRDefault="00EA3500" w:rsidP="00EA3500">
      <w:pPr>
        <w:rPr>
          <w:lang w:val="en-US"/>
        </w:rPr>
      </w:pPr>
    </w:p>
    <w:p w:rsidR="00EA3500" w:rsidRPr="008F3381" w:rsidRDefault="00EA3500" w:rsidP="008F3381">
      <w:pPr>
        <w:pStyle w:val="ListParagraph"/>
        <w:numPr>
          <w:ilvl w:val="0"/>
          <w:numId w:val="21"/>
        </w:numPr>
        <w:rPr>
          <w:lang w:val="en-US"/>
        </w:rPr>
      </w:pPr>
      <w:r w:rsidRPr="008F3381">
        <w:rPr>
          <w:lang w:val="en-US"/>
        </w:rPr>
        <w:t>Fixing bugs</w:t>
      </w:r>
    </w:p>
    <w:p w:rsidR="00EA3500" w:rsidRPr="008F3381" w:rsidRDefault="00EA3500" w:rsidP="008F3381">
      <w:pPr>
        <w:pStyle w:val="ListParagraph"/>
        <w:numPr>
          <w:ilvl w:val="0"/>
          <w:numId w:val="21"/>
        </w:numPr>
        <w:rPr>
          <w:lang w:val="en-US"/>
        </w:rPr>
      </w:pPr>
      <w:r w:rsidRPr="008F3381">
        <w:rPr>
          <w:lang w:val="en-US"/>
        </w:rPr>
        <w:t>Regression testing</w:t>
      </w:r>
    </w:p>
    <w:p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rsidR="00EA3500" w:rsidRDefault="00EA3500" w:rsidP="00EA3500">
      <w:pPr>
        <w:pStyle w:val="Heading3"/>
        <w:rPr>
          <w:lang w:val="en-US"/>
        </w:rPr>
      </w:pPr>
      <w:r>
        <w:rPr>
          <w:lang w:val="en-US"/>
        </w:rPr>
        <w:t>7.1.7 - Delivery Phase 6: Release</w:t>
      </w:r>
    </w:p>
    <w:p w:rsidR="008B2FAF" w:rsidRDefault="008B2FAF" w:rsidP="008B2FAF">
      <w:pPr>
        <w:rPr>
          <w:lang w:val="en-US"/>
        </w:rPr>
      </w:pPr>
    </w:p>
    <w:p w:rsidR="008B2FAF" w:rsidRPr="008F3381" w:rsidRDefault="008B2FAF" w:rsidP="008F3381">
      <w:pPr>
        <w:pStyle w:val="ListParagraph"/>
        <w:numPr>
          <w:ilvl w:val="0"/>
          <w:numId w:val="20"/>
        </w:numPr>
        <w:rPr>
          <w:lang w:val="en-US"/>
        </w:rPr>
      </w:pPr>
      <w:r w:rsidRPr="008F3381">
        <w:rPr>
          <w:lang w:val="en-US"/>
        </w:rPr>
        <w:t>User acceptance documentation</w:t>
      </w:r>
    </w:p>
    <w:p w:rsidR="008B2FAF" w:rsidRPr="008F3381" w:rsidRDefault="008B2FAF" w:rsidP="008F3381">
      <w:pPr>
        <w:pStyle w:val="ListParagraph"/>
        <w:numPr>
          <w:ilvl w:val="0"/>
          <w:numId w:val="20"/>
        </w:numPr>
        <w:rPr>
          <w:lang w:val="en-US"/>
        </w:rPr>
      </w:pPr>
      <w:r w:rsidRPr="008F3381">
        <w:rPr>
          <w:lang w:val="en-US"/>
        </w:rPr>
        <w:t>Delivery project</w:t>
      </w:r>
    </w:p>
    <w:p w:rsidR="006910A8" w:rsidRPr="008F3381" w:rsidRDefault="008B2FAF" w:rsidP="008F3381">
      <w:pPr>
        <w:pStyle w:val="ListParagraph"/>
        <w:numPr>
          <w:ilvl w:val="0"/>
          <w:numId w:val="20"/>
        </w:numPr>
        <w:rPr>
          <w:lang w:val="en-US"/>
        </w:rPr>
      </w:pPr>
      <w:r w:rsidRPr="008F3381">
        <w:rPr>
          <w:lang w:val="en-US"/>
        </w:rPr>
        <w:t>User sign off</w:t>
      </w:r>
    </w:p>
    <w:p w:rsidR="000030A0" w:rsidRDefault="000030A0" w:rsidP="00711838">
      <w:pPr>
        <w:pStyle w:val="Heading2"/>
        <w:rPr>
          <w:lang w:val="en-US"/>
        </w:rPr>
      </w:pPr>
      <w:bookmarkStart w:id="40" w:name="_Toc368394622"/>
      <w:r w:rsidRPr="00711838">
        <w:rPr>
          <w:lang w:val="en-US"/>
        </w:rPr>
        <w:t>7.2</w:t>
      </w:r>
      <w:r w:rsidR="00425E2F">
        <w:rPr>
          <w:lang w:val="en-US"/>
        </w:rPr>
        <w:t xml:space="preserve"> -</w:t>
      </w:r>
      <w:r w:rsidRPr="00711838">
        <w:rPr>
          <w:lang w:val="en-US"/>
        </w:rPr>
        <w:t xml:space="preserve"> External Dependencies</w:t>
      </w:r>
      <w:bookmarkEnd w:id="40"/>
    </w:p>
    <w:p w:rsidR="00BE73C1" w:rsidRPr="00BE73C1" w:rsidRDefault="00BE73C1" w:rsidP="00BE73C1">
      <w:pPr>
        <w:rPr>
          <w:lang w:val="en-US"/>
        </w:rPr>
      </w:pPr>
    </w:p>
    <w:p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rsidR="000030A0" w:rsidRDefault="000030A0" w:rsidP="00711838">
      <w:pPr>
        <w:pStyle w:val="Heading2"/>
        <w:rPr>
          <w:lang w:val="en-US"/>
        </w:rPr>
      </w:pPr>
      <w:bookmarkStart w:id="41" w:name="_Toc368394623"/>
      <w:r w:rsidRPr="00711838">
        <w:rPr>
          <w:lang w:val="en-US"/>
        </w:rPr>
        <w:t>7.3</w:t>
      </w:r>
      <w:r w:rsidR="002D4A62">
        <w:rPr>
          <w:lang w:val="en-US"/>
        </w:rPr>
        <w:t>–</w:t>
      </w:r>
      <w:r w:rsidRPr="00711838">
        <w:rPr>
          <w:lang w:val="en-US"/>
        </w:rPr>
        <w:t xml:space="preserve"> Assumptions</w:t>
      </w:r>
      <w:bookmarkEnd w:id="41"/>
    </w:p>
    <w:p w:rsidR="002D4A62" w:rsidRPr="002D4A62" w:rsidRDefault="002D4A62" w:rsidP="002D4A62">
      <w:pPr>
        <w:rPr>
          <w:lang w:val="en-US"/>
        </w:rPr>
      </w:pPr>
    </w:p>
    <w:p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rsidR="00912231" w:rsidRPr="004D32D3" w:rsidRDefault="00912231" w:rsidP="004D32D3">
      <w:pPr>
        <w:pStyle w:val="ListParagraph"/>
        <w:numPr>
          <w:ilvl w:val="0"/>
          <w:numId w:val="17"/>
        </w:numPr>
        <w:rPr>
          <w:lang w:val="en-US"/>
        </w:rPr>
      </w:pPr>
      <w:r w:rsidRPr="004D32D3">
        <w:rPr>
          <w:lang w:val="en-US"/>
        </w:rPr>
        <w:lastRenderedPageBreak/>
        <w:t>Project will be run on schedule</w:t>
      </w:r>
    </w:p>
    <w:p w:rsidR="00912231" w:rsidRPr="004D32D3" w:rsidRDefault="00912231" w:rsidP="004D32D3">
      <w:pPr>
        <w:pStyle w:val="ListParagraph"/>
        <w:numPr>
          <w:ilvl w:val="0"/>
          <w:numId w:val="17"/>
        </w:numPr>
        <w:rPr>
          <w:lang w:val="en-US"/>
        </w:rPr>
      </w:pPr>
      <w:r w:rsidRPr="004D32D3">
        <w:rPr>
          <w:lang w:val="en-US"/>
        </w:rPr>
        <w:t>Resources are available where needed</w:t>
      </w:r>
    </w:p>
    <w:p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rsidR="004D32D3" w:rsidRDefault="004D32D3" w:rsidP="004D32D3">
      <w:pPr>
        <w:pStyle w:val="ListParagraph"/>
        <w:numPr>
          <w:ilvl w:val="0"/>
          <w:numId w:val="17"/>
        </w:numPr>
        <w:rPr>
          <w:lang w:val="en-US"/>
        </w:rPr>
      </w:pPr>
      <w:r w:rsidRPr="004D32D3">
        <w:rPr>
          <w:lang w:val="en-US"/>
        </w:rPr>
        <w:t>Learn and understand the coding for project</w:t>
      </w:r>
    </w:p>
    <w:p w:rsidR="00F26480" w:rsidRPr="004D32D3" w:rsidRDefault="00F40FA9" w:rsidP="004D32D3">
      <w:pPr>
        <w:pStyle w:val="ListParagraph"/>
        <w:numPr>
          <w:ilvl w:val="0"/>
          <w:numId w:val="17"/>
        </w:numPr>
        <w:rPr>
          <w:lang w:val="en-US"/>
        </w:rPr>
      </w:pPr>
      <w:r>
        <w:rPr>
          <w:lang w:val="en-US"/>
        </w:rPr>
        <w:t>Understand how to use Leap Motion controller</w:t>
      </w:r>
    </w:p>
    <w:p w:rsidR="000030A0" w:rsidRDefault="000030A0" w:rsidP="00711838">
      <w:pPr>
        <w:pStyle w:val="Heading2"/>
        <w:rPr>
          <w:lang w:val="en-US"/>
        </w:rPr>
      </w:pPr>
      <w:bookmarkStart w:id="42" w:name="_Toc368394624"/>
      <w:r w:rsidRPr="00711838">
        <w:rPr>
          <w:lang w:val="en-US"/>
        </w:rPr>
        <w:t>7.4</w:t>
      </w:r>
      <w:r w:rsidR="00425E2F">
        <w:rPr>
          <w:lang w:val="en-US"/>
        </w:rPr>
        <w:t xml:space="preserve"> -</w:t>
      </w:r>
      <w:r w:rsidRPr="00711838">
        <w:rPr>
          <w:lang w:val="en-US"/>
        </w:rPr>
        <w:t xml:space="preserve"> Project Time Line</w:t>
      </w:r>
      <w:bookmarkEnd w:id="42"/>
    </w:p>
    <w:p w:rsidR="00113B6C" w:rsidRDefault="0092560C" w:rsidP="00113B6C">
      <w:pPr>
        <w:rPr>
          <w:noProof/>
          <w:lang w:eastAsia="en-AU"/>
        </w:rPr>
      </w:pPr>
      <w:r>
        <w:rPr>
          <w:noProof/>
          <w:lang w:eastAsia="en-AU"/>
        </w:rPr>
        <w:drawing>
          <wp:anchor distT="0" distB="0" distL="114300" distR="114300" simplePos="0" relativeHeight="251660288" behindDoc="0" locked="0" layoutInCell="1" allowOverlap="1" wp14:anchorId="63DEBEC9" wp14:editId="734A1123">
            <wp:simplePos x="0" y="0"/>
            <wp:positionH relativeFrom="column">
              <wp:posOffset>457200</wp:posOffset>
            </wp:positionH>
            <wp:positionV relativeFrom="paragraph">
              <wp:posOffset>409575</wp:posOffset>
            </wp:positionV>
            <wp:extent cx="4743450" cy="3133725"/>
            <wp:effectExtent l="0" t="0" r="0" b="0"/>
            <wp:wrapTopAndBottom/>
            <wp:docPr id="9" name="Picture 9" descr="T:\Swinburne\Bachelor\Semester 6\ST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winburne\Bachelor\Semester 6\STP\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0" locked="0" layoutInCell="1" allowOverlap="1" wp14:anchorId="2E7B4363" wp14:editId="49D4FD70">
            <wp:simplePos x="0" y="0"/>
            <wp:positionH relativeFrom="column">
              <wp:posOffset>457200</wp:posOffset>
            </wp:positionH>
            <wp:positionV relativeFrom="paragraph">
              <wp:posOffset>3533775</wp:posOffset>
            </wp:positionV>
            <wp:extent cx="4743450" cy="2876550"/>
            <wp:effectExtent l="0" t="0" r="0" b="0"/>
            <wp:wrapTopAndBottom/>
            <wp:docPr id="7" name="Picture 7" descr="T:\Swinburne\Bachelor\Semester 6\ST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winburne\Bachelor\Semester 6\STP\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3B6C" w:rsidRDefault="00113B6C" w:rsidP="00113B6C">
      <w:pPr>
        <w:rPr>
          <w:noProof/>
          <w:lang w:eastAsia="en-AU"/>
        </w:rPr>
      </w:pPr>
    </w:p>
    <w:p w:rsidR="00113B6C" w:rsidRDefault="00113B6C" w:rsidP="0092560C">
      <w:pPr>
        <w:jc w:val="center"/>
        <w:rPr>
          <w:lang w:val="en-US"/>
        </w:rPr>
      </w:pPr>
    </w:p>
    <w:p w:rsidR="00113B6C" w:rsidRDefault="00113B6C" w:rsidP="0092560C">
      <w:pPr>
        <w:jc w:val="center"/>
        <w:rPr>
          <w:lang w:val="en-US"/>
        </w:rPr>
      </w:pPr>
    </w:p>
    <w:p w:rsidR="00113B6C" w:rsidRDefault="00113B6C" w:rsidP="00113B6C">
      <w:pPr>
        <w:rPr>
          <w:lang w:val="en-US"/>
        </w:rPr>
      </w:pPr>
    </w:p>
    <w:p w:rsidR="00113B6C" w:rsidRDefault="00113B6C" w:rsidP="00113B6C">
      <w:pPr>
        <w:rPr>
          <w:lang w:val="en-US"/>
        </w:rPr>
      </w:pPr>
    </w:p>
    <w:p w:rsidR="00113B6C" w:rsidRDefault="00113B6C" w:rsidP="00113B6C">
      <w:pPr>
        <w:rPr>
          <w:lang w:val="en-US"/>
        </w:rPr>
      </w:pPr>
    </w:p>
    <w:p w:rsidR="007E25EF" w:rsidRDefault="00113B6C" w:rsidP="00930705">
      <w:pPr>
        <w:rPr>
          <w:lang w:val="en-US"/>
        </w:rPr>
      </w:pPr>
      <w:bookmarkStart w:id="43" w:name="_GoBack"/>
      <w:bookmarkEnd w:id="43"/>
      <w:r>
        <w:rPr>
          <w:noProof/>
          <w:lang w:eastAsia="en-AU"/>
        </w:rPr>
        <w:drawing>
          <wp:anchor distT="0" distB="0" distL="114300" distR="114300" simplePos="0" relativeHeight="251662336" behindDoc="0" locked="0" layoutInCell="1" allowOverlap="1" wp14:anchorId="71C9BF03" wp14:editId="63B1BD1D">
            <wp:simplePos x="0" y="0"/>
            <wp:positionH relativeFrom="column">
              <wp:posOffset>381000</wp:posOffset>
            </wp:positionH>
            <wp:positionV relativeFrom="paragraph">
              <wp:posOffset>-3175</wp:posOffset>
            </wp:positionV>
            <wp:extent cx="4733925" cy="1645285"/>
            <wp:effectExtent l="0" t="0" r="0" b="0"/>
            <wp:wrapTopAndBottom/>
            <wp:docPr id="8" name="Picture 8" descr="T:\Swinburne\Bachelor\Semester 6\ST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winburne\Bachelor\Semester 6\STP\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164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ED9" w:rsidRDefault="000030A0" w:rsidP="00EA6F1A">
      <w:pPr>
        <w:pStyle w:val="Heading1"/>
        <w:rPr>
          <w:lang w:val="en-US"/>
        </w:rPr>
      </w:pPr>
      <w:bookmarkStart w:id="44" w:name="_Toc368394625"/>
      <w:r w:rsidRPr="00711838">
        <w:rPr>
          <w:lang w:val="en-US"/>
        </w:rPr>
        <w:t>8</w:t>
      </w:r>
      <w:r w:rsidR="00C707EB">
        <w:rPr>
          <w:lang w:val="en-US"/>
        </w:rPr>
        <w:t>–</w:t>
      </w:r>
      <w:r w:rsidRPr="00711838">
        <w:rPr>
          <w:lang w:val="en-US"/>
        </w:rPr>
        <w:t xml:space="preserve"> Budget</w:t>
      </w:r>
      <w:bookmarkEnd w:id="44"/>
    </w:p>
    <w:p w:rsidR="00C707EB" w:rsidRPr="00C707EB" w:rsidRDefault="00C707EB" w:rsidP="00C707EB">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5557E8" w:rsidTr="00C31AF9">
        <w:tc>
          <w:tcPr>
            <w:tcW w:w="992" w:type="dxa"/>
          </w:tcPr>
          <w:p w:rsidR="005557E8" w:rsidRDefault="005557E8" w:rsidP="0043113F">
            <w:pPr>
              <w:rPr>
                <w:rFonts w:ascii="Arial" w:hAnsi="Arial" w:cs="Arial"/>
                <w:lang w:val="en-US"/>
              </w:rPr>
            </w:pPr>
            <w:r>
              <w:rPr>
                <w:rFonts w:ascii="Arial" w:hAnsi="Arial" w:cs="Arial"/>
                <w:lang w:val="en-US"/>
              </w:rPr>
              <w:t>1</w:t>
            </w:r>
          </w:p>
        </w:tc>
        <w:tc>
          <w:tcPr>
            <w:tcW w:w="1985" w:type="dxa"/>
          </w:tcPr>
          <w:p w:rsidR="005557E8" w:rsidRDefault="005557E8" w:rsidP="0043113F">
            <w:pPr>
              <w:rPr>
                <w:rFonts w:ascii="Arial" w:hAnsi="Arial" w:cs="Arial"/>
                <w:lang w:val="en-US"/>
              </w:rPr>
            </w:pPr>
            <w:r>
              <w:rPr>
                <w:rFonts w:ascii="Arial" w:hAnsi="Arial" w:cs="Arial"/>
                <w:lang w:val="en-US"/>
              </w:rPr>
              <w:t>Unit project</w:t>
            </w:r>
          </w:p>
        </w:tc>
        <w:tc>
          <w:tcPr>
            <w:tcW w:w="3544" w:type="dxa"/>
          </w:tcPr>
          <w:p w:rsidR="005557E8" w:rsidRDefault="005557E8" w:rsidP="0043113F">
            <w:pPr>
              <w:rPr>
                <w:rFonts w:ascii="Arial" w:hAnsi="Arial" w:cs="Arial"/>
                <w:lang w:val="en-US"/>
              </w:rPr>
            </w:pPr>
          </w:p>
        </w:tc>
        <w:tc>
          <w:tcPr>
            <w:tcW w:w="2180" w:type="dxa"/>
          </w:tcPr>
          <w:p w:rsidR="005557E8" w:rsidRPr="004F410D" w:rsidRDefault="005557E8" w:rsidP="00412C80">
            <w:pPr>
              <w:jc w:val="center"/>
              <w:rPr>
                <w:rFonts w:ascii="Arial" w:hAnsi="Arial" w:cs="Arial"/>
                <w:b/>
                <w:lang w:val="en-US"/>
              </w:rPr>
            </w:pPr>
            <w:r w:rsidRPr="004F410D">
              <w:rPr>
                <w:rFonts w:ascii="Arial" w:hAnsi="Arial" w:cs="Arial"/>
                <w:b/>
                <w:lang w:val="en-US"/>
              </w:rPr>
              <w:t>4 days</w:t>
            </w:r>
          </w:p>
        </w:tc>
        <w:tc>
          <w:tcPr>
            <w:tcW w:w="2180" w:type="dxa"/>
          </w:tcPr>
          <w:p w:rsidR="005557E8" w:rsidRPr="004F410D" w:rsidRDefault="005557E8" w:rsidP="00054B44">
            <w:pPr>
              <w:jc w:val="center"/>
              <w:rPr>
                <w:rFonts w:ascii="Arial" w:hAnsi="Arial" w:cs="Arial"/>
                <w:b/>
                <w:lang w:val="en-US"/>
              </w:rPr>
            </w:pPr>
            <w:r w:rsidRPr="004F410D">
              <w:rPr>
                <w:rFonts w:ascii="Arial" w:hAnsi="Arial" w:cs="Arial"/>
                <w:b/>
                <w:lang w:val="en-US"/>
              </w:rPr>
              <w:t>4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Group meeting to introduce about each member skills and background</w:t>
            </w:r>
          </w:p>
        </w:tc>
        <w:tc>
          <w:tcPr>
            <w:tcW w:w="2180" w:type="dxa"/>
            <w:vMerge w:val="restart"/>
            <w:vAlign w:val="center"/>
          </w:tcPr>
          <w:p w:rsidR="005557E8" w:rsidRDefault="005557E8" w:rsidP="00412C80">
            <w:pPr>
              <w:jc w:val="center"/>
              <w:rPr>
                <w:rFonts w:ascii="Arial" w:hAnsi="Arial" w:cs="Arial"/>
                <w:lang w:val="en-US"/>
              </w:rPr>
            </w:pPr>
            <w:r>
              <w:rPr>
                <w:rFonts w:ascii="Arial" w:hAnsi="Arial" w:cs="Arial"/>
                <w:lang w:val="en-US"/>
              </w:rPr>
              <w:t>1 day</w:t>
            </w:r>
          </w:p>
          <w:p w:rsidR="005557E8" w:rsidRDefault="005557E8" w:rsidP="00412C80">
            <w:pPr>
              <w:jc w:val="center"/>
              <w:rPr>
                <w:rFonts w:ascii="Arial" w:hAnsi="Arial" w:cs="Arial"/>
                <w:lang w:val="en-US"/>
              </w:rPr>
            </w:pPr>
          </w:p>
        </w:tc>
        <w:tc>
          <w:tcPr>
            <w:tcW w:w="2180" w:type="dxa"/>
            <w:vMerge w:val="restart"/>
            <w:vAlign w:val="center"/>
          </w:tcPr>
          <w:p w:rsidR="005557E8" w:rsidRDefault="005557E8" w:rsidP="00054B44">
            <w:pPr>
              <w:jc w:val="center"/>
              <w:rPr>
                <w:rFonts w:ascii="Arial" w:hAnsi="Arial" w:cs="Arial"/>
                <w:lang w:val="en-US"/>
              </w:rPr>
            </w:pPr>
            <w:r>
              <w:rPr>
                <w:rFonts w:ascii="Arial" w:hAnsi="Arial" w:cs="Arial"/>
                <w:lang w:val="en-US"/>
              </w:rPr>
              <w:t>1 day</w:t>
            </w:r>
          </w:p>
          <w:p w:rsidR="005557E8" w:rsidRDefault="005557E8" w:rsidP="00054B44">
            <w:pPr>
              <w:jc w:val="center"/>
              <w:rPr>
                <w:rFonts w:ascii="Arial" w:hAnsi="Arial" w:cs="Arial"/>
                <w:lang w:val="en-US"/>
              </w:rPr>
            </w:pP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Allocate roles and tasks</w:t>
            </w:r>
          </w:p>
        </w:tc>
        <w:tc>
          <w:tcPr>
            <w:tcW w:w="2180" w:type="dxa"/>
            <w:vMerge/>
            <w:vAlign w:val="center"/>
          </w:tcPr>
          <w:p w:rsidR="005557E8" w:rsidRDefault="005557E8" w:rsidP="00412C80">
            <w:pPr>
              <w:jc w:val="center"/>
              <w:rPr>
                <w:rFonts w:ascii="Arial" w:hAnsi="Arial" w:cs="Arial"/>
                <w:lang w:val="en-US"/>
              </w:rPr>
            </w:pPr>
          </w:p>
        </w:tc>
        <w:tc>
          <w:tcPr>
            <w:tcW w:w="2180" w:type="dxa"/>
            <w:vMerge/>
            <w:vAlign w:val="center"/>
          </w:tcPr>
          <w:p w:rsidR="005557E8" w:rsidRDefault="005557E8" w:rsidP="00054B44">
            <w:pPr>
              <w:jc w:val="center"/>
              <w:rPr>
                <w:rFonts w:ascii="Arial" w:hAnsi="Arial" w:cs="Arial"/>
                <w:lang w:val="en-US"/>
              </w:rPr>
            </w:pP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Analyze project requirement</w:t>
            </w:r>
          </w:p>
        </w:tc>
        <w:tc>
          <w:tcPr>
            <w:tcW w:w="2180" w:type="dxa"/>
            <w:vMerge w:val="restart"/>
            <w:vAlign w:val="center"/>
          </w:tcPr>
          <w:p w:rsidR="005557E8" w:rsidRDefault="005557E8" w:rsidP="00412C80">
            <w:pPr>
              <w:jc w:val="center"/>
              <w:rPr>
                <w:rFonts w:ascii="Arial" w:hAnsi="Arial" w:cs="Arial"/>
                <w:lang w:val="en-US"/>
              </w:rPr>
            </w:pPr>
            <w:r>
              <w:rPr>
                <w:rFonts w:ascii="Arial" w:hAnsi="Arial" w:cs="Arial"/>
                <w:lang w:val="en-US"/>
              </w:rPr>
              <w:t>1 day</w:t>
            </w:r>
          </w:p>
        </w:tc>
        <w:tc>
          <w:tcPr>
            <w:tcW w:w="2180" w:type="dxa"/>
            <w:vMerge w:val="restart"/>
            <w:vAlign w:val="center"/>
          </w:tcPr>
          <w:p w:rsidR="005557E8" w:rsidRDefault="005557E8" w:rsidP="00054B44">
            <w:pPr>
              <w:jc w:val="center"/>
              <w:rPr>
                <w:rFonts w:ascii="Arial" w:hAnsi="Arial" w:cs="Arial"/>
                <w:lang w:val="en-US"/>
              </w:rPr>
            </w:pPr>
            <w:r>
              <w:rPr>
                <w:rFonts w:ascii="Arial" w:hAnsi="Arial" w:cs="Arial"/>
                <w:lang w:val="en-US"/>
              </w:rPr>
              <w:t>1 day</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Setup development environment</w:t>
            </w:r>
          </w:p>
        </w:tc>
        <w:tc>
          <w:tcPr>
            <w:tcW w:w="2180" w:type="dxa"/>
            <w:vMerge/>
            <w:vAlign w:val="center"/>
          </w:tcPr>
          <w:p w:rsidR="005557E8" w:rsidRDefault="005557E8" w:rsidP="00412C80">
            <w:pPr>
              <w:jc w:val="center"/>
              <w:rPr>
                <w:rFonts w:ascii="Arial" w:hAnsi="Arial" w:cs="Arial"/>
                <w:lang w:val="en-US"/>
              </w:rPr>
            </w:pPr>
          </w:p>
        </w:tc>
        <w:tc>
          <w:tcPr>
            <w:tcW w:w="2180" w:type="dxa"/>
            <w:vMerge/>
            <w:vAlign w:val="center"/>
          </w:tcPr>
          <w:p w:rsidR="005557E8" w:rsidRDefault="005557E8" w:rsidP="00054B44">
            <w:pPr>
              <w:jc w:val="center"/>
              <w:rPr>
                <w:rFonts w:ascii="Arial" w:hAnsi="Arial" w:cs="Arial"/>
                <w:lang w:val="en-US"/>
              </w:rPr>
            </w:pP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vAlign w:val="center"/>
          </w:tcPr>
          <w:p w:rsidR="005557E8" w:rsidRDefault="005557E8" w:rsidP="00412C80">
            <w:pPr>
              <w:jc w:val="center"/>
              <w:rPr>
                <w:rFonts w:ascii="Arial" w:hAnsi="Arial" w:cs="Arial"/>
                <w:lang w:val="en-US"/>
              </w:rPr>
            </w:pPr>
            <w:r>
              <w:rPr>
                <w:rFonts w:ascii="Arial" w:hAnsi="Arial" w:cs="Arial"/>
                <w:lang w:val="en-US"/>
              </w:rPr>
              <w:t>1 day</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1 day</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Schedule meetings</w:t>
            </w:r>
          </w:p>
        </w:tc>
        <w:tc>
          <w:tcPr>
            <w:tcW w:w="2180" w:type="dxa"/>
            <w:vMerge w:val="restart"/>
            <w:vAlign w:val="center"/>
          </w:tcPr>
          <w:p w:rsidR="005557E8" w:rsidRDefault="005557E8" w:rsidP="00412C80">
            <w:pPr>
              <w:jc w:val="center"/>
              <w:rPr>
                <w:rFonts w:ascii="Arial" w:hAnsi="Arial" w:cs="Arial"/>
                <w:lang w:val="en-US"/>
              </w:rPr>
            </w:pPr>
            <w:r>
              <w:rPr>
                <w:rFonts w:ascii="Arial" w:hAnsi="Arial" w:cs="Arial"/>
                <w:lang w:val="en-US"/>
              </w:rPr>
              <w:t>1 day</w:t>
            </w:r>
          </w:p>
          <w:p w:rsidR="005557E8" w:rsidRDefault="005557E8" w:rsidP="00412C80">
            <w:pPr>
              <w:jc w:val="center"/>
              <w:rPr>
                <w:rFonts w:ascii="Arial" w:hAnsi="Arial" w:cs="Arial"/>
                <w:lang w:val="en-US"/>
              </w:rPr>
            </w:pPr>
          </w:p>
        </w:tc>
        <w:tc>
          <w:tcPr>
            <w:tcW w:w="2180" w:type="dxa"/>
            <w:vMerge w:val="restart"/>
            <w:vAlign w:val="center"/>
          </w:tcPr>
          <w:p w:rsidR="005557E8" w:rsidRDefault="005557E8" w:rsidP="00054B44">
            <w:pPr>
              <w:jc w:val="center"/>
              <w:rPr>
                <w:rFonts w:ascii="Arial" w:hAnsi="Arial" w:cs="Arial"/>
                <w:lang w:val="en-US"/>
              </w:rPr>
            </w:pPr>
            <w:r>
              <w:rPr>
                <w:rFonts w:ascii="Arial" w:hAnsi="Arial" w:cs="Arial"/>
                <w:lang w:val="en-US"/>
              </w:rPr>
              <w:t>1 day</w:t>
            </w:r>
          </w:p>
          <w:p w:rsidR="005557E8" w:rsidRDefault="005557E8" w:rsidP="00054B44">
            <w:pPr>
              <w:jc w:val="center"/>
              <w:rPr>
                <w:rFonts w:ascii="Arial" w:hAnsi="Arial" w:cs="Arial"/>
                <w:lang w:val="en-US"/>
              </w:rPr>
            </w:pPr>
          </w:p>
        </w:tc>
      </w:tr>
      <w:tr w:rsidR="005557E8" w:rsidTr="00C31AF9">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Collect user requirements (meeting with Michael and Philip)</w:t>
            </w:r>
          </w:p>
        </w:tc>
        <w:tc>
          <w:tcPr>
            <w:tcW w:w="2180" w:type="dxa"/>
            <w:vMerge/>
          </w:tcPr>
          <w:p w:rsidR="005557E8" w:rsidRDefault="005557E8" w:rsidP="0043113F">
            <w:pPr>
              <w:rPr>
                <w:rFonts w:ascii="Arial" w:hAnsi="Arial" w:cs="Arial"/>
                <w:lang w:val="en-US"/>
              </w:rPr>
            </w:pPr>
          </w:p>
        </w:tc>
        <w:tc>
          <w:tcPr>
            <w:tcW w:w="2180" w:type="dxa"/>
            <w:vMerge/>
          </w:tcPr>
          <w:p w:rsidR="005557E8" w:rsidRDefault="005557E8" w:rsidP="00054B44">
            <w:pPr>
              <w:rPr>
                <w:rFonts w:ascii="Arial" w:hAnsi="Arial" w:cs="Arial"/>
                <w:lang w:val="en-US"/>
              </w:rPr>
            </w:pPr>
          </w:p>
        </w:tc>
      </w:tr>
      <w:tr w:rsidR="005557E8" w:rsidTr="002152B1">
        <w:tc>
          <w:tcPr>
            <w:tcW w:w="992" w:type="dxa"/>
          </w:tcPr>
          <w:p w:rsidR="005557E8" w:rsidRDefault="005557E8" w:rsidP="0043113F">
            <w:pPr>
              <w:rPr>
                <w:rFonts w:ascii="Arial" w:hAnsi="Arial" w:cs="Arial"/>
                <w:lang w:val="en-US"/>
              </w:rPr>
            </w:pPr>
            <w:r>
              <w:rPr>
                <w:rFonts w:ascii="Arial" w:hAnsi="Arial" w:cs="Arial"/>
                <w:lang w:val="en-US"/>
              </w:rPr>
              <w:t>2</w:t>
            </w:r>
          </w:p>
        </w:tc>
        <w:tc>
          <w:tcPr>
            <w:tcW w:w="1985" w:type="dxa"/>
          </w:tcPr>
          <w:p w:rsidR="005557E8" w:rsidRDefault="005557E8" w:rsidP="0043113F">
            <w:pPr>
              <w:rPr>
                <w:rFonts w:ascii="Arial" w:hAnsi="Arial" w:cs="Arial"/>
                <w:lang w:val="en-US"/>
              </w:rPr>
            </w:pPr>
            <w:r>
              <w:rPr>
                <w:rFonts w:ascii="Arial" w:hAnsi="Arial" w:cs="Arial"/>
                <w:lang w:val="en-US"/>
              </w:rPr>
              <w:t>Planning and Evaluation</w:t>
            </w:r>
          </w:p>
        </w:tc>
        <w:tc>
          <w:tcPr>
            <w:tcW w:w="3544" w:type="dxa"/>
          </w:tcPr>
          <w:p w:rsidR="005557E8" w:rsidRDefault="005557E8" w:rsidP="0043113F">
            <w:pPr>
              <w:rPr>
                <w:rFonts w:ascii="Arial" w:hAnsi="Arial" w:cs="Arial"/>
                <w:lang w:val="en-US"/>
              </w:rPr>
            </w:pPr>
          </w:p>
        </w:tc>
        <w:tc>
          <w:tcPr>
            <w:tcW w:w="2180" w:type="dxa"/>
            <w:vAlign w:val="center"/>
          </w:tcPr>
          <w:p w:rsidR="005557E8" w:rsidRPr="004F410D" w:rsidRDefault="005557E8" w:rsidP="004F410D">
            <w:pPr>
              <w:jc w:val="center"/>
              <w:rPr>
                <w:rFonts w:ascii="Arial" w:hAnsi="Arial" w:cs="Arial"/>
                <w:b/>
                <w:lang w:val="en-US"/>
              </w:rPr>
            </w:pPr>
            <w:r w:rsidRPr="004F410D">
              <w:rPr>
                <w:rFonts w:ascii="Arial" w:hAnsi="Arial" w:cs="Arial"/>
                <w:b/>
                <w:lang w:val="en-US"/>
              </w:rPr>
              <w:t>18 days</w:t>
            </w:r>
          </w:p>
        </w:tc>
        <w:tc>
          <w:tcPr>
            <w:tcW w:w="2180" w:type="dxa"/>
            <w:vAlign w:val="center"/>
          </w:tcPr>
          <w:p w:rsidR="005557E8" w:rsidRPr="004F410D" w:rsidRDefault="005557E8" w:rsidP="00054B44">
            <w:pPr>
              <w:jc w:val="center"/>
              <w:rPr>
                <w:rFonts w:ascii="Arial" w:hAnsi="Arial" w:cs="Arial"/>
                <w:b/>
                <w:lang w:val="en-US"/>
              </w:rPr>
            </w:pPr>
            <w:r w:rsidRPr="004F410D">
              <w:rPr>
                <w:rFonts w:ascii="Arial" w:hAnsi="Arial" w:cs="Arial"/>
                <w:b/>
                <w:lang w:val="en-US"/>
              </w:rPr>
              <w:t>18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Analyze user requirements</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Design system interface</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4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4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6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6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Identify tremor standard for assessment</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5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5 days</w:t>
            </w:r>
          </w:p>
        </w:tc>
      </w:tr>
      <w:tr w:rsidR="005557E8" w:rsidTr="002152B1">
        <w:tc>
          <w:tcPr>
            <w:tcW w:w="992" w:type="dxa"/>
          </w:tcPr>
          <w:p w:rsidR="005557E8" w:rsidRDefault="005557E8" w:rsidP="0043113F">
            <w:pPr>
              <w:rPr>
                <w:rFonts w:ascii="Arial" w:hAnsi="Arial" w:cs="Arial"/>
                <w:lang w:val="en-US"/>
              </w:rPr>
            </w:pPr>
            <w:r>
              <w:rPr>
                <w:rFonts w:ascii="Arial" w:hAnsi="Arial" w:cs="Arial"/>
                <w:lang w:val="en-US"/>
              </w:rPr>
              <w:t>3</w:t>
            </w:r>
          </w:p>
        </w:tc>
        <w:tc>
          <w:tcPr>
            <w:tcW w:w="1985" w:type="dxa"/>
          </w:tcPr>
          <w:p w:rsidR="005557E8" w:rsidRDefault="005557E8" w:rsidP="0043113F">
            <w:pPr>
              <w:rPr>
                <w:rFonts w:ascii="Arial" w:hAnsi="Arial" w:cs="Arial"/>
                <w:lang w:val="en-US"/>
              </w:rPr>
            </w:pPr>
            <w:r>
              <w:rPr>
                <w:rFonts w:ascii="Arial" w:hAnsi="Arial" w:cs="Arial"/>
                <w:lang w:val="en-US"/>
              </w:rPr>
              <w:t>Development</w:t>
            </w:r>
          </w:p>
        </w:tc>
        <w:tc>
          <w:tcPr>
            <w:tcW w:w="3544" w:type="dxa"/>
          </w:tcPr>
          <w:p w:rsidR="005557E8" w:rsidRDefault="005557E8" w:rsidP="0043113F">
            <w:pPr>
              <w:rPr>
                <w:rFonts w:ascii="Arial" w:hAnsi="Arial" w:cs="Arial"/>
                <w:lang w:val="en-US"/>
              </w:rPr>
            </w:pPr>
          </w:p>
        </w:tc>
        <w:tc>
          <w:tcPr>
            <w:tcW w:w="2180" w:type="dxa"/>
            <w:vAlign w:val="center"/>
          </w:tcPr>
          <w:p w:rsidR="005557E8" w:rsidRPr="004F410D" w:rsidRDefault="005557E8" w:rsidP="004F410D">
            <w:pPr>
              <w:jc w:val="center"/>
              <w:rPr>
                <w:rFonts w:ascii="Arial" w:hAnsi="Arial" w:cs="Arial"/>
                <w:b/>
                <w:lang w:val="en-US"/>
              </w:rPr>
            </w:pPr>
            <w:r w:rsidRPr="004F410D">
              <w:rPr>
                <w:rFonts w:ascii="Arial" w:hAnsi="Arial" w:cs="Arial"/>
                <w:b/>
                <w:lang w:val="en-US"/>
              </w:rPr>
              <w:t>14 days</w:t>
            </w:r>
          </w:p>
        </w:tc>
        <w:tc>
          <w:tcPr>
            <w:tcW w:w="2180" w:type="dxa"/>
            <w:vAlign w:val="center"/>
          </w:tcPr>
          <w:p w:rsidR="005557E8" w:rsidRPr="004F410D" w:rsidRDefault="005557E8" w:rsidP="00054B44">
            <w:pPr>
              <w:jc w:val="center"/>
              <w:rPr>
                <w:rFonts w:ascii="Arial" w:hAnsi="Arial" w:cs="Arial"/>
                <w:b/>
                <w:lang w:val="en-US"/>
              </w:rPr>
            </w:pPr>
            <w:r w:rsidRPr="004F410D">
              <w:rPr>
                <w:rFonts w:ascii="Arial" w:hAnsi="Arial" w:cs="Arial"/>
                <w:b/>
                <w:lang w:val="en-US"/>
              </w:rPr>
              <w:t>14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Record user tremor</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2D0F12">
            <w:pPr>
              <w:rPr>
                <w:rFonts w:ascii="Arial" w:hAnsi="Arial" w:cs="Arial"/>
                <w:lang w:val="en-US"/>
              </w:rPr>
            </w:pPr>
            <w:r>
              <w:rPr>
                <w:rFonts w:ascii="Arial" w:hAnsi="Arial" w:cs="Arial"/>
                <w:lang w:val="en-US"/>
              </w:rPr>
              <w:t xml:space="preserve">Represent captured data in graph </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5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5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Evaluate tremor with threshold (standard)</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Generate report as output</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r>
              <w:rPr>
                <w:rFonts w:ascii="Arial" w:hAnsi="Arial" w:cs="Arial"/>
                <w:lang w:val="en-US"/>
              </w:rPr>
              <w:t>4</w:t>
            </w:r>
          </w:p>
        </w:tc>
        <w:tc>
          <w:tcPr>
            <w:tcW w:w="1985" w:type="dxa"/>
          </w:tcPr>
          <w:p w:rsidR="005557E8" w:rsidRDefault="005557E8" w:rsidP="0043113F">
            <w:pPr>
              <w:rPr>
                <w:rFonts w:ascii="Arial" w:hAnsi="Arial" w:cs="Arial"/>
                <w:lang w:val="en-US"/>
              </w:rPr>
            </w:pPr>
            <w:r>
              <w:rPr>
                <w:rFonts w:ascii="Arial" w:hAnsi="Arial" w:cs="Arial"/>
                <w:lang w:val="en-US"/>
              </w:rPr>
              <w:t>Testing</w:t>
            </w:r>
          </w:p>
        </w:tc>
        <w:tc>
          <w:tcPr>
            <w:tcW w:w="3544" w:type="dxa"/>
          </w:tcPr>
          <w:p w:rsidR="005557E8" w:rsidRDefault="005557E8" w:rsidP="0043113F">
            <w:pPr>
              <w:rPr>
                <w:rFonts w:ascii="Arial" w:hAnsi="Arial" w:cs="Arial"/>
                <w:lang w:val="en-US"/>
              </w:rPr>
            </w:pPr>
          </w:p>
        </w:tc>
        <w:tc>
          <w:tcPr>
            <w:tcW w:w="2180" w:type="dxa"/>
            <w:vAlign w:val="center"/>
          </w:tcPr>
          <w:p w:rsidR="005557E8" w:rsidRPr="004F410D" w:rsidRDefault="005557E8" w:rsidP="004F410D">
            <w:pPr>
              <w:jc w:val="center"/>
              <w:rPr>
                <w:rFonts w:ascii="Arial" w:hAnsi="Arial" w:cs="Arial"/>
                <w:b/>
                <w:lang w:val="en-US"/>
              </w:rPr>
            </w:pPr>
            <w:r w:rsidRPr="004F410D">
              <w:rPr>
                <w:rFonts w:ascii="Arial" w:hAnsi="Arial" w:cs="Arial"/>
                <w:b/>
                <w:lang w:val="en-US"/>
              </w:rPr>
              <w:t>18 days</w:t>
            </w:r>
          </w:p>
        </w:tc>
        <w:tc>
          <w:tcPr>
            <w:tcW w:w="2180" w:type="dxa"/>
            <w:vAlign w:val="center"/>
          </w:tcPr>
          <w:p w:rsidR="005557E8" w:rsidRPr="004F410D" w:rsidRDefault="005557E8" w:rsidP="00054B44">
            <w:pPr>
              <w:jc w:val="center"/>
              <w:rPr>
                <w:rFonts w:ascii="Arial" w:hAnsi="Arial" w:cs="Arial"/>
                <w:b/>
                <w:lang w:val="en-US"/>
              </w:rPr>
            </w:pPr>
            <w:r w:rsidRPr="004F410D">
              <w:rPr>
                <w:rFonts w:ascii="Arial" w:hAnsi="Arial" w:cs="Arial"/>
                <w:b/>
                <w:lang w:val="en-US"/>
              </w:rPr>
              <w:t>18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Test plan documentation</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Black box – unit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Black box – integration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White box – unit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White box – integration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System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Usability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3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3 days</w:t>
            </w:r>
          </w:p>
        </w:tc>
      </w:tr>
      <w:tr w:rsidR="005557E8" w:rsidTr="002152B1">
        <w:tc>
          <w:tcPr>
            <w:tcW w:w="992" w:type="dxa"/>
          </w:tcPr>
          <w:p w:rsidR="005557E8" w:rsidRDefault="005557E8" w:rsidP="0043113F">
            <w:pPr>
              <w:rPr>
                <w:rFonts w:ascii="Arial" w:hAnsi="Arial" w:cs="Arial"/>
                <w:lang w:val="en-US"/>
              </w:rPr>
            </w:pPr>
            <w:r>
              <w:rPr>
                <w:rFonts w:ascii="Arial" w:hAnsi="Arial" w:cs="Arial"/>
                <w:lang w:val="en-US"/>
              </w:rPr>
              <w:t>5</w:t>
            </w:r>
          </w:p>
        </w:tc>
        <w:tc>
          <w:tcPr>
            <w:tcW w:w="1985" w:type="dxa"/>
          </w:tcPr>
          <w:p w:rsidR="005557E8" w:rsidRDefault="005557E8" w:rsidP="0043113F">
            <w:pPr>
              <w:rPr>
                <w:rFonts w:ascii="Arial" w:hAnsi="Arial" w:cs="Arial"/>
                <w:lang w:val="en-US"/>
              </w:rPr>
            </w:pPr>
            <w:r>
              <w:rPr>
                <w:rFonts w:ascii="Arial" w:hAnsi="Arial" w:cs="Arial"/>
                <w:lang w:val="en-US"/>
              </w:rPr>
              <w:t>Fixing bug and documentation</w:t>
            </w:r>
          </w:p>
        </w:tc>
        <w:tc>
          <w:tcPr>
            <w:tcW w:w="3544" w:type="dxa"/>
          </w:tcPr>
          <w:p w:rsidR="005557E8" w:rsidRDefault="005557E8" w:rsidP="0043113F">
            <w:pPr>
              <w:rPr>
                <w:rFonts w:ascii="Arial" w:hAnsi="Arial" w:cs="Arial"/>
                <w:lang w:val="en-US"/>
              </w:rPr>
            </w:pPr>
          </w:p>
        </w:tc>
        <w:tc>
          <w:tcPr>
            <w:tcW w:w="2180" w:type="dxa"/>
            <w:vAlign w:val="center"/>
          </w:tcPr>
          <w:p w:rsidR="005557E8" w:rsidRPr="004F410D" w:rsidRDefault="005557E8" w:rsidP="004F410D">
            <w:pPr>
              <w:jc w:val="center"/>
              <w:rPr>
                <w:rFonts w:ascii="Arial" w:hAnsi="Arial" w:cs="Arial"/>
                <w:b/>
                <w:lang w:val="en-US"/>
              </w:rPr>
            </w:pPr>
            <w:r w:rsidRPr="004F410D">
              <w:rPr>
                <w:rFonts w:ascii="Arial" w:hAnsi="Arial" w:cs="Arial"/>
                <w:b/>
                <w:lang w:val="en-US"/>
              </w:rPr>
              <w:t>6 days</w:t>
            </w:r>
          </w:p>
        </w:tc>
        <w:tc>
          <w:tcPr>
            <w:tcW w:w="2180" w:type="dxa"/>
            <w:vAlign w:val="center"/>
          </w:tcPr>
          <w:p w:rsidR="005557E8" w:rsidRPr="004F410D" w:rsidRDefault="005557E8" w:rsidP="00054B44">
            <w:pPr>
              <w:jc w:val="center"/>
              <w:rPr>
                <w:rFonts w:ascii="Arial" w:hAnsi="Arial" w:cs="Arial"/>
                <w:b/>
                <w:lang w:val="en-US"/>
              </w:rPr>
            </w:pPr>
            <w:r w:rsidRPr="004F410D">
              <w:rPr>
                <w:rFonts w:ascii="Arial" w:hAnsi="Arial" w:cs="Arial"/>
                <w:b/>
                <w:lang w:val="en-US"/>
              </w:rPr>
              <w:t>6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Fixing bugs</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2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Regression testing</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2 days</w:t>
            </w:r>
          </w:p>
        </w:tc>
      </w:tr>
      <w:tr w:rsidR="005557E8" w:rsidTr="002152B1">
        <w:tc>
          <w:tcPr>
            <w:tcW w:w="992" w:type="dxa"/>
          </w:tcPr>
          <w:p w:rsidR="005557E8" w:rsidRDefault="005557E8" w:rsidP="0043113F">
            <w:pPr>
              <w:rPr>
                <w:rFonts w:ascii="Arial" w:hAnsi="Arial" w:cs="Arial"/>
                <w:lang w:val="en-US"/>
              </w:rPr>
            </w:pPr>
          </w:p>
        </w:tc>
        <w:tc>
          <w:tcPr>
            <w:tcW w:w="1985" w:type="dxa"/>
          </w:tcPr>
          <w:p w:rsidR="005557E8" w:rsidRDefault="005557E8" w:rsidP="0043113F">
            <w:pPr>
              <w:rPr>
                <w:rFonts w:ascii="Arial" w:hAnsi="Arial" w:cs="Arial"/>
                <w:lang w:val="en-US"/>
              </w:rPr>
            </w:pPr>
          </w:p>
        </w:tc>
        <w:tc>
          <w:tcPr>
            <w:tcW w:w="3544" w:type="dxa"/>
          </w:tcPr>
          <w:p w:rsidR="005557E8" w:rsidRDefault="005557E8" w:rsidP="0043113F">
            <w:pPr>
              <w:rPr>
                <w:rFonts w:ascii="Arial" w:hAnsi="Arial" w:cs="Arial"/>
                <w:lang w:val="en-US"/>
              </w:rPr>
            </w:pPr>
            <w:r>
              <w:rPr>
                <w:rFonts w:ascii="Arial" w:hAnsi="Arial" w:cs="Arial"/>
                <w:lang w:val="en-US"/>
              </w:rPr>
              <w:t>User manual documentation</w:t>
            </w:r>
          </w:p>
        </w:tc>
        <w:tc>
          <w:tcPr>
            <w:tcW w:w="2180" w:type="dxa"/>
            <w:vAlign w:val="center"/>
          </w:tcPr>
          <w:p w:rsidR="005557E8" w:rsidRDefault="005557E8" w:rsidP="004F410D">
            <w:pPr>
              <w:jc w:val="center"/>
              <w:rPr>
                <w:rFonts w:ascii="Arial" w:hAnsi="Arial" w:cs="Arial"/>
                <w:lang w:val="en-US"/>
              </w:rPr>
            </w:pPr>
            <w:r>
              <w:rPr>
                <w:rFonts w:ascii="Arial" w:hAnsi="Arial" w:cs="Arial"/>
                <w:lang w:val="en-US"/>
              </w:rPr>
              <w:t>2 days</w:t>
            </w:r>
          </w:p>
        </w:tc>
        <w:tc>
          <w:tcPr>
            <w:tcW w:w="2180" w:type="dxa"/>
            <w:vAlign w:val="center"/>
          </w:tcPr>
          <w:p w:rsidR="005557E8" w:rsidRDefault="005557E8" w:rsidP="00054B44">
            <w:pPr>
              <w:jc w:val="center"/>
              <w:rPr>
                <w:rFonts w:ascii="Arial" w:hAnsi="Arial" w:cs="Arial"/>
                <w:lang w:val="en-US"/>
              </w:rPr>
            </w:pPr>
            <w:r>
              <w:rPr>
                <w:rFonts w:ascii="Arial" w:hAnsi="Arial" w:cs="Arial"/>
                <w:lang w:val="en-US"/>
              </w:rPr>
              <w:t>2 days</w:t>
            </w:r>
          </w:p>
        </w:tc>
      </w:tr>
      <w:tr w:rsidR="00C31AF9" w:rsidTr="006C6E5B">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vAlign w:val="center"/>
          </w:tcPr>
          <w:p w:rsidR="00C31AF9" w:rsidRPr="004F410D" w:rsidRDefault="004F410D" w:rsidP="004F410D">
            <w:pPr>
              <w:jc w:val="center"/>
              <w:rPr>
                <w:rFonts w:ascii="Arial" w:hAnsi="Arial" w:cs="Arial"/>
                <w:b/>
                <w:lang w:val="en-US"/>
              </w:rPr>
            </w:pPr>
            <w:r w:rsidRPr="004F410D">
              <w:rPr>
                <w:rFonts w:ascii="Arial" w:hAnsi="Arial" w:cs="Arial"/>
                <w:b/>
                <w:lang w:val="en-US"/>
              </w:rPr>
              <w:t>1 day</w:t>
            </w:r>
          </w:p>
        </w:tc>
        <w:tc>
          <w:tcPr>
            <w:tcW w:w="2180" w:type="dxa"/>
            <w:vAlign w:val="center"/>
          </w:tcPr>
          <w:p w:rsidR="00C31AF9" w:rsidRPr="006C6E5B" w:rsidRDefault="00C31AF9" w:rsidP="006C6E5B">
            <w:pPr>
              <w:jc w:val="center"/>
              <w:rPr>
                <w:rFonts w:ascii="Arial" w:hAnsi="Arial" w:cs="Arial"/>
                <w:b/>
                <w:lang w:val="en-US"/>
              </w:rPr>
            </w:pPr>
            <w:r w:rsidRPr="006C6E5B">
              <w:rPr>
                <w:rFonts w:ascii="Arial" w:hAnsi="Arial" w:cs="Arial"/>
                <w:b/>
                <w:lang w:val="en-US"/>
              </w:rPr>
              <w:t>Release</w:t>
            </w:r>
          </w:p>
        </w:tc>
      </w:tr>
      <w:tr w:rsidR="006C6E5B" w:rsidTr="006C6E5B">
        <w:tc>
          <w:tcPr>
            <w:tcW w:w="992" w:type="dxa"/>
          </w:tcPr>
          <w:p w:rsidR="006C6E5B" w:rsidRDefault="006C6E5B" w:rsidP="0043113F">
            <w:pPr>
              <w:rPr>
                <w:rFonts w:ascii="Arial" w:hAnsi="Arial" w:cs="Arial"/>
                <w:lang w:val="en-US"/>
              </w:rPr>
            </w:pPr>
          </w:p>
        </w:tc>
        <w:tc>
          <w:tcPr>
            <w:tcW w:w="1985" w:type="dxa"/>
          </w:tcPr>
          <w:p w:rsidR="006C6E5B" w:rsidRDefault="006C6E5B" w:rsidP="0043113F">
            <w:pPr>
              <w:rPr>
                <w:rFonts w:ascii="Arial" w:hAnsi="Arial" w:cs="Arial"/>
                <w:lang w:val="en-US"/>
              </w:rPr>
            </w:pPr>
          </w:p>
        </w:tc>
        <w:tc>
          <w:tcPr>
            <w:tcW w:w="3544" w:type="dxa"/>
          </w:tcPr>
          <w:p w:rsidR="006C6E5B" w:rsidRDefault="006C6E5B" w:rsidP="0043113F">
            <w:pPr>
              <w:rPr>
                <w:rFonts w:ascii="Arial" w:hAnsi="Arial" w:cs="Arial"/>
                <w:lang w:val="en-US"/>
              </w:rPr>
            </w:pPr>
            <w:r>
              <w:rPr>
                <w:rFonts w:ascii="Arial" w:hAnsi="Arial" w:cs="Arial"/>
                <w:lang w:val="en-US"/>
              </w:rPr>
              <w:t>User acceptance documentation</w:t>
            </w:r>
          </w:p>
        </w:tc>
        <w:tc>
          <w:tcPr>
            <w:tcW w:w="2180" w:type="dxa"/>
            <w:vMerge w:val="restart"/>
            <w:vAlign w:val="center"/>
          </w:tcPr>
          <w:p w:rsidR="006C6E5B" w:rsidRDefault="006C6E5B" w:rsidP="004F410D">
            <w:pPr>
              <w:jc w:val="center"/>
              <w:rPr>
                <w:rFonts w:ascii="Arial" w:hAnsi="Arial" w:cs="Arial"/>
                <w:lang w:val="en-US"/>
              </w:rPr>
            </w:pPr>
            <w:r>
              <w:rPr>
                <w:rFonts w:ascii="Arial" w:hAnsi="Arial" w:cs="Arial"/>
                <w:lang w:val="en-US"/>
              </w:rPr>
              <w:t>1 day</w:t>
            </w:r>
          </w:p>
        </w:tc>
        <w:tc>
          <w:tcPr>
            <w:tcW w:w="2180" w:type="dxa"/>
            <w:vMerge w:val="restart"/>
            <w:vAlign w:val="center"/>
          </w:tcPr>
          <w:p w:rsidR="006C6E5B" w:rsidRDefault="006C6E5B" w:rsidP="006C6E5B">
            <w:pPr>
              <w:jc w:val="center"/>
              <w:rPr>
                <w:rFonts w:ascii="Arial" w:hAnsi="Arial" w:cs="Arial"/>
                <w:lang w:val="en-US"/>
              </w:rPr>
            </w:pPr>
            <w:r>
              <w:rPr>
                <w:rFonts w:ascii="Arial" w:hAnsi="Arial" w:cs="Arial"/>
                <w:lang w:val="en-US"/>
              </w:rPr>
              <w:t>1 day</w:t>
            </w:r>
          </w:p>
        </w:tc>
      </w:tr>
      <w:tr w:rsidR="006C6E5B" w:rsidTr="00ED23C0">
        <w:tc>
          <w:tcPr>
            <w:tcW w:w="992" w:type="dxa"/>
            <w:tcBorders>
              <w:bottom w:val="single" w:sz="4" w:space="0" w:color="auto"/>
            </w:tcBorders>
          </w:tcPr>
          <w:p w:rsidR="006C6E5B" w:rsidRDefault="006C6E5B" w:rsidP="0043113F">
            <w:pPr>
              <w:rPr>
                <w:rFonts w:ascii="Arial" w:hAnsi="Arial" w:cs="Arial"/>
                <w:lang w:val="en-US"/>
              </w:rPr>
            </w:pPr>
          </w:p>
        </w:tc>
        <w:tc>
          <w:tcPr>
            <w:tcW w:w="1985" w:type="dxa"/>
            <w:tcBorders>
              <w:bottom w:val="single" w:sz="4" w:space="0" w:color="auto"/>
            </w:tcBorders>
          </w:tcPr>
          <w:p w:rsidR="006C6E5B" w:rsidRDefault="006C6E5B" w:rsidP="0043113F">
            <w:pPr>
              <w:rPr>
                <w:rFonts w:ascii="Arial" w:hAnsi="Arial" w:cs="Arial"/>
                <w:lang w:val="en-US"/>
              </w:rPr>
            </w:pPr>
          </w:p>
        </w:tc>
        <w:tc>
          <w:tcPr>
            <w:tcW w:w="3544" w:type="dxa"/>
            <w:tcBorders>
              <w:bottom w:val="single" w:sz="4" w:space="0" w:color="auto"/>
            </w:tcBorders>
          </w:tcPr>
          <w:p w:rsidR="006C6E5B" w:rsidRDefault="006C6E5B" w:rsidP="0043113F">
            <w:pPr>
              <w:rPr>
                <w:rFonts w:ascii="Arial" w:hAnsi="Arial" w:cs="Arial"/>
                <w:lang w:val="en-US"/>
              </w:rPr>
            </w:pPr>
            <w:r>
              <w:rPr>
                <w:rFonts w:ascii="Arial" w:hAnsi="Arial" w:cs="Arial"/>
                <w:lang w:val="en-US"/>
              </w:rPr>
              <w:t>Delivery project</w:t>
            </w:r>
          </w:p>
        </w:tc>
        <w:tc>
          <w:tcPr>
            <w:tcW w:w="2180" w:type="dxa"/>
            <w:vMerge/>
          </w:tcPr>
          <w:p w:rsidR="006C6E5B" w:rsidRDefault="006C6E5B" w:rsidP="0043113F">
            <w:pPr>
              <w:rPr>
                <w:rFonts w:ascii="Arial" w:hAnsi="Arial" w:cs="Arial"/>
                <w:lang w:val="en-US"/>
              </w:rPr>
            </w:pPr>
          </w:p>
        </w:tc>
        <w:tc>
          <w:tcPr>
            <w:tcW w:w="2180" w:type="dxa"/>
            <w:vMerge/>
          </w:tcPr>
          <w:p w:rsidR="006C6E5B" w:rsidRDefault="006C6E5B" w:rsidP="0043113F">
            <w:pPr>
              <w:rPr>
                <w:rFonts w:ascii="Arial" w:hAnsi="Arial" w:cs="Arial"/>
                <w:lang w:val="en-US"/>
              </w:rPr>
            </w:pPr>
          </w:p>
        </w:tc>
      </w:tr>
      <w:tr w:rsidR="006C6E5B" w:rsidTr="00B3553E">
        <w:tc>
          <w:tcPr>
            <w:tcW w:w="992" w:type="dxa"/>
            <w:tcBorders>
              <w:bottom w:val="single" w:sz="4" w:space="0" w:color="auto"/>
            </w:tcBorders>
          </w:tcPr>
          <w:p w:rsidR="006C6E5B" w:rsidRDefault="006C6E5B" w:rsidP="0043113F">
            <w:pPr>
              <w:rPr>
                <w:rFonts w:ascii="Arial" w:hAnsi="Arial" w:cs="Arial"/>
                <w:lang w:val="en-US"/>
              </w:rPr>
            </w:pPr>
          </w:p>
        </w:tc>
        <w:tc>
          <w:tcPr>
            <w:tcW w:w="1985" w:type="dxa"/>
            <w:tcBorders>
              <w:bottom w:val="single" w:sz="4" w:space="0" w:color="auto"/>
            </w:tcBorders>
          </w:tcPr>
          <w:p w:rsidR="006C6E5B" w:rsidRDefault="006C6E5B" w:rsidP="0043113F">
            <w:pPr>
              <w:rPr>
                <w:rFonts w:ascii="Arial" w:hAnsi="Arial" w:cs="Arial"/>
                <w:lang w:val="en-US"/>
              </w:rPr>
            </w:pPr>
          </w:p>
        </w:tc>
        <w:tc>
          <w:tcPr>
            <w:tcW w:w="3544" w:type="dxa"/>
            <w:tcBorders>
              <w:bottom w:val="single" w:sz="4" w:space="0" w:color="auto"/>
            </w:tcBorders>
          </w:tcPr>
          <w:p w:rsidR="006C6E5B" w:rsidRDefault="006C6E5B" w:rsidP="0043113F">
            <w:pPr>
              <w:rPr>
                <w:rFonts w:ascii="Arial" w:hAnsi="Arial" w:cs="Arial"/>
                <w:lang w:val="en-US"/>
              </w:rPr>
            </w:pPr>
            <w:r>
              <w:rPr>
                <w:rFonts w:ascii="Arial" w:hAnsi="Arial" w:cs="Arial"/>
                <w:lang w:val="en-US"/>
              </w:rPr>
              <w:t>User sign off</w:t>
            </w:r>
          </w:p>
        </w:tc>
        <w:tc>
          <w:tcPr>
            <w:tcW w:w="2180" w:type="dxa"/>
            <w:vMerge/>
            <w:tcBorders>
              <w:bottom w:val="single" w:sz="4" w:space="0" w:color="auto"/>
            </w:tcBorders>
          </w:tcPr>
          <w:p w:rsidR="006C6E5B" w:rsidRDefault="006C6E5B" w:rsidP="0043113F">
            <w:pPr>
              <w:rPr>
                <w:rFonts w:ascii="Arial" w:hAnsi="Arial" w:cs="Arial"/>
                <w:lang w:val="en-US"/>
              </w:rPr>
            </w:pPr>
          </w:p>
        </w:tc>
        <w:tc>
          <w:tcPr>
            <w:tcW w:w="2180" w:type="dxa"/>
            <w:vMerge/>
            <w:tcBorders>
              <w:bottom w:val="single" w:sz="4" w:space="0" w:color="auto"/>
            </w:tcBorders>
          </w:tcPr>
          <w:p w:rsidR="006C6E5B" w:rsidRDefault="006C6E5B"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bl>
    <w:p w:rsidR="0043113F" w:rsidRPr="0043113F" w:rsidRDefault="0043113F" w:rsidP="005557E8">
      <w:pPr>
        <w:jc w:val="right"/>
        <w:rPr>
          <w:rFonts w:ascii="Arial" w:hAnsi="Arial" w:cs="Arial"/>
          <w:lang w:val="en-US"/>
        </w:rPr>
      </w:pPr>
    </w:p>
    <w:p w:rsidR="000030A0" w:rsidRPr="00711838" w:rsidRDefault="000030A0" w:rsidP="00403928">
      <w:pPr>
        <w:pStyle w:val="Heading1"/>
        <w:rPr>
          <w:lang w:val="en-US"/>
        </w:rPr>
      </w:pPr>
      <w:bookmarkStart w:id="45" w:name="_Toc368394626"/>
      <w:r w:rsidRPr="00711838">
        <w:rPr>
          <w:lang w:val="en-US"/>
        </w:rPr>
        <w:t>9</w:t>
      </w:r>
      <w:r w:rsidR="00425E2F">
        <w:rPr>
          <w:lang w:val="en-US"/>
        </w:rPr>
        <w:t xml:space="preserve"> -</w:t>
      </w:r>
      <w:r w:rsidRPr="00711838">
        <w:rPr>
          <w:lang w:val="en-US"/>
        </w:rPr>
        <w:t xml:space="preserve"> References:</w:t>
      </w:r>
      <w:bookmarkEnd w:id="45"/>
    </w:p>
    <w:p w:rsidR="001E3ED9" w:rsidRPr="001E3ED9" w:rsidRDefault="001E3ED9" w:rsidP="001E3ED9">
      <w:pPr>
        <w:rPr>
          <w:lang w:val="en-US"/>
        </w:rPr>
      </w:pPr>
    </w:p>
    <w:p w:rsidR="000030A0" w:rsidRPr="001E3ED9" w:rsidRDefault="000030A0" w:rsidP="001E3ED9">
      <w:pPr>
        <w:rPr>
          <w:lang w:val="en-US"/>
        </w:rPr>
      </w:pPr>
      <w:bookmarkStart w:id="46" w:name="OLE_LINK11"/>
      <w:bookmarkStart w:id="47" w:name="OLE_LINK12"/>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rsidR="000030A0" w:rsidRPr="00711838" w:rsidRDefault="00403928" w:rsidP="00403928">
      <w:pPr>
        <w:pStyle w:val="Heading1"/>
        <w:rPr>
          <w:lang w:val="en-US"/>
        </w:rPr>
      </w:pPr>
      <w:bookmarkStart w:id="48" w:name="_Toc368394627"/>
      <w:bookmarkEnd w:id="46"/>
      <w:bookmarkEnd w:id="47"/>
      <w:r>
        <w:rPr>
          <w:lang w:val="en-US"/>
        </w:rPr>
        <w:t>10</w:t>
      </w:r>
      <w:r w:rsidR="00425E2F">
        <w:rPr>
          <w:lang w:val="en-US"/>
        </w:rPr>
        <w:t xml:space="preserve"> -</w:t>
      </w:r>
      <w:r w:rsidR="000030A0" w:rsidRPr="00711838">
        <w:rPr>
          <w:lang w:val="en-US"/>
        </w:rPr>
        <w:t>Bibliography:</w:t>
      </w:r>
      <w:bookmarkEnd w:id="48"/>
    </w:p>
    <w:p w:rsidR="001E3ED9" w:rsidRPr="001E3ED9" w:rsidRDefault="001E3ED9" w:rsidP="001E3ED9">
      <w:pPr>
        <w:rPr>
          <w:rFonts w:cs="Times"/>
          <w:lang w:val="en-US"/>
        </w:rPr>
      </w:pPr>
    </w:p>
    <w:p w:rsidR="00082145" w:rsidRDefault="000030A0" w:rsidP="00CD0B06">
      <w:pPr>
        <w:jc w:val="both"/>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Y. Rogers and H. Sha</w:t>
      </w:r>
      <w:r w:rsidR="00082145">
        <w:rPr>
          <w:rFonts w:cs="Times"/>
          <w:lang w:val="en-US"/>
        </w:rPr>
        <w:t>rp, John Wiley, New York, 2002.</w:t>
      </w:r>
    </w:p>
    <w:p w:rsidR="00082145" w:rsidRDefault="00082145" w:rsidP="00CD0B06">
      <w:pPr>
        <w:jc w:val="both"/>
        <w:rPr>
          <w:rFonts w:cs="Times"/>
          <w:lang w:val="en-US"/>
        </w:rPr>
      </w:pPr>
    </w:p>
    <w:p w:rsidR="000030A0" w:rsidRPr="001E3ED9" w:rsidRDefault="000030A0" w:rsidP="00CD0B06">
      <w:pPr>
        <w:jc w:val="both"/>
        <w:rPr>
          <w:rFonts w:cs="Times"/>
          <w:lang w:val="en-US"/>
        </w:rPr>
      </w:pPr>
      <w:r w:rsidRPr="001E3ED9">
        <w:rPr>
          <w:rFonts w:cs="Times"/>
          <w:lang w:val="en-US"/>
        </w:rPr>
        <w:t xml:space="preserve">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rsidR="001E3ED9" w:rsidRPr="001E3ED9" w:rsidRDefault="001E3ED9" w:rsidP="001E3ED9">
      <w:pPr>
        <w:rPr>
          <w:rFonts w:cs="Times"/>
          <w:lang w:val="en-US"/>
        </w:rPr>
      </w:pPr>
    </w:p>
    <w:p w:rsidR="00082145" w:rsidRDefault="000030A0" w:rsidP="00CD0B06">
      <w:pPr>
        <w:jc w:val="both"/>
        <w:rPr>
          <w:rFonts w:cs="Times"/>
          <w:lang w:val="en-US"/>
        </w:rPr>
      </w:pPr>
      <w:proofErr w:type="gramStart"/>
      <w:r w:rsidRPr="001E3ED9">
        <w:rPr>
          <w:rFonts w:cs="Times"/>
          <w:lang w:val="en-US"/>
        </w:rPr>
        <w:t>Software Engineering 6th.</w:t>
      </w:r>
      <w:proofErr w:type="gramEnd"/>
      <w:r w:rsidRPr="001E3ED9">
        <w:rPr>
          <w:rFonts w:cs="Times"/>
          <w:lang w:val="en-US"/>
        </w:rPr>
        <w:t xml:space="preserve"> </w:t>
      </w:r>
      <w:proofErr w:type="gramStart"/>
      <w:r w:rsidRPr="001E3ED9">
        <w:rPr>
          <w:rFonts w:cs="Times"/>
          <w:lang w:val="en-US"/>
        </w:rPr>
        <w:t xml:space="preserve">Edition, Ian </w:t>
      </w:r>
      <w:proofErr w:type="spellStart"/>
      <w:r w:rsidRPr="001E3ED9">
        <w:rPr>
          <w:rFonts w:cs="Times"/>
          <w:lang w:val="en-US"/>
        </w:rPr>
        <w:t>Sommerville</w:t>
      </w:r>
      <w:proofErr w:type="spellEnd"/>
      <w:r w:rsidRPr="001E3ED9">
        <w:rPr>
          <w:rFonts w:cs="Times"/>
          <w:lang w:val="en-US"/>
        </w:rPr>
        <w:t>, Addison-We</w:t>
      </w:r>
      <w:r w:rsidR="00082145">
        <w:rPr>
          <w:rFonts w:cs="Times"/>
          <w:lang w:val="en-US"/>
        </w:rPr>
        <w:t>sley, Harlow England, UK, 2001.</w:t>
      </w:r>
      <w:proofErr w:type="gramEnd"/>
      <w:r w:rsidR="00082145">
        <w:rPr>
          <w:rFonts w:cs="Times"/>
          <w:lang w:val="en-US"/>
        </w:rPr>
        <w:t xml:space="preserve"> </w:t>
      </w:r>
    </w:p>
    <w:p w:rsidR="00082145" w:rsidRDefault="00082145" w:rsidP="00CD0B06">
      <w:pPr>
        <w:jc w:val="both"/>
        <w:rPr>
          <w:rFonts w:cs="Times"/>
          <w:lang w:val="en-US"/>
        </w:rPr>
      </w:pPr>
    </w:p>
    <w:p w:rsidR="007D05BE" w:rsidRPr="001E3ED9" w:rsidRDefault="000030A0" w:rsidP="00CD0B06">
      <w:pPr>
        <w:jc w:val="both"/>
        <w:rPr>
          <w:rFonts w:cs="Times"/>
          <w:lang w:val="en-US"/>
        </w:rPr>
      </w:pPr>
      <w:proofErr w:type="gramStart"/>
      <w:r w:rsidRPr="001E3ED9">
        <w:rPr>
          <w:rFonts w:cs="Times"/>
          <w:lang w:val="en-US"/>
        </w:rPr>
        <w:t>Cost-Justifying Usability, J Mayhew, R Bias, Academic Press, Boston, USA, 1994.</w:t>
      </w:r>
      <w:proofErr w:type="gramEnd"/>
    </w:p>
    <w:sectPr w:rsidR="007D05BE" w:rsidRPr="001E3ED9" w:rsidSect="00F306FF">
      <w:headerReference w:type="default" r:id="rId17"/>
      <w:footerReference w:type="even" r:id="rId18"/>
      <w:footerReference w:type="default" r:id="rId19"/>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8CD" w:rsidRDefault="00FE58CD" w:rsidP="000030A0">
      <w:r>
        <w:separator/>
      </w:r>
    </w:p>
  </w:endnote>
  <w:endnote w:type="continuationSeparator" w:id="0">
    <w:p w:rsidR="00FE58CD" w:rsidRDefault="00FE58CD"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B6C" w:rsidRDefault="00113B6C"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3B6C" w:rsidRDefault="00113B6C"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B6C" w:rsidRDefault="00113B6C"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0705">
      <w:rPr>
        <w:rStyle w:val="PageNumber"/>
        <w:noProof/>
      </w:rPr>
      <w:t>16</w:t>
    </w:r>
    <w:r>
      <w:rPr>
        <w:rStyle w:val="PageNumber"/>
      </w:rPr>
      <w:fldChar w:fldCharType="end"/>
    </w:r>
  </w:p>
  <w:p w:rsidR="00113B6C" w:rsidRDefault="00113B6C"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8CD" w:rsidRDefault="00FE58CD" w:rsidP="000030A0">
      <w:r>
        <w:separator/>
      </w:r>
    </w:p>
  </w:footnote>
  <w:footnote w:type="continuationSeparator" w:id="0">
    <w:p w:rsidR="00FE58CD" w:rsidRDefault="00FE58CD"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B6C" w:rsidRDefault="00113B6C" w:rsidP="000030A0">
    <w:pPr>
      <w:jc w:val="center"/>
      <w:rPr>
        <w:lang w:val="en-US"/>
      </w:rPr>
    </w:pPr>
    <w:r>
      <w:rPr>
        <w:lang w:val="en-US"/>
      </w:rPr>
      <w:t>HIT3061 – Software Team Project</w:t>
    </w:r>
  </w:p>
  <w:p w:rsidR="00113B6C" w:rsidRDefault="00113B6C" w:rsidP="000030A0">
    <w:pPr>
      <w:jc w:val="center"/>
      <w:rPr>
        <w:rFonts w:ascii="Times" w:hAnsi="Times" w:cs="Times"/>
        <w:lang w:val="en-US"/>
      </w:rPr>
    </w:pPr>
    <w:r>
      <w:rPr>
        <w:lang w:val="en-US"/>
      </w:rPr>
      <w:t>Project Plan</w:t>
    </w:r>
  </w:p>
  <w:p w:rsidR="00113B6C" w:rsidRDefault="00113B6C"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1"/>
  </w:num>
  <w:num w:numId="6">
    <w:abstractNumId w:val="9"/>
  </w:num>
  <w:num w:numId="7">
    <w:abstractNumId w:val="4"/>
  </w:num>
  <w:num w:numId="8">
    <w:abstractNumId w:val="20"/>
  </w:num>
  <w:num w:numId="9">
    <w:abstractNumId w:val="24"/>
  </w:num>
  <w:num w:numId="10">
    <w:abstractNumId w:val="29"/>
  </w:num>
  <w:num w:numId="11">
    <w:abstractNumId w:val="8"/>
  </w:num>
  <w:num w:numId="12">
    <w:abstractNumId w:val="28"/>
  </w:num>
  <w:num w:numId="13">
    <w:abstractNumId w:val="33"/>
  </w:num>
  <w:num w:numId="14">
    <w:abstractNumId w:val="12"/>
  </w:num>
  <w:num w:numId="15">
    <w:abstractNumId w:val="7"/>
  </w:num>
  <w:num w:numId="16">
    <w:abstractNumId w:val="5"/>
  </w:num>
  <w:num w:numId="17">
    <w:abstractNumId w:val="11"/>
  </w:num>
  <w:num w:numId="18">
    <w:abstractNumId w:val="32"/>
  </w:num>
  <w:num w:numId="19">
    <w:abstractNumId w:val="10"/>
  </w:num>
  <w:num w:numId="20">
    <w:abstractNumId w:val="22"/>
  </w:num>
  <w:num w:numId="21">
    <w:abstractNumId w:val="23"/>
  </w:num>
  <w:num w:numId="22">
    <w:abstractNumId w:val="19"/>
  </w:num>
  <w:num w:numId="23">
    <w:abstractNumId w:val="14"/>
  </w:num>
  <w:num w:numId="24">
    <w:abstractNumId w:val="18"/>
  </w:num>
  <w:num w:numId="25">
    <w:abstractNumId w:val="26"/>
  </w:num>
  <w:num w:numId="26">
    <w:abstractNumId w:val="25"/>
  </w:num>
  <w:num w:numId="27">
    <w:abstractNumId w:val="6"/>
  </w:num>
  <w:num w:numId="28">
    <w:abstractNumId w:val="13"/>
  </w:num>
  <w:num w:numId="29">
    <w:abstractNumId w:val="21"/>
  </w:num>
  <w:num w:numId="30">
    <w:abstractNumId w:val="15"/>
  </w:num>
  <w:num w:numId="31">
    <w:abstractNumId w:val="17"/>
  </w:num>
  <w:num w:numId="32">
    <w:abstractNumId w:val="16"/>
  </w:num>
  <w:num w:numId="33">
    <w:abstractNumId w:val="27"/>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82145"/>
    <w:rsid w:val="00091FA3"/>
    <w:rsid w:val="00097460"/>
    <w:rsid w:val="000A257F"/>
    <w:rsid w:val="000A5B1A"/>
    <w:rsid w:val="000A6BF8"/>
    <w:rsid w:val="000B3FEC"/>
    <w:rsid w:val="000B7BBE"/>
    <w:rsid w:val="000C4C60"/>
    <w:rsid w:val="000C4EAD"/>
    <w:rsid w:val="000C6CAC"/>
    <w:rsid w:val="000D1B8A"/>
    <w:rsid w:val="000D57C7"/>
    <w:rsid w:val="000E6742"/>
    <w:rsid w:val="000F6189"/>
    <w:rsid w:val="00103E53"/>
    <w:rsid w:val="00113B6C"/>
    <w:rsid w:val="00127802"/>
    <w:rsid w:val="00137593"/>
    <w:rsid w:val="00140BD1"/>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51B37"/>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5DD3"/>
    <w:rsid w:val="0033743F"/>
    <w:rsid w:val="003425C1"/>
    <w:rsid w:val="003716C5"/>
    <w:rsid w:val="00376118"/>
    <w:rsid w:val="003776ED"/>
    <w:rsid w:val="00385F95"/>
    <w:rsid w:val="003861CD"/>
    <w:rsid w:val="00391081"/>
    <w:rsid w:val="003A5567"/>
    <w:rsid w:val="003A712D"/>
    <w:rsid w:val="003C65D6"/>
    <w:rsid w:val="003D6A93"/>
    <w:rsid w:val="003E341A"/>
    <w:rsid w:val="003F36A7"/>
    <w:rsid w:val="003F7671"/>
    <w:rsid w:val="00400FA4"/>
    <w:rsid w:val="00403928"/>
    <w:rsid w:val="00403A8E"/>
    <w:rsid w:val="00412C80"/>
    <w:rsid w:val="00421E3B"/>
    <w:rsid w:val="004234A5"/>
    <w:rsid w:val="00425594"/>
    <w:rsid w:val="00425E2F"/>
    <w:rsid w:val="0043113F"/>
    <w:rsid w:val="00432BEF"/>
    <w:rsid w:val="00452538"/>
    <w:rsid w:val="00456D12"/>
    <w:rsid w:val="004628A8"/>
    <w:rsid w:val="00482FB3"/>
    <w:rsid w:val="00487C61"/>
    <w:rsid w:val="004A081C"/>
    <w:rsid w:val="004A1D75"/>
    <w:rsid w:val="004A3858"/>
    <w:rsid w:val="004B1547"/>
    <w:rsid w:val="004C53EC"/>
    <w:rsid w:val="004D32D3"/>
    <w:rsid w:val="004F2B8B"/>
    <w:rsid w:val="004F410D"/>
    <w:rsid w:val="005213A8"/>
    <w:rsid w:val="005339EB"/>
    <w:rsid w:val="00540496"/>
    <w:rsid w:val="00543B90"/>
    <w:rsid w:val="00544F31"/>
    <w:rsid w:val="005516CF"/>
    <w:rsid w:val="00552F43"/>
    <w:rsid w:val="00554A61"/>
    <w:rsid w:val="005557E8"/>
    <w:rsid w:val="00557208"/>
    <w:rsid w:val="00561673"/>
    <w:rsid w:val="0056237A"/>
    <w:rsid w:val="00574A1C"/>
    <w:rsid w:val="005A628E"/>
    <w:rsid w:val="005A6E08"/>
    <w:rsid w:val="005B4B4A"/>
    <w:rsid w:val="005B606D"/>
    <w:rsid w:val="005E3AAA"/>
    <w:rsid w:val="005E3CA5"/>
    <w:rsid w:val="005F270D"/>
    <w:rsid w:val="006002E6"/>
    <w:rsid w:val="00604D46"/>
    <w:rsid w:val="0062050D"/>
    <w:rsid w:val="006362B2"/>
    <w:rsid w:val="00643280"/>
    <w:rsid w:val="0064407E"/>
    <w:rsid w:val="00646436"/>
    <w:rsid w:val="00652145"/>
    <w:rsid w:val="00655D41"/>
    <w:rsid w:val="0066023E"/>
    <w:rsid w:val="00666383"/>
    <w:rsid w:val="0067212B"/>
    <w:rsid w:val="00687F17"/>
    <w:rsid w:val="006910A8"/>
    <w:rsid w:val="006937E8"/>
    <w:rsid w:val="0069414E"/>
    <w:rsid w:val="006942C7"/>
    <w:rsid w:val="006A6B39"/>
    <w:rsid w:val="006B0B7B"/>
    <w:rsid w:val="006C4064"/>
    <w:rsid w:val="006C5E37"/>
    <w:rsid w:val="006C6A25"/>
    <w:rsid w:val="006C6E5B"/>
    <w:rsid w:val="006D144B"/>
    <w:rsid w:val="006D24A2"/>
    <w:rsid w:val="006E6A4A"/>
    <w:rsid w:val="00710CFD"/>
    <w:rsid w:val="00711838"/>
    <w:rsid w:val="00714A52"/>
    <w:rsid w:val="00720390"/>
    <w:rsid w:val="007344ED"/>
    <w:rsid w:val="007356F5"/>
    <w:rsid w:val="0073617B"/>
    <w:rsid w:val="007368F6"/>
    <w:rsid w:val="00743C2B"/>
    <w:rsid w:val="007713AE"/>
    <w:rsid w:val="00793804"/>
    <w:rsid w:val="007C154A"/>
    <w:rsid w:val="007C1E9F"/>
    <w:rsid w:val="007C2E38"/>
    <w:rsid w:val="007C58B1"/>
    <w:rsid w:val="007C72F9"/>
    <w:rsid w:val="007D05BE"/>
    <w:rsid w:val="007D390F"/>
    <w:rsid w:val="007D55CD"/>
    <w:rsid w:val="007E25EF"/>
    <w:rsid w:val="007F1022"/>
    <w:rsid w:val="00802366"/>
    <w:rsid w:val="00820BB4"/>
    <w:rsid w:val="00821000"/>
    <w:rsid w:val="00824CC1"/>
    <w:rsid w:val="00827C3B"/>
    <w:rsid w:val="00830A08"/>
    <w:rsid w:val="008315A3"/>
    <w:rsid w:val="00831E62"/>
    <w:rsid w:val="00843BCD"/>
    <w:rsid w:val="00846700"/>
    <w:rsid w:val="00850E3D"/>
    <w:rsid w:val="00854051"/>
    <w:rsid w:val="0085573B"/>
    <w:rsid w:val="0087040E"/>
    <w:rsid w:val="008815F1"/>
    <w:rsid w:val="00881E94"/>
    <w:rsid w:val="00895CB6"/>
    <w:rsid w:val="00895FA4"/>
    <w:rsid w:val="008A1856"/>
    <w:rsid w:val="008A618A"/>
    <w:rsid w:val="008B2FAF"/>
    <w:rsid w:val="008D6374"/>
    <w:rsid w:val="008D7540"/>
    <w:rsid w:val="008D7BC8"/>
    <w:rsid w:val="008E4D2A"/>
    <w:rsid w:val="008E4D55"/>
    <w:rsid w:val="008F111C"/>
    <w:rsid w:val="008F13F7"/>
    <w:rsid w:val="008F1888"/>
    <w:rsid w:val="008F3381"/>
    <w:rsid w:val="008F6952"/>
    <w:rsid w:val="00900556"/>
    <w:rsid w:val="00900DA8"/>
    <w:rsid w:val="00902ADF"/>
    <w:rsid w:val="00905BB4"/>
    <w:rsid w:val="00907EE9"/>
    <w:rsid w:val="00912231"/>
    <w:rsid w:val="00912252"/>
    <w:rsid w:val="009123FF"/>
    <w:rsid w:val="00915A63"/>
    <w:rsid w:val="00915D62"/>
    <w:rsid w:val="0092560C"/>
    <w:rsid w:val="00930705"/>
    <w:rsid w:val="00930DB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F4C"/>
    <w:rsid w:val="009D63A1"/>
    <w:rsid w:val="009D6CF4"/>
    <w:rsid w:val="009E3A58"/>
    <w:rsid w:val="009E5AA2"/>
    <w:rsid w:val="009F55CC"/>
    <w:rsid w:val="009F61BC"/>
    <w:rsid w:val="009F6921"/>
    <w:rsid w:val="00A02CCA"/>
    <w:rsid w:val="00A04910"/>
    <w:rsid w:val="00A243F0"/>
    <w:rsid w:val="00A30F59"/>
    <w:rsid w:val="00A40310"/>
    <w:rsid w:val="00A40C51"/>
    <w:rsid w:val="00A61C04"/>
    <w:rsid w:val="00A70888"/>
    <w:rsid w:val="00A708C0"/>
    <w:rsid w:val="00AA15B8"/>
    <w:rsid w:val="00AA7D05"/>
    <w:rsid w:val="00AB48DD"/>
    <w:rsid w:val="00AB56ED"/>
    <w:rsid w:val="00AD04D2"/>
    <w:rsid w:val="00AD5135"/>
    <w:rsid w:val="00B01519"/>
    <w:rsid w:val="00B079B6"/>
    <w:rsid w:val="00B23D65"/>
    <w:rsid w:val="00B241F7"/>
    <w:rsid w:val="00B3553E"/>
    <w:rsid w:val="00B35B9B"/>
    <w:rsid w:val="00B6391B"/>
    <w:rsid w:val="00B76795"/>
    <w:rsid w:val="00B82EDF"/>
    <w:rsid w:val="00B91F0E"/>
    <w:rsid w:val="00B935D2"/>
    <w:rsid w:val="00B96066"/>
    <w:rsid w:val="00B96E97"/>
    <w:rsid w:val="00B97491"/>
    <w:rsid w:val="00BD4519"/>
    <w:rsid w:val="00BD512B"/>
    <w:rsid w:val="00BE2189"/>
    <w:rsid w:val="00BE2296"/>
    <w:rsid w:val="00BE73C1"/>
    <w:rsid w:val="00BF11FD"/>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31F0"/>
    <w:rsid w:val="00CE6B79"/>
    <w:rsid w:val="00D00948"/>
    <w:rsid w:val="00D1676F"/>
    <w:rsid w:val="00D17EAB"/>
    <w:rsid w:val="00D44311"/>
    <w:rsid w:val="00D650E8"/>
    <w:rsid w:val="00D824FD"/>
    <w:rsid w:val="00D82F53"/>
    <w:rsid w:val="00D917CA"/>
    <w:rsid w:val="00D92CE1"/>
    <w:rsid w:val="00D943B2"/>
    <w:rsid w:val="00DA1641"/>
    <w:rsid w:val="00DB17AE"/>
    <w:rsid w:val="00DE1DE9"/>
    <w:rsid w:val="00DE7A5D"/>
    <w:rsid w:val="00DF43BF"/>
    <w:rsid w:val="00E0393C"/>
    <w:rsid w:val="00E31D5F"/>
    <w:rsid w:val="00E3215C"/>
    <w:rsid w:val="00E65DF6"/>
    <w:rsid w:val="00E80A96"/>
    <w:rsid w:val="00E843A7"/>
    <w:rsid w:val="00E94E20"/>
    <w:rsid w:val="00E94E8D"/>
    <w:rsid w:val="00EA3500"/>
    <w:rsid w:val="00EA6F1A"/>
    <w:rsid w:val="00EA7F9B"/>
    <w:rsid w:val="00EB3D3E"/>
    <w:rsid w:val="00EC05BA"/>
    <w:rsid w:val="00EC0AA8"/>
    <w:rsid w:val="00EC5078"/>
    <w:rsid w:val="00ED14E8"/>
    <w:rsid w:val="00EF5054"/>
    <w:rsid w:val="00EF51BE"/>
    <w:rsid w:val="00F007C9"/>
    <w:rsid w:val="00F079DF"/>
    <w:rsid w:val="00F100A9"/>
    <w:rsid w:val="00F23577"/>
    <w:rsid w:val="00F26480"/>
    <w:rsid w:val="00F306FF"/>
    <w:rsid w:val="00F40FA9"/>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486C"/>
    <w:rsid w:val="00FC7307"/>
    <w:rsid w:val="00FD1F25"/>
    <w:rsid w:val="00FD61DF"/>
    <w:rsid w:val="00FE222D"/>
    <w:rsid w:val="00FE58C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E87AD1A5-BD6A-40FF-B2D8-F963C1614166}" type="presOf" srcId="{D67EDA79-F2F5-47A5-BA39-5D3A7B53D824}" destId="{ED60630F-EAFC-487A-AB05-A14002F73E75}" srcOrd="0" destOrd="0" presId="urn:microsoft.com/office/officeart/2005/8/layout/orgChart1"/>
    <dgm:cxn modelId="{1CE350DA-5549-48E6-87A5-B61929B009C4}" type="presOf" srcId="{F63635A6-3787-4A71-AA9B-D8748C990C60}" destId="{B8BB6F35-DE5A-46FF-BD6C-BD737F0590C3}" srcOrd="1" destOrd="0" presId="urn:microsoft.com/office/officeart/2005/8/layout/orgChart1"/>
    <dgm:cxn modelId="{27E9E9AC-B449-4F3E-ACC9-82AB457D3E94}" type="presOf" srcId="{C5762032-094C-42A1-B5F0-1F104F179B8E}" destId="{2B5B383C-E2F6-481D-AD60-1A953CF51501}" srcOrd="1" destOrd="0" presId="urn:microsoft.com/office/officeart/2005/8/layout/orgChart1"/>
    <dgm:cxn modelId="{413E4600-285E-4328-AA90-B4BE2547C393}" type="presOf" srcId="{81AEE333-D718-4522-BEE6-D67A003DED01}" destId="{0D1BEB9A-5B3C-4096-965F-71E7C4033759}" srcOrd="0" destOrd="0" presId="urn:microsoft.com/office/officeart/2005/8/layout/orgChart1"/>
    <dgm:cxn modelId="{A19F9E5F-74FD-42D4-B111-79A206CD5895}" type="presOf" srcId="{C715040B-79C3-407B-9B18-646C293C7D5E}" destId="{9BDC4BC0-0591-4346-B12E-D6D6F8BEEEEE}" srcOrd="1" destOrd="0" presId="urn:microsoft.com/office/officeart/2005/8/layout/orgChart1"/>
    <dgm:cxn modelId="{7ACF17AA-DC97-4671-BC60-22070EA7793B}" type="presOf" srcId="{C715040B-79C3-407B-9B18-646C293C7D5E}" destId="{501173B5-4D48-46B9-B67B-E3A48E72FFB4}" srcOrd="0" destOrd="0" presId="urn:microsoft.com/office/officeart/2005/8/layout/orgChart1"/>
    <dgm:cxn modelId="{4CBB1789-A4F3-422A-A0B0-9F59D7B09505}" type="presOf" srcId="{E4806123-2F0A-4B9A-A248-2BE66EB605C5}" destId="{C9F2DEB8-9882-4FFE-994E-D9A45D800890}" srcOrd="1" destOrd="0" presId="urn:microsoft.com/office/officeart/2005/8/layout/orgChart1"/>
    <dgm:cxn modelId="{DDE41966-A1E8-4512-9136-087F00B338C2}" type="presOf" srcId="{A91296CA-3A69-4B8E-AF98-17658443F006}" destId="{E7EAF779-0766-426E-9543-A79D2A036DEA}" srcOrd="0" destOrd="0" presId="urn:microsoft.com/office/officeart/2005/8/layout/orgChart1"/>
    <dgm:cxn modelId="{698015C4-C155-4E2A-A0B6-CB5A2FD70336}" type="presOf" srcId="{EA54C53D-72B9-4AE4-870F-D078401C4C3B}" destId="{2729BF53-D858-4F58-AC86-0B3E9F755DF9}" srcOrd="0" destOrd="0" presId="urn:microsoft.com/office/officeart/2005/8/layout/orgChart1"/>
    <dgm:cxn modelId="{F6EB5C6B-BBD1-41E1-9830-E5EC13344179}" type="presOf" srcId="{F63635A6-3787-4A71-AA9B-D8748C990C60}" destId="{FFDE1981-22A1-4FAF-AE43-8FFBD5028940}"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9ECBD65B-74B4-4F10-94E6-909E4443A013}" srcId="{459877E1-7D22-457E-9728-AE724A7B5D12}" destId="{C715040B-79C3-407B-9B18-646C293C7D5E}" srcOrd="4" destOrd="0" parTransId="{C8C7E472-9FF2-43D5-B468-63830F0B4B25}" sibTransId="{BDE82F37-CC35-462E-96D6-253A24B53908}"/>
    <dgm:cxn modelId="{9F2DE456-B8FC-4ECD-9955-3EA62C26CCE6}" type="presOf" srcId="{EF9B98FE-43AF-4C96-A812-8B62B46A1B58}" destId="{2DF2966F-C7F1-44ED-9AE5-B6591505291B}" srcOrd="0" destOrd="0" presId="urn:microsoft.com/office/officeart/2005/8/layout/orgChart1"/>
    <dgm:cxn modelId="{A4F00465-3678-48BA-B033-AFA3B93A2447}" type="presOf" srcId="{EF9B98FE-43AF-4C96-A812-8B62B46A1B58}" destId="{45537683-3849-4F1E-BA58-96E7DC7FC88E}" srcOrd="1" destOrd="0" presId="urn:microsoft.com/office/officeart/2005/8/layout/orgChart1"/>
    <dgm:cxn modelId="{3B05DD80-D90C-49EC-8222-AB4D1D95536E}" type="presOf" srcId="{E4806123-2F0A-4B9A-A248-2BE66EB605C5}" destId="{9751DDE1-E560-4DED-987D-55A757DD3E79}" srcOrd="0" destOrd="0" presId="urn:microsoft.com/office/officeart/2005/8/layout/orgChart1"/>
    <dgm:cxn modelId="{B4397F75-65B5-4FA2-8FB4-ADD54A370977}" type="presOf" srcId="{3A362A25-29CB-4ED8-995A-29F50CC17EB2}" destId="{A0F45FA3-45FF-4C11-A5F4-204B4BCE0481}"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986E657D-C3CD-4A00-BAC1-4868E47ABD7C}" type="presOf" srcId="{D4782089-89E0-43F2-B0A1-93BDDED6F467}" destId="{E237C7A4-3D19-41B0-B60F-67A1BD414F56}" srcOrd="1" destOrd="0" presId="urn:microsoft.com/office/officeart/2005/8/layout/orgChart1"/>
    <dgm:cxn modelId="{FF0906EE-CA5D-4205-92F6-8FBAA6707EEF}" type="presOf" srcId="{A91296CA-3A69-4B8E-AF98-17658443F006}" destId="{FA50CFA7-A112-4A84-B25E-C997E622123B}" srcOrd="1" destOrd="0" presId="urn:microsoft.com/office/officeart/2005/8/layout/orgChart1"/>
    <dgm:cxn modelId="{F1A265FA-62ED-4651-B096-05B741763079}" type="presOf" srcId="{C5762032-094C-42A1-B5F0-1F104F179B8E}" destId="{722DDE96-9567-4DF9-8B44-1CEEC4FD5C92}" srcOrd="0" destOrd="0" presId="urn:microsoft.com/office/officeart/2005/8/layout/orgChart1"/>
    <dgm:cxn modelId="{AE770CBE-A894-494F-AB72-BB56F57DDDE9}" type="presOf" srcId="{D4782089-89E0-43F2-B0A1-93BDDED6F467}" destId="{FEBD8CA6-D807-4685-ACCB-40A7E61730A4}"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C682156F-0059-4761-803E-3EAC2F222C59}" type="presOf" srcId="{459877E1-7D22-457E-9728-AE724A7B5D12}" destId="{D8095318-BA33-4AE7-AAD6-35A47A622F28}" srcOrd="1"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FC2599EE-9BBD-4B06-ABC9-33974181FF9F}" type="presOf" srcId="{459877E1-7D22-457E-9728-AE724A7B5D12}" destId="{76552369-3DB2-47CB-9035-F38B632EEA83}" srcOrd="0" destOrd="0" presId="urn:microsoft.com/office/officeart/2005/8/layout/orgChart1"/>
    <dgm:cxn modelId="{9779EFEB-2DED-4AAF-A59D-C33E8E80E98F}" type="presOf" srcId="{C8C7E472-9FF2-43D5-B468-63830F0B4B25}" destId="{9C7D54A2-7DD3-4C56-B0F2-9ED20BC52497}" srcOrd="0" destOrd="0" presId="urn:microsoft.com/office/officeart/2005/8/layout/orgChart1"/>
    <dgm:cxn modelId="{300936AE-05C1-4304-B392-3AC5BE4710F1}" type="presOf" srcId="{D668ABB9-4DC7-4AAC-817B-5A5435AB0499}" destId="{1C8EF9DB-09C5-4879-9578-59A0BA327F5B}" srcOrd="0" destOrd="0" presId="urn:microsoft.com/office/officeart/2005/8/layout/orgChart1"/>
    <dgm:cxn modelId="{7C18913F-F1BD-4B5F-8202-0783B4974E9A}" type="presParOf" srcId="{0D1BEB9A-5B3C-4096-965F-71E7C4033759}" destId="{0FA9A2D9-0B15-4071-852E-7F91844A2AA6}" srcOrd="0" destOrd="0" presId="urn:microsoft.com/office/officeart/2005/8/layout/orgChart1"/>
    <dgm:cxn modelId="{120C071E-F364-4396-B554-216DCA408FB1}" type="presParOf" srcId="{0FA9A2D9-0B15-4071-852E-7F91844A2AA6}" destId="{2C3203AB-F46C-447A-BF2A-009947B9A34F}" srcOrd="0" destOrd="0" presId="urn:microsoft.com/office/officeart/2005/8/layout/orgChart1"/>
    <dgm:cxn modelId="{D524B7D4-EF2D-4158-AD4F-6609890103C9}" type="presParOf" srcId="{2C3203AB-F46C-447A-BF2A-009947B9A34F}" destId="{76552369-3DB2-47CB-9035-F38B632EEA83}" srcOrd="0" destOrd="0" presId="urn:microsoft.com/office/officeart/2005/8/layout/orgChart1"/>
    <dgm:cxn modelId="{4526B247-FB4A-49FB-905B-CDAE94483246}" type="presParOf" srcId="{2C3203AB-F46C-447A-BF2A-009947B9A34F}" destId="{D8095318-BA33-4AE7-AAD6-35A47A622F28}" srcOrd="1" destOrd="0" presId="urn:microsoft.com/office/officeart/2005/8/layout/orgChart1"/>
    <dgm:cxn modelId="{868475C1-CEBB-4141-B143-022F149308F0}" type="presParOf" srcId="{0FA9A2D9-0B15-4071-852E-7F91844A2AA6}" destId="{E92D97F1-5702-45A3-8616-BC5DB414F6EF}" srcOrd="1" destOrd="0" presId="urn:microsoft.com/office/officeart/2005/8/layout/orgChart1"/>
    <dgm:cxn modelId="{61C37CD4-F39B-4C82-9FD8-D5DE56B9CBB1}" type="presParOf" srcId="{E92D97F1-5702-45A3-8616-BC5DB414F6EF}" destId="{ED60630F-EAFC-487A-AB05-A14002F73E75}" srcOrd="0" destOrd="0" presId="urn:microsoft.com/office/officeart/2005/8/layout/orgChart1"/>
    <dgm:cxn modelId="{BA718FA7-DCAF-480C-AC98-ADB97AC11FD1}" type="presParOf" srcId="{E92D97F1-5702-45A3-8616-BC5DB414F6EF}" destId="{5B217CDB-A2E2-4EAE-A74E-D04E5028FA4F}" srcOrd="1" destOrd="0" presId="urn:microsoft.com/office/officeart/2005/8/layout/orgChart1"/>
    <dgm:cxn modelId="{677AD9B6-0095-45AC-A653-C0766C41F84F}" type="presParOf" srcId="{5B217CDB-A2E2-4EAE-A74E-D04E5028FA4F}" destId="{FA65AA4C-9099-4352-97D9-CFA1C1A5DE35}" srcOrd="0" destOrd="0" presId="urn:microsoft.com/office/officeart/2005/8/layout/orgChart1"/>
    <dgm:cxn modelId="{04637F41-10D5-4F5E-BDCD-76899D65B55B}" type="presParOf" srcId="{FA65AA4C-9099-4352-97D9-CFA1C1A5DE35}" destId="{722DDE96-9567-4DF9-8B44-1CEEC4FD5C92}" srcOrd="0" destOrd="0" presId="urn:microsoft.com/office/officeart/2005/8/layout/orgChart1"/>
    <dgm:cxn modelId="{ADEBDF08-5CAA-41A9-8C98-3002C22A51DC}" type="presParOf" srcId="{FA65AA4C-9099-4352-97D9-CFA1C1A5DE35}" destId="{2B5B383C-E2F6-481D-AD60-1A953CF51501}" srcOrd="1" destOrd="0" presId="urn:microsoft.com/office/officeart/2005/8/layout/orgChart1"/>
    <dgm:cxn modelId="{074F96E6-2C1E-4F80-83F4-39CFAFAD86EB}" type="presParOf" srcId="{5B217CDB-A2E2-4EAE-A74E-D04E5028FA4F}" destId="{B3C9A876-44A0-4B30-B2AB-924746D18FB2}" srcOrd="1" destOrd="0" presId="urn:microsoft.com/office/officeart/2005/8/layout/orgChart1"/>
    <dgm:cxn modelId="{0698F3EB-30DC-4A6B-92C8-D68E38BD8DD6}" type="presParOf" srcId="{5B217CDB-A2E2-4EAE-A74E-D04E5028FA4F}" destId="{C5D6F443-7EA2-48BD-BBD8-BAA795486840}" srcOrd="2" destOrd="0" presId="urn:microsoft.com/office/officeart/2005/8/layout/orgChart1"/>
    <dgm:cxn modelId="{4B3CE457-2F31-4927-8418-97659776EE14}" type="presParOf" srcId="{E92D97F1-5702-45A3-8616-BC5DB414F6EF}" destId="{2729BF53-D858-4F58-AC86-0B3E9F755DF9}" srcOrd="2" destOrd="0" presId="urn:microsoft.com/office/officeart/2005/8/layout/orgChart1"/>
    <dgm:cxn modelId="{7C061688-71D5-4C1C-B887-C1BE39C3AC09}" type="presParOf" srcId="{E92D97F1-5702-45A3-8616-BC5DB414F6EF}" destId="{1248E7EB-AE9F-41A3-A52D-4D8FBE5E214B}" srcOrd="3" destOrd="0" presId="urn:microsoft.com/office/officeart/2005/8/layout/orgChart1"/>
    <dgm:cxn modelId="{8518500D-76CD-4136-913F-76C041DB2E54}" type="presParOf" srcId="{1248E7EB-AE9F-41A3-A52D-4D8FBE5E214B}" destId="{89C313D7-198E-4ECC-8866-35C5C88B28B8}" srcOrd="0" destOrd="0" presId="urn:microsoft.com/office/officeart/2005/8/layout/orgChart1"/>
    <dgm:cxn modelId="{E13B7193-CFAB-40AE-A6AC-644066D86062}" type="presParOf" srcId="{89C313D7-198E-4ECC-8866-35C5C88B28B8}" destId="{2DF2966F-C7F1-44ED-9AE5-B6591505291B}" srcOrd="0" destOrd="0" presId="urn:microsoft.com/office/officeart/2005/8/layout/orgChart1"/>
    <dgm:cxn modelId="{19CB0225-F90B-4CA6-9224-94571C0D20DD}" type="presParOf" srcId="{89C313D7-198E-4ECC-8866-35C5C88B28B8}" destId="{45537683-3849-4F1E-BA58-96E7DC7FC88E}" srcOrd="1" destOrd="0" presId="urn:microsoft.com/office/officeart/2005/8/layout/orgChart1"/>
    <dgm:cxn modelId="{9B72ACA5-E639-4EA4-9BA9-15A026D7C074}" type="presParOf" srcId="{1248E7EB-AE9F-41A3-A52D-4D8FBE5E214B}" destId="{20EE2B3A-64E6-42B1-9432-10560A5D3775}" srcOrd="1" destOrd="0" presId="urn:microsoft.com/office/officeart/2005/8/layout/orgChart1"/>
    <dgm:cxn modelId="{E21D36C2-43CC-4BB6-BFBA-95EEA446036C}" type="presParOf" srcId="{1248E7EB-AE9F-41A3-A52D-4D8FBE5E214B}" destId="{32888FBF-E9D3-49C3-99E7-B4C09806F385}" srcOrd="2" destOrd="0" presId="urn:microsoft.com/office/officeart/2005/8/layout/orgChart1"/>
    <dgm:cxn modelId="{43A3BD1F-36F3-4C2E-9026-319A587E7F15}" type="presParOf" srcId="{E92D97F1-5702-45A3-8616-BC5DB414F6EF}" destId="{9C7D54A2-7DD3-4C56-B0F2-9ED20BC52497}" srcOrd="4" destOrd="0" presId="urn:microsoft.com/office/officeart/2005/8/layout/orgChart1"/>
    <dgm:cxn modelId="{0E6B5E80-65E2-408E-8AF9-05A1F8EED595}" type="presParOf" srcId="{E92D97F1-5702-45A3-8616-BC5DB414F6EF}" destId="{088C000C-57A9-4B54-B5D1-4E51BDC62F1F}" srcOrd="5" destOrd="0" presId="urn:microsoft.com/office/officeart/2005/8/layout/orgChart1"/>
    <dgm:cxn modelId="{51482AB9-304C-4862-958B-31EDD137DC9E}" type="presParOf" srcId="{088C000C-57A9-4B54-B5D1-4E51BDC62F1F}" destId="{FBC611D5-E867-4D61-932C-364FF4744EB4}" srcOrd="0" destOrd="0" presId="urn:microsoft.com/office/officeart/2005/8/layout/orgChart1"/>
    <dgm:cxn modelId="{44B92A12-9487-406B-8CC2-055A666B55CC}" type="presParOf" srcId="{FBC611D5-E867-4D61-932C-364FF4744EB4}" destId="{501173B5-4D48-46B9-B67B-E3A48E72FFB4}" srcOrd="0" destOrd="0" presId="urn:microsoft.com/office/officeart/2005/8/layout/orgChart1"/>
    <dgm:cxn modelId="{C8E1D7DD-CAB8-4495-92CC-5AA4811BED4D}" type="presParOf" srcId="{FBC611D5-E867-4D61-932C-364FF4744EB4}" destId="{9BDC4BC0-0591-4346-B12E-D6D6F8BEEEEE}" srcOrd="1" destOrd="0" presId="urn:microsoft.com/office/officeart/2005/8/layout/orgChart1"/>
    <dgm:cxn modelId="{ACEDD9D1-C1C8-428D-AF19-50A2C41EB9AC}" type="presParOf" srcId="{088C000C-57A9-4B54-B5D1-4E51BDC62F1F}" destId="{E7EF7972-8850-4399-8C11-26137A45573C}" srcOrd="1" destOrd="0" presId="urn:microsoft.com/office/officeart/2005/8/layout/orgChart1"/>
    <dgm:cxn modelId="{92BFC69E-28D0-493A-AB86-1F60ABFD3798}" type="presParOf" srcId="{088C000C-57A9-4B54-B5D1-4E51BDC62F1F}" destId="{2975B2B1-5D86-4A7F-AECE-C49B154E4C20}" srcOrd="2" destOrd="0" presId="urn:microsoft.com/office/officeart/2005/8/layout/orgChart1"/>
    <dgm:cxn modelId="{393F8227-6C97-4034-9254-6CD49B9A8FF7}" type="presParOf" srcId="{0FA9A2D9-0B15-4071-852E-7F91844A2AA6}" destId="{5AF6CF2A-F4B6-4F3D-99E2-38956925B8A2}" srcOrd="2" destOrd="0" presId="urn:microsoft.com/office/officeart/2005/8/layout/orgChart1"/>
    <dgm:cxn modelId="{24B4700B-D3EC-4769-A4D5-46D9E750EF47}" type="presParOf" srcId="{5AF6CF2A-F4B6-4F3D-99E2-38956925B8A2}" destId="{A0F45FA3-45FF-4C11-A5F4-204B4BCE0481}" srcOrd="0" destOrd="0" presId="urn:microsoft.com/office/officeart/2005/8/layout/orgChart1"/>
    <dgm:cxn modelId="{5FEDFC46-AB4D-40AF-81F6-8EB2A15D7BD7}" type="presParOf" srcId="{5AF6CF2A-F4B6-4F3D-99E2-38956925B8A2}" destId="{86A861A1-315C-4496-90F4-DE72ECB0D35B}" srcOrd="1" destOrd="0" presId="urn:microsoft.com/office/officeart/2005/8/layout/orgChart1"/>
    <dgm:cxn modelId="{E8D377BB-FC5F-4355-8ADF-18546DC8664E}" type="presParOf" srcId="{86A861A1-315C-4496-90F4-DE72ECB0D35B}" destId="{6F753460-E5F6-4BF7-A4C1-649E9696503B}" srcOrd="0" destOrd="0" presId="urn:microsoft.com/office/officeart/2005/8/layout/orgChart1"/>
    <dgm:cxn modelId="{6EBD7D57-5082-4E17-89CF-AA1E516D4E31}" type="presParOf" srcId="{6F753460-E5F6-4BF7-A4C1-649E9696503B}" destId="{E7EAF779-0766-426E-9543-A79D2A036DEA}" srcOrd="0" destOrd="0" presId="urn:microsoft.com/office/officeart/2005/8/layout/orgChart1"/>
    <dgm:cxn modelId="{85833A36-BEB7-4B20-87F3-98965CAB89C3}" type="presParOf" srcId="{6F753460-E5F6-4BF7-A4C1-649E9696503B}" destId="{FA50CFA7-A112-4A84-B25E-C997E622123B}" srcOrd="1" destOrd="0" presId="urn:microsoft.com/office/officeart/2005/8/layout/orgChart1"/>
    <dgm:cxn modelId="{25EDC471-E602-41BB-B1E0-ADE2E7EABF8E}" type="presParOf" srcId="{86A861A1-315C-4496-90F4-DE72ECB0D35B}" destId="{F7F8EBDF-6EB1-4E92-A219-F03D9370EFEB}" srcOrd="1" destOrd="0" presId="urn:microsoft.com/office/officeart/2005/8/layout/orgChart1"/>
    <dgm:cxn modelId="{F523FFA2-EA50-42C8-9A19-BFC903FB0806}" type="presParOf" srcId="{86A861A1-315C-4496-90F4-DE72ECB0D35B}" destId="{8C425D8B-E9CA-4AE5-9783-2FE8E6BDFB29}" srcOrd="2" destOrd="0" presId="urn:microsoft.com/office/officeart/2005/8/layout/orgChart1"/>
    <dgm:cxn modelId="{53C3F428-3AEC-4C9A-8E28-61EE2B8B52D2}" type="presParOf" srcId="{5AF6CF2A-F4B6-4F3D-99E2-38956925B8A2}" destId="{1C8EF9DB-09C5-4879-9578-59A0BA327F5B}" srcOrd="2" destOrd="0" presId="urn:microsoft.com/office/officeart/2005/8/layout/orgChart1"/>
    <dgm:cxn modelId="{9E2398B7-A54A-4EF3-B871-6D863EACDF17}" type="presParOf" srcId="{5AF6CF2A-F4B6-4F3D-99E2-38956925B8A2}" destId="{D2BF7BDF-595B-45C1-9461-ACD3FFB29B4F}" srcOrd="3" destOrd="0" presId="urn:microsoft.com/office/officeart/2005/8/layout/orgChart1"/>
    <dgm:cxn modelId="{9D1AD210-8E62-4ACD-BF84-ECDCA0C4A6E5}" type="presParOf" srcId="{D2BF7BDF-595B-45C1-9461-ACD3FFB29B4F}" destId="{3C0A70FA-CECC-403B-8687-4A657EF9B1AC}" srcOrd="0" destOrd="0" presId="urn:microsoft.com/office/officeart/2005/8/layout/orgChart1"/>
    <dgm:cxn modelId="{6104AAB1-CB5A-40C6-97D8-2B66718A1B6C}" type="presParOf" srcId="{3C0A70FA-CECC-403B-8687-4A657EF9B1AC}" destId="{FFDE1981-22A1-4FAF-AE43-8FFBD5028940}" srcOrd="0" destOrd="0" presId="urn:microsoft.com/office/officeart/2005/8/layout/orgChart1"/>
    <dgm:cxn modelId="{480C820B-C3C2-4488-9CE1-259BF2C9CBA5}" type="presParOf" srcId="{3C0A70FA-CECC-403B-8687-4A657EF9B1AC}" destId="{B8BB6F35-DE5A-46FF-BD6C-BD737F0590C3}" srcOrd="1" destOrd="0" presId="urn:microsoft.com/office/officeart/2005/8/layout/orgChart1"/>
    <dgm:cxn modelId="{1E51FA7D-CD51-4911-879C-3E214C6058AA}" type="presParOf" srcId="{D2BF7BDF-595B-45C1-9461-ACD3FFB29B4F}" destId="{08F9BABA-2677-47BD-89DC-6B09CDB2BA69}" srcOrd="1" destOrd="0" presId="urn:microsoft.com/office/officeart/2005/8/layout/orgChart1"/>
    <dgm:cxn modelId="{F32A0234-3727-4F61-98CC-A39DA14F95DB}" type="presParOf" srcId="{D2BF7BDF-595B-45C1-9461-ACD3FFB29B4F}" destId="{80F32D2A-A132-4BEF-91E5-C3086799B6A6}" srcOrd="2" destOrd="0" presId="urn:microsoft.com/office/officeart/2005/8/layout/orgChart1"/>
    <dgm:cxn modelId="{ABFBAC09-EFBD-401D-B29B-6B412D33705E}" type="presParOf" srcId="{0D1BEB9A-5B3C-4096-965F-71E7C4033759}" destId="{4D5A319F-03CF-43A3-8B30-32FD34DAC6CF}" srcOrd="1" destOrd="0" presId="urn:microsoft.com/office/officeart/2005/8/layout/orgChart1"/>
    <dgm:cxn modelId="{3CCF547D-E39E-4205-A36A-08D76445DB98}" type="presParOf" srcId="{4D5A319F-03CF-43A3-8B30-32FD34DAC6CF}" destId="{6680F8BF-AE7B-41C8-B593-C2EB2A94EFF7}" srcOrd="0" destOrd="0" presId="urn:microsoft.com/office/officeart/2005/8/layout/orgChart1"/>
    <dgm:cxn modelId="{7DF8FD12-B688-4CC0-A404-DD341B256BD4}" type="presParOf" srcId="{6680F8BF-AE7B-41C8-B593-C2EB2A94EFF7}" destId="{9751DDE1-E560-4DED-987D-55A757DD3E79}" srcOrd="0" destOrd="0" presId="urn:microsoft.com/office/officeart/2005/8/layout/orgChart1"/>
    <dgm:cxn modelId="{EF81AF00-5B74-475F-B6A2-0FA87D683E56}" type="presParOf" srcId="{6680F8BF-AE7B-41C8-B593-C2EB2A94EFF7}" destId="{C9F2DEB8-9882-4FFE-994E-D9A45D800890}" srcOrd="1" destOrd="0" presId="urn:microsoft.com/office/officeart/2005/8/layout/orgChart1"/>
    <dgm:cxn modelId="{14BED37F-1B2C-4070-9824-1BE6B47E590C}" type="presParOf" srcId="{4D5A319F-03CF-43A3-8B30-32FD34DAC6CF}" destId="{B5820621-3554-4DE8-BD7F-0CB7EA0495D8}" srcOrd="1" destOrd="0" presId="urn:microsoft.com/office/officeart/2005/8/layout/orgChart1"/>
    <dgm:cxn modelId="{255BE2EA-4BD7-4165-905E-1D6B91901961}" type="presParOf" srcId="{4D5A319F-03CF-43A3-8B30-32FD34DAC6CF}" destId="{6843F383-D716-4D3C-9B9A-55F489E7DFCE}" srcOrd="2" destOrd="0" presId="urn:microsoft.com/office/officeart/2005/8/layout/orgChart1"/>
    <dgm:cxn modelId="{A92BCB5D-D6F2-4D69-B4D0-1B4135CAAC22}" type="presParOf" srcId="{0D1BEB9A-5B3C-4096-965F-71E7C4033759}" destId="{80ECD211-D140-4D74-9E59-7597D3E81B0B}" srcOrd="2" destOrd="0" presId="urn:microsoft.com/office/officeart/2005/8/layout/orgChart1"/>
    <dgm:cxn modelId="{0C64D197-ACCA-435F-B067-B44C51687508}" type="presParOf" srcId="{80ECD211-D140-4D74-9E59-7597D3E81B0B}" destId="{7045F129-FCDB-4C25-BDB2-0C74748CC7E6}" srcOrd="0" destOrd="0" presId="urn:microsoft.com/office/officeart/2005/8/layout/orgChart1"/>
    <dgm:cxn modelId="{76EA5511-463B-42B4-92E0-FE2C1445DF96}" type="presParOf" srcId="{7045F129-FCDB-4C25-BDB2-0C74748CC7E6}" destId="{FEBD8CA6-D807-4685-ACCB-40A7E61730A4}" srcOrd="0" destOrd="0" presId="urn:microsoft.com/office/officeart/2005/8/layout/orgChart1"/>
    <dgm:cxn modelId="{8897A39F-BBAB-412C-BE63-3090047898CF}" type="presParOf" srcId="{7045F129-FCDB-4C25-BDB2-0C74748CC7E6}" destId="{E237C7A4-3D19-41B0-B60F-67A1BD414F56}" srcOrd="1" destOrd="0" presId="urn:microsoft.com/office/officeart/2005/8/layout/orgChart1"/>
    <dgm:cxn modelId="{A635D673-E9A0-45C7-A7EF-EE38FEA1E93A}" type="presParOf" srcId="{80ECD211-D140-4D74-9E59-7597D3E81B0B}" destId="{E4D4BA4A-0264-4540-8D21-132745B060D9}" srcOrd="1" destOrd="0" presId="urn:microsoft.com/office/officeart/2005/8/layout/orgChart1"/>
    <dgm:cxn modelId="{2CFA47F1-7A66-409F-9FB9-13AF6CA97E25}"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E9B79-8C42-4353-85CC-5A51A471D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16</cp:revision>
  <dcterms:created xsi:type="dcterms:W3CDTF">2013-10-14T15:11:00Z</dcterms:created>
  <dcterms:modified xsi:type="dcterms:W3CDTF">2013-10-15T01:49:00Z</dcterms:modified>
</cp:coreProperties>
</file>