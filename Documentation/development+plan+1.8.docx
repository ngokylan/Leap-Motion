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B84800" w:rsidP="00557208">
      <w:r>
        <w:rPr>
          <w:rStyle w:val="CommentReference"/>
        </w:rPr>
        <w:commentReference w:id="0"/>
      </w:r>
    </w:p>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3F7671">
          <w:pPr>
            <w:pStyle w:val="TOCHeading"/>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3F7671">
          <w:pPr>
            <w:pStyle w:val="TOCHeading"/>
          </w:pPr>
          <w:r>
            <w:lastRenderedPageBreak/>
            <w:t>Table of Contents</w:t>
          </w:r>
        </w:p>
        <w:p w14:paraId="199FA386" w14:textId="77777777" w:rsidR="00687F17" w:rsidRDefault="00971AC7">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14:paraId="1C5104B4" w14:textId="77777777" w:rsidR="00687F17" w:rsidRDefault="002629C0">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971AC7">
              <w:rPr>
                <w:noProof/>
                <w:webHidden/>
              </w:rPr>
              <w:fldChar w:fldCharType="begin"/>
            </w:r>
            <w:r w:rsidR="00687F17">
              <w:rPr>
                <w:noProof/>
                <w:webHidden/>
              </w:rPr>
              <w:instrText xml:space="preserve"> PAGEREF _Toc368394593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B2E29A1" w14:textId="77777777" w:rsidR="00687F17" w:rsidRDefault="002629C0">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971AC7">
              <w:rPr>
                <w:noProof/>
                <w:webHidden/>
              </w:rPr>
              <w:fldChar w:fldCharType="begin"/>
            </w:r>
            <w:r w:rsidR="00687F17">
              <w:rPr>
                <w:noProof/>
                <w:webHidden/>
              </w:rPr>
              <w:instrText xml:space="preserve"> PAGEREF _Toc368394594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65000730" w14:textId="77777777" w:rsidR="00687F17" w:rsidRDefault="002629C0">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971AC7">
              <w:rPr>
                <w:noProof/>
                <w:webHidden/>
              </w:rPr>
              <w:fldChar w:fldCharType="begin"/>
            </w:r>
            <w:r w:rsidR="00687F17">
              <w:rPr>
                <w:noProof/>
                <w:webHidden/>
              </w:rPr>
              <w:instrText xml:space="preserve"> PAGEREF _Toc368394595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4D20A676" w14:textId="77777777" w:rsidR="00687F17" w:rsidRDefault="002629C0">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971AC7">
              <w:rPr>
                <w:noProof/>
                <w:webHidden/>
              </w:rPr>
              <w:fldChar w:fldCharType="begin"/>
            </w:r>
            <w:r w:rsidR="00687F17">
              <w:rPr>
                <w:noProof/>
                <w:webHidden/>
              </w:rPr>
              <w:instrText xml:space="preserve"> PAGEREF _Toc368394596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14:paraId="789ED787" w14:textId="77777777" w:rsidR="00687F17" w:rsidRDefault="002629C0">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971AC7">
              <w:rPr>
                <w:noProof/>
                <w:webHidden/>
              </w:rPr>
              <w:fldChar w:fldCharType="begin"/>
            </w:r>
            <w:r w:rsidR="00687F17">
              <w:rPr>
                <w:noProof/>
                <w:webHidden/>
              </w:rPr>
              <w:instrText xml:space="preserve"> PAGEREF _Toc368394597 \h </w:instrText>
            </w:r>
            <w:r w:rsidR="00971AC7">
              <w:rPr>
                <w:noProof/>
                <w:webHidden/>
              </w:rPr>
            </w:r>
            <w:r w:rsidR="00971AC7">
              <w:rPr>
                <w:noProof/>
                <w:webHidden/>
              </w:rPr>
              <w:fldChar w:fldCharType="separate"/>
            </w:r>
            <w:r w:rsidR="00687F17">
              <w:rPr>
                <w:noProof/>
                <w:webHidden/>
              </w:rPr>
              <w:t>4</w:t>
            </w:r>
            <w:r w:rsidR="00971AC7">
              <w:rPr>
                <w:noProof/>
                <w:webHidden/>
              </w:rPr>
              <w:fldChar w:fldCharType="end"/>
            </w:r>
          </w:hyperlink>
        </w:p>
        <w:p w14:paraId="00BF4E02" w14:textId="77777777" w:rsidR="00687F17" w:rsidRDefault="002629C0">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971AC7">
              <w:rPr>
                <w:noProof/>
                <w:webHidden/>
              </w:rPr>
              <w:fldChar w:fldCharType="begin"/>
            </w:r>
            <w:r w:rsidR="00687F17">
              <w:rPr>
                <w:noProof/>
                <w:webHidden/>
              </w:rPr>
              <w:instrText xml:space="preserve"> PAGEREF _Toc368394598 \h </w:instrText>
            </w:r>
            <w:r w:rsidR="00971AC7">
              <w:rPr>
                <w:noProof/>
                <w:webHidden/>
              </w:rPr>
            </w:r>
            <w:r w:rsidR="00971AC7">
              <w:rPr>
                <w:noProof/>
                <w:webHidden/>
              </w:rPr>
              <w:fldChar w:fldCharType="separate"/>
            </w:r>
            <w:r w:rsidR="00687F17">
              <w:rPr>
                <w:noProof/>
                <w:webHidden/>
              </w:rPr>
              <w:t>5</w:t>
            </w:r>
            <w:r w:rsidR="00971AC7">
              <w:rPr>
                <w:noProof/>
                <w:webHidden/>
              </w:rPr>
              <w:fldChar w:fldCharType="end"/>
            </w:r>
          </w:hyperlink>
        </w:p>
        <w:p w14:paraId="46204EDC" w14:textId="77777777" w:rsidR="00687F17" w:rsidRDefault="002629C0">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971AC7">
              <w:rPr>
                <w:noProof/>
                <w:webHidden/>
              </w:rPr>
              <w:fldChar w:fldCharType="begin"/>
            </w:r>
            <w:r w:rsidR="00687F17">
              <w:rPr>
                <w:noProof/>
                <w:webHidden/>
              </w:rPr>
              <w:instrText xml:space="preserve"> PAGEREF _Toc368394599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07E273C" w14:textId="77777777" w:rsidR="00687F17" w:rsidRDefault="002629C0">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971AC7">
              <w:rPr>
                <w:noProof/>
                <w:webHidden/>
              </w:rPr>
              <w:fldChar w:fldCharType="begin"/>
            </w:r>
            <w:r w:rsidR="00687F17">
              <w:rPr>
                <w:noProof/>
                <w:webHidden/>
              </w:rPr>
              <w:instrText xml:space="preserve"> PAGEREF _Toc368394600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62B421E1" w14:textId="77777777" w:rsidR="00687F17" w:rsidRDefault="002629C0">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971AC7">
              <w:rPr>
                <w:noProof/>
                <w:webHidden/>
              </w:rPr>
              <w:fldChar w:fldCharType="begin"/>
            </w:r>
            <w:r w:rsidR="00687F17">
              <w:rPr>
                <w:noProof/>
                <w:webHidden/>
              </w:rPr>
              <w:instrText xml:space="preserve"> PAGEREF _Toc368394601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3384A2F5" w14:textId="77777777" w:rsidR="00687F17" w:rsidRDefault="002629C0">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971AC7">
              <w:rPr>
                <w:noProof/>
                <w:webHidden/>
              </w:rPr>
              <w:fldChar w:fldCharType="begin"/>
            </w:r>
            <w:r w:rsidR="00687F17">
              <w:rPr>
                <w:noProof/>
                <w:webHidden/>
              </w:rPr>
              <w:instrText xml:space="preserve"> PAGEREF _Toc368394602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14:paraId="026C7244" w14:textId="77777777" w:rsidR="00687F17" w:rsidRDefault="002629C0">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971AC7">
              <w:rPr>
                <w:noProof/>
                <w:webHidden/>
              </w:rPr>
              <w:fldChar w:fldCharType="begin"/>
            </w:r>
            <w:r w:rsidR="00687F17">
              <w:rPr>
                <w:noProof/>
                <w:webHidden/>
              </w:rPr>
              <w:instrText xml:space="preserve"> PAGEREF _Toc368394603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15684557" w14:textId="77777777" w:rsidR="00687F17" w:rsidRDefault="002629C0">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971AC7">
              <w:rPr>
                <w:noProof/>
                <w:webHidden/>
              </w:rPr>
              <w:fldChar w:fldCharType="begin"/>
            </w:r>
            <w:r w:rsidR="00687F17">
              <w:rPr>
                <w:noProof/>
                <w:webHidden/>
              </w:rPr>
              <w:instrText xml:space="preserve"> PAGEREF _Toc368394604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C38DBA5" w14:textId="77777777" w:rsidR="00687F17" w:rsidRDefault="002629C0">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971AC7">
              <w:rPr>
                <w:noProof/>
                <w:webHidden/>
              </w:rPr>
              <w:fldChar w:fldCharType="begin"/>
            </w:r>
            <w:r w:rsidR="00687F17">
              <w:rPr>
                <w:noProof/>
                <w:webHidden/>
              </w:rPr>
              <w:instrText xml:space="preserve"> PAGEREF _Toc368394605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0C4F2CE6" w14:textId="77777777" w:rsidR="00687F17" w:rsidRDefault="002629C0">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971AC7">
              <w:rPr>
                <w:noProof/>
                <w:webHidden/>
              </w:rPr>
              <w:fldChar w:fldCharType="begin"/>
            </w:r>
            <w:r w:rsidR="00687F17">
              <w:rPr>
                <w:noProof/>
                <w:webHidden/>
              </w:rPr>
              <w:instrText xml:space="preserve"> PAGEREF _Toc368394606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14:paraId="547A32DE" w14:textId="77777777" w:rsidR="00687F17" w:rsidRDefault="002629C0">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971AC7">
              <w:rPr>
                <w:noProof/>
                <w:webHidden/>
              </w:rPr>
              <w:fldChar w:fldCharType="begin"/>
            </w:r>
            <w:r w:rsidR="00687F17">
              <w:rPr>
                <w:noProof/>
                <w:webHidden/>
              </w:rPr>
              <w:instrText xml:space="preserve"> PAGEREF _Toc368394607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6EFE5B24" w14:textId="77777777" w:rsidR="00687F17" w:rsidRDefault="002629C0">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971AC7">
              <w:rPr>
                <w:noProof/>
                <w:webHidden/>
              </w:rPr>
              <w:fldChar w:fldCharType="begin"/>
            </w:r>
            <w:r w:rsidR="00687F17">
              <w:rPr>
                <w:noProof/>
                <w:webHidden/>
              </w:rPr>
              <w:instrText xml:space="preserve"> PAGEREF _Toc368394608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2EFB74E2" w14:textId="77777777" w:rsidR="00687F17" w:rsidRDefault="002629C0">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971AC7">
              <w:rPr>
                <w:noProof/>
                <w:webHidden/>
              </w:rPr>
              <w:fldChar w:fldCharType="begin"/>
            </w:r>
            <w:r w:rsidR="00687F17">
              <w:rPr>
                <w:noProof/>
                <w:webHidden/>
              </w:rPr>
              <w:instrText xml:space="preserve"> PAGEREF _Toc368394609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FBFBEDD" w14:textId="77777777" w:rsidR="00687F17" w:rsidRDefault="002629C0">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971AC7">
              <w:rPr>
                <w:noProof/>
                <w:webHidden/>
              </w:rPr>
              <w:fldChar w:fldCharType="begin"/>
            </w:r>
            <w:r w:rsidR="00687F17">
              <w:rPr>
                <w:noProof/>
                <w:webHidden/>
              </w:rPr>
              <w:instrText xml:space="preserve"> PAGEREF _Toc368394610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14:paraId="7A0A3066" w14:textId="77777777" w:rsidR="00687F17" w:rsidRDefault="002629C0">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971AC7">
              <w:rPr>
                <w:noProof/>
                <w:webHidden/>
              </w:rPr>
              <w:fldChar w:fldCharType="begin"/>
            </w:r>
            <w:r w:rsidR="00687F17">
              <w:rPr>
                <w:noProof/>
                <w:webHidden/>
              </w:rPr>
              <w:instrText xml:space="preserve"> PAGEREF _Toc368394611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3EFACAB" w14:textId="77777777" w:rsidR="00687F17" w:rsidRDefault="002629C0">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971AC7">
              <w:rPr>
                <w:noProof/>
                <w:webHidden/>
              </w:rPr>
              <w:fldChar w:fldCharType="begin"/>
            </w:r>
            <w:r w:rsidR="00687F17">
              <w:rPr>
                <w:noProof/>
                <w:webHidden/>
              </w:rPr>
              <w:instrText xml:space="preserve"> PAGEREF _Toc368394612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4CC00073" w14:textId="77777777" w:rsidR="00687F17" w:rsidRDefault="002629C0">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971AC7">
              <w:rPr>
                <w:noProof/>
                <w:webHidden/>
              </w:rPr>
              <w:fldChar w:fldCharType="begin"/>
            </w:r>
            <w:r w:rsidR="00687F17">
              <w:rPr>
                <w:noProof/>
                <w:webHidden/>
              </w:rPr>
              <w:instrText xml:space="preserve"> PAGEREF _Toc368394613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14:paraId="7CDE1E01" w14:textId="77777777" w:rsidR="00687F17" w:rsidRDefault="002629C0">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971AC7">
              <w:rPr>
                <w:noProof/>
                <w:webHidden/>
              </w:rPr>
              <w:fldChar w:fldCharType="begin"/>
            </w:r>
            <w:r w:rsidR="00687F17">
              <w:rPr>
                <w:noProof/>
                <w:webHidden/>
              </w:rPr>
              <w:instrText xml:space="preserve"> PAGEREF _Toc368394614 \h </w:instrText>
            </w:r>
            <w:r w:rsidR="00971AC7">
              <w:rPr>
                <w:noProof/>
                <w:webHidden/>
              </w:rPr>
            </w:r>
            <w:r w:rsidR="00971AC7">
              <w:rPr>
                <w:noProof/>
                <w:webHidden/>
              </w:rPr>
              <w:fldChar w:fldCharType="separate"/>
            </w:r>
            <w:r w:rsidR="00687F17">
              <w:rPr>
                <w:noProof/>
                <w:webHidden/>
              </w:rPr>
              <w:t>10</w:t>
            </w:r>
            <w:r w:rsidR="00971AC7">
              <w:rPr>
                <w:noProof/>
                <w:webHidden/>
              </w:rPr>
              <w:fldChar w:fldCharType="end"/>
            </w:r>
          </w:hyperlink>
        </w:p>
        <w:p w14:paraId="70321195" w14:textId="77777777" w:rsidR="00687F17" w:rsidRDefault="002629C0">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971AC7">
              <w:rPr>
                <w:noProof/>
                <w:webHidden/>
              </w:rPr>
              <w:fldChar w:fldCharType="begin"/>
            </w:r>
            <w:r w:rsidR="00687F17">
              <w:rPr>
                <w:noProof/>
                <w:webHidden/>
              </w:rPr>
              <w:instrText xml:space="preserve"> PAGEREF _Toc368394615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4BD97FD5" w14:textId="77777777" w:rsidR="00687F17" w:rsidRDefault="002629C0">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971AC7">
              <w:rPr>
                <w:noProof/>
                <w:webHidden/>
              </w:rPr>
              <w:fldChar w:fldCharType="begin"/>
            </w:r>
            <w:r w:rsidR="00687F17">
              <w:rPr>
                <w:noProof/>
                <w:webHidden/>
              </w:rPr>
              <w:instrText xml:space="preserve"> PAGEREF _Toc368394616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209EE36" w14:textId="77777777" w:rsidR="00687F17" w:rsidRDefault="002629C0">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971AC7">
              <w:rPr>
                <w:noProof/>
                <w:webHidden/>
              </w:rPr>
              <w:fldChar w:fldCharType="begin"/>
            </w:r>
            <w:r w:rsidR="00687F17">
              <w:rPr>
                <w:noProof/>
                <w:webHidden/>
              </w:rPr>
              <w:instrText xml:space="preserve"> PAGEREF _Toc368394617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20473AC" w14:textId="77777777" w:rsidR="00687F17" w:rsidRDefault="002629C0">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971AC7">
              <w:rPr>
                <w:noProof/>
                <w:webHidden/>
              </w:rPr>
              <w:fldChar w:fldCharType="begin"/>
            </w:r>
            <w:r w:rsidR="00687F17">
              <w:rPr>
                <w:noProof/>
                <w:webHidden/>
              </w:rPr>
              <w:instrText xml:space="preserve"> PAGEREF _Toc368394618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7FD6503E" w14:textId="77777777" w:rsidR="00687F17" w:rsidRDefault="002629C0">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971AC7">
              <w:rPr>
                <w:noProof/>
                <w:webHidden/>
              </w:rPr>
              <w:fldChar w:fldCharType="begin"/>
            </w:r>
            <w:r w:rsidR="00687F17">
              <w:rPr>
                <w:noProof/>
                <w:webHidden/>
              </w:rPr>
              <w:instrText xml:space="preserve"> PAGEREF _Toc368394619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BD154A8" w14:textId="77777777" w:rsidR="00687F17" w:rsidRDefault="002629C0">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971AC7">
              <w:rPr>
                <w:noProof/>
                <w:webHidden/>
              </w:rPr>
              <w:fldChar w:fldCharType="begin"/>
            </w:r>
            <w:r w:rsidR="00687F17">
              <w:rPr>
                <w:noProof/>
                <w:webHidden/>
              </w:rPr>
              <w:instrText xml:space="preserve"> PAGEREF _Toc368394620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08A9A4CD" w14:textId="77777777" w:rsidR="00687F17" w:rsidRDefault="002629C0">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971AC7">
              <w:rPr>
                <w:noProof/>
                <w:webHidden/>
              </w:rPr>
              <w:fldChar w:fldCharType="begin"/>
            </w:r>
            <w:r w:rsidR="00687F17">
              <w:rPr>
                <w:noProof/>
                <w:webHidden/>
              </w:rPr>
              <w:instrText xml:space="preserve"> PAGEREF _Toc368394621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6F23F1EF" w14:textId="77777777" w:rsidR="00687F17" w:rsidRDefault="002629C0">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971AC7">
              <w:rPr>
                <w:noProof/>
                <w:webHidden/>
              </w:rPr>
              <w:fldChar w:fldCharType="begin"/>
            </w:r>
            <w:r w:rsidR="00687F17">
              <w:rPr>
                <w:noProof/>
                <w:webHidden/>
              </w:rPr>
              <w:instrText xml:space="preserve"> PAGEREF _Toc368394622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14:paraId="51055722" w14:textId="77777777" w:rsidR="00687F17" w:rsidRDefault="002629C0">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971AC7">
              <w:rPr>
                <w:noProof/>
                <w:webHidden/>
              </w:rPr>
              <w:fldChar w:fldCharType="begin"/>
            </w:r>
            <w:r w:rsidR="00687F17">
              <w:rPr>
                <w:noProof/>
                <w:webHidden/>
              </w:rPr>
              <w:instrText xml:space="preserve"> PAGEREF _Toc368394623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54EC9030" w14:textId="77777777" w:rsidR="00687F17" w:rsidRDefault="002629C0">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971AC7">
              <w:rPr>
                <w:noProof/>
                <w:webHidden/>
              </w:rPr>
              <w:fldChar w:fldCharType="begin"/>
            </w:r>
            <w:r w:rsidR="00687F17">
              <w:rPr>
                <w:noProof/>
                <w:webHidden/>
              </w:rPr>
              <w:instrText xml:space="preserve"> PAGEREF _Toc368394624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12645D4D" w14:textId="77777777" w:rsidR="00687F17" w:rsidRDefault="002629C0">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971AC7">
              <w:rPr>
                <w:noProof/>
                <w:webHidden/>
              </w:rPr>
              <w:fldChar w:fldCharType="begin"/>
            </w:r>
            <w:r w:rsidR="00687F17">
              <w:rPr>
                <w:noProof/>
                <w:webHidden/>
              </w:rPr>
              <w:instrText xml:space="preserve"> PAGEREF _Toc368394625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14:paraId="2F5C20F9" w14:textId="77777777" w:rsidR="00687F17" w:rsidRDefault="002629C0">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971AC7">
              <w:rPr>
                <w:noProof/>
                <w:webHidden/>
              </w:rPr>
              <w:fldChar w:fldCharType="begin"/>
            </w:r>
            <w:r w:rsidR="00687F17">
              <w:rPr>
                <w:noProof/>
                <w:webHidden/>
              </w:rPr>
              <w:instrText xml:space="preserve"> PAGEREF _Toc368394626 \h </w:instrText>
            </w:r>
            <w:r w:rsidR="00971AC7">
              <w:rPr>
                <w:noProof/>
                <w:webHidden/>
              </w:rPr>
            </w:r>
            <w:r w:rsidR="00971AC7">
              <w:rPr>
                <w:noProof/>
                <w:webHidden/>
              </w:rPr>
              <w:fldChar w:fldCharType="separate"/>
            </w:r>
            <w:r w:rsidR="00687F17">
              <w:rPr>
                <w:noProof/>
                <w:webHidden/>
              </w:rPr>
              <w:t>13</w:t>
            </w:r>
            <w:r w:rsidR="00971AC7">
              <w:rPr>
                <w:noProof/>
                <w:webHidden/>
              </w:rPr>
              <w:fldChar w:fldCharType="end"/>
            </w:r>
          </w:hyperlink>
        </w:p>
        <w:p w14:paraId="7C69CDAA" w14:textId="77777777" w:rsidR="00687F17" w:rsidRDefault="002629C0">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971AC7">
              <w:rPr>
                <w:noProof/>
                <w:webHidden/>
              </w:rPr>
              <w:fldChar w:fldCharType="begin"/>
            </w:r>
            <w:r w:rsidR="00687F17">
              <w:rPr>
                <w:noProof/>
                <w:webHidden/>
              </w:rPr>
              <w:instrText xml:space="preserve"> PAGEREF _Toc368394627 \h </w:instrText>
            </w:r>
            <w:r w:rsidR="00971AC7">
              <w:rPr>
                <w:noProof/>
                <w:webHidden/>
              </w:rPr>
            </w:r>
            <w:r w:rsidR="00971AC7">
              <w:rPr>
                <w:noProof/>
                <w:webHidden/>
              </w:rPr>
              <w:fldChar w:fldCharType="separate"/>
            </w:r>
            <w:r w:rsidR="00687F17">
              <w:rPr>
                <w:noProof/>
                <w:webHidden/>
              </w:rPr>
              <w:t>14</w:t>
            </w:r>
            <w:r w:rsidR="00971AC7">
              <w:rPr>
                <w:noProof/>
                <w:webHidden/>
              </w:rPr>
              <w:fldChar w:fldCharType="end"/>
            </w:r>
          </w:hyperlink>
        </w:p>
        <w:p w14:paraId="0203F177" w14:textId="77777777" w:rsidR="003F7671" w:rsidRDefault="00971AC7" w:rsidP="003F7671">
          <w:pPr>
            <w:rPr>
              <w:noProof/>
            </w:rPr>
          </w:pPr>
          <w:r>
            <w:rPr>
              <w:b/>
              <w:bCs/>
              <w:noProof/>
            </w:rPr>
            <w:lastRenderedPageBreak/>
            <w:fldChar w:fldCharType="end"/>
          </w:r>
        </w:p>
      </w:sdtContent>
    </w:sdt>
    <w:p w14:paraId="6C531BB3" w14:textId="77777777" w:rsidR="000030A0" w:rsidRPr="00FC3BCB" w:rsidRDefault="000030A0" w:rsidP="00FC3BCB">
      <w:pPr>
        <w:pStyle w:val="Heading1"/>
        <w:rPr>
          <w:noProof/>
        </w:rPr>
      </w:pPr>
      <w:bookmarkStart w:id="1" w:name="_Toc368394592"/>
      <w:r w:rsidRPr="00711838">
        <w:t>1</w:t>
      </w:r>
      <w:r w:rsidR="0004634F" w:rsidRPr="00711838">
        <w:t xml:space="preserve"> -</w:t>
      </w:r>
      <w:r w:rsidRPr="00711838">
        <w:t xml:space="preserve"> Introduction</w:t>
      </w:r>
      <w:bookmarkEnd w:id="1"/>
    </w:p>
    <w:p w14:paraId="4B5A8815" w14:textId="77777777" w:rsidR="008F13F7" w:rsidRDefault="00147A83" w:rsidP="00EC05BA">
      <w:pPr>
        <w:pStyle w:val="Heading2"/>
        <w:numPr>
          <w:ilvl w:val="1"/>
          <w:numId w:val="16"/>
        </w:numPr>
      </w:pPr>
      <w:bookmarkStart w:id="2" w:name="_Toc368394593"/>
      <w:r>
        <w:t>-</w:t>
      </w:r>
      <w:r w:rsidR="000030A0" w:rsidRPr="00711838">
        <w:t xml:space="preserve"> Purpose of Document</w:t>
      </w:r>
      <w:bookmarkEnd w:id="2"/>
    </w:p>
    <w:p w14:paraId="6B236751" w14:textId="77777777" w:rsidR="00EC05BA" w:rsidRPr="00EC05BA" w:rsidRDefault="00EC05BA" w:rsidP="00EC05BA"/>
    <w:p w14:paraId="483F7886" w14:textId="547EB114"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This includes who the development team is</w:t>
      </w:r>
      <w:r w:rsidR="003E4D80">
        <w:rPr>
          <w:lang w:val="en-US"/>
        </w:rPr>
        <w:t>,</w:t>
      </w:r>
      <w:r w:rsidR="00C441EB">
        <w:rPr>
          <w:lang w:val="en-US"/>
        </w:rPr>
        <w:t xml:space="preserve"> </w:t>
      </w:r>
      <w:r w:rsidR="008157DB">
        <w:rPr>
          <w:lang w:val="en-US"/>
        </w:rPr>
        <w:t>whom</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w:t>
      </w:r>
      <w:commentRangeStart w:id="3"/>
      <w:r w:rsidR="00FF778C">
        <w:rPr>
          <w:lang w:val="en-US"/>
        </w:rPr>
        <w:t>due the project</w:t>
      </w:r>
      <w:commentRangeEnd w:id="3"/>
      <w:r w:rsidR="008157DB">
        <w:rPr>
          <w:rStyle w:val="CommentReference"/>
        </w:rPr>
        <w:commentReference w:id="3"/>
      </w:r>
      <w:r w:rsidR="00FF778C">
        <w:rPr>
          <w:lang w:val="en-US"/>
        </w:rPr>
        <w:t>.</w:t>
      </w:r>
      <w:r w:rsidR="008157DB">
        <w:rPr>
          <w:lang w:val="en-US"/>
        </w:rPr>
        <w:t xml:space="preserve"> </w:t>
      </w:r>
      <w:r w:rsidR="00F379F3">
        <w:rPr>
          <w:rFonts w:eastAsia="SimSun" w:hint="eastAsia"/>
          <w:lang w:val="en-US" w:eastAsia="zh-CN"/>
        </w:rPr>
        <w:t>This project plan is for</w:t>
      </w:r>
      <w:r w:rsidR="008D7BC8">
        <w:rPr>
          <w:rFonts w:eastAsia="SimSun" w:hint="eastAsia"/>
          <w:lang w:val="en-US" w:eastAsia="zh-CN"/>
        </w:rPr>
        <w:t xml:space="preserve"> the </w:t>
      </w:r>
      <w:r w:rsidR="00785497">
        <w:rPr>
          <w:rFonts w:eastAsia="SimSun" w:hint="eastAsia"/>
          <w:lang w:val="en-US" w:eastAsia="zh-CN"/>
        </w:rPr>
        <w:t>client and the development team as i</w:t>
      </w:r>
      <w:r w:rsidR="008D7BC8">
        <w:rPr>
          <w:rFonts w:eastAsia="SimSun" w:hint="eastAsia"/>
          <w:lang w:val="en-US" w:eastAsia="zh-CN"/>
        </w:rPr>
        <w:t>t will only provide a clear</w:t>
      </w:r>
      <w:r w:rsidR="00785497">
        <w:rPr>
          <w:rFonts w:eastAsia="SimSun" w:hint="eastAsia"/>
          <w:lang w:val="en-US" w:eastAsia="zh-CN"/>
        </w:rPr>
        <w:t xml:space="preserve"> overview of the whole project as well as give</w:t>
      </w:r>
      <w:r w:rsidR="008D7BC8">
        <w:rPr>
          <w:rFonts w:eastAsia="SimSun" w:hint="eastAsia"/>
          <w:lang w:val="en-US" w:eastAsia="zh-CN"/>
        </w:rPr>
        <w:t xml:space="preserve"> </w:t>
      </w:r>
      <w:r w:rsidR="008D7BC8">
        <w:rPr>
          <w:rFonts w:eastAsia="SimSun"/>
          <w:lang w:val="en-US" w:eastAsia="zh-CN"/>
        </w:rPr>
        <w:t>detailed steps</w:t>
      </w:r>
      <w:r w:rsidR="00E51145">
        <w:rPr>
          <w:rFonts w:eastAsia="SimSun" w:hint="eastAsia"/>
          <w:lang w:val="en-US" w:eastAsia="zh-CN"/>
        </w:rPr>
        <w:t xml:space="preserve"> to completing</w:t>
      </w:r>
      <w:r w:rsidR="008D7BC8">
        <w:rPr>
          <w:rFonts w:eastAsia="SimSun" w:hint="eastAsia"/>
          <w:lang w:val="en-US" w:eastAsia="zh-CN"/>
        </w:rPr>
        <w:t xml:space="preserve"> </w:t>
      </w:r>
      <w:r w:rsidR="00D54CAE">
        <w:rPr>
          <w:rFonts w:eastAsia="SimSun"/>
          <w:lang w:val="en-US" w:eastAsia="zh-CN"/>
        </w:rPr>
        <w:t>the</w:t>
      </w:r>
      <w:r w:rsidR="008D7BC8">
        <w:rPr>
          <w:rFonts w:eastAsia="SimSun" w:hint="eastAsia"/>
          <w:lang w:val="en-US" w:eastAsia="zh-CN"/>
        </w:rPr>
        <w:t xml:space="preserve"> project.</w:t>
      </w:r>
    </w:p>
    <w:p w14:paraId="45FF8E50" w14:textId="77777777" w:rsidR="00976B62" w:rsidRDefault="000030A0" w:rsidP="00976B62">
      <w:pPr>
        <w:pStyle w:val="Heading2"/>
      </w:pPr>
      <w:bookmarkStart w:id="4" w:name="_Toc368394594"/>
      <w:r w:rsidRPr="00711838">
        <w:t>1.2</w:t>
      </w:r>
      <w:r w:rsidR="00D92CE1">
        <w:t>–</w:t>
      </w:r>
      <w:r w:rsidRPr="00711838">
        <w:t xml:space="preserve"> Background</w:t>
      </w:r>
      <w:bookmarkEnd w:id="4"/>
    </w:p>
    <w:p w14:paraId="78036089" w14:textId="77777777" w:rsidR="00915A63" w:rsidRPr="00915A63" w:rsidRDefault="00915A63" w:rsidP="00915A63"/>
    <w:p w14:paraId="349B60EE" w14:textId="77777777"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14:paraId="47E2595C" w14:textId="77777777" w:rsidR="00CE6B79" w:rsidRDefault="00CE6B79" w:rsidP="0006619D">
      <w:pPr>
        <w:rPr>
          <w:lang w:val="en-US"/>
        </w:rPr>
      </w:pPr>
    </w:p>
    <w:p w14:paraId="518B0286" w14:textId="77777777"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7CED611A"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8B1B2B">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9E3BA5A" w:rsidR="008D7BC8" w:rsidRPr="002452F7" w:rsidRDefault="007516F8" w:rsidP="00A677C9">
      <w:pPr>
        <w:rPr>
          <w:rFonts w:eastAsia="SimSun"/>
          <w:lang w:val="en-US" w:eastAsia="zh-CN"/>
        </w:rPr>
      </w:pPr>
      <w:commentRangeStart w:id="5"/>
      <w:r>
        <w:rPr>
          <w:rFonts w:eastAsia="SimSun"/>
          <w:lang w:val="en-US" w:eastAsia="zh-CN"/>
        </w:rPr>
        <w:t>Fueling the drive for the project is the belief that the outcome can change an existing complicated and expensive process of detecting attributes of tremor into an easy</w:t>
      </w:r>
      <w:r w:rsidR="00A677C9">
        <w:rPr>
          <w:rFonts w:eastAsia="SimSun"/>
          <w:lang w:val="en-US" w:eastAsia="zh-CN"/>
        </w:rPr>
        <w:t xml:space="preserve"> to use, non-</w:t>
      </w:r>
      <w:r>
        <w:rPr>
          <w:rFonts w:eastAsia="SimSun"/>
          <w:lang w:val="en-US" w:eastAsia="zh-CN"/>
        </w:rPr>
        <w:t>invasive and cheap process.</w:t>
      </w:r>
      <w:commentRangeEnd w:id="5"/>
      <w:r w:rsidR="004C175D">
        <w:rPr>
          <w:rStyle w:val="CommentReference"/>
        </w:rPr>
        <w:commentReference w:id="5"/>
      </w:r>
    </w:p>
    <w:p w14:paraId="6898E435" w14:textId="77777777" w:rsidR="008D7BC8" w:rsidRPr="008D7BC8" w:rsidRDefault="008D7BC8" w:rsidP="0006619D">
      <w:pPr>
        <w:rPr>
          <w:rFonts w:eastAsia="SimSun"/>
          <w:lang w:val="en-US" w:eastAsia="zh-CN"/>
        </w:rPr>
      </w:pPr>
    </w:p>
    <w:p w14:paraId="4C77A845" w14:textId="77777777" w:rsidR="000030A0" w:rsidRPr="00711838" w:rsidRDefault="000030A0" w:rsidP="00711838">
      <w:pPr>
        <w:pStyle w:val="Heading2"/>
        <w:rPr>
          <w:lang w:val="en-US"/>
        </w:rPr>
      </w:pPr>
      <w:bookmarkStart w:id="6" w:name="_Toc368394595"/>
      <w:r w:rsidRPr="00711838">
        <w:rPr>
          <w:lang w:val="en-US"/>
        </w:rPr>
        <w:t>1.3</w:t>
      </w:r>
      <w:r w:rsidR="00BD512B">
        <w:rPr>
          <w:lang w:val="en-US"/>
        </w:rPr>
        <w:t xml:space="preserve"> -</w:t>
      </w:r>
      <w:r w:rsidRPr="00711838">
        <w:rPr>
          <w:lang w:val="en-US"/>
        </w:rPr>
        <w:t xml:space="preserve"> Key Project Personnel</w:t>
      </w:r>
      <w:bookmarkEnd w:id="6"/>
    </w:p>
    <w:p w14:paraId="257F4D83" w14:textId="77777777" w:rsidR="000030A0" w:rsidRPr="00711838" w:rsidRDefault="000030A0" w:rsidP="00711838">
      <w:pPr>
        <w:pStyle w:val="Heading3"/>
        <w:rPr>
          <w:lang w:val="en-US"/>
        </w:rPr>
      </w:pPr>
      <w:bookmarkStart w:id="7" w:name="_Toc368394596"/>
      <w:r w:rsidRPr="00711838">
        <w:rPr>
          <w:lang w:val="en-US"/>
        </w:rPr>
        <w:t>1.3.1</w:t>
      </w:r>
      <w:r w:rsidR="00BD512B">
        <w:rPr>
          <w:lang w:val="en-US"/>
        </w:rPr>
        <w:t xml:space="preserve"> -</w:t>
      </w:r>
      <w:r w:rsidRPr="00711838">
        <w:rPr>
          <w:lang w:val="en-US"/>
        </w:rPr>
        <w:t xml:space="preserve"> Client</w:t>
      </w:r>
      <w:bookmarkEnd w:id="7"/>
    </w:p>
    <w:p w14:paraId="1FCD6A64" w14:textId="77777777" w:rsidR="00EC5078" w:rsidRDefault="00EC5078" w:rsidP="0006619D">
      <w:pPr>
        <w:rPr>
          <w:lang w:val="en-US"/>
        </w:rPr>
      </w:pPr>
    </w:p>
    <w:p w14:paraId="267742F7" w14:textId="77777777"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77777777" w:rsidR="00854051" w:rsidRDefault="000030A0" w:rsidP="003F36A7">
      <w:pPr>
        <w:pStyle w:val="Heading3"/>
        <w:rPr>
          <w:lang w:val="en-US"/>
        </w:rPr>
      </w:pPr>
      <w:bookmarkStart w:id="8" w:name="_Toc368394597"/>
      <w:r w:rsidRPr="00711838">
        <w:rPr>
          <w:lang w:val="en-US"/>
        </w:rPr>
        <w:lastRenderedPageBreak/>
        <w:t>1.3.2</w:t>
      </w:r>
      <w:r w:rsidR="00BD512B">
        <w:rPr>
          <w:lang w:val="en-US"/>
        </w:rPr>
        <w:t xml:space="preserve"> -</w:t>
      </w:r>
      <w:r w:rsidRPr="00711838">
        <w:rPr>
          <w:lang w:val="en-US"/>
        </w:rPr>
        <w:t xml:space="preserve"> Stake holders</w:t>
      </w:r>
      <w:bookmarkEnd w:id="8"/>
    </w:p>
    <w:p w14:paraId="5CDE7694" w14:textId="77777777" w:rsidR="003F36A7" w:rsidRPr="003F36A7" w:rsidRDefault="003F36A7" w:rsidP="003F36A7"/>
    <w:p w14:paraId="5D77E30E" w14:textId="519F0E0C" w:rsidR="00854051" w:rsidRDefault="0073617B" w:rsidP="00F007C9">
      <w:pPr>
        <w:widowControl w:val="0"/>
        <w:autoSpaceDE w:val="0"/>
        <w:autoSpaceDN w:val="0"/>
        <w:adjustRightInd w:val="0"/>
        <w:spacing w:after="240"/>
      </w:pPr>
      <w:r w:rsidRPr="0073617B">
        <w:rPr>
          <w:b/>
          <w:lang w:val="en-US"/>
        </w:rPr>
        <w:t>Unit Convener:</w:t>
      </w:r>
      <w:r w:rsidR="00227487">
        <w:rPr>
          <w:b/>
          <w:lang w:val="en-US"/>
        </w:rPr>
        <w:t xml:space="preserve"> </w:t>
      </w:r>
      <w:r w:rsidR="004A1D75" w:rsidRPr="004A1D75">
        <w:t>Ryszard</w:t>
      </w:r>
      <w:r w:rsidR="00227487">
        <w:t xml:space="preserve"> </w:t>
      </w:r>
      <w:r w:rsidR="004A1D75" w:rsidRPr="004A1D75">
        <w:t>Kowalczyk</w:t>
      </w:r>
    </w:p>
    <w:p w14:paraId="5B4E8160" w14:textId="453412AF" w:rsidR="00854051" w:rsidRPr="004A1D75" w:rsidRDefault="00F42618" w:rsidP="00A96472">
      <w:pPr>
        <w:widowControl w:val="0"/>
        <w:autoSpaceDE w:val="0"/>
        <w:autoSpaceDN w:val="0"/>
        <w:adjustRightInd w:val="0"/>
        <w:spacing w:after="240"/>
        <w:jc w:val="both"/>
      </w:pPr>
      <w:r>
        <w:t>Professor R</w:t>
      </w:r>
      <w:r w:rsidR="00854051">
        <w:t>yszard is the unit convenor for Software Team Project.</w:t>
      </w:r>
      <w:r w:rsidR="00227487">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227487">
        <w:t xml:space="preserve"> </w:t>
      </w:r>
      <w:r>
        <w:t xml:space="preserve">also provides a </w:t>
      </w:r>
      <w:r w:rsidR="00227487">
        <w:t>secondary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355A8000" w:rsidR="005A628E" w:rsidRDefault="005A628E" w:rsidP="00A96472">
      <w:pPr>
        <w:pStyle w:val="Footer"/>
        <w:tabs>
          <w:tab w:val="clear" w:pos="4320"/>
          <w:tab w:val="clear" w:pos="8640"/>
        </w:tabs>
        <w:ind w:right="360"/>
        <w:jc w:val="both"/>
      </w:pPr>
      <w:r>
        <w:t>Caslon Chua is the project supervisor for this project.</w:t>
      </w:r>
      <w:r w:rsidR="00BF1D96">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002C1F44"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sidR="000F3E69">
        <w:rPr>
          <w:b/>
        </w:rPr>
        <w:t xml:space="preserve"> </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A96472">
      <w:pPr>
        <w:pStyle w:val="Footer"/>
        <w:tabs>
          <w:tab w:val="clear" w:pos="4320"/>
          <w:tab w:val="clear" w:pos="8640"/>
        </w:tabs>
        <w:ind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A96472">
      <w:pPr>
        <w:pStyle w:val="Footer"/>
        <w:tabs>
          <w:tab w:val="clear" w:pos="4320"/>
          <w:tab w:val="clear" w:pos="8640"/>
        </w:tabs>
        <w:ind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A96472">
      <w:pPr>
        <w:pStyle w:val="Footer"/>
        <w:tabs>
          <w:tab w:val="clear" w:pos="4320"/>
          <w:tab w:val="clear" w:pos="8640"/>
        </w:tabs>
        <w:ind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A96472">
      <w:pPr>
        <w:pStyle w:val="Footer"/>
        <w:tabs>
          <w:tab w:val="clear" w:pos="4320"/>
          <w:tab w:val="clear" w:pos="8640"/>
        </w:tabs>
        <w:ind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A96472">
      <w:pPr>
        <w:pStyle w:val="Footer"/>
        <w:tabs>
          <w:tab w:val="clear" w:pos="4320"/>
          <w:tab w:val="clear" w:pos="8640"/>
        </w:tabs>
        <w:ind w:right="360"/>
        <w:jc w:val="both"/>
      </w:pPr>
      <w:r>
        <w:lastRenderedPageBreak/>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A96472">
      <w:pPr>
        <w:pStyle w:val="Footer"/>
        <w:tabs>
          <w:tab w:val="clear" w:pos="4320"/>
          <w:tab w:val="clear" w:pos="8640"/>
        </w:tabs>
        <w:ind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4D0E6E">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4D0E6E">
      <w:pPr>
        <w:pStyle w:val="Footer"/>
        <w:tabs>
          <w:tab w:val="clear" w:pos="4320"/>
          <w:tab w:val="clear" w:pos="8640"/>
        </w:tabs>
        <w:ind w:right="360"/>
        <w:jc w:val="both"/>
      </w:pPr>
      <w:r>
        <w:t>Role: Documentation</w:t>
      </w:r>
    </w:p>
    <w:p w14:paraId="00F25EF1" w14:textId="77777777" w:rsidR="00B01519" w:rsidRPr="00B01519" w:rsidRDefault="000030A0" w:rsidP="00937C6D">
      <w:pPr>
        <w:pStyle w:val="Heading3"/>
        <w:rPr>
          <w:lang w:val="en-US"/>
        </w:rPr>
      </w:pPr>
      <w:bookmarkStart w:id="9"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9"/>
    </w:p>
    <w:p w14:paraId="25EA57ED" w14:textId="77777777" w:rsidR="00877B5B" w:rsidRDefault="00877B5B" w:rsidP="00425594">
      <w:pPr>
        <w:pStyle w:val="Footer"/>
        <w:tabs>
          <w:tab w:val="clear" w:pos="4320"/>
          <w:tab w:val="clear" w:pos="8640"/>
        </w:tabs>
        <w:ind w:right="360"/>
        <w:rPr>
          <w:b/>
        </w:rPr>
      </w:pPr>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77777777"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77777777" w:rsidR="000030A0" w:rsidRPr="00711838" w:rsidRDefault="000030A0" w:rsidP="00711838">
      <w:pPr>
        <w:pStyle w:val="Heading1"/>
        <w:rPr>
          <w:lang w:val="en-US"/>
        </w:rPr>
      </w:pPr>
      <w:bookmarkStart w:id="10" w:name="_Toc368394599"/>
      <w:r w:rsidRPr="00711838">
        <w:rPr>
          <w:lang w:val="en-US"/>
        </w:rPr>
        <w:lastRenderedPageBreak/>
        <w:t>2</w:t>
      </w:r>
      <w:r w:rsidR="00425E2F">
        <w:rPr>
          <w:lang w:val="en-US"/>
        </w:rPr>
        <w:t xml:space="preserve"> -</w:t>
      </w:r>
      <w:r w:rsidRPr="00711838">
        <w:rPr>
          <w:lang w:val="en-US"/>
        </w:rPr>
        <w:t xml:space="preserve"> Terms of Reference</w:t>
      </w:r>
      <w:bookmarkEnd w:id="10"/>
    </w:p>
    <w:p w14:paraId="36E4C523" w14:textId="77777777" w:rsidR="00ED14E8" w:rsidRDefault="000030A0" w:rsidP="00937C6D">
      <w:pPr>
        <w:pStyle w:val="Heading2"/>
        <w:rPr>
          <w:lang w:val="en-US"/>
        </w:rPr>
      </w:pPr>
      <w:bookmarkStart w:id="11" w:name="_Toc368394600"/>
      <w:r w:rsidRPr="00711838">
        <w:rPr>
          <w:lang w:val="en-US"/>
        </w:rPr>
        <w:t>2.1</w:t>
      </w:r>
      <w:r w:rsidR="00655D41">
        <w:rPr>
          <w:lang w:val="en-US"/>
        </w:rPr>
        <w:t>–</w:t>
      </w:r>
      <w:r w:rsidRPr="00711838">
        <w:rPr>
          <w:lang w:val="en-US"/>
        </w:rPr>
        <w:t xml:space="preserve"> Goals</w:t>
      </w:r>
      <w:bookmarkEnd w:id="11"/>
    </w:p>
    <w:p w14:paraId="016B9567" w14:textId="77777777" w:rsidR="00655D41" w:rsidRPr="00655D41" w:rsidRDefault="00655D41" w:rsidP="00655D41">
      <w:pPr>
        <w:rPr>
          <w:lang w:val="en-US"/>
        </w:rPr>
      </w:pPr>
    </w:p>
    <w:p w14:paraId="174F410D" w14:textId="2CEB8D5C" w:rsidR="00937AA9" w:rsidRDefault="00064C79" w:rsidP="003F7671">
      <w:pPr>
        <w:jc w:val="both"/>
        <w:rPr>
          <w:lang w:val="en-US"/>
        </w:rPr>
      </w:pPr>
      <w:r>
        <w:rPr>
          <w:lang w:val="en-US"/>
        </w:rPr>
        <w:t>To develop software th</w:t>
      </w:r>
      <w:r w:rsidR="00CC5FA2">
        <w:rPr>
          <w:lang w:val="en-US"/>
        </w:rPr>
        <w:t>at will</w:t>
      </w:r>
      <w:r w:rsidR="008E49A2">
        <w:rPr>
          <w:lang w:val="en-US"/>
        </w:rPr>
        <w:t xml:space="preserve"> interface with the Leap M</w:t>
      </w:r>
      <w:r w:rsidR="00643280">
        <w:rPr>
          <w:lang w:val="en-US"/>
        </w:rPr>
        <w:t xml:space="preserve">otion controller and detect </w:t>
      </w:r>
      <w:r w:rsidR="00040FD5">
        <w:rPr>
          <w:lang w:val="en-US"/>
        </w:rPr>
        <w:t xml:space="preserve">attributes </w:t>
      </w:r>
      <w:r w:rsidR="0020188D">
        <w:rPr>
          <w:lang w:val="en-US"/>
        </w:rPr>
        <w:t xml:space="preserve">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77777777"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14:paraId="6DE8CB8D" w14:textId="77777777" w:rsidR="00036A78" w:rsidRDefault="000030A0" w:rsidP="00E65DF6">
      <w:pPr>
        <w:pStyle w:val="Heading2"/>
        <w:rPr>
          <w:lang w:val="en-US"/>
        </w:rPr>
      </w:pPr>
      <w:bookmarkStart w:id="12" w:name="_Toc368394601"/>
      <w:r w:rsidRPr="00711838">
        <w:rPr>
          <w:lang w:val="en-US"/>
        </w:rPr>
        <w:t>2.2</w:t>
      </w:r>
      <w:r w:rsidR="00655D41">
        <w:rPr>
          <w:lang w:val="en-US"/>
        </w:rPr>
        <w:t>–</w:t>
      </w:r>
      <w:r w:rsidRPr="00711838">
        <w:rPr>
          <w:lang w:val="en-US"/>
        </w:rPr>
        <w:t xml:space="preserve"> Objectives</w:t>
      </w:r>
      <w:bookmarkEnd w:id="12"/>
    </w:p>
    <w:p w14:paraId="16D5D5CA" w14:textId="77777777" w:rsidR="00655D41" w:rsidRPr="00655D41" w:rsidRDefault="00655D41" w:rsidP="00655D41">
      <w:pPr>
        <w:rPr>
          <w:lang w:val="en-US"/>
        </w:rPr>
      </w:pPr>
    </w:p>
    <w:p w14:paraId="11B95EDB" w14:textId="66AB0040" w:rsidR="00B2188E" w:rsidRPr="00B12068" w:rsidRDefault="00976B62" w:rsidP="00B2188E">
      <w:pPr>
        <w:pStyle w:val="ListParagraph"/>
        <w:numPr>
          <w:ilvl w:val="0"/>
          <w:numId w:val="11"/>
        </w:numPr>
        <w:rPr>
          <w:lang w:val="en-US"/>
        </w:rPr>
      </w:pPr>
      <w:r w:rsidRPr="00B12068">
        <w:rPr>
          <w:lang w:val="en-US"/>
        </w:rPr>
        <w:t xml:space="preserve">Software can capture and </w:t>
      </w:r>
      <w:r w:rsidR="003E4A57">
        <w:rPr>
          <w:lang w:val="en-US"/>
        </w:rPr>
        <w:t>analyze</w:t>
      </w:r>
      <w:r w:rsidRPr="00B12068">
        <w:rPr>
          <w:lang w:val="en-US"/>
        </w:rPr>
        <w:t xml:space="preserve"> movement of a hand</w:t>
      </w:r>
      <w:r w:rsidR="00B12068">
        <w:rPr>
          <w:lang w:val="en-US"/>
        </w:rPr>
        <w:t>, i</w:t>
      </w:r>
      <w:r w:rsidR="00B2188E" w:rsidRPr="00B12068">
        <w:rPr>
          <w:lang w:val="en-US"/>
        </w:rPr>
        <w:t>ncluding measuring the frequency, velocity, acceleration and amplitude 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6C74D067" w:rsidR="00752343" w:rsidRDefault="00752343" w:rsidP="00B2188E">
      <w:pPr>
        <w:pStyle w:val="ListParagraph"/>
        <w:numPr>
          <w:ilvl w:val="0"/>
          <w:numId w:val="11"/>
        </w:numPr>
        <w:rPr>
          <w:lang w:val="en-US"/>
        </w:rPr>
      </w:pPr>
      <w:commentRangeStart w:id="13"/>
      <w:r>
        <w:rPr>
          <w:lang w:val="en-US"/>
        </w:rPr>
        <w:t>Software allows user to adjust following options: recording time, number of fingers, and valid range multiplier which is the distance from the middle of the above device to the range counting as 10 centimeter</w:t>
      </w:r>
      <w:r w:rsidR="001B5A61">
        <w:rPr>
          <w:lang w:val="en-US"/>
        </w:rPr>
        <w:t>s</w:t>
      </w:r>
      <w:r w:rsidR="003C2B13">
        <w:rPr>
          <w:lang w:val="en-US"/>
        </w:rPr>
        <w:t xml:space="preserve"> in 3 different dimensions (x – horizontal, y – vertical, and z – backward and forward)</w:t>
      </w:r>
      <w:r>
        <w:rPr>
          <w:lang w:val="en-US"/>
        </w:rPr>
        <w:t>.</w:t>
      </w:r>
      <w:commentRangeEnd w:id="13"/>
      <w:r w:rsidR="003E4A57">
        <w:rPr>
          <w:rStyle w:val="CommentReference"/>
        </w:rPr>
        <w:commentReference w:id="13"/>
      </w:r>
    </w:p>
    <w:p w14:paraId="272A8092" w14:textId="77777777" w:rsidR="000030A0" w:rsidRPr="00711838" w:rsidRDefault="000030A0" w:rsidP="00711838">
      <w:pPr>
        <w:pStyle w:val="Heading2"/>
        <w:rPr>
          <w:lang w:val="en-US"/>
        </w:rPr>
      </w:pPr>
      <w:bookmarkStart w:id="14" w:name="_Toc368394602"/>
      <w:r w:rsidRPr="00711838">
        <w:rPr>
          <w:lang w:val="en-US"/>
        </w:rPr>
        <w:t>2.3</w:t>
      </w:r>
      <w:r w:rsidR="00425E2F">
        <w:rPr>
          <w:lang w:val="en-US"/>
        </w:rPr>
        <w:t xml:space="preserve"> -</w:t>
      </w:r>
      <w:r w:rsidRPr="00711838">
        <w:rPr>
          <w:lang w:val="en-US"/>
        </w:rPr>
        <w:t xml:space="preserve"> Scope</w:t>
      </w:r>
      <w:bookmarkEnd w:id="14"/>
    </w:p>
    <w:p w14:paraId="24932FDE" w14:textId="77777777" w:rsidR="00F53EB7" w:rsidRPr="00655D41" w:rsidRDefault="00F53EB7" w:rsidP="0006619D">
      <w:pPr>
        <w:rPr>
          <w:lang w:val="en-US"/>
        </w:rPr>
      </w:pPr>
    </w:p>
    <w:p w14:paraId="3DA00E6C" w14:textId="77777777"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commentRangeStart w:id="15"/>
      <w:r w:rsidR="00655D41">
        <w:rPr>
          <w:lang w:val="en-US"/>
        </w:rPr>
        <w:t xml:space="preserve">characteristics </w:t>
      </w:r>
      <w:commentRangeEnd w:id="15"/>
      <w:r w:rsidR="00682948">
        <w:rPr>
          <w:rStyle w:val="CommentReference"/>
        </w:rPr>
        <w:commentReference w:id="15"/>
      </w:r>
      <w:r w:rsidR="00655D41">
        <w:rPr>
          <w:lang w:val="en-US"/>
        </w:rPr>
        <w:t>of</w:t>
      </w:r>
      <w:r w:rsidR="003425C1">
        <w:rPr>
          <w:lang w:val="en-US"/>
        </w:rPr>
        <w:t xml:space="preserve"> a tremor</w:t>
      </w:r>
      <w:r>
        <w:rPr>
          <w:lang w:val="en-US"/>
        </w:rPr>
        <w:t xml:space="preserve"> in a user, however this will not be used to give a rating on how steady a user’s hands are.</w:t>
      </w:r>
    </w:p>
    <w:p w14:paraId="4056169B" w14:textId="77777777" w:rsidR="00F53EB7" w:rsidRDefault="00F53EB7" w:rsidP="0006619D">
      <w:pPr>
        <w:rPr>
          <w:lang w:val="en-US"/>
        </w:rPr>
      </w:pPr>
    </w:p>
    <w:p w14:paraId="41AE1C30" w14:textId="77777777" w:rsidR="00F53EB7" w:rsidRDefault="00F53EB7" w:rsidP="003F7671">
      <w:pPr>
        <w:jc w:val="both"/>
        <w:rPr>
          <w:lang w:val="en-US"/>
        </w:rPr>
      </w:pPr>
      <w:commentRangeStart w:id="16"/>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commentRangeEnd w:id="16"/>
      <w:r w:rsidR="00682948">
        <w:rPr>
          <w:rStyle w:val="CommentReference"/>
        </w:rPr>
        <w:commentReference w:id="16"/>
      </w:r>
    </w:p>
    <w:p w14:paraId="4F7C3C25" w14:textId="77777777" w:rsidR="003425C1" w:rsidRDefault="003425C1" w:rsidP="003F7671">
      <w:pPr>
        <w:jc w:val="both"/>
        <w:rPr>
          <w:lang w:val="en-US"/>
        </w:rPr>
      </w:pPr>
    </w:p>
    <w:p w14:paraId="6C1C480E" w14:textId="77777777"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14:paraId="14054184" w14:textId="77777777" w:rsidR="003425C1" w:rsidRDefault="003425C1" w:rsidP="003F7671">
      <w:pPr>
        <w:jc w:val="both"/>
        <w:rPr>
          <w:lang w:val="en-US"/>
        </w:rPr>
      </w:pPr>
    </w:p>
    <w:p w14:paraId="28AF2551" w14:textId="77777777" w:rsidR="00C506B3" w:rsidRDefault="00C506B3" w:rsidP="003F7671">
      <w:pPr>
        <w:jc w:val="both"/>
        <w:rPr>
          <w:lang w:val="en-US"/>
        </w:rPr>
      </w:pPr>
      <w:commentRangeStart w:id="17"/>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commentRangeEnd w:id="17"/>
      <w:r w:rsidR="00682948">
        <w:rPr>
          <w:rStyle w:val="CommentReference"/>
        </w:rPr>
        <w:commentReference w:id="17"/>
      </w:r>
    </w:p>
    <w:p w14:paraId="62376F63" w14:textId="77777777" w:rsidR="00C506B3" w:rsidRDefault="00C506B3" w:rsidP="0006619D">
      <w:pPr>
        <w:rPr>
          <w:lang w:val="en-US"/>
        </w:rPr>
      </w:pPr>
    </w:p>
    <w:p w14:paraId="03B91670" w14:textId="36AB0865" w:rsidR="00C506B3" w:rsidRPr="00711838" w:rsidRDefault="00C506B3" w:rsidP="003F7671">
      <w:pPr>
        <w:jc w:val="both"/>
        <w:rPr>
          <w:lang w:val="en-US"/>
        </w:rPr>
      </w:pPr>
      <w:commentRangeStart w:id="18"/>
      <w:r>
        <w:rPr>
          <w:lang w:val="en-US"/>
        </w:rPr>
        <w:t xml:space="preserve">Primary development on this project will mainly consist of using the Leap Motion API to develop </w:t>
      </w:r>
      <w:r w:rsidR="009314C8">
        <w:rPr>
          <w:lang w:val="en-US"/>
        </w:rPr>
        <w:t xml:space="preserve">a JavaScript </w:t>
      </w:r>
      <w:commentRangeStart w:id="19"/>
      <w:r w:rsidR="009314C8">
        <w:rPr>
          <w:lang w:val="en-US"/>
        </w:rPr>
        <w:t>application</w:t>
      </w:r>
      <w:r>
        <w:rPr>
          <w:lang w:val="en-US"/>
        </w:rPr>
        <w:t xml:space="preserve"> </w:t>
      </w:r>
      <w:commentRangeEnd w:id="19"/>
      <w:r w:rsidR="009314C8">
        <w:rPr>
          <w:rStyle w:val="CommentReference"/>
        </w:rPr>
        <w:commentReference w:id="19"/>
      </w:r>
      <w:r>
        <w:rPr>
          <w:lang w:val="en-US"/>
        </w:rPr>
        <w:t>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commentRangeEnd w:id="18"/>
      <w:r w:rsidR="005F0EAF">
        <w:rPr>
          <w:rStyle w:val="CommentReference"/>
        </w:rPr>
        <w:commentReference w:id="18"/>
      </w:r>
    </w:p>
    <w:p w14:paraId="6E9E889F" w14:textId="77777777" w:rsidR="00C5039F" w:rsidRDefault="000030A0" w:rsidP="00F730C3">
      <w:pPr>
        <w:pStyle w:val="Heading2"/>
        <w:rPr>
          <w:lang w:val="en-US"/>
        </w:rPr>
      </w:pPr>
      <w:bookmarkStart w:id="20" w:name="_Toc368394603"/>
      <w:r w:rsidRPr="00711838">
        <w:rPr>
          <w:lang w:val="en-US"/>
        </w:rPr>
        <w:t>2.4</w:t>
      </w:r>
      <w:r w:rsidR="00425E2F">
        <w:rPr>
          <w:lang w:val="en-US"/>
        </w:rPr>
        <w:t xml:space="preserve"> -</w:t>
      </w:r>
      <w:r w:rsidRPr="00711838">
        <w:rPr>
          <w:lang w:val="en-US"/>
        </w:rPr>
        <w:t xml:space="preserve"> Critical Success Factors</w:t>
      </w:r>
      <w:bookmarkEnd w:id="20"/>
    </w:p>
    <w:p w14:paraId="52EC35F8" w14:textId="77777777" w:rsidR="00655D41" w:rsidRPr="00655D41" w:rsidRDefault="00655D41" w:rsidP="00655D41">
      <w:pPr>
        <w:rPr>
          <w:lang w:val="en-US"/>
        </w:rPr>
      </w:pPr>
    </w:p>
    <w:p w14:paraId="4ADF4ED3" w14:textId="77777777" w:rsidR="00C5039F" w:rsidRDefault="00C5039F" w:rsidP="00F730C3">
      <w:pPr>
        <w:pStyle w:val="ListParagraph"/>
        <w:numPr>
          <w:ilvl w:val="0"/>
          <w:numId w:val="12"/>
        </w:numPr>
        <w:jc w:val="both"/>
        <w:rPr>
          <w:lang w:val="en-US"/>
        </w:rPr>
      </w:pPr>
      <w:commentRangeStart w:id="21"/>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commentRangeEnd w:id="21"/>
      <w:r w:rsidR="00B3117F">
        <w:rPr>
          <w:rStyle w:val="CommentReference"/>
        </w:rPr>
        <w:commentReference w:id="21"/>
      </w:r>
    </w:p>
    <w:p w14:paraId="73DFC56C" w14:textId="77777777" w:rsidR="00C5039F" w:rsidRDefault="00C5039F" w:rsidP="00F730C3">
      <w:pPr>
        <w:pStyle w:val="ListParagraph"/>
        <w:numPr>
          <w:ilvl w:val="0"/>
          <w:numId w:val="12"/>
        </w:numPr>
        <w:jc w:val="both"/>
        <w:rPr>
          <w:lang w:val="en-US"/>
        </w:rPr>
      </w:pPr>
      <w:commentRangeStart w:id="22"/>
      <w:proofErr w:type="gramStart"/>
      <w:r>
        <w:rPr>
          <w:lang w:val="en-US"/>
        </w:rPr>
        <w:t>The Leap Motion device should be easily used by surgeons</w:t>
      </w:r>
      <w:proofErr w:type="gramEnd"/>
      <w:r>
        <w:rPr>
          <w:lang w:val="en-US"/>
        </w:rPr>
        <w:t>, and our software must make it easy to interface with. The aim of this project was to gather this data in a cheap and easy method, so it must get accurate data easily</w:t>
      </w:r>
      <w:commentRangeEnd w:id="22"/>
      <w:r w:rsidR="009E2B27">
        <w:rPr>
          <w:rStyle w:val="CommentReference"/>
        </w:rPr>
        <w:commentReference w:id="22"/>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7777777" w:rsidR="00C5039F" w:rsidRDefault="000030A0" w:rsidP="00F730C3">
      <w:pPr>
        <w:pStyle w:val="Heading2"/>
        <w:rPr>
          <w:lang w:val="en-US"/>
        </w:rPr>
      </w:pPr>
      <w:bookmarkStart w:id="23" w:name="_Toc368394604"/>
      <w:r w:rsidRPr="00711838">
        <w:rPr>
          <w:lang w:val="en-US"/>
        </w:rPr>
        <w:t>2.5</w:t>
      </w:r>
      <w:r w:rsidR="00425E2F">
        <w:rPr>
          <w:lang w:val="en-US"/>
        </w:rPr>
        <w:t xml:space="preserve"> -</w:t>
      </w:r>
      <w:r w:rsidRPr="00711838">
        <w:rPr>
          <w:lang w:val="en-US"/>
        </w:rPr>
        <w:t xml:space="preserve"> Acceptance Criteria</w:t>
      </w:r>
      <w:bookmarkEnd w:id="23"/>
    </w:p>
    <w:p w14:paraId="7DA9AB65" w14:textId="77777777" w:rsidR="00655D41" w:rsidRPr="00655D41" w:rsidRDefault="00655D41" w:rsidP="00655D41">
      <w:pPr>
        <w:rPr>
          <w:lang w:val="en-US"/>
        </w:rPr>
      </w:pPr>
    </w:p>
    <w:p w14:paraId="712133CE"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77777777" w:rsidR="000030A0" w:rsidRPr="00711838" w:rsidRDefault="000030A0" w:rsidP="00711838">
      <w:pPr>
        <w:pStyle w:val="Heading1"/>
        <w:rPr>
          <w:lang w:val="en-US"/>
        </w:rPr>
      </w:pPr>
      <w:bookmarkStart w:id="24" w:name="_Toc368394605"/>
      <w:r w:rsidRPr="00711838">
        <w:rPr>
          <w:lang w:val="en-US"/>
        </w:rPr>
        <w:t>3</w:t>
      </w:r>
      <w:r w:rsidR="00425E2F">
        <w:rPr>
          <w:lang w:val="en-US"/>
        </w:rPr>
        <w:t xml:space="preserve"> -</w:t>
      </w:r>
      <w:r w:rsidRPr="00711838">
        <w:rPr>
          <w:lang w:val="en-US"/>
        </w:rPr>
        <w:t xml:space="preserve"> Establishment</w:t>
      </w:r>
      <w:bookmarkEnd w:id="24"/>
    </w:p>
    <w:p w14:paraId="1892CE61" w14:textId="77777777" w:rsidR="007C58B1" w:rsidRDefault="000030A0" w:rsidP="00304917">
      <w:pPr>
        <w:pStyle w:val="Heading2"/>
        <w:rPr>
          <w:lang w:val="en-US"/>
        </w:rPr>
      </w:pPr>
      <w:bookmarkStart w:id="25" w:name="_Toc368394606"/>
      <w:r w:rsidRPr="00711838">
        <w:rPr>
          <w:lang w:val="en-US"/>
        </w:rPr>
        <w:t>3.1</w:t>
      </w:r>
      <w:r w:rsidR="00425E2F">
        <w:rPr>
          <w:lang w:val="en-US"/>
        </w:rPr>
        <w:t xml:space="preserve"> -</w:t>
      </w:r>
      <w:r w:rsidRPr="00711838">
        <w:rPr>
          <w:lang w:val="en-US"/>
        </w:rPr>
        <w:t xml:space="preserve"> Processes, Procedures and Standards</w:t>
      </w:r>
      <w:bookmarkEnd w:id="25"/>
    </w:p>
    <w:p w14:paraId="5304272B" w14:textId="77777777" w:rsidR="00655D41" w:rsidRPr="00655D41" w:rsidRDefault="00655D41" w:rsidP="00655D41">
      <w:pPr>
        <w:rPr>
          <w:lang w:val="en-US"/>
        </w:rPr>
      </w:pPr>
    </w:p>
    <w:p w14:paraId="615F84D8" w14:textId="77777777" w:rsidR="007C58B1" w:rsidRDefault="007C58B1" w:rsidP="007C58B1">
      <w:bookmarkStart w:id="26" w:name="OLE_LINK1"/>
      <w:bookmarkStart w:id="27" w:name="OLE_LINK2"/>
      <w:r>
        <w:rPr>
          <w:rFonts w:hint="eastAsia"/>
          <w:lang w:eastAsia="zh-CN"/>
        </w:rPr>
        <w:t xml:space="preserve">In the project, we will use ISO as our standard. Based on </w:t>
      </w:r>
      <w:r>
        <w:t>ISO 13407</w:t>
      </w:r>
      <w:bookmarkEnd w:id="26"/>
      <w:bookmarkEnd w:id="27"/>
      <w:r>
        <w:t xml:space="preserve"> outlines four essential activities in a </w:t>
      </w:r>
      <w:r w:rsidR="003E341A">
        <w:rPr>
          <w:rFonts w:hint="eastAsia"/>
          <w:lang w:eastAsia="zh-CN"/>
        </w:rPr>
        <w:t>USER</w:t>
      </w:r>
      <w:r>
        <w:t>-</w:t>
      </w:r>
      <w:r w:rsidR="003E341A" w:rsidRPr="003E341A">
        <w:rPr>
          <w:lang w:val="en-US"/>
        </w:rPr>
        <w:t>Centered</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t>Requirements gathering - Understanding and specifying the context of use</w:t>
      </w:r>
    </w:p>
    <w:p w14:paraId="7614E2D5" w14:textId="77777777" w:rsidR="007C58B1" w:rsidRDefault="007C58B1" w:rsidP="00304917">
      <w:pPr>
        <w:pStyle w:val="ListParagraph"/>
        <w:numPr>
          <w:ilvl w:val="0"/>
          <w:numId w:val="14"/>
        </w:numPr>
      </w:pPr>
      <w:r>
        <w:lastRenderedPageBreak/>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275B6A37" w14:textId="3B49884A" w:rsidR="0033743F" w:rsidRDefault="00BE2189" w:rsidP="00304917">
      <w:pPr>
        <w:jc w:val="both"/>
        <w:rPr>
          <w:lang w:eastAsia="zh-CN"/>
        </w:rPr>
      </w:pPr>
      <w:r>
        <w:rPr>
          <w:rFonts w:hint="eastAsia"/>
          <w:lang w:eastAsia="zh-CN"/>
        </w:rPr>
        <w:t>Because this pr</w:t>
      </w:r>
      <w:r w:rsidR="003E341A">
        <w:rPr>
          <w:rFonts w:hint="eastAsia"/>
          <w:lang w:eastAsia="zh-CN"/>
        </w:rPr>
        <w:t>oject is specially designed for Dr</w:t>
      </w:r>
      <w:r w:rsidR="00D166D4">
        <w:rPr>
          <w:lang w:val="en-US" w:eastAsia="zh-CN"/>
        </w:rPr>
        <w:t xml:space="preserve"> </w:t>
      </w:r>
      <w:r w:rsidR="00D166D4">
        <w:rPr>
          <w:lang w:eastAsia="zh-CN"/>
        </w:rPr>
        <w:t>Phi</w:t>
      </w:r>
      <w:r w:rsidR="003E341A">
        <w:rPr>
          <w:lang w:eastAsia="zh-CN"/>
        </w:rPr>
        <w:t>lip</w:t>
      </w:r>
      <w:r w:rsidR="00D166D4">
        <w:rPr>
          <w:lang w:eastAsia="zh-CN"/>
        </w:rPr>
        <w:t xml:space="preserve"> Michael</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w:t>
      </w:r>
      <w:proofErr w:type="spellStart"/>
      <w:r w:rsidR="003E341A" w:rsidRPr="003E341A">
        <w:rPr>
          <w:lang w:eastAsia="zh-CN"/>
        </w:rPr>
        <w:t>centered</w:t>
      </w:r>
      <w:proofErr w:type="spellEnd"/>
      <w:r w:rsidR="003E341A" w:rsidRPr="003E341A">
        <w:rPr>
          <w:lang w:eastAsia="zh-CN"/>
        </w:rPr>
        <w:t xml:space="preserve">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14:paraId="79067E05" w14:textId="77777777" w:rsidR="00F81AED" w:rsidRDefault="00F81AED" w:rsidP="00F81AED">
      <w:pPr>
        <w:rPr>
          <w:lang w:eastAsia="zh-CN"/>
        </w:rPr>
      </w:pPr>
    </w:p>
    <w:p w14:paraId="091D6EF2" w14:textId="6C7C0566" w:rsidR="00F81AED" w:rsidRPr="0033743F" w:rsidRDefault="00F81AED" w:rsidP="00304917">
      <w:pPr>
        <w:jc w:val="both"/>
        <w:rPr>
          <w:lang w:eastAsia="zh-CN"/>
        </w:rPr>
      </w:pPr>
      <w:r>
        <w:rPr>
          <w:rFonts w:hint="eastAsia"/>
          <w:lang w:eastAsia="zh-CN"/>
        </w:rPr>
        <w:t xml:space="preserve">Interview </w:t>
      </w:r>
      <w:r w:rsidRPr="00F81AED">
        <w:rPr>
          <w:lang w:eastAsia="zh-CN"/>
        </w:rPr>
        <w:t>involves interviewer speaking to one participant at a time.</w:t>
      </w:r>
      <w:r w:rsidR="00DD76B6">
        <w:rPr>
          <w:lang w:eastAsia="zh-CN"/>
        </w:rPr>
        <w:t xml:space="preserve"> </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14:paraId="4935E765" w14:textId="77777777" w:rsidR="00C23B9B" w:rsidRDefault="000030A0" w:rsidP="00A40C51">
      <w:pPr>
        <w:pStyle w:val="Heading2"/>
        <w:rPr>
          <w:lang w:val="en-US"/>
        </w:rPr>
      </w:pPr>
      <w:bookmarkStart w:id="28" w:name="_Toc368394607"/>
      <w:r w:rsidRPr="00711838">
        <w:rPr>
          <w:lang w:val="en-US"/>
        </w:rPr>
        <w:t>3.2</w:t>
      </w:r>
      <w:r w:rsidR="00425E2F">
        <w:rPr>
          <w:lang w:val="en-US"/>
        </w:rPr>
        <w:t xml:space="preserve"> -</w:t>
      </w:r>
      <w:r w:rsidRPr="00711838">
        <w:rPr>
          <w:lang w:val="en-US"/>
        </w:rPr>
        <w:t xml:space="preserve"> Project Environment</w:t>
      </w:r>
      <w:bookmarkEnd w:id="28"/>
    </w:p>
    <w:p w14:paraId="33FAF159" w14:textId="77777777" w:rsidR="00655D41" w:rsidRPr="00655D41" w:rsidRDefault="00655D41" w:rsidP="00655D41">
      <w:pPr>
        <w:rPr>
          <w:lang w:val="en-US"/>
        </w:rPr>
      </w:pPr>
    </w:p>
    <w:p w14:paraId="3D09AD23" w14:textId="581950D7" w:rsidR="00C23B9B" w:rsidRDefault="00C23B9B" w:rsidP="003F7671">
      <w:pPr>
        <w:jc w:val="both"/>
        <w:rPr>
          <w:lang w:val="en-US"/>
        </w:rPr>
      </w:pPr>
      <w:r>
        <w:rPr>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Pr>
          <w:lang w:val="en-US"/>
        </w:rPr>
        <w:t xml:space="preserve">an </w:t>
      </w:r>
      <w:r w:rsidR="007A4FFB">
        <w:rPr>
          <w:lang w:val="en-US"/>
        </w:rPr>
        <w:t>Internet</w:t>
      </w:r>
      <w:r>
        <w:rPr>
          <w:lang w:val="en-US"/>
        </w:rPr>
        <w:t xml:space="preserve"> browser so long as the Leap M</w:t>
      </w:r>
      <w:r w:rsidR="00003C3A">
        <w:rPr>
          <w:lang w:val="en-US"/>
        </w:rPr>
        <w:t xml:space="preserve">otion device has been installed, the developed </w:t>
      </w:r>
      <w:commentRangeStart w:id="29"/>
      <w:r w:rsidR="00003C3A">
        <w:rPr>
          <w:lang w:val="en-US"/>
        </w:rPr>
        <w:t xml:space="preserve">software </w:t>
      </w:r>
      <w:commentRangeEnd w:id="29"/>
      <w:r w:rsidR="003D14FA">
        <w:rPr>
          <w:rStyle w:val="CommentReference"/>
        </w:rPr>
        <w:commentReference w:id="29"/>
      </w:r>
      <w:r w:rsidR="00003C3A">
        <w:rPr>
          <w:lang w:val="en-US"/>
        </w:rPr>
        <w:t>will run</w:t>
      </w:r>
      <w:r w:rsidR="00765A2E">
        <w:rPr>
          <w:lang w:val="en-US"/>
        </w:rPr>
        <w:t>.</w:t>
      </w:r>
    </w:p>
    <w:p w14:paraId="3743EE55" w14:textId="77777777" w:rsidR="006D144B" w:rsidRDefault="000030A0" w:rsidP="00A40C51">
      <w:pPr>
        <w:pStyle w:val="Heading2"/>
        <w:rPr>
          <w:lang w:val="en-US"/>
        </w:rPr>
      </w:pPr>
      <w:bookmarkStart w:id="30" w:name="_Toc368394608"/>
      <w:r w:rsidRPr="00711838">
        <w:rPr>
          <w:lang w:val="en-US"/>
        </w:rPr>
        <w:t>3.3</w:t>
      </w:r>
      <w:r w:rsidR="00425E2F">
        <w:rPr>
          <w:lang w:val="en-US"/>
        </w:rPr>
        <w:t xml:space="preserve"> -</w:t>
      </w:r>
      <w:r w:rsidRPr="00711838">
        <w:rPr>
          <w:lang w:val="en-US"/>
        </w:rPr>
        <w:t xml:space="preserve"> Project team skill development requirements</w:t>
      </w:r>
      <w:bookmarkEnd w:id="30"/>
    </w:p>
    <w:p w14:paraId="441B0BD2" w14:textId="77777777" w:rsidR="00655D41" w:rsidRPr="00655D41" w:rsidRDefault="00655D41" w:rsidP="00655D41">
      <w:pPr>
        <w:rPr>
          <w:lang w:val="en-US"/>
        </w:rPr>
      </w:pPr>
    </w:p>
    <w:p w14:paraId="5CA14211" w14:textId="77777777" w:rsidR="006D144B" w:rsidRPr="00456D12" w:rsidRDefault="006D144B" w:rsidP="003F7671">
      <w:pPr>
        <w:jc w:val="both"/>
        <w:rPr>
          <w:lang w:val="en-US"/>
        </w:rPr>
      </w:pPr>
      <w:commentRangeStart w:id="31"/>
      <w:r>
        <w:rPr>
          <w:lang w:val="en-US"/>
        </w:rPr>
        <w:t xml:space="preserve">Team members need to familiarize themselves with JavaScript </w:t>
      </w:r>
      <w:proofErr w:type="gramStart"/>
      <w:r>
        <w:rPr>
          <w:lang w:val="en-US"/>
        </w:rPr>
        <w:t>development</w:t>
      </w:r>
      <w:proofErr w:type="gramEnd"/>
      <w:r>
        <w:rPr>
          <w:lang w:val="en-US"/>
        </w:rPr>
        <w:t xml:space="preserve">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commentRangeEnd w:id="31"/>
      <w:r w:rsidR="00545F2E">
        <w:rPr>
          <w:rStyle w:val="CommentReference"/>
        </w:rPr>
        <w:commentReference w:id="31"/>
      </w:r>
    </w:p>
    <w:p w14:paraId="31706AA8" w14:textId="77777777" w:rsidR="000030A0" w:rsidRPr="00711838" w:rsidRDefault="000030A0" w:rsidP="00711838">
      <w:pPr>
        <w:pStyle w:val="Heading1"/>
        <w:rPr>
          <w:lang w:val="en-US"/>
        </w:rPr>
      </w:pPr>
      <w:bookmarkStart w:id="32" w:name="_Toc368394609"/>
      <w:r w:rsidRPr="00711838">
        <w:rPr>
          <w:lang w:val="en-US"/>
        </w:rPr>
        <w:t>4</w:t>
      </w:r>
      <w:r w:rsidR="00425E2F">
        <w:rPr>
          <w:lang w:val="en-US"/>
        </w:rPr>
        <w:t xml:space="preserve"> -</w:t>
      </w:r>
      <w:r w:rsidRPr="00711838">
        <w:rPr>
          <w:lang w:val="en-US"/>
        </w:rPr>
        <w:t xml:space="preserve"> Activities, Deliverables and Capital Resources</w:t>
      </w:r>
      <w:bookmarkEnd w:id="32"/>
    </w:p>
    <w:p w14:paraId="40B878C3" w14:textId="77777777" w:rsidR="000030A0" w:rsidRDefault="000030A0" w:rsidP="00711838">
      <w:pPr>
        <w:pStyle w:val="Heading2"/>
        <w:rPr>
          <w:lang w:val="en-US" w:eastAsia="zh-CN"/>
        </w:rPr>
      </w:pPr>
      <w:bookmarkStart w:id="33" w:name="_Toc368394610"/>
      <w:r w:rsidRPr="00711838">
        <w:rPr>
          <w:lang w:val="en-US"/>
        </w:rPr>
        <w:t>4.1</w:t>
      </w:r>
      <w:r w:rsidR="00F90185">
        <w:rPr>
          <w:lang w:val="en-US"/>
        </w:rPr>
        <w:t>–</w:t>
      </w:r>
      <w:r w:rsidRPr="00711838">
        <w:rPr>
          <w:lang w:val="en-US"/>
        </w:rPr>
        <w:t xml:space="preserve"> Deliverables</w:t>
      </w:r>
      <w:bookmarkEnd w:id="33"/>
    </w:p>
    <w:p w14:paraId="7FFDA07C" w14:textId="77777777" w:rsidR="00F90185" w:rsidRDefault="00F90185" w:rsidP="00F90185">
      <w:pPr>
        <w:rPr>
          <w:lang w:val="en-US" w:eastAsia="zh-CN"/>
        </w:rPr>
      </w:pPr>
    </w:p>
    <w:p w14:paraId="4002B879" w14:textId="77777777"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146"/>
        <w:gridCol w:w="2117"/>
        <w:gridCol w:w="2398"/>
      </w:tblGrid>
      <w:tr w:rsidR="00F90185" w:rsidRPr="00FA18EC" w14:paraId="6513D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BC483"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EA52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3125B"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14:paraId="2817B143"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7ACF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39EF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5CFF4"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26B6768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82737"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53495"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1C89"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5654916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E132D"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2820A"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36132"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1DCCF9CE"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B1F3F"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CA6CE9" w14:textId="77777777"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E2E3" w14:textId="77777777" w:rsidR="009F6921" w:rsidRPr="00FA18EC" w:rsidRDefault="009F6921" w:rsidP="00915D62">
            <w:pPr>
              <w:spacing w:line="0" w:lineRule="atLeast"/>
              <w:rPr>
                <w:rFonts w:ascii="Times" w:eastAsia="Times New Roman" w:hAnsi="Times" w:cs="Times New Roman"/>
                <w:szCs w:val="20"/>
              </w:rPr>
            </w:pPr>
          </w:p>
        </w:tc>
      </w:tr>
      <w:tr w:rsidR="009F6921" w:rsidRPr="00FA18EC" w14:paraId="71E33BC1"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8176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75DED"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B492E"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26618538"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85758"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BBAB1A"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FE003"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E685D95"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07CA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BCFB0"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B80C8"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659A17C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DB10AB"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B4D8E" w14:textId="77777777"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2DD5"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0AF654A4"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EE723" w14:textId="77777777"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14:paraId="7C460C3E" w14:textId="77777777"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0A142"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728D4" w14:textId="77777777" w:rsidR="009F6921" w:rsidRPr="00FA18EC" w:rsidRDefault="009F6921" w:rsidP="0056237A">
            <w:pPr>
              <w:spacing w:line="0" w:lineRule="atLeast"/>
              <w:rPr>
                <w:rFonts w:ascii="Times" w:eastAsia="Times New Roman" w:hAnsi="Times" w:cs="Times New Roman"/>
                <w:szCs w:val="20"/>
              </w:rPr>
            </w:pPr>
          </w:p>
        </w:tc>
      </w:tr>
      <w:tr w:rsidR="009F6921" w:rsidRPr="00FA18EC" w14:paraId="4646CB5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9C25D"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238C3" w14:textId="77777777"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8558C" w14:textId="77777777" w:rsidR="009F6921" w:rsidRPr="00FA18EC" w:rsidRDefault="009F6921" w:rsidP="0056237A">
            <w:pPr>
              <w:spacing w:line="0" w:lineRule="atLeast"/>
              <w:rPr>
                <w:rFonts w:ascii="Times" w:eastAsia="Times New Roman" w:hAnsi="Times" w:cs="Times New Roman"/>
                <w:szCs w:val="20"/>
              </w:rPr>
            </w:pPr>
          </w:p>
        </w:tc>
      </w:tr>
      <w:tr w:rsidR="00F90185" w:rsidRPr="00FA18EC" w14:paraId="469CCC79"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F42053"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8E7D2" w14:textId="77777777"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22AB2"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22EC7DA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27AF"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8235C" w14:textId="77777777"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0188DE"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14:paraId="05872036"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0A57" w14:textId="77777777"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A29EEB" w14:textId="77777777"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78C1D" w14:textId="77777777"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14:paraId="2334351A" w14:textId="77777777"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B6BD8"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5081A" w14:textId="77777777"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47DA0" w14:textId="77777777" w:rsidR="00251B37" w:rsidRPr="00FA18EC" w:rsidRDefault="00251B37" w:rsidP="0056237A">
            <w:pPr>
              <w:spacing w:line="0" w:lineRule="atLeast"/>
              <w:rPr>
                <w:rFonts w:ascii="Times" w:eastAsia="Times New Roman" w:hAnsi="Times" w:cs="Times New Roman"/>
                <w:szCs w:val="20"/>
              </w:rPr>
            </w:pPr>
          </w:p>
        </w:tc>
      </w:tr>
    </w:tbl>
    <w:p w14:paraId="24E5DA73" w14:textId="77777777" w:rsidR="00F90185" w:rsidRPr="00F90185" w:rsidRDefault="00F90185" w:rsidP="00F90185">
      <w:pPr>
        <w:rPr>
          <w:lang w:val="en-US" w:eastAsia="zh-CN"/>
        </w:rPr>
      </w:pPr>
    </w:p>
    <w:p w14:paraId="20FA2381" w14:textId="77777777" w:rsidR="000030A0" w:rsidRDefault="000030A0" w:rsidP="00711838">
      <w:pPr>
        <w:pStyle w:val="Heading2"/>
        <w:rPr>
          <w:lang w:val="en-US"/>
        </w:rPr>
      </w:pPr>
      <w:bookmarkStart w:id="34" w:name="_Toc368394611"/>
      <w:r w:rsidRPr="00711838">
        <w:rPr>
          <w:lang w:val="en-US"/>
        </w:rPr>
        <w:t>4.2</w:t>
      </w:r>
      <w:r w:rsidR="00425E2F">
        <w:rPr>
          <w:lang w:val="en-US"/>
        </w:rPr>
        <w:t xml:space="preserve"> -</w:t>
      </w:r>
      <w:r w:rsidRPr="00711838">
        <w:rPr>
          <w:lang w:val="en-US"/>
        </w:rPr>
        <w:t xml:space="preserve"> </w:t>
      </w:r>
      <w:bookmarkStart w:id="35" w:name="OLE_LINK3"/>
      <w:bookmarkStart w:id="36" w:name="OLE_LINK4"/>
      <w:r w:rsidRPr="00711838">
        <w:rPr>
          <w:lang w:val="en-US"/>
        </w:rPr>
        <w:t>Activities and Tasks</w:t>
      </w:r>
      <w:bookmarkEnd w:id="34"/>
      <w:bookmarkEnd w:id="35"/>
      <w:bookmarkEnd w:id="36"/>
    </w:p>
    <w:p w14:paraId="3730C868" w14:textId="77777777" w:rsidR="00655D41" w:rsidRPr="00655D41" w:rsidRDefault="00655D41" w:rsidP="00655D41">
      <w:pPr>
        <w:rPr>
          <w:lang w:val="en-US"/>
        </w:rPr>
      </w:pPr>
    </w:p>
    <w:p w14:paraId="65850EA0" w14:textId="77777777" w:rsidR="00F90185" w:rsidRDefault="000030A0" w:rsidP="00456D12">
      <w:pPr>
        <w:rPr>
          <w:lang w:val="en-US" w:eastAsia="zh-CN"/>
        </w:rPr>
      </w:pPr>
      <w:commentRangeStart w:id="37"/>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commentRangeEnd w:id="37"/>
      <w:r w:rsidR="0060615E">
        <w:rPr>
          <w:rStyle w:val="CommentReference"/>
        </w:rPr>
        <w:commentReference w:id="37"/>
      </w:r>
    </w:p>
    <w:p w14:paraId="3C8F0FF4" w14:textId="77777777" w:rsidR="00915D62" w:rsidRDefault="00915D62" w:rsidP="00456D12">
      <w:pPr>
        <w:rPr>
          <w:lang w:val="en-US" w:eastAsia="zh-CN"/>
        </w:rPr>
      </w:pPr>
    </w:p>
    <w:p w14:paraId="5763D8D5" w14:textId="77777777" w:rsidR="00915D62" w:rsidRDefault="00915D62" w:rsidP="00456D12">
      <w:pPr>
        <w:rPr>
          <w:lang w:val="en-US" w:eastAsia="zh-CN"/>
        </w:rPr>
      </w:pPr>
    </w:p>
    <w:p w14:paraId="2C825160" w14:textId="77777777" w:rsidR="00915D62" w:rsidRDefault="00915D62" w:rsidP="00456D12">
      <w:pPr>
        <w:rPr>
          <w:lang w:val="en-US" w:eastAsia="zh-CN"/>
        </w:rPr>
      </w:pPr>
    </w:p>
    <w:p w14:paraId="1E789C3B" w14:textId="77777777" w:rsidR="00915D62" w:rsidRDefault="00915D62" w:rsidP="00456D12">
      <w:pPr>
        <w:rPr>
          <w:lang w:val="en-US" w:eastAsia="zh-CN"/>
        </w:rPr>
      </w:pPr>
    </w:p>
    <w:p w14:paraId="140E3A6F" w14:textId="77777777" w:rsidR="00915D62" w:rsidRDefault="00915D62" w:rsidP="00456D12">
      <w:pPr>
        <w:rPr>
          <w:lang w:val="en-US" w:eastAsia="zh-CN"/>
        </w:rPr>
      </w:pPr>
    </w:p>
    <w:p w14:paraId="00E4743E" w14:textId="77777777" w:rsidR="00915D62" w:rsidRDefault="00915D62" w:rsidP="00456D12">
      <w:pPr>
        <w:rPr>
          <w:lang w:val="en-US" w:eastAsia="zh-CN"/>
        </w:rPr>
      </w:pPr>
    </w:p>
    <w:p w14:paraId="574C1FAD" w14:textId="77777777" w:rsidR="00915D62" w:rsidRDefault="00915D62" w:rsidP="00456D12">
      <w:pPr>
        <w:rPr>
          <w:lang w:val="en-US" w:eastAsia="zh-CN"/>
        </w:rPr>
      </w:pPr>
    </w:p>
    <w:p w14:paraId="1E680FAF" w14:textId="77777777" w:rsidR="00915D62" w:rsidRDefault="00915D62" w:rsidP="00456D12">
      <w:pPr>
        <w:rPr>
          <w:lang w:val="en-US" w:eastAsia="zh-CN"/>
        </w:rPr>
      </w:pPr>
    </w:p>
    <w:p w14:paraId="192E77BB" w14:textId="77777777" w:rsidR="00915D62" w:rsidRDefault="00915D62" w:rsidP="00456D12">
      <w:pPr>
        <w:rPr>
          <w:lang w:val="en-US" w:eastAsia="zh-CN"/>
        </w:rPr>
      </w:pPr>
    </w:p>
    <w:p w14:paraId="26B3FB88" w14:textId="77777777" w:rsidR="00915D62" w:rsidRDefault="00915D62" w:rsidP="00456D12">
      <w:pPr>
        <w:rPr>
          <w:lang w:val="en-US" w:eastAsia="zh-CN"/>
        </w:rPr>
      </w:pPr>
    </w:p>
    <w:p w14:paraId="61C54587" w14:textId="77777777" w:rsidR="00915D62" w:rsidRDefault="00915D62" w:rsidP="00456D12">
      <w:pPr>
        <w:rPr>
          <w:lang w:val="en-US" w:eastAsia="zh-CN"/>
        </w:rPr>
      </w:pPr>
    </w:p>
    <w:p w14:paraId="680943ED" w14:textId="77777777" w:rsidR="00915D62" w:rsidRDefault="00915D62" w:rsidP="00456D12">
      <w:pPr>
        <w:rPr>
          <w:lang w:val="en-US" w:eastAsia="zh-CN"/>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129A12BA" w14:textId="77777777" w:rsidR="00657D2C" w:rsidRDefault="00657D2C">
      <w:pPr>
        <w:rPr>
          <w:rFonts w:asciiTheme="majorHAnsi" w:eastAsiaTheme="majorEastAsia" w:hAnsiTheme="majorHAnsi" w:cstheme="majorBidi"/>
          <w:b/>
          <w:bCs/>
          <w:color w:val="345A8A" w:themeColor="accent1" w:themeShade="B5"/>
          <w:sz w:val="32"/>
          <w:szCs w:val="32"/>
          <w:lang w:val="en-US"/>
        </w:rPr>
      </w:pPr>
      <w:bookmarkStart w:id="38" w:name="_Toc368394612"/>
      <w:r>
        <w:rPr>
          <w:lang w:val="en-US"/>
        </w:rPr>
        <w:br w:type="page"/>
      </w:r>
    </w:p>
    <w:p w14:paraId="44D10702" w14:textId="5C2500BC" w:rsidR="000030A0" w:rsidRPr="00711838" w:rsidRDefault="000030A0" w:rsidP="00711838">
      <w:pPr>
        <w:pStyle w:val="Heading1"/>
        <w:rPr>
          <w:lang w:val="en-US"/>
        </w:rPr>
      </w:pPr>
      <w:r w:rsidRPr="00711838">
        <w:rPr>
          <w:lang w:val="en-US"/>
        </w:rPr>
        <w:lastRenderedPageBreak/>
        <w:t>5</w:t>
      </w:r>
      <w:r w:rsidR="00425E2F">
        <w:rPr>
          <w:lang w:val="en-US"/>
        </w:rPr>
        <w:t xml:space="preserve"> -</w:t>
      </w:r>
      <w:r w:rsidRPr="00711838">
        <w:rPr>
          <w:lang w:val="en-US"/>
        </w:rPr>
        <w:t xml:space="preserve"> Resources</w:t>
      </w:r>
      <w:bookmarkEnd w:id="38"/>
    </w:p>
    <w:p w14:paraId="2206A86D" w14:textId="77777777" w:rsidR="000030A0" w:rsidRDefault="000030A0" w:rsidP="00711838">
      <w:pPr>
        <w:pStyle w:val="Heading2"/>
        <w:rPr>
          <w:lang w:val="en-US"/>
        </w:rPr>
      </w:pPr>
      <w:bookmarkStart w:id="39" w:name="_Toc368394613"/>
      <w:r w:rsidRPr="00711838">
        <w:rPr>
          <w:lang w:val="en-US"/>
        </w:rPr>
        <w:t>5.1</w:t>
      </w:r>
      <w:r w:rsidR="00425E2F">
        <w:rPr>
          <w:lang w:val="en-US"/>
        </w:rPr>
        <w:t xml:space="preserve"> -</w:t>
      </w:r>
      <w:bookmarkStart w:id="40" w:name="OLE_LINK5"/>
      <w:bookmarkStart w:id="41" w:name="OLE_LINK6"/>
      <w:r w:rsidR="0056237A" w:rsidRPr="00711838">
        <w:rPr>
          <w:lang w:val="en-US"/>
        </w:rPr>
        <w:t>Organization</w:t>
      </w:r>
      <w:r w:rsidRPr="00711838">
        <w:rPr>
          <w:lang w:val="en-US"/>
        </w:rPr>
        <w:t xml:space="preserve"> and Structure</w:t>
      </w:r>
      <w:bookmarkEnd w:id="39"/>
      <w:bookmarkEnd w:id="40"/>
      <w:bookmarkEnd w:id="41"/>
    </w:p>
    <w:p w14:paraId="7478291F" w14:textId="77777777" w:rsidR="008315A3" w:rsidRPr="008315A3" w:rsidRDefault="008315A3" w:rsidP="008315A3">
      <w:pPr>
        <w:rPr>
          <w:lang w:val="en-US"/>
        </w:rPr>
      </w:pPr>
    </w:p>
    <w:p w14:paraId="40CE8E10" w14:textId="77777777" w:rsidR="000030A0" w:rsidRPr="00711838" w:rsidRDefault="000030A0" w:rsidP="00456D12">
      <w:pPr>
        <w:rPr>
          <w:rFonts w:ascii="Times" w:hAnsi="Times" w:cs="Times"/>
          <w:lang w:val="en-US"/>
        </w:rPr>
      </w:pPr>
      <w:commentRangeStart w:id="42"/>
      <w:r w:rsidRPr="00711838">
        <w:rPr>
          <w:lang w:val="en-US"/>
        </w:rPr>
        <w:t>A goal is achieved by doing any activities. Each activity is divides up into many tasks.</w:t>
      </w:r>
    </w:p>
    <w:p w14:paraId="4F2CC2C5" w14:textId="77777777" w:rsidR="000030A0" w:rsidRPr="00711838" w:rsidRDefault="000030A0" w:rsidP="000030A0">
      <w:pPr>
        <w:widowControl w:val="0"/>
        <w:autoSpaceDE w:val="0"/>
        <w:autoSpaceDN w:val="0"/>
        <w:adjustRightInd w:val="0"/>
        <w:rPr>
          <w:rFonts w:ascii="Times" w:hAnsi="Times" w:cs="Times"/>
          <w:i/>
          <w:lang w:val="en-US"/>
        </w:rPr>
      </w:pPr>
    </w:p>
    <w:p w14:paraId="0338D9EF" w14:textId="77777777"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14:paraId="370D5B8C" w14:textId="77777777" w:rsidR="00821000" w:rsidRPr="00711838" w:rsidRDefault="00821000" w:rsidP="00793804">
      <w:pPr>
        <w:jc w:val="both"/>
        <w:rPr>
          <w:lang w:val="en-US"/>
        </w:rPr>
      </w:pPr>
    </w:p>
    <w:p w14:paraId="167DECC5" w14:textId="77777777"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commentRangeEnd w:id="42"/>
    <w:p w14:paraId="77F1030D" w14:textId="77777777" w:rsidR="008E4D2A" w:rsidRDefault="00657D2C" w:rsidP="003F7671">
      <w:pPr>
        <w:jc w:val="both"/>
        <w:rPr>
          <w:lang w:val="en-US" w:eastAsia="zh-CN"/>
        </w:rPr>
      </w:pPr>
      <w:r>
        <w:rPr>
          <w:rStyle w:val="CommentReference"/>
        </w:rPr>
        <w:commentReference w:id="42"/>
      </w:r>
    </w:p>
    <w:p w14:paraId="740F007B" w14:textId="77777777"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77777777" w:rsidR="00C16EEC" w:rsidRDefault="00C16EEC" w:rsidP="00C16EEC">
      <w:pPr>
        <w:jc w:val="both"/>
        <w:rPr>
          <w:lang w:val="en-US" w:eastAsia="zh-CN"/>
        </w:rPr>
      </w:pPr>
      <w:r>
        <w:rPr>
          <w:rFonts w:hint="eastAsia"/>
          <w:lang w:val="en-US" w:eastAsia="zh-CN"/>
        </w:rPr>
        <w:t>The purpose of the organization is d</w:t>
      </w:r>
      <w:r>
        <w:rPr>
          <w:lang w:val="en-US" w:eastAsia="zh-CN"/>
        </w:rPr>
        <w:t xml:space="preserve">evelops depth of skills in </w:t>
      </w:r>
      <w:proofErr w:type="spellStart"/>
      <w:r>
        <w:rPr>
          <w:lang w:val="en-US" w:eastAsia="zh-CN"/>
        </w:rPr>
        <w:t>a</w:t>
      </w:r>
      <w:r w:rsidRPr="00C16EEC">
        <w:rPr>
          <w:lang w:val="en-US" w:eastAsia="zh-CN"/>
        </w:rPr>
        <w:t>particular</w:t>
      </w:r>
      <w:proofErr w:type="spellEnd"/>
      <w:r w:rsidRPr="00C16EEC">
        <w:rPr>
          <w:lang w:val="en-US" w:eastAsia="zh-CN"/>
        </w:rPr>
        <w:t xml:space="preserve"> </w:t>
      </w:r>
      <w:proofErr w:type="spellStart"/>
      <w:r w:rsidRPr="00C16EEC">
        <w:rPr>
          <w:lang w:val="en-US" w:eastAsia="zh-CN"/>
        </w:rPr>
        <w:t>function</w:t>
      </w:r>
      <w:r>
        <w:rPr>
          <w:rFonts w:hint="eastAsia"/>
          <w:lang w:val="en-US" w:eastAsia="zh-CN"/>
        </w:rPr>
        <w:t>,p</w:t>
      </w:r>
      <w:r>
        <w:rPr>
          <w:lang w:val="en-US" w:eastAsia="zh-CN"/>
        </w:rPr>
        <w:t>romotes</w:t>
      </w:r>
      <w:proofErr w:type="spellEnd"/>
      <w:r>
        <w:rPr>
          <w:lang w:val="en-US" w:eastAsia="zh-CN"/>
        </w:rPr>
        <w:t xml:space="preserve"> functional innovation, scale and lower </w:t>
      </w:r>
      <w:proofErr w:type="spellStart"/>
      <w:r w:rsidRPr="00C16EEC">
        <w:rPr>
          <w:lang w:val="en-US" w:eastAsia="zh-CN"/>
        </w:rPr>
        <w:t>costs</w:t>
      </w:r>
      <w:r>
        <w:rPr>
          <w:rFonts w:hint="eastAsia"/>
          <w:lang w:val="en-US" w:eastAsia="zh-CN"/>
        </w:rPr>
        <w:t>.E</w:t>
      </w:r>
      <w:r>
        <w:rPr>
          <w:lang w:val="en-US" w:eastAsia="zh-CN"/>
        </w:rPr>
        <w:t>ach</w:t>
      </w:r>
      <w:proofErr w:type="spellEnd"/>
      <w:r>
        <w:rPr>
          <w:lang w:val="en-US" w:eastAsia="zh-CN"/>
        </w:rPr>
        <w:t xml:space="preserve"> member is going to understand their core responsibilities, </w:t>
      </w:r>
      <w:r w:rsidRPr="00C16EEC">
        <w:rPr>
          <w:lang w:val="en-US" w:eastAsia="zh-CN"/>
        </w:rPr>
        <w:t>and to hold them accountable</w:t>
      </w:r>
      <w:r>
        <w:rPr>
          <w:rFonts w:hint="eastAsia"/>
          <w:lang w:val="en-US" w:eastAsia="zh-CN"/>
        </w:rPr>
        <w:t>.</w:t>
      </w:r>
      <w:bookmarkStart w:id="43" w:name="_GoBack"/>
      <w:bookmarkEnd w:id="43"/>
    </w:p>
    <w:p w14:paraId="734A6584" w14:textId="77777777" w:rsidR="00127802" w:rsidRPr="00C16EEC" w:rsidRDefault="00127802" w:rsidP="00127802">
      <w:pPr>
        <w:jc w:val="both"/>
        <w:rPr>
          <w:lang w:val="en-US" w:eastAsia="zh-CN"/>
        </w:rPr>
      </w:pPr>
    </w:p>
    <w:p w14:paraId="08255DA9" w14:textId="77777777" w:rsidR="00127802" w:rsidRDefault="00127802" w:rsidP="00127802">
      <w:pPr>
        <w:jc w:val="both"/>
        <w:rPr>
          <w:lang w:val="en-US" w:eastAsia="zh-CN"/>
        </w:rPr>
      </w:pPr>
    </w:p>
    <w:p w14:paraId="1C86D4AB" w14:textId="77777777" w:rsidR="00127802" w:rsidRDefault="002629C0" w:rsidP="00127802">
      <w:pPr>
        <w:jc w:val="both"/>
        <w:rPr>
          <w:lang w:val="en-US" w:eastAsia="zh-CN"/>
        </w:rPr>
      </w:pPr>
      <w:r>
        <w:rPr>
          <w:noProof/>
          <w:lang w:val="en-US" w:eastAsia="zh-CN"/>
        </w:rPr>
        <w:pict w14:anchorId="27D4CB11">
          <v:shapetype id="_x0000_t32" coordsize="21600,21600" o:spt="32" o:oned="t" path="m0,0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val="en-US"/>
        </w:rPr>
        <w:drawing>
          <wp:inline distT="0" distB="0" distL="0" distR="0" wp14:anchorId="0AADFF4E" wp14:editId="50280EC1">
            <wp:extent cx="5774871" cy="3206337"/>
            <wp:effectExtent l="25400" t="2540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996767" w14:textId="77777777" w:rsidR="008E4D2A" w:rsidRDefault="008E4D2A" w:rsidP="003F7671">
      <w:pPr>
        <w:jc w:val="both"/>
        <w:rPr>
          <w:lang w:val="en-US" w:eastAsia="zh-CN"/>
        </w:rPr>
      </w:pPr>
    </w:p>
    <w:p w14:paraId="4720DEF7" w14:textId="77777777" w:rsidR="0056237A" w:rsidRDefault="0056237A" w:rsidP="003F7671">
      <w:pPr>
        <w:jc w:val="both"/>
        <w:rPr>
          <w:rFonts w:ascii="Times" w:hAnsi="Times" w:cs="Times"/>
          <w:lang w:val="en-US" w:eastAsia="zh-CN"/>
        </w:rPr>
      </w:pPr>
    </w:p>
    <w:p w14:paraId="53169002" w14:textId="77777777" w:rsidR="00554A61" w:rsidRDefault="00554A61" w:rsidP="003F7671">
      <w:pPr>
        <w:jc w:val="both"/>
        <w:rPr>
          <w:rFonts w:ascii="Times" w:hAnsi="Times" w:cs="Times"/>
          <w:lang w:val="en-US" w:eastAsia="zh-CN"/>
        </w:rPr>
      </w:pPr>
    </w:p>
    <w:p w14:paraId="239F743F" w14:textId="77777777" w:rsidR="00554A61" w:rsidRDefault="00554A61" w:rsidP="003F7671">
      <w:pPr>
        <w:jc w:val="both"/>
        <w:rPr>
          <w:rFonts w:ascii="Times" w:hAnsi="Times" w:cs="Times"/>
          <w:lang w:val="en-US" w:eastAsia="zh-CN"/>
        </w:rPr>
      </w:pPr>
    </w:p>
    <w:p w14:paraId="373B4E5C" w14:textId="77777777" w:rsidR="00554A61" w:rsidRDefault="00554A61" w:rsidP="003F7671">
      <w:pPr>
        <w:jc w:val="both"/>
        <w:rPr>
          <w:rFonts w:ascii="Times" w:hAnsi="Times" w:cs="Times"/>
          <w:lang w:val="en-US" w:eastAsia="zh-CN"/>
        </w:rPr>
      </w:pPr>
    </w:p>
    <w:p w14:paraId="7939DF1C" w14:textId="77777777" w:rsidR="00554A61" w:rsidRDefault="00554A61" w:rsidP="003F7671">
      <w:pPr>
        <w:jc w:val="both"/>
        <w:rPr>
          <w:rFonts w:ascii="Times" w:hAnsi="Times" w:cs="Times"/>
          <w:lang w:val="en-US" w:eastAsia="zh-CN"/>
        </w:rPr>
      </w:pPr>
    </w:p>
    <w:p w14:paraId="3C311E26" w14:textId="77777777" w:rsidR="00554A61" w:rsidRDefault="00554A61" w:rsidP="003F7671">
      <w:pPr>
        <w:jc w:val="both"/>
        <w:rPr>
          <w:rFonts w:ascii="Times" w:hAnsi="Times" w:cs="Times"/>
          <w:lang w:val="en-US" w:eastAsia="zh-CN"/>
        </w:rPr>
      </w:pPr>
    </w:p>
    <w:p w14:paraId="435E5DB7" w14:textId="77777777" w:rsidR="00554A61" w:rsidRDefault="00554A61" w:rsidP="003F7671">
      <w:pPr>
        <w:jc w:val="both"/>
        <w:rPr>
          <w:rFonts w:ascii="Times" w:hAnsi="Times" w:cs="Times"/>
          <w:lang w:val="en-US" w:eastAsia="zh-CN"/>
        </w:rPr>
      </w:pPr>
    </w:p>
    <w:p w14:paraId="163DFB04" w14:textId="77777777" w:rsidR="00554A61" w:rsidRDefault="00554A61" w:rsidP="003F7671">
      <w:pPr>
        <w:jc w:val="both"/>
        <w:rPr>
          <w:rFonts w:ascii="Times" w:hAnsi="Times" w:cs="Times"/>
          <w:lang w:val="en-US" w:eastAsia="zh-CN"/>
        </w:rPr>
      </w:pPr>
    </w:p>
    <w:p w14:paraId="62D39182" w14:textId="77777777" w:rsidR="00554A61" w:rsidRDefault="00554A61" w:rsidP="003F7671">
      <w:pPr>
        <w:jc w:val="both"/>
        <w:rPr>
          <w:rFonts w:ascii="Times" w:hAnsi="Times" w:cs="Times"/>
          <w:lang w:val="en-US" w:eastAsia="zh-CN"/>
        </w:rPr>
      </w:pPr>
    </w:p>
    <w:p w14:paraId="698205E2" w14:textId="77777777" w:rsidR="00554A61" w:rsidRDefault="00554A61" w:rsidP="003F7671">
      <w:pPr>
        <w:jc w:val="both"/>
        <w:rPr>
          <w:rFonts w:ascii="Times" w:hAnsi="Times" w:cs="Times"/>
          <w:lang w:val="en-US" w:eastAsia="zh-CN"/>
        </w:rPr>
      </w:pPr>
    </w:p>
    <w:p w14:paraId="3C28B141" w14:textId="77777777" w:rsidR="00554A61" w:rsidRDefault="00554A61" w:rsidP="003F7671">
      <w:pPr>
        <w:jc w:val="both"/>
        <w:rPr>
          <w:rFonts w:ascii="Times" w:hAnsi="Times" w:cs="Times"/>
          <w:lang w:val="en-US" w:eastAsia="zh-CN"/>
        </w:rPr>
      </w:pPr>
    </w:p>
    <w:p w14:paraId="0024D1A6" w14:textId="77777777" w:rsidR="00554A61" w:rsidRDefault="00554A61" w:rsidP="003F7671">
      <w:pPr>
        <w:jc w:val="both"/>
        <w:rPr>
          <w:rFonts w:ascii="Times" w:hAnsi="Times" w:cs="Times"/>
          <w:lang w:val="en-US" w:eastAsia="zh-CN"/>
        </w:rPr>
      </w:pPr>
    </w:p>
    <w:p w14:paraId="1F8B8847" w14:textId="77777777" w:rsidR="00554A61" w:rsidRDefault="00554A61" w:rsidP="003F7671">
      <w:pPr>
        <w:jc w:val="both"/>
        <w:rPr>
          <w:rFonts w:ascii="Times" w:hAnsi="Times" w:cs="Times"/>
          <w:lang w:val="en-US" w:eastAsia="zh-CN"/>
        </w:rPr>
      </w:pPr>
    </w:p>
    <w:p w14:paraId="46F7BD66" w14:textId="77777777" w:rsidR="00554A61" w:rsidRDefault="00554A61" w:rsidP="003F7671">
      <w:pPr>
        <w:jc w:val="both"/>
        <w:rPr>
          <w:rFonts w:ascii="Times" w:hAnsi="Times" w:cs="Times"/>
          <w:lang w:val="en-US" w:eastAsia="zh-CN"/>
        </w:rPr>
      </w:pPr>
    </w:p>
    <w:p w14:paraId="2929BD5C" w14:textId="77777777" w:rsidR="00554A61" w:rsidRDefault="00554A61" w:rsidP="003F7671">
      <w:pPr>
        <w:jc w:val="both"/>
        <w:rPr>
          <w:rFonts w:ascii="Times" w:hAnsi="Times" w:cs="Times"/>
          <w:lang w:val="en-US" w:eastAsia="zh-CN"/>
        </w:rPr>
      </w:pPr>
    </w:p>
    <w:p w14:paraId="41523AF4" w14:textId="77777777" w:rsidR="00554A61" w:rsidRDefault="00554A61" w:rsidP="003F7671">
      <w:pPr>
        <w:jc w:val="both"/>
        <w:rPr>
          <w:rFonts w:ascii="Times" w:hAnsi="Times" w:cs="Times"/>
          <w:lang w:val="en-US" w:eastAsia="zh-CN"/>
        </w:rPr>
      </w:pPr>
    </w:p>
    <w:p w14:paraId="0AAC75E4" w14:textId="77777777" w:rsidR="00554A61" w:rsidRDefault="00554A61" w:rsidP="003F7671">
      <w:pPr>
        <w:jc w:val="both"/>
        <w:rPr>
          <w:rFonts w:ascii="Times" w:hAnsi="Times" w:cs="Times"/>
          <w:lang w:val="en-US" w:eastAsia="zh-CN"/>
        </w:rPr>
      </w:pPr>
    </w:p>
    <w:p w14:paraId="153357BD" w14:textId="77777777" w:rsidR="00554A61" w:rsidRDefault="00554A61" w:rsidP="003F7671">
      <w:pPr>
        <w:jc w:val="both"/>
        <w:rPr>
          <w:rFonts w:ascii="Times" w:hAnsi="Times" w:cs="Times"/>
          <w:lang w:val="en-US" w:eastAsia="zh-CN"/>
        </w:rPr>
      </w:pPr>
    </w:p>
    <w:p w14:paraId="6DB9B211" w14:textId="77777777" w:rsidR="00554A61" w:rsidRDefault="00554A61" w:rsidP="003F7671">
      <w:pPr>
        <w:jc w:val="both"/>
        <w:rPr>
          <w:rFonts w:ascii="Times" w:hAnsi="Times" w:cs="Times"/>
          <w:lang w:val="en-US" w:eastAsia="zh-CN"/>
        </w:rPr>
      </w:pPr>
    </w:p>
    <w:p w14:paraId="07F1302A" w14:textId="77777777" w:rsidR="00554A61" w:rsidRDefault="00554A61" w:rsidP="003F7671">
      <w:pPr>
        <w:jc w:val="both"/>
        <w:rPr>
          <w:rFonts w:ascii="Times" w:hAnsi="Times" w:cs="Times"/>
          <w:lang w:val="en-US" w:eastAsia="zh-CN"/>
        </w:rPr>
      </w:pPr>
    </w:p>
    <w:p w14:paraId="4AD163A5" w14:textId="77777777" w:rsidR="00554A61" w:rsidRDefault="00554A61" w:rsidP="003F7671">
      <w:pPr>
        <w:jc w:val="both"/>
        <w:rPr>
          <w:rFonts w:ascii="Times" w:hAnsi="Times" w:cs="Times"/>
          <w:lang w:val="en-US" w:eastAsia="zh-CN"/>
        </w:rPr>
      </w:pPr>
    </w:p>
    <w:p w14:paraId="5DE8871C" w14:textId="77777777" w:rsidR="00554A61" w:rsidRDefault="00554A61" w:rsidP="003F7671">
      <w:pPr>
        <w:jc w:val="both"/>
        <w:rPr>
          <w:rFonts w:ascii="Times" w:hAnsi="Times" w:cs="Times"/>
          <w:lang w:val="en-US" w:eastAsia="zh-CN"/>
        </w:rPr>
      </w:pPr>
    </w:p>
    <w:p w14:paraId="3C9412AA" w14:textId="77777777" w:rsidR="00554A61" w:rsidRDefault="00554A61" w:rsidP="003F7671">
      <w:pPr>
        <w:jc w:val="both"/>
        <w:rPr>
          <w:rFonts w:ascii="Times" w:hAnsi="Times" w:cs="Times"/>
          <w:lang w:val="en-US" w:eastAsia="zh-CN"/>
        </w:rPr>
      </w:pPr>
    </w:p>
    <w:p w14:paraId="179CE744" w14:textId="77777777" w:rsidR="00554A61" w:rsidRDefault="00554A61" w:rsidP="00711838">
      <w:pPr>
        <w:pStyle w:val="Heading1"/>
        <w:rPr>
          <w:rFonts w:ascii="Times" w:eastAsiaTheme="minorEastAsia" w:hAnsi="Times" w:cs="Times"/>
          <w:b w:val="0"/>
          <w:bCs w:val="0"/>
          <w:color w:val="auto"/>
          <w:sz w:val="24"/>
          <w:szCs w:val="24"/>
          <w:lang w:val="en-US" w:eastAsia="zh-CN"/>
        </w:rPr>
      </w:pPr>
      <w:bookmarkStart w:id="44" w:name="_Toc368394614"/>
    </w:p>
    <w:p w14:paraId="7960D791" w14:textId="77777777" w:rsidR="000030A0" w:rsidRPr="00711838" w:rsidRDefault="000030A0" w:rsidP="00711838">
      <w:pPr>
        <w:pStyle w:val="Heading1"/>
        <w:rPr>
          <w:lang w:val="en-US"/>
        </w:rPr>
      </w:pPr>
      <w:r w:rsidRPr="00711838">
        <w:rPr>
          <w:lang w:val="en-US"/>
        </w:rPr>
        <w:t>6</w:t>
      </w:r>
      <w:r w:rsidR="00425E2F">
        <w:rPr>
          <w:lang w:val="en-US"/>
        </w:rPr>
        <w:t xml:space="preserve"> -</w:t>
      </w:r>
      <w:r w:rsidRPr="00711838">
        <w:rPr>
          <w:lang w:val="en-US"/>
        </w:rPr>
        <w:t xml:space="preserve"> Risks</w:t>
      </w:r>
      <w:bookmarkEnd w:id="44"/>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14"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45" w:name="OLE_LINK9"/>
            <w:bookmarkStart w:id="46" w:name="OLE_LINK10"/>
            <w:r>
              <w:rPr>
                <w:lang w:val="en-US"/>
              </w:rPr>
              <w:t>Contingency</w:t>
            </w:r>
            <w:bookmarkEnd w:id="45"/>
            <w:bookmarkEnd w:id="46"/>
          </w:p>
        </w:tc>
      </w:tr>
      <w:tr w:rsidR="00820BB4" w14:paraId="3F1EA5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14"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14"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14"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14"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Final product </w:t>
            </w:r>
            <w:r>
              <w:rPr>
                <w:lang w:val="en-US"/>
              </w:rPr>
              <w:lastRenderedPageBreak/>
              <w:t>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lastRenderedPageBreak/>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lastRenderedPageBreak/>
              <w:t>5</w:t>
            </w:r>
          </w:p>
        </w:tc>
        <w:tc>
          <w:tcPr>
            <w:tcW w:w="1814"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w:t>
            </w:r>
            <w:proofErr w:type="gramStart"/>
            <w:r>
              <w:rPr>
                <w:rFonts w:hint="eastAsia"/>
                <w:lang w:val="en-US" w:eastAsia="zh-CN"/>
              </w:rPr>
              <w:t>parts  and</w:t>
            </w:r>
            <w:proofErr w:type="gramEnd"/>
            <w:r>
              <w:rPr>
                <w:rFonts w:hint="eastAsia"/>
                <w:lang w:val="en-US" w:eastAsia="zh-CN"/>
              </w:rPr>
              <w:t xml:space="preserve"> keep in touch with the client all the time</w:t>
            </w:r>
          </w:p>
        </w:tc>
      </w:tr>
      <w:tr w:rsidR="00971EDE" w14:paraId="25712BE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t>6</w:t>
            </w:r>
          </w:p>
        </w:tc>
        <w:tc>
          <w:tcPr>
            <w:tcW w:w="1814"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14"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14"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14"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14"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14"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14"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14"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w:t>
            </w:r>
            <w:proofErr w:type="gramStart"/>
            <w:r w:rsidR="00971EDE">
              <w:rPr>
                <w:rFonts w:hint="eastAsia"/>
              </w:rPr>
              <w:t xml:space="preserve">be </w:t>
            </w:r>
            <w:r w:rsidR="00971EDE" w:rsidRPr="007C53D5">
              <w:t xml:space="preserve"> process</w:t>
            </w:r>
            <w:r w:rsidR="00971EDE">
              <w:rPr>
                <w:rFonts w:hint="eastAsia"/>
              </w:rPr>
              <w:t>ed</w:t>
            </w:r>
            <w:proofErr w:type="gramEnd"/>
            <w:r w:rsidR="00971EDE">
              <w:rPr>
                <w:rFonts w:hint="eastAsia"/>
              </w:rPr>
              <w:t xml:space="preserve">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r w:rsidR="00971EDE" w14:paraId="1A59A204"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90C180F" w14:textId="77777777" w:rsidR="00971EDE" w:rsidRDefault="00971EDE" w:rsidP="00971EDE">
            <w:pPr>
              <w:jc w:val="center"/>
              <w:rPr>
                <w:lang w:val="en-US" w:eastAsia="zh-CN"/>
              </w:rPr>
            </w:pPr>
          </w:p>
        </w:tc>
        <w:tc>
          <w:tcPr>
            <w:tcW w:w="1814" w:type="dxa"/>
          </w:tcPr>
          <w:p w14:paraId="0003B1F9"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28CF4B9D"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1375" w:type="dxa"/>
          </w:tcPr>
          <w:p w14:paraId="33949BAE" w14:textId="77777777"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2819" w:type="dxa"/>
          </w:tcPr>
          <w:p w14:paraId="67253B1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rPr>
                <w:lang w:val="en-US"/>
              </w:rPr>
            </w:pPr>
          </w:p>
        </w:tc>
      </w:tr>
      <w:tr w:rsidR="00971EDE" w14:paraId="5DDB5AAE"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BA92068" w14:textId="77777777" w:rsidR="00971EDE" w:rsidRDefault="00971EDE" w:rsidP="00971EDE">
            <w:pPr>
              <w:jc w:val="center"/>
              <w:rPr>
                <w:lang w:val="en-US" w:eastAsia="zh-CN"/>
              </w:rPr>
            </w:pPr>
          </w:p>
        </w:tc>
        <w:tc>
          <w:tcPr>
            <w:tcW w:w="1814" w:type="dxa"/>
          </w:tcPr>
          <w:p w14:paraId="224D3563"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p>
        </w:tc>
        <w:tc>
          <w:tcPr>
            <w:tcW w:w="1307" w:type="dxa"/>
          </w:tcPr>
          <w:p w14:paraId="0705D755"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14:paraId="06228C7C" w14:textId="77777777"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819" w:type="dxa"/>
          </w:tcPr>
          <w:p w14:paraId="767411CA"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rPr>
                <w:lang w:val="en-US"/>
              </w:rPr>
            </w:pP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65A8DC76" w14:textId="77777777" w:rsidR="009D6CF4" w:rsidRPr="00824CC1" w:rsidRDefault="009D6CF4" w:rsidP="00824CC1">
      <w:pPr>
        <w:rPr>
          <w:lang w:val="en-US"/>
        </w:rPr>
      </w:pPr>
    </w:p>
    <w:p w14:paraId="1A1E9AC6" w14:textId="77777777" w:rsidR="000030A0" w:rsidRPr="00711838" w:rsidRDefault="000030A0" w:rsidP="00711838">
      <w:pPr>
        <w:pStyle w:val="Heading1"/>
        <w:rPr>
          <w:lang w:val="en-US"/>
        </w:rPr>
      </w:pPr>
      <w:bookmarkStart w:id="47" w:name="_Toc368394615"/>
      <w:r w:rsidRPr="00711838">
        <w:rPr>
          <w:lang w:val="en-US"/>
        </w:rPr>
        <w:t>7</w:t>
      </w:r>
      <w:r w:rsidR="00425E2F">
        <w:rPr>
          <w:lang w:val="en-US"/>
        </w:rPr>
        <w:t xml:space="preserve"> -</w:t>
      </w:r>
      <w:r w:rsidRPr="00711838">
        <w:rPr>
          <w:lang w:val="en-US"/>
        </w:rPr>
        <w:t xml:space="preserve"> Schedule</w:t>
      </w:r>
      <w:bookmarkEnd w:id="47"/>
    </w:p>
    <w:p w14:paraId="232453BB" w14:textId="77777777" w:rsidR="000030A0" w:rsidRPr="00711838" w:rsidRDefault="000030A0" w:rsidP="00711838">
      <w:pPr>
        <w:pStyle w:val="Heading2"/>
        <w:rPr>
          <w:lang w:val="en-US"/>
        </w:rPr>
      </w:pPr>
      <w:bookmarkStart w:id="48" w:name="_Toc368394616"/>
      <w:r w:rsidRPr="00711838">
        <w:rPr>
          <w:lang w:val="en-US"/>
        </w:rPr>
        <w:t>7.1</w:t>
      </w:r>
      <w:r w:rsidR="00425E2F">
        <w:rPr>
          <w:lang w:val="en-US"/>
        </w:rPr>
        <w:t xml:space="preserve"> -</w:t>
      </w:r>
      <w:bookmarkStart w:id="49" w:name="OLE_LINK7"/>
      <w:bookmarkStart w:id="50" w:name="OLE_LINK8"/>
      <w:r w:rsidRPr="00711838">
        <w:rPr>
          <w:lang w:val="en-US"/>
        </w:rPr>
        <w:t>Delivery Phases</w:t>
      </w:r>
      <w:bookmarkEnd w:id="48"/>
      <w:bookmarkEnd w:id="49"/>
      <w:bookmarkEnd w:id="50"/>
    </w:p>
    <w:p w14:paraId="43ACF072" w14:textId="77777777" w:rsidR="000030A0" w:rsidRDefault="000030A0" w:rsidP="00711838">
      <w:pPr>
        <w:pStyle w:val="Heading3"/>
        <w:rPr>
          <w:lang w:val="en-US"/>
        </w:rPr>
      </w:pPr>
      <w:bookmarkStart w:id="51" w:name="_Toc368394617"/>
      <w:r w:rsidRPr="00711838">
        <w:rPr>
          <w:lang w:val="en-US"/>
        </w:rPr>
        <w:t>7.1.1</w:t>
      </w:r>
      <w:r w:rsidR="00F100A9">
        <w:rPr>
          <w:lang w:val="en-US"/>
        </w:rPr>
        <w:t>–</w:t>
      </w:r>
      <w:r w:rsidRPr="00711838">
        <w:rPr>
          <w:lang w:val="en-US"/>
        </w:rPr>
        <w:t xml:space="preserve"> Overview</w:t>
      </w:r>
      <w:bookmarkEnd w:id="51"/>
    </w:p>
    <w:p w14:paraId="5C911224" w14:textId="77777777" w:rsidR="00F100A9" w:rsidRDefault="00F100A9" w:rsidP="00F100A9">
      <w:pPr>
        <w:rPr>
          <w:lang w:val="en-US"/>
        </w:rPr>
      </w:pPr>
    </w:p>
    <w:p w14:paraId="4471C8EB" w14:textId="77777777" w:rsidR="006E6A4A" w:rsidRPr="00F100A9" w:rsidRDefault="006E6A4A" w:rsidP="00D650E8">
      <w:pPr>
        <w:jc w:val="both"/>
        <w:rPr>
          <w:lang w:val="en-US"/>
        </w:rPr>
      </w:pPr>
      <w:r>
        <w:rPr>
          <w:lang w:val="en-US"/>
        </w:rPr>
        <w:t>Project was completed within a timeframe of 11 weeks starting from 12</w:t>
      </w:r>
      <w:r w:rsidRPr="006E6A4A">
        <w:rPr>
          <w:vertAlign w:val="superscript"/>
          <w:lang w:val="en-US"/>
        </w:rPr>
        <w:t>th</w:t>
      </w:r>
      <w:r>
        <w:rPr>
          <w:lang w:val="en-US"/>
        </w:rPr>
        <w:t xml:space="preserve"> August 2013 to 3</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14:paraId="5C35B10B" w14:textId="77777777" w:rsidR="000E6742" w:rsidRDefault="000030A0" w:rsidP="00711838">
      <w:pPr>
        <w:pStyle w:val="Heading3"/>
        <w:rPr>
          <w:lang w:val="en-US"/>
        </w:rPr>
      </w:pPr>
      <w:bookmarkStart w:id="52" w:name="_Toc368394618"/>
      <w:r w:rsidRPr="00711838">
        <w:rPr>
          <w:lang w:val="en-US"/>
        </w:rPr>
        <w:t>7.1.2</w:t>
      </w:r>
      <w:r w:rsidR="00425E2F">
        <w:rPr>
          <w:lang w:val="en-US"/>
        </w:rPr>
        <w:t xml:space="preserve"> -</w:t>
      </w:r>
      <w:r w:rsidR="000E6742">
        <w:rPr>
          <w:lang w:val="en-US"/>
        </w:rPr>
        <w:t xml:space="preserve"> Delivery Phase 1: </w:t>
      </w:r>
      <w:bookmarkEnd w:id="52"/>
      <w:r w:rsidR="000E6742">
        <w:rPr>
          <w:lang w:val="en-US"/>
        </w:rPr>
        <w:t>Unit project</w:t>
      </w:r>
      <w:bookmarkStart w:id="53" w:name="_Toc368394619"/>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w:t>
      </w:r>
      <w:proofErr w:type="spellStart"/>
      <w:r w:rsidRPr="00140BD1">
        <w:rPr>
          <w:lang w:val="en-US"/>
        </w:rPr>
        <w:t>LeapJS</w:t>
      </w:r>
      <w:proofErr w:type="spellEnd"/>
      <w:r w:rsidRPr="00140BD1">
        <w:rPr>
          <w:lang w:val="en-US"/>
        </w:rPr>
        <w:t>)</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77777777"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14:paraId="398DC439" w14:textId="77777777" w:rsidR="000030A0" w:rsidRDefault="000030A0" w:rsidP="00711838">
      <w:pPr>
        <w:pStyle w:val="Heading3"/>
        <w:rPr>
          <w:lang w:val="en-US"/>
        </w:rPr>
      </w:pPr>
      <w:r w:rsidRPr="00711838">
        <w:rPr>
          <w:lang w:val="en-US"/>
        </w:rPr>
        <w:t>7.1.3</w:t>
      </w:r>
      <w:r w:rsidR="00425E2F">
        <w:rPr>
          <w:lang w:val="en-US"/>
        </w:rPr>
        <w:t xml:space="preserve"> -</w:t>
      </w:r>
      <w:r w:rsidRPr="00711838">
        <w:rPr>
          <w:lang w:val="en-US"/>
        </w:rPr>
        <w:t xml:space="preserve"> Delivery Phase 2</w:t>
      </w:r>
      <w:r w:rsidR="006910A8">
        <w:rPr>
          <w:lang w:val="en-US"/>
        </w:rPr>
        <w:t>:</w:t>
      </w:r>
      <w:bookmarkEnd w:id="53"/>
      <w:r w:rsidR="006910A8">
        <w:rPr>
          <w:lang w:val="en-US"/>
        </w:rPr>
        <w:t>Planning and evaluation</w:t>
      </w:r>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 xml:space="preserve">Integrate </w:t>
      </w:r>
      <w:proofErr w:type="spellStart"/>
      <w:r w:rsidRPr="006910A8">
        <w:rPr>
          <w:lang w:val="en-US"/>
        </w:rPr>
        <w:t>LeapJS</w:t>
      </w:r>
      <w:proofErr w:type="spellEnd"/>
      <w:r w:rsidRPr="006910A8">
        <w:rPr>
          <w:lang w:val="en-US"/>
        </w:rPr>
        <w:t xml:space="preserve">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77777777" w:rsidR="00711838" w:rsidRDefault="000030A0" w:rsidP="00711838">
      <w:pPr>
        <w:pStyle w:val="Heading3"/>
        <w:rPr>
          <w:lang w:val="en-US"/>
        </w:rPr>
      </w:pPr>
      <w:bookmarkStart w:id="54" w:name="_Toc368394620"/>
      <w:r w:rsidRPr="00711838">
        <w:rPr>
          <w:lang w:val="en-US"/>
        </w:rPr>
        <w:t>7.1.4</w:t>
      </w:r>
      <w:r w:rsidR="00425E2F">
        <w:rPr>
          <w:lang w:val="en-US"/>
        </w:rPr>
        <w:t xml:space="preserve"> -</w:t>
      </w:r>
      <w:r w:rsidRPr="00711838">
        <w:rPr>
          <w:lang w:val="en-US"/>
        </w:rPr>
        <w:t xml:space="preserve"> Delivery Phase 3</w:t>
      </w:r>
      <w:bookmarkEnd w:id="54"/>
      <w:r w:rsidR="006942C7">
        <w:rPr>
          <w:lang w:val="en-US"/>
        </w:rPr>
        <w:t>: D</w:t>
      </w:r>
      <w:r w:rsidR="006910A8">
        <w:rPr>
          <w:lang w:val="en-US"/>
        </w:rPr>
        <w:t>evelopment</w:t>
      </w:r>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7777777" w:rsidR="000030A0" w:rsidRDefault="000030A0" w:rsidP="00711838">
      <w:pPr>
        <w:pStyle w:val="Heading3"/>
        <w:rPr>
          <w:lang w:val="en-US"/>
        </w:rPr>
      </w:pPr>
      <w:bookmarkStart w:id="55" w:name="_Toc368394621"/>
      <w:r w:rsidRPr="00711838">
        <w:rPr>
          <w:lang w:val="en-US"/>
        </w:rPr>
        <w:t>7.1.5</w:t>
      </w:r>
      <w:r w:rsidR="00425E2F">
        <w:rPr>
          <w:lang w:val="en-US"/>
        </w:rPr>
        <w:t xml:space="preserve"> -</w:t>
      </w:r>
      <w:r w:rsidRPr="00711838">
        <w:rPr>
          <w:lang w:val="en-US"/>
        </w:rPr>
        <w:t xml:space="preserve"> Delivery Phase 4</w:t>
      </w:r>
      <w:bookmarkEnd w:id="55"/>
      <w:r w:rsidR="00666383">
        <w:rPr>
          <w:lang w:val="en-US"/>
        </w:rPr>
        <w:t>: T</w:t>
      </w:r>
      <w:r w:rsidR="006910A8">
        <w:rPr>
          <w:lang w:val="en-US"/>
        </w:rPr>
        <w:t>esting</w:t>
      </w:r>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lastRenderedPageBreak/>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77777777"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77777777" w:rsidR="00EA3500" w:rsidRDefault="00EA3500" w:rsidP="00EA3500">
      <w:pPr>
        <w:pStyle w:val="Heading3"/>
        <w:rPr>
          <w:lang w:val="en-US"/>
        </w:rPr>
      </w:pPr>
      <w:r>
        <w:rPr>
          <w:lang w:val="en-US"/>
        </w:rPr>
        <w:t>7.1.7 - Delivery Phase 6: Release</w:t>
      </w:r>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77777777" w:rsidR="000030A0" w:rsidRDefault="000030A0" w:rsidP="00711838">
      <w:pPr>
        <w:pStyle w:val="Heading2"/>
        <w:rPr>
          <w:lang w:val="en-US"/>
        </w:rPr>
      </w:pPr>
      <w:bookmarkStart w:id="56" w:name="_Toc368394622"/>
      <w:r w:rsidRPr="00711838">
        <w:rPr>
          <w:lang w:val="en-US"/>
        </w:rPr>
        <w:t>7.2</w:t>
      </w:r>
      <w:r w:rsidR="00425E2F">
        <w:rPr>
          <w:lang w:val="en-US"/>
        </w:rPr>
        <w:t xml:space="preserve"> -</w:t>
      </w:r>
      <w:r w:rsidRPr="00711838">
        <w:rPr>
          <w:lang w:val="en-US"/>
        </w:rPr>
        <w:t xml:space="preserve"> External Dependencies</w:t>
      </w:r>
      <w:bookmarkEnd w:id="56"/>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7777777" w:rsidR="000030A0" w:rsidRDefault="000030A0" w:rsidP="00711838">
      <w:pPr>
        <w:pStyle w:val="Heading2"/>
        <w:rPr>
          <w:lang w:val="en-US"/>
        </w:rPr>
      </w:pPr>
      <w:bookmarkStart w:id="57" w:name="_Toc368394623"/>
      <w:r w:rsidRPr="00711838">
        <w:rPr>
          <w:lang w:val="en-US"/>
        </w:rPr>
        <w:t>7.3</w:t>
      </w:r>
      <w:r w:rsidR="002D4A62">
        <w:rPr>
          <w:lang w:val="en-US"/>
        </w:rPr>
        <w:t>–</w:t>
      </w:r>
      <w:r w:rsidRPr="00711838">
        <w:rPr>
          <w:lang w:val="en-US"/>
        </w:rPr>
        <w:t xml:space="preserve"> Assumptions</w:t>
      </w:r>
      <w:bookmarkEnd w:id="57"/>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7992D74E" w14:textId="77777777" w:rsidR="004D32D3" w:rsidRDefault="004D32D3" w:rsidP="001E3ED9">
      <w:pPr>
        <w:rPr>
          <w:lang w:val="en-US"/>
        </w:rPr>
      </w:pPr>
    </w:p>
    <w:p w14:paraId="115AB55D" w14:textId="77777777" w:rsidR="00AB56ED" w:rsidRDefault="00AB56ED" w:rsidP="001E3ED9">
      <w:pPr>
        <w:rPr>
          <w:lang w:val="en-US"/>
        </w:rPr>
      </w:pPr>
    </w:p>
    <w:p w14:paraId="5FEC6529" w14:textId="77777777" w:rsidR="00B76795" w:rsidRPr="00711838" w:rsidRDefault="00B76795" w:rsidP="001E3ED9">
      <w:pPr>
        <w:rPr>
          <w:lang w:val="en-US"/>
        </w:rPr>
      </w:pPr>
    </w:p>
    <w:p w14:paraId="0AF1AE77" w14:textId="77777777" w:rsidR="000030A0" w:rsidRDefault="000030A0" w:rsidP="00711838">
      <w:pPr>
        <w:pStyle w:val="Heading2"/>
        <w:rPr>
          <w:lang w:val="en-US"/>
        </w:rPr>
      </w:pPr>
      <w:bookmarkStart w:id="58" w:name="_Toc368394624"/>
      <w:r w:rsidRPr="00711838">
        <w:rPr>
          <w:lang w:val="en-US"/>
        </w:rPr>
        <w:t>7.4</w:t>
      </w:r>
      <w:r w:rsidR="00425E2F">
        <w:rPr>
          <w:lang w:val="en-US"/>
        </w:rPr>
        <w:t xml:space="preserve"> -</w:t>
      </w:r>
      <w:r w:rsidRPr="00711838">
        <w:rPr>
          <w:lang w:val="en-US"/>
        </w:rPr>
        <w:t xml:space="preserve"> Project Time Line</w:t>
      </w:r>
      <w:bookmarkEnd w:id="58"/>
    </w:p>
    <w:p w14:paraId="74BEB32A" w14:textId="77777777" w:rsidR="007E25EF" w:rsidRDefault="00AB56ED" w:rsidP="007E25EF">
      <w:pPr>
        <w:rPr>
          <w:lang w:val="en-US"/>
        </w:rPr>
      </w:pPr>
      <w:r w:rsidRPr="00AB56ED">
        <w:rPr>
          <w:noProof/>
          <w:lang w:val="en-US"/>
        </w:rPr>
        <w:drawing>
          <wp:anchor distT="0" distB="0" distL="114300" distR="114300" simplePos="0" relativeHeight="251662336" behindDoc="1" locked="0" layoutInCell="1" allowOverlap="1" wp14:anchorId="2BCADD87" wp14:editId="20A14E99">
            <wp:simplePos x="0" y="0"/>
            <wp:positionH relativeFrom="column">
              <wp:posOffset>1607185</wp:posOffset>
            </wp:positionH>
            <wp:positionV relativeFrom="paragraph">
              <wp:posOffset>2475865</wp:posOffset>
            </wp:positionV>
            <wp:extent cx="2274570" cy="1866900"/>
            <wp:effectExtent l="0" t="0" r="0" b="0"/>
            <wp:wrapTopAndBottom/>
            <wp:docPr id="3" name="Picture 3" descr="T:\Swinburne\Bachelor\Semester 6\ST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4570" cy="1866900"/>
                    </a:xfrm>
                    <a:prstGeom prst="rect">
                      <a:avLst/>
                    </a:prstGeom>
                    <a:noFill/>
                    <a:ln>
                      <a:noFill/>
                    </a:ln>
                  </pic:spPr>
                </pic:pic>
              </a:graphicData>
            </a:graphic>
          </wp:anchor>
        </w:drawing>
      </w:r>
      <w:r w:rsidRPr="00AB56ED">
        <w:rPr>
          <w:noProof/>
          <w:lang w:val="en-US"/>
        </w:rPr>
        <w:drawing>
          <wp:anchor distT="0" distB="0" distL="114300" distR="114300" simplePos="0" relativeHeight="251661312" behindDoc="0" locked="0" layoutInCell="1" allowOverlap="1" wp14:anchorId="67511327" wp14:editId="2C58BBA0">
            <wp:simplePos x="0" y="0"/>
            <wp:positionH relativeFrom="column">
              <wp:align>center</wp:align>
            </wp:positionH>
            <wp:positionV relativeFrom="paragraph">
              <wp:posOffset>305435</wp:posOffset>
            </wp:positionV>
            <wp:extent cx="2274570" cy="2186940"/>
            <wp:effectExtent l="0" t="0" r="0" b="0"/>
            <wp:wrapTopAndBottom/>
            <wp:docPr id="2" name="Picture 2" descr="T:\Swinburne\Bachelor\Semester 6\ST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winburne\Bachelor\Semester 6\STP\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7485" cy="2189354"/>
                    </a:xfrm>
                    <a:prstGeom prst="rect">
                      <a:avLst/>
                    </a:prstGeom>
                    <a:noFill/>
                    <a:ln>
                      <a:noFill/>
                    </a:ln>
                  </pic:spPr>
                </pic:pic>
              </a:graphicData>
            </a:graphic>
          </wp:anchor>
        </w:drawing>
      </w:r>
    </w:p>
    <w:p w14:paraId="52EC4B57" w14:textId="487EA56D" w:rsidR="007E25EF" w:rsidRDefault="007E25EF" w:rsidP="007E25EF">
      <w:pPr>
        <w:rPr>
          <w:lang w:val="en-US"/>
        </w:rPr>
      </w:pPr>
    </w:p>
    <w:p w14:paraId="4E1336D3" w14:textId="16AFBD9E" w:rsidR="00B76795" w:rsidRDefault="001B4A66" w:rsidP="007E25EF">
      <w:pPr>
        <w:rPr>
          <w:lang w:val="en-US"/>
        </w:rPr>
      </w:pPr>
      <w:r w:rsidRPr="00AB56ED">
        <w:rPr>
          <w:noProof/>
          <w:lang w:val="en-US"/>
        </w:rPr>
        <w:drawing>
          <wp:anchor distT="0" distB="0" distL="114300" distR="114300" simplePos="0" relativeHeight="251664384" behindDoc="0" locked="0" layoutInCell="1" allowOverlap="1" wp14:anchorId="6322B7A6" wp14:editId="7193AC3D">
            <wp:simplePos x="0" y="0"/>
            <wp:positionH relativeFrom="column">
              <wp:posOffset>1600200</wp:posOffset>
            </wp:positionH>
            <wp:positionV relativeFrom="paragraph">
              <wp:posOffset>1826895</wp:posOffset>
            </wp:positionV>
            <wp:extent cx="2251075" cy="943610"/>
            <wp:effectExtent l="0" t="0" r="0" b="0"/>
            <wp:wrapTopAndBottom/>
            <wp:docPr id="5" name="Picture 5" descr="T:\Swinburne\Bachelor\Semester 6\ST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075" cy="943610"/>
                    </a:xfrm>
                    <a:prstGeom prst="rect">
                      <a:avLst/>
                    </a:prstGeom>
                    <a:noFill/>
                    <a:ln>
                      <a:noFill/>
                    </a:ln>
                  </pic:spPr>
                </pic:pic>
              </a:graphicData>
            </a:graphic>
          </wp:anchor>
        </w:drawing>
      </w:r>
      <w:r w:rsidRPr="00AB56ED">
        <w:rPr>
          <w:noProof/>
          <w:lang w:val="en-US"/>
        </w:rPr>
        <w:drawing>
          <wp:anchor distT="0" distB="0" distL="114300" distR="114300" simplePos="0" relativeHeight="251663360" behindDoc="0" locked="0" layoutInCell="1" allowOverlap="1" wp14:anchorId="13D08652" wp14:editId="6F0A19FB">
            <wp:simplePos x="0" y="0"/>
            <wp:positionH relativeFrom="column">
              <wp:posOffset>1600200</wp:posOffset>
            </wp:positionH>
            <wp:positionV relativeFrom="paragraph">
              <wp:posOffset>85725</wp:posOffset>
            </wp:positionV>
            <wp:extent cx="2259965" cy="1740535"/>
            <wp:effectExtent l="0" t="0" r="0" b="0"/>
            <wp:wrapTopAndBottom/>
            <wp:docPr id="4" name="Picture 4" descr="T:\Swinburne\Bachelor\Semester 6\ST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965" cy="1740535"/>
                    </a:xfrm>
                    <a:prstGeom prst="rect">
                      <a:avLst/>
                    </a:prstGeom>
                    <a:noFill/>
                    <a:ln>
                      <a:noFill/>
                    </a:ln>
                  </pic:spPr>
                </pic:pic>
              </a:graphicData>
            </a:graphic>
          </wp:anchor>
        </w:drawing>
      </w:r>
    </w:p>
    <w:p w14:paraId="522B1DE9" w14:textId="77777777" w:rsidR="00B76795" w:rsidRDefault="00B76795" w:rsidP="007E25EF">
      <w:pPr>
        <w:rPr>
          <w:lang w:val="en-US"/>
        </w:rPr>
      </w:pPr>
    </w:p>
    <w:p w14:paraId="5B2744A4" w14:textId="77777777" w:rsidR="00B76795" w:rsidRDefault="00B76795" w:rsidP="007E25EF">
      <w:pPr>
        <w:rPr>
          <w:lang w:val="en-US"/>
        </w:rPr>
      </w:pPr>
    </w:p>
    <w:p w14:paraId="0C812EFC" w14:textId="55A0D8F3" w:rsidR="00B76795" w:rsidRDefault="00B76795" w:rsidP="007E25EF">
      <w:pPr>
        <w:rPr>
          <w:lang w:val="en-US"/>
        </w:rPr>
      </w:pPr>
    </w:p>
    <w:p w14:paraId="52F42022" w14:textId="77777777" w:rsidR="001E3ED9" w:rsidRDefault="000030A0" w:rsidP="00EA6F1A">
      <w:pPr>
        <w:pStyle w:val="Heading1"/>
        <w:rPr>
          <w:lang w:val="en-US"/>
        </w:rPr>
      </w:pPr>
      <w:bookmarkStart w:id="59" w:name="_Toc368394625"/>
      <w:r w:rsidRPr="00711838">
        <w:rPr>
          <w:lang w:val="en-US"/>
        </w:rPr>
        <w:t>8</w:t>
      </w:r>
      <w:r w:rsidR="00C707EB">
        <w:rPr>
          <w:lang w:val="en-US"/>
        </w:rPr>
        <w:t>–</w:t>
      </w:r>
      <w:r w:rsidRPr="00711838">
        <w:rPr>
          <w:lang w:val="en-US"/>
        </w:rPr>
        <w:t xml:space="preserve"> Budget</w:t>
      </w:r>
      <w:bookmarkEnd w:id="59"/>
    </w:p>
    <w:p w14:paraId="7A81A718" w14:textId="77777777" w:rsidR="00C707EB" w:rsidRPr="00C707EB" w:rsidRDefault="00C707EB" w:rsidP="00C707EB">
      <w:pPr>
        <w:rPr>
          <w:lang w:val="en-US"/>
        </w:rPr>
      </w:pPr>
    </w:p>
    <w:p w14:paraId="5AF42F64" w14:textId="77777777" w:rsidR="000030A0" w:rsidRPr="001E3ED9" w:rsidRDefault="000030A0" w:rsidP="001E3ED9">
      <w:pPr>
        <w:rPr>
          <w:lang w:val="en-US"/>
        </w:rPr>
      </w:pPr>
      <w:r w:rsidRPr="001E3ED9">
        <w:rPr>
          <w:lang w:val="en-US"/>
        </w:rPr>
        <w:t>Estimate and record the following:</w:t>
      </w:r>
    </w:p>
    <w:p w14:paraId="64CAE9EA"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577CA700"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641F818A"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7B98378" w14:textId="77777777" w:rsidR="0043113F" w:rsidRDefault="0043113F" w:rsidP="0043113F">
      <w:pPr>
        <w:rPr>
          <w:rFonts w:ascii="Arial" w:hAnsi="Arial" w:cs="Arial"/>
          <w:lang w:val="en-US"/>
        </w:rPr>
      </w:pPr>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5417B4BD" w14:textId="77777777" w:rsidTr="00C31AF9">
        <w:tc>
          <w:tcPr>
            <w:tcW w:w="992" w:type="dxa"/>
          </w:tcPr>
          <w:p w14:paraId="173D3EFE" w14:textId="77777777" w:rsidR="0043113F" w:rsidRDefault="0043113F" w:rsidP="0043113F">
            <w:pPr>
              <w:rPr>
                <w:rFonts w:ascii="Arial" w:hAnsi="Arial" w:cs="Arial"/>
                <w:lang w:val="en-US"/>
              </w:rPr>
            </w:pPr>
            <w:r>
              <w:rPr>
                <w:rFonts w:ascii="Arial" w:hAnsi="Arial" w:cs="Arial"/>
                <w:lang w:val="en-US"/>
              </w:rPr>
              <w:t>Phrase</w:t>
            </w:r>
          </w:p>
        </w:tc>
        <w:tc>
          <w:tcPr>
            <w:tcW w:w="1985" w:type="dxa"/>
          </w:tcPr>
          <w:p w14:paraId="23A6542B" w14:textId="77777777" w:rsidR="0043113F" w:rsidRDefault="0043113F" w:rsidP="0043113F">
            <w:pPr>
              <w:rPr>
                <w:rFonts w:ascii="Arial" w:hAnsi="Arial" w:cs="Arial"/>
                <w:lang w:val="en-US"/>
              </w:rPr>
            </w:pPr>
            <w:r>
              <w:rPr>
                <w:rFonts w:ascii="Arial" w:hAnsi="Arial" w:cs="Arial"/>
                <w:lang w:val="en-US"/>
              </w:rPr>
              <w:t>Phrase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180" w:type="dxa"/>
          </w:tcPr>
          <w:p w14:paraId="3E52B36D" w14:textId="77777777"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05BA388A" w14:textId="77777777" w:rsidR="0043113F" w:rsidRDefault="0043113F" w:rsidP="0043113F">
            <w:pPr>
              <w:rPr>
                <w:rFonts w:ascii="Arial" w:hAnsi="Arial" w:cs="Arial"/>
                <w:lang w:val="en-US"/>
              </w:rPr>
            </w:pPr>
            <w:r>
              <w:rPr>
                <w:rFonts w:ascii="Arial" w:hAnsi="Arial" w:cs="Arial"/>
                <w:lang w:val="en-US"/>
              </w:rPr>
              <w:t>Actual Finishing Hour</w:t>
            </w:r>
          </w:p>
        </w:tc>
      </w:tr>
      <w:tr w:rsidR="0043113F" w14:paraId="26BFDE2F" w14:textId="77777777" w:rsidTr="00C31AF9">
        <w:tc>
          <w:tcPr>
            <w:tcW w:w="992" w:type="dxa"/>
          </w:tcPr>
          <w:p w14:paraId="2C7D8FC0" w14:textId="77777777" w:rsidR="0043113F" w:rsidRDefault="0043113F" w:rsidP="0043113F">
            <w:pPr>
              <w:rPr>
                <w:rFonts w:ascii="Arial" w:hAnsi="Arial" w:cs="Arial"/>
                <w:lang w:val="en-US"/>
              </w:rPr>
            </w:pPr>
            <w:r>
              <w:rPr>
                <w:rFonts w:ascii="Arial" w:hAnsi="Arial" w:cs="Arial"/>
                <w:lang w:val="en-US"/>
              </w:rPr>
              <w:t>1</w:t>
            </w:r>
          </w:p>
        </w:tc>
        <w:tc>
          <w:tcPr>
            <w:tcW w:w="1985" w:type="dxa"/>
          </w:tcPr>
          <w:p w14:paraId="68009177" w14:textId="77777777" w:rsidR="0043113F" w:rsidRDefault="00B91F0E" w:rsidP="0043113F">
            <w:pPr>
              <w:rPr>
                <w:rFonts w:ascii="Arial" w:hAnsi="Arial" w:cs="Arial"/>
                <w:lang w:val="en-US"/>
              </w:rPr>
            </w:pPr>
            <w:r>
              <w:rPr>
                <w:rFonts w:ascii="Arial" w:hAnsi="Arial" w:cs="Arial"/>
                <w:lang w:val="en-US"/>
              </w:rPr>
              <w:t>U</w:t>
            </w:r>
            <w:r w:rsidR="0043113F">
              <w:rPr>
                <w:rFonts w:ascii="Arial" w:hAnsi="Arial" w:cs="Arial"/>
                <w:lang w:val="en-US"/>
              </w:rPr>
              <w:t>nit project</w:t>
            </w:r>
          </w:p>
        </w:tc>
        <w:tc>
          <w:tcPr>
            <w:tcW w:w="3544" w:type="dxa"/>
          </w:tcPr>
          <w:p w14:paraId="78D95E77" w14:textId="77777777" w:rsidR="0043113F" w:rsidRDefault="0043113F" w:rsidP="0043113F">
            <w:pPr>
              <w:rPr>
                <w:rFonts w:ascii="Arial" w:hAnsi="Arial" w:cs="Arial"/>
                <w:lang w:val="en-US"/>
              </w:rPr>
            </w:pPr>
          </w:p>
        </w:tc>
        <w:tc>
          <w:tcPr>
            <w:tcW w:w="2180" w:type="dxa"/>
          </w:tcPr>
          <w:p w14:paraId="4609EC13" w14:textId="77777777" w:rsidR="0043113F" w:rsidRDefault="0043113F" w:rsidP="0043113F">
            <w:pPr>
              <w:rPr>
                <w:rFonts w:ascii="Arial" w:hAnsi="Arial" w:cs="Arial"/>
                <w:lang w:val="en-US"/>
              </w:rPr>
            </w:pPr>
          </w:p>
        </w:tc>
        <w:tc>
          <w:tcPr>
            <w:tcW w:w="2180" w:type="dxa"/>
          </w:tcPr>
          <w:p w14:paraId="05B25DA9" w14:textId="77777777" w:rsidR="0043113F" w:rsidRDefault="0043113F" w:rsidP="0043113F">
            <w:pPr>
              <w:rPr>
                <w:rFonts w:ascii="Arial" w:hAnsi="Arial" w:cs="Arial"/>
                <w:lang w:val="en-US"/>
              </w:rPr>
            </w:pPr>
          </w:p>
        </w:tc>
      </w:tr>
      <w:tr w:rsidR="0043113F" w14:paraId="54C9E286" w14:textId="77777777" w:rsidTr="00C31AF9">
        <w:tc>
          <w:tcPr>
            <w:tcW w:w="992" w:type="dxa"/>
          </w:tcPr>
          <w:p w14:paraId="29BB76FC" w14:textId="77777777" w:rsidR="0043113F" w:rsidRDefault="0043113F" w:rsidP="0043113F">
            <w:pPr>
              <w:rPr>
                <w:rFonts w:ascii="Arial" w:hAnsi="Arial" w:cs="Arial"/>
                <w:lang w:val="en-US"/>
              </w:rPr>
            </w:pPr>
          </w:p>
        </w:tc>
        <w:tc>
          <w:tcPr>
            <w:tcW w:w="1985" w:type="dxa"/>
          </w:tcPr>
          <w:p w14:paraId="17D06715" w14:textId="77777777" w:rsidR="0043113F" w:rsidRDefault="0043113F" w:rsidP="0043113F">
            <w:pPr>
              <w:rPr>
                <w:rFonts w:ascii="Arial" w:hAnsi="Arial" w:cs="Arial"/>
                <w:lang w:val="en-US"/>
              </w:rPr>
            </w:pPr>
          </w:p>
        </w:tc>
        <w:tc>
          <w:tcPr>
            <w:tcW w:w="3544" w:type="dxa"/>
          </w:tcPr>
          <w:p w14:paraId="310F59AF" w14:textId="7777777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34F06C3C"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6751596" w14:textId="77777777" w:rsidR="0043113F" w:rsidRDefault="0043113F" w:rsidP="0043113F">
            <w:pPr>
              <w:rPr>
                <w:rFonts w:ascii="Arial" w:hAnsi="Arial" w:cs="Arial"/>
                <w:lang w:val="en-US"/>
              </w:rPr>
            </w:pPr>
          </w:p>
        </w:tc>
      </w:tr>
      <w:tr w:rsidR="0043113F" w14:paraId="0EB1A6C8" w14:textId="77777777" w:rsidTr="00C31AF9">
        <w:tc>
          <w:tcPr>
            <w:tcW w:w="992" w:type="dxa"/>
          </w:tcPr>
          <w:p w14:paraId="60041003" w14:textId="77777777" w:rsidR="0043113F" w:rsidRDefault="0043113F" w:rsidP="0043113F">
            <w:pPr>
              <w:rPr>
                <w:rFonts w:ascii="Arial" w:hAnsi="Arial" w:cs="Arial"/>
                <w:lang w:val="en-US"/>
              </w:rPr>
            </w:pPr>
          </w:p>
        </w:tc>
        <w:tc>
          <w:tcPr>
            <w:tcW w:w="1985" w:type="dxa"/>
          </w:tcPr>
          <w:p w14:paraId="16E71B0F" w14:textId="77777777" w:rsidR="0043113F" w:rsidRDefault="0043113F" w:rsidP="0043113F">
            <w:pPr>
              <w:rPr>
                <w:rFonts w:ascii="Arial" w:hAnsi="Arial" w:cs="Arial"/>
                <w:lang w:val="en-US"/>
              </w:rPr>
            </w:pPr>
          </w:p>
        </w:tc>
        <w:tc>
          <w:tcPr>
            <w:tcW w:w="3544" w:type="dxa"/>
          </w:tcPr>
          <w:p w14:paraId="3B05CB5E" w14:textId="77777777"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6857A279"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0500E72F" w14:textId="77777777" w:rsidR="0043113F" w:rsidRDefault="0043113F" w:rsidP="0043113F">
            <w:pPr>
              <w:rPr>
                <w:rFonts w:ascii="Arial" w:hAnsi="Arial" w:cs="Arial"/>
                <w:lang w:val="en-US"/>
              </w:rPr>
            </w:pPr>
          </w:p>
        </w:tc>
      </w:tr>
      <w:tr w:rsidR="005A6E08" w14:paraId="1D30614D" w14:textId="77777777" w:rsidTr="00C31AF9">
        <w:tc>
          <w:tcPr>
            <w:tcW w:w="992" w:type="dxa"/>
          </w:tcPr>
          <w:p w14:paraId="5057FCAE" w14:textId="77777777" w:rsidR="005A6E08" w:rsidRDefault="005A6E08" w:rsidP="0043113F">
            <w:pPr>
              <w:rPr>
                <w:rFonts w:ascii="Arial" w:hAnsi="Arial" w:cs="Arial"/>
                <w:lang w:val="en-US"/>
              </w:rPr>
            </w:pPr>
          </w:p>
        </w:tc>
        <w:tc>
          <w:tcPr>
            <w:tcW w:w="1985" w:type="dxa"/>
          </w:tcPr>
          <w:p w14:paraId="5A8577A0" w14:textId="77777777" w:rsidR="005A6E08" w:rsidRDefault="005A6E08" w:rsidP="0043113F">
            <w:pPr>
              <w:rPr>
                <w:rFonts w:ascii="Arial" w:hAnsi="Arial" w:cs="Arial"/>
                <w:lang w:val="en-US"/>
              </w:rPr>
            </w:pPr>
          </w:p>
        </w:tc>
        <w:tc>
          <w:tcPr>
            <w:tcW w:w="3544" w:type="dxa"/>
          </w:tcPr>
          <w:p w14:paraId="4D4B1BDA" w14:textId="77777777"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55785528" w14:textId="77777777" w:rsidR="005A6E08" w:rsidRDefault="005A6E08" w:rsidP="0043113F">
            <w:pPr>
              <w:rPr>
                <w:rFonts w:ascii="Arial" w:hAnsi="Arial" w:cs="Arial"/>
                <w:lang w:val="en-US"/>
              </w:rPr>
            </w:pPr>
            <w:r>
              <w:rPr>
                <w:rFonts w:ascii="Arial" w:hAnsi="Arial" w:cs="Arial"/>
                <w:lang w:val="en-US"/>
              </w:rPr>
              <w:t>2</w:t>
            </w:r>
          </w:p>
        </w:tc>
        <w:tc>
          <w:tcPr>
            <w:tcW w:w="2180" w:type="dxa"/>
          </w:tcPr>
          <w:p w14:paraId="0467CD01" w14:textId="77777777" w:rsidR="005A6E08" w:rsidRDefault="005A6E08" w:rsidP="0043113F">
            <w:pPr>
              <w:rPr>
                <w:rFonts w:ascii="Arial" w:hAnsi="Arial" w:cs="Arial"/>
                <w:lang w:val="en-US"/>
              </w:rPr>
            </w:pPr>
          </w:p>
        </w:tc>
      </w:tr>
      <w:tr w:rsidR="005A6E08" w14:paraId="7131B883" w14:textId="77777777" w:rsidTr="00C31AF9">
        <w:tc>
          <w:tcPr>
            <w:tcW w:w="992" w:type="dxa"/>
          </w:tcPr>
          <w:p w14:paraId="64119AD1" w14:textId="77777777" w:rsidR="005A6E08" w:rsidRDefault="005A6E08" w:rsidP="0043113F">
            <w:pPr>
              <w:rPr>
                <w:rFonts w:ascii="Arial" w:hAnsi="Arial" w:cs="Arial"/>
                <w:lang w:val="en-US"/>
              </w:rPr>
            </w:pPr>
          </w:p>
        </w:tc>
        <w:tc>
          <w:tcPr>
            <w:tcW w:w="1985" w:type="dxa"/>
          </w:tcPr>
          <w:p w14:paraId="126D2795" w14:textId="77777777" w:rsidR="005A6E08" w:rsidRDefault="005A6E08" w:rsidP="0043113F">
            <w:pPr>
              <w:rPr>
                <w:rFonts w:ascii="Arial" w:hAnsi="Arial" w:cs="Arial"/>
                <w:lang w:val="en-US"/>
              </w:rPr>
            </w:pPr>
          </w:p>
        </w:tc>
        <w:tc>
          <w:tcPr>
            <w:tcW w:w="3544" w:type="dxa"/>
          </w:tcPr>
          <w:p w14:paraId="009448F0" w14:textId="77777777"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53BECF71" w14:textId="77777777" w:rsidR="005A6E08" w:rsidRDefault="005A6E08" w:rsidP="0043113F">
            <w:pPr>
              <w:rPr>
                <w:rFonts w:ascii="Arial" w:hAnsi="Arial" w:cs="Arial"/>
                <w:lang w:val="en-US"/>
              </w:rPr>
            </w:pPr>
            <w:r>
              <w:rPr>
                <w:rFonts w:ascii="Arial" w:hAnsi="Arial" w:cs="Arial"/>
                <w:lang w:val="en-US"/>
              </w:rPr>
              <w:t>4</w:t>
            </w:r>
          </w:p>
        </w:tc>
        <w:tc>
          <w:tcPr>
            <w:tcW w:w="2180" w:type="dxa"/>
          </w:tcPr>
          <w:p w14:paraId="5A28FAFE" w14:textId="77777777" w:rsidR="005A6E08" w:rsidRDefault="005A6E08" w:rsidP="0043113F">
            <w:pPr>
              <w:rPr>
                <w:rFonts w:ascii="Arial" w:hAnsi="Arial" w:cs="Arial"/>
                <w:lang w:val="en-US"/>
              </w:rPr>
            </w:pPr>
          </w:p>
        </w:tc>
      </w:tr>
      <w:tr w:rsidR="0043113F" w14:paraId="72F49E66" w14:textId="77777777" w:rsidTr="00C31AF9">
        <w:tc>
          <w:tcPr>
            <w:tcW w:w="992" w:type="dxa"/>
          </w:tcPr>
          <w:p w14:paraId="1B807C6B" w14:textId="77777777" w:rsidR="0043113F" w:rsidRDefault="0043113F" w:rsidP="0043113F">
            <w:pPr>
              <w:rPr>
                <w:rFonts w:ascii="Arial" w:hAnsi="Arial" w:cs="Arial"/>
                <w:lang w:val="en-US"/>
              </w:rPr>
            </w:pPr>
          </w:p>
        </w:tc>
        <w:tc>
          <w:tcPr>
            <w:tcW w:w="1985" w:type="dxa"/>
          </w:tcPr>
          <w:p w14:paraId="2B31CE0B" w14:textId="77777777" w:rsidR="0043113F" w:rsidRDefault="0043113F" w:rsidP="0043113F">
            <w:pPr>
              <w:rPr>
                <w:rFonts w:ascii="Arial" w:hAnsi="Arial" w:cs="Arial"/>
                <w:lang w:val="en-US"/>
              </w:rPr>
            </w:pPr>
          </w:p>
        </w:tc>
        <w:tc>
          <w:tcPr>
            <w:tcW w:w="3544" w:type="dxa"/>
          </w:tcPr>
          <w:p w14:paraId="30BA462D" w14:textId="77777777"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7522FF71"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AAE7CBF" w14:textId="77777777" w:rsidR="0043113F" w:rsidRDefault="0043113F" w:rsidP="0043113F">
            <w:pPr>
              <w:rPr>
                <w:rFonts w:ascii="Arial" w:hAnsi="Arial" w:cs="Arial"/>
                <w:lang w:val="en-US"/>
              </w:rPr>
            </w:pPr>
          </w:p>
        </w:tc>
      </w:tr>
      <w:tr w:rsidR="0043113F" w14:paraId="1995ED6B" w14:textId="77777777" w:rsidTr="00C31AF9">
        <w:tc>
          <w:tcPr>
            <w:tcW w:w="992" w:type="dxa"/>
          </w:tcPr>
          <w:p w14:paraId="2D6DA84A" w14:textId="77777777" w:rsidR="0043113F" w:rsidRDefault="0043113F" w:rsidP="0043113F">
            <w:pPr>
              <w:rPr>
                <w:rFonts w:ascii="Arial" w:hAnsi="Arial" w:cs="Arial"/>
                <w:lang w:val="en-US"/>
              </w:rPr>
            </w:pPr>
          </w:p>
        </w:tc>
        <w:tc>
          <w:tcPr>
            <w:tcW w:w="1985" w:type="dxa"/>
          </w:tcPr>
          <w:p w14:paraId="62DDF4D3" w14:textId="77777777" w:rsidR="0043113F" w:rsidRDefault="0043113F" w:rsidP="0043113F">
            <w:pPr>
              <w:rPr>
                <w:rFonts w:ascii="Arial" w:hAnsi="Arial" w:cs="Arial"/>
                <w:lang w:val="en-US"/>
              </w:rPr>
            </w:pPr>
          </w:p>
        </w:tc>
        <w:tc>
          <w:tcPr>
            <w:tcW w:w="3544" w:type="dxa"/>
          </w:tcPr>
          <w:p w14:paraId="7806299A" w14:textId="77777777" w:rsidR="0043113F" w:rsidRDefault="0043113F" w:rsidP="0043113F">
            <w:pPr>
              <w:rPr>
                <w:rFonts w:ascii="Arial" w:hAnsi="Arial" w:cs="Arial"/>
                <w:lang w:val="en-US"/>
              </w:rPr>
            </w:pPr>
            <w:r>
              <w:rPr>
                <w:rFonts w:ascii="Arial" w:hAnsi="Arial" w:cs="Arial"/>
                <w:lang w:val="en-US"/>
              </w:rPr>
              <w:t>Schedule meetings</w:t>
            </w:r>
          </w:p>
        </w:tc>
        <w:tc>
          <w:tcPr>
            <w:tcW w:w="2180" w:type="dxa"/>
          </w:tcPr>
          <w:p w14:paraId="1F76E8D1" w14:textId="77777777" w:rsidR="0043113F" w:rsidRDefault="005A6E08" w:rsidP="0043113F">
            <w:pPr>
              <w:rPr>
                <w:rFonts w:ascii="Arial" w:hAnsi="Arial" w:cs="Arial"/>
                <w:lang w:val="en-US"/>
              </w:rPr>
            </w:pPr>
            <w:r>
              <w:rPr>
                <w:rFonts w:ascii="Arial" w:hAnsi="Arial" w:cs="Arial"/>
                <w:lang w:val="en-US"/>
              </w:rPr>
              <w:t>0.5</w:t>
            </w:r>
          </w:p>
        </w:tc>
        <w:tc>
          <w:tcPr>
            <w:tcW w:w="2180" w:type="dxa"/>
          </w:tcPr>
          <w:p w14:paraId="2FCE54BF" w14:textId="77777777" w:rsidR="0043113F" w:rsidRDefault="0043113F" w:rsidP="0043113F">
            <w:pPr>
              <w:rPr>
                <w:rFonts w:ascii="Arial" w:hAnsi="Arial" w:cs="Arial"/>
                <w:lang w:val="en-US"/>
              </w:rPr>
            </w:pPr>
          </w:p>
        </w:tc>
      </w:tr>
      <w:tr w:rsidR="0043113F" w14:paraId="5E3F8251" w14:textId="77777777" w:rsidTr="00C31AF9">
        <w:tc>
          <w:tcPr>
            <w:tcW w:w="992" w:type="dxa"/>
          </w:tcPr>
          <w:p w14:paraId="27C1E708" w14:textId="77777777" w:rsidR="0043113F" w:rsidRDefault="0043113F" w:rsidP="0043113F">
            <w:pPr>
              <w:rPr>
                <w:rFonts w:ascii="Arial" w:hAnsi="Arial" w:cs="Arial"/>
                <w:lang w:val="en-US"/>
              </w:rPr>
            </w:pPr>
          </w:p>
        </w:tc>
        <w:tc>
          <w:tcPr>
            <w:tcW w:w="1985" w:type="dxa"/>
          </w:tcPr>
          <w:p w14:paraId="54C8EA7B" w14:textId="77777777" w:rsidR="0043113F" w:rsidRDefault="0043113F" w:rsidP="0043113F">
            <w:pPr>
              <w:rPr>
                <w:rFonts w:ascii="Arial" w:hAnsi="Arial" w:cs="Arial"/>
                <w:lang w:val="en-US"/>
              </w:rPr>
            </w:pPr>
          </w:p>
        </w:tc>
        <w:tc>
          <w:tcPr>
            <w:tcW w:w="3544" w:type="dxa"/>
          </w:tcPr>
          <w:p w14:paraId="3AD862F3" w14:textId="77777777"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1A58DE32" w14:textId="77777777" w:rsidR="0043113F" w:rsidRDefault="005A6E08" w:rsidP="0043113F">
            <w:pPr>
              <w:rPr>
                <w:rFonts w:ascii="Arial" w:hAnsi="Arial" w:cs="Arial"/>
                <w:lang w:val="en-US"/>
              </w:rPr>
            </w:pPr>
            <w:r>
              <w:rPr>
                <w:rFonts w:ascii="Arial" w:hAnsi="Arial" w:cs="Arial"/>
                <w:lang w:val="en-US"/>
              </w:rPr>
              <w:t>4</w:t>
            </w:r>
          </w:p>
        </w:tc>
        <w:tc>
          <w:tcPr>
            <w:tcW w:w="2180" w:type="dxa"/>
          </w:tcPr>
          <w:p w14:paraId="5E50D670" w14:textId="77777777" w:rsidR="0043113F" w:rsidRDefault="0043113F" w:rsidP="0043113F">
            <w:pPr>
              <w:rPr>
                <w:rFonts w:ascii="Arial" w:hAnsi="Arial" w:cs="Arial"/>
                <w:lang w:val="en-US"/>
              </w:rPr>
            </w:pPr>
          </w:p>
        </w:tc>
      </w:tr>
      <w:tr w:rsidR="0043113F" w14:paraId="6E22AB16" w14:textId="77777777" w:rsidTr="00C31AF9">
        <w:tc>
          <w:tcPr>
            <w:tcW w:w="992" w:type="dxa"/>
          </w:tcPr>
          <w:p w14:paraId="45775264" w14:textId="77777777" w:rsidR="0043113F" w:rsidRDefault="0043113F" w:rsidP="0043113F">
            <w:pPr>
              <w:rPr>
                <w:rFonts w:ascii="Arial" w:hAnsi="Arial" w:cs="Arial"/>
                <w:lang w:val="en-US"/>
              </w:rPr>
            </w:pPr>
            <w:r>
              <w:rPr>
                <w:rFonts w:ascii="Arial" w:hAnsi="Arial" w:cs="Arial"/>
                <w:lang w:val="en-US"/>
              </w:rPr>
              <w:t>2</w:t>
            </w:r>
          </w:p>
        </w:tc>
        <w:tc>
          <w:tcPr>
            <w:tcW w:w="1985" w:type="dxa"/>
          </w:tcPr>
          <w:p w14:paraId="0DA08E90" w14:textId="77777777"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6389E1AF" w14:textId="77777777" w:rsidR="0043113F" w:rsidRDefault="0043113F" w:rsidP="0043113F">
            <w:pPr>
              <w:rPr>
                <w:rFonts w:ascii="Arial" w:hAnsi="Arial" w:cs="Arial"/>
                <w:lang w:val="en-US"/>
              </w:rPr>
            </w:pPr>
          </w:p>
        </w:tc>
        <w:tc>
          <w:tcPr>
            <w:tcW w:w="2180" w:type="dxa"/>
          </w:tcPr>
          <w:p w14:paraId="3BA3D955" w14:textId="77777777" w:rsidR="0043113F" w:rsidRDefault="0043113F" w:rsidP="0043113F">
            <w:pPr>
              <w:rPr>
                <w:rFonts w:ascii="Arial" w:hAnsi="Arial" w:cs="Arial"/>
                <w:lang w:val="en-US"/>
              </w:rPr>
            </w:pPr>
          </w:p>
        </w:tc>
        <w:tc>
          <w:tcPr>
            <w:tcW w:w="2180" w:type="dxa"/>
          </w:tcPr>
          <w:p w14:paraId="17D554CB" w14:textId="77777777" w:rsidR="0043113F" w:rsidRDefault="0043113F" w:rsidP="0043113F">
            <w:pPr>
              <w:rPr>
                <w:rFonts w:ascii="Arial" w:hAnsi="Arial" w:cs="Arial"/>
                <w:lang w:val="en-US"/>
              </w:rPr>
            </w:pPr>
          </w:p>
        </w:tc>
      </w:tr>
      <w:tr w:rsidR="0043113F" w14:paraId="4E4D2C96" w14:textId="77777777" w:rsidTr="00C31AF9">
        <w:tc>
          <w:tcPr>
            <w:tcW w:w="992" w:type="dxa"/>
          </w:tcPr>
          <w:p w14:paraId="430A65CD" w14:textId="77777777" w:rsidR="0043113F" w:rsidRDefault="0043113F" w:rsidP="0043113F">
            <w:pPr>
              <w:rPr>
                <w:rFonts w:ascii="Arial" w:hAnsi="Arial" w:cs="Arial"/>
                <w:lang w:val="en-US"/>
              </w:rPr>
            </w:pPr>
          </w:p>
        </w:tc>
        <w:tc>
          <w:tcPr>
            <w:tcW w:w="1985" w:type="dxa"/>
          </w:tcPr>
          <w:p w14:paraId="00F0383A" w14:textId="77777777" w:rsidR="0043113F" w:rsidRDefault="0043113F" w:rsidP="0043113F">
            <w:pPr>
              <w:rPr>
                <w:rFonts w:ascii="Arial" w:hAnsi="Arial" w:cs="Arial"/>
                <w:lang w:val="en-US"/>
              </w:rPr>
            </w:pPr>
          </w:p>
        </w:tc>
        <w:tc>
          <w:tcPr>
            <w:tcW w:w="3544" w:type="dxa"/>
          </w:tcPr>
          <w:p w14:paraId="1AA9B8E1" w14:textId="77777777"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7C263EDE"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6246B9A7" w14:textId="77777777" w:rsidR="0043113F" w:rsidRDefault="0043113F" w:rsidP="0043113F">
            <w:pPr>
              <w:rPr>
                <w:rFonts w:ascii="Arial" w:hAnsi="Arial" w:cs="Arial"/>
                <w:lang w:val="en-US"/>
              </w:rPr>
            </w:pPr>
          </w:p>
        </w:tc>
      </w:tr>
      <w:tr w:rsidR="0043113F" w14:paraId="790C57D6" w14:textId="77777777" w:rsidTr="00C31AF9">
        <w:tc>
          <w:tcPr>
            <w:tcW w:w="992" w:type="dxa"/>
          </w:tcPr>
          <w:p w14:paraId="01B44612" w14:textId="77777777" w:rsidR="0043113F" w:rsidRDefault="0043113F" w:rsidP="0043113F">
            <w:pPr>
              <w:rPr>
                <w:rFonts w:ascii="Arial" w:hAnsi="Arial" w:cs="Arial"/>
                <w:lang w:val="en-US"/>
              </w:rPr>
            </w:pPr>
          </w:p>
        </w:tc>
        <w:tc>
          <w:tcPr>
            <w:tcW w:w="1985" w:type="dxa"/>
          </w:tcPr>
          <w:p w14:paraId="7BF0D044" w14:textId="77777777" w:rsidR="0043113F" w:rsidRDefault="0043113F" w:rsidP="0043113F">
            <w:pPr>
              <w:rPr>
                <w:rFonts w:ascii="Arial" w:hAnsi="Arial" w:cs="Arial"/>
                <w:lang w:val="en-US"/>
              </w:rPr>
            </w:pPr>
          </w:p>
        </w:tc>
        <w:tc>
          <w:tcPr>
            <w:tcW w:w="3544" w:type="dxa"/>
          </w:tcPr>
          <w:p w14:paraId="6072B598" w14:textId="77777777"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2BAD609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355E2DB5" w14:textId="77777777" w:rsidR="0043113F" w:rsidRDefault="0043113F" w:rsidP="0043113F">
            <w:pPr>
              <w:rPr>
                <w:rFonts w:ascii="Arial" w:hAnsi="Arial" w:cs="Arial"/>
                <w:lang w:val="en-US"/>
              </w:rPr>
            </w:pPr>
          </w:p>
        </w:tc>
      </w:tr>
      <w:tr w:rsidR="0043113F" w14:paraId="31CA03C6" w14:textId="77777777" w:rsidTr="00C31AF9">
        <w:tc>
          <w:tcPr>
            <w:tcW w:w="992" w:type="dxa"/>
          </w:tcPr>
          <w:p w14:paraId="699299D6" w14:textId="77777777" w:rsidR="0043113F" w:rsidRDefault="0043113F" w:rsidP="0043113F">
            <w:pPr>
              <w:rPr>
                <w:rFonts w:ascii="Arial" w:hAnsi="Arial" w:cs="Arial"/>
                <w:lang w:val="en-US"/>
              </w:rPr>
            </w:pPr>
          </w:p>
        </w:tc>
        <w:tc>
          <w:tcPr>
            <w:tcW w:w="1985" w:type="dxa"/>
          </w:tcPr>
          <w:p w14:paraId="38249291" w14:textId="77777777" w:rsidR="0043113F" w:rsidRDefault="0043113F" w:rsidP="0043113F">
            <w:pPr>
              <w:rPr>
                <w:rFonts w:ascii="Arial" w:hAnsi="Arial" w:cs="Arial"/>
                <w:lang w:val="en-US"/>
              </w:rPr>
            </w:pPr>
          </w:p>
        </w:tc>
        <w:tc>
          <w:tcPr>
            <w:tcW w:w="3544" w:type="dxa"/>
          </w:tcPr>
          <w:p w14:paraId="6E1786C3" w14:textId="77777777"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1799C8A0"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01B25741" w14:textId="77777777" w:rsidR="0043113F" w:rsidRDefault="0043113F" w:rsidP="0043113F">
            <w:pPr>
              <w:rPr>
                <w:rFonts w:ascii="Arial" w:hAnsi="Arial" w:cs="Arial"/>
                <w:lang w:val="en-US"/>
              </w:rPr>
            </w:pPr>
          </w:p>
        </w:tc>
      </w:tr>
      <w:tr w:rsidR="0043113F" w14:paraId="6336DBA0" w14:textId="77777777" w:rsidTr="00C31AF9">
        <w:tc>
          <w:tcPr>
            <w:tcW w:w="992" w:type="dxa"/>
          </w:tcPr>
          <w:p w14:paraId="2DFF8E63" w14:textId="77777777" w:rsidR="0043113F" w:rsidRDefault="0043113F" w:rsidP="0043113F">
            <w:pPr>
              <w:rPr>
                <w:rFonts w:ascii="Arial" w:hAnsi="Arial" w:cs="Arial"/>
                <w:lang w:val="en-US"/>
              </w:rPr>
            </w:pPr>
          </w:p>
        </w:tc>
        <w:tc>
          <w:tcPr>
            <w:tcW w:w="1985" w:type="dxa"/>
          </w:tcPr>
          <w:p w14:paraId="40063312" w14:textId="77777777" w:rsidR="0043113F" w:rsidRDefault="0043113F" w:rsidP="0043113F">
            <w:pPr>
              <w:rPr>
                <w:rFonts w:ascii="Arial" w:hAnsi="Arial" w:cs="Arial"/>
                <w:lang w:val="en-US"/>
              </w:rPr>
            </w:pPr>
          </w:p>
        </w:tc>
        <w:tc>
          <w:tcPr>
            <w:tcW w:w="3544" w:type="dxa"/>
          </w:tcPr>
          <w:p w14:paraId="48E221D7" w14:textId="77777777"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263908F4" w14:textId="77777777" w:rsidR="0043113F" w:rsidRDefault="00944E1A" w:rsidP="0043113F">
            <w:pPr>
              <w:rPr>
                <w:rFonts w:ascii="Arial" w:hAnsi="Arial" w:cs="Arial"/>
                <w:lang w:val="en-US"/>
              </w:rPr>
            </w:pPr>
            <w:r>
              <w:rPr>
                <w:rFonts w:ascii="Arial" w:hAnsi="Arial" w:cs="Arial"/>
                <w:lang w:val="en-US"/>
              </w:rPr>
              <w:t>2</w:t>
            </w:r>
          </w:p>
        </w:tc>
        <w:tc>
          <w:tcPr>
            <w:tcW w:w="2180" w:type="dxa"/>
          </w:tcPr>
          <w:p w14:paraId="751935EE" w14:textId="77777777" w:rsidR="0043113F" w:rsidRDefault="0043113F" w:rsidP="0043113F">
            <w:pPr>
              <w:rPr>
                <w:rFonts w:ascii="Arial" w:hAnsi="Arial" w:cs="Arial"/>
                <w:lang w:val="en-US"/>
              </w:rPr>
            </w:pPr>
          </w:p>
        </w:tc>
      </w:tr>
      <w:tr w:rsidR="0043113F" w14:paraId="4809CDC6" w14:textId="77777777" w:rsidTr="00C31AF9">
        <w:tc>
          <w:tcPr>
            <w:tcW w:w="992" w:type="dxa"/>
          </w:tcPr>
          <w:p w14:paraId="4A94862E" w14:textId="77777777" w:rsidR="0043113F" w:rsidRDefault="00403A8E" w:rsidP="0043113F">
            <w:pPr>
              <w:rPr>
                <w:rFonts w:ascii="Arial" w:hAnsi="Arial" w:cs="Arial"/>
                <w:lang w:val="en-US"/>
              </w:rPr>
            </w:pPr>
            <w:r>
              <w:rPr>
                <w:rFonts w:ascii="Arial" w:hAnsi="Arial" w:cs="Arial"/>
                <w:lang w:val="en-US"/>
              </w:rPr>
              <w:t>3</w:t>
            </w:r>
          </w:p>
        </w:tc>
        <w:tc>
          <w:tcPr>
            <w:tcW w:w="1985" w:type="dxa"/>
          </w:tcPr>
          <w:p w14:paraId="3EEC729F" w14:textId="77777777" w:rsidR="0043113F" w:rsidRDefault="00C31AF9" w:rsidP="0043113F">
            <w:pPr>
              <w:rPr>
                <w:rFonts w:ascii="Arial" w:hAnsi="Arial" w:cs="Arial"/>
                <w:lang w:val="en-US"/>
              </w:rPr>
            </w:pPr>
            <w:r>
              <w:rPr>
                <w:rFonts w:ascii="Arial" w:hAnsi="Arial" w:cs="Arial"/>
                <w:lang w:val="en-US"/>
              </w:rPr>
              <w:t>Development</w:t>
            </w:r>
          </w:p>
        </w:tc>
        <w:tc>
          <w:tcPr>
            <w:tcW w:w="3544" w:type="dxa"/>
          </w:tcPr>
          <w:p w14:paraId="0FF6046C" w14:textId="77777777" w:rsidR="0043113F" w:rsidRDefault="0043113F" w:rsidP="0043113F">
            <w:pPr>
              <w:rPr>
                <w:rFonts w:ascii="Arial" w:hAnsi="Arial" w:cs="Arial"/>
                <w:lang w:val="en-US"/>
              </w:rPr>
            </w:pPr>
          </w:p>
        </w:tc>
        <w:tc>
          <w:tcPr>
            <w:tcW w:w="2180" w:type="dxa"/>
          </w:tcPr>
          <w:p w14:paraId="6C1461B9" w14:textId="77777777" w:rsidR="0043113F" w:rsidRDefault="0043113F" w:rsidP="0043113F">
            <w:pPr>
              <w:rPr>
                <w:rFonts w:ascii="Arial" w:hAnsi="Arial" w:cs="Arial"/>
                <w:lang w:val="en-US"/>
              </w:rPr>
            </w:pPr>
          </w:p>
        </w:tc>
        <w:tc>
          <w:tcPr>
            <w:tcW w:w="2180" w:type="dxa"/>
          </w:tcPr>
          <w:p w14:paraId="64F5E2C7" w14:textId="77777777" w:rsidR="0043113F" w:rsidRDefault="0043113F" w:rsidP="0043113F">
            <w:pPr>
              <w:rPr>
                <w:rFonts w:ascii="Arial" w:hAnsi="Arial" w:cs="Arial"/>
                <w:lang w:val="en-US"/>
              </w:rPr>
            </w:pPr>
          </w:p>
        </w:tc>
      </w:tr>
      <w:tr w:rsidR="0043113F" w14:paraId="37B19152" w14:textId="77777777" w:rsidTr="00C31AF9">
        <w:tc>
          <w:tcPr>
            <w:tcW w:w="992" w:type="dxa"/>
          </w:tcPr>
          <w:p w14:paraId="3B280AD5" w14:textId="77777777" w:rsidR="0043113F" w:rsidRDefault="0043113F" w:rsidP="0043113F">
            <w:pPr>
              <w:rPr>
                <w:rFonts w:ascii="Arial" w:hAnsi="Arial" w:cs="Arial"/>
                <w:lang w:val="en-US"/>
              </w:rPr>
            </w:pPr>
          </w:p>
        </w:tc>
        <w:tc>
          <w:tcPr>
            <w:tcW w:w="1985" w:type="dxa"/>
          </w:tcPr>
          <w:p w14:paraId="0A34686C" w14:textId="77777777" w:rsidR="0043113F" w:rsidRDefault="0043113F" w:rsidP="0043113F">
            <w:pPr>
              <w:rPr>
                <w:rFonts w:ascii="Arial" w:hAnsi="Arial" w:cs="Arial"/>
                <w:lang w:val="en-US"/>
              </w:rPr>
            </w:pPr>
          </w:p>
        </w:tc>
        <w:tc>
          <w:tcPr>
            <w:tcW w:w="3544" w:type="dxa"/>
          </w:tcPr>
          <w:p w14:paraId="17969EF3" w14:textId="77777777"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085C8E19"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61C402F0" w14:textId="77777777" w:rsidR="0043113F" w:rsidRDefault="0043113F" w:rsidP="0043113F">
            <w:pPr>
              <w:rPr>
                <w:rFonts w:ascii="Arial" w:hAnsi="Arial" w:cs="Arial"/>
                <w:lang w:val="en-US"/>
              </w:rPr>
            </w:pPr>
          </w:p>
        </w:tc>
      </w:tr>
      <w:tr w:rsidR="0043113F" w14:paraId="0E9158E8" w14:textId="77777777" w:rsidTr="00C31AF9">
        <w:tc>
          <w:tcPr>
            <w:tcW w:w="992" w:type="dxa"/>
          </w:tcPr>
          <w:p w14:paraId="3220D25A" w14:textId="77777777" w:rsidR="0043113F" w:rsidRDefault="0043113F" w:rsidP="0043113F">
            <w:pPr>
              <w:rPr>
                <w:rFonts w:ascii="Arial" w:hAnsi="Arial" w:cs="Arial"/>
                <w:lang w:val="en-US"/>
              </w:rPr>
            </w:pPr>
          </w:p>
        </w:tc>
        <w:tc>
          <w:tcPr>
            <w:tcW w:w="1985" w:type="dxa"/>
          </w:tcPr>
          <w:p w14:paraId="30329F30" w14:textId="77777777" w:rsidR="0043113F" w:rsidRDefault="0043113F" w:rsidP="0043113F">
            <w:pPr>
              <w:rPr>
                <w:rFonts w:ascii="Arial" w:hAnsi="Arial" w:cs="Arial"/>
                <w:lang w:val="en-US"/>
              </w:rPr>
            </w:pPr>
          </w:p>
        </w:tc>
        <w:tc>
          <w:tcPr>
            <w:tcW w:w="3544" w:type="dxa"/>
          </w:tcPr>
          <w:p w14:paraId="2111BBC5" w14:textId="77777777"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405D4B69" w14:textId="77777777" w:rsidR="0043113F" w:rsidRDefault="00944E1A" w:rsidP="0043113F">
            <w:pPr>
              <w:rPr>
                <w:rFonts w:ascii="Arial" w:hAnsi="Arial" w:cs="Arial"/>
                <w:lang w:val="en-US"/>
              </w:rPr>
            </w:pPr>
            <w:r>
              <w:rPr>
                <w:rFonts w:ascii="Arial" w:hAnsi="Arial" w:cs="Arial"/>
                <w:lang w:val="en-US"/>
              </w:rPr>
              <w:t>5</w:t>
            </w:r>
          </w:p>
        </w:tc>
        <w:tc>
          <w:tcPr>
            <w:tcW w:w="2180" w:type="dxa"/>
          </w:tcPr>
          <w:p w14:paraId="5622C2A0" w14:textId="77777777" w:rsidR="0043113F" w:rsidRDefault="0043113F" w:rsidP="0043113F">
            <w:pPr>
              <w:rPr>
                <w:rFonts w:ascii="Arial" w:hAnsi="Arial" w:cs="Arial"/>
                <w:lang w:val="en-US"/>
              </w:rPr>
            </w:pPr>
          </w:p>
        </w:tc>
      </w:tr>
      <w:tr w:rsidR="0043113F" w14:paraId="2017A603" w14:textId="77777777" w:rsidTr="00C31AF9">
        <w:tc>
          <w:tcPr>
            <w:tcW w:w="992" w:type="dxa"/>
          </w:tcPr>
          <w:p w14:paraId="790C7B84" w14:textId="77777777" w:rsidR="0043113F" w:rsidRDefault="0043113F" w:rsidP="0043113F">
            <w:pPr>
              <w:rPr>
                <w:rFonts w:ascii="Arial" w:hAnsi="Arial" w:cs="Arial"/>
                <w:lang w:val="en-US"/>
              </w:rPr>
            </w:pPr>
          </w:p>
        </w:tc>
        <w:tc>
          <w:tcPr>
            <w:tcW w:w="1985" w:type="dxa"/>
          </w:tcPr>
          <w:p w14:paraId="6EEB82D7" w14:textId="77777777" w:rsidR="0043113F" w:rsidRDefault="0043113F" w:rsidP="0043113F">
            <w:pPr>
              <w:rPr>
                <w:rFonts w:ascii="Arial" w:hAnsi="Arial" w:cs="Arial"/>
                <w:lang w:val="en-US"/>
              </w:rPr>
            </w:pPr>
          </w:p>
        </w:tc>
        <w:tc>
          <w:tcPr>
            <w:tcW w:w="3544" w:type="dxa"/>
          </w:tcPr>
          <w:p w14:paraId="5C07771A" w14:textId="77777777"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25710A2C" w14:textId="77777777" w:rsidR="0043113F" w:rsidRDefault="00944E1A" w:rsidP="0043113F">
            <w:pPr>
              <w:rPr>
                <w:rFonts w:ascii="Arial" w:hAnsi="Arial" w:cs="Arial"/>
                <w:lang w:val="en-US"/>
              </w:rPr>
            </w:pPr>
            <w:r>
              <w:rPr>
                <w:rFonts w:ascii="Arial" w:hAnsi="Arial" w:cs="Arial"/>
                <w:lang w:val="en-US"/>
              </w:rPr>
              <w:t>20</w:t>
            </w:r>
          </w:p>
        </w:tc>
        <w:tc>
          <w:tcPr>
            <w:tcW w:w="2180" w:type="dxa"/>
          </w:tcPr>
          <w:p w14:paraId="7C9FF8C5" w14:textId="77777777" w:rsidR="0043113F" w:rsidRDefault="0043113F" w:rsidP="0043113F">
            <w:pPr>
              <w:rPr>
                <w:rFonts w:ascii="Arial" w:hAnsi="Arial" w:cs="Arial"/>
                <w:lang w:val="en-US"/>
              </w:rPr>
            </w:pPr>
          </w:p>
        </w:tc>
      </w:tr>
      <w:tr w:rsidR="0043113F" w14:paraId="1CFB5462" w14:textId="77777777" w:rsidTr="00C31AF9">
        <w:tc>
          <w:tcPr>
            <w:tcW w:w="992" w:type="dxa"/>
          </w:tcPr>
          <w:p w14:paraId="46489216" w14:textId="77777777" w:rsidR="0043113F" w:rsidRDefault="0043113F" w:rsidP="0043113F">
            <w:pPr>
              <w:rPr>
                <w:rFonts w:ascii="Arial" w:hAnsi="Arial" w:cs="Arial"/>
                <w:lang w:val="en-US"/>
              </w:rPr>
            </w:pPr>
          </w:p>
        </w:tc>
        <w:tc>
          <w:tcPr>
            <w:tcW w:w="1985" w:type="dxa"/>
          </w:tcPr>
          <w:p w14:paraId="69193D64" w14:textId="77777777" w:rsidR="0043113F" w:rsidRDefault="0043113F" w:rsidP="0043113F">
            <w:pPr>
              <w:rPr>
                <w:rFonts w:ascii="Arial" w:hAnsi="Arial" w:cs="Arial"/>
                <w:lang w:val="en-US"/>
              </w:rPr>
            </w:pPr>
          </w:p>
        </w:tc>
        <w:tc>
          <w:tcPr>
            <w:tcW w:w="3544" w:type="dxa"/>
          </w:tcPr>
          <w:p w14:paraId="085518A6" w14:textId="77777777"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439F3A52" w14:textId="77777777" w:rsidR="0043113F" w:rsidRDefault="00944E1A" w:rsidP="0043113F">
            <w:pPr>
              <w:rPr>
                <w:rFonts w:ascii="Arial" w:hAnsi="Arial" w:cs="Arial"/>
                <w:lang w:val="en-US"/>
              </w:rPr>
            </w:pPr>
            <w:r>
              <w:rPr>
                <w:rFonts w:ascii="Arial" w:hAnsi="Arial" w:cs="Arial"/>
                <w:lang w:val="en-US"/>
              </w:rPr>
              <w:t>10</w:t>
            </w:r>
          </w:p>
        </w:tc>
        <w:tc>
          <w:tcPr>
            <w:tcW w:w="2180" w:type="dxa"/>
          </w:tcPr>
          <w:p w14:paraId="4E8D4776" w14:textId="77777777" w:rsidR="0043113F" w:rsidRDefault="0043113F" w:rsidP="0043113F">
            <w:pPr>
              <w:rPr>
                <w:rFonts w:ascii="Arial" w:hAnsi="Arial" w:cs="Arial"/>
                <w:lang w:val="en-US"/>
              </w:rPr>
            </w:pPr>
          </w:p>
        </w:tc>
      </w:tr>
      <w:tr w:rsidR="0043113F" w14:paraId="49757314" w14:textId="77777777" w:rsidTr="00C31AF9">
        <w:tc>
          <w:tcPr>
            <w:tcW w:w="992" w:type="dxa"/>
          </w:tcPr>
          <w:p w14:paraId="70E0F742" w14:textId="77777777" w:rsidR="0043113F" w:rsidRDefault="00FD61DF" w:rsidP="0043113F">
            <w:pPr>
              <w:rPr>
                <w:rFonts w:ascii="Arial" w:hAnsi="Arial" w:cs="Arial"/>
                <w:lang w:val="en-US"/>
              </w:rPr>
            </w:pPr>
            <w:r>
              <w:rPr>
                <w:rFonts w:ascii="Arial" w:hAnsi="Arial" w:cs="Arial"/>
                <w:lang w:val="en-US"/>
              </w:rPr>
              <w:t>4</w:t>
            </w:r>
          </w:p>
        </w:tc>
        <w:tc>
          <w:tcPr>
            <w:tcW w:w="1985" w:type="dxa"/>
          </w:tcPr>
          <w:p w14:paraId="017AA002" w14:textId="77777777" w:rsidR="0043113F" w:rsidRDefault="00FD61DF" w:rsidP="0043113F">
            <w:pPr>
              <w:rPr>
                <w:rFonts w:ascii="Arial" w:hAnsi="Arial" w:cs="Arial"/>
                <w:lang w:val="en-US"/>
              </w:rPr>
            </w:pPr>
            <w:r>
              <w:rPr>
                <w:rFonts w:ascii="Arial" w:hAnsi="Arial" w:cs="Arial"/>
                <w:lang w:val="en-US"/>
              </w:rPr>
              <w:t>Testing</w:t>
            </w:r>
          </w:p>
        </w:tc>
        <w:tc>
          <w:tcPr>
            <w:tcW w:w="3544" w:type="dxa"/>
          </w:tcPr>
          <w:p w14:paraId="5859181C" w14:textId="77777777" w:rsidR="0043113F" w:rsidRDefault="0043113F" w:rsidP="0043113F">
            <w:pPr>
              <w:rPr>
                <w:rFonts w:ascii="Arial" w:hAnsi="Arial" w:cs="Arial"/>
                <w:lang w:val="en-US"/>
              </w:rPr>
            </w:pPr>
          </w:p>
        </w:tc>
        <w:tc>
          <w:tcPr>
            <w:tcW w:w="2180" w:type="dxa"/>
          </w:tcPr>
          <w:p w14:paraId="6CFECA87" w14:textId="77777777" w:rsidR="0043113F" w:rsidRDefault="0043113F" w:rsidP="0043113F">
            <w:pPr>
              <w:rPr>
                <w:rFonts w:ascii="Arial" w:hAnsi="Arial" w:cs="Arial"/>
                <w:lang w:val="en-US"/>
              </w:rPr>
            </w:pPr>
          </w:p>
        </w:tc>
        <w:tc>
          <w:tcPr>
            <w:tcW w:w="2180" w:type="dxa"/>
          </w:tcPr>
          <w:p w14:paraId="05AC98FA" w14:textId="77777777" w:rsidR="0043113F" w:rsidRDefault="0043113F" w:rsidP="0043113F">
            <w:pPr>
              <w:rPr>
                <w:rFonts w:ascii="Arial" w:hAnsi="Arial" w:cs="Arial"/>
                <w:lang w:val="en-US"/>
              </w:rPr>
            </w:pPr>
          </w:p>
        </w:tc>
      </w:tr>
      <w:tr w:rsidR="00FD61DF" w14:paraId="0BCE6424" w14:textId="77777777" w:rsidTr="00C31AF9">
        <w:tc>
          <w:tcPr>
            <w:tcW w:w="992" w:type="dxa"/>
          </w:tcPr>
          <w:p w14:paraId="39CCB250" w14:textId="77777777" w:rsidR="00FD61DF" w:rsidRDefault="00FD61DF" w:rsidP="0043113F">
            <w:pPr>
              <w:rPr>
                <w:rFonts w:ascii="Arial" w:hAnsi="Arial" w:cs="Arial"/>
                <w:lang w:val="en-US"/>
              </w:rPr>
            </w:pPr>
          </w:p>
        </w:tc>
        <w:tc>
          <w:tcPr>
            <w:tcW w:w="1985" w:type="dxa"/>
          </w:tcPr>
          <w:p w14:paraId="7CE17E0D" w14:textId="77777777" w:rsidR="00FD61DF" w:rsidRDefault="00FD61DF" w:rsidP="0043113F">
            <w:pPr>
              <w:rPr>
                <w:rFonts w:ascii="Arial" w:hAnsi="Arial" w:cs="Arial"/>
                <w:lang w:val="en-US"/>
              </w:rPr>
            </w:pPr>
          </w:p>
        </w:tc>
        <w:tc>
          <w:tcPr>
            <w:tcW w:w="3544" w:type="dxa"/>
          </w:tcPr>
          <w:p w14:paraId="71ADB480" w14:textId="77777777"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2FF29567" w14:textId="77777777" w:rsidR="00FD61DF" w:rsidRDefault="00944E1A" w:rsidP="0043113F">
            <w:pPr>
              <w:rPr>
                <w:rFonts w:ascii="Arial" w:hAnsi="Arial" w:cs="Arial"/>
                <w:lang w:val="en-US"/>
              </w:rPr>
            </w:pPr>
            <w:r>
              <w:rPr>
                <w:rFonts w:ascii="Arial" w:hAnsi="Arial" w:cs="Arial"/>
                <w:lang w:val="en-US"/>
              </w:rPr>
              <w:t>6</w:t>
            </w:r>
          </w:p>
        </w:tc>
        <w:tc>
          <w:tcPr>
            <w:tcW w:w="2180" w:type="dxa"/>
          </w:tcPr>
          <w:p w14:paraId="085A507C" w14:textId="77777777" w:rsidR="00FD61DF" w:rsidRDefault="00FD61DF" w:rsidP="0043113F">
            <w:pPr>
              <w:rPr>
                <w:rFonts w:ascii="Arial" w:hAnsi="Arial" w:cs="Arial"/>
                <w:lang w:val="en-US"/>
              </w:rPr>
            </w:pPr>
          </w:p>
        </w:tc>
      </w:tr>
      <w:tr w:rsidR="00C31AF9" w14:paraId="4614E546" w14:textId="77777777" w:rsidTr="00C31AF9">
        <w:tc>
          <w:tcPr>
            <w:tcW w:w="992" w:type="dxa"/>
          </w:tcPr>
          <w:p w14:paraId="07E46A4F" w14:textId="77777777" w:rsidR="00C31AF9" w:rsidRDefault="00C31AF9" w:rsidP="0043113F">
            <w:pPr>
              <w:rPr>
                <w:rFonts w:ascii="Arial" w:hAnsi="Arial" w:cs="Arial"/>
                <w:lang w:val="en-US"/>
              </w:rPr>
            </w:pPr>
          </w:p>
        </w:tc>
        <w:tc>
          <w:tcPr>
            <w:tcW w:w="1985" w:type="dxa"/>
          </w:tcPr>
          <w:p w14:paraId="60CF1923" w14:textId="77777777" w:rsidR="00C31AF9" w:rsidRDefault="00C31AF9" w:rsidP="0043113F">
            <w:pPr>
              <w:rPr>
                <w:rFonts w:ascii="Arial" w:hAnsi="Arial" w:cs="Arial"/>
                <w:lang w:val="en-US"/>
              </w:rPr>
            </w:pPr>
          </w:p>
        </w:tc>
        <w:tc>
          <w:tcPr>
            <w:tcW w:w="3544" w:type="dxa"/>
          </w:tcPr>
          <w:p w14:paraId="040435A6" w14:textId="77777777"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308AE44B"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5B64D38E" w14:textId="77777777" w:rsidR="00C31AF9" w:rsidRDefault="00C31AF9" w:rsidP="0043113F">
            <w:pPr>
              <w:rPr>
                <w:rFonts w:ascii="Arial" w:hAnsi="Arial" w:cs="Arial"/>
                <w:lang w:val="en-US"/>
              </w:rPr>
            </w:pPr>
          </w:p>
        </w:tc>
      </w:tr>
      <w:tr w:rsidR="00C31AF9" w14:paraId="7D89265A" w14:textId="77777777" w:rsidTr="00C31AF9">
        <w:tc>
          <w:tcPr>
            <w:tcW w:w="992" w:type="dxa"/>
          </w:tcPr>
          <w:p w14:paraId="2AAC7D7B" w14:textId="77777777" w:rsidR="00C31AF9" w:rsidRDefault="00C31AF9" w:rsidP="0043113F">
            <w:pPr>
              <w:rPr>
                <w:rFonts w:ascii="Arial" w:hAnsi="Arial" w:cs="Arial"/>
                <w:lang w:val="en-US"/>
              </w:rPr>
            </w:pPr>
          </w:p>
        </w:tc>
        <w:tc>
          <w:tcPr>
            <w:tcW w:w="1985" w:type="dxa"/>
          </w:tcPr>
          <w:p w14:paraId="3656A35D" w14:textId="77777777" w:rsidR="00C31AF9" w:rsidRDefault="00C31AF9" w:rsidP="0043113F">
            <w:pPr>
              <w:rPr>
                <w:rFonts w:ascii="Arial" w:hAnsi="Arial" w:cs="Arial"/>
                <w:lang w:val="en-US"/>
              </w:rPr>
            </w:pPr>
          </w:p>
        </w:tc>
        <w:tc>
          <w:tcPr>
            <w:tcW w:w="3544" w:type="dxa"/>
          </w:tcPr>
          <w:p w14:paraId="34C5EBCC" w14:textId="77777777"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27F3AFC0" w14:textId="77777777" w:rsidR="00C31AF9" w:rsidRDefault="00944E1A" w:rsidP="0043113F">
            <w:pPr>
              <w:rPr>
                <w:rFonts w:ascii="Arial" w:hAnsi="Arial" w:cs="Arial"/>
                <w:lang w:val="en-US"/>
              </w:rPr>
            </w:pPr>
            <w:r>
              <w:rPr>
                <w:rFonts w:ascii="Arial" w:hAnsi="Arial" w:cs="Arial"/>
                <w:lang w:val="en-US"/>
              </w:rPr>
              <w:t>2</w:t>
            </w:r>
          </w:p>
        </w:tc>
        <w:tc>
          <w:tcPr>
            <w:tcW w:w="2180" w:type="dxa"/>
          </w:tcPr>
          <w:p w14:paraId="4AAA2CE5" w14:textId="77777777" w:rsidR="00C31AF9" w:rsidRDefault="00C31AF9" w:rsidP="0043113F">
            <w:pPr>
              <w:rPr>
                <w:rFonts w:ascii="Arial" w:hAnsi="Arial" w:cs="Arial"/>
                <w:lang w:val="en-US"/>
              </w:rPr>
            </w:pPr>
          </w:p>
        </w:tc>
      </w:tr>
      <w:tr w:rsidR="00C31AF9" w14:paraId="37FC6E02" w14:textId="77777777" w:rsidTr="00C31AF9">
        <w:tc>
          <w:tcPr>
            <w:tcW w:w="992" w:type="dxa"/>
          </w:tcPr>
          <w:p w14:paraId="119150BF" w14:textId="77777777" w:rsidR="00C31AF9" w:rsidRDefault="00C31AF9" w:rsidP="0043113F">
            <w:pPr>
              <w:rPr>
                <w:rFonts w:ascii="Arial" w:hAnsi="Arial" w:cs="Arial"/>
                <w:lang w:val="en-US"/>
              </w:rPr>
            </w:pPr>
          </w:p>
        </w:tc>
        <w:tc>
          <w:tcPr>
            <w:tcW w:w="1985" w:type="dxa"/>
          </w:tcPr>
          <w:p w14:paraId="0ED36138" w14:textId="77777777" w:rsidR="00C31AF9" w:rsidRDefault="00C31AF9" w:rsidP="0043113F">
            <w:pPr>
              <w:rPr>
                <w:rFonts w:ascii="Arial" w:hAnsi="Arial" w:cs="Arial"/>
                <w:lang w:val="en-US"/>
              </w:rPr>
            </w:pPr>
          </w:p>
        </w:tc>
        <w:tc>
          <w:tcPr>
            <w:tcW w:w="3544" w:type="dxa"/>
          </w:tcPr>
          <w:p w14:paraId="5E454CCD" w14:textId="77777777"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23A03BC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5522ED74" w14:textId="77777777" w:rsidR="00C31AF9" w:rsidRDefault="00C31AF9" w:rsidP="0043113F">
            <w:pPr>
              <w:rPr>
                <w:rFonts w:ascii="Arial" w:hAnsi="Arial" w:cs="Arial"/>
                <w:lang w:val="en-US"/>
              </w:rPr>
            </w:pPr>
          </w:p>
        </w:tc>
      </w:tr>
      <w:tr w:rsidR="00C31AF9" w14:paraId="67FCF858" w14:textId="77777777" w:rsidTr="00C31AF9">
        <w:tc>
          <w:tcPr>
            <w:tcW w:w="992" w:type="dxa"/>
          </w:tcPr>
          <w:p w14:paraId="6A1507A9" w14:textId="77777777" w:rsidR="00C31AF9" w:rsidRDefault="00C31AF9" w:rsidP="0043113F">
            <w:pPr>
              <w:rPr>
                <w:rFonts w:ascii="Arial" w:hAnsi="Arial" w:cs="Arial"/>
                <w:lang w:val="en-US"/>
              </w:rPr>
            </w:pPr>
          </w:p>
        </w:tc>
        <w:tc>
          <w:tcPr>
            <w:tcW w:w="1985" w:type="dxa"/>
          </w:tcPr>
          <w:p w14:paraId="43D3BC6E" w14:textId="77777777" w:rsidR="00C31AF9" w:rsidRDefault="00C31AF9" w:rsidP="0043113F">
            <w:pPr>
              <w:rPr>
                <w:rFonts w:ascii="Arial" w:hAnsi="Arial" w:cs="Arial"/>
                <w:lang w:val="en-US"/>
              </w:rPr>
            </w:pPr>
          </w:p>
        </w:tc>
        <w:tc>
          <w:tcPr>
            <w:tcW w:w="3544" w:type="dxa"/>
          </w:tcPr>
          <w:p w14:paraId="2CF0A03A" w14:textId="77777777"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263FA9DD" w14:textId="77777777" w:rsidR="00C31AF9" w:rsidRDefault="00944E1A" w:rsidP="0043113F">
            <w:pPr>
              <w:rPr>
                <w:rFonts w:ascii="Arial" w:hAnsi="Arial" w:cs="Arial"/>
                <w:lang w:val="en-US"/>
              </w:rPr>
            </w:pPr>
            <w:r>
              <w:rPr>
                <w:rFonts w:ascii="Arial" w:hAnsi="Arial" w:cs="Arial"/>
                <w:lang w:val="en-US"/>
              </w:rPr>
              <w:t>4</w:t>
            </w:r>
          </w:p>
        </w:tc>
        <w:tc>
          <w:tcPr>
            <w:tcW w:w="2180" w:type="dxa"/>
          </w:tcPr>
          <w:p w14:paraId="73644020" w14:textId="77777777" w:rsidR="00C31AF9" w:rsidRDefault="00C31AF9" w:rsidP="0043113F">
            <w:pPr>
              <w:rPr>
                <w:rFonts w:ascii="Arial" w:hAnsi="Arial" w:cs="Arial"/>
                <w:lang w:val="en-US"/>
              </w:rPr>
            </w:pPr>
          </w:p>
        </w:tc>
      </w:tr>
      <w:tr w:rsidR="00C31AF9" w14:paraId="50352B1A" w14:textId="77777777" w:rsidTr="00C31AF9">
        <w:tc>
          <w:tcPr>
            <w:tcW w:w="992" w:type="dxa"/>
          </w:tcPr>
          <w:p w14:paraId="6ED03762" w14:textId="77777777" w:rsidR="00C31AF9" w:rsidRDefault="00C31AF9" w:rsidP="0043113F">
            <w:pPr>
              <w:rPr>
                <w:rFonts w:ascii="Arial" w:hAnsi="Arial" w:cs="Arial"/>
                <w:lang w:val="en-US"/>
              </w:rPr>
            </w:pPr>
          </w:p>
        </w:tc>
        <w:tc>
          <w:tcPr>
            <w:tcW w:w="1985" w:type="dxa"/>
          </w:tcPr>
          <w:p w14:paraId="44E9AEA0" w14:textId="77777777" w:rsidR="00C31AF9" w:rsidRDefault="00C31AF9" w:rsidP="0043113F">
            <w:pPr>
              <w:rPr>
                <w:rFonts w:ascii="Arial" w:hAnsi="Arial" w:cs="Arial"/>
                <w:lang w:val="en-US"/>
              </w:rPr>
            </w:pPr>
          </w:p>
        </w:tc>
        <w:tc>
          <w:tcPr>
            <w:tcW w:w="3544" w:type="dxa"/>
          </w:tcPr>
          <w:p w14:paraId="53DD0C10" w14:textId="77777777" w:rsidR="00C31AF9" w:rsidRDefault="00C31AF9" w:rsidP="0043113F">
            <w:pPr>
              <w:rPr>
                <w:rFonts w:ascii="Arial" w:hAnsi="Arial" w:cs="Arial"/>
                <w:lang w:val="en-US"/>
              </w:rPr>
            </w:pPr>
            <w:r>
              <w:rPr>
                <w:rFonts w:ascii="Arial" w:hAnsi="Arial" w:cs="Arial"/>
                <w:lang w:val="en-US"/>
              </w:rPr>
              <w:t>System testing</w:t>
            </w:r>
          </w:p>
        </w:tc>
        <w:tc>
          <w:tcPr>
            <w:tcW w:w="2180" w:type="dxa"/>
          </w:tcPr>
          <w:p w14:paraId="622496C8"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30B94FBF" w14:textId="77777777" w:rsidR="00C31AF9" w:rsidRDefault="00C31AF9" w:rsidP="0043113F">
            <w:pPr>
              <w:rPr>
                <w:rFonts w:ascii="Arial" w:hAnsi="Arial" w:cs="Arial"/>
                <w:lang w:val="en-US"/>
              </w:rPr>
            </w:pPr>
          </w:p>
        </w:tc>
      </w:tr>
      <w:tr w:rsidR="00C31AF9" w14:paraId="30DE3798" w14:textId="77777777" w:rsidTr="00C31AF9">
        <w:tc>
          <w:tcPr>
            <w:tcW w:w="992" w:type="dxa"/>
          </w:tcPr>
          <w:p w14:paraId="22C360AF" w14:textId="77777777" w:rsidR="00C31AF9" w:rsidRDefault="00C31AF9" w:rsidP="0043113F">
            <w:pPr>
              <w:rPr>
                <w:rFonts w:ascii="Arial" w:hAnsi="Arial" w:cs="Arial"/>
                <w:lang w:val="en-US"/>
              </w:rPr>
            </w:pPr>
          </w:p>
        </w:tc>
        <w:tc>
          <w:tcPr>
            <w:tcW w:w="1985" w:type="dxa"/>
          </w:tcPr>
          <w:p w14:paraId="3C60E40E" w14:textId="77777777" w:rsidR="00C31AF9" w:rsidRDefault="00C31AF9" w:rsidP="0043113F">
            <w:pPr>
              <w:rPr>
                <w:rFonts w:ascii="Arial" w:hAnsi="Arial" w:cs="Arial"/>
                <w:lang w:val="en-US"/>
              </w:rPr>
            </w:pPr>
          </w:p>
        </w:tc>
        <w:tc>
          <w:tcPr>
            <w:tcW w:w="3544" w:type="dxa"/>
          </w:tcPr>
          <w:p w14:paraId="6C19B5B0" w14:textId="77777777" w:rsidR="00C31AF9" w:rsidRDefault="00944E1A" w:rsidP="0043113F">
            <w:pPr>
              <w:rPr>
                <w:rFonts w:ascii="Arial" w:hAnsi="Arial" w:cs="Arial"/>
                <w:lang w:val="en-US"/>
              </w:rPr>
            </w:pPr>
            <w:r>
              <w:rPr>
                <w:rFonts w:ascii="Arial" w:hAnsi="Arial" w:cs="Arial"/>
                <w:lang w:val="en-US"/>
              </w:rPr>
              <w:t>Usability testing</w:t>
            </w:r>
          </w:p>
        </w:tc>
        <w:tc>
          <w:tcPr>
            <w:tcW w:w="2180" w:type="dxa"/>
          </w:tcPr>
          <w:p w14:paraId="315C2184" w14:textId="77777777" w:rsidR="00C31AF9" w:rsidRDefault="00944E1A" w:rsidP="0043113F">
            <w:pPr>
              <w:rPr>
                <w:rFonts w:ascii="Arial" w:hAnsi="Arial" w:cs="Arial"/>
                <w:lang w:val="en-US"/>
              </w:rPr>
            </w:pPr>
            <w:r>
              <w:rPr>
                <w:rFonts w:ascii="Arial" w:hAnsi="Arial" w:cs="Arial"/>
                <w:lang w:val="en-US"/>
              </w:rPr>
              <w:t>10</w:t>
            </w:r>
          </w:p>
        </w:tc>
        <w:tc>
          <w:tcPr>
            <w:tcW w:w="2180" w:type="dxa"/>
          </w:tcPr>
          <w:p w14:paraId="367E931B" w14:textId="77777777" w:rsidR="00C31AF9" w:rsidRDefault="00C31AF9" w:rsidP="0043113F">
            <w:pPr>
              <w:rPr>
                <w:rFonts w:ascii="Arial" w:hAnsi="Arial" w:cs="Arial"/>
                <w:lang w:val="en-US"/>
              </w:rPr>
            </w:pPr>
          </w:p>
        </w:tc>
      </w:tr>
      <w:tr w:rsidR="00C31AF9" w14:paraId="1046790F" w14:textId="77777777" w:rsidTr="00C31AF9">
        <w:tc>
          <w:tcPr>
            <w:tcW w:w="992" w:type="dxa"/>
          </w:tcPr>
          <w:p w14:paraId="58079251" w14:textId="77777777" w:rsidR="00C31AF9" w:rsidRDefault="00C31AF9" w:rsidP="0043113F">
            <w:pPr>
              <w:rPr>
                <w:rFonts w:ascii="Arial" w:hAnsi="Arial" w:cs="Arial"/>
                <w:lang w:val="en-US"/>
              </w:rPr>
            </w:pPr>
            <w:r>
              <w:rPr>
                <w:rFonts w:ascii="Arial" w:hAnsi="Arial" w:cs="Arial"/>
                <w:lang w:val="en-US"/>
              </w:rPr>
              <w:t>5</w:t>
            </w:r>
          </w:p>
        </w:tc>
        <w:tc>
          <w:tcPr>
            <w:tcW w:w="1985" w:type="dxa"/>
          </w:tcPr>
          <w:p w14:paraId="35850DEF" w14:textId="77777777"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4C7461DD" w14:textId="77777777" w:rsidR="00C31AF9" w:rsidRDefault="00C31AF9" w:rsidP="0043113F">
            <w:pPr>
              <w:rPr>
                <w:rFonts w:ascii="Arial" w:hAnsi="Arial" w:cs="Arial"/>
                <w:lang w:val="en-US"/>
              </w:rPr>
            </w:pPr>
          </w:p>
        </w:tc>
        <w:tc>
          <w:tcPr>
            <w:tcW w:w="2180" w:type="dxa"/>
          </w:tcPr>
          <w:p w14:paraId="27DB4589" w14:textId="77777777" w:rsidR="00C31AF9" w:rsidRDefault="00C31AF9" w:rsidP="0043113F">
            <w:pPr>
              <w:rPr>
                <w:rFonts w:ascii="Arial" w:hAnsi="Arial" w:cs="Arial"/>
                <w:lang w:val="en-US"/>
              </w:rPr>
            </w:pPr>
          </w:p>
        </w:tc>
        <w:tc>
          <w:tcPr>
            <w:tcW w:w="2180" w:type="dxa"/>
          </w:tcPr>
          <w:p w14:paraId="220761FA" w14:textId="77777777" w:rsidR="00C31AF9" w:rsidRDefault="00C31AF9" w:rsidP="0043113F">
            <w:pPr>
              <w:rPr>
                <w:rFonts w:ascii="Arial" w:hAnsi="Arial" w:cs="Arial"/>
                <w:lang w:val="en-US"/>
              </w:rPr>
            </w:pPr>
          </w:p>
        </w:tc>
      </w:tr>
      <w:tr w:rsidR="00C31AF9" w14:paraId="29EB63AE" w14:textId="77777777" w:rsidTr="00C31AF9">
        <w:tc>
          <w:tcPr>
            <w:tcW w:w="992" w:type="dxa"/>
          </w:tcPr>
          <w:p w14:paraId="7A9EE1A1" w14:textId="77777777" w:rsidR="00C31AF9" w:rsidRDefault="00C31AF9" w:rsidP="0043113F">
            <w:pPr>
              <w:rPr>
                <w:rFonts w:ascii="Arial" w:hAnsi="Arial" w:cs="Arial"/>
                <w:lang w:val="en-US"/>
              </w:rPr>
            </w:pPr>
          </w:p>
        </w:tc>
        <w:tc>
          <w:tcPr>
            <w:tcW w:w="1985" w:type="dxa"/>
          </w:tcPr>
          <w:p w14:paraId="3C42CBA2" w14:textId="77777777" w:rsidR="00C31AF9" w:rsidRDefault="00C31AF9" w:rsidP="0043113F">
            <w:pPr>
              <w:rPr>
                <w:rFonts w:ascii="Arial" w:hAnsi="Arial" w:cs="Arial"/>
                <w:lang w:val="en-US"/>
              </w:rPr>
            </w:pPr>
          </w:p>
        </w:tc>
        <w:tc>
          <w:tcPr>
            <w:tcW w:w="3544" w:type="dxa"/>
          </w:tcPr>
          <w:p w14:paraId="698AE04A" w14:textId="77777777" w:rsidR="00C31AF9" w:rsidRDefault="00C31AF9" w:rsidP="0043113F">
            <w:pPr>
              <w:rPr>
                <w:rFonts w:ascii="Arial" w:hAnsi="Arial" w:cs="Arial"/>
                <w:lang w:val="en-US"/>
              </w:rPr>
            </w:pPr>
            <w:r>
              <w:rPr>
                <w:rFonts w:ascii="Arial" w:hAnsi="Arial" w:cs="Arial"/>
                <w:lang w:val="en-US"/>
              </w:rPr>
              <w:t>Fixing bugs</w:t>
            </w:r>
          </w:p>
        </w:tc>
        <w:tc>
          <w:tcPr>
            <w:tcW w:w="2180" w:type="dxa"/>
          </w:tcPr>
          <w:p w14:paraId="0FCB59F1"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07462AFA" w14:textId="77777777" w:rsidR="00C31AF9" w:rsidRDefault="00C31AF9" w:rsidP="0043113F">
            <w:pPr>
              <w:rPr>
                <w:rFonts w:ascii="Arial" w:hAnsi="Arial" w:cs="Arial"/>
                <w:lang w:val="en-US"/>
              </w:rPr>
            </w:pPr>
          </w:p>
        </w:tc>
      </w:tr>
      <w:tr w:rsidR="00C31AF9" w14:paraId="14F809E8" w14:textId="77777777" w:rsidTr="00C31AF9">
        <w:tc>
          <w:tcPr>
            <w:tcW w:w="992" w:type="dxa"/>
          </w:tcPr>
          <w:p w14:paraId="465BE027" w14:textId="77777777" w:rsidR="00C31AF9" w:rsidRDefault="00C31AF9" w:rsidP="0043113F">
            <w:pPr>
              <w:rPr>
                <w:rFonts w:ascii="Arial" w:hAnsi="Arial" w:cs="Arial"/>
                <w:lang w:val="en-US"/>
              </w:rPr>
            </w:pPr>
          </w:p>
        </w:tc>
        <w:tc>
          <w:tcPr>
            <w:tcW w:w="1985" w:type="dxa"/>
          </w:tcPr>
          <w:p w14:paraId="4DB31F1E" w14:textId="77777777" w:rsidR="00C31AF9" w:rsidRDefault="00C31AF9" w:rsidP="0043113F">
            <w:pPr>
              <w:rPr>
                <w:rFonts w:ascii="Arial" w:hAnsi="Arial" w:cs="Arial"/>
                <w:lang w:val="en-US"/>
              </w:rPr>
            </w:pPr>
          </w:p>
        </w:tc>
        <w:tc>
          <w:tcPr>
            <w:tcW w:w="3544" w:type="dxa"/>
          </w:tcPr>
          <w:p w14:paraId="6BBDB1C4" w14:textId="77777777"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67598D4F" w14:textId="77777777" w:rsidR="00C31AF9" w:rsidRDefault="00944E1A" w:rsidP="0043113F">
            <w:pPr>
              <w:rPr>
                <w:rFonts w:ascii="Arial" w:hAnsi="Arial" w:cs="Arial"/>
                <w:lang w:val="en-US"/>
              </w:rPr>
            </w:pPr>
            <w:r>
              <w:rPr>
                <w:rFonts w:ascii="Arial" w:hAnsi="Arial" w:cs="Arial"/>
                <w:lang w:val="en-US"/>
              </w:rPr>
              <w:t>3</w:t>
            </w:r>
          </w:p>
        </w:tc>
        <w:tc>
          <w:tcPr>
            <w:tcW w:w="2180" w:type="dxa"/>
          </w:tcPr>
          <w:p w14:paraId="718EF91F" w14:textId="77777777" w:rsidR="00C31AF9" w:rsidRDefault="00C31AF9" w:rsidP="0043113F">
            <w:pPr>
              <w:rPr>
                <w:rFonts w:ascii="Arial" w:hAnsi="Arial" w:cs="Arial"/>
                <w:lang w:val="en-US"/>
              </w:rPr>
            </w:pPr>
          </w:p>
        </w:tc>
      </w:tr>
      <w:tr w:rsidR="00C31AF9" w14:paraId="3143F18C" w14:textId="77777777" w:rsidTr="00C31AF9">
        <w:tc>
          <w:tcPr>
            <w:tcW w:w="992" w:type="dxa"/>
          </w:tcPr>
          <w:p w14:paraId="0AA0D5A3" w14:textId="77777777" w:rsidR="00C31AF9" w:rsidRDefault="00C31AF9" w:rsidP="0043113F">
            <w:pPr>
              <w:rPr>
                <w:rFonts w:ascii="Arial" w:hAnsi="Arial" w:cs="Arial"/>
                <w:lang w:val="en-US"/>
              </w:rPr>
            </w:pPr>
          </w:p>
        </w:tc>
        <w:tc>
          <w:tcPr>
            <w:tcW w:w="1985" w:type="dxa"/>
          </w:tcPr>
          <w:p w14:paraId="57308536" w14:textId="77777777" w:rsidR="00C31AF9" w:rsidRDefault="00C31AF9" w:rsidP="0043113F">
            <w:pPr>
              <w:rPr>
                <w:rFonts w:ascii="Arial" w:hAnsi="Arial" w:cs="Arial"/>
                <w:lang w:val="en-US"/>
              </w:rPr>
            </w:pPr>
          </w:p>
        </w:tc>
        <w:tc>
          <w:tcPr>
            <w:tcW w:w="3544" w:type="dxa"/>
          </w:tcPr>
          <w:p w14:paraId="7B734EE4" w14:textId="77777777"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11A67EB6" w14:textId="77777777" w:rsidR="00C31AF9" w:rsidRDefault="00944E1A" w:rsidP="0043113F">
            <w:pPr>
              <w:rPr>
                <w:rFonts w:ascii="Arial" w:hAnsi="Arial" w:cs="Arial"/>
                <w:lang w:val="en-US"/>
              </w:rPr>
            </w:pPr>
            <w:r>
              <w:rPr>
                <w:rFonts w:ascii="Arial" w:hAnsi="Arial" w:cs="Arial"/>
                <w:lang w:val="en-US"/>
              </w:rPr>
              <w:t>5</w:t>
            </w:r>
          </w:p>
        </w:tc>
        <w:tc>
          <w:tcPr>
            <w:tcW w:w="2180" w:type="dxa"/>
          </w:tcPr>
          <w:p w14:paraId="3B57C596" w14:textId="77777777" w:rsidR="00C31AF9" w:rsidRDefault="00C31AF9" w:rsidP="0043113F">
            <w:pPr>
              <w:rPr>
                <w:rFonts w:ascii="Arial" w:hAnsi="Arial" w:cs="Arial"/>
                <w:lang w:val="en-US"/>
              </w:rPr>
            </w:pPr>
          </w:p>
        </w:tc>
      </w:tr>
      <w:tr w:rsidR="00C31AF9" w14:paraId="652E9676" w14:textId="77777777" w:rsidTr="00C31AF9">
        <w:tc>
          <w:tcPr>
            <w:tcW w:w="992" w:type="dxa"/>
          </w:tcPr>
          <w:p w14:paraId="16964A79" w14:textId="77777777" w:rsidR="00C31AF9" w:rsidRDefault="00C31AF9" w:rsidP="0043113F">
            <w:pPr>
              <w:rPr>
                <w:rFonts w:ascii="Arial" w:hAnsi="Arial" w:cs="Arial"/>
                <w:lang w:val="en-US"/>
              </w:rPr>
            </w:pPr>
            <w:r>
              <w:rPr>
                <w:rFonts w:ascii="Arial" w:hAnsi="Arial" w:cs="Arial"/>
                <w:lang w:val="en-US"/>
              </w:rPr>
              <w:t>6</w:t>
            </w:r>
          </w:p>
        </w:tc>
        <w:tc>
          <w:tcPr>
            <w:tcW w:w="1985" w:type="dxa"/>
          </w:tcPr>
          <w:p w14:paraId="1EB3C9CB" w14:textId="77777777" w:rsidR="00C31AF9" w:rsidRDefault="00C31AF9" w:rsidP="0043113F">
            <w:pPr>
              <w:rPr>
                <w:rFonts w:ascii="Arial" w:hAnsi="Arial" w:cs="Arial"/>
                <w:lang w:val="en-US"/>
              </w:rPr>
            </w:pPr>
            <w:r>
              <w:rPr>
                <w:rFonts w:ascii="Arial" w:hAnsi="Arial" w:cs="Arial"/>
                <w:lang w:val="en-US"/>
              </w:rPr>
              <w:t>Release</w:t>
            </w:r>
          </w:p>
        </w:tc>
        <w:tc>
          <w:tcPr>
            <w:tcW w:w="3544" w:type="dxa"/>
          </w:tcPr>
          <w:p w14:paraId="72512F4F" w14:textId="77777777" w:rsidR="00C31AF9" w:rsidRDefault="00C31AF9" w:rsidP="0043113F">
            <w:pPr>
              <w:rPr>
                <w:rFonts w:ascii="Arial" w:hAnsi="Arial" w:cs="Arial"/>
                <w:lang w:val="en-US"/>
              </w:rPr>
            </w:pPr>
          </w:p>
        </w:tc>
        <w:tc>
          <w:tcPr>
            <w:tcW w:w="2180" w:type="dxa"/>
          </w:tcPr>
          <w:p w14:paraId="2F90DD3D" w14:textId="77777777" w:rsidR="00C31AF9" w:rsidRDefault="00C31AF9" w:rsidP="0043113F">
            <w:pPr>
              <w:rPr>
                <w:rFonts w:ascii="Arial" w:hAnsi="Arial" w:cs="Arial"/>
                <w:lang w:val="en-US"/>
              </w:rPr>
            </w:pPr>
          </w:p>
        </w:tc>
        <w:tc>
          <w:tcPr>
            <w:tcW w:w="2180" w:type="dxa"/>
          </w:tcPr>
          <w:p w14:paraId="63844A98" w14:textId="77777777" w:rsidR="00C31AF9" w:rsidRDefault="00C31AF9" w:rsidP="0043113F">
            <w:pPr>
              <w:rPr>
                <w:rFonts w:ascii="Arial" w:hAnsi="Arial" w:cs="Arial"/>
                <w:lang w:val="en-US"/>
              </w:rPr>
            </w:pPr>
            <w:r>
              <w:rPr>
                <w:rFonts w:ascii="Arial" w:hAnsi="Arial" w:cs="Arial"/>
                <w:lang w:val="en-US"/>
              </w:rPr>
              <w:t>Release</w:t>
            </w:r>
          </w:p>
        </w:tc>
      </w:tr>
      <w:tr w:rsidR="00C31AF9" w14:paraId="68A36CCA" w14:textId="77777777" w:rsidTr="00C31AF9">
        <w:tc>
          <w:tcPr>
            <w:tcW w:w="992" w:type="dxa"/>
          </w:tcPr>
          <w:p w14:paraId="474F26A0" w14:textId="77777777" w:rsidR="00C31AF9" w:rsidRDefault="00C31AF9" w:rsidP="0043113F">
            <w:pPr>
              <w:rPr>
                <w:rFonts w:ascii="Arial" w:hAnsi="Arial" w:cs="Arial"/>
                <w:lang w:val="en-US"/>
              </w:rPr>
            </w:pPr>
          </w:p>
        </w:tc>
        <w:tc>
          <w:tcPr>
            <w:tcW w:w="1985" w:type="dxa"/>
          </w:tcPr>
          <w:p w14:paraId="4289A855" w14:textId="77777777" w:rsidR="00C31AF9" w:rsidRDefault="00C31AF9" w:rsidP="0043113F">
            <w:pPr>
              <w:rPr>
                <w:rFonts w:ascii="Arial" w:hAnsi="Arial" w:cs="Arial"/>
                <w:lang w:val="en-US"/>
              </w:rPr>
            </w:pPr>
          </w:p>
        </w:tc>
        <w:tc>
          <w:tcPr>
            <w:tcW w:w="3544" w:type="dxa"/>
          </w:tcPr>
          <w:p w14:paraId="360BA769" w14:textId="77777777"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78223B83" w14:textId="77777777" w:rsidR="00C31AF9" w:rsidRDefault="00944E1A" w:rsidP="0043113F">
            <w:pPr>
              <w:rPr>
                <w:rFonts w:ascii="Arial" w:hAnsi="Arial" w:cs="Arial"/>
                <w:lang w:val="en-US"/>
              </w:rPr>
            </w:pPr>
            <w:r>
              <w:rPr>
                <w:rFonts w:ascii="Arial" w:hAnsi="Arial" w:cs="Arial"/>
                <w:lang w:val="en-US"/>
              </w:rPr>
              <w:t>0.5</w:t>
            </w:r>
          </w:p>
        </w:tc>
        <w:tc>
          <w:tcPr>
            <w:tcW w:w="2180" w:type="dxa"/>
          </w:tcPr>
          <w:p w14:paraId="5451FEA9" w14:textId="77777777" w:rsidR="00C31AF9" w:rsidRDefault="00C31AF9" w:rsidP="0043113F">
            <w:pPr>
              <w:rPr>
                <w:rFonts w:ascii="Arial" w:hAnsi="Arial" w:cs="Arial"/>
                <w:lang w:val="en-US"/>
              </w:rPr>
            </w:pPr>
          </w:p>
        </w:tc>
      </w:tr>
      <w:tr w:rsidR="00C31AF9" w14:paraId="069D7BD3" w14:textId="77777777" w:rsidTr="00B3553E">
        <w:tc>
          <w:tcPr>
            <w:tcW w:w="992" w:type="dxa"/>
            <w:tcBorders>
              <w:bottom w:val="single" w:sz="4" w:space="0" w:color="auto"/>
            </w:tcBorders>
          </w:tcPr>
          <w:p w14:paraId="60916197" w14:textId="77777777" w:rsidR="00C31AF9" w:rsidRDefault="00C31AF9" w:rsidP="0043113F">
            <w:pPr>
              <w:rPr>
                <w:rFonts w:ascii="Arial" w:hAnsi="Arial" w:cs="Arial"/>
                <w:lang w:val="en-US"/>
              </w:rPr>
            </w:pPr>
          </w:p>
        </w:tc>
        <w:tc>
          <w:tcPr>
            <w:tcW w:w="1985" w:type="dxa"/>
            <w:tcBorders>
              <w:bottom w:val="single" w:sz="4" w:space="0" w:color="auto"/>
            </w:tcBorders>
          </w:tcPr>
          <w:p w14:paraId="4459C063" w14:textId="77777777" w:rsidR="00C31AF9" w:rsidRDefault="00C31AF9" w:rsidP="0043113F">
            <w:pPr>
              <w:rPr>
                <w:rFonts w:ascii="Arial" w:hAnsi="Arial" w:cs="Arial"/>
                <w:lang w:val="en-US"/>
              </w:rPr>
            </w:pPr>
          </w:p>
        </w:tc>
        <w:tc>
          <w:tcPr>
            <w:tcW w:w="3544" w:type="dxa"/>
            <w:tcBorders>
              <w:bottom w:val="single" w:sz="4" w:space="0" w:color="auto"/>
            </w:tcBorders>
          </w:tcPr>
          <w:p w14:paraId="42366A56" w14:textId="77777777"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3C9A2CF3"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1BB399A" w14:textId="77777777" w:rsidR="00C31AF9" w:rsidRDefault="00C31AF9" w:rsidP="0043113F">
            <w:pPr>
              <w:rPr>
                <w:rFonts w:ascii="Arial" w:hAnsi="Arial" w:cs="Arial"/>
                <w:lang w:val="en-US"/>
              </w:rPr>
            </w:pPr>
          </w:p>
        </w:tc>
      </w:tr>
      <w:tr w:rsidR="00C31AF9" w14:paraId="42937AD7" w14:textId="77777777" w:rsidTr="00B3553E">
        <w:tc>
          <w:tcPr>
            <w:tcW w:w="992" w:type="dxa"/>
            <w:tcBorders>
              <w:bottom w:val="single" w:sz="4" w:space="0" w:color="auto"/>
            </w:tcBorders>
          </w:tcPr>
          <w:p w14:paraId="62A40DF1" w14:textId="77777777" w:rsidR="00C31AF9" w:rsidRDefault="00C31AF9" w:rsidP="0043113F">
            <w:pPr>
              <w:rPr>
                <w:rFonts w:ascii="Arial" w:hAnsi="Arial" w:cs="Arial"/>
                <w:lang w:val="en-US"/>
              </w:rPr>
            </w:pPr>
          </w:p>
        </w:tc>
        <w:tc>
          <w:tcPr>
            <w:tcW w:w="1985" w:type="dxa"/>
            <w:tcBorders>
              <w:bottom w:val="single" w:sz="4" w:space="0" w:color="auto"/>
            </w:tcBorders>
          </w:tcPr>
          <w:p w14:paraId="4AB7C18A" w14:textId="77777777" w:rsidR="00C31AF9" w:rsidRDefault="00C31AF9" w:rsidP="0043113F">
            <w:pPr>
              <w:rPr>
                <w:rFonts w:ascii="Arial" w:hAnsi="Arial" w:cs="Arial"/>
                <w:lang w:val="en-US"/>
              </w:rPr>
            </w:pPr>
          </w:p>
        </w:tc>
        <w:tc>
          <w:tcPr>
            <w:tcW w:w="3544" w:type="dxa"/>
            <w:tcBorders>
              <w:bottom w:val="single" w:sz="4" w:space="0" w:color="auto"/>
            </w:tcBorders>
          </w:tcPr>
          <w:p w14:paraId="0688A460" w14:textId="77777777"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4316B72A" w14:textId="77777777"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597D9A40" w14:textId="77777777" w:rsidR="00C31AF9" w:rsidRDefault="00C31AF9" w:rsidP="0043113F">
            <w:pPr>
              <w:rPr>
                <w:rFonts w:ascii="Arial" w:hAnsi="Arial" w:cs="Arial"/>
                <w:lang w:val="en-US"/>
              </w:rPr>
            </w:pPr>
          </w:p>
        </w:tc>
      </w:tr>
      <w:tr w:rsidR="00B3553E" w14:paraId="245F5675" w14:textId="77777777" w:rsidTr="00B3553E">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112573"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13D66EA4" w14:textId="77777777" w:rsidR="00B3553E" w:rsidRDefault="00B3553E" w:rsidP="0043113F">
            <w:pPr>
              <w:rPr>
                <w:rFonts w:ascii="Arial" w:hAnsi="Arial" w:cs="Arial"/>
                <w:lang w:val="en-US"/>
              </w:rPr>
            </w:pPr>
          </w:p>
        </w:tc>
      </w:tr>
      <w:tr w:rsidR="00B3553E" w14:paraId="777BD2F8" w14:textId="77777777" w:rsidTr="00B3553E">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6362FB37" w14:textId="77777777"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74C5C3F" w14:textId="77777777" w:rsidR="00B3553E" w:rsidRDefault="00B3553E" w:rsidP="0043113F">
            <w:pP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77777777" w:rsidR="000030A0" w:rsidRPr="00711838" w:rsidRDefault="000030A0" w:rsidP="00403928">
      <w:pPr>
        <w:pStyle w:val="Heading1"/>
        <w:rPr>
          <w:lang w:val="en-US"/>
        </w:rPr>
      </w:pPr>
      <w:bookmarkStart w:id="60" w:name="_Toc368394626"/>
      <w:r w:rsidRPr="00711838">
        <w:rPr>
          <w:lang w:val="en-US"/>
        </w:rPr>
        <w:t>9</w:t>
      </w:r>
      <w:r w:rsidR="00425E2F">
        <w:rPr>
          <w:lang w:val="en-US"/>
        </w:rPr>
        <w:t xml:space="preserve"> -</w:t>
      </w:r>
      <w:r w:rsidRPr="00711838">
        <w:rPr>
          <w:lang w:val="en-US"/>
        </w:rPr>
        <w:t xml:space="preserve"> References:</w:t>
      </w:r>
      <w:bookmarkEnd w:id="60"/>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61" w:name="OLE_LINK11"/>
      <w:bookmarkStart w:id="62" w:name="OLE_LINK12"/>
      <w:r w:rsidRPr="001E3ED9">
        <w:rPr>
          <w:lang w:val="en-US"/>
        </w:rPr>
        <w:t xml:space="preserve">1. Hamlyn-Harris, J </w:t>
      </w:r>
      <w:proofErr w:type="gramStart"/>
      <w:r w:rsidRPr="001E3ED9">
        <w:rPr>
          <w:lang w:val="en-US"/>
        </w:rPr>
        <w:t>H ,</w:t>
      </w:r>
      <w:proofErr w:type="gramEnd"/>
      <w:r w:rsidRPr="001E3ED9">
        <w:rPr>
          <w:lang w:val="en-US"/>
        </w:rPr>
        <w:t xml:space="preserve"> “DEVELOPMENT OF A COMPARATIVE WEAR TEST FOR PVD COATED HELICAL ENDMILLS", Proc. "Materials Conservation, Materials Research </w:t>
      </w:r>
      <w:r w:rsidRPr="001E3ED9">
        <w:rPr>
          <w:lang w:val="en-US"/>
        </w:rPr>
        <w:lastRenderedPageBreak/>
        <w:t xml:space="preserve">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63658F21" w14:textId="77777777" w:rsidR="000030A0" w:rsidRPr="00711838" w:rsidRDefault="00403928" w:rsidP="00403928">
      <w:pPr>
        <w:pStyle w:val="Heading1"/>
        <w:rPr>
          <w:lang w:val="en-US"/>
        </w:rPr>
      </w:pPr>
      <w:bookmarkStart w:id="63" w:name="_Toc368394627"/>
      <w:bookmarkEnd w:id="61"/>
      <w:bookmarkEnd w:id="62"/>
      <w:r>
        <w:rPr>
          <w:lang w:val="en-US"/>
        </w:rPr>
        <w:t>10</w:t>
      </w:r>
      <w:r w:rsidR="00425E2F">
        <w:rPr>
          <w:lang w:val="en-US"/>
        </w:rPr>
        <w:t xml:space="preserve"> -</w:t>
      </w:r>
      <w:r w:rsidR="000030A0" w:rsidRPr="00711838">
        <w:rPr>
          <w:lang w:val="en-US"/>
        </w:rPr>
        <w:t>Bibliography:</w:t>
      </w:r>
      <w:bookmarkEnd w:id="63"/>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 xml:space="preserve">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proofErr w:type="gramStart"/>
      <w:r w:rsidRPr="001E3ED9">
        <w:rPr>
          <w:rFonts w:cs="Times"/>
          <w:lang w:val="en-US"/>
        </w:rPr>
        <w:t>Software Engineering 6th.</w:t>
      </w:r>
      <w:proofErr w:type="gramEnd"/>
      <w:r w:rsidRPr="001E3ED9">
        <w:rPr>
          <w:rFonts w:cs="Times"/>
          <w:lang w:val="en-US"/>
        </w:rPr>
        <w:t xml:space="preserve"> </w:t>
      </w:r>
      <w:proofErr w:type="gramStart"/>
      <w:r w:rsidRPr="001E3ED9">
        <w:rPr>
          <w:rFonts w:cs="Times"/>
          <w:lang w:val="en-US"/>
        </w:rPr>
        <w:t xml:space="preserve">Edition, Ian </w:t>
      </w:r>
      <w:proofErr w:type="spellStart"/>
      <w:r w:rsidRPr="001E3ED9">
        <w:rPr>
          <w:rFonts w:cs="Times"/>
          <w:lang w:val="en-US"/>
        </w:rPr>
        <w:t>Sommerville</w:t>
      </w:r>
      <w:proofErr w:type="spellEnd"/>
      <w:r w:rsidRPr="001E3ED9">
        <w:rPr>
          <w:rFonts w:cs="Times"/>
          <w:lang w:val="en-US"/>
        </w:rPr>
        <w:t>, Addison-We</w:t>
      </w:r>
      <w:r w:rsidR="00082145">
        <w:rPr>
          <w:rFonts w:cs="Times"/>
          <w:lang w:val="en-US"/>
        </w:rPr>
        <w:t>sley, Harlow England, UK, 2001.</w:t>
      </w:r>
      <w:proofErr w:type="gramEnd"/>
      <w:r w:rsidR="00082145">
        <w:rPr>
          <w:rFonts w:cs="Times"/>
          <w:lang w:val="en-US"/>
        </w:rPr>
        <w:t xml:space="preserve">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9"/>
      <w:footerReference w:type="even" r:id="rId20"/>
      <w:footerReference w:type="default" r:id="rId21"/>
      <w:pgSz w:w="12240" w:h="15840"/>
      <w:pgMar w:top="1440" w:right="1800" w:bottom="1440" w:left="1800" w:header="720" w:footer="720" w:gutter="0"/>
      <w:pgNumType w:start="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Joshua Stopper" w:date="2013-10-31T16:16:00Z" w:initials="JS">
    <w:p w14:paraId="6CEDCBE6" w14:textId="77777777" w:rsidR="00B84800" w:rsidRDefault="00B84800">
      <w:pPr>
        <w:pStyle w:val="CommentText"/>
      </w:pPr>
      <w:r>
        <w:rPr>
          <w:rStyle w:val="CommentReference"/>
        </w:rPr>
        <w:annotationRef/>
      </w:r>
    </w:p>
    <w:p w14:paraId="79B42512" w14:textId="6C9806F1" w:rsidR="00B84800" w:rsidRDefault="00B84800" w:rsidP="00B84800">
      <w:pPr>
        <w:pStyle w:val="CommentText"/>
        <w:numPr>
          <w:ilvl w:val="0"/>
          <w:numId w:val="36"/>
        </w:numPr>
      </w:pPr>
      <w:r>
        <w:t>Software, Program, Application</w:t>
      </w:r>
    </w:p>
    <w:p w14:paraId="513F7BE5" w14:textId="0EFF20BF" w:rsidR="00B84800" w:rsidRDefault="00B84800" w:rsidP="00B84800">
      <w:pPr>
        <w:pStyle w:val="CommentText"/>
        <w:numPr>
          <w:ilvl w:val="0"/>
          <w:numId w:val="36"/>
        </w:numPr>
      </w:pPr>
    </w:p>
  </w:comment>
  <w:comment w:id="3" w:author="Joshua Stopper" w:date="2013-10-31T16:18:00Z" w:initials="JS">
    <w:p w14:paraId="0C174C65" w14:textId="77777777" w:rsidR="008157DB" w:rsidRDefault="008157DB">
      <w:pPr>
        <w:pStyle w:val="CommentText"/>
      </w:pPr>
      <w:r>
        <w:rPr>
          <w:rStyle w:val="CommentReference"/>
        </w:rPr>
        <w:annotationRef/>
      </w:r>
      <w:r>
        <w:t>Doesn’t make sense</w:t>
      </w:r>
    </w:p>
    <w:p w14:paraId="3F2A96D1" w14:textId="02816CCE" w:rsidR="008157DB" w:rsidRDefault="008157DB">
      <w:pPr>
        <w:pStyle w:val="CommentText"/>
      </w:pPr>
      <w:r>
        <w:t>Don’t think these words are needed</w:t>
      </w:r>
    </w:p>
  </w:comment>
  <w:comment w:id="5" w:author="Joshua Stopper" w:date="2013-10-31T16:22:00Z" w:initials="JS">
    <w:p w14:paraId="02AED4DB" w14:textId="61CB8211" w:rsidR="004C175D" w:rsidRDefault="004C175D">
      <w:pPr>
        <w:pStyle w:val="CommentText"/>
      </w:pPr>
      <w:r>
        <w:rPr>
          <w:rStyle w:val="CommentReference"/>
        </w:rPr>
        <w:annotationRef/>
      </w:r>
      <w:r>
        <w:t>Updated some wording</w:t>
      </w:r>
    </w:p>
  </w:comment>
  <w:comment w:id="13" w:author="Joshua Stopper" w:date="2013-10-31T16:23:00Z" w:initials="JS">
    <w:p w14:paraId="290844C3" w14:textId="46C66747" w:rsidR="003E4A57" w:rsidRDefault="003E4A57">
      <w:pPr>
        <w:pStyle w:val="CommentText"/>
      </w:pPr>
      <w:r>
        <w:rPr>
          <w:rStyle w:val="CommentReference"/>
        </w:rPr>
        <w:annotationRef/>
      </w:r>
      <w:r>
        <w:t xml:space="preserve">Too much detail </w:t>
      </w:r>
      <w:proofErr w:type="spellStart"/>
      <w:r>
        <w:t>ofr</w:t>
      </w:r>
      <w:proofErr w:type="spellEnd"/>
      <w:r>
        <w:t xml:space="preserve"> the project plan I think but I could be wrong</w:t>
      </w:r>
    </w:p>
  </w:comment>
  <w:comment w:id="15" w:author="Joshua Stopper" w:date="2013-10-31T16:24:00Z" w:initials="JS">
    <w:p w14:paraId="7C323E31" w14:textId="544677B2" w:rsidR="00682948" w:rsidRDefault="00682948">
      <w:pPr>
        <w:pStyle w:val="CommentText"/>
      </w:pPr>
      <w:r>
        <w:rPr>
          <w:rStyle w:val="CommentReference"/>
        </w:rPr>
        <w:annotationRef/>
      </w:r>
      <w:proofErr w:type="gramStart"/>
      <w:r>
        <w:t>terminology</w:t>
      </w:r>
      <w:proofErr w:type="gramEnd"/>
    </w:p>
  </w:comment>
  <w:comment w:id="16" w:author="Joshua Stopper" w:date="2013-10-31T16:25:00Z" w:initials="JS">
    <w:p w14:paraId="2E6ADD4E" w14:textId="2495F6E4" w:rsidR="00682948" w:rsidRDefault="00682948">
      <w:pPr>
        <w:pStyle w:val="CommentText"/>
      </w:pPr>
      <w:r>
        <w:rPr>
          <w:rStyle w:val="CommentReference"/>
        </w:rPr>
        <w:annotationRef/>
      </w:r>
      <w:r>
        <w:t>I don’t think our assumptions should be in here, the scope should be what the scope is</w:t>
      </w:r>
    </w:p>
  </w:comment>
  <w:comment w:id="17" w:author="Joshua Stopper" w:date="2013-10-31T16:37:00Z" w:initials="JS">
    <w:p w14:paraId="7324F246" w14:textId="22650704" w:rsidR="00682948" w:rsidRDefault="00682948">
      <w:pPr>
        <w:pStyle w:val="CommentText"/>
      </w:pPr>
      <w:r>
        <w:rPr>
          <w:rStyle w:val="CommentReference"/>
        </w:rPr>
        <w:annotationRef/>
      </w:r>
      <w:r>
        <w:t xml:space="preserve">This should go last in the scope. Explaining concretely that this is possible to do but not </w:t>
      </w:r>
      <w:r w:rsidR="008A568A">
        <w:t>necessary</w:t>
      </w:r>
      <w:r>
        <w:t xml:space="preserve"> or </w:t>
      </w:r>
      <w:r w:rsidR="00F426DD">
        <w:t>particularly</w:t>
      </w:r>
      <w:r>
        <w:t xml:space="preserve"> relevant to the main goals</w:t>
      </w:r>
    </w:p>
  </w:comment>
  <w:comment w:id="19" w:author="Joshua Stopper" w:date="2013-10-31T16:26:00Z" w:initials="JS">
    <w:p w14:paraId="5A6DDF6F" w14:textId="56994317" w:rsidR="009314C8" w:rsidRDefault="009314C8">
      <w:pPr>
        <w:pStyle w:val="CommentText"/>
      </w:pPr>
      <w:r>
        <w:rPr>
          <w:rStyle w:val="CommentReference"/>
        </w:rPr>
        <w:annotationRef/>
      </w:r>
      <w:proofErr w:type="gramStart"/>
      <w:r>
        <w:t>terminology</w:t>
      </w:r>
      <w:proofErr w:type="gramEnd"/>
    </w:p>
  </w:comment>
  <w:comment w:id="18" w:author="Joshua Stopper" w:date="2013-10-31T16:37:00Z" w:initials="JS">
    <w:p w14:paraId="0F3D6774" w14:textId="12BE7012" w:rsidR="005F0EAF" w:rsidRDefault="005F0EAF">
      <w:pPr>
        <w:pStyle w:val="CommentText"/>
      </w:pPr>
      <w:r>
        <w:rPr>
          <w:rStyle w:val="CommentReference"/>
        </w:rPr>
        <w:annotationRef/>
      </w:r>
      <w:proofErr w:type="gramStart"/>
      <w:r>
        <w:t>needs</w:t>
      </w:r>
      <w:proofErr w:type="gramEnd"/>
      <w:r>
        <w:t xml:space="preserve"> to be more formal</w:t>
      </w:r>
    </w:p>
  </w:comment>
  <w:comment w:id="21" w:author="Joshua Stopper" w:date="2013-10-31T16:38:00Z" w:initials="JS">
    <w:p w14:paraId="5EA30997" w14:textId="215D1858" w:rsidR="00B3117F" w:rsidRDefault="00B3117F">
      <w:pPr>
        <w:pStyle w:val="CommentText"/>
      </w:pPr>
      <w:r>
        <w:rPr>
          <w:rStyle w:val="CommentReference"/>
        </w:rPr>
        <w:annotationRef/>
      </w:r>
      <w:r>
        <w:t>Not quite our area as the accuracy is already tested</w:t>
      </w:r>
    </w:p>
  </w:comment>
  <w:comment w:id="22" w:author="Joshua Stopper" w:date="2013-10-31T16:38:00Z" w:initials="JS">
    <w:p w14:paraId="384D5198" w14:textId="33D86F86" w:rsidR="009E2B27" w:rsidRDefault="009E2B27">
      <w:pPr>
        <w:pStyle w:val="CommentText"/>
      </w:pPr>
      <w:r>
        <w:rPr>
          <w:rStyle w:val="CommentReference"/>
        </w:rPr>
        <w:annotationRef/>
      </w:r>
      <w:r>
        <w:t>Needs to be for the patients as well</w:t>
      </w:r>
    </w:p>
  </w:comment>
  <w:comment w:id="29" w:author="Joshua Stopper" w:date="2013-10-31T16:41:00Z" w:initials="JS">
    <w:p w14:paraId="66D90609" w14:textId="041441FF" w:rsidR="003D14FA" w:rsidRDefault="003D14FA">
      <w:pPr>
        <w:pStyle w:val="CommentText"/>
      </w:pPr>
      <w:r>
        <w:rPr>
          <w:rStyle w:val="CommentReference"/>
        </w:rPr>
        <w:annotationRef/>
      </w:r>
      <w:r>
        <w:t>Terminology</w:t>
      </w:r>
    </w:p>
  </w:comment>
  <w:comment w:id="31" w:author="Joshua Stopper" w:date="2013-10-31T16:42:00Z" w:initials="JS">
    <w:p w14:paraId="2BB8B8C8" w14:textId="7BE21E01" w:rsidR="00545F2E" w:rsidRDefault="00545F2E">
      <w:pPr>
        <w:pStyle w:val="CommentText"/>
      </w:pPr>
      <w:r>
        <w:rPr>
          <w:rStyle w:val="CommentReference"/>
        </w:rPr>
        <w:annotationRef/>
      </w:r>
      <w:r>
        <w:t>I don’t think this needs to specify everyone</w:t>
      </w:r>
    </w:p>
  </w:comment>
  <w:comment w:id="37" w:author="Joshua Stopper" w:date="2013-10-31T16:44:00Z" w:initials="JS">
    <w:p w14:paraId="127C865B" w14:textId="6A549CE7" w:rsidR="0060615E" w:rsidRDefault="0060615E">
      <w:pPr>
        <w:pStyle w:val="CommentText"/>
      </w:pPr>
      <w:r>
        <w:rPr>
          <w:rStyle w:val="CommentReference"/>
        </w:rPr>
        <w:annotationRef/>
      </w:r>
      <w:r>
        <w:t>This is not clear</w:t>
      </w:r>
    </w:p>
  </w:comment>
  <w:comment w:id="42" w:author="Joshua Stopper" w:date="2013-10-31T16:45:00Z" w:initials="JS">
    <w:p w14:paraId="3BCD28A9" w14:textId="7BA72B9C" w:rsidR="00657D2C" w:rsidRDefault="00657D2C">
      <w:pPr>
        <w:pStyle w:val="CommentText"/>
      </w:pPr>
      <w:r>
        <w:rPr>
          <w:rStyle w:val="CommentReference"/>
        </w:rPr>
        <w:annotationRef/>
      </w:r>
      <w:r>
        <w:t>Presume this needs to be removed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D7B3E4A" w14:textId="77777777" w:rsidR="00A61C04" w:rsidRDefault="00A61C04" w:rsidP="000030A0">
      <w:r>
        <w:separator/>
      </w:r>
    </w:p>
  </w:endnote>
  <w:endnote w:type="continuationSeparator" w:id="0">
    <w:p w14:paraId="3954374B" w14:textId="77777777" w:rsidR="00A61C04" w:rsidRDefault="00A61C04"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915D62" w:rsidRDefault="00915D62" w:rsidP="00F306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915D62" w:rsidRDefault="00915D62"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29C0">
      <w:rPr>
        <w:rStyle w:val="PageNumber"/>
        <w:noProof/>
      </w:rPr>
      <w:t>15</w:t>
    </w:r>
    <w:r>
      <w:rPr>
        <w:rStyle w:val="PageNumber"/>
      </w:rPr>
      <w:fldChar w:fldCharType="end"/>
    </w:r>
  </w:p>
  <w:p w14:paraId="01ED709D" w14:textId="77777777" w:rsidR="00915D62" w:rsidRDefault="00915D62" w:rsidP="00F306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A7D2A2" w14:textId="77777777" w:rsidR="00A61C04" w:rsidRDefault="00A61C04" w:rsidP="000030A0">
      <w:r>
        <w:separator/>
      </w:r>
    </w:p>
  </w:footnote>
  <w:footnote w:type="continuationSeparator" w:id="0">
    <w:p w14:paraId="1DB66B0C" w14:textId="77777777" w:rsidR="00A61C04" w:rsidRDefault="00A61C04" w:rsidP="000030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915D62" w:rsidRDefault="00915D62" w:rsidP="000030A0">
    <w:pPr>
      <w:jc w:val="center"/>
      <w:rPr>
        <w:lang w:val="en-US"/>
      </w:rPr>
    </w:pPr>
    <w:r>
      <w:rPr>
        <w:lang w:val="en-US"/>
      </w:rPr>
      <w:t>HIT3061 – Software Team Project</w:t>
    </w:r>
  </w:p>
  <w:p w14:paraId="218A08B5" w14:textId="77777777" w:rsidR="00915D62" w:rsidRDefault="00915D62" w:rsidP="000030A0">
    <w:pPr>
      <w:jc w:val="center"/>
      <w:rPr>
        <w:rFonts w:ascii="Times" w:hAnsi="Times" w:cs="Times"/>
        <w:lang w:val="en-US"/>
      </w:rPr>
    </w:pPr>
    <w:r>
      <w:rPr>
        <w:lang w:val="en-US"/>
      </w:rPr>
      <w:t>Project Plan</w:t>
    </w:r>
  </w:p>
  <w:p w14:paraId="477CCD96" w14:textId="77777777" w:rsidR="00915D62" w:rsidRDefault="00915D62" w:rsidP="000030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2"/>
  </w:num>
  <w:num w:numId="6">
    <w:abstractNumId w:val="10"/>
  </w:num>
  <w:num w:numId="7">
    <w:abstractNumId w:val="4"/>
  </w:num>
  <w:num w:numId="8">
    <w:abstractNumId w:val="21"/>
  </w:num>
  <w:num w:numId="9">
    <w:abstractNumId w:val="25"/>
  </w:num>
  <w:num w:numId="10">
    <w:abstractNumId w:val="30"/>
  </w:num>
  <w:num w:numId="11">
    <w:abstractNumId w:val="9"/>
  </w:num>
  <w:num w:numId="12">
    <w:abstractNumId w:val="29"/>
  </w:num>
  <w:num w:numId="13">
    <w:abstractNumId w:val="35"/>
  </w:num>
  <w:num w:numId="14">
    <w:abstractNumId w:val="13"/>
  </w:num>
  <w:num w:numId="15">
    <w:abstractNumId w:val="7"/>
  </w:num>
  <w:num w:numId="16">
    <w:abstractNumId w:val="5"/>
  </w:num>
  <w:num w:numId="17">
    <w:abstractNumId w:val="12"/>
  </w:num>
  <w:num w:numId="18">
    <w:abstractNumId w:val="34"/>
  </w:num>
  <w:num w:numId="19">
    <w:abstractNumId w:val="11"/>
  </w:num>
  <w:num w:numId="20">
    <w:abstractNumId w:val="23"/>
  </w:num>
  <w:num w:numId="21">
    <w:abstractNumId w:val="24"/>
  </w:num>
  <w:num w:numId="22">
    <w:abstractNumId w:val="20"/>
  </w:num>
  <w:num w:numId="23">
    <w:abstractNumId w:val="15"/>
  </w:num>
  <w:num w:numId="24">
    <w:abstractNumId w:val="19"/>
  </w:num>
  <w:num w:numId="25">
    <w:abstractNumId w:val="27"/>
  </w:num>
  <w:num w:numId="26">
    <w:abstractNumId w:val="26"/>
  </w:num>
  <w:num w:numId="27">
    <w:abstractNumId w:val="6"/>
  </w:num>
  <w:num w:numId="28">
    <w:abstractNumId w:val="14"/>
  </w:num>
  <w:num w:numId="29">
    <w:abstractNumId w:val="22"/>
  </w:num>
  <w:num w:numId="30">
    <w:abstractNumId w:val="16"/>
  </w:num>
  <w:num w:numId="31">
    <w:abstractNumId w:val="18"/>
  </w:num>
  <w:num w:numId="32">
    <w:abstractNumId w:val="17"/>
  </w:num>
  <w:num w:numId="33">
    <w:abstractNumId w:val="28"/>
  </w:num>
  <w:num w:numId="34">
    <w:abstractNumId w:val="31"/>
  </w:num>
  <w:num w:numId="35">
    <w:abstractNumId w:val="3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27802"/>
    <w:rsid w:val="00137593"/>
    <w:rsid w:val="00140BD1"/>
    <w:rsid w:val="00147A83"/>
    <w:rsid w:val="00160E57"/>
    <w:rsid w:val="00162949"/>
    <w:rsid w:val="00163329"/>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3743F"/>
    <w:rsid w:val="003425C1"/>
    <w:rsid w:val="00352921"/>
    <w:rsid w:val="003716C5"/>
    <w:rsid w:val="00376118"/>
    <w:rsid w:val="003776ED"/>
    <w:rsid w:val="00385F95"/>
    <w:rsid w:val="003861CD"/>
    <w:rsid w:val="00391081"/>
    <w:rsid w:val="003A5567"/>
    <w:rsid w:val="003A712D"/>
    <w:rsid w:val="003C2B13"/>
    <w:rsid w:val="003C65D6"/>
    <w:rsid w:val="003D14FA"/>
    <w:rsid w:val="003D6A93"/>
    <w:rsid w:val="003E341A"/>
    <w:rsid w:val="003E4A57"/>
    <w:rsid w:val="003E4D80"/>
    <w:rsid w:val="003F36A7"/>
    <w:rsid w:val="003F7671"/>
    <w:rsid w:val="00400FA4"/>
    <w:rsid w:val="00403928"/>
    <w:rsid w:val="00403A8E"/>
    <w:rsid w:val="00421E3B"/>
    <w:rsid w:val="00425594"/>
    <w:rsid w:val="00425E2F"/>
    <w:rsid w:val="0043113F"/>
    <w:rsid w:val="00432BEF"/>
    <w:rsid w:val="00452538"/>
    <w:rsid w:val="00456D12"/>
    <w:rsid w:val="004628A8"/>
    <w:rsid w:val="00482FB3"/>
    <w:rsid w:val="00487C61"/>
    <w:rsid w:val="004A081C"/>
    <w:rsid w:val="004A1D75"/>
    <w:rsid w:val="004A3858"/>
    <w:rsid w:val="004B1547"/>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A628E"/>
    <w:rsid w:val="005A6E08"/>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85497"/>
    <w:rsid w:val="00793804"/>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243F0"/>
    <w:rsid w:val="00A30F59"/>
    <w:rsid w:val="00A40310"/>
    <w:rsid w:val="00A40C51"/>
    <w:rsid w:val="00A61C04"/>
    <w:rsid w:val="00A677C9"/>
    <w:rsid w:val="00A70888"/>
    <w:rsid w:val="00A708C0"/>
    <w:rsid w:val="00A72046"/>
    <w:rsid w:val="00A96472"/>
    <w:rsid w:val="00AA15B8"/>
    <w:rsid w:val="00AA7D05"/>
    <w:rsid w:val="00AB05FE"/>
    <w:rsid w:val="00AB48DD"/>
    <w:rsid w:val="00AB56ED"/>
    <w:rsid w:val="00AB7256"/>
    <w:rsid w:val="00AD04D2"/>
    <w:rsid w:val="00AD5135"/>
    <w:rsid w:val="00B01519"/>
    <w:rsid w:val="00B079B6"/>
    <w:rsid w:val="00B12068"/>
    <w:rsid w:val="00B2188E"/>
    <w:rsid w:val="00B23D65"/>
    <w:rsid w:val="00B24180"/>
    <w:rsid w:val="00B241F7"/>
    <w:rsid w:val="00B3117F"/>
    <w:rsid w:val="00B3553E"/>
    <w:rsid w:val="00B35B9B"/>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51145"/>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6151D"/>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3" type="connector" idref="#_x0000_s1027"/>
        <o:r id="V:Rule4"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5F1DA649-D0BA-4208-BD94-C3D49322FB33}" type="presOf" srcId="{D4782089-89E0-43F2-B0A1-93BDDED6F467}" destId="{E237C7A4-3D19-41B0-B60F-67A1BD414F56}" srcOrd="1" destOrd="0" presId="urn:microsoft.com/office/officeart/2005/8/layout/orgChart1"/>
    <dgm:cxn modelId="{803B2304-1E30-44E3-A38C-9233DE651F99}" type="presOf" srcId="{EF9B98FE-43AF-4C96-A812-8B62B46A1B58}" destId="{2DF2966F-C7F1-44ED-9AE5-B6591505291B}" srcOrd="0" destOrd="0" presId="urn:microsoft.com/office/officeart/2005/8/layout/orgChart1"/>
    <dgm:cxn modelId="{E4E6B610-9CE0-4B2C-80BC-72EA5A08B8C1}" type="presOf" srcId="{C715040B-79C3-407B-9B18-646C293C7D5E}" destId="{9BDC4BC0-0591-4346-B12E-D6D6F8BEEEEE}" srcOrd="1" destOrd="0" presId="urn:microsoft.com/office/officeart/2005/8/layout/orgChart1"/>
    <dgm:cxn modelId="{53B98206-3E22-4E9F-B924-802086E21E5B}" type="presOf" srcId="{D4782089-89E0-43F2-B0A1-93BDDED6F467}" destId="{FEBD8CA6-D807-4685-ACCB-40A7E61730A4}" srcOrd="0" destOrd="0" presId="urn:microsoft.com/office/officeart/2005/8/layout/orgChart1"/>
    <dgm:cxn modelId="{8480BE7C-0EAD-40FB-9439-188D5D15B6B9}" type="presOf" srcId="{F63635A6-3787-4A71-AA9B-D8748C990C60}" destId="{B8BB6F35-DE5A-46FF-BD6C-BD737F0590C3}" srcOrd="1" destOrd="0" presId="urn:microsoft.com/office/officeart/2005/8/layout/orgChart1"/>
    <dgm:cxn modelId="{DE6FDE5E-5DE3-41AF-9AA1-979DFA2EA579}" type="presOf" srcId="{C715040B-79C3-407B-9B18-646C293C7D5E}" destId="{501173B5-4D48-46B9-B67B-E3A48E72FFB4}" srcOrd="0" destOrd="0" presId="urn:microsoft.com/office/officeart/2005/8/layout/orgChart1"/>
    <dgm:cxn modelId="{A2919B8F-AA1F-4894-B807-7BC6D733B00A}" type="presOf" srcId="{E4806123-2F0A-4B9A-A248-2BE66EB605C5}" destId="{9751DDE1-E560-4DED-987D-55A757DD3E79}" srcOrd="0" destOrd="0" presId="urn:microsoft.com/office/officeart/2005/8/layout/orgChart1"/>
    <dgm:cxn modelId="{9E070212-9A9B-4E45-8954-D054B277B121}" type="presOf" srcId="{C8C7E472-9FF2-43D5-B468-63830F0B4B25}" destId="{9C7D54A2-7DD3-4C56-B0F2-9ED20BC52497}" srcOrd="0" destOrd="0" presId="urn:microsoft.com/office/officeart/2005/8/layout/orgChart1"/>
    <dgm:cxn modelId="{0CFB13D9-8AF7-4723-92AB-22C56E5AC718}" type="presOf" srcId="{D668ABB9-4DC7-4AAC-817B-5A5435AB0499}" destId="{1C8EF9DB-09C5-4879-9578-59A0BA327F5B}"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0B55EA57-339B-43EF-A54C-A3A01BB8DE5D}" type="presOf" srcId="{A91296CA-3A69-4B8E-AF98-17658443F006}" destId="{E7EAF779-0766-426E-9543-A79D2A036DEA}" srcOrd="0" destOrd="0" presId="urn:microsoft.com/office/officeart/2005/8/layout/orgChart1"/>
    <dgm:cxn modelId="{C068A80E-A15F-4397-B961-8CBC08F9A168}" type="presOf" srcId="{3A362A25-29CB-4ED8-995A-29F50CC17EB2}" destId="{A0F45FA3-45FF-4C11-A5F4-204B4BCE0481}" srcOrd="0" destOrd="0" presId="urn:microsoft.com/office/officeart/2005/8/layout/orgChart1"/>
    <dgm:cxn modelId="{873EAE43-E49B-4F16-8721-A80152B91D7B}" type="presOf" srcId="{A91296CA-3A69-4B8E-AF98-17658443F006}" destId="{FA50CFA7-A112-4A84-B25E-C997E622123B}" srcOrd="1" destOrd="0" presId="urn:microsoft.com/office/officeart/2005/8/layout/orgChart1"/>
    <dgm:cxn modelId="{0DF336D9-3491-4AAA-ADAD-0ECCD4CFD6D7}" type="presOf" srcId="{D67EDA79-F2F5-47A5-BA39-5D3A7B53D824}" destId="{ED60630F-EAFC-487A-AB05-A14002F73E75}"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5B93F547-5776-45C5-BB5C-1A70F8DFC0CB}" type="presOf" srcId="{81AEE333-D718-4522-BEE6-D67A003DED01}" destId="{0D1BEB9A-5B3C-4096-965F-71E7C4033759}" srcOrd="0" destOrd="0" presId="urn:microsoft.com/office/officeart/2005/8/layout/orgChart1"/>
    <dgm:cxn modelId="{FB0D2B1F-586E-455D-BDD9-2DCC04075D05}" type="presOf" srcId="{459877E1-7D22-457E-9728-AE724A7B5D12}" destId="{D8095318-BA33-4AE7-AAD6-35A47A622F28}" srcOrd="1"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AE49417F-B938-4323-963A-D1732DAEA23C}" type="presOf" srcId="{E4806123-2F0A-4B9A-A248-2BE66EB605C5}" destId="{C9F2DEB8-9882-4FFE-994E-D9A45D800890}"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669C73C9-29C2-42D6-A604-51FB8326E0C6}" type="presOf" srcId="{C5762032-094C-42A1-B5F0-1F104F179B8E}" destId="{722DDE96-9567-4DF9-8B44-1CEEC4FD5C92}" srcOrd="0" destOrd="0" presId="urn:microsoft.com/office/officeart/2005/8/layout/orgChart1"/>
    <dgm:cxn modelId="{C131CA25-7ECE-4BAE-98FD-D16B29E63E0C}" type="presOf" srcId="{EF9B98FE-43AF-4C96-A812-8B62B46A1B58}" destId="{45537683-3849-4F1E-BA58-96E7DC7FC88E}" srcOrd="1" destOrd="0" presId="urn:microsoft.com/office/officeart/2005/8/layout/orgChart1"/>
    <dgm:cxn modelId="{B009681B-12B5-4E6B-ACEF-59CC794FF27B}" type="presOf" srcId="{C5762032-094C-42A1-B5F0-1F104F179B8E}" destId="{2B5B383C-E2F6-481D-AD60-1A953CF51501}" srcOrd="1" destOrd="0" presId="urn:microsoft.com/office/officeart/2005/8/layout/orgChart1"/>
    <dgm:cxn modelId="{BD65A3DB-813C-41E4-818A-B3D355FDBEA4}" type="presOf" srcId="{EA54C53D-72B9-4AE4-870F-D078401C4C3B}" destId="{2729BF53-D858-4F58-AC86-0B3E9F755DF9}"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A1AED536-A5D6-44FD-9067-A554E2BD2EF1}" type="presOf" srcId="{459877E1-7D22-457E-9728-AE724A7B5D12}" destId="{76552369-3DB2-47CB-9035-F38B632EEA83}" srcOrd="0"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235B2AC9-0048-471A-8658-C39F7225459D}" type="presOf" srcId="{F63635A6-3787-4A71-AA9B-D8748C990C60}" destId="{FFDE1981-22A1-4FAF-AE43-8FFBD5028940}" srcOrd="0" destOrd="0" presId="urn:microsoft.com/office/officeart/2005/8/layout/orgChart1"/>
    <dgm:cxn modelId="{AAFE7AE2-28B0-41D5-AA2A-644439042963}" type="presParOf" srcId="{0D1BEB9A-5B3C-4096-965F-71E7C4033759}" destId="{0FA9A2D9-0B15-4071-852E-7F91844A2AA6}" srcOrd="0" destOrd="0" presId="urn:microsoft.com/office/officeart/2005/8/layout/orgChart1"/>
    <dgm:cxn modelId="{34B328AD-7252-4A54-AAC3-4EACF760F2BA}" type="presParOf" srcId="{0FA9A2D9-0B15-4071-852E-7F91844A2AA6}" destId="{2C3203AB-F46C-447A-BF2A-009947B9A34F}" srcOrd="0" destOrd="0" presId="urn:microsoft.com/office/officeart/2005/8/layout/orgChart1"/>
    <dgm:cxn modelId="{6335EC96-F72E-4A1B-921A-3713681839CB}" type="presParOf" srcId="{2C3203AB-F46C-447A-BF2A-009947B9A34F}" destId="{76552369-3DB2-47CB-9035-F38B632EEA83}" srcOrd="0" destOrd="0" presId="urn:microsoft.com/office/officeart/2005/8/layout/orgChart1"/>
    <dgm:cxn modelId="{450BE143-F5A3-423C-B6D0-5EFD0ED9051A}" type="presParOf" srcId="{2C3203AB-F46C-447A-BF2A-009947B9A34F}" destId="{D8095318-BA33-4AE7-AAD6-35A47A622F28}" srcOrd="1" destOrd="0" presId="urn:microsoft.com/office/officeart/2005/8/layout/orgChart1"/>
    <dgm:cxn modelId="{BBDE826C-1A71-4075-A67C-768B4149E72B}" type="presParOf" srcId="{0FA9A2D9-0B15-4071-852E-7F91844A2AA6}" destId="{E92D97F1-5702-45A3-8616-BC5DB414F6EF}" srcOrd="1" destOrd="0" presId="urn:microsoft.com/office/officeart/2005/8/layout/orgChart1"/>
    <dgm:cxn modelId="{8891AF32-4E1F-4BAA-AEBA-10743DCE339D}" type="presParOf" srcId="{E92D97F1-5702-45A3-8616-BC5DB414F6EF}" destId="{ED60630F-EAFC-487A-AB05-A14002F73E75}" srcOrd="0" destOrd="0" presId="urn:microsoft.com/office/officeart/2005/8/layout/orgChart1"/>
    <dgm:cxn modelId="{92CDFB3D-F8E3-4EBC-B0F2-06503AA8613C}" type="presParOf" srcId="{E92D97F1-5702-45A3-8616-BC5DB414F6EF}" destId="{5B217CDB-A2E2-4EAE-A74E-D04E5028FA4F}" srcOrd="1" destOrd="0" presId="urn:microsoft.com/office/officeart/2005/8/layout/orgChart1"/>
    <dgm:cxn modelId="{A74DCAFB-B139-4B1A-81C3-F9D56931643D}" type="presParOf" srcId="{5B217CDB-A2E2-4EAE-A74E-D04E5028FA4F}" destId="{FA65AA4C-9099-4352-97D9-CFA1C1A5DE35}" srcOrd="0" destOrd="0" presId="urn:microsoft.com/office/officeart/2005/8/layout/orgChart1"/>
    <dgm:cxn modelId="{541D8E79-46F1-4CB7-AF94-7ED7C393B88C}" type="presParOf" srcId="{FA65AA4C-9099-4352-97D9-CFA1C1A5DE35}" destId="{722DDE96-9567-4DF9-8B44-1CEEC4FD5C92}" srcOrd="0" destOrd="0" presId="urn:microsoft.com/office/officeart/2005/8/layout/orgChart1"/>
    <dgm:cxn modelId="{0575CE16-A3AD-4610-8D18-1D28D12ABE34}" type="presParOf" srcId="{FA65AA4C-9099-4352-97D9-CFA1C1A5DE35}" destId="{2B5B383C-E2F6-481D-AD60-1A953CF51501}" srcOrd="1" destOrd="0" presId="urn:microsoft.com/office/officeart/2005/8/layout/orgChart1"/>
    <dgm:cxn modelId="{87EF05A9-9AD5-4CC0-94A6-995866730747}" type="presParOf" srcId="{5B217CDB-A2E2-4EAE-A74E-D04E5028FA4F}" destId="{B3C9A876-44A0-4B30-B2AB-924746D18FB2}" srcOrd="1" destOrd="0" presId="urn:microsoft.com/office/officeart/2005/8/layout/orgChart1"/>
    <dgm:cxn modelId="{2D011EE9-CA98-4A01-B151-2110ACFE8D3E}" type="presParOf" srcId="{5B217CDB-A2E2-4EAE-A74E-D04E5028FA4F}" destId="{C5D6F443-7EA2-48BD-BBD8-BAA795486840}" srcOrd="2" destOrd="0" presId="urn:microsoft.com/office/officeart/2005/8/layout/orgChart1"/>
    <dgm:cxn modelId="{271F60DE-6C6B-42FC-BADB-CC25A4ECC0B1}" type="presParOf" srcId="{E92D97F1-5702-45A3-8616-BC5DB414F6EF}" destId="{2729BF53-D858-4F58-AC86-0B3E9F755DF9}" srcOrd="2" destOrd="0" presId="urn:microsoft.com/office/officeart/2005/8/layout/orgChart1"/>
    <dgm:cxn modelId="{773F0FE9-54AD-41B5-881E-B2F6E814EFFC}" type="presParOf" srcId="{E92D97F1-5702-45A3-8616-BC5DB414F6EF}" destId="{1248E7EB-AE9F-41A3-A52D-4D8FBE5E214B}" srcOrd="3" destOrd="0" presId="urn:microsoft.com/office/officeart/2005/8/layout/orgChart1"/>
    <dgm:cxn modelId="{2C1C211B-1574-42AE-938D-36AF1C1780B5}" type="presParOf" srcId="{1248E7EB-AE9F-41A3-A52D-4D8FBE5E214B}" destId="{89C313D7-198E-4ECC-8866-35C5C88B28B8}" srcOrd="0" destOrd="0" presId="urn:microsoft.com/office/officeart/2005/8/layout/orgChart1"/>
    <dgm:cxn modelId="{A317F4AA-328D-4BF6-8DBF-3F49206CD0E5}" type="presParOf" srcId="{89C313D7-198E-4ECC-8866-35C5C88B28B8}" destId="{2DF2966F-C7F1-44ED-9AE5-B6591505291B}" srcOrd="0" destOrd="0" presId="urn:microsoft.com/office/officeart/2005/8/layout/orgChart1"/>
    <dgm:cxn modelId="{550CAE22-0500-4B8B-BA9B-7DAD2C77D3DF}" type="presParOf" srcId="{89C313D7-198E-4ECC-8866-35C5C88B28B8}" destId="{45537683-3849-4F1E-BA58-96E7DC7FC88E}" srcOrd="1" destOrd="0" presId="urn:microsoft.com/office/officeart/2005/8/layout/orgChart1"/>
    <dgm:cxn modelId="{0E0426A2-17B5-47A3-BA46-D9DA33F8C292}" type="presParOf" srcId="{1248E7EB-AE9F-41A3-A52D-4D8FBE5E214B}" destId="{20EE2B3A-64E6-42B1-9432-10560A5D3775}" srcOrd="1" destOrd="0" presId="urn:microsoft.com/office/officeart/2005/8/layout/orgChart1"/>
    <dgm:cxn modelId="{B2C37415-872A-4D3B-BB46-1B48267DE6E4}" type="presParOf" srcId="{1248E7EB-AE9F-41A3-A52D-4D8FBE5E214B}" destId="{32888FBF-E9D3-49C3-99E7-B4C09806F385}" srcOrd="2" destOrd="0" presId="urn:microsoft.com/office/officeart/2005/8/layout/orgChart1"/>
    <dgm:cxn modelId="{F65C25D6-DF80-4CF5-BD45-00F9C9019354}" type="presParOf" srcId="{E92D97F1-5702-45A3-8616-BC5DB414F6EF}" destId="{9C7D54A2-7DD3-4C56-B0F2-9ED20BC52497}" srcOrd="4" destOrd="0" presId="urn:microsoft.com/office/officeart/2005/8/layout/orgChart1"/>
    <dgm:cxn modelId="{D87E4A17-F9F9-4EE9-8001-DB741B9BE8E0}" type="presParOf" srcId="{E92D97F1-5702-45A3-8616-BC5DB414F6EF}" destId="{088C000C-57A9-4B54-B5D1-4E51BDC62F1F}" srcOrd="5" destOrd="0" presId="urn:microsoft.com/office/officeart/2005/8/layout/orgChart1"/>
    <dgm:cxn modelId="{A7D5F51A-8864-4D19-9516-2D8E5B167BA0}" type="presParOf" srcId="{088C000C-57A9-4B54-B5D1-4E51BDC62F1F}" destId="{FBC611D5-E867-4D61-932C-364FF4744EB4}" srcOrd="0" destOrd="0" presId="urn:microsoft.com/office/officeart/2005/8/layout/orgChart1"/>
    <dgm:cxn modelId="{E36A2B1A-C4EC-4B82-864D-CDFC9A9CF052}" type="presParOf" srcId="{FBC611D5-E867-4D61-932C-364FF4744EB4}" destId="{501173B5-4D48-46B9-B67B-E3A48E72FFB4}" srcOrd="0" destOrd="0" presId="urn:microsoft.com/office/officeart/2005/8/layout/orgChart1"/>
    <dgm:cxn modelId="{59E6F4FC-72B2-45A8-AC39-CA149A8AA46F}" type="presParOf" srcId="{FBC611D5-E867-4D61-932C-364FF4744EB4}" destId="{9BDC4BC0-0591-4346-B12E-D6D6F8BEEEEE}" srcOrd="1" destOrd="0" presId="urn:microsoft.com/office/officeart/2005/8/layout/orgChart1"/>
    <dgm:cxn modelId="{D0B7D0B5-084A-4044-8725-AF3723FF73AA}" type="presParOf" srcId="{088C000C-57A9-4B54-B5D1-4E51BDC62F1F}" destId="{E7EF7972-8850-4399-8C11-26137A45573C}" srcOrd="1" destOrd="0" presId="urn:microsoft.com/office/officeart/2005/8/layout/orgChart1"/>
    <dgm:cxn modelId="{C4FFCEDB-5617-4D7F-872E-0C248DD00B16}" type="presParOf" srcId="{088C000C-57A9-4B54-B5D1-4E51BDC62F1F}" destId="{2975B2B1-5D86-4A7F-AECE-C49B154E4C20}" srcOrd="2" destOrd="0" presId="urn:microsoft.com/office/officeart/2005/8/layout/orgChart1"/>
    <dgm:cxn modelId="{D3DE7EE2-7A91-4904-8164-4982C175B190}" type="presParOf" srcId="{0FA9A2D9-0B15-4071-852E-7F91844A2AA6}" destId="{5AF6CF2A-F4B6-4F3D-99E2-38956925B8A2}" srcOrd="2" destOrd="0" presId="urn:microsoft.com/office/officeart/2005/8/layout/orgChart1"/>
    <dgm:cxn modelId="{21EF575C-C381-4A2F-A36E-49192695EDD6}" type="presParOf" srcId="{5AF6CF2A-F4B6-4F3D-99E2-38956925B8A2}" destId="{A0F45FA3-45FF-4C11-A5F4-204B4BCE0481}" srcOrd="0" destOrd="0" presId="urn:microsoft.com/office/officeart/2005/8/layout/orgChart1"/>
    <dgm:cxn modelId="{5CC39640-B794-443C-A7CA-53FBFD7E7751}" type="presParOf" srcId="{5AF6CF2A-F4B6-4F3D-99E2-38956925B8A2}" destId="{86A861A1-315C-4496-90F4-DE72ECB0D35B}" srcOrd="1" destOrd="0" presId="urn:microsoft.com/office/officeart/2005/8/layout/orgChart1"/>
    <dgm:cxn modelId="{8DECF8E5-8101-4F44-B28C-DD2F7EDCAB70}" type="presParOf" srcId="{86A861A1-315C-4496-90F4-DE72ECB0D35B}" destId="{6F753460-E5F6-4BF7-A4C1-649E9696503B}" srcOrd="0" destOrd="0" presId="urn:microsoft.com/office/officeart/2005/8/layout/orgChart1"/>
    <dgm:cxn modelId="{184E46EB-42B1-4D94-8BB2-E0F65083D406}" type="presParOf" srcId="{6F753460-E5F6-4BF7-A4C1-649E9696503B}" destId="{E7EAF779-0766-426E-9543-A79D2A036DEA}" srcOrd="0" destOrd="0" presId="urn:microsoft.com/office/officeart/2005/8/layout/orgChart1"/>
    <dgm:cxn modelId="{2BC3A4D2-666B-47BB-81B5-80F03F88F8F4}" type="presParOf" srcId="{6F753460-E5F6-4BF7-A4C1-649E9696503B}" destId="{FA50CFA7-A112-4A84-B25E-C997E622123B}" srcOrd="1" destOrd="0" presId="urn:microsoft.com/office/officeart/2005/8/layout/orgChart1"/>
    <dgm:cxn modelId="{F6C81596-96EF-4C7A-9D72-EBC660CD1F1D}" type="presParOf" srcId="{86A861A1-315C-4496-90F4-DE72ECB0D35B}" destId="{F7F8EBDF-6EB1-4E92-A219-F03D9370EFEB}" srcOrd="1" destOrd="0" presId="urn:microsoft.com/office/officeart/2005/8/layout/orgChart1"/>
    <dgm:cxn modelId="{723133C0-99A3-4633-90DB-32A3F4C6BFFA}" type="presParOf" srcId="{86A861A1-315C-4496-90F4-DE72ECB0D35B}" destId="{8C425D8B-E9CA-4AE5-9783-2FE8E6BDFB29}" srcOrd="2" destOrd="0" presId="urn:microsoft.com/office/officeart/2005/8/layout/orgChart1"/>
    <dgm:cxn modelId="{117D1287-1F27-4E51-A56B-3EF9B6C934A4}" type="presParOf" srcId="{5AF6CF2A-F4B6-4F3D-99E2-38956925B8A2}" destId="{1C8EF9DB-09C5-4879-9578-59A0BA327F5B}" srcOrd="2" destOrd="0" presId="urn:microsoft.com/office/officeart/2005/8/layout/orgChart1"/>
    <dgm:cxn modelId="{F5B999AC-69B9-4CFD-A285-CF9DA94384F7}" type="presParOf" srcId="{5AF6CF2A-F4B6-4F3D-99E2-38956925B8A2}" destId="{D2BF7BDF-595B-45C1-9461-ACD3FFB29B4F}" srcOrd="3" destOrd="0" presId="urn:microsoft.com/office/officeart/2005/8/layout/orgChart1"/>
    <dgm:cxn modelId="{96FBC794-B27B-4E34-96EB-95D9549EABBB}" type="presParOf" srcId="{D2BF7BDF-595B-45C1-9461-ACD3FFB29B4F}" destId="{3C0A70FA-CECC-403B-8687-4A657EF9B1AC}" srcOrd="0" destOrd="0" presId="urn:microsoft.com/office/officeart/2005/8/layout/orgChart1"/>
    <dgm:cxn modelId="{93F23F12-4638-4340-A912-91CF3E254B0D}" type="presParOf" srcId="{3C0A70FA-CECC-403B-8687-4A657EF9B1AC}" destId="{FFDE1981-22A1-4FAF-AE43-8FFBD5028940}" srcOrd="0" destOrd="0" presId="urn:microsoft.com/office/officeart/2005/8/layout/orgChart1"/>
    <dgm:cxn modelId="{28BC367C-DA30-4DAC-BF82-0A6172C583C8}" type="presParOf" srcId="{3C0A70FA-CECC-403B-8687-4A657EF9B1AC}" destId="{B8BB6F35-DE5A-46FF-BD6C-BD737F0590C3}" srcOrd="1" destOrd="0" presId="urn:microsoft.com/office/officeart/2005/8/layout/orgChart1"/>
    <dgm:cxn modelId="{E90E9637-764A-4407-827B-56EBD8FC897C}" type="presParOf" srcId="{D2BF7BDF-595B-45C1-9461-ACD3FFB29B4F}" destId="{08F9BABA-2677-47BD-89DC-6B09CDB2BA69}" srcOrd="1" destOrd="0" presId="urn:microsoft.com/office/officeart/2005/8/layout/orgChart1"/>
    <dgm:cxn modelId="{B20F792E-E17B-40E5-8F19-285615A4891F}" type="presParOf" srcId="{D2BF7BDF-595B-45C1-9461-ACD3FFB29B4F}" destId="{80F32D2A-A132-4BEF-91E5-C3086799B6A6}" srcOrd="2" destOrd="0" presId="urn:microsoft.com/office/officeart/2005/8/layout/orgChart1"/>
    <dgm:cxn modelId="{5DD0ADCB-62CF-4958-8935-ABEB445AA8CC}" type="presParOf" srcId="{0D1BEB9A-5B3C-4096-965F-71E7C4033759}" destId="{4D5A319F-03CF-43A3-8B30-32FD34DAC6CF}" srcOrd="1" destOrd="0" presId="urn:microsoft.com/office/officeart/2005/8/layout/orgChart1"/>
    <dgm:cxn modelId="{4BBE1C73-6A88-4E2F-9AF0-6B3BF317576F}" type="presParOf" srcId="{4D5A319F-03CF-43A3-8B30-32FD34DAC6CF}" destId="{6680F8BF-AE7B-41C8-B593-C2EB2A94EFF7}" srcOrd="0" destOrd="0" presId="urn:microsoft.com/office/officeart/2005/8/layout/orgChart1"/>
    <dgm:cxn modelId="{60352B8D-EEC7-4590-809C-307678DBAEC7}" type="presParOf" srcId="{6680F8BF-AE7B-41C8-B593-C2EB2A94EFF7}" destId="{9751DDE1-E560-4DED-987D-55A757DD3E79}" srcOrd="0" destOrd="0" presId="urn:microsoft.com/office/officeart/2005/8/layout/orgChart1"/>
    <dgm:cxn modelId="{4702B2D6-F916-49A7-BD15-F8648660985C}" type="presParOf" srcId="{6680F8BF-AE7B-41C8-B593-C2EB2A94EFF7}" destId="{C9F2DEB8-9882-4FFE-994E-D9A45D800890}" srcOrd="1" destOrd="0" presId="urn:microsoft.com/office/officeart/2005/8/layout/orgChart1"/>
    <dgm:cxn modelId="{15F103A5-46E2-4F82-BCD7-971CBAE937C9}" type="presParOf" srcId="{4D5A319F-03CF-43A3-8B30-32FD34DAC6CF}" destId="{B5820621-3554-4DE8-BD7F-0CB7EA0495D8}" srcOrd="1" destOrd="0" presId="urn:microsoft.com/office/officeart/2005/8/layout/orgChart1"/>
    <dgm:cxn modelId="{C5C596D0-25C1-45DA-A5E6-75D07FA1A697}" type="presParOf" srcId="{4D5A319F-03CF-43A3-8B30-32FD34DAC6CF}" destId="{6843F383-D716-4D3C-9B9A-55F489E7DFCE}" srcOrd="2" destOrd="0" presId="urn:microsoft.com/office/officeart/2005/8/layout/orgChart1"/>
    <dgm:cxn modelId="{07A725C1-AF78-4150-AA88-AA713FFA9D0A}" type="presParOf" srcId="{0D1BEB9A-5B3C-4096-965F-71E7C4033759}" destId="{80ECD211-D140-4D74-9E59-7597D3E81B0B}" srcOrd="2" destOrd="0" presId="urn:microsoft.com/office/officeart/2005/8/layout/orgChart1"/>
    <dgm:cxn modelId="{3209EC86-51E9-4CB6-B910-070BB54A7340}" type="presParOf" srcId="{80ECD211-D140-4D74-9E59-7597D3E81B0B}" destId="{7045F129-FCDB-4C25-BDB2-0C74748CC7E6}" srcOrd="0" destOrd="0" presId="urn:microsoft.com/office/officeart/2005/8/layout/orgChart1"/>
    <dgm:cxn modelId="{A926EFB8-89BD-476E-B0BC-F8F0665B0C61}" type="presParOf" srcId="{7045F129-FCDB-4C25-BDB2-0C74748CC7E6}" destId="{FEBD8CA6-D807-4685-ACCB-40A7E61730A4}" srcOrd="0" destOrd="0" presId="urn:microsoft.com/office/officeart/2005/8/layout/orgChart1"/>
    <dgm:cxn modelId="{9577065E-F7DF-4373-9B5B-86C267B661F1}" type="presParOf" srcId="{7045F129-FCDB-4C25-BDB2-0C74748CC7E6}" destId="{E237C7A4-3D19-41B0-B60F-67A1BD414F56}" srcOrd="1" destOrd="0" presId="urn:microsoft.com/office/officeart/2005/8/layout/orgChart1"/>
    <dgm:cxn modelId="{41C86427-AB9C-426B-BC8C-B0830B06AF9A}" type="presParOf" srcId="{80ECD211-D140-4D74-9E59-7597D3E81B0B}" destId="{E4D4BA4A-0264-4540-8D21-132745B060D9}" srcOrd="1" destOrd="0" presId="urn:microsoft.com/office/officeart/2005/8/layout/orgChart1"/>
    <dgm:cxn modelId="{87CA8C76-B3F9-4832-B5C4-B7FAD81ECA24}"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Executive </a:t>
          </a:r>
          <a:endParaRPr lang="zh-CN" altLang="en-US" sz="1100" kern="1200"/>
        </a:p>
        <a:p>
          <a:pPr lvl="0" algn="ctr" defTabSz="488950">
            <a:lnSpc>
              <a:spcPct val="90000"/>
            </a:lnSpc>
            <a:spcBef>
              <a:spcPct val="0"/>
            </a:spcBef>
            <a:spcAft>
              <a:spcPct val="35000"/>
            </a:spcAft>
          </a:pPr>
          <a:r>
            <a:rPr lang="en-AU" altLang="en-US" sz="1100" kern="1200"/>
            <a:t>Director(Josh)</a:t>
          </a:r>
          <a:endParaRPr lang="zh-CN" altLang="en-US" sz="11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Main Client</a:t>
          </a:r>
        </a:p>
        <a:p>
          <a:pPr lvl="0" algn="ctr" defTabSz="488950">
            <a:lnSpc>
              <a:spcPct val="90000"/>
            </a:lnSpc>
            <a:spcBef>
              <a:spcPct val="0"/>
            </a:spcBef>
            <a:spcAft>
              <a:spcPct val="35000"/>
            </a:spcAft>
          </a:pPr>
          <a:r>
            <a:rPr lang="en-US" altLang="zh-CN" sz="1100" kern="1200"/>
            <a:t>(Dr.Phillip)</a:t>
          </a:r>
          <a:endParaRPr lang="zh-CN" altLang="en-US" sz="11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Other </a:t>
          </a:r>
          <a:r>
            <a:rPr lang="en-AU" altLang="zh-CN" sz="1100" kern="1200"/>
            <a:t>potential Client</a:t>
          </a:r>
          <a:endParaRPr lang="zh-CN" altLang="en-US" sz="11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en-US" sz="1100" kern="1200"/>
            <a:t>Parkinson patient</a:t>
          </a:r>
          <a:endParaRPr lang="zh-CN" altLang="en-US" sz="11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Documentation</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Daniel </a:t>
          </a:r>
          <a:r>
            <a:rPr lang="en-AU" altLang="zh-CN" sz="1100" kern="1200"/>
            <a:t>)</a:t>
          </a:r>
          <a:r>
            <a:rPr lang="en-US" altLang="zh-CN" sz="1100" kern="1200"/>
            <a:t> </a:t>
          </a:r>
          <a:endParaRPr lang="zh-CN" altLang="en-US" sz="11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Programming</a:t>
          </a:r>
        </a:p>
        <a:p>
          <a:pPr lvl="0" algn="ctr" defTabSz="488950">
            <a:lnSpc>
              <a:spcPct val="90000"/>
            </a:lnSpc>
            <a:spcBef>
              <a:spcPct val="0"/>
            </a:spcBef>
            <a:spcAft>
              <a:spcPct val="35000"/>
            </a:spcAft>
          </a:pPr>
          <a:r>
            <a:rPr lang="en-US" altLang="zh-CN" sz="1100" kern="1200"/>
            <a:t>Administration </a:t>
          </a:r>
        </a:p>
        <a:p>
          <a:pPr lvl="0" algn="ctr" defTabSz="488950">
            <a:lnSpc>
              <a:spcPct val="90000"/>
            </a:lnSpc>
            <a:spcBef>
              <a:spcPct val="0"/>
            </a:spcBef>
            <a:spcAft>
              <a:spcPct val="35000"/>
            </a:spcAft>
          </a:pPr>
          <a:r>
            <a:rPr lang="en-US" altLang="zh-CN" sz="1100" kern="1200"/>
            <a:t>(</a:t>
          </a:r>
          <a:r>
            <a:rPr lang="en-AU" sz="1100" kern="1200"/>
            <a:t>Minh </a:t>
          </a:r>
          <a:r>
            <a:rPr lang="en-US" altLang="zh-CN" sz="1100" kern="1200"/>
            <a:t>)</a:t>
          </a:r>
          <a:endParaRPr lang="zh-CN" altLang="en-US" sz="11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Research</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AU" sz="1100" kern="1200"/>
            <a:t>Tran </a:t>
          </a:r>
          <a:r>
            <a:rPr lang="en-AU" altLang="zh-CN" sz="1100" kern="1200"/>
            <a:t>)</a:t>
          </a:r>
          <a:r>
            <a:rPr lang="en-US" altLang="zh-CN" sz="1100" kern="1200"/>
            <a:t> </a:t>
          </a:r>
          <a:endParaRPr lang="zh-CN" altLang="en-US" sz="11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AU" altLang="zh-CN" sz="1100" kern="1200"/>
            <a:t>Testing</a:t>
          </a:r>
        </a:p>
        <a:p>
          <a:pPr lvl="0" algn="ctr" defTabSz="488950">
            <a:lnSpc>
              <a:spcPct val="90000"/>
            </a:lnSpc>
            <a:spcBef>
              <a:spcPct val="0"/>
            </a:spcBef>
            <a:spcAft>
              <a:spcPct val="35000"/>
            </a:spcAft>
          </a:pPr>
          <a:r>
            <a:rPr lang="en-AU" altLang="zh-CN" sz="1100" kern="1200"/>
            <a:t>Administration</a:t>
          </a:r>
        </a:p>
        <a:p>
          <a:pPr lvl="0" algn="ctr" defTabSz="488950">
            <a:lnSpc>
              <a:spcPct val="90000"/>
            </a:lnSpc>
            <a:spcBef>
              <a:spcPct val="0"/>
            </a:spcBef>
            <a:spcAft>
              <a:spcPct val="35000"/>
            </a:spcAft>
          </a:pPr>
          <a:r>
            <a:rPr lang="en-AU" altLang="zh-CN" sz="1100" kern="1200"/>
            <a:t>(</a:t>
          </a:r>
          <a:r>
            <a:rPr lang="en-US" altLang="zh-CN" sz="1100" kern="1200"/>
            <a:t>SHENGWEI</a:t>
          </a:r>
          <a:r>
            <a:rPr lang="en-AU" altLang="zh-CN" sz="1100" kern="1200"/>
            <a:t>)</a:t>
          </a:r>
          <a:r>
            <a:rPr lang="en-US" altLang="zh-CN" sz="1100" kern="1200"/>
            <a:t> </a:t>
          </a:r>
          <a:endParaRPr lang="zh-CN" altLang="en-US" sz="11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A3BF-B1DB-E34B-B227-8953CBE1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3648</Words>
  <Characters>20800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Joshua Stopper</cp:lastModifiedBy>
  <cp:revision>62</cp:revision>
  <dcterms:created xsi:type="dcterms:W3CDTF">2013-10-14T15:11:00Z</dcterms:created>
  <dcterms:modified xsi:type="dcterms:W3CDTF">2013-11-01T02:49:00Z</dcterms:modified>
</cp:coreProperties>
</file>