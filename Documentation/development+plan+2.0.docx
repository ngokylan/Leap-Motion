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7AE0C" w14:textId="77777777" w:rsidR="00557208" w:rsidRDefault="00557208" w:rsidP="000030A0">
      <w:pPr>
        <w:widowControl w:val="0"/>
        <w:autoSpaceDE w:val="0"/>
        <w:autoSpaceDN w:val="0"/>
        <w:adjustRightInd w:val="0"/>
        <w:spacing w:after="240"/>
        <w:rPr>
          <w:rFonts w:ascii="Times" w:hAnsi="Times" w:cs="Times"/>
          <w:sz w:val="30"/>
          <w:szCs w:val="30"/>
          <w:lang w:val="en-US"/>
        </w:rPr>
      </w:pPr>
    </w:p>
    <w:p w14:paraId="788CE017" w14:textId="77777777" w:rsidR="00557208" w:rsidRPr="009A6954" w:rsidRDefault="00557208" w:rsidP="00557208">
      <w:pPr>
        <w:jc w:val="center"/>
        <w:rPr>
          <w:color w:val="1F497D" w:themeColor="text2"/>
          <w:sz w:val="32"/>
          <w:szCs w:val="32"/>
        </w:rPr>
      </w:pPr>
      <w:r w:rsidRPr="009A6954">
        <w:rPr>
          <w:color w:val="1F497D" w:themeColor="text2"/>
          <w:sz w:val="32"/>
          <w:szCs w:val="32"/>
        </w:rPr>
        <w:t>HIT3061 – Software Team Project - Semester 2, 2013</w:t>
      </w:r>
    </w:p>
    <w:p w14:paraId="4F7DDB79" w14:textId="77777777" w:rsidR="00557208" w:rsidRPr="009A6954" w:rsidRDefault="00557208" w:rsidP="00557208">
      <w:pPr>
        <w:jc w:val="center"/>
        <w:rPr>
          <w:color w:val="1F497D" w:themeColor="text2"/>
          <w:sz w:val="32"/>
          <w:szCs w:val="32"/>
        </w:rPr>
      </w:pPr>
      <w:r w:rsidRPr="009A6954">
        <w:rPr>
          <w:color w:val="1F497D" w:themeColor="text2"/>
          <w:sz w:val="32"/>
          <w:szCs w:val="32"/>
        </w:rPr>
        <w:t>Leap Motion Development</w:t>
      </w:r>
    </w:p>
    <w:p w14:paraId="2A599A62" w14:textId="77777777" w:rsidR="00557208" w:rsidRPr="009A6954" w:rsidRDefault="00557208" w:rsidP="00557208">
      <w:pPr>
        <w:jc w:val="center"/>
        <w:rPr>
          <w:color w:val="1F497D" w:themeColor="text2"/>
          <w:sz w:val="32"/>
          <w:szCs w:val="32"/>
        </w:rPr>
      </w:pPr>
    </w:p>
    <w:p w14:paraId="4A846AE2" w14:textId="77777777" w:rsidR="00557208" w:rsidRPr="004C2291" w:rsidRDefault="00557208" w:rsidP="00557208">
      <w:pPr>
        <w:jc w:val="center"/>
        <w:rPr>
          <w:color w:val="1F497D" w:themeColor="text2"/>
          <w:sz w:val="32"/>
          <w:szCs w:val="32"/>
        </w:rPr>
      </w:pPr>
      <w:r>
        <w:rPr>
          <w:color w:val="1F497D" w:themeColor="text2"/>
          <w:sz w:val="32"/>
          <w:szCs w:val="32"/>
        </w:rPr>
        <w:t>Project Plan</w:t>
      </w:r>
    </w:p>
    <w:p w14:paraId="55052C4D" w14:textId="77777777" w:rsidR="00557208" w:rsidRDefault="00557208" w:rsidP="00557208"/>
    <w:p w14:paraId="42817BC3" w14:textId="77777777" w:rsidR="00557208" w:rsidRDefault="00557208" w:rsidP="00557208"/>
    <w:p w14:paraId="7C75AFFE" w14:textId="77777777" w:rsidR="00557208" w:rsidRDefault="00557208" w:rsidP="00557208"/>
    <w:p w14:paraId="49EDA067" w14:textId="77777777" w:rsidR="00557208" w:rsidRPr="00C278AE" w:rsidRDefault="00557208" w:rsidP="00557208">
      <w:pPr>
        <w:pStyle w:val="Footer"/>
        <w:ind w:right="360"/>
        <w:rPr>
          <w:b/>
        </w:rPr>
      </w:pPr>
      <w:r w:rsidRPr="00C278AE">
        <w:rPr>
          <w:b/>
        </w:rPr>
        <w:t>Daniel Corsaletti</w:t>
      </w:r>
    </w:p>
    <w:p w14:paraId="3C2F7672" w14:textId="77777777" w:rsidR="00557208" w:rsidRDefault="00557208" w:rsidP="00557208">
      <w:pPr>
        <w:pStyle w:val="Footer"/>
        <w:ind w:left="426" w:right="360"/>
      </w:pPr>
      <w:r>
        <w:t>SID: 6450458</w:t>
      </w:r>
      <w:r>
        <w:tab/>
      </w:r>
      <w:r>
        <w:tab/>
      </w:r>
    </w:p>
    <w:p w14:paraId="03DFC3E4" w14:textId="77777777" w:rsidR="00557208" w:rsidRDefault="00557208" w:rsidP="00557208">
      <w:pPr>
        <w:pStyle w:val="Footer"/>
        <w:ind w:left="426" w:right="360"/>
      </w:pPr>
      <w:r>
        <w:t>E: 6450458@student.swin.edu.au</w:t>
      </w:r>
    </w:p>
    <w:p w14:paraId="3A6AB874" w14:textId="77777777" w:rsidR="00557208" w:rsidRDefault="00557208" w:rsidP="00557208">
      <w:pPr>
        <w:pStyle w:val="Footer"/>
        <w:ind w:left="426" w:right="360"/>
      </w:pPr>
      <w:r>
        <w:t>M: 0433 536 150</w:t>
      </w:r>
    </w:p>
    <w:p w14:paraId="2B32FD94" w14:textId="77777777" w:rsidR="00557208" w:rsidRDefault="00557208" w:rsidP="00557208">
      <w:pPr>
        <w:pStyle w:val="Footer"/>
        <w:ind w:right="360"/>
        <w:rPr>
          <w:b/>
        </w:rPr>
      </w:pPr>
    </w:p>
    <w:p w14:paraId="5E36DC86" w14:textId="77777777" w:rsidR="00557208" w:rsidRDefault="00557208" w:rsidP="00557208">
      <w:pPr>
        <w:pStyle w:val="Footer"/>
        <w:ind w:right="360"/>
      </w:pPr>
      <w:r w:rsidRPr="00125DF0">
        <w:rPr>
          <w:b/>
        </w:rPr>
        <w:t>Joshua Stopper</w:t>
      </w:r>
    </w:p>
    <w:p w14:paraId="79B6DEA3" w14:textId="77777777" w:rsidR="00557208" w:rsidRDefault="00557208" w:rsidP="00557208">
      <w:pPr>
        <w:pStyle w:val="Footer"/>
        <w:ind w:left="426" w:right="360"/>
      </w:pPr>
      <w:r>
        <w:t>SID: 5571391</w:t>
      </w:r>
    </w:p>
    <w:p w14:paraId="77880ADF" w14:textId="77777777" w:rsidR="00557208" w:rsidRDefault="00557208" w:rsidP="00557208">
      <w:pPr>
        <w:pStyle w:val="Footer"/>
        <w:ind w:left="426" w:right="360"/>
      </w:pPr>
      <w:r>
        <w:t xml:space="preserve">E: </w:t>
      </w:r>
      <w:r w:rsidRPr="002042FC">
        <w:t>5571391@</w:t>
      </w:r>
      <w:r>
        <w:t>student.</w:t>
      </w:r>
      <w:r w:rsidRPr="002042FC">
        <w:t>swin.edu.au</w:t>
      </w:r>
    </w:p>
    <w:p w14:paraId="3916105D" w14:textId="77777777" w:rsidR="00557208" w:rsidRDefault="00557208" w:rsidP="00557208">
      <w:pPr>
        <w:pStyle w:val="Footer"/>
        <w:ind w:left="426" w:right="360"/>
      </w:pPr>
      <w:r>
        <w:t>M: 0430 714 887</w:t>
      </w:r>
    </w:p>
    <w:p w14:paraId="1E7E834C" w14:textId="77777777" w:rsidR="00557208" w:rsidRDefault="00557208" w:rsidP="00557208">
      <w:pPr>
        <w:pStyle w:val="Footer"/>
        <w:ind w:right="360"/>
        <w:rPr>
          <w:b/>
        </w:rPr>
      </w:pPr>
    </w:p>
    <w:p w14:paraId="767FC755" w14:textId="77777777" w:rsidR="00557208" w:rsidRPr="00C278AE" w:rsidRDefault="00557208" w:rsidP="00557208">
      <w:pPr>
        <w:pStyle w:val="Footer"/>
        <w:ind w:right="360"/>
        <w:rPr>
          <w:b/>
        </w:rPr>
      </w:pPr>
      <w:r w:rsidRPr="00C278AE">
        <w:rPr>
          <w:b/>
        </w:rPr>
        <w:t>Shengwei Li</w:t>
      </w:r>
    </w:p>
    <w:p w14:paraId="1F0F0815" w14:textId="77777777" w:rsidR="00557208" w:rsidRDefault="00557208" w:rsidP="00557208">
      <w:pPr>
        <w:pStyle w:val="Footer"/>
        <w:ind w:left="426" w:right="360"/>
      </w:pPr>
      <w:r>
        <w:t xml:space="preserve">SID: </w:t>
      </w:r>
      <w:r w:rsidR="008F6952">
        <w:t>749999x</w:t>
      </w:r>
    </w:p>
    <w:p w14:paraId="1EB5DF61" w14:textId="77777777" w:rsidR="00557208" w:rsidRDefault="00557208" w:rsidP="00557208">
      <w:pPr>
        <w:pStyle w:val="Footer"/>
        <w:ind w:left="426" w:right="360"/>
      </w:pPr>
      <w:r>
        <w:t xml:space="preserve">E: </w:t>
      </w:r>
      <w:r w:rsidR="008F6952">
        <w:t>749999x@student.swin.edu.au</w:t>
      </w:r>
    </w:p>
    <w:p w14:paraId="4247463C" w14:textId="77777777" w:rsidR="00557208" w:rsidRDefault="00557208" w:rsidP="00557208">
      <w:pPr>
        <w:pStyle w:val="Footer"/>
        <w:ind w:left="426" w:right="360"/>
      </w:pPr>
      <w:r>
        <w:t xml:space="preserve">M: </w:t>
      </w:r>
      <w:r w:rsidR="008F6952">
        <w:t>0420 478 750</w:t>
      </w:r>
    </w:p>
    <w:p w14:paraId="435E35E7" w14:textId="77777777" w:rsidR="00557208" w:rsidRDefault="00557208" w:rsidP="00557208">
      <w:pPr>
        <w:pStyle w:val="Footer"/>
        <w:ind w:right="360"/>
        <w:rPr>
          <w:b/>
        </w:rPr>
      </w:pPr>
    </w:p>
    <w:p w14:paraId="1046AB0C" w14:textId="77777777" w:rsidR="00557208" w:rsidRPr="00C278AE" w:rsidRDefault="00557208" w:rsidP="00557208">
      <w:pPr>
        <w:pStyle w:val="Footer"/>
        <w:ind w:right="360"/>
        <w:rPr>
          <w:b/>
        </w:rPr>
      </w:pPr>
      <w:r w:rsidRPr="00C278AE">
        <w:rPr>
          <w:b/>
        </w:rPr>
        <w:t>Minh Duc Nguyen</w:t>
      </w:r>
    </w:p>
    <w:p w14:paraId="021CB3D2" w14:textId="77777777" w:rsidR="00557208" w:rsidRDefault="00557208" w:rsidP="00557208">
      <w:pPr>
        <w:pStyle w:val="Footer"/>
        <w:ind w:left="426" w:right="360"/>
      </w:pPr>
      <w:r>
        <w:t>SID: 171001x</w:t>
      </w:r>
    </w:p>
    <w:p w14:paraId="222B2534" w14:textId="77777777" w:rsidR="00557208" w:rsidRDefault="00557208" w:rsidP="00557208">
      <w:pPr>
        <w:pStyle w:val="Footer"/>
        <w:ind w:left="426" w:right="360"/>
      </w:pPr>
      <w:r>
        <w:t>E: 171001x@student.swin.edu.au</w:t>
      </w:r>
    </w:p>
    <w:p w14:paraId="6C3F1248" w14:textId="77777777" w:rsidR="00557208" w:rsidRDefault="00557208" w:rsidP="00557208">
      <w:pPr>
        <w:pStyle w:val="Footer"/>
        <w:ind w:left="426" w:right="360"/>
      </w:pPr>
      <w:r>
        <w:t>M: 0412 179 265</w:t>
      </w:r>
    </w:p>
    <w:p w14:paraId="4AAD558F" w14:textId="77777777" w:rsidR="00557208" w:rsidRDefault="00557208" w:rsidP="00557208">
      <w:pPr>
        <w:pStyle w:val="Footer"/>
        <w:ind w:right="360"/>
        <w:rPr>
          <w:b/>
        </w:rPr>
      </w:pPr>
    </w:p>
    <w:p w14:paraId="76B81D19" w14:textId="77777777" w:rsidR="00557208" w:rsidRPr="00C278AE" w:rsidRDefault="00557208" w:rsidP="00557208">
      <w:pPr>
        <w:pStyle w:val="Footer"/>
        <w:ind w:right="360"/>
        <w:rPr>
          <w:b/>
        </w:rPr>
      </w:pPr>
      <w:r w:rsidRPr="00C278AE">
        <w:rPr>
          <w:b/>
        </w:rPr>
        <w:t>Tran Xuong Tran</w:t>
      </w:r>
    </w:p>
    <w:p w14:paraId="1041333C" w14:textId="77777777" w:rsidR="00557208" w:rsidRDefault="00557208" w:rsidP="00557208">
      <w:pPr>
        <w:pStyle w:val="Footer"/>
        <w:ind w:left="426" w:right="360"/>
      </w:pPr>
      <w:r>
        <w:t>SID: 6700691</w:t>
      </w:r>
    </w:p>
    <w:p w14:paraId="30572EAF" w14:textId="77777777" w:rsidR="00557208" w:rsidRDefault="00557208" w:rsidP="00557208">
      <w:pPr>
        <w:pStyle w:val="Footer"/>
        <w:ind w:left="426" w:right="360"/>
      </w:pPr>
      <w:r>
        <w:t>E: 6700691@student.swin.edu.au</w:t>
      </w:r>
    </w:p>
    <w:p w14:paraId="1BA6B7A8" w14:textId="77777777" w:rsidR="00557208" w:rsidRDefault="00557208" w:rsidP="00557208">
      <w:pPr>
        <w:pStyle w:val="Footer"/>
        <w:ind w:left="426" w:right="360"/>
      </w:pPr>
      <w:r>
        <w:t>M: 0433 345 105</w:t>
      </w:r>
    </w:p>
    <w:p w14:paraId="65E077D4" w14:textId="77777777" w:rsidR="00557208" w:rsidRDefault="00557208">
      <w:pPr>
        <w:rPr>
          <w:rFonts w:ascii="Times" w:hAnsi="Times" w:cs="Times"/>
          <w:sz w:val="38"/>
          <w:szCs w:val="38"/>
          <w:lang w:val="en-US"/>
        </w:rPr>
      </w:pPr>
      <w:r>
        <w:rPr>
          <w:rFonts w:ascii="Times" w:hAnsi="Times" w:cs="Times"/>
          <w:sz w:val="38"/>
          <w:szCs w:val="38"/>
          <w:lang w:val="en-US"/>
        </w:rPr>
        <w:br w:type="page"/>
      </w:r>
    </w:p>
    <w:p w14:paraId="6F61EB03" w14:textId="77777777" w:rsidR="008815F1" w:rsidRPr="0082069A" w:rsidRDefault="008815F1" w:rsidP="008815F1">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8815F1" w14:paraId="4B956245" w14:textId="77777777" w:rsidTr="00711838">
        <w:tc>
          <w:tcPr>
            <w:tcW w:w="2129" w:type="dxa"/>
          </w:tcPr>
          <w:p w14:paraId="1A81BA9E" w14:textId="77777777" w:rsidR="008815F1" w:rsidRDefault="008815F1" w:rsidP="00711838">
            <w:r>
              <w:t>Version</w:t>
            </w:r>
          </w:p>
        </w:tc>
        <w:tc>
          <w:tcPr>
            <w:tcW w:w="2129" w:type="dxa"/>
          </w:tcPr>
          <w:p w14:paraId="7DE101DB" w14:textId="77777777" w:rsidR="008815F1" w:rsidRDefault="008815F1" w:rsidP="00711838">
            <w:r>
              <w:t>Date</w:t>
            </w:r>
          </w:p>
        </w:tc>
        <w:tc>
          <w:tcPr>
            <w:tcW w:w="2129" w:type="dxa"/>
          </w:tcPr>
          <w:p w14:paraId="3C11332F" w14:textId="77777777" w:rsidR="008815F1" w:rsidRDefault="008815F1" w:rsidP="00711838">
            <w:r>
              <w:t>Author</w:t>
            </w:r>
          </w:p>
        </w:tc>
        <w:tc>
          <w:tcPr>
            <w:tcW w:w="2129" w:type="dxa"/>
          </w:tcPr>
          <w:p w14:paraId="7AE55907" w14:textId="77777777" w:rsidR="008815F1" w:rsidRDefault="008815F1" w:rsidP="00711838">
            <w:r>
              <w:t>Changes</w:t>
            </w:r>
          </w:p>
        </w:tc>
      </w:tr>
      <w:tr w:rsidR="008815F1" w14:paraId="20725DD9" w14:textId="77777777" w:rsidTr="00711838">
        <w:tc>
          <w:tcPr>
            <w:tcW w:w="2129" w:type="dxa"/>
          </w:tcPr>
          <w:p w14:paraId="3CE7CD4E" w14:textId="77777777" w:rsidR="008815F1" w:rsidRDefault="008815F1" w:rsidP="00711838">
            <w:r>
              <w:t>0.1</w:t>
            </w:r>
          </w:p>
        </w:tc>
        <w:tc>
          <w:tcPr>
            <w:tcW w:w="2129" w:type="dxa"/>
          </w:tcPr>
          <w:p w14:paraId="23BBF3D1" w14:textId="77777777" w:rsidR="008815F1" w:rsidRDefault="00930DB8" w:rsidP="00711838">
            <w:r>
              <w:t>02/09</w:t>
            </w:r>
            <w:r w:rsidR="008815F1">
              <w:t>/2013</w:t>
            </w:r>
          </w:p>
        </w:tc>
        <w:tc>
          <w:tcPr>
            <w:tcW w:w="2129" w:type="dxa"/>
          </w:tcPr>
          <w:p w14:paraId="7C856187" w14:textId="77777777" w:rsidR="008815F1" w:rsidRDefault="008815F1" w:rsidP="00711838">
            <w:r>
              <w:t>Joshua Stopper</w:t>
            </w:r>
          </w:p>
        </w:tc>
        <w:tc>
          <w:tcPr>
            <w:tcW w:w="2129" w:type="dxa"/>
          </w:tcPr>
          <w:p w14:paraId="23FB789F" w14:textId="77777777" w:rsidR="008815F1" w:rsidRDefault="008815F1" w:rsidP="00711838">
            <w:r>
              <w:t>Create Document</w:t>
            </w:r>
          </w:p>
          <w:p w14:paraId="014F39EB" w14:textId="77777777" w:rsidR="008815F1" w:rsidRDefault="008815F1" w:rsidP="00711838">
            <w:r>
              <w:t>Create Content Areas</w:t>
            </w:r>
          </w:p>
          <w:p w14:paraId="576D8ACA" w14:textId="77777777" w:rsidR="008815F1" w:rsidRDefault="008815F1" w:rsidP="00711838">
            <w:r>
              <w:t>Names added</w:t>
            </w:r>
          </w:p>
        </w:tc>
      </w:tr>
      <w:tr w:rsidR="00C506B3" w14:paraId="1B81A070" w14:textId="77777777" w:rsidTr="00711838">
        <w:tc>
          <w:tcPr>
            <w:tcW w:w="2129" w:type="dxa"/>
          </w:tcPr>
          <w:p w14:paraId="5E871370" w14:textId="77777777" w:rsidR="00C506B3" w:rsidRDefault="00C506B3" w:rsidP="00711838">
            <w:r>
              <w:t>1.1</w:t>
            </w:r>
          </w:p>
        </w:tc>
        <w:tc>
          <w:tcPr>
            <w:tcW w:w="2129" w:type="dxa"/>
          </w:tcPr>
          <w:p w14:paraId="7F01A612" w14:textId="77777777" w:rsidR="00C506B3" w:rsidRDefault="00C506B3" w:rsidP="00711838">
            <w:r>
              <w:t>02/09/2013</w:t>
            </w:r>
          </w:p>
        </w:tc>
        <w:tc>
          <w:tcPr>
            <w:tcW w:w="2129" w:type="dxa"/>
          </w:tcPr>
          <w:p w14:paraId="7D4D0070" w14:textId="77777777" w:rsidR="00C506B3" w:rsidRDefault="00C506B3" w:rsidP="00711838">
            <w:r>
              <w:t>Daniel Corsaletti</w:t>
            </w:r>
          </w:p>
        </w:tc>
        <w:tc>
          <w:tcPr>
            <w:tcW w:w="2129" w:type="dxa"/>
          </w:tcPr>
          <w:p w14:paraId="0E16CB4A" w14:textId="77777777" w:rsidR="00C506B3" w:rsidRDefault="001B383A" w:rsidP="00711838">
            <w:r>
              <w:t>Filled in sections in 2 and 3</w:t>
            </w:r>
          </w:p>
        </w:tc>
      </w:tr>
      <w:tr w:rsidR="00895FA4" w14:paraId="48B82E5C" w14:textId="77777777" w:rsidTr="00711838">
        <w:tc>
          <w:tcPr>
            <w:tcW w:w="2129" w:type="dxa"/>
          </w:tcPr>
          <w:p w14:paraId="56F4B843" w14:textId="77777777" w:rsidR="00895FA4" w:rsidRDefault="00895FA4" w:rsidP="00711838">
            <w:r>
              <w:t>1.2</w:t>
            </w:r>
          </w:p>
        </w:tc>
        <w:tc>
          <w:tcPr>
            <w:tcW w:w="2129" w:type="dxa"/>
          </w:tcPr>
          <w:p w14:paraId="054DB870" w14:textId="77777777" w:rsidR="00895FA4" w:rsidRDefault="00895FA4" w:rsidP="00711838">
            <w:r>
              <w:t>02/09/2013</w:t>
            </w:r>
          </w:p>
        </w:tc>
        <w:tc>
          <w:tcPr>
            <w:tcW w:w="2129" w:type="dxa"/>
          </w:tcPr>
          <w:p w14:paraId="11A948DA" w14:textId="77777777" w:rsidR="00895FA4" w:rsidRDefault="00895FA4" w:rsidP="00711838">
            <w:r>
              <w:t>Minh Duc Nguyen</w:t>
            </w:r>
          </w:p>
        </w:tc>
        <w:tc>
          <w:tcPr>
            <w:tcW w:w="2129" w:type="dxa"/>
          </w:tcPr>
          <w:p w14:paraId="265C9476" w14:textId="77777777" w:rsidR="00895FA4" w:rsidRDefault="00895FA4" w:rsidP="00711838">
            <w:r>
              <w:t>Filled in section 8 budget</w:t>
            </w:r>
          </w:p>
        </w:tc>
      </w:tr>
      <w:tr w:rsidR="0069414E" w14:paraId="625A975D" w14:textId="77777777" w:rsidTr="00711838">
        <w:tc>
          <w:tcPr>
            <w:tcW w:w="2129" w:type="dxa"/>
          </w:tcPr>
          <w:p w14:paraId="5CD761CD" w14:textId="77777777" w:rsidR="0069414E" w:rsidRDefault="0069414E" w:rsidP="00711838">
            <w:r>
              <w:t>1.3</w:t>
            </w:r>
          </w:p>
        </w:tc>
        <w:tc>
          <w:tcPr>
            <w:tcW w:w="2129" w:type="dxa"/>
          </w:tcPr>
          <w:p w14:paraId="4DCFE245" w14:textId="77777777" w:rsidR="0069414E" w:rsidRDefault="0069414E" w:rsidP="00711838">
            <w:r>
              <w:t>24/9/2013</w:t>
            </w:r>
          </w:p>
        </w:tc>
        <w:tc>
          <w:tcPr>
            <w:tcW w:w="2129" w:type="dxa"/>
          </w:tcPr>
          <w:p w14:paraId="3B284104" w14:textId="77777777" w:rsidR="0069414E" w:rsidRDefault="0069414E" w:rsidP="00711838">
            <w:r>
              <w:t>Tran Xuong Tran</w:t>
            </w:r>
          </w:p>
        </w:tc>
        <w:tc>
          <w:tcPr>
            <w:tcW w:w="2129" w:type="dxa"/>
          </w:tcPr>
          <w:p w14:paraId="12530907" w14:textId="77777777" w:rsidR="0069414E" w:rsidRDefault="0069414E" w:rsidP="00711838">
            <w:r>
              <w:t>Filled in section 6</w:t>
            </w:r>
          </w:p>
          <w:p w14:paraId="168E0B77" w14:textId="77777777" w:rsidR="0069414E" w:rsidRDefault="0069414E" w:rsidP="00711838">
            <w:r>
              <w:t>Modify and adding content</w:t>
            </w:r>
          </w:p>
        </w:tc>
      </w:tr>
      <w:tr w:rsidR="00A243F0" w14:paraId="34572305" w14:textId="77777777" w:rsidTr="00711838">
        <w:tc>
          <w:tcPr>
            <w:tcW w:w="2129" w:type="dxa"/>
          </w:tcPr>
          <w:p w14:paraId="486DC165" w14:textId="77777777" w:rsidR="00A243F0" w:rsidRDefault="00A243F0" w:rsidP="00711838">
            <w:pPr>
              <w:rPr>
                <w:lang w:eastAsia="zh-CN"/>
              </w:rPr>
            </w:pPr>
            <w:r>
              <w:rPr>
                <w:rFonts w:hint="eastAsia"/>
                <w:lang w:eastAsia="zh-CN"/>
              </w:rPr>
              <w:t>1.4</w:t>
            </w:r>
          </w:p>
        </w:tc>
        <w:tc>
          <w:tcPr>
            <w:tcW w:w="2129" w:type="dxa"/>
          </w:tcPr>
          <w:p w14:paraId="35A12E23" w14:textId="77777777" w:rsidR="00A243F0" w:rsidRDefault="00A243F0" w:rsidP="00711838">
            <w:pPr>
              <w:rPr>
                <w:lang w:eastAsia="zh-CN"/>
              </w:rPr>
            </w:pPr>
            <w:r>
              <w:rPr>
                <w:rFonts w:hint="eastAsia"/>
                <w:lang w:eastAsia="zh-CN"/>
              </w:rPr>
              <w:t>26/9/2013</w:t>
            </w:r>
          </w:p>
        </w:tc>
        <w:tc>
          <w:tcPr>
            <w:tcW w:w="2129" w:type="dxa"/>
          </w:tcPr>
          <w:p w14:paraId="0373C484" w14:textId="77777777" w:rsidR="00A243F0" w:rsidRDefault="00A243F0" w:rsidP="00711838">
            <w:pPr>
              <w:rPr>
                <w:lang w:eastAsia="zh-CN"/>
              </w:rPr>
            </w:pPr>
            <w:r>
              <w:rPr>
                <w:rFonts w:hint="eastAsia"/>
                <w:lang w:eastAsia="zh-CN"/>
              </w:rPr>
              <w:t>SHENGWEI LI</w:t>
            </w:r>
          </w:p>
        </w:tc>
        <w:tc>
          <w:tcPr>
            <w:tcW w:w="2129" w:type="dxa"/>
          </w:tcPr>
          <w:p w14:paraId="0B46C097" w14:textId="77777777" w:rsidR="00A243F0" w:rsidRDefault="00A243F0" w:rsidP="00711838">
            <w:pPr>
              <w:rPr>
                <w:lang w:eastAsia="zh-CN"/>
              </w:rPr>
            </w:pPr>
            <w:r>
              <w:rPr>
                <w:rFonts w:hint="eastAsia"/>
                <w:lang w:eastAsia="zh-CN"/>
              </w:rPr>
              <w:t xml:space="preserve">Filled in </w:t>
            </w:r>
            <w:r>
              <w:rPr>
                <w:lang w:eastAsia="zh-CN"/>
              </w:rPr>
              <w:t>S</w:t>
            </w:r>
            <w:r>
              <w:rPr>
                <w:rFonts w:hint="eastAsia"/>
                <w:lang w:eastAsia="zh-CN"/>
              </w:rPr>
              <w:t>ection 3,4</w:t>
            </w:r>
          </w:p>
        </w:tc>
      </w:tr>
      <w:tr w:rsidR="0056237A" w14:paraId="19F96D5C" w14:textId="77777777" w:rsidTr="00711838">
        <w:tc>
          <w:tcPr>
            <w:tcW w:w="2129" w:type="dxa"/>
          </w:tcPr>
          <w:p w14:paraId="0DE73935" w14:textId="77777777" w:rsidR="0056237A" w:rsidRDefault="0056237A" w:rsidP="00711838">
            <w:pPr>
              <w:rPr>
                <w:lang w:eastAsia="zh-CN"/>
              </w:rPr>
            </w:pPr>
            <w:r>
              <w:rPr>
                <w:rFonts w:hint="eastAsia"/>
                <w:lang w:eastAsia="zh-CN"/>
              </w:rPr>
              <w:t>1.5</w:t>
            </w:r>
          </w:p>
        </w:tc>
        <w:tc>
          <w:tcPr>
            <w:tcW w:w="2129" w:type="dxa"/>
          </w:tcPr>
          <w:p w14:paraId="7A8A572E" w14:textId="77777777" w:rsidR="0056237A" w:rsidRDefault="0056237A" w:rsidP="00711838">
            <w:pPr>
              <w:rPr>
                <w:lang w:eastAsia="zh-CN"/>
              </w:rPr>
            </w:pPr>
            <w:r>
              <w:rPr>
                <w:rFonts w:hint="eastAsia"/>
                <w:lang w:eastAsia="zh-CN"/>
              </w:rPr>
              <w:t>29/9/2013</w:t>
            </w:r>
          </w:p>
        </w:tc>
        <w:tc>
          <w:tcPr>
            <w:tcW w:w="2129" w:type="dxa"/>
          </w:tcPr>
          <w:p w14:paraId="283F7101" w14:textId="77777777" w:rsidR="0056237A" w:rsidRDefault="0056237A" w:rsidP="00711838">
            <w:pPr>
              <w:rPr>
                <w:lang w:eastAsia="zh-CN"/>
              </w:rPr>
            </w:pPr>
            <w:r>
              <w:rPr>
                <w:rFonts w:hint="eastAsia"/>
                <w:lang w:eastAsia="zh-CN"/>
              </w:rPr>
              <w:t>SHENGWEI LI</w:t>
            </w:r>
          </w:p>
        </w:tc>
        <w:tc>
          <w:tcPr>
            <w:tcW w:w="2129" w:type="dxa"/>
          </w:tcPr>
          <w:p w14:paraId="24DEFF6B" w14:textId="77777777" w:rsidR="0056237A" w:rsidRDefault="0056237A" w:rsidP="00711838">
            <w:pPr>
              <w:rPr>
                <w:lang w:eastAsia="zh-CN"/>
              </w:rPr>
            </w:pPr>
            <w:r>
              <w:rPr>
                <w:rFonts w:hint="eastAsia"/>
                <w:lang w:eastAsia="zh-CN"/>
              </w:rPr>
              <w:t>Filled in the section 2</w:t>
            </w:r>
            <w:r w:rsidR="00C16EEC">
              <w:rPr>
                <w:rFonts w:hint="eastAsia"/>
                <w:lang w:eastAsia="zh-CN"/>
              </w:rPr>
              <w:t>, 5</w:t>
            </w:r>
          </w:p>
        </w:tc>
      </w:tr>
      <w:tr w:rsidR="00D824FD" w14:paraId="556F75E7" w14:textId="77777777" w:rsidTr="00711838">
        <w:tc>
          <w:tcPr>
            <w:tcW w:w="2129" w:type="dxa"/>
          </w:tcPr>
          <w:p w14:paraId="10E532D3" w14:textId="77777777" w:rsidR="00D824FD" w:rsidRDefault="00D824FD" w:rsidP="00711838">
            <w:pPr>
              <w:rPr>
                <w:lang w:eastAsia="zh-CN"/>
              </w:rPr>
            </w:pPr>
            <w:r>
              <w:rPr>
                <w:lang w:eastAsia="zh-CN"/>
              </w:rPr>
              <w:t>1.6</w:t>
            </w:r>
          </w:p>
        </w:tc>
        <w:tc>
          <w:tcPr>
            <w:tcW w:w="2129" w:type="dxa"/>
          </w:tcPr>
          <w:p w14:paraId="43DB784F" w14:textId="77777777" w:rsidR="00D824FD" w:rsidRDefault="00D824FD" w:rsidP="00711838">
            <w:pPr>
              <w:rPr>
                <w:lang w:eastAsia="zh-CN"/>
              </w:rPr>
            </w:pPr>
            <w:r>
              <w:rPr>
                <w:lang w:eastAsia="zh-CN"/>
              </w:rPr>
              <w:t>1/10/2013</w:t>
            </w:r>
          </w:p>
        </w:tc>
        <w:tc>
          <w:tcPr>
            <w:tcW w:w="2129" w:type="dxa"/>
          </w:tcPr>
          <w:p w14:paraId="55A33641" w14:textId="77777777" w:rsidR="00D824FD" w:rsidRDefault="00D824FD" w:rsidP="00711838">
            <w:pPr>
              <w:rPr>
                <w:lang w:eastAsia="zh-CN"/>
              </w:rPr>
            </w:pPr>
            <w:r>
              <w:rPr>
                <w:lang w:eastAsia="zh-CN"/>
              </w:rPr>
              <w:t>Tran Xuong Tran</w:t>
            </w:r>
          </w:p>
        </w:tc>
        <w:tc>
          <w:tcPr>
            <w:tcW w:w="2129" w:type="dxa"/>
          </w:tcPr>
          <w:p w14:paraId="7165475C" w14:textId="77777777" w:rsidR="00D824FD" w:rsidRDefault="00D824FD" w:rsidP="00711838">
            <w:pPr>
              <w:rPr>
                <w:lang w:eastAsia="zh-CN"/>
              </w:rPr>
            </w:pPr>
            <w:r>
              <w:rPr>
                <w:lang w:eastAsia="zh-CN"/>
              </w:rPr>
              <w:t>Filled in section 7</w:t>
            </w:r>
          </w:p>
        </w:tc>
      </w:tr>
      <w:tr w:rsidR="007344ED" w14:paraId="1E67BCDC" w14:textId="77777777" w:rsidTr="00711838">
        <w:tc>
          <w:tcPr>
            <w:tcW w:w="2129" w:type="dxa"/>
          </w:tcPr>
          <w:p w14:paraId="300B04E6" w14:textId="77777777" w:rsidR="007344ED" w:rsidRDefault="007344ED" w:rsidP="00711838">
            <w:pPr>
              <w:rPr>
                <w:lang w:eastAsia="zh-CN"/>
              </w:rPr>
            </w:pPr>
            <w:r>
              <w:rPr>
                <w:rFonts w:hint="eastAsia"/>
                <w:lang w:eastAsia="zh-CN"/>
              </w:rPr>
              <w:t>1.7</w:t>
            </w:r>
          </w:p>
        </w:tc>
        <w:tc>
          <w:tcPr>
            <w:tcW w:w="2129" w:type="dxa"/>
          </w:tcPr>
          <w:p w14:paraId="31C7A733" w14:textId="77777777" w:rsidR="007344ED" w:rsidRDefault="007344ED" w:rsidP="00711838">
            <w:pPr>
              <w:rPr>
                <w:lang w:eastAsia="zh-CN"/>
              </w:rPr>
            </w:pPr>
            <w:r>
              <w:rPr>
                <w:rFonts w:hint="eastAsia"/>
                <w:lang w:eastAsia="zh-CN"/>
              </w:rPr>
              <w:t>4/10</w:t>
            </w:r>
            <w:r w:rsidR="00D943B2">
              <w:rPr>
                <w:rFonts w:hint="eastAsia"/>
                <w:lang w:eastAsia="zh-CN"/>
              </w:rPr>
              <w:t>/</w:t>
            </w:r>
            <w:r>
              <w:rPr>
                <w:rFonts w:hint="eastAsia"/>
                <w:lang w:eastAsia="zh-CN"/>
              </w:rPr>
              <w:t>2013</w:t>
            </w:r>
          </w:p>
        </w:tc>
        <w:tc>
          <w:tcPr>
            <w:tcW w:w="2129" w:type="dxa"/>
          </w:tcPr>
          <w:p w14:paraId="5366197B" w14:textId="77777777" w:rsidR="007344ED" w:rsidRDefault="007344ED" w:rsidP="00711838">
            <w:pPr>
              <w:rPr>
                <w:lang w:eastAsia="zh-CN"/>
              </w:rPr>
            </w:pPr>
            <w:r>
              <w:rPr>
                <w:rFonts w:hint="eastAsia"/>
                <w:lang w:eastAsia="zh-CN"/>
              </w:rPr>
              <w:t>SHENGWEI LI</w:t>
            </w:r>
          </w:p>
        </w:tc>
        <w:tc>
          <w:tcPr>
            <w:tcW w:w="2129" w:type="dxa"/>
          </w:tcPr>
          <w:p w14:paraId="0EEC683E" w14:textId="77777777" w:rsidR="007344ED" w:rsidRDefault="007344ED" w:rsidP="00711838">
            <w:pPr>
              <w:rPr>
                <w:lang w:eastAsia="zh-CN"/>
              </w:rPr>
            </w:pPr>
            <w:r>
              <w:rPr>
                <w:rFonts w:hint="eastAsia"/>
                <w:lang w:eastAsia="zh-CN"/>
              </w:rPr>
              <w:t xml:space="preserve">Continue the section </w:t>
            </w:r>
            <w:r w:rsidR="004A081C">
              <w:rPr>
                <w:rFonts w:hint="eastAsia"/>
                <w:lang w:eastAsia="zh-CN"/>
              </w:rPr>
              <w:t xml:space="preserve">4 and </w:t>
            </w:r>
            <w:r>
              <w:rPr>
                <w:rFonts w:hint="eastAsia"/>
                <w:lang w:eastAsia="zh-CN"/>
              </w:rPr>
              <w:t>6</w:t>
            </w:r>
          </w:p>
        </w:tc>
      </w:tr>
      <w:tr w:rsidR="00543B90" w14:paraId="4C202029" w14:textId="77777777" w:rsidTr="00711838">
        <w:tc>
          <w:tcPr>
            <w:tcW w:w="2129" w:type="dxa"/>
          </w:tcPr>
          <w:p w14:paraId="0CC50F74" w14:textId="77777777" w:rsidR="00543B90" w:rsidRDefault="00543B90" w:rsidP="00711838">
            <w:pPr>
              <w:rPr>
                <w:lang w:eastAsia="zh-CN"/>
              </w:rPr>
            </w:pPr>
            <w:r>
              <w:rPr>
                <w:rFonts w:hint="eastAsia"/>
                <w:lang w:eastAsia="zh-CN"/>
              </w:rPr>
              <w:t>1.8</w:t>
            </w:r>
          </w:p>
        </w:tc>
        <w:tc>
          <w:tcPr>
            <w:tcW w:w="2129" w:type="dxa"/>
          </w:tcPr>
          <w:p w14:paraId="7EEE8C36" w14:textId="77777777" w:rsidR="00543B90" w:rsidRDefault="00D943B2" w:rsidP="00711838">
            <w:pPr>
              <w:rPr>
                <w:lang w:eastAsia="zh-CN"/>
              </w:rPr>
            </w:pPr>
            <w:r>
              <w:rPr>
                <w:rFonts w:hint="eastAsia"/>
                <w:lang w:eastAsia="zh-CN"/>
              </w:rPr>
              <w:t>8/10/2013</w:t>
            </w:r>
          </w:p>
        </w:tc>
        <w:tc>
          <w:tcPr>
            <w:tcW w:w="2129" w:type="dxa"/>
          </w:tcPr>
          <w:p w14:paraId="2085E0DD" w14:textId="77777777" w:rsidR="00543B90" w:rsidRDefault="00D943B2" w:rsidP="00711838">
            <w:pPr>
              <w:rPr>
                <w:lang w:eastAsia="zh-CN"/>
              </w:rPr>
            </w:pPr>
            <w:r>
              <w:rPr>
                <w:rFonts w:hint="eastAsia"/>
                <w:lang w:eastAsia="zh-CN"/>
              </w:rPr>
              <w:t>SHENGWEI LI</w:t>
            </w:r>
          </w:p>
        </w:tc>
        <w:tc>
          <w:tcPr>
            <w:tcW w:w="2129" w:type="dxa"/>
          </w:tcPr>
          <w:p w14:paraId="4B1051D4" w14:textId="77777777" w:rsidR="00543B90" w:rsidRDefault="00D943B2" w:rsidP="00711838">
            <w:pPr>
              <w:rPr>
                <w:lang w:eastAsia="zh-CN"/>
              </w:rPr>
            </w:pPr>
            <w:r>
              <w:rPr>
                <w:rFonts w:hint="eastAsia"/>
                <w:lang w:eastAsia="zh-CN"/>
              </w:rPr>
              <w:t>Complete section 4</w:t>
            </w:r>
          </w:p>
        </w:tc>
      </w:tr>
      <w:tr w:rsidR="006C0EEE" w14:paraId="720DD7B8" w14:textId="77777777" w:rsidTr="00711838">
        <w:tc>
          <w:tcPr>
            <w:tcW w:w="2129" w:type="dxa"/>
          </w:tcPr>
          <w:p w14:paraId="060F635D" w14:textId="181991E0" w:rsidR="006C0EEE" w:rsidRDefault="006C0EEE" w:rsidP="00711838">
            <w:pPr>
              <w:rPr>
                <w:lang w:eastAsia="zh-CN"/>
              </w:rPr>
            </w:pPr>
            <w:r>
              <w:rPr>
                <w:lang w:eastAsia="zh-CN"/>
              </w:rPr>
              <w:t>1.9</w:t>
            </w:r>
          </w:p>
        </w:tc>
        <w:tc>
          <w:tcPr>
            <w:tcW w:w="2129" w:type="dxa"/>
          </w:tcPr>
          <w:p w14:paraId="17639A90" w14:textId="27FE04BC" w:rsidR="006C0EEE" w:rsidRDefault="006C0EEE" w:rsidP="00711838">
            <w:pPr>
              <w:rPr>
                <w:lang w:eastAsia="zh-CN"/>
              </w:rPr>
            </w:pPr>
            <w:r>
              <w:rPr>
                <w:lang w:eastAsia="zh-CN"/>
              </w:rPr>
              <w:t>1/11/2013</w:t>
            </w:r>
          </w:p>
        </w:tc>
        <w:tc>
          <w:tcPr>
            <w:tcW w:w="2129" w:type="dxa"/>
          </w:tcPr>
          <w:p w14:paraId="632D4D7E" w14:textId="57086947" w:rsidR="006C0EEE" w:rsidRDefault="006C0EEE" w:rsidP="00711838">
            <w:pPr>
              <w:rPr>
                <w:lang w:eastAsia="zh-CN"/>
              </w:rPr>
            </w:pPr>
            <w:r>
              <w:rPr>
                <w:lang w:eastAsia="zh-CN"/>
              </w:rPr>
              <w:t xml:space="preserve">Daniel </w:t>
            </w:r>
            <w:proofErr w:type="spellStart"/>
            <w:r>
              <w:rPr>
                <w:lang w:eastAsia="zh-CN"/>
              </w:rPr>
              <w:t>Corsaletti</w:t>
            </w:r>
            <w:proofErr w:type="spellEnd"/>
            <w:r>
              <w:rPr>
                <w:lang w:eastAsia="zh-CN"/>
              </w:rPr>
              <w:t xml:space="preserve"> &amp; Josh Stopper</w:t>
            </w:r>
          </w:p>
        </w:tc>
        <w:tc>
          <w:tcPr>
            <w:tcW w:w="2129" w:type="dxa"/>
          </w:tcPr>
          <w:p w14:paraId="5C02CA0A" w14:textId="06630E7E" w:rsidR="006C0EEE" w:rsidRDefault="00A45B61" w:rsidP="00711838">
            <w:pPr>
              <w:rPr>
                <w:lang w:eastAsia="zh-CN"/>
              </w:rPr>
            </w:pPr>
            <w:r>
              <w:rPr>
                <w:lang w:eastAsia="zh-CN"/>
              </w:rPr>
              <w:t>Rewrote sections of the document, fixed errors</w:t>
            </w:r>
          </w:p>
        </w:tc>
      </w:tr>
      <w:tr w:rsidR="00FD4D25" w14:paraId="46629847" w14:textId="77777777" w:rsidTr="00711838">
        <w:tc>
          <w:tcPr>
            <w:tcW w:w="2129" w:type="dxa"/>
          </w:tcPr>
          <w:p w14:paraId="3D558D07" w14:textId="4F78AF0A" w:rsidR="00FD4D25" w:rsidRDefault="00FD4D25" w:rsidP="00711838">
            <w:pPr>
              <w:rPr>
                <w:lang w:eastAsia="zh-CN"/>
              </w:rPr>
            </w:pPr>
            <w:r>
              <w:rPr>
                <w:lang w:eastAsia="zh-CN"/>
              </w:rPr>
              <w:t>2.0</w:t>
            </w:r>
          </w:p>
        </w:tc>
        <w:tc>
          <w:tcPr>
            <w:tcW w:w="2129" w:type="dxa"/>
          </w:tcPr>
          <w:p w14:paraId="16101379" w14:textId="1F5D5CB1" w:rsidR="00FD4D25" w:rsidRDefault="00FD4D25" w:rsidP="00711838">
            <w:pPr>
              <w:rPr>
                <w:lang w:eastAsia="zh-CN"/>
              </w:rPr>
            </w:pPr>
            <w:r>
              <w:rPr>
                <w:lang w:eastAsia="zh-CN"/>
              </w:rPr>
              <w:t>04/11/2013</w:t>
            </w:r>
          </w:p>
        </w:tc>
        <w:tc>
          <w:tcPr>
            <w:tcW w:w="2129" w:type="dxa"/>
          </w:tcPr>
          <w:p w14:paraId="01C7B8D7" w14:textId="5BB9C5EB" w:rsidR="00FD4D25" w:rsidRDefault="00FD4D25" w:rsidP="00711838">
            <w:pPr>
              <w:rPr>
                <w:lang w:eastAsia="zh-CN"/>
              </w:rPr>
            </w:pPr>
            <w:r>
              <w:rPr>
                <w:lang w:eastAsia="zh-CN"/>
              </w:rPr>
              <w:t xml:space="preserve">Daniel </w:t>
            </w:r>
            <w:proofErr w:type="spellStart"/>
            <w:r>
              <w:rPr>
                <w:lang w:eastAsia="zh-CN"/>
              </w:rPr>
              <w:t>Corsaletti</w:t>
            </w:r>
            <w:proofErr w:type="spellEnd"/>
          </w:p>
        </w:tc>
        <w:tc>
          <w:tcPr>
            <w:tcW w:w="2129" w:type="dxa"/>
          </w:tcPr>
          <w:p w14:paraId="660AC634" w14:textId="00EABD7D" w:rsidR="00FD4D25" w:rsidRDefault="00FD4D25" w:rsidP="00711838">
            <w:pPr>
              <w:rPr>
                <w:lang w:eastAsia="zh-CN"/>
              </w:rPr>
            </w:pPr>
            <w:r>
              <w:rPr>
                <w:lang w:eastAsia="zh-CN"/>
              </w:rPr>
              <w:t>Publish final version</w:t>
            </w:r>
          </w:p>
        </w:tc>
      </w:tr>
    </w:tbl>
    <w:p w14:paraId="077E9F30" w14:textId="77777777" w:rsidR="008815F1" w:rsidRDefault="008815F1" w:rsidP="008815F1"/>
    <w:p w14:paraId="1FADA332" w14:textId="77777777" w:rsidR="008815F1" w:rsidRPr="0082069A" w:rsidRDefault="008815F1" w:rsidP="008815F1">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8815F1" w14:paraId="1C548A7E" w14:textId="77777777" w:rsidTr="00711838">
        <w:tc>
          <w:tcPr>
            <w:tcW w:w="2838" w:type="dxa"/>
          </w:tcPr>
          <w:p w14:paraId="635A75D3" w14:textId="77777777" w:rsidR="008815F1" w:rsidRDefault="008815F1" w:rsidP="00711838">
            <w:r>
              <w:t>Name</w:t>
            </w:r>
          </w:p>
        </w:tc>
        <w:tc>
          <w:tcPr>
            <w:tcW w:w="2839" w:type="dxa"/>
          </w:tcPr>
          <w:p w14:paraId="2067167E" w14:textId="77777777" w:rsidR="008815F1" w:rsidRDefault="008815F1" w:rsidP="00711838">
            <w:r>
              <w:t>Signature</w:t>
            </w:r>
          </w:p>
        </w:tc>
        <w:tc>
          <w:tcPr>
            <w:tcW w:w="2839" w:type="dxa"/>
          </w:tcPr>
          <w:p w14:paraId="2DD69666" w14:textId="77777777" w:rsidR="008815F1" w:rsidRDefault="008815F1" w:rsidP="00711838">
            <w:r>
              <w:t>Date</w:t>
            </w:r>
          </w:p>
        </w:tc>
      </w:tr>
      <w:tr w:rsidR="002D6A9E" w14:paraId="17720112" w14:textId="77777777" w:rsidTr="00711838">
        <w:tc>
          <w:tcPr>
            <w:tcW w:w="2838" w:type="dxa"/>
          </w:tcPr>
          <w:p w14:paraId="7251C987" w14:textId="77777777" w:rsidR="002D6A9E" w:rsidRDefault="002D6A9E" w:rsidP="00711838">
            <w:r>
              <w:t>Joshua Stopper</w:t>
            </w:r>
          </w:p>
        </w:tc>
        <w:tc>
          <w:tcPr>
            <w:tcW w:w="2839" w:type="dxa"/>
          </w:tcPr>
          <w:p w14:paraId="46AD445E" w14:textId="77777777" w:rsidR="002D6A9E" w:rsidRDefault="002D6A9E" w:rsidP="00711838"/>
        </w:tc>
        <w:tc>
          <w:tcPr>
            <w:tcW w:w="2839" w:type="dxa"/>
          </w:tcPr>
          <w:p w14:paraId="00249B9A" w14:textId="77777777" w:rsidR="002D6A9E" w:rsidRDefault="002D6A9E" w:rsidP="00711838"/>
        </w:tc>
      </w:tr>
      <w:tr w:rsidR="002D6A9E" w14:paraId="072C1D3F" w14:textId="77777777" w:rsidTr="00711838">
        <w:tc>
          <w:tcPr>
            <w:tcW w:w="2838" w:type="dxa"/>
          </w:tcPr>
          <w:p w14:paraId="0B9FC3C5" w14:textId="77777777" w:rsidR="002D6A9E" w:rsidRDefault="002D6A9E" w:rsidP="00711838">
            <w:r>
              <w:t>Minh Duc Nguyen</w:t>
            </w:r>
          </w:p>
        </w:tc>
        <w:tc>
          <w:tcPr>
            <w:tcW w:w="2839" w:type="dxa"/>
          </w:tcPr>
          <w:p w14:paraId="0B260F34" w14:textId="77777777" w:rsidR="002D6A9E" w:rsidRDefault="002D6A9E" w:rsidP="00711838"/>
        </w:tc>
        <w:tc>
          <w:tcPr>
            <w:tcW w:w="2839" w:type="dxa"/>
          </w:tcPr>
          <w:p w14:paraId="4E21F11F" w14:textId="77777777" w:rsidR="002D6A9E" w:rsidRDefault="002D6A9E" w:rsidP="00711838"/>
        </w:tc>
      </w:tr>
      <w:tr w:rsidR="002D6A9E" w14:paraId="01742BA3" w14:textId="77777777" w:rsidTr="00711838">
        <w:trPr>
          <w:trHeight w:val="90"/>
        </w:trPr>
        <w:tc>
          <w:tcPr>
            <w:tcW w:w="2838" w:type="dxa"/>
          </w:tcPr>
          <w:p w14:paraId="426A9D8E" w14:textId="77777777" w:rsidR="002D6A9E" w:rsidRDefault="002D6A9E" w:rsidP="00711838">
            <w:r>
              <w:t>Tran Xuong Tran</w:t>
            </w:r>
          </w:p>
        </w:tc>
        <w:tc>
          <w:tcPr>
            <w:tcW w:w="2839" w:type="dxa"/>
          </w:tcPr>
          <w:p w14:paraId="0F2B15C0" w14:textId="77777777" w:rsidR="002D6A9E" w:rsidRDefault="002D6A9E" w:rsidP="00711838"/>
        </w:tc>
        <w:tc>
          <w:tcPr>
            <w:tcW w:w="2839" w:type="dxa"/>
          </w:tcPr>
          <w:p w14:paraId="02EE0CF8" w14:textId="77777777" w:rsidR="002D6A9E" w:rsidRDefault="002D6A9E" w:rsidP="00711838"/>
        </w:tc>
      </w:tr>
      <w:tr w:rsidR="002D6A9E" w14:paraId="2398D20A" w14:textId="77777777" w:rsidTr="00711838">
        <w:tc>
          <w:tcPr>
            <w:tcW w:w="2838" w:type="dxa"/>
          </w:tcPr>
          <w:p w14:paraId="60BABFC4" w14:textId="77777777" w:rsidR="002D6A9E" w:rsidRDefault="002D6A9E" w:rsidP="00711838">
            <w:r>
              <w:t>Daniel Corsaletti</w:t>
            </w:r>
          </w:p>
        </w:tc>
        <w:tc>
          <w:tcPr>
            <w:tcW w:w="2839" w:type="dxa"/>
          </w:tcPr>
          <w:p w14:paraId="775BB1D6" w14:textId="77777777" w:rsidR="002D6A9E" w:rsidRDefault="002D6A9E" w:rsidP="00711838"/>
        </w:tc>
        <w:tc>
          <w:tcPr>
            <w:tcW w:w="2839" w:type="dxa"/>
          </w:tcPr>
          <w:p w14:paraId="13C26491" w14:textId="77777777" w:rsidR="002D6A9E" w:rsidRDefault="002D6A9E" w:rsidP="00711838"/>
        </w:tc>
      </w:tr>
      <w:tr w:rsidR="002D6A9E" w14:paraId="23BADBC5" w14:textId="77777777" w:rsidTr="00711838">
        <w:tc>
          <w:tcPr>
            <w:tcW w:w="2838" w:type="dxa"/>
          </w:tcPr>
          <w:p w14:paraId="38BE886C" w14:textId="77777777" w:rsidR="002D6A9E" w:rsidRDefault="002D6A9E" w:rsidP="00711838">
            <w:r>
              <w:t>Shengwei Li</w:t>
            </w:r>
          </w:p>
        </w:tc>
        <w:tc>
          <w:tcPr>
            <w:tcW w:w="2839" w:type="dxa"/>
          </w:tcPr>
          <w:p w14:paraId="00847952" w14:textId="77777777" w:rsidR="002D6A9E" w:rsidRDefault="002D6A9E" w:rsidP="00711838"/>
        </w:tc>
        <w:tc>
          <w:tcPr>
            <w:tcW w:w="2839" w:type="dxa"/>
          </w:tcPr>
          <w:p w14:paraId="752EE958" w14:textId="77777777" w:rsidR="002D6A9E" w:rsidRDefault="002D6A9E" w:rsidP="00711838"/>
        </w:tc>
      </w:tr>
    </w:tbl>
    <w:sdt>
      <w:sdtPr>
        <w:rPr>
          <w:rFonts w:asciiTheme="minorHAnsi" w:eastAsiaTheme="minorEastAsia" w:hAnsiTheme="minorHAnsi" w:cstheme="minorBidi"/>
          <w:b w:val="0"/>
          <w:bCs w:val="0"/>
          <w:color w:val="auto"/>
          <w:sz w:val="24"/>
          <w:szCs w:val="24"/>
          <w:lang w:val="en-AU"/>
        </w:rPr>
        <w:id w:val="1707517021"/>
        <w:docPartObj>
          <w:docPartGallery w:val="Table of Contents"/>
          <w:docPartUnique/>
        </w:docPartObj>
      </w:sdtPr>
      <w:sdtEndPr>
        <w:rPr>
          <w:noProof/>
        </w:rPr>
      </w:sdtEndPr>
      <w:sdtContent>
        <w:p w14:paraId="528DCAE3" w14:textId="77777777" w:rsidR="003F7671" w:rsidRDefault="003F7671" w:rsidP="004B5C55">
          <w:pPr>
            <w:pStyle w:val="TOCHeading"/>
            <w:numPr>
              <w:ilvl w:val="0"/>
              <w:numId w:val="0"/>
            </w:numPr>
            <w:ind w:left="432"/>
          </w:pPr>
        </w:p>
        <w:p w14:paraId="24AD5AC1" w14:textId="77777777" w:rsidR="003F7671" w:rsidRDefault="003F7671" w:rsidP="003F7671">
          <w:pPr>
            <w:rPr>
              <w:rFonts w:asciiTheme="majorHAnsi" w:eastAsiaTheme="majorEastAsia" w:hAnsiTheme="majorHAnsi" w:cstheme="majorBidi"/>
              <w:b/>
              <w:bCs/>
              <w:color w:val="365F91" w:themeColor="accent1" w:themeShade="BF"/>
              <w:sz w:val="28"/>
              <w:szCs w:val="28"/>
              <w:lang w:val="en-US"/>
            </w:rPr>
          </w:pPr>
          <w:r>
            <w:br w:type="page"/>
          </w:r>
        </w:p>
        <w:p w14:paraId="297F745C" w14:textId="77777777" w:rsidR="003F7671" w:rsidRDefault="003F7671" w:rsidP="004B5C55">
          <w:pPr>
            <w:pStyle w:val="TOCHeading"/>
            <w:numPr>
              <w:ilvl w:val="0"/>
              <w:numId w:val="0"/>
            </w:numPr>
            <w:ind w:left="432"/>
          </w:pPr>
          <w:r>
            <w:lastRenderedPageBreak/>
            <w:t xml:space="preserve">Table of </w:t>
          </w:r>
          <w:bookmarkStart w:id="0" w:name="_GoBack"/>
          <w:bookmarkEnd w:id="0"/>
          <w:r>
            <w:t>Contents</w:t>
          </w:r>
        </w:p>
        <w:p w14:paraId="2BEF5D14" w14:textId="77777777" w:rsidR="00C05F9E" w:rsidRDefault="00971AC7">
          <w:pPr>
            <w:pStyle w:val="TOC1"/>
            <w:tabs>
              <w:tab w:val="left" w:pos="332"/>
              <w:tab w:val="right" w:pos="8630"/>
            </w:tabs>
            <w:rPr>
              <w:b w:val="0"/>
              <w:caps w:val="0"/>
              <w:noProof/>
              <w:u w:val="none"/>
              <w:lang w:eastAsia="en-AU"/>
            </w:rPr>
          </w:pPr>
          <w:r>
            <w:fldChar w:fldCharType="begin"/>
          </w:r>
          <w:r w:rsidR="003F7671">
            <w:instrText xml:space="preserve"> TOC \o "1-3" \h \z \u </w:instrText>
          </w:r>
          <w:r>
            <w:fldChar w:fldCharType="separate"/>
          </w:r>
          <w:hyperlink w:anchor="_Toc371333218" w:history="1">
            <w:r w:rsidR="00C05F9E" w:rsidRPr="006746DA">
              <w:rPr>
                <w:rStyle w:val="Hyperlink"/>
                <w:noProof/>
              </w:rPr>
              <w:t>1</w:t>
            </w:r>
            <w:r w:rsidR="00C05F9E">
              <w:rPr>
                <w:b w:val="0"/>
                <w:caps w:val="0"/>
                <w:noProof/>
                <w:u w:val="none"/>
                <w:lang w:eastAsia="en-AU"/>
              </w:rPr>
              <w:tab/>
            </w:r>
            <w:r w:rsidR="00C05F9E" w:rsidRPr="006746DA">
              <w:rPr>
                <w:rStyle w:val="Hyperlink"/>
                <w:noProof/>
              </w:rPr>
              <w:t>Introduction</w:t>
            </w:r>
            <w:r w:rsidR="00C05F9E">
              <w:rPr>
                <w:noProof/>
                <w:webHidden/>
              </w:rPr>
              <w:tab/>
            </w:r>
            <w:r w:rsidR="00C05F9E">
              <w:rPr>
                <w:noProof/>
                <w:webHidden/>
              </w:rPr>
              <w:fldChar w:fldCharType="begin"/>
            </w:r>
            <w:r w:rsidR="00C05F9E">
              <w:rPr>
                <w:noProof/>
                <w:webHidden/>
              </w:rPr>
              <w:instrText xml:space="preserve"> PAGEREF _Toc371333218 \h </w:instrText>
            </w:r>
            <w:r w:rsidR="00C05F9E">
              <w:rPr>
                <w:noProof/>
                <w:webHidden/>
              </w:rPr>
            </w:r>
            <w:r w:rsidR="00C05F9E">
              <w:rPr>
                <w:noProof/>
                <w:webHidden/>
              </w:rPr>
              <w:fldChar w:fldCharType="separate"/>
            </w:r>
            <w:r w:rsidR="00C05F9E">
              <w:rPr>
                <w:noProof/>
                <w:webHidden/>
              </w:rPr>
              <w:t>3</w:t>
            </w:r>
            <w:r w:rsidR="00C05F9E">
              <w:rPr>
                <w:noProof/>
                <w:webHidden/>
              </w:rPr>
              <w:fldChar w:fldCharType="end"/>
            </w:r>
          </w:hyperlink>
        </w:p>
        <w:p w14:paraId="18D2A5EE" w14:textId="77777777" w:rsidR="00C05F9E" w:rsidRDefault="00C05F9E">
          <w:pPr>
            <w:pStyle w:val="TOC2"/>
            <w:tabs>
              <w:tab w:val="left" w:pos="502"/>
              <w:tab w:val="right" w:pos="8630"/>
            </w:tabs>
            <w:rPr>
              <w:b w:val="0"/>
              <w:smallCaps w:val="0"/>
              <w:noProof/>
              <w:lang w:eastAsia="en-AU"/>
            </w:rPr>
          </w:pPr>
          <w:hyperlink w:anchor="_Toc371333219" w:history="1">
            <w:r w:rsidRPr="006746DA">
              <w:rPr>
                <w:rStyle w:val="Hyperlink"/>
                <w:noProof/>
              </w:rPr>
              <w:t>1.1</w:t>
            </w:r>
            <w:r>
              <w:rPr>
                <w:b w:val="0"/>
                <w:smallCaps w:val="0"/>
                <w:noProof/>
                <w:lang w:eastAsia="en-AU"/>
              </w:rPr>
              <w:tab/>
            </w:r>
            <w:r w:rsidRPr="006746DA">
              <w:rPr>
                <w:rStyle w:val="Hyperlink"/>
                <w:noProof/>
              </w:rPr>
              <w:t>Purpose of Document</w:t>
            </w:r>
            <w:r>
              <w:rPr>
                <w:noProof/>
                <w:webHidden/>
              </w:rPr>
              <w:tab/>
            </w:r>
            <w:r>
              <w:rPr>
                <w:noProof/>
                <w:webHidden/>
              </w:rPr>
              <w:fldChar w:fldCharType="begin"/>
            </w:r>
            <w:r>
              <w:rPr>
                <w:noProof/>
                <w:webHidden/>
              </w:rPr>
              <w:instrText xml:space="preserve"> PAGEREF _Toc371333219 \h </w:instrText>
            </w:r>
            <w:r>
              <w:rPr>
                <w:noProof/>
                <w:webHidden/>
              </w:rPr>
            </w:r>
            <w:r>
              <w:rPr>
                <w:noProof/>
                <w:webHidden/>
              </w:rPr>
              <w:fldChar w:fldCharType="separate"/>
            </w:r>
            <w:r>
              <w:rPr>
                <w:noProof/>
                <w:webHidden/>
              </w:rPr>
              <w:t>3</w:t>
            </w:r>
            <w:r>
              <w:rPr>
                <w:noProof/>
                <w:webHidden/>
              </w:rPr>
              <w:fldChar w:fldCharType="end"/>
            </w:r>
          </w:hyperlink>
        </w:p>
        <w:p w14:paraId="643450E2" w14:textId="77777777" w:rsidR="00C05F9E" w:rsidRDefault="00C05F9E">
          <w:pPr>
            <w:pStyle w:val="TOC2"/>
            <w:tabs>
              <w:tab w:val="left" w:pos="502"/>
              <w:tab w:val="right" w:pos="8630"/>
            </w:tabs>
            <w:rPr>
              <w:b w:val="0"/>
              <w:smallCaps w:val="0"/>
              <w:noProof/>
              <w:lang w:eastAsia="en-AU"/>
            </w:rPr>
          </w:pPr>
          <w:hyperlink w:anchor="_Toc371333220" w:history="1">
            <w:r w:rsidRPr="006746DA">
              <w:rPr>
                <w:rStyle w:val="Hyperlink"/>
                <w:noProof/>
              </w:rPr>
              <w:t>1.2</w:t>
            </w:r>
            <w:r>
              <w:rPr>
                <w:b w:val="0"/>
                <w:smallCaps w:val="0"/>
                <w:noProof/>
                <w:lang w:eastAsia="en-AU"/>
              </w:rPr>
              <w:tab/>
            </w:r>
            <w:r w:rsidRPr="006746DA">
              <w:rPr>
                <w:rStyle w:val="Hyperlink"/>
                <w:noProof/>
              </w:rPr>
              <w:t>Background</w:t>
            </w:r>
            <w:r>
              <w:rPr>
                <w:noProof/>
                <w:webHidden/>
              </w:rPr>
              <w:tab/>
            </w:r>
            <w:r>
              <w:rPr>
                <w:noProof/>
                <w:webHidden/>
              </w:rPr>
              <w:fldChar w:fldCharType="begin"/>
            </w:r>
            <w:r>
              <w:rPr>
                <w:noProof/>
                <w:webHidden/>
              </w:rPr>
              <w:instrText xml:space="preserve"> PAGEREF _Toc371333220 \h </w:instrText>
            </w:r>
            <w:r>
              <w:rPr>
                <w:noProof/>
                <w:webHidden/>
              </w:rPr>
            </w:r>
            <w:r>
              <w:rPr>
                <w:noProof/>
                <w:webHidden/>
              </w:rPr>
              <w:fldChar w:fldCharType="separate"/>
            </w:r>
            <w:r>
              <w:rPr>
                <w:noProof/>
                <w:webHidden/>
              </w:rPr>
              <w:t>3</w:t>
            </w:r>
            <w:r>
              <w:rPr>
                <w:noProof/>
                <w:webHidden/>
              </w:rPr>
              <w:fldChar w:fldCharType="end"/>
            </w:r>
          </w:hyperlink>
        </w:p>
        <w:p w14:paraId="460FDB7F" w14:textId="77777777" w:rsidR="00C05F9E" w:rsidRDefault="00C05F9E">
          <w:pPr>
            <w:pStyle w:val="TOC2"/>
            <w:tabs>
              <w:tab w:val="left" w:pos="502"/>
              <w:tab w:val="right" w:pos="8630"/>
            </w:tabs>
            <w:rPr>
              <w:b w:val="0"/>
              <w:smallCaps w:val="0"/>
              <w:noProof/>
              <w:lang w:eastAsia="en-AU"/>
            </w:rPr>
          </w:pPr>
          <w:hyperlink w:anchor="_Toc371333221" w:history="1">
            <w:r w:rsidRPr="006746DA">
              <w:rPr>
                <w:rStyle w:val="Hyperlink"/>
                <w:noProof/>
                <w:lang w:val="en-US"/>
              </w:rPr>
              <w:t>1.3</w:t>
            </w:r>
            <w:r>
              <w:rPr>
                <w:b w:val="0"/>
                <w:smallCaps w:val="0"/>
                <w:noProof/>
                <w:lang w:eastAsia="en-AU"/>
              </w:rPr>
              <w:tab/>
            </w:r>
            <w:r w:rsidRPr="006746DA">
              <w:rPr>
                <w:rStyle w:val="Hyperlink"/>
                <w:noProof/>
                <w:lang w:val="en-US"/>
              </w:rPr>
              <w:t>Key Project Personnel</w:t>
            </w:r>
            <w:r>
              <w:rPr>
                <w:noProof/>
                <w:webHidden/>
              </w:rPr>
              <w:tab/>
            </w:r>
            <w:r>
              <w:rPr>
                <w:noProof/>
                <w:webHidden/>
              </w:rPr>
              <w:fldChar w:fldCharType="begin"/>
            </w:r>
            <w:r>
              <w:rPr>
                <w:noProof/>
                <w:webHidden/>
              </w:rPr>
              <w:instrText xml:space="preserve"> PAGEREF _Toc371333221 \h </w:instrText>
            </w:r>
            <w:r>
              <w:rPr>
                <w:noProof/>
                <w:webHidden/>
              </w:rPr>
            </w:r>
            <w:r>
              <w:rPr>
                <w:noProof/>
                <w:webHidden/>
              </w:rPr>
              <w:fldChar w:fldCharType="separate"/>
            </w:r>
            <w:r>
              <w:rPr>
                <w:noProof/>
                <w:webHidden/>
              </w:rPr>
              <w:t>3</w:t>
            </w:r>
            <w:r>
              <w:rPr>
                <w:noProof/>
                <w:webHidden/>
              </w:rPr>
              <w:fldChar w:fldCharType="end"/>
            </w:r>
          </w:hyperlink>
        </w:p>
        <w:p w14:paraId="69647877" w14:textId="77777777" w:rsidR="00C05F9E" w:rsidRDefault="00C05F9E">
          <w:pPr>
            <w:pStyle w:val="TOC3"/>
            <w:tabs>
              <w:tab w:val="left" w:pos="666"/>
              <w:tab w:val="right" w:pos="8630"/>
            </w:tabs>
            <w:rPr>
              <w:smallCaps w:val="0"/>
              <w:noProof/>
              <w:lang w:eastAsia="en-AU"/>
            </w:rPr>
          </w:pPr>
          <w:hyperlink w:anchor="_Toc371333222" w:history="1">
            <w:r w:rsidRPr="006746DA">
              <w:rPr>
                <w:rStyle w:val="Hyperlink"/>
                <w:noProof/>
                <w:lang w:val="en-US"/>
              </w:rPr>
              <w:t>1.3.1</w:t>
            </w:r>
            <w:r>
              <w:rPr>
                <w:smallCaps w:val="0"/>
                <w:noProof/>
                <w:lang w:eastAsia="en-AU"/>
              </w:rPr>
              <w:tab/>
            </w:r>
            <w:r w:rsidRPr="006746DA">
              <w:rPr>
                <w:rStyle w:val="Hyperlink"/>
                <w:noProof/>
                <w:lang w:val="en-US"/>
              </w:rPr>
              <w:t>Client</w:t>
            </w:r>
            <w:r>
              <w:rPr>
                <w:noProof/>
                <w:webHidden/>
              </w:rPr>
              <w:tab/>
            </w:r>
            <w:r>
              <w:rPr>
                <w:noProof/>
                <w:webHidden/>
              </w:rPr>
              <w:fldChar w:fldCharType="begin"/>
            </w:r>
            <w:r>
              <w:rPr>
                <w:noProof/>
                <w:webHidden/>
              </w:rPr>
              <w:instrText xml:space="preserve"> PAGEREF _Toc371333222 \h </w:instrText>
            </w:r>
            <w:r>
              <w:rPr>
                <w:noProof/>
                <w:webHidden/>
              </w:rPr>
            </w:r>
            <w:r>
              <w:rPr>
                <w:noProof/>
                <w:webHidden/>
              </w:rPr>
              <w:fldChar w:fldCharType="separate"/>
            </w:r>
            <w:r>
              <w:rPr>
                <w:noProof/>
                <w:webHidden/>
              </w:rPr>
              <w:t>3</w:t>
            </w:r>
            <w:r>
              <w:rPr>
                <w:noProof/>
                <w:webHidden/>
              </w:rPr>
              <w:fldChar w:fldCharType="end"/>
            </w:r>
          </w:hyperlink>
        </w:p>
        <w:p w14:paraId="4E6E6B8F" w14:textId="77777777" w:rsidR="00C05F9E" w:rsidRDefault="00C05F9E">
          <w:pPr>
            <w:pStyle w:val="TOC3"/>
            <w:tabs>
              <w:tab w:val="left" w:pos="666"/>
              <w:tab w:val="right" w:pos="8630"/>
            </w:tabs>
            <w:rPr>
              <w:smallCaps w:val="0"/>
              <w:noProof/>
              <w:lang w:eastAsia="en-AU"/>
            </w:rPr>
          </w:pPr>
          <w:hyperlink w:anchor="_Toc371333223" w:history="1">
            <w:r w:rsidRPr="006746DA">
              <w:rPr>
                <w:rStyle w:val="Hyperlink"/>
                <w:noProof/>
                <w:lang w:val="en-US"/>
              </w:rPr>
              <w:t>1.3.2</w:t>
            </w:r>
            <w:r>
              <w:rPr>
                <w:smallCaps w:val="0"/>
                <w:noProof/>
                <w:lang w:eastAsia="en-AU"/>
              </w:rPr>
              <w:tab/>
            </w:r>
            <w:r w:rsidRPr="006746DA">
              <w:rPr>
                <w:rStyle w:val="Hyperlink"/>
                <w:noProof/>
                <w:lang w:val="en-US"/>
              </w:rPr>
              <w:t>Stake holders</w:t>
            </w:r>
            <w:r>
              <w:rPr>
                <w:noProof/>
                <w:webHidden/>
              </w:rPr>
              <w:tab/>
            </w:r>
            <w:r>
              <w:rPr>
                <w:noProof/>
                <w:webHidden/>
              </w:rPr>
              <w:fldChar w:fldCharType="begin"/>
            </w:r>
            <w:r>
              <w:rPr>
                <w:noProof/>
                <w:webHidden/>
              </w:rPr>
              <w:instrText xml:space="preserve"> PAGEREF _Toc371333223 \h </w:instrText>
            </w:r>
            <w:r>
              <w:rPr>
                <w:noProof/>
                <w:webHidden/>
              </w:rPr>
            </w:r>
            <w:r>
              <w:rPr>
                <w:noProof/>
                <w:webHidden/>
              </w:rPr>
              <w:fldChar w:fldCharType="separate"/>
            </w:r>
            <w:r>
              <w:rPr>
                <w:noProof/>
                <w:webHidden/>
              </w:rPr>
              <w:t>4</w:t>
            </w:r>
            <w:r>
              <w:rPr>
                <w:noProof/>
                <w:webHidden/>
              </w:rPr>
              <w:fldChar w:fldCharType="end"/>
            </w:r>
          </w:hyperlink>
        </w:p>
        <w:p w14:paraId="7D21303A" w14:textId="77777777" w:rsidR="00C05F9E" w:rsidRDefault="00C05F9E">
          <w:pPr>
            <w:pStyle w:val="TOC3"/>
            <w:tabs>
              <w:tab w:val="left" w:pos="666"/>
              <w:tab w:val="right" w:pos="8630"/>
            </w:tabs>
            <w:rPr>
              <w:smallCaps w:val="0"/>
              <w:noProof/>
              <w:lang w:eastAsia="en-AU"/>
            </w:rPr>
          </w:pPr>
          <w:hyperlink w:anchor="_Toc371333224" w:history="1">
            <w:r w:rsidRPr="006746DA">
              <w:rPr>
                <w:rStyle w:val="Hyperlink"/>
                <w:noProof/>
                <w:lang w:val="en-US"/>
              </w:rPr>
              <w:t>1.3.3</w:t>
            </w:r>
            <w:r>
              <w:rPr>
                <w:smallCaps w:val="0"/>
                <w:noProof/>
                <w:lang w:eastAsia="en-AU"/>
              </w:rPr>
              <w:tab/>
            </w:r>
            <w:r w:rsidRPr="006746DA">
              <w:rPr>
                <w:rStyle w:val="Hyperlink"/>
                <w:noProof/>
                <w:lang w:val="en-US"/>
              </w:rPr>
              <w:t>Project Supervisor, Team Leader and key Project Members</w:t>
            </w:r>
            <w:r>
              <w:rPr>
                <w:noProof/>
                <w:webHidden/>
              </w:rPr>
              <w:tab/>
            </w:r>
            <w:r>
              <w:rPr>
                <w:noProof/>
                <w:webHidden/>
              </w:rPr>
              <w:fldChar w:fldCharType="begin"/>
            </w:r>
            <w:r>
              <w:rPr>
                <w:noProof/>
                <w:webHidden/>
              </w:rPr>
              <w:instrText xml:space="preserve"> PAGEREF _Toc371333224 \h </w:instrText>
            </w:r>
            <w:r>
              <w:rPr>
                <w:noProof/>
                <w:webHidden/>
              </w:rPr>
            </w:r>
            <w:r>
              <w:rPr>
                <w:noProof/>
                <w:webHidden/>
              </w:rPr>
              <w:fldChar w:fldCharType="separate"/>
            </w:r>
            <w:r>
              <w:rPr>
                <w:noProof/>
                <w:webHidden/>
              </w:rPr>
              <w:t>5</w:t>
            </w:r>
            <w:r>
              <w:rPr>
                <w:noProof/>
                <w:webHidden/>
              </w:rPr>
              <w:fldChar w:fldCharType="end"/>
            </w:r>
          </w:hyperlink>
        </w:p>
        <w:p w14:paraId="7D4414C2" w14:textId="77777777" w:rsidR="00C05F9E" w:rsidRDefault="00C05F9E">
          <w:pPr>
            <w:pStyle w:val="TOC1"/>
            <w:tabs>
              <w:tab w:val="left" w:pos="332"/>
              <w:tab w:val="right" w:pos="8630"/>
            </w:tabs>
            <w:rPr>
              <w:b w:val="0"/>
              <w:caps w:val="0"/>
              <w:noProof/>
              <w:u w:val="none"/>
              <w:lang w:eastAsia="en-AU"/>
            </w:rPr>
          </w:pPr>
          <w:hyperlink w:anchor="_Toc371333225" w:history="1">
            <w:r w:rsidRPr="006746DA">
              <w:rPr>
                <w:rStyle w:val="Hyperlink"/>
                <w:noProof/>
                <w:lang w:val="en-US"/>
              </w:rPr>
              <w:t>2</w:t>
            </w:r>
            <w:r>
              <w:rPr>
                <w:b w:val="0"/>
                <w:caps w:val="0"/>
                <w:noProof/>
                <w:u w:val="none"/>
                <w:lang w:eastAsia="en-AU"/>
              </w:rPr>
              <w:tab/>
            </w:r>
            <w:r w:rsidRPr="006746DA">
              <w:rPr>
                <w:rStyle w:val="Hyperlink"/>
                <w:noProof/>
                <w:lang w:val="en-US"/>
              </w:rPr>
              <w:t>Terms of Reference</w:t>
            </w:r>
            <w:r>
              <w:rPr>
                <w:noProof/>
                <w:webHidden/>
              </w:rPr>
              <w:tab/>
            </w:r>
            <w:r>
              <w:rPr>
                <w:noProof/>
                <w:webHidden/>
              </w:rPr>
              <w:fldChar w:fldCharType="begin"/>
            </w:r>
            <w:r>
              <w:rPr>
                <w:noProof/>
                <w:webHidden/>
              </w:rPr>
              <w:instrText xml:space="preserve"> PAGEREF _Toc371333225 \h </w:instrText>
            </w:r>
            <w:r>
              <w:rPr>
                <w:noProof/>
                <w:webHidden/>
              </w:rPr>
            </w:r>
            <w:r>
              <w:rPr>
                <w:noProof/>
                <w:webHidden/>
              </w:rPr>
              <w:fldChar w:fldCharType="separate"/>
            </w:r>
            <w:r>
              <w:rPr>
                <w:noProof/>
                <w:webHidden/>
              </w:rPr>
              <w:t>6</w:t>
            </w:r>
            <w:r>
              <w:rPr>
                <w:noProof/>
                <w:webHidden/>
              </w:rPr>
              <w:fldChar w:fldCharType="end"/>
            </w:r>
          </w:hyperlink>
        </w:p>
        <w:p w14:paraId="37DD41B3" w14:textId="77777777" w:rsidR="00C05F9E" w:rsidRDefault="00C05F9E">
          <w:pPr>
            <w:pStyle w:val="TOC2"/>
            <w:tabs>
              <w:tab w:val="left" w:pos="502"/>
              <w:tab w:val="right" w:pos="8630"/>
            </w:tabs>
            <w:rPr>
              <w:b w:val="0"/>
              <w:smallCaps w:val="0"/>
              <w:noProof/>
              <w:lang w:eastAsia="en-AU"/>
            </w:rPr>
          </w:pPr>
          <w:hyperlink w:anchor="_Toc371333226" w:history="1">
            <w:r w:rsidRPr="006746DA">
              <w:rPr>
                <w:rStyle w:val="Hyperlink"/>
                <w:noProof/>
                <w:lang w:val="en-US"/>
              </w:rPr>
              <w:t>2.1</w:t>
            </w:r>
            <w:r>
              <w:rPr>
                <w:b w:val="0"/>
                <w:smallCaps w:val="0"/>
                <w:noProof/>
                <w:lang w:eastAsia="en-AU"/>
              </w:rPr>
              <w:tab/>
            </w:r>
            <w:r w:rsidRPr="006746DA">
              <w:rPr>
                <w:rStyle w:val="Hyperlink"/>
                <w:noProof/>
                <w:lang w:val="en-US"/>
              </w:rPr>
              <w:t>Goals</w:t>
            </w:r>
            <w:r>
              <w:rPr>
                <w:noProof/>
                <w:webHidden/>
              </w:rPr>
              <w:tab/>
            </w:r>
            <w:r>
              <w:rPr>
                <w:noProof/>
                <w:webHidden/>
              </w:rPr>
              <w:fldChar w:fldCharType="begin"/>
            </w:r>
            <w:r>
              <w:rPr>
                <w:noProof/>
                <w:webHidden/>
              </w:rPr>
              <w:instrText xml:space="preserve"> PAGEREF _Toc371333226 \h </w:instrText>
            </w:r>
            <w:r>
              <w:rPr>
                <w:noProof/>
                <w:webHidden/>
              </w:rPr>
            </w:r>
            <w:r>
              <w:rPr>
                <w:noProof/>
                <w:webHidden/>
              </w:rPr>
              <w:fldChar w:fldCharType="separate"/>
            </w:r>
            <w:r>
              <w:rPr>
                <w:noProof/>
                <w:webHidden/>
              </w:rPr>
              <w:t>6</w:t>
            </w:r>
            <w:r>
              <w:rPr>
                <w:noProof/>
                <w:webHidden/>
              </w:rPr>
              <w:fldChar w:fldCharType="end"/>
            </w:r>
          </w:hyperlink>
        </w:p>
        <w:p w14:paraId="3E2E472B" w14:textId="77777777" w:rsidR="00C05F9E" w:rsidRDefault="00C05F9E">
          <w:pPr>
            <w:pStyle w:val="TOC2"/>
            <w:tabs>
              <w:tab w:val="left" w:pos="502"/>
              <w:tab w:val="right" w:pos="8630"/>
            </w:tabs>
            <w:rPr>
              <w:b w:val="0"/>
              <w:smallCaps w:val="0"/>
              <w:noProof/>
              <w:lang w:eastAsia="en-AU"/>
            </w:rPr>
          </w:pPr>
          <w:hyperlink w:anchor="_Toc371333227" w:history="1">
            <w:r w:rsidRPr="006746DA">
              <w:rPr>
                <w:rStyle w:val="Hyperlink"/>
                <w:noProof/>
                <w:lang w:val="en-US"/>
              </w:rPr>
              <w:t>2.2</w:t>
            </w:r>
            <w:r>
              <w:rPr>
                <w:b w:val="0"/>
                <w:smallCaps w:val="0"/>
                <w:noProof/>
                <w:lang w:eastAsia="en-AU"/>
              </w:rPr>
              <w:tab/>
            </w:r>
            <w:r w:rsidRPr="006746DA">
              <w:rPr>
                <w:rStyle w:val="Hyperlink"/>
                <w:noProof/>
                <w:lang w:val="en-US"/>
              </w:rPr>
              <w:t>Objectives</w:t>
            </w:r>
            <w:r>
              <w:rPr>
                <w:noProof/>
                <w:webHidden/>
              </w:rPr>
              <w:tab/>
            </w:r>
            <w:r>
              <w:rPr>
                <w:noProof/>
                <w:webHidden/>
              </w:rPr>
              <w:fldChar w:fldCharType="begin"/>
            </w:r>
            <w:r>
              <w:rPr>
                <w:noProof/>
                <w:webHidden/>
              </w:rPr>
              <w:instrText xml:space="preserve"> PAGEREF _Toc371333227 \h </w:instrText>
            </w:r>
            <w:r>
              <w:rPr>
                <w:noProof/>
                <w:webHidden/>
              </w:rPr>
            </w:r>
            <w:r>
              <w:rPr>
                <w:noProof/>
                <w:webHidden/>
              </w:rPr>
              <w:fldChar w:fldCharType="separate"/>
            </w:r>
            <w:r>
              <w:rPr>
                <w:noProof/>
                <w:webHidden/>
              </w:rPr>
              <w:t>6</w:t>
            </w:r>
            <w:r>
              <w:rPr>
                <w:noProof/>
                <w:webHidden/>
              </w:rPr>
              <w:fldChar w:fldCharType="end"/>
            </w:r>
          </w:hyperlink>
        </w:p>
        <w:p w14:paraId="106D1FFB" w14:textId="77777777" w:rsidR="00C05F9E" w:rsidRDefault="00C05F9E">
          <w:pPr>
            <w:pStyle w:val="TOC2"/>
            <w:tabs>
              <w:tab w:val="left" w:pos="502"/>
              <w:tab w:val="right" w:pos="8630"/>
            </w:tabs>
            <w:rPr>
              <w:b w:val="0"/>
              <w:smallCaps w:val="0"/>
              <w:noProof/>
              <w:lang w:eastAsia="en-AU"/>
            </w:rPr>
          </w:pPr>
          <w:hyperlink w:anchor="_Toc371333228" w:history="1">
            <w:r w:rsidRPr="006746DA">
              <w:rPr>
                <w:rStyle w:val="Hyperlink"/>
                <w:noProof/>
                <w:lang w:val="en-US"/>
              </w:rPr>
              <w:t>2.3</w:t>
            </w:r>
            <w:r>
              <w:rPr>
                <w:b w:val="0"/>
                <w:smallCaps w:val="0"/>
                <w:noProof/>
                <w:lang w:eastAsia="en-AU"/>
              </w:rPr>
              <w:tab/>
            </w:r>
            <w:r w:rsidRPr="006746DA">
              <w:rPr>
                <w:rStyle w:val="Hyperlink"/>
                <w:noProof/>
                <w:lang w:val="en-US"/>
              </w:rPr>
              <w:t>Scope</w:t>
            </w:r>
            <w:r>
              <w:rPr>
                <w:noProof/>
                <w:webHidden/>
              </w:rPr>
              <w:tab/>
            </w:r>
            <w:r>
              <w:rPr>
                <w:noProof/>
                <w:webHidden/>
              </w:rPr>
              <w:fldChar w:fldCharType="begin"/>
            </w:r>
            <w:r>
              <w:rPr>
                <w:noProof/>
                <w:webHidden/>
              </w:rPr>
              <w:instrText xml:space="preserve"> PAGEREF _Toc371333228 \h </w:instrText>
            </w:r>
            <w:r>
              <w:rPr>
                <w:noProof/>
                <w:webHidden/>
              </w:rPr>
            </w:r>
            <w:r>
              <w:rPr>
                <w:noProof/>
                <w:webHidden/>
              </w:rPr>
              <w:fldChar w:fldCharType="separate"/>
            </w:r>
            <w:r>
              <w:rPr>
                <w:noProof/>
                <w:webHidden/>
              </w:rPr>
              <w:t>6</w:t>
            </w:r>
            <w:r>
              <w:rPr>
                <w:noProof/>
                <w:webHidden/>
              </w:rPr>
              <w:fldChar w:fldCharType="end"/>
            </w:r>
          </w:hyperlink>
        </w:p>
        <w:p w14:paraId="45708E1D" w14:textId="77777777" w:rsidR="00C05F9E" w:rsidRDefault="00C05F9E">
          <w:pPr>
            <w:pStyle w:val="TOC2"/>
            <w:tabs>
              <w:tab w:val="left" w:pos="502"/>
              <w:tab w:val="right" w:pos="8630"/>
            </w:tabs>
            <w:rPr>
              <w:b w:val="0"/>
              <w:smallCaps w:val="0"/>
              <w:noProof/>
              <w:lang w:eastAsia="en-AU"/>
            </w:rPr>
          </w:pPr>
          <w:hyperlink w:anchor="_Toc371333229" w:history="1">
            <w:r w:rsidRPr="006746DA">
              <w:rPr>
                <w:rStyle w:val="Hyperlink"/>
                <w:noProof/>
                <w:lang w:val="en-US"/>
              </w:rPr>
              <w:t>2.4</w:t>
            </w:r>
            <w:r>
              <w:rPr>
                <w:b w:val="0"/>
                <w:smallCaps w:val="0"/>
                <w:noProof/>
                <w:lang w:eastAsia="en-AU"/>
              </w:rPr>
              <w:tab/>
            </w:r>
            <w:r w:rsidRPr="006746DA">
              <w:rPr>
                <w:rStyle w:val="Hyperlink"/>
                <w:noProof/>
                <w:lang w:val="en-US"/>
              </w:rPr>
              <w:t>Critical Success Factors</w:t>
            </w:r>
            <w:r>
              <w:rPr>
                <w:noProof/>
                <w:webHidden/>
              </w:rPr>
              <w:tab/>
            </w:r>
            <w:r>
              <w:rPr>
                <w:noProof/>
                <w:webHidden/>
              </w:rPr>
              <w:fldChar w:fldCharType="begin"/>
            </w:r>
            <w:r>
              <w:rPr>
                <w:noProof/>
                <w:webHidden/>
              </w:rPr>
              <w:instrText xml:space="preserve"> PAGEREF _Toc371333229 \h </w:instrText>
            </w:r>
            <w:r>
              <w:rPr>
                <w:noProof/>
                <w:webHidden/>
              </w:rPr>
            </w:r>
            <w:r>
              <w:rPr>
                <w:noProof/>
                <w:webHidden/>
              </w:rPr>
              <w:fldChar w:fldCharType="separate"/>
            </w:r>
            <w:r>
              <w:rPr>
                <w:noProof/>
                <w:webHidden/>
              </w:rPr>
              <w:t>7</w:t>
            </w:r>
            <w:r>
              <w:rPr>
                <w:noProof/>
                <w:webHidden/>
              </w:rPr>
              <w:fldChar w:fldCharType="end"/>
            </w:r>
          </w:hyperlink>
        </w:p>
        <w:p w14:paraId="0A08D5A4" w14:textId="77777777" w:rsidR="00C05F9E" w:rsidRDefault="00C05F9E">
          <w:pPr>
            <w:pStyle w:val="TOC2"/>
            <w:tabs>
              <w:tab w:val="left" w:pos="502"/>
              <w:tab w:val="right" w:pos="8630"/>
            </w:tabs>
            <w:rPr>
              <w:b w:val="0"/>
              <w:smallCaps w:val="0"/>
              <w:noProof/>
              <w:lang w:eastAsia="en-AU"/>
            </w:rPr>
          </w:pPr>
          <w:hyperlink w:anchor="_Toc371333230" w:history="1">
            <w:r w:rsidRPr="006746DA">
              <w:rPr>
                <w:rStyle w:val="Hyperlink"/>
                <w:noProof/>
                <w:lang w:val="en-US"/>
              </w:rPr>
              <w:t>2.5</w:t>
            </w:r>
            <w:r>
              <w:rPr>
                <w:b w:val="0"/>
                <w:smallCaps w:val="0"/>
                <w:noProof/>
                <w:lang w:eastAsia="en-AU"/>
              </w:rPr>
              <w:tab/>
            </w:r>
            <w:r w:rsidRPr="006746DA">
              <w:rPr>
                <w:rStyle w:val="Hyperlink"/>
                <w:noProof/>
                <w:lang w:val="en-US"/>
              </w:rPr>
              <w:t>Acceptance Criteria</w:t>
            </w:r>
            <w:r>
              <w:rPr>
                <w:noProof/>
                <w:webHidden/>
              </w:rPr>
              <w:tab/>
            </w:r>
            <w:r>
              <w:rPr>
                <w:noProof/>
                <w:webHidden/>
              </w:rPr>
              <w:fldChar w:fldCharType="begin"/>
            </w:r>
            <w:r>
              <w:rPr>
                <w:noProof/>
                <w:webHidden/>
              </w:rPr>
              <w:instrText xml:space="preserve"> PAGEREF _Toc371333230 \h </w:instrText>
            </w:r>
            <w:r>
              <w:rPr>
                <w:noProof/>
                <w:webHidden/>
              </w:rPr>
            </w:r>
            <w:r>
              <w:rPr>
                <w:noProof/>
                <w:webHidden/>
              </w:rPr>
              <w:fldChar w:fldCharType="separate"/>
            </w:r>
            <w:r>
              <w:rPr>
                <w:noProof/>
                <w:webHidden/>
              </w:rPr>
              <w:t>7</w:t>
            </w:r>
            <w:r>
              <w:rPr>
                <w:noProof/>
                <w:webHidden/>
              </w:rPr>
              <w:fldChar w:fldCharType="end"/>
            </w:r>
          </w:hyperlink>
        </w:p>
        <w:p w14:paraId="0FF8A5A9" w14:textId="77777777" w:rsidR="00C05F9E" w:rsidRDefault="00C05F9E">
          <w:pPr>
            <w:pStyle w:val="TOC1"/>
            <w:tabs>
              <w:tab w:val="left" w:pos="332"/>
              <w:tab w:val="right" w:pos="8630"/>
            </w:tabs>
            <w:rPr>
              <w:b w:val="0"/>
              <w:caps w:val="0"/>
              <w:noProof/>
              <w:u w:val="none"/>
              <w:lang w:eastAsia="en-AU"/>
            </w:rPr>
          </w:pPr>
          <w:hyperlink w:anchor="_Toc371333231" w:history="1">
            <w:r w:rsidRPr="006746DA">
              <w:rPr>
                <w:rStyle w:val="Hyperlink"/>
                <w:noProof/>
                <w:lang w:val="en-US"/>
              </w:rPr>
              <w:t>3</w:t>
            </w:r>
            <w:r>
              <w:rPr>
                <w:b w:val="0"/>
                <w:caps w:val="0"/>
                <w:noProof/>
                <w:u w:val="none"/>
                <w:lang w:eastAsia="en-AU"/>
              </w:rPr>
              <w:tab/>
            </w:r>
            <w:r w:rsidRPr="006746DA">
              <w:rPr>
                <w:rStyle w:val="Hyperlink"/>
                <w:noProof/>
                <w:lang w:val="en-US"/>
              </w:rPr>
              <w:t>Establishment</w:t>
            </w:r>
            <w:r>
              <w:rPr>
                <w:noProof/>
                <w:webHidden/>
              </w:rPr>
              <w:tab/>
            </w:r>
            <w:r>
              <w:rPr>
                <w:noProof/>
                <w:webHidden/>
              </w:rPr>
              <w:fldChar w:fldCharType="begin"/>
            </w:r>
            <w:r>
              <w:rPr>
                <w:noProof/>
                <w:webHidden/>
              </w:rPr>
              <w:instrText xml:space="preserve"> PAGEREF _Toc371333231 \h </w:instrText>
            </w:r>
            <w:r>
              <w:rPr>
                <w:noProof/>
                <w:webHidden/>
              </w:rPr>
            </w:r>
            <w:r>
              <w:rPr>
                <w:noProof/>
                <w:webHidden/>
              </w:rPr>
              <w:fldChar w:fldCharType="separate"/>
            </w:r>
            <w:r>
              <w:rPr>
                <w:noProof/>
                <w:webHidden/>
              </w:rPr>
              <w:t>7</w:t>
            </w:r>
            <w:r>
              <w:rPr>
                <w:noProof/>
                <w:webHidden/>
              </w:rPr>
              <w:fldChar w:fldCharType="end"/>
            </w:r>
          </w:hyperlink>
        </w:p>
        <w:p w14:paraId="50F7F6E5" w14:textId="77777777" w:rsidR="00C05F9E" w:rsidRDefault="00C05F9E">
          <w:pPr>
            <w:pStyle w:val="TOC2"/>
            <w:tabs>
              <w:tab w:val="left" w:pos="502"/>
              <w:tab w:val="right" w:pos="8630"/>
            </w:tabs>
            <w:rPr>
              <w:b w:val="0"/>
              <w:smallCaps w:val="0"/>
              <w:noProof/>
              <w:lang w:eastAsia="en-AU"/>
            </w:rPr>
          </w:pPr>
          <w:hyperlink w:anchor="_Toc371333232" w:history="1">
            <w:r w:rsidRPr="006746DA">
              <w:rPr>
                <w:rStyle w:val="Hyperlink"/>
                <w:noProof/>
                <w:lang w:val="en-US"/>
              </w:rPr>
              <w:t>3.1</w:t>
            </w:r>
            <w:r>
              <w:rPr>
                <w:b w:val="0"/>
                <w:smallCaps w:val="0"/>
                <w:noProof/>
                <w:lang w:eastAsia="en-AU"/>
              </w:rPr>
              <w:tab/>
            </w:r>
            <w:r w:rsidRPr="006746DA">
              <w:rPr>
                <w:rStyle w:val="Hyperlink"/>
                <w:noProof/>
                <w:lang w:val="en-US"/>
              </w:rPr>
              <w:t>Processes, Procedures and Standards</w:t>
            </w:r>
            <w:r>
              <w:rPr>
                <w:noProof/>
                <w:webHidden/>
              </w:rPr>
              <w:tab/>
            </w:r>
            <w:r>
              <w:rPr>
                <w:noProof/>
                <w:webHidden/>
              </w:rPr>
              <w:fldChar w:fldCharType="begin"/>
            </w:r>
            <w:r>
              <w:rPr>
                <w:noProof/>
                <w:webHidden/>
              </w:rPr>
              <w:instrText xml:space="preserve"> PAGEREF _Toc371333232 \h </w:instrText>
            </w:r>
            <w:r>
              <w:rPr>
                <w:noProof/>
                <w:webHidden/>
              </w:rPr>
            </w:r>
            <w:r>
              <w:rPr>
                <w:noProof/>
                <w:webHidden/>
              </w:rPr>
              <w:fldChar w:fldCharType="separate"/>
            </w:r>
            <w:r>
              <w:rPr>
                <w:noProof/>
                <w:webHidden/>
              </w:rPr>
              <w:t>7</w:t>
            </w:r>
            <w:r>
              <w:rPr>
                <w:noProof/>
                <w:webHidden/>
              </w:rPr>
              <w:fldChar w:fldCharType="end"/>
            </w:r>
          </w:hyperlink>
        </w:p>
        <w:p w14:paraId="53C7995D" w14:textId="77777777" w:rsidR="00C05F9E" w:rsidRDefault="00C05F9E">
          <w:pPr>
            <w:pStyle w:val="TOC2"/>
            <w:tabs>
              <w:tab w:val="left" w:pos="502"/>
              <w:tab w:val="right" w:pos="8630"/>
            </w:tabs>
            <w:rPr>
              <w:b w:val="0"/>
              <w:smallCaps w:val="0"/>
              <w:noProof/>
              <w:lang w:eastAsia="en-AU"/>
            </w:rPr>
          </w:pPr>
          <w:hyperlink w:anchor="_Toc371333233" w:history="1">
            <w:r w:rsidRPr="006746DA">
              <w:rPr>
                <w:rStyle w:val="Hyperlink"/>
                <w:noProof/>
                <w:lang w:val="en-US"/>
              </w:rPr>
              <w:t>3.2</w:t>
            </w:r>
            <w:r>
              <w:rPr>
                <w:b w:val="0"/>
                <w:smallCaps w:val="0"/>
                <w:noProof/>
                <w:lang w:eastAsia="en-AU"/>
              </w:rPr>
              <w:tab/>
            </w:r>
            <w:r w:rsidRPr="006746DA">
              <w:rPr>
                <w:rStyle w:val="Hyperlink"/>
                <w:noProof/>
                <w:lang w:val="en-US"/>
              </w:rPr>
              <w:t>Project Environment</w:t>
            </w:r>
            <w:r>
              <w:rPr>
                <w:noProof/>
                <w:webHidden/>
              </w:rPr>
              <w:tab/>
            </w:r>
            <w:r>
              <w:rPr>
                <w:noProof/>
                <w:webHidden/>
              </w:rPr>
              <w:fldChar w:fldCharType="begin"/>
            </w:r>
            <w:r>
              <w:rPr>
                <w:noProof/>
                <w:webHidden/>
              </w:rPr>
              <w:instrText xml:space="preserve"> PAGEREF _Toc371333233 \h </w:instrText>
            </w:r>
            <w:r>
              <w:rPr>
                <w:noProof/>
                <w:webHidden/>
              </w:rPr>
            </w:r>
            <w:r>
              <w:rPr>
                <w:noProof/>
                <w:webHidden/>
              </w:rPr>
              <w:fldChar w:fldCharType="separate"/>
            </w:r>
            <w:r>
              <w:rPr>
                <w:noProof/>
                <w:webHidden/>
              </w:rPr>
              <w:t>8</w:t>
            </w:r>
            <w:r>
              <w:rPr>
                <w:noProof/>
                <w:webHidden/>
              </w:rPr>
              <w:fldChar w:fldCharType="end"/>
            </w:r>
          </w:hyperlink>
        </w:p>
        <w:p w14:paraId="2B536D63" w14:textId="77777777" w:rsidR="00C05F9E" w:rsidRDefault="00C05F9E">
          <w:pPr>
            <w:pStyle w:val="TOC2"/>
            <w:tabs>
              <w:tab w:val="left" w:pos="502"/>
              <w:tab w:val="right" w:pos="8630"/>
            </w:tabs>
            <w:rPr>
              <w:b w:val="0"/>
              <w:smallCaps w:val="0"/>
              <w:noProof/>
              <w:lang w:eastAsia="en-AU"/>
            </w:rPr>
          </w:pPr>
          <w:hyperlink w:anchor="_Toc371333234" w:history="1">
            <w:r w:rsidRPr="006746DA">
              <w:rPr>
                <w:rStyle w:val="Hyperlink"/>
                <w:noProof/>
                <w:lang w:val="en-US"/>
              </w:rPr>
              <w:t>3.3</w:t>
            </w:r>
            <w:r>
              <w:rPr>
                <w:b w:val="0"/>
                <w:smallCaps w:val="0"/>
                <w:noProof/>
                <w:lang w:eastAsia="en-AU"/>
              </w:rPr>
              <w:tab/>
            </w:r>
            <w:r w:rsidRPr="006746DA">
              <w:rPr>
                <w:rStyle w:val="Hyperlink"/>
                <w:noProof/>
                <w:lang w:val="en-US"/>
              </w:rPr>
              <w:t>Project team skill development requirements</w:t>
            </w:r>
            <w:r>
              <w:rPr>
                <w:noProof/>
                <w:webHidden/>
              </w:rPr>
              <w:tab/>
            </w:r>
            <w:r>
              <w:rPr>
                <w:noProof/>
                <w:webHidden/>
              </w:rPr>
              <w:fldChar w:fldCharType="begin"/>
            </w:r>
            <w:r>
              <w:rPr>
                <w:noProof/>
                <w:webHidden/>
              </w:rPr>
              <w:instrText xml:space="preserve"> PAGEREF _Toc371333234 \h </w:instrText>
            </w:r>
            <w:r>
              <w:rPr>
                <w:noProof/>
                <w:webHidden/>
              </w:rPr>
            </w:r>
            <w:r>
              <w:rPr>
                <w:noProof/>
                <w:webHidden/>
              </w:rPr>
              <w:fldChar w:fldCharType="separate"/>
            </w:r>
            <w:r>
              <w:rPr>
                <w:noProof/>
                <w:webHidden/>
              </w:rPr>
              <w:t>8</w:t>
            </w:r>
            <w:r>
              <w:rPr>
                <w:noProof/>
                <w:webHidden/>
              </w:rPr>
              <w:fldChar w:fldCharType="end"/>
            </w:r>
          </w:hyperlink>
        </w:p>
        <w:p w14:paraId="3A983852" w14:textId="77777777" w:rsidR="00C05F9E" w:rsidRDefault="00C05F9E">
          <w:pPr>
            <w:pStyle w:val="TOC1"/>
            <w:tabs>
              <w:tab w:val="left" w:pos="332"/>
              <w:tab w:val="right" w:pos="8630"/>
            </w:tabs>
            <w:rPr>
              <w:b w:val="0"/>
              <w:caps w:val="0"/>
              <w:noProof/>
              <w:u w:val="none"/>
              <w:lang w:eastAsia="en-AU"/>
            </w:rPr>
          </w:pPr>
          <w:hyperlink w:anchor="_Toc371333235" w:history="1">
            <w:r w:rsidRPr="006746DA">
              <w:rPr>
                <w:rStyle w:val="Hyperlink"/>
                <w:noProof/>
                <w:lang w:val="en-US"/>
              </w:rPr>
              <w:t>4</w:t>
            </w:r>
            <w:r>
              <w:rPr>
                <w:b w:val="0"/>
                <w:caps w:val="0"/>
                <w:noProof/>
                <w:u w:val="none"/>
                <w:lang w:eastAsia="en-AU"/>
              </w:rPr>
              <w:tab/>
            </w:r>
            <w:r w:rsidRPr="006746DA">
              <w:rPr>
                <w:rStyle w:val="Hyperlink"/>
                <w:noProof/>
                <w:lang w:val="en-US"/>
              </w:rPr>
              <w:t>Activities, Deliverables and Capital Resources</w:t>
            </w:r>
            <w:r>
              <w:rPr>
                <w:noProof/>
                <w:webHidden/>
              </w:rPr>
              <w:tab/>
            </w:r>
            <w:r>
              <w:rPr>
                <w:noProof/>
                <w:webHidden/>
              </w:rPr>
              <w:fldChar w:fldCharType="begin"/>
            </w:r>
            <w:r>
              <w:rPr>
                <w:noProof/>
                <w:webHidden/>
              </w:rPr>
              <w:instrText xml:space="preserve"> PAGEREF _Toc371333235 \h </w:instrText>
            </w:r>
            <w:r>
              <w:rPr>
                <w:noProof/>
                <w:webHidden/>
              </w:rPr>
            </w:r>
            <w:r>
              <w:rPr>
                <w:noProof/>
                <w:webHidden/>
              </w:rPr>
              <w:fldChar w:fldCharType="separate"/>
            </w:r>
            <w:r>
              <w:rPr>
                <w:noProof/>
                <w:webHidden/>
              </w:rPr>
              <w:t>8</w:t>
            </w:r>
            <w:r>
              <w:rPr>
                <w:noProof/>
                <w:webHidden/>
              </w:rPr>
              <w:fldChar w:fldCharType="end"/>
            </w:r>
          </w:hyperlink>
        </w:p>
        <w:p w14:paraId="7CB574F5" w14:textId="77777777" w:rsidR="00C05F9E" w:rsidRDefault="00C05F9E">
          <w:pPr>
            <w:pStyle w:val="TOC2"/>
            <w:tabs>
              <w:tab w:val="left" w:pos="502"/>
              <w:tab w:val="right" w:pos="8630"/>
            </w:tabs>
            <w:rPr>
              <w:b w:val="0"/>
              <w:smallCaps w:val="0"/>
              <w:noProof/>
              <w:lang w:eastAsia="en-AU"/>
            </w:rPr>
          </w:pPr>
          <w:hyperlink w:anchor="_Toc371333236" w:history="1">
            <w:r w:rsidRPr="006746DA">
              <w:rPr>
                <w:rStyle w:val="Hyperlink"/>
                <w:noProof/>
                <w:lang w:val="en-US" w:eastAsia="zh-CN"/>
              </w:rPr>
              <w:t>4.1</w:t>
            </w:r>
            <w:r>
              <w:rPr>
                <w:b w:val="0"/>
                <w:smallCaps w:val="0"/>
                <w:noProof/>
                <w:lang w:eastAsia="en-AU"/>
              </w:rPr>
              <w:tab/>
            </w:r>
            <w:r w:rsidRPr="006746DA">
              <w:rPr>
                <w:rStyle w:val="Hyperlink"/>
                <w:noProof/>
                <w:lang w:val="en-US"/>
              </w:rPr>
              <w:t>Deliverables</w:t>
            </w:r>
            <w:r>
              <w:rPr>
                <w:noProof/>
                <w:webHidden/>
              </w:rPr>
              <w:tab/>
            </w:r>
            <w:r>
              <w:rPr>
                <w:noProof/>
                <w:webHidden/>
              </w:rPr>
              <w:fldChar w:fldCharType="begin"/>
            </w:r>
            <w:r>
              <w:rPr>
                <w:noProof/>
                <w:webHidden/>
              </w:rPr>
              <w:instrText xml:space="preserve"> PAGEREF _Toc371333236 \h </w:instrText>
            </w:r>
            <w:r>
              <w:rPr>
                <w:noProof/>
                <w:webHidden/>
              </w:rPr>
            </w:r>
            <w:r>
              <w:rPr>
                <w:noProof/>
                <w:webHidden/>
              </w:rPr>
              <w:fldChar w:fldCharType="separate"/>
            </w:r>
            <w:r>
              <w:rPr>
                <w:noProof/>
                <w:webHidden/>
              </w:rPr>
              <w:t>8</w:t>
            </w:r>
            <w:r>
              <w:rPr>
                <w:noProof/>
                <w:webHidden/>
              </w:rPr>
              <w:fldChar w:fldCharType="end"/>
            </w:r>
          </w:hyperlink>
        </w:p>
        <w:p w14:paraId="5854CCAB" w14:textId="77777777" w:rsidR="00C05F9E" w:rsidRDefault="00C05F9E">
          <w:pPr>
            <w:pStyle w:val="TOC2"/>
            <w:tabs>
              <w:tab w:val="left" w:pos="502"/>
              <w:tab w:val="right" w:pos="8630"/>
            </w:tabs>
            <w:rPr>
              <w:b w:val="0"/>
              <w:smallCaps w:val="0"/>
              <w:noProof/>
              <w:lang w:eastAsia="en-AU"/>
            </w:rPr>
          </w:pPr>
          <w:hyperlink w:anchor="_Toc371333237" w:history="1">
            <w:r w:rsidRPr="006746DA">
              <w:rPr>
                <w:rStyle w:val="Hyperlink"/>
                <w:noProof/>
                <w:lang w:val="en-US"/>
              </w:rPr>
              <w:t>4.2</w:t>
            </w:r>
            <w:r>
              <w:rPr>
                <w:b w:val="0"/>
                <w:smallCaps w:val="0"/>
                <w:noProof/>
                <w:lang w:eastAsia="en-AU"/>
              </w:rPr>
              <w:tab/>
            </w:r>
            <w:r w:rsidRPr="006746DA">
              <w:rPr>
                <w:rStyle w:val="Hyperlink"/>
                <w:noProof/>
                <w:lang w:val="en-US"/>
              </w:rPr>
              <w:t>Activities and Tasks</w:t>
            </w:r>
            <w:r>
              <w:rPr>
                <w:noProof/>
                <w:webHidden/>
              </w:rPr>
              <w:tab/>
            </w:r>
            <w:r>
              <w:rPr>
                <w:noProof/>
                <w:webHidden/>
              </w:rPr>
              <w:fldChar w:fldCharType="begin"/>
            </w:r>
            <w:r>
              <w:rPr>
                <w:noProof/>
                <w:webHidden/>
              </w:rPr>
              <w:instrText xml:space="preserve"> PAGEREF _Toc371333237 \h </w:instrText>
            </w:r>
            <w:r>
              <w:rPr>
                <w:noProof/>
                <w:webHidden/>
              </w:rPr>
            </w:r>
            <w:r>
              <w:rPr>
                <w:noProof/>
                <w:webHidden/>
              </w:rPr>
              <w:fldChar w:fldCharType="separate"/>
            </w:r>
            <w:r>
              <w:rPr>
                <w:noProof/>
                <w:webHidden/>
              </w:rPr>
              <w:t>9</w:t>
            </w:r>
            <w:r>
              <w:rPr>
                <w:noProof/>
                <w:webHidden/>
              </w:rPr>
              <w:fldChar w:fldCharType="end"/>
            </w:r>
          </w:hyperlink>
        </w:p>
        <w:p w14:paraId="483CAB17" w14:textId="77777777" w:rsidR="00C05F9E" w:rsidRDefault="00C05F9E">
          <w:pPr>
            <w:pStyle w:val="TOC1"/>
            <w:tabs>
              <w:tab w:val="left" w:pos="332"/>
              <w:tab w:val="right" w:pos="8630"/>
            </w:tabs>
            <w:rPr>
              <w:b w:val="0"/>
              <w:caps w:val="0"/>
              <w:noProof/>
              <w:u w:val="none"/>
              <w:lang w:eastAsia="en-AU"/>
            </w:rPr>
          </w:pPr>
          <w:hyperlink w:anchor="_Toc371333238" w:history="1">
            <w:r w:rsidRPr="006746DA">
              <w:rPr>
                <w:rStyle w:val="Hyperlink"/>
                <w:noProof/>
                <w:lang w:val="en-US"/>
              </w:rPr>
              <w:t>5</w:t>
            </w:r>
            <w:r>
              <w:rPr>
                <w:b w:val="0"/>
                <w:caps w:val="0"/>
                <w:noProof/>
                <w:u w:val="none"/>
                <w:lang w:eastAsia="en-AU"/>
              </w:rPr>
              <w:tab/>
            </w:r>
            <w:r w:rsidRPr="006746DA">
              <w:rPr>
                <w:rStyle w:val="Hyperlink"/>
                <w:noProof/>
                <w:lang w:val="en-US"/>
              </w:rPr>
              <w:t>Resources</w:t>
            </w:r>
            <w:r>
              <w:rPr>
                <w:noProof/>
                <w:webHidden/>
              </w:rPr>
              <w:tab/>
            </w:r>
            <w:r>
              <w:rPr>
                <w:noProof/>
                <w:webHidden/>
              </w:rPr>
              <w:fldChar w:fldCharType="begin"/>
            </w:r>
            <w:r>
              <w:rPr>
                <w:noProof/>
                <w:webHidden/>
              </w:rPr>
              <w:instrText xml:space="preserve"> PAGEREF _Toc371333238 \h </w:instrText>
            </w:r>
            <w:r>
              <w:rPr>
                <w:noProof/>
                <w:webHidden/>
              </w:rPr>
            </w:r>
            <w:r>
              <w:rPr>
                <w:noProof/>
                <w:webHidden/>
              </w:rPr>
              <w:fldChar w:fldCharType="separate"/>
            </w:r>
            <w:r>
              <w:rPr>
                <w:noProof/>
                <w:webHidden/>
              </w:rPr>
              <w:t>10</w:t>
            </w:r>
            <w:r>
              <w:rPr>
                <w:noProof/>
                <w:webHidden/>
              </w:rPr>
              <w:fldChar w:fldCharType="end"/>
            </w:r>
          </w:hyperlink>
        </w:p>
        <w:p w14:paraId="5A7C6B91" w14:textId="77777777" w:rsidR="00C05F9E" w:rsidRDefault="00C05F9E">
          <w:pPr>
            <w:pStyle w:val="TOC2"/>
            <w:tabs>
              <w:tab w:val="left" w:pos="502"/>
              <w:tab w:val="right" w:pos="8630"/>
            </w:tabs>
            <w:rPr>
              <w:b w:val="0"/>
              <w:smallCaps w:val="0"/>
              <w:noProof/>
              <w:lang w:eastAsia="en-AU"/>
            </w:rPr>
          </w:pPr>
          <w:hyperlink w:anchor="_Toc371333239" w:history="1">
            <w:r w:rsidRPr="006746DA">
              <w:rPr>
                <w:rStyle w:val="Hyperlink"/>
                <w:noProof/>
                <w:lang w:val="en-US"/>
              </w:rPr>
              <w:t>5.1</w:t>
            </w:r>
            <w:r>
              <w:rPr>
                <w:b w:val="0"/>
                <w:smallCaps w:val="0"/>
                <w:noProof/>
                <w:lang w:eastAsia="en-AU"/>
              </w:rPr>
              <w:tab/>
            </w:r>
            <w:r w:rsidRPr="006746DA">
              <w:rPr>
                <w:rStyle w:val="Hyperlink"/>
                <w:noProof/>
                <w:lang w:val="en-US"/>
              </w:rPr>
              <w:t>Organization and Structure</w:t>
            </w:r>
            <w:r>
              <w:rPr>
                <w:noProof/>
                <w:webHidden/>
              </w:rPr>
              <w:tab/>
            </w:r>
            <w:r>
              <w:rPr>
                <w:noProof/>
                <w:webHidden/>
              </w:rPr>
              <w:fldChar w:fldCharType="begin"/>
            </w:r>
            <w:r>
              <w:rPr>
                <w:noProof/>
                <w:webHidden/>
              </w:rPr>
              <w:instrText xml:space="preserve"> PAGEREF _Toc371333239 \h </w:instrText>
            </w:r>
            <w:r>
              <w:rPr>
                <w:noProof/>
                <w:webHidden/>
              </w:rPr>
            </w:r>
            <w:r>
              <w:rPr>
                <w:noProof/>
                <w:webHidden/>
              </w:rPr>
              <w:fldChar w:fldCharType="separate"/>
            </w:r>
            <w:r>
              <w:rPr>
                <w:noProof/>
                <w:webHidden/>
              </w:rPr>
              <w:t>10</w:t>
            </w:r>
            <w:r>
              <w:rPr>
                <w:noProof/>
                <w:webHidden/>
              </w:rPr>
              <w:fldChar w:fldCharType="end"/>
            </w:r>
          </w:hyperlink>
        </w:p>
        <w:p w14:paraId="72378E30" w14:textId="77777777" w:rsidR="00C05F9E" w:rsidRDefault="00C05F9E">
          <w:pPr>
            <w:pStyle w:val="TOC1"/>
            <w:tabs>
              <w:tab w:val="left" w:pos="332"/>
              <w:tab w:val="right" w:pos="8630"/>
            </w:tabs>
            <w:rPr>
              <w:b w:val="0"/>
              <w:caps w:val="0"/>
              <w:noProof/>
              <w:u w:val="none"/>
              <w:lang w:eastAsia="en-AU"/>
            </w:rPr>
          </w:pPr>
          <w:hyperlink w:anchor="_Toc371333240" w:history="1">
            <w:r w:rsidRPr="006746DA">
              <w:rPr>
                <w:rStyle w:val="Hyperlink"/>
                <w:noProof/>
                <w:lang w:val="en-US"/>
              </w:rPr>
              <w:t>6</w:t>
            </w:r>
            <w:r>
              <w:rPr>
                <w:b w:val="0"/>
                <w:caps w:val="0"/>
                <w:noProof/>
                <w:u w:val="none"/>
                <w:lang w:eastAsia="en-AU"/>
              </w:rPr>
              <w:tab/>
            </w:r>
            <w:r w:rsidRPr="006746DA">
              <w:rPr>
                <w:rStyle w:val="Hyperlink"/>
                <w:noProof/>
                <w:lang w:val="en-US"/>
              </w:rPr>
              <w:t>Risks</w:t>
            </w:r>
            <w:r>
              <w:rPr>
                <w:noProof/>
                <w:webHidden/>
              </w:rPr>
              <w:tab/>
            </w:r>
            <w:r>
              <w:rPr>
                <w:noProof/>
                <w:webHidden/>
              </w:rPr>
              <w:fldChar w:fldCharType="begin"/>
            </w:r>
            <w:r>
              <w:rPr>
                <w:noProof/>
                <w:webHidden/>
              </w:rPr>
              <w:instrText xml:space="preserve"> PAGEREF _Toc371333240 \h </w:instrText>
            </w:r>
            <w:r>
              <w:rPr>
                <w:noProof/>
                <w:webHidden/>
              </w:rPr>
            </w:r>
            <w:r>
              <w:rPr>
                <w:noProof/>
                <w:webHidden/>
              </w:rPr>
              <w:fldChar w:fldCharType="separate"/>
            </w:r>
            <w:r>
              <w:rPr>
                <w:noProof/>
                <w:webHidden/>
              </w:rPr>
              <w:t>11</w:t>
            </w:r>
            <w:r>
              <w:rPr>
                <w:noProof/>
                <w:webHidden/>
              </w:rPr>
              <w:fldChar w:fldCharType="end"/>
            </w:r>
          </w:hyperlink>
        </w:p>
        <w:p w14:paraId="5856B295" w14:textId="77777777" w:rsidR="00C05F9E" w:rsidRDefault="00C05F9E">
          <w:pPr>
            <w:pStyle w:val="TOC1"/>
            <w:tabs>
              <w:tab w:val="left" w:pos="332"/>
              <w:tab w:val="right" w:pos="8630"/>
            </w:tabs>
            <w:rPr>
              <w:b w:val="0"/>
              <w:caps w:val="0"/>
              <w:noProof/>
              <w:u w:val="none"/>
              <w:lang w:eastAsia="en-AU"/>
            </w:rPr>
          </w:pPr>
          <w:hyperlink w:anchor="_Toc371333241" w:history="1">
            <w:r w:rsidRPr="006746DA">
              <w:rPr>
                <w:rStyle w:val="Hyperlink"/>
                <w:noProof/>
                <w:lang w:val="en-US"/>
              </w:rPr>
              <w:t>7</w:t>
            </w:r>
            <w:r>
              <w:rPr>
                <w:b w:val="0"/>
                <w:caps w:val="0"/>
                <w:noProof/>
                <w:u w:val="none"/>
                <w:lang w:eastAsia="en-AU"/>
              </w:rPr>
              <w:tab/>
            </w:r>
            <w:r w:rsidRPr="006746DA">
              <w:rPr>
                <w:rStyle w:val="Hyperlink"/>
                <w:noProof/>
                <w:lang w:val="en-US"/>
              </w:rPr>
              <w:t>Schedule</w:t>
            </w:r>
            <w:r>
              <w:rPr>
                <w:noProof/>
                <w:webHidden/>
              </w:rPr>
              <w:tab/>
            </w:r>
            <w:r>
              <w:rPr>
                <w:noProof/>
                <w:webHidden/>
              </w:rPr>
              <w:fldChar w:fldCharType="begin"/>
            </w:r>
            <w:r>
              <w:rPr>
                <w:noProof/>
                <w:webHidden/>
              </w:rPr>
              <w:instrText xml:space="preserve"> PAGEREF _Toc371333241 \h </w:instrText>
            </w:r>
            <w:r>
              <w:rPr>
                <w:noProof/>
                <w:webHidden/>
              </w:rPr>
            </w:r>
            <w:r>
              <w:rPr>
                <w:noProof/>
                <w:webHidden/>
              </w:rPr>
              <w:fldChar w:fldCharType="separate"/>
            </w:r>
            <w:r>
              <w:rPr>
                <w:noProof/>
                <w:webHidden/>
              </w:rPr>
              <w:t>13</w:t>
            </w:r>
            <w:r>
              <w:rPr>
                <w:noProof/>
                <w:webHidden/>
              </w:rPr>
              <w:fldChar w:fldCharType="end"/>
            </w:r>
          </w:hyperlink>
        </w:p>
        <w:p w14:paraId="110DF4BE" w14:textId="77777777" w:rsidR="00C05F9E" w:rsidRDefault="00C05F9E">
          <w:pPr>
            <w:pStyle w:val="TOC2"/>
            <w:tabs>
              <w:tab w:val="left" w:pos="502"/>
              <w:tab w:val="right" w:pos="8630"/>
            </w:tabs>
            <w:rPr>
              <w:b w:val="0"/>
              <w:smallCaps w:val="0"/>
              <w:noProof/>
              <w:lang w:eastAsia="en-AU"/>
            </w:rPr>
          </w:pPr>
          <w:hyperlink w:anchor="_Toc371333242" w:history="1">
            <w:r w:rsidRPr="006746DA">
              <w:rPr>
                <w:rStyle w:val="Hyperlink"/>
                <w:noProof/>
                <w:lang w:val="en-US"/>
              </w:rPr>
              <w:t>7.1</w:t>
            </w:r>
            <w:r>
              <w:rPr>
                <w:b w:val="0"/>
                <w:smallCaps w:val="0"/>
                <w:noProof/>
                <w:lang w:eastAsia="en-AU"/>
              </w:rPr>
              <w:tab/>
            </w:r>
            <w:r w:rsidRPr="006746DA">
              <w:rPr>
                <w:rStyle w:val="Hyperlink"/>
                <w:noProof/>
                <w:lang w:val="en-US"/>
              </w:rPr>
              <w:t>Delivery Phases</w:t>
            </w:r>
            <w:r>
              <w:rPr>
                <w:noProof/>
                <w:webHidden/>
              </w:rPr>
              <w:tab/>
            </w:r>
            <w:r>
              <w:rPr>
                <w:noProof/>
                <w:webHidden/>
              </w:rPr>
              <w:fldChar w:fldCharType="begin"/>
            </w:r>
            <w:r>
              <w:rPr>
                <w:noProof/>
                <w:webHidden/>
              </w:rPr>
              <w:instrText xml:space="preserve"> PAGEREF _Toc371333242 \h </w:instrText>
            </w:r>
            <w:r>
              <w:rPr>
                <w:noProof/>
                <w:webHidden/>
              </w:rPr>
            </w:r>
            <w:r>
              <w:rPr>
                <w:noProof/>
                <w:webHidden/>
              </w:rPr>
              <w:fldChar w:fldCharType="separate"/>
            </w:r>
            <w:r>
              <w:rPr>
                <w:noProof/>
                <w:webHidden/>
              </w:rPr>
              <w:t>13</w:t>
            </w:r>
            <w:r>
              <w:rPr>
                <w:noProof/>
                <w:webHidden/>
              </w:rPr>
              <w:fldChar w:fldCharType="end"/>
            </w:r>
          </w:hyperlink>
        </w:p>
        <w:p w14:paraId="5F72E51A" w14:textId="77777777" w:rsidR="00C05F9E" w:rsidRDefault="00C05F9E">
          <w:pPr>
            <w:pStyle w:val="TOC3"/>
            <w:tabs>
              <w:tab w:val="left" w:pos="666"/>
              <w:tab w:val="right" w:pos="8630"/>
            </w:tabs>
            <w:rPr>
              <w:smallCaps w:val="0"/>
              <w:noProof/>
              <w:lang w:eastAsia="en-AU"/>
            </w:rPr>
          </w:pPr>
          <w:hyperlink w:anchor="_Toc371333243" w:history="1">
            <w:r w:rsidRPr="006746DA">
              <w:rPr>
                <w:rStyle w:val="Hyperlink"/>
                <w:noProof/>
                <w:lang w:val="en-US"/>
              </w:rPr>
              <w:t>7.1.1</w:t>
            </w:r>
            <w:r>
              <w:rPr>
                <w:smallCaps w:val="0"/>
                <w:noProof/>
                <w:lang w:eastAsia="en-AU"/>
              </w:rPr>
              <w:tab/>
            </w:r>
            <w:r w:rsidRPr="006746DA">
              <w:rPr>
                <w:rStyle w:val="Hyperlink"/>
                <w:noProof/>
                <w:lang w:val="en-US"/>
              </w:rPr>
              <w:t>Overview</w:t>
            </w:r>
            <w:r>
              <w:rPr>
                <w:noProof/>
                <w:webHidden/>
              </w:rPr>
              <w:tab/>
            </w:r>
            <w:r>
              <w:rPr>
                <w:noProof/>
                <w:webHidden/>
              </w:rPr>
              <w:fldChar w:fldCharType="begin"/>
            </w:r>
            <w:r>
              <w:rPr>
                <w:noProof/>
                <w:webHidden/>
              </w:rPr>
              <w:instrText xml:space="preserve"> PAGEREF _Toc371333243 \h </w:instrText>
            </w:r>
            <w:r>
              <w:rPr>
                <w:noProof/>
                <w:webHidden/>
              </w:rPr>
            </w:r>
            <w:r>
              <w:rPr>
                <w:noProof/>
                <w:webHidden/>
              </w:rPr>
              <w:fldChar w:fldCharType="separate"/>
            </w:r>
            <w:r>
              <w:rPr>
                <w:noProof/>
                <w:webHidden/>
              </w:rPr>
              <w:t>13</w:t>
            </w:r>
            <w:r>
              <w:rPr>
                <w:noProof/>
                <w:webHidden/>
              </w:rPr>
              <w:fldChar w:fldCharType="end"/>
            </w:r>
          </w:hyperlink>
        </w:p>
        <w:p w14:paraId="55CC0C9B" w14:textId="77777777" w:rsidR="00C05F9E" w:rsidRDefault="00C05F9E">
          <w:pPr>
            <w:pStyle w:val="TOC3"/>
            <w:tabs>
              <w:tab w:val="left" w:pos="666"/>
              <w:tab w:val="right" w:pos="8630"/>
            </w:tabs>
            <w:rPr>
              <w:smallCaps w:val="0"/>
              <w:noProof/>
              <w:lang w:eastAsia="en-AU"/>
            </w:rPr>
          </w:pPr>
          <w:hyperlink w:anchor="_Toc371333244" w:history="1">
            <w:r w:rsidRPr="006746DA">
              <w:rPr>
                <w:rStyle w:val="Hyperlink"/>
                <w:noProof/>
                <w:lang w:val="en-US"/>
              </w:rPr>
              <w:t>7.1.2</w:t>
            </w:r>
            <w:r>
              <w:rPr>
                <w:smallCaps w:val="0"/>
                <w:noProof/>
                <w:lang w:eastAsia="en-AU"/>
              </w:rPr>
              <w:tab/>
            </w:r>
            <w:r w:rsidRPr="006746DA">
              <w:rPr>
                <w:rStyle w:val="Hyperlink"/>
                <w:noProof/>
                <w:lang w:val="en-US"/>
              </w:rPr>
              <w:t>Delivery Phase 1: Unit project</w:t>
            </w:r>
            <w:r>
              <w:rPr>
                <w:noProof/>
                <w:webHidden/>
              </w:rPr>
              <w:tab/>
            </w:r>
            <w:r>
              <w:rPr>
                <w:noProof/>
                <w:webHidden/>
              </w:rPr>
              <w:fldChar w:fldCharType="begin"/>
            </w:r>
            <w:r>
              <w:rPr>
                <w:noProof/>
                <w:webHidden/>
              </w:rPr>
              <w:instrText xml:space="preserve"> PAGEREF _Toc371333244 \h </w:instrText>
            </w:r>
            <w:r>
              <w:rPr>
                <w:noProof/>
                <w:webHidden/>
              </w:rPr>
            </w:r>
            <w:r>
              <w:rPr>
                <w:noProof/>
                <w:webHidden/>
              </w:rPr>
              <w:fldChar w:fldCharType="separate"/>
            </w:r>
            <w:r>
              <w:rPr>
                <w:noProof/>
                <w:webHidden/>
              </w:rPr>
              <w:t>13</w:t>
            </w:r>
            <w:r>
              <w:rPr>
                <w:noProof/>
                <w:webHidden/>
              </w:rPr>
              <w:fldChar w:fldCharType="end"/>
            </w:r>
          </w:hyperlink>
        </w:p>
        <w:p w14:paraId="100C814F" w14:textId="77777777" w:rsidR="00C05F9E" w:rsidRDefault="00C05F9E">
          <w:pPr>
            <w:pStyle w:val="TOC3"/>
            <w:tabs>
              <w:tab w:val="left" w:pos="666"/>
              <w:tab w:val="right" w:pos="8630"/>
            </w:tabs>
            <w:rPr>
              <w:smallCaps w:val="0"/>
              <w:noProof/>
              <w:lang w:eastAsia="en-AU"/>
            </w:rPr>
          </w:pPr>
          <w:hyperlink w:anchor="_Toc371333245" w:history="1">
            <w:r w:rsidRPr="006746DA">
              <w:rPr>
                <w:rStyle w:val="Hyperlink"/>
                <w:noProof/>
                <w:lang w:val="en-US"/>
              </w:rPr>
              <w:t>7.1.3</w:t>
            </w:r>
            <w:r>
              <w:rPr>
                <w:smallCaps w:val="0"/>
                <w:noProof/>
                <w:lang w:eastAsia="en-AU"/>
              </w:rPr>
              <w:tab/>
            </w:r>
            <w:r w:rsidRPr="006746DA">
              <w:rPr>
                <w:rStyle w:val="Hyperlink"/>
                <w:noProof/>
                <w:lang w:val="en-US"/>
              </w:rPr>
              <w:t>Delivery Phase 2: Planning and evaluation</w:t>
            </w:r>
            <w:r>
              <w:rPr>
                <w:noProof/>
                <w:webHidden/>
              </w:rPr>
              <w:tab/>
            </w:r>
            <w:r>
              <w:rPr>
                <w:noProof/>
                <w:webHidden/>
              </w:rPr>
              <w:fldChar w:fldCharType="begin"/>
            </w:r>
            <w:r>
              <w:rPr>
                <w:noProof/>
                <w:webHidden/>
              </w:rPr>
              <w:instrText xml:space="preserve"> PAGEREF _Toc371333245 \h </w:instrText>
            </w:r>
            <w:r>
              <w:rPr>
                <w:noProof/>
                <w:webHidden/>
              </w:rPr>
            </w:r>
            <w:r>
              <w:rPr>
                <w:noProof/>
                <w:webHidden/>
              </w:rPr>
              <w:fldChar w:fldCharType="separate"/>
            </w:r>
            <w:r>
              <w:rPr>
                <w:noProof/>
                <w:webHidden/>
              </w:rPr>
              <w:t>13</w:t>
            </w:r>
            <w:r>
              <w:rPr>
                <w:noProof/>
                <w:webHidden/>
              </w:rPr>
              <w:fldChar w:fldCharType="end"/>
            </w:r>
          </w:hyperlink>
        </w:p>
        <w:p w14:paraId="4AC975DC" w14:textId="77777777" w:rsidR="00C05F9E" w:rsidRDefault="00C05F9E">
          <w:pPr>
            <w:pStyle w:val="TOC3"/>
            <w:tabs>
              <w:tab w:val="left" w:pos="666"/>
              <w:tab w:val="right" w:pos="8630"/>
            </w:tabs>
            <w:rPr>
              <w:smallCaps w:val="0"/>
              <w:noProof/>
              <w:lang w:eastAsia="en-AU"/>
            </w:rPr>
          </w:pPr>
          <w:hyperlink w:anchor="_Toc371333246" w:history="1">
            <w:r w:rsidRPr="006746DA">
              <w:rPr>
                <w:rStyle w:val="Hyperlink"/>
                <w:noProof/>
                <w:lang w:val="en-US"/>
              </w:rPr>
              <w:t>7.1.4</w:t>
            </w:r>
            <w:r>
              <w:rPr>
                <w:smallCaps w:val="0"/>
                <w:noProof/>
                <w:lang w:eastAsia="en-AU"/>
              </w:rPr>
              <w:tab/>
            </w:r>
            <w:r w:rsidRPr="006746DA">
              <w:rPr>
                <w:rStyle w:val="Hyperlink"/>
                <w:noProof/>
                <w:lang w:val="en-US"/>
              </w:rPr>
              <w:t>Delivery Phase 3: Development</w:t>
            </w:r>
            <w:r>
              <w:rPr>
                <w:noProof/>
                <w:webHidden/>
              </w:rPr>
              <w:tab/>
            </w:r>
            <w:r>
              <w:rPr>
                <w:noProof/>
                <w:webHidden/>
              </w:rPr>
              <w:fldChar w:fldCharType="begin"/>
            </w:r>
            <w:r>
              <w:rPr>
                <w:noProof/>
                <w:webHidden/>
              </w:rPr>
              <w:instrText xml:space="preserve"> PAGEREF _Toc371333246 \h </w:instrText>
            </w:r>
            <w:r>
              <w:rPr>
                <w:noProof/>
                <w:webHidden/>
              </w:rPr>
            </w:r>
            <w:r>
              <w:rPr>
                <w:noProof/>
                <w:webHidden/>
              </w:rPr>
              <w:fldChar w:fldCharType="separate"/>
            </w:r>
            <w:r>
              <w:rPr>
                <w:noProof/>
                <w:webHidden/>
              </w:rPr>
              <w:t>13</w:t>
            </w:r>
            <w:r>
              <w:rPr>
                <w:noProof/>
                <w:webHidden/>
              </w:rPr>
              <w:fldChar w:fldCharType="end"/>
            </w:r>
          </w:hyperlink>
        </w:p>
        <w:p w14:paraId="2DBB61AC" w14:textId="77777777" w:rsidR="00C05F9E" w:rsidRDefault="00C05F9E">
          <w:pPr>
            <w:pStyle w:val="TOC3"/>
            <w:tabs>
              <w:tab w:val="left" w:pos="666"/>
              <w:tab w:val="right" w:pos="8630"/>
            </w:tabs>
            <w:rPr>
              <w:smallCaps w:val="0"/>
              <w:noProof/>
              <w:lang w:eastAsia="en-AU"/>
            </w:rPr>
          </w:pPr>
          <w:hyperlink w:anchor="_Toc371333247" w:history="1">
            <w:r w:rsidRPr="006746DA">
              <w:rPr>
                <w:rStyle w:val="Hyperlink"/>
                <w:noProof/>
                <w:lang w:val="en-US"/>
              </w:rPr>
              <w:t>7.1.5</w:t>
            </w:r>
            <w:r>
              <w:rPr>
                <w:smallCaps w:val="0"/>
                <w:noProof/>
                <w:lang w:eastAsia="en-AU"/>
              </w:rPr>
              <w:tab/>
            </w:r>
            <w:r w:rsidRPr="006746DA">
              <w:rPr>
                <w:rStyle w:val="Hyperlink"/>
                <w:noProof/>
                <w:lang w:val="en-US"/>
              </w:rPr>
              <w:t>Delivery Phase 4: Testing</w:t>
            </w:r>
            <w:r>
              <w:rPr>
                <w:noProof/>
                <w:webHidden/>
              </w:rPr>
              <w:tab/>
            </w:r>
            <w:r>
              <w:rPr>
                <w:noProof/>
                <w:webHidden/>
              </w:rPr>
              <w:fldChar w:fldCharType="begin"/>
            </w:r>
            <w:r>
              <w:rPr>
                <w:noProof/>
                <w:webHidden/>
              </w:rPr>
              <w:instrText xml:space="preserve"> PAGEREF _Toc371333247 \h </w:instrText>
            </w:r>
            <w:r>
              <w:rPr>
                <w:noProof/>
                <w:webHidden/>
              </w:rPr>
            </w:r>
            <w:r>
              <w:rPr>
                <w:noProof/>
                <w:webHidden/>
              </w:rPr>
              <w:fldChar w:fldCharType="separate"/>
            </w:r>
            <w:r>
              <w:rPr>
                <w:noProof/>
                <w:webHidden/>
              </w:rPr>
              <w:t>13</w:t>
            </w:r>
            <w:r>
              <w:rPr>
                <w:noProof/>
                <w:webHidden/>
              </w:rPr>
              <w:fldChar w:fldCharType="end"/>
            </w:r>
          </w:hyperlink>
        </w:p>
        <w:p w14:paraId="089EDAC8" w14:textId="77777777" w:rsidR="00C05F9E" w:rsidRDefault="00C05F9E">
          <w:pPr>
            <w:pStyle w:val="TOC3"/>
            <w:tabs>
              <w:tab w:val="left" w:pos="666"/>
              <w:tab w:val="right" w:pos="8630"/>
            </w:tabs>
            <w:rPr>
              <w:smallCaps w:val="0"/>
              <w:noProof/>
              <w:lang w:eastAsia="en-AU"/>
            </w:rPr>
          </w:pPr>
          <w:hyperlink w:anchor="_Toc371333248" w:history="1">
            <w:r w:rsidRPr="006746DA">
              <w:rPr>
                <w:rStyle w:val="Hyperlink"/>
                <w:noProof/>
                <w:lang w:val="en-US"/>
              </w:rPr>
              <w:t>7.1.6</w:t>
            </w:r>
            <w:r>
              <w:rPr>
                <w:smallCaps w:val="0"/>
                <w:noProof/>
                <w:lang w:eastAsia="en-AU"/>
              </w:rPr>
              <w:tab/>
            </w:r>
            <w:r w:rsidRPr="006746DA">
              <w:rPr>
                <w:rStyle w:val="Hyperlink"/>
                <w:noProof/>
                <w:lang w:val="en-US"/>
              </w:rPr>
              <w:t>Delivery Phase 5: Fixing bug and documentation</w:t>
            </w:r>
            <w:r>
              <w:rPr>
                <w:noProof/>
                <w:webHidden/>
              </w:rPr>
              <w:tab/>
            </w:r>
            <w:r>
              <w:rPr>
                <w:noProof/>
                <w:webHidden/>
              </w:rPr>
              <w:fldChar w:fldCharType="begin"/>
            </w:r>
            <w:r>
              <w:rPr>
                <w:noProof/>
                <w:webHidden/>
              </w:rPr>
              <w:instrText xml:space="preserve"> PAGEREF _Toc371333248 \h </w:instrText>
            </w:r>
            <w:r>
              <w:rPr>
                <w:noProof/>
                <w:webHidden/>
              </w:rPr>
            </w:r>
            <w:r>
              <w:rPr>
                <w:noProof/>
                <w:webHidden/>
              </w:rPr>
              <w:fldChar w:fldCharType="separate"/>
            </w:r>
            <w:r>
              <w:rPr>
                <w:noProof/>
                <w:webHidden/>
              </w:rPr>
              <w:t>14</w:t>
            </w:r>
            <w:r>
              <w:rPr>
                <w:noProof/>
                <w:webHidden/>
              </w:rPr>
              <w:fldChar w:fldCharType="end"/>
            </w:r>
          </w:hyperlink>
        </w:p>
        <w:p w14:paraId="513BCF38" w14:textId="77777777" w:rsidR="00C05F9E" w:rsidRDefault="00C05F9E">
          <w:pPr>
            <w:pStyle w:val="TOC3"/>
            <w:tabs>
              <w:tab w:val="left" w:pos="666"/>
              <w:tab w:val="right" w:pos="8630"/>
            </w:tabs>
            <w:rPr>
              <w:smallCaps w:val="0"/>
              <w:noProof/>
              <w:lang w:eastAsia="en-AU"/>
            </w:rPr>
          </w:pPr>
          <w:hyperlink w:anchor="_Toc371333249" w:history="1">
            <w:r w:rsidRPr="006746DA">
              <w:rPr>
                <w:rStyle w:val="Hyperlink"/>
                <w:noProof/>
                <w:lang w:val="en-US"/>
              </w:rPr>
              <w:t>7.1.7</w:t>
            </w:r>
            <w:r>
              <w:rPr>
                <w:smallCaps w:val="0"/>
                <w:noProof/>
                <w:lang w:eastAsia="en-AU"/>
              </w:rPr>
              <w:tab/>
            </w:r>
            <w:r w:rsidRPr="006746DA">
              <w:rPr>
                <w:rStyle w:val="Hyperlink"/>
                <w:noProof/>
                <w:lang w:val="en-US"/>
              </w:rPr>
              <w:t>Delivery Phase 6: Release</w:t>
            </w:r>
            <w:r>
              <w:rPr>
                <w:noProof/>
                <w:webHidden/>
              </w:rPr>
              <w:tab/>
            </w:r>
            <w:r>
              <w:rPr>
                <w:noProof/>
                <w:webHidden/>
              </w:rPr>
              <w:fldChar w:fldCharType="begin"/>
            </w:r>
            <w:r>
              <w:rPr>
                <w:noProof/>
                <w:webHidden/>
              </w:rPr>
              <w:instrText xml:space="preserve"> PAGEREF _Toc371333249 \h </w:instrText>
            </w:r>
            <w:r>
              <w:rPr>
                <w:noProof/>
                <w:webHidden/>
              </w:rPr>
            </w:r>
            <w:r>
              <w:rPr>
                <w:noProof/>
                <w:webHidden/>
              </w:rPr>
              <w:fldChar w:fldCharType="separate"/>
            </w:r>
            <w:r>
              <w:rPr>
                <w:noProof/>
                <w:webHidden/>
              </w:rPr>
              <w:t>14</w:t>
            </w:r>
            <w:r>
              <w:rPr>
                <w:noProof/>
                <w:webHidden/>
              </w:rPr>
              <w:fldChar w:fldCharType="end"/>
            </w:r>
          </w:hyperlink>
        </w:p>
        <w:p w14:paraId="7E8989C1" w14:textId="77777777" w:rsidR="00C05F9E" w:rsidRDefault="00C05F9E">
          <w:pPr>
            <w:pStyle w:val="TOC2"/>
            <w:tabs>
              <w:tab w:val="left" w:pos="502"/>
              <w:tab w:val="right" w:pos="8630"/>
            </w:tabs>
            <w:rPr>
              <w:b w:val="0"/>
              <w:smallCaps w:val="0"/>
              <w:noProof/>
              <w:lang w:eastAsia="en-AU"/>
            </w:rPr>
          </w:pPr>
          <w:hyperlink w:anchor="_Toc371333250" w:history="1">
            <w:r w:rsidRPr="006746DA">
              <w:rPr>
                <w:rStyle w:val="Hyperlink"/>
                <w:noProof/>
                <w:lang w:val="en-US"/>
              </w:rPr>
              <w:t>7.2</w:t>
            </w:r>
            <w:r>
              <w:rPr>
                <w:b w:val="0"/>
                <w:smallCaps w:val="0"/>
                <w:noProof/>
                <w:lang w:eastAsia="en-AU"/>
              </w:rPr>
              <w:tab/>
            </w:r>
            <w:r w:rsidRPr="006746DA">
              <w:rPr>
                <w:rStyle w:val="Hyperlink"/>
                <w:noProof/>
                <w:lang w:val="en-US"/>
              </w:rPr>
              <w:t>External Dependencies</w:t>
            </w:r>
            <w:r>
              <w:rPr>
                <w:noProof/>
                <w:webHidden/>
              </w:rPr>
              <w:tab/>
            </w:r>
            <w:r>
              <w:rPr>
                <w:noProof/>
                <w:webHidden/>
              </w:rPr>
              <w:fldChar w:fldCharType="begin"/>
            </w:r>
            <w:r>
              <w:rPr>
                <w:noProof/>
                <w:webHidden/>
              </w:rPr>
              <w:instrText xml:space="preserve"> PAGEREF _Toc371333250 \h </w:instrText>
            </w:r>
            <w:r>
              <w:rPr>
                <w:noProof/>
                <w:webHidden/>
              </w:rPr>
            </w:r>
            <w:r>
              <w:rPr>
                <w:noProof/>
                <w:webHidden/>
              </w:rPr>
              <w:fldChar w:fldCharType="separate"/>
            </w:r>
            <w:r>
              <w:rPr>
                <w:noProof/>
                <w:webHidden/>
              </w:rPr>
              <w:t>14</w:t>
            </w:r>
            <w:r>
              <w:rPr>
                <w:noProof/>
                <w:webHidden/>
              </w:rPr>
              <w:fldChar w:fldCharType="end"/>
            </w:r>
          </w:hyperlink>
        </w:p>
        <w:p w14:paraId="7D76BF53" w14:textId="77777777" w:rsidR="00C05F9E" w:rsidRDefault="00C05F9E">
          <w:pPr>
            <w:pStyle w:val="TOC2"/>
            <w:tabs>
              <w:tab w:val="left" w:pos="502"/>
              <w:tab w:val="right" w:pos="8630"/>
            </w:tabs>
            <w:rPr>
              <w:b w:val="0"/>
              <w:smallCaps w:val="0"/>
              <w:noProof/>
              <w:lang w:eastAsia="en-AU"/>
            </w:rPr>
          </w:pPr>
          <w:hyperlink w:anchor="_Toc371333251" w:history="1">
            <w:r w:rsidRPr="006746DA">
              <w:rPr>
                <w:rStyle w:val="Hyperlink"/>
                <w:noProof/>
                <w:lang w:val="en-US"/>
              </w:rPr>
              <w:t>7.3</w:t>
            </w:r>
            <w:r>
              <w:rPr>
                <w:b w:val="0"/>
                <w:smallCaps w:val="0"/>
                <w:noProof/>
                <w:lang w:eastAsia="en-AU"/>
              </w:rPr>
              <w:tab/>
            </w:r>
            <w:r w:rsidRPr="006746DA">
              <w:rPr>
                <w:rStyle w:val="Hyperlink"/>
                <w:noProof/>
                <w:lang w:val="en-US"/>
              </w:rPr>
              <w:t>Assumptions</w:t>
            </w:r>
            <w:r>
              <w:rPr>
                <w:noProof/>
                <w:webHidden/>
              </w:rPr>
              <w:tab/>
            </w:r>
            <w:r>
              <w:rPr>
                <w:noProof/>
                <w:webHidden/>
              </w:rPr>
              <w:fldChar w:fldCharType="begin"/>
            </w:r>
            <w:r>
              <w:rPr>
                <w:noProof/>
                <w:webHidden/>
              </w:rPr>
              <w:instrText xml:space="preserve"> PAGEREF _Toc371333251 \h </w:instrText>
            </w:r>
            <w:r>
              <w:rPr>
                <w:noProof/>
                <w:webHidden/>
              </w:rPr>
            </w:r>
            <w:r>
              <w:rPr>
                <w:noProof/>
                <w:webHidden/>
              </w:rPr>
              <w:fldChar w:fldCharType="separate"/>
            </w:r>
            <w:r>
              <w:rPr>
                <w:noProof/>
                <w:webHidden/>
              </w:rPr>
              <w:t>14</w:t>
            </w:r>
            <w:r>
              <w:rPr>
                <w:noProof/>
                <w:webHidden/>
              </w:rPr>
              <w:fldChar w:fldCharType="end"/>
            </w:r>
          </w:hyperlink>
        </w:p>
        <w:p w14:paraId="4F96CA10" w14:textId="77777777" w:rsidR="00C05F9E" w:rsidRDefault="00C05F9E">
          <w:pPr>
            <w:pStyle w:val="TOC2"/>
            <w:tabs>
              <w:tab w:val="left" w:pos="502"/>
              <w:tab w:val="right" w:pos="8630"/>
            </w:tabs>
            <w:rPr>
              <w:b w:val="0"/>
              <w:smallCaps w:val="0"/>
              <w:noProof/>
              <w:lang w:eastAsia="en-AU"/>
            </w:rPr>
          </w:pPr>
          <w:hyperlink w:anchor="_Toc371333252" w:history="1">
            <w:r w:rsidRPr="006746DA">
              <w:rPr>
                <w:rStyle w:val="Hyperlink"/>
                <w:noProof/>
                <w:lang w:val="en-US"/>
              </w:rPr>
              <w:t>7.4</w:t>
            </w:r>
            <w:r>
              <w:rPr>
                <w:b w:val="0"/>
                <w:smallCaps w:val="0"/>
                <w:noProof/>
                <w:lang w:eastAsia="en-AU"/>
              </w:rPr>
              <w:tab/>
            </w:r>
            <w:r w:rsidRPr="006746DA">
              <w:rPr>
                <w:rStyle w:val="Hyperlink"/>
                <w:noProof/>
                <w:lang w:val="en-US"/>
              </w:rPr>
              <w:t>Project Time Line</w:t>
            </w:r>
            <w:r>
              <w:rPr>
                <w:noProof/>
                <w:webHidden/>
              </w:rPr>
              <w:tab/>
            </w:r>
            <w:r>
              <w:rPr>
                <w:noProof/>
                <w:webHidden/>
              </w:rPr>
              <w:fldChar w:fldCharType="begin"/>
            </w:r>
            <w:r>
              <w:rPr>
                <w:noProof/>
                <w:webHidden/>
              </w:rPr>
              <w:instrText xml:space="preserve"> PAGEREF _Toc371333252 \h </w:instrText>
            </w:r>
            <w:r>
              <w:rPr>
                <w:noProof/>
                <w:webHidden/>
              </w:rPr>
            </w:r>
            <w:r>
              <w:rPr>
                <w:noProof/>
                <w:webHidden/>
              </w:rPr>
              <w:fldChar w:fldCharType="separate"/>
            </w:r>
            <w:r>
              <w:rPr>
                <w:noProof/>
                <w:webHidden/>
              </w:rPr>
              <w:t>15</w:t>
            </w:r>
            <w:r>
              <w:rPr>
                <w:noProof/>
                <w:webHidden/>
              </w:rPr>
              <w:fldChar w:fldCharType="end"/>
            </w:r>
          </w:hyperlink>
        </w:p>
        <w:p w14:paraId="66D2ABD7" w14:textId="77777777" w:rsidR="00C05F9E" w:rsidRDefault="00C05F9E">
          <w:pPr>
            <w:pStyle w:val="TOC1"/>
            <w:tabs>
              <w:tab w:val="left" w:pos="332"/>
              <w:tab w:val="right" w:pos="8630"/>
            </w:tabs>
            <w:rPr>
              <w:b w:val="0"/>
              <w:caps w:val="0"/>
              <w:noProof/>
              <w:u w:val="none"/>
              <w:lang w:eastAsia="en-AU"/>
            </w:rPr>
          </w:pPr>
          <w:hyperlink w:anchor="_Toc371333253" w:history="1">
            <w:r w:rsidRPr="006746DA">
              <w:rPr>
                <w:rStyle w:val="Hyperlink"/>
                <w:noProof/>
                <w:lang w:val="en-US"/>
              </w:rPr>
              <w:t>8</w:t>
            </w:r>
            <w:r>
              <w:rPr>
                <w:b w:val="0"/>
                <w:caps w:val="0"/>
                <w:noProof/>
                <w:u w:val="none"/>
                <w:lang w:eastAsia="en-AU"/>
              </w:rPr>
              <w:tab/>
            </w:r>
            <w:r w:rsidRPr="006746DA">
              <w:rPr>
                <w:rStyle w:val="Hyperlink"/>
                <w:noProof/>
                <w:lang w:val="en-US"/>
              </w:rPr>
              <w:t>Budget</w:t>
            </w:r>
            <w:r>
              <w:rPr>
                <w:noProof/>
                <w:webHidden/>
              </w:rPr>
              <w:tab/>
            </w:r>
            <w:r>
              <w:rPr>
                <w:noProof/>
                <w:webHidden/>
              </w:rPr>
              <w:fldChar w:fldCharType="begin"/>
            </w:r>
            <w:r>
              <w:rPr>
                <w:noProof/>
                <w:webHidden/>
              </w:rPr>
              <w:instrText xml:space="preserve"> PAGEREF _Toc371333253 \h </w:instrText>
            </w:r>
            <w:r>
              <w:rPr>
                <w:noProof/>
                <w:webHidden/>
              </w:rPr>
            </w:r>
            <w:r>
              <w:rPr>
                <w:noProof/>
                <w:webHidden/>
              </w:rPr>
              <w:fldChar w:fldCharType="separate"/>
            </w:r>
            <w:r>
              <w:rPr>
                <w:noProof/>
                <w:webHidden/>
              </w:rPr>
              <w:t>16</w:t>
            </w:r>
            <w:r>
              <w:rPr>
                <w:noProof/>
                <w:webHidden/>
              </w:rPr>
              <w:fldChar w:fldCharType="end"/>
            </w:r>
          </w:hyperlink>
        </w:p>
        <w:p w14:paraId="3B1743C1" w14:textId="77777777" w:rsidR="00C05F9E" w:rsidRDefault="00C05F9E">
          <w:pPr>
            <w:pStyle w:val="TOC1"/>
            <w:tabs>
              <w:tab w:val="left" w:pos="332"/>
              <w:tab w:val="right" w:pos="8630"/>
            </w:tabs>
            <w:rPr>
              <w:b w:val="0"/>
              <w:caps w:val="0"/>
              <w:noProof/>
              <w:u w:val="none"/>
              <w:lang w:eastAsia="en-AU"/>
            </w:rPr>
          </w:pPr>
          <w:hyperlink w:anchor="_Toc371333254" w:history="1">
            <w:r w:rsidRPr="006746DA">
              <w:rPr>
                <w:rStyle w:val="Hyperlink"/>
                <w:noProof/>
                <w:lang w:val="en-US"/>
              </w:rPr>
              <w:t>9</w:t>
            </w:r>
            <w:r>
              <w:rPr>
                <w:b w:val="0"/>
                <w:caps w:val="0"/>
                <w:noProof/>
                <w:u w:val="none"/>
                <w:lang w:eastAsia="en-AU"/>
              </w:rPr>
              <w:tab/>
            </w:r>
            <w:r w:rsidRPr="006746DA">
              <w:rPr>
                <w:rStyle w:val="Hyperlink"/>
                <w:noProof/>
                <w:lang w:val="en-US"/>
              </w:rPr>
              <w:t>References:</w:t>
            </w:r>
            <w:r>
              <w:rPr>
                <w:noProof/>
                <w:webHidden/>
              </w:rPr>
              <w:tab/>
            </w:r>
            <w:r>
              <w:rPr>
                <w:noProof/>
                <w:webHidden/>
              </w:rPr>
              <w:fldChar w:fldCharType="begin"/>
            </w:r>
            <w:r>
              <w:rPr>
                <w:noProof/>
                <w:webHidden/>
              </w:rPr>
              <w:instrText xml:space="preserve"> PAGEREF _Toc371333254 \h </w:instrText>
            </w:r>
            <w:r>
              <w:rPr>
                <w:noProof/>
                <w:webHidden/>
              </w:rPr>
            </w:r>
            <w:r>
              <w:rPr>
                <w:noProof/>
                <w:webHidden/>
              </w:rPr>
              <w:fldChar w:fldCharType="separate"/>
            </w:r>
            <w:r>
              <w:rPr>
                <w:noProof/>
                <w:webHidden/>
              </w:rPr>
              <w:t>17</w:t>
            </w:r>
            <w:r>
              <w:rPr>
                <w:noProof/>
                <w:webHidden/>
              </w:rPr>
              <w:fldChar w:fldCharType="end"/>
            </w:r>
          </w:hyperlink>
        </w:p>
        <w:p w14:paraId="068F0521" w14:textId="77777777" w:rsidR="00C05F9E" w:rsidRDefault="00C05F9E">
          <w:pPr>
            <w:pStyle w:val="TOC1"/>
            <w:tabs>
              <w:tab w:val="left" w:pos="443"/>
              <w:tab w:val="right" w:pos="8630"/>
            </w:tabs>
            <w:rPr>
              <w:b w:val="0"/>
              <w:caps w:val="0"/>
              <w:noProof/>
              <w:u w:val="none"/>
              <w:lang w:eastAsia="en-AU"/>
            </w:rPr>
          </w:pPr>
          <w:hyperlink w:anchor="_Toc371333255" w:history="1">
            <w:r w:rsidRPr="006746DA">
              <w:rPr>
                <w:rStyle w:val="Hyperlink"/>
                <w:noProof/>
                <w:lang w:val="en-US"/>
              </w:rPr>
              <w:t>10</w:t>
            </w:r>
            <w:r>
              <w:rPr>
                <w:b w:val="0"/>
                <w:caps w:val="0"/>
                <w:noProof/>
                <w:u w:val="none"/>
                <w:lang w:eastAsia="en-AU"/>
              </w:rPr>
              <w:tab/>
            </w:r>
            <w:r w:rsidRPr="006746DA">
              <w:rPr>
                <w:rStyle w:val="Hyperlink"/>
                <w:noProof/>
                <w:lang w:val="en-US"/>
              </w:rPr>
              <w:t>Bibliography:</w:t>
            </w:r>
            <w:r>
              <w:rPr>
                <w:noProof/>
                <w:webHidden/>
              </w:rPr>
              <w:tab/>
            </w:r>
            <w:r>
              <w:rPr>
                <w:noProof/>
                <w:webHidden/>
              </w:rPr>
              <w:fldChar w:fldCharType="begin"/>
            </w:r>
            <w:r>
              <w:rPr>
                <w:noProof/>
                <w:webHidden/>
              </w:rPr>
              <w:instrText xml:space="preserve"> PAGEREF _Toc371333255 \h </w:instrText>
            </w:r>
            <w:r>
              <w:rPr>
                <w:noProof/>
                <w:webHidden/>
              </w:rPr>
            </w:r>
            <w:r>
              <w:rPr>
                <w:noProof/>
                <w:webHidden/>
              </w:rPr>
              <w:fldChar w:fldCharType="separate"/>
            </w:r>
            <w:r>
              <w:rPr>
                <w:noProof/>
                <w:webHidden/>
              </w:rPr>
              <w:t>17</w:t>
            </w:r>
            <w:r>
              <w:rPr>
                <w:noProof/>
                <w:webHidden/>
              </w:rPr>
              <w:fldChar w:fldCharType="end"/>
            </w:r>
          </w:hyperlink>
        </w:p>
        <w:p w14:paraId="0203F177" w14:textId="77777777" w:rsidR="003F7671" w:rsidRDefault="00971AC7" w:rsidP="003F7671">
          <w:pPr>
            <w:rPr>
              <w:noProof/>
            </w:rPr>
          </w:pPr>
          <w:r>
            <w:rPr>
              <w:b/>
              <w:bCs/>
              <w:noProof/>
            </w:rPr>
            <w:fldChar w:fldCharType="end"/>
          </w:r>
        </w:p>
      </w:sdtContent>
    </w:sdt>
    <w:p w14:paraId="6C531BB3" w14:textId="718A53A2" w:rsidR="000030A0" w:rsidRPr="00FC3BCB" w:rsidRDefault="000030A0" w:rsidP="00FC3BCB">
      <w:pPr>
        <w:pStyle w:val="Heading1"/>
        <w:rPr>
          <w:noProof/>
        </w:rPr>
      </w:pPr>
      <w:bookmarkStart w:id="1" w:name="_Toc371333218"/>
      <w:r w:rsidRPr="00711838">
        <w:t>Introduction</w:t>
      </w:r>
      <w:bookmarkEnd w:id="1"/>
    </w:p>
    <w:p w14:paraId="4B5A8815" w14:textId="31A7052D" w:rsidR="008F13F7" w:rsidRDefault="000030A0" w:rsidP="005B48B6">
      <w:pPr>
        <w:pStyle w:val="Heading2"/>
      </w:pPr>
      <w:bookmarkStart w:id="2" w:name="_Toc371333219"/>
      <w:r w:rsidRPr="00711838">
        <w:t>Purpose of Document</w:t>
      </w:r>
      <w:bookmarkEnd w:id="2"/>
    </w:p>
    <w:p w14:paraId="6B236751" w14:textId="77777777" w:rsidR="00EC05BA" w:rsidRPr="00EC05BA" w:rsidRDefault="00EC05BA" w:rsidP="00EC05BA"/>
    <w:p w14:paraId="483F7886" w14:textId="1157C89C" w:rsidR="008F13F7" w:rsidRPr="00711838" w:rsidRDefault="008F13F7" w:rsidP="003F7671">
      <w:pPr>
        <w:jc w:val="both"/>
        <w:rPr>
          <w:lang w:val="en-US"/>
        </w:rPr>
      </w:pPr>
      <w:r>
        <w:rPr>
          <w:lang w:val="en-US"/>
        </w:rPr>
        <w:t xml:space="preserve">The purpose of this document is to specify the details of the project. </w:t>
      </w:r>
      <w:r w:rsidR="00C441EB">
        <w:rPr>
          <w:lang w:val="en-US"/>
        </w:rPr>
        <w:t>This includes who the development team is</w:t>
      </w:r>
      <w:r w:rsidR="003E4D80">
        <w:rPr>
          <w:lang w:val="en-US"/>
        </w:rPr>
        <w:t>,</w:t>
      </w:r>
      <w:r w:rsidR="00C441EB">
        <w:rPr>
          <w:lang w:val="en-US"/>
        </w:rPr>
        <w:t xml:space="preserve"> </w:t>
      </w:r>
      <w:r w:rsidR="008157DB">
        <w:rPr>
          <w:lang w:val="en-US"/>
        </w:rPr>
        <w:t>whom</w:t>
      </w:r>
      <w:r w:rsidR="00C441EB">
        <w:rPr>
          <w:lang w:val="en-US"/>
        </w:rPr>
        <w:t xml:space="preserve"> the key stakeholders </w:t>
      </w:r>
      <w:r w:rsidR="00EC05BA">
        <w:rPr>
          <w:lang w:val="en-US"/>
        </w:rPr>
        <w:t>are, the</w:t>
      </w:r>
      <w:r w:rsidR="00FF778C">
        <w:rPr>
          <w:lang w:val="en-US"/>
        </w:rPr>
        <w:t xml:space="preserve"> objectives and boundaries of the project, the deliverables and schedule as well as the resources and risks associated with the</w:t>
      </w:r>
      <w:r w:rsidR="00CE091F">
        <w:rPr>
          <w:lang w:val="en-US"/>
        </w:rPr>
        <w:t xml:space="preserve"> project’s processes</w:t>
      </w:r>
      <w:r w:rsidR="00FF778C">
        <w:rPr>
          <w:lang w:val="en-US"/>
        </w:rPr>
        <w:t>.</w:t>
      </w:r>
      <w:r w:rsidR="008157DB">
        <w:rPr>
          <w:lang w:val="en-US"/>
        </w:rPr>
        <w:t xml:space="preserve"> </w:t>
      </w:r>
      <w:r w:rsidR="00F379F3">
        <w:rPr>
          <w:rFonts w:eastAsia="SimSun" w:hint="eastAsia"/>
          <w:lang w:val="en-US" w:eastAsia="zh-CN"/>
        </w:rPr>
        <w:t>This project plan is for</w:t>
      </w:r>
      <w:r w:rsidR="008D7BC8">
        <w:rPr>
          <w:rFonts w:eastAsia="SimSun" w:hint="eastAsia"/>
          <w:lang w:val="en-US" w:eastAsia="zh-CN"/>
        </w:rPr>
        <w:t xml:space="preserve"> the </w:t>
      </w:r>
      <w:r w:rsidR="00785497">
        <w:rPr>
          <w:rFonts w:eastAsia="SimSun" w:hint="eastAsia"/>
          <w:lang w:val="en-US" w:eastAsia="zh-CN"/>
        </w:rPr>
        <w:t>client and the development team as i</w:t>
      </w:r>
      <w:r w:rsidR="008D7BC8">
        <w:rPr>
          <w:rFonts w:eastAsia="SimSun" w:hint="eastAsia"/>
          <w:lang w:val="en-US" w:eastAsia="zh-CN"/>
        </w:rPr>
        <w:t>t will only provide a clear</w:t>
      </w:r>
      <w:r w:rsidR="00785497">
        <w:rPr>
          <w:rFonts w:eastAsia="SimSun" w:hint="eastAsia"/>
          <w:lang w:val="en-US" w:eastAsia="zh-CN"/>
        </w:rPr>
        <w:t xml:space="preserve"> overview of the whole project as well as give</w:t>
      </w:r>
      <w:r w:rsidR="008D7BC8">
        <w:rPr>
          <w:rFonts w:eastAsia="SimSun" w:hint="eastAsia"/>
          <w:lang w:val="en-US" w:eastAsia="zh-CN"/>
        </w:rPr>
        <w:t xml:space="preserve"> </w:t>
      </w:r>
      <w:r w:rsidR="008D7BC8">
        <w:rPr>
          <w:rFonts w:eastAsia="SimSun"/>
          <w:lang w:val="en-US" w:eastAsia="zh-CN"/>
        </w:rPr>
        <w:t>detailed steps</w:t>
      </w:r>
      <w:r w:rsidR="00E51145">
        <w:rPr>
          <w:rFonts w:eastAsia="SimSun" w:hint="eastAsia"/>
          <w:lang w:val="en-US" w:eastAsia="zh-CN"/>
        </w:rPr>
        <w:t xml:space="preserve"> to completing</w:t>
      </w:r>
      <w:r w:rsidR="008D7BC8">
        <w:rPr>
          <w:rFonts w:eastAsia="SimSun" w:hint="eastAsia"/>
          <w:lang w:val="en-US" w:eastAsia="zh-CN"/>
        </w:rPr>
        <w:t xml:space="preserve"> </w:t>
      </w:r>
      <w:r w:rsidR="00D54CAE">
        <w:rPr>
          <w:rFonts w:eastAsia="SimSun"/>
          <w:lang w:val="en-US" w:eastAsia="zh-CN"/>
        </w:rPr>
        <w:t>the</w:t>
      </w:r>
      <w:r w:rsidR="008D7BC8">
        <w:rPr>
          <w:rFonts w:eastAsia="SimSun" w:hint="eastAsia"/>
          <w:lang w:val="en-US" w:eastAsia="zh-CN"/>
        </w:rPr>
        <w:t xml:space="preserve"> project.</w:t>
      </w:r>
    </w:p>
    <w:p w14:paraId="45FF8E50" w14:textId="35E75D1E" w:rsidR="00976B62" w:rsidRDefault="000030A0" w:rsidP="004B5C55">
      <w:pPr>
        <w:pStyle w:val="Heading2"/>
      </w:pPr>
      <w:bookmarkStart w:id="3" w:name="_Toc371333220"/>
      <w:r w:rsidRPr="00711838">
        <w:t>Background</w:t>
      </w:r>
      <w:bookmarkEnd w:id="3"/>
    </w:p>
    <w:p w14:paraId="78036089" w14:textId="77777777" w:rsidR="00915A63" w:rsidRPr="00915A63" w:rsidRDefault="00915A63" w:rsidP="00915A63"/>
    <w:p w14:paraId="349B60EE" w14:textId="78EC8AA7" w:rsidR="0066023E" w:rsidRDefault="00604D46" w:rsidP="003F7671">
      <w:pPr>
        <w:jc w:val="both"/>
        <w:rPr>
          <w:lang w:val="en-US"/>
        </w:rPr>
      </w:pPr>
      <w:r>
        <w:rPr>
          <w:lang w:val="en-US"/>
        </w:rPr>
        <w:t xml:space="preserve">Over one year ago, </w:t>
      </w:r>
      <w:r w:rsidR="00FD4D25">
        <w:rPr>
          <w:lang w:val="en-US"/>
        </w:rPr>
        <w:t>Dr. Phi</w:t>
      </w:r>
      <w:r w:rsidR="00B97491">
        <w:rPr>
          <w:lang w:val="en-US"/>
        </w:rPr>
        <w:t xml:space="preserve">lip </w:t>
      </w:r>
      <w:r w:rsidR="00915A63">
        <w:rPr>
          <w:lang w:val="en-US"/>
        </w:rPr>
        <w:t>Michael from</w:t>
      </w:r>
      <w:r w:rsidR="00B935D2">
        <w:rPr>
          <w:lang w:val="en-US"/>
        </w:rPr>
        <w:t xml:space="preserve"> the Royal Victorian Eye </w:t>
      </w:r>
      <w:r w:rsidR="00FB4833">
        <w:rPr>
          <w:lang w:val="en-US"/>
        </w:rPr>
        <w:t>&amp;</w:t>
      </w:r>
      <w:r w:rsidR="00B935D2">
        <w:rPr>
          <w:lang w:val="en-US"/>
        </w:rPr>
        <w:t xml:space="preserve"> Ear </w:t>
      </w:r>
      <w:r w:rsidR="00915A63">
        <w:rPr>
          <w:lang w:val="en-US"/>
        </w:rPr>
        <w:t>hospital discovered</w:t>
      </w:r>
      <w:r>
        <w:rPr>
          <w:lang w:val="en-US"/>
        </w:rPr>
        <w:t xml:space="preserve"> the capability of the Leap Motion Controller to track 1/100</w:t>
      </w:r>
      <w:r w:rsidRPr="00604D46">
        <w:rPr>
          <w:vertAlign w:val="superscript"/>
          <w:lang w:val="en-US"/>
        </w:rPr>
        <w:t>th</w:t>
      </w:r>
      <w:r>
        <w:rPr>
          <w:lang w:val="en-US"/>
        </w:rPr>
        <w:t xml:space="preserve"> of a millimeter changes in the location of fingers at up to 200 times a </w:t>
      </w:r>
      <w:r w:rsidR="00915A63">
        <w:rPr>
          <w:lang w:val="en-US"/>
        </w:rPr>
        <w:t>second. In</w:t>
      </w:r>
      <w:r w:rsidR="006C6A25">
        <w:rPr>
          <w:lang w:val="en-US"/>
        </w:rPr>
        <w:t xml:space="preserve"> an attempt to advance the state of the industry, Dr. Philip Michael has brought the project to Swinburne University to make the advancement a reality.</w:t>
      </w:r>
    </w:p>
    <w:p w14:paraId="47E2595C" w14:textId="77777777" w:rsidR="00CE6B79" w:rsidRDefault="00CE6B79" w:rsidP="0006619D">
      <w:pPr>
        <w:rPr>
          <w:lang w:val="en-US"/>
        </w:rPr>
      </w:pPr>
    </w:p>
    <w:p w14:paraId="518B0286" w14:textId="2590293F" w:rsidR="00CE6B79" w:rsidRDefault="003A5567" w:rsidP="003F7671">
      <w:pPr>
        <w:jc w:val="both"/>
        <w:rPr>
          <w:lang w:val="en-US"/>
        </w:rPr>
      </w:pPr>
      <w:r>
        <w:rPr>
          <w:lang w:val="en-US"/>
        </w:rPr>
        <w:t xml:space="preserve">In collaboration with Swinburne University, </w:t>
      </w:r>
      <w:r w:rsidR="0022491A">
        <w:rPr>
          <w:lang w:val="en-US"/>
        </w:rPr>
        <w:t>Dr</w:t>
      </w:r>
      <w:r w:rsidR="002C5737">
        <w:rPr>
          <w:lang w:val="en-US"/>
        </w:rPr>
        <w:t>.</w:t>
      </w:r>
      <w:r w:rsidR="0022491A">
        <w:rPr>
          <w:lang w:val="en-US"/>
        </w:rPr>
        <w:t xml:space="preserve"> Philip Michael and select students, </w:t>
      </w:r>
      <w:r w:rsidR="00902ADF">
        <w:rPr>
          <w:lang w:val="en-US"/>
        </w:rPr>
        <w:t xml:space="preserve">the Leap Motion Controller will attempted to be used to </w:t>
      </w:r>
      <w:r w:rsidR="00915A63">
        <w:rPr>
          <w:lang w:val="en-US"/>
        </w:rPr>
        <w:t>detect tremors</w:t>
      </w:r>
      <w:r w:rsidR="00EC0AA8">
        <w:rPr>
          <w:lang w:val="en-US"/>
        </w:rPr>
        <w:t xml:space="preserve"> in </w:t>
      </w:r>
      <w:proofErr w:type="gramStart"/>
      <w:r w:rsidR="00EC0AA8">
        <w:rPr>
          <w:lang w:val="en-US"/>
        </w:rPr>
        <w:t>surgeons</w:t>
      </w:r>
      <w:proofErr w:type="gramEnd"/>
      <w:r w:rsidR="00EC0AA8">
        <w:rPr>
          <w:lang w:val="en-US"/>
        </w:rPr>
        <w:t xml:space="preserve"> hands whilst outputting to a display </w:t>
      </w:r>
      <w:r w:rsidR="00EF51BE">
        <w:rPr>
          <w:lang w:val="en-US"/>
        </w:rPr>
        <w:t>a variety of detail</w:t>
      </w:r>
      <w:r w:rsidR="00C351CB">
        <w:rPr>
          <w:lang w:val="en-US"/>
        </w:rPr>
        <w:t>s about</w:t>
      </w:r>
      <w:r w:rsidR="00EC0AA8">
        <w:rPr>
          <w:lang w:val="en-US"/>
        </w:rPr>
        <w:t xml:space="preserve"> select points </w:t>
      </w:r>
      <w:r w:rsidR="008E4D55">
        <w:rPr>
          <w:lang w:val="en-US"/>
        </w:rPr>
        <w:t>of the hand and fingers.</w:t>
      </w:r>
    </w:p>
    <w:p w14:paraId="5CECC24B" w14:textId="77777777" w:rsidR="009A3124" w:rsidRDefault="009A3124" w:rsidP="0006619D">
      <w:pPr>
        <w:rPr>
          <w:lang w:val="en-US"/>
        </w:rPr>
      </w:pPr>
    </w:p>
    <w:p w14:paraId="01E69B81" w14:textId="268B240A" w:rsidR="0098444A" w:rsidRDefault="00F61A6E" w:rsidP="003F7671">
      <w:pPr>
        <w:jc w:val="both"/>
        <w:rPr>
          <w:lang w:val="en-US"/>
        </w:rPr>
      </w:pPr>
      <w:r>
        <w:rPr>
          <w:lang w:val="en-US"/>
        </w:rPr>
        <w:t>In continued analysis</w:t>
      </w:r>
      <w:r w:rsidR="005F270D">
        <w:rPr>
          <w:lang w:val="en-US"/>
        </w:rPr>
        <w:t xml:space="preserve"> by Dr. Philip Michael</w:t>
      </w:r>
      <w:r>
        <w:rPr>
          <w:lang w:val="en-US"/>
        </w:rPr>
        <w:t xml:space="preserve"> of the Leap Motion Controller and what can be </w:t>
      </w:r>
      <w:r w:rsidR="00915A63">
        <w:rPr>
          <w:lang w:val="en-US"/>
        </w:rPr>
        <w:t>achieved, the</w:t>
      </w:r>
      <w:r w:rsidR="00743C2B">
        <w:rPr>
          <w:lang w:val="en-US"/>
        </w:rPr>
        <w:t xml:space="preserve"> use cases </w:t>
      </w:r>
      <w:r w:rsidR="001F091D">
        <w:rPr>
          <w:lang w:val="en-US"/>
        </w:rPr>
        <w:t>attributed with controller expanded from not only surgeons hand but also to patients with Parkinson’s disease.</w:t>
      </w:r>
      <w:r w:rsidR="00BE2296">
        <w:rPr>
          <w:lang w:val="en-US"/>
        </w:rPr>
        <w:t xml:space="preserve"> The controller and developed software in this case will </w:t>
      </w:r>
      <w:r w:rsidR="000B3FEC">
        <w:rPr>
          <w:lang w:val="en-US"/>
        </w:rPr>
        <w:t>provide</w:t>
      </w:r>
      <w:r w:rsidR="008B1B2B">
        <w:rPr>
          <w:lang w:val="en-US"/>
        </w:rPr>
        <w:t xml:space="preserve"> </w:t>
      </w:r>
      <w:r w:rsidR="000B3FEC">
        <w:rPr>
          <w:lang w:val="en-US"/>
        </w:rPr>
        <w:t>Drs. as well as patients the ability to see the level of progression of the disease</w:t>
      </w:r>
      <w:r w:rsidR="00071026">
        <w:rPr>
          <w:lang w:val="en-US"/>
        </w:rPr>
        <w:t>,</w:t>
      </w:r>
      <w:r w:rsidR="000B3FEC">
        <w:rPr>
          <w:lang w:val="en-US"/>
        </w:rPr>
        <w:t xml:space="preserve"> as well as whether or not medications to treat the disease are working.</w:t>
      </w:r>
    </w:p>
    <w:p w14:paraId="06E858B1" w14:textId="77777777" w:rsidR="004F2B8B" w:rsidRDefault="004F2B8B" w:rsidP="0006619D">
      <w:pPr>
        <w:rPr>
          <w:rFonts w:eastAsia="SimSun"/>
          <w:lang w:val="en-US" w:eastAsia="zh-CN"/>
        </w:rPr>
      </w:pPr>
    </w:p>
    <w:p w14:paraId="1A9F33F4" w14:textId="77E4C206" w:rsidR="008D7BC8" w:rsidRPr="002452F7" w:rsidRDefault="007516F8" w:rsidP="00A677C9">
      <w:pPr>
        <w:rPr>
          <w:rFonts w:eastAsia="SimSun"/>
          <w:lang w:val="en-US" w:eastAsia="zh-CN"/>
        </w:rPr>
      </w:pPr>
      <w:r>
        <w:rPr>
          <w:rFonts w:eastAsia="SimSun"/>
          <w:lang w:val="en-US" w:eastAsia="zh-CN"/>
        </w:rPr>
        <w:t>Fueling the drive for the project is the belief that the outcome can change an existing complicated and expensive process of detecting attributes of tremor into an easy</w:t>
      </w:r>
      <w:r w:rsidR="00A677C9">
        <w:rPr>
          <w:rFonts w:eastAsia="SimSun"/>
          <w:lang w:val="en-US" w:eastAsia="zh-CN"/>
        </w:rPr>
        <w:t xml:space="preserve"> to use, non-</w:t>
      </w:r>
      <w:r>
        <w:rPr>
          <w:rFonts w:eastAsia="SimSun"/>
          <w:lang w:val="en-US" w:eastAsia="zh-CN"/>
        </w:rPr>
        <w:t>invasive and cheap process</w:t>
      </w:r>
      <w:r w:rsidR="00CE091F">
        <w:rPr>
          <w:rFonts w:eastAsia="SimSun"/>
          <w:lang w:val="en-US" w:eastAsia="zh-CN"/>
        </w:rPr>
        <w:t>.</w:t>
      </w:r>
    </w:p>
    <w:p w14:paraId="6898E435" w14:textId="77777777" w:rsidR="008D7BC8" w:rsidRPr="008D7BC8" w:rsidRDefault="008D7BC8" w:rsidP="0006619D">
      <w:pPr>
        <w:rPr>
          <w:rFonts w:eastAsia="SimSun"/>
          <w:lang w:val="en-US" w:eastAsia="zh-CN"/>
        </w:rPr>
      </w:pPr>
    </w:p>
    <w:p w14:paraId="4C77A845" w14:textId="3E2508E6" w:rsidR="000030A0" w:rsidRPr="00711838" w:rsidRDefault="000030A0" w:rsidP="00711838">
      <w:pPr>
        <w:pStyle w:val="Heading2"/>
        <w:rPr>
          <w:lang w:val="en-US"/>
        </w:rPr>
      </w:pPr>
      <w:bookmarkStart w:id="4" w:name="_Toc371333221"/>
      <w:r w:rsidRPr="00711838">
        <w:rPr>
          <w:lang w:val="en-US"/>
        </w:rPr>
        <w:t>Key Project Personnel</w:t>
      </w:r>
      <w:bookmarkEnd w:id="4"/>
    </w:p>
    <w:p w14:paraId="257F4D83" w14:textId="041AEAC0" w:rsidR="000030A0" w:rsidRPr="00711838" w:rsidRDefault="000030A0" w:rsidP="00711838">
      <w:pPr>
        <w:pStyle w:val="Heading3"/>
        <w:rPr>
          <w:lang w:val="en-US"/>
        </w:rPr>
      </w:pPr>
      <w:bookmarkStart w:id="5" w:name="_Toc371333222"/>
      <w:r w:rsidRPr="00711838">
        <w:rPr>
          <w:lang w:val="en-US"/>
        </w:rPr>
        <w:t>Client</w:t>
      </w:r>
      <w:bookmarkEnd w:id="5"/>
    </w:p>
    <w:p w14:paraId="1FCD6A64" w14:textId="77777777" w:rsidR="00EC5078" w:rsidRDefault="00EC5078" w:rsidP="0006619D">
      <w:pPr>
        <w:rPr>
          <w:lang w:val="en-US"/>
        </w:rPr>
      </w:pPr>
    </w:p>
    <w:p w14:paraId="267742F7" w14:textId="6636D0F8" w:rsidR="000030A0" w:rsidRPr="00711838" w:rsidRDefault="00FD4D25" w:rsidP="003F7671">
      <w:pPr>
        <w:jc w:val="both"/>
        <w:rPr>
          <w:lang w:val="en-US"/>
        </w:rPr>
      </w:pPr>
      <w:r>
        <w:rPr>
          <w:lang w:val="en-US"/>
        </w:rPr>
        <w:lastRenderedPageBreak/>
        <w:t>Dr. Phil</w:t>
      </w:r>
      <w:r w:rsidR="00646436">
        <w:rPr>
          <w:lang w:val="en-US"/>
        </w:rPr>
        <w:t>ip Michael</w:t>
      </w:r>
      <w:r w:rsidR="00F54C6F">
        <w:rPr>
          <w:lang w:val="en-US"/>
        </w:rPr>
        <w:t xml:space="preserve"> of the Royal Victorian Eye &amp; Ear Hospital</w:t>
      </w:r>
      <w:r w:rsidR="00AA7D05">
        <w:rPr>
          <w:lang w:val="en-US"/>
        </w:rPr>
        <w:t xml:space="preserve"> is the client who brought the project to Swinburne</w:t>
      </w:r>
      <w:r w:rsidR="002469DC">
        <w:rPr>
          <w:lang w:val="en-US"/>
        </w:rPr>
        <w:t xml:space="preserve"> University of Technology.</w:t>
      </w:r>
    </w:p>
    <w:p w14:paraId="4850BFE4" w14:textId="17AC7ADB" w:rsidR="00854051" w:rsidRDefault="000030A0" w:rsidP="003F36A7">
      <w:pPr>
        <w:pStyle w:val="Heading3"/>
        <w:rPr>
          <w:lang w:val="en-US"/>
        </w:rPr>
      </w:pPr>
      <w:bookmarkStart w:id="6" w:name="_Toc371333223"/>
      <w:r w:rsidRPr="00711838">
        <w:rPr>
          <w:lang w:val="en-US"/>
        </w:rPr>
        <w:t>Stake holders</w:t>
      </w:r>
      <w:bookmarkEnd w:id="6"/>
    </w:p>
    <w:p w14:paraId="5CDE7694" w14:textId="77777777" w:rsidR="003F36A7" w:rsidRPr="003F36A7" w:rsidRDefault="003F36A7" w:rsidP="003F36A7"/>
    <w:p w14:paraId="5D77E30E" w14:textId="519F0E0C" w:rsidR="00854051" w:rsidRDefault="0073617B" w:rsidP="00F007C9">
      <w:pPr>
        <w:widowControl w:val="0"/>
        <w:autoSpaceDE w:val="0"/>
        <w:autoSpaceDN w:val="0"/>
        <w:adjustRightInd w:val="0"/>
        <w:spacing w:after="240"/>
      </w:pPr>
      <w:r w:rsidRPr="0073617B">
        <w:rPr>
          <w:b/>
          <w:lang w:val="en-US"/>
        </w:rPr>
        <w:t>Unit Convener:</w:t>
      </w:r>
      <w:r w:rsidR="00227487">
        <w:rPr>
          <w:b/>
          <w:lang w:val="en-US"/>
        </w:rPr>
        <w:t xml:space="preserve"> </w:t>
      </w:r>
      <w:r w:rsidR="004A1D75" w:rsidRPr="004A1D75">
        <w:t>Ryszard</w:t>
      </w:r>
      <w:r w:rsidR="00227487">
        <w:t xml:space="preserve"> </w:t>
      </w:r>
      <w:r w:rsidR="004A1D75" w:rsidRPr="004A1D75">
        <w:t>Kowalczyk</w:t>
      </w:r>
    </w:p>
    <w:p w14:paraId="5B4E8160" w14:textId="453412AF" w:rsidR="00854051" w:rsidRPr="004A1D75" w:rsidRDefault="00F42618" w:rsidP="00A96472">
      <w:pPr>
        <w:widowControl w:val="0"/>
        <w:autoSpaceDE w:val="0"/>
        <w:autoSpaceDN w:val="0"/>
        <w:adjustRightInd w:val="0"/>
        <w:spacing w:after="240"/>
        <w:jc w:val="both"/>
      </w:pPr>
      <w:r>
        <w:t>Professor R</w:t>
      </w:r>
      <w:r w:rsidR="00854051">
        <w:t>yszard is the unit convenor for Software Team Project.</w:t>
      </w:r>
      <w:r w:rsidR="00227487">
        <w:t xml:space="preserve"> </w:t>
      </w:r>
      <w:r w:rsidR="005A628E">
        <w:t xml:space="preserve">As convenor, Professor </w:t>
      </w:r>
      <w:r w:rsidR="005A628E" w:rsidRPr="004A1D75">
        <w:t>Ryszard</w:t>
      </w:r>
      <w:r w:rsidR="005A628E">
        <w:t xml:space="preserve"> ultimately decide</w:t>
      </w:r>
      <w:r w:rsidR="00E3215C">
        <w:t xml:space="preserve">s whether or not the work completed </w:t>
      </w:r>
      <w:r w:rsidR="00C7111F">
        <w:t>is satisfactory.</w:t>
      </w:r>
      <w:r>
        <w:t xml:space="preserve"> Professor Ryszard</w:t>
      </w:r>
      <w:r w:rsidR="00227487">
        <w:t xml:space="preserve"> </w:t>
      </w:r>
      <w:r>
        <w:t xml:space="preserve">also provides a </w:t>
      </w:r>
      <w:r w:rsidR="00227487">
        <w:t>secondary (</w:t>
      </w:r>
      <w:r>
        <w:t xml:space="preserve">elevated) point of </w:t>
      </w:r>
      <w:r w:rsidR="00163329">
        <w:t xml:space="preserve">contact </w:t>
      </w:r>
      <w:r>
        <w:t xml:space="preserve">for the team in the event that there is an issue that </w:t>
      </w:r>
      <w:r w:rsidR="000550E5">
        <w:t>can’t</w:t>
      </w:r>
      <w:r>
        <w:t xml:space="preserve"> be resolved internally.</w:t>
      </w:r>
    </w:p>
    <w:p w14:paraId="6DC6324A" w14:textId="77777777" w:rsidR="00714A52" w:rsidRDefault="00714A52" w:rsidP="00F007C9">
      <w:pPr>
        <w:pStyle w:val="Footer"/>
        <w:tabs>
          <w:tab w:val="clear" w:pos="4320"/>
          <w:tab w:val="clear" w:pos="8640"/>
        </w:tabs>
        <w:ind w:right="360"/>
      </w:pPr>
      <w:r w:rsidRPr="00A02CCA">
        <w:rPr>
          <w:b/>
        </w:rPr>
        <w:t>Project Supervisor:</w:t>
      </w:r>
      <w:r>
        <w:t xml:space="preserve"> Caslon Chua</w:t>
      </w:r>
    </w:p>
    <w:p w14:paraId="678428BB" w14:textId="77777777" w:rsidR="005A628E" w:rsidRDefault="005A628E" w:rsidP="00F007C9">
      <w:pPr>
        <w:pStyle w:val="Footer"/>
        <w:tabs>
          <w:tab w:val="clear" w:pos="4320"/>
          <w:tab w:val="clear" w:pos="8640"/>
        </w:tabs>
        <w:ind w:right="360"/>
      </w:pPr>
    </w:p>
    <w:p w14:paraId="541B84D8" w14:textId="355A8000" w:rsidR="005A628E" w:rsidRDefault="005A628E" w:rsidP="00A96472">
      <w:pPr>
        <w:pStyle w:val="Footer"/>
        <w:tabs>
          <w:tab w:val="clear" w:pos="4320"/>
          <w:tab w:val="clear" w:pos="8640"/>
        </w:tabs>
        <w:ind w:right="360"/>
        <w:jc w:val="both"/>
      </w:pPr>
      <w:r>
        <w:t>Caslon Chua is the project supervisor for this project.</w:t>
      </w:r>
      <w:r w:rsidR="00BF1D96">
        <w:t xml:space="preserve"> </w:t>
      </w:r>
      <w:r w:rsidR="00F424DB">
        <w:t>Caslon decides whether or not the</w:t>
      </w:r>
      <w:r w:rsidR="003776ED">
        <w:t xml:space="preserve"> work completed is satisfactory. Caslon also provides a first point</w:t>
      </w:r>
      <w:r w:rsidR="00315DD3">
        <w:t xml:space="preserve"> of contact</w:t>
      </w:r>
      <w:r w:rsidR="003776ED">
        <w:t xml:space="preserve"> for the team in the event that there is an issue that </w:t>
      </w:r>
      <w:r w:rsidR="000550E5">
        <w:t>can’t</w:t>
      </w:r>
      <w:r w:rsidR="003776ED">
        <w:t xml:space="preserve"> be resolved internally.</w:t>
      </w:r>
    </w:p>
    <w:p w14:paraId="3EC4366C" w14:textId="77777777" w:rsidR="004A1D75" w:rsidRDefault="004A1D75" w:rsidP="00F007C9">
      <w:pPr>
        <w:pStyle w:val="Footer"/>
        <w:tabs>
          <w:tab w:val="clear" w:pos="4320"/>
          <w:tab w:val="clear" w:pos="8640"/>
        </w:tabs>
        <w:ind w:right="360"/>
      </w:pPr>
    </w:p>
    <w:p w14:paraId="0868B2EA" w14:textId="002C1F44" w:rsidR="004A1D75" w:rsidRDefault="004A1D75" w:rsidP="00F007C9">
      <w:pPr>
        <w:pStyle w:val="Footer"/>
        <w:tabs>
          <w:tab w:val="clear" w:pos="4320"/>
          <w:tab w:val="clear" w:pos="8640"/>
        </w:tabs>
        <w:ind w:right="360"/>
      </w:pPr>
      <w:r w:rsidRPr="004A1D75">
        <w:rPr>
          <w:b/>
        </w:rPr>
        <w:t>Swinburne</w:t>
      </w:r>
      <w:r>
        <w:rPr>
          <w:b/>
        </w:rPr>
        <w:t xml:space="preserve"> Project</w:t>
      </w:r>
      <w:r w:rsidRPr="004A1D75">
        <w:rPr>
          <w:b/>
        </w:rPr>
        <w:t xml:space="preserve"> Contact:</w:t>
      </w:r>
      <w:r w:rsidR="000F3E69">
        <w:rPr>
          <w:b/>
        </w:rPr>
        <w:t xml:space="preserve"> </w:t>
      </w:r>
      <w:r>
        <w:t>Mark Schier</w:t>
      </w:r>
    </w:p>
    <w:p w14:paraId="33A48124" w14:textId="77777777" w:rsidR="00A04910" w:rsidRDefault="00A04910" w:rsidP="00F007C9">
      <w:pPr>
        <w:pStyle w:val="Footer"/>
        <w:tabs>
          <w:tab w:val="clear" w:pos="4320"/>
          <w:tab w:val="clear" w:pos="8640"/>
        </w:tabs>
        <w:ind w:right="360"/>
      </w:pPr>
    </w:p>
    <w:p w14:paraId="48FB1C84" w14:textId="77777777" w:rsidR="002E6109" w:rsidRPr="004A1D75" w:rsidRDefault="00A04910" w:rsidP="00A96472">
      <w:pPr>
        <w:pStyle w:val="Footer"/>
        <w:tabs>
          <w:tab w:val="clear" w:pos="4320"/>
          <w:tab w:val="clear" w:pos="8640"/>
        </w:tabs>
        <w:ind w:right="360"/>
        <w:jc w:val="both"/>
      </w:pPr>
      <w:r>
        <w:t xml:space="preserve">As a client contact, Mark has an interest in the outcome of the project, as he would like to see the project succeed. Mark has domain knowledge that will be useful to the project. </w:t>
      </w:r>
    </w:p>
    <w:p w14:paraId="6481D702" w14:textId="77777777" w:rsidR="00714A52" w:rsidRDefault="00714A52" w:rsidP="00F007C9">
      <w:pPr>
        <w:pStyle w:val="Footer"/>
        <w:tabs>
          <w:tab w:val="clear" w:pos="4320"/>
          <w:tab w:val="clear" w:pos="8640"/>
        </w:tabs>
        <w:ind w:right="360"/>
      </w:pPr>
    </w:p>
    <w:p w14:paraId="64224682" w14:textId="77777777" w:rsidR="00714A52" w:rsidRPr="000B7BBE" w:rsidRDefault="00714A52" w:rsidP="00F007C9">
      <w:pPr>
        <w:pStyle w:val="Footer"/>
        <w:tabs>
          <w:tab w:val="clear" w:pos="4320"/>
          <w:tab w:val="clear" w:pos="8640"/>
        </w:tabs>
        <w:ind w:right="360"/>
        <w:rPr>
          <w:b/>
        </w:rPr>
      </w:pPr>
      <w:r w:rsidRPr="00714A52">
        <w:rPr>
          <w:b/>
        </w:rPr>
        <w:t xml:space="preserve">Development Team: </w:t>
      </w:r>
      <w:r w:rsidRPr="00B01519">
        <w:t>Daniel Corsaletti</w:t>
      </w:r>
    </w:p>
    <w:p w14:paraId="11F7E0D1" w14:textId="77777777" w:rsidR="00714A52" w:rsidRDefault="00714A52" w:rsidP="00F007C9">
      <w:pPr>
        <w:pStyle w:val="Footer"/>
        <w:tabs>
          <w:tab w:val="clear" w:pos="4320"/>
          <w:tab w:val="clear" w:pos="8640"/>
        </w:tabs>
        <w:ind w:right="360"/>
      </w:pPr>
    </w:p>
    <w:p w14:paraId="6D786181"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3E4178D1" w14:textId="77777777" w:rsidR="003F36A7" w:rsidRDefault="003F36A7" w:rsidP="00F007C9">
      <w:pPr>
        <w:pStyle w:val="Footer"/>
        <w:tabs>
          <w:tab w:val="clear" w:pos="4320"/>
          <w:tab w:val="clear" w:pos="8640"/>
        </w:tabs>
        <w:ind w:left="720" w:right="360"/>
      </w:pPr>
    </w:p>
    <w:p w14:paraId="70C4B394" w14:textId="77777777" w:rsidR="003F36A7" w:rsidRDefault="003F36A7" w:rsidP="00A96472">
      <w:pPr>
        <w:pStyle w:val="Footer"/>
        <w:tabs>
          <w:tab w:val="clear" w:pos="4320"/>
          <w:tab w:val="clear" w:pos="8640"/>
        </w:tabs>
        <w:ind w:right="360"/>
      </w:pPr>
      <w:r>
        <w:t xml:space="preserve">Role: </w:t>
      </w:r>
      <w:r w:rsidR="00421E3B">
        <w:t>Documentation</w:t>
      </w:r>
    </w:p>
    <w:p w14:paraId="452A23CF" w14:textId="77777777" w:rsidR="00F007C9" w:rsidRPr="00B01519" w:rsidRDefault="00F007C9" w:rsidP="00F007C9">
      <w:pPr>
        <w:pStyle w:val="Footer"/>
        <w:tabs>
          <w:tab w:val="clear" w:pos="4320"/>
          <w:tab w:val="clear" w:pos="8640"/>
        </w:tabs>
        <w:ind w:right="360"/>
      </w:pPr>
    </w:p>
    <w:p w14:paraId="7CAC9D87"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 xml:space="preserve">Joshua Stopper </w:t>
      </w:r>
    </w:p>
    <w:p w14:paraId="05244260" w14:textId="77777777" w:rsidR="00F007C9" w:rsidRDefault="00F007C9" w:rsidP="00F007C9">
      <w:pPr>
        <w:pStyle w:val="Footer"/>
        <w:tabs>
          <w:tab w:val="clear" w:pos="4320"/>
          <w:tab w:val="clear" w:pos="8640"/>
        </w:tabs>
        <w:ind w:left="720" w:right="360"/>
      </w:pPr>
    </w:p>
    <w:p w14:paraId="5B1319F1"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06D70DD1" w14:textId="77777777" w:rsidR="003F36A7" w:rsidRDefault="003F36A7" w:rsidP="003F36A7">
      <w:pPr>
        <w:pStyle w:val="Footer"/>
        <w:tabs>
          <w:tab w:val="clear" w:pos="4320"/>
          <w:tab w:val="clear" w:pos="8640"/>
        </w:tabs>
        <w:ind w:left="720" w:right="360"/>
      </w:pPr>
    </w:p>
    <w:p w14:paraId="0339C78C" w14:textId="77777777" w:rsidR="003F36A7" w:rsidRDefault="003F36A7" w:rsidP="00A96472">
      <w:pPr>
        <w:pStyle w:val="Footer"/>
        <w:tabs>
          <w:tab w:val="clear" w:pos="4320"/>
          <w:tab w:val="clear" w:pos="8640"/>
        </w:tabs>
        <w:ind w:right="360"/>
      </w:pPr>
      <w:r>
        <w:t xml:space="preserve">Role: </w:t>
      </w:r>
      <w:r w:rsidR="00421E3B">
        <w:t>Developer and Team Leader</w:t>
      </w:r>
    </w:p>
    <w:p w14:paraId="5AA8F750" w14:textId="77777777" w:rsidR="00714A52" w:rsidRPr="00B01519" w:rsidRDefault="00714A52" w:rsidP="00F007C9">
      <w:pPr>
        <w:pStyle w:val="Footer"/>
        <w:tabs>
          <w:tab w:val="clear" w:pos="4320"/>
          <w:tab w:val="clear" w:pos="8640"/>
        </w:tabs>
        <w:ind w:right="360"/>
      </w:pPr>
    </w:p>
    <w:p w14:paraId="1F248D69" w14:textId="77777777" w:rsidR="00714A52" w:rsidRPr="00B01519" w:rsidRDefault="00714A52" w:rsidP="00F007C9">
      <w:pPr>
        <w:pStyle w:val="Footer"/>
        <w:tabs>
          <w:tab w:val="clear" w:pos="4320"/>
          <w:tab w:val="clear" w:pos="8640"/>
        </w:tabs>
        <w:ind w:right="360"/>
      </w:pPr>
      <w:r w:rsidRPr="00714A52">
        <w:rPr>
          <w:b/>
        </w:rPr>
        <w:t xml:space="preserve">Development Team: </w:t>
      </w:r>
      <w:r w:rsidRPr="00B01519">
        <w:t>Shengwei Li</w:t>
      </w:r>
    </w:p>
    <w:p w14:paraId="5851BB5A" w14:textId="77777777" w:rsidR="00714A52" w:rsidRDefault="00714A52" w:rsidP="00F007C9">
      <w:pPr>
        <w:pStyle w:val="Footer"/>
        <w:tabs>
          <w:tab w:val="clear" w:pos="4320"/>
          <w:tab w:val="clear" w:pos="8640"/>
        </w:tabs>
        <w:ind w:right="360"/>
      </w:pPr>
    </w:p>
    <w:p w14:paraId="528D4D1A"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11D3BD62" w14:textId="77777777" w:rsidR="00F007C9" w:rsidRDefault="00F007C9" w:rsidP="00F007C9">
      <w:pPr>
        <w:pStyle w:val="Footer"/>
        <w:tabs>
          <w:tab w:val="clear" w:pos="4320"/>
          <w:tab w:val="clear" w:pos="8640"/>
        </w:tabs>
        <w:ind w:right="360"/>
      </w:pPr>
    </w:p>
    <w:p w14:paraId="03151167" w14:textId="77777777" w:rsidR="003F36A7" w:rsidRDefault="003F36A7" w:rsidP="00A96472">
      <w:pPr>
        <w:pStyle w:val="Footer"/>
        <w:tabs>
          <w:tab w:val="clear" w:pos="4320"/>
          <w:tab w:val="clear" w:pos="8640"/>
        </w:tabs>
        <w:ind w:right="360"/>
      </w:pPr>
      <w:r>
        <w:t xml:space="preserve">Role: </w:t>
      </w:r>
      <w:r w:rsidR="00421E3B">
        <w:t>Documentation</w:t>
      </w:r>
    </w:p>
    <w:p w14:paraId="5A4943C1" w14:textId="77777777" w:rsidR="003F36A7" w:rsidRPr="00B01519" w:rsidRDefault="003F36A7" w:rsidP="00F007C9">
      <w:pPr>
        <w:pStyle w:val="Footer"/>
        <w:tabs>
          <w:tab w:val="clear" w:pos="4320"/>
          <w:tab w:val="clear" w:pos="8640"/>
        </w:tabs>
        <w:ind w:right="360"/>
      </w:pPr>
    </w:p>
    <w:p w14:paraId="47B92AD1" w14:textId="77777777" w:rsidR="00714A52" w:rsidRPr="00B01519" w:rsidRDefault="00714A52" w:rsidP="00F007C9">
      <w:pPr>
        <w:pStyle w:val="Footer"/>
        <w:tabs>
          <w:tab w:val="clear" w:pos="4320"/>
          <w:tab w:val="clear" w:pos="8640"/>
        </w:tabs>
        <w:ind w:right="360"/>
      </w:pPr>
      <w:r w:rsidRPr="00714A52">
        <w:rPr>
          <w:b/>
        </w:rPr>
        <w:lastRenderedPageBreak/>
        <w:t xml:space="preserve">Development Team: </w:t>
      </w:r>
      <w:r w:rsidRPr="00B01519">
        <w:t>Minh Duc Nguyen</w:t>
      </w:r>
    </w:p>
    <w:p w14:paraId="25AC6D64" w14:textId="77777777" w:rsidR="00F007C9" w:rsidRDefault="00F007C9" w:rsidP="00F007C9">
      <w:pPr>
        <w:pStyle w:val="Footer"/>
        <w:tabs>
          <w:tab w:val="clear" w:pos="4320"/>
          <w:tab w:val="clear" w:pos="8640"/>
        </w:tabs>
        <w:ind w:left="720" w:right="360"/>
      </w:pPr>
    </w:p>
    <w:p w14:paraId="62ED6A85" w14:textId="77777777" w:rsidR="00F007C9" w:rsidRDefault="00F007C9" w:rsidP="00A96472">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491C5E50" w14:textId="77777777" w:rsidR="003F36A7" w:rsidRDefault="003F36A7" w:rsidP="00F007C9">
      <w:pPr>
        <w:pStyle w:val="Footer"/>
        <w:tabs>
          <w:tab w:val="clear" w:pos="4320"/>
          <w:tab w:val="clear" w:pos="8640"/>
        </w:tabs>
        <w:ind w:left="720" w:right="360"/>
      </w:pPr>
    </w:p>
    <w:p w14:paraId="605AEF6A" w14:textId="77777777" w:rsidR="003F36A7" w:rsidRDefault="003F36A7" w:rsidP="00A96472">
      <w:pPr>
        <w:pStyle w:val="Footer"/>
        <w:tabs>
          <w:tab w:val="clear" w:pos="4320"/>
          <w:tab w:val="clear" w:pos="8640"/>
        </w:tabs>
        <w:ind w:right="360"/>
      </w:pPr>
      <w:r>
        <w:t xml:space="preserve">Role: </w:t>
      </w:r>
      <w:r w:rsidR="00421E3B">
        <w:t>Developer</w:t>
      </w:r>
    </w:p>
    <w:p w14:paraId="1B9F92DF" w14:textId="77777777" w:rsidR="00714A52" w:rsidRPr="00B01519" w:rsidRDefault="00714A52" w:rsidP="00F007C9">
      <w:pPr>
        <w:pStyle w:val="Footer"/>
        <w:tabs>
          <w:tab w:val="clear" w:pos="4320"/>
          <w:tab w:val="clear" w:pos="8640"/>
        </w:tabs>
        <w:ind w:right="360"/>
      </w:pPr>
    </w:p>
    <w:p w14:paraId="53D234ED" w14:textId="77777777" w:rsidR="00714A52" w:rsidRDefault="00714A52" w:rsidP="00F007C9">
      <w:pPr>
        <w:pStyle w:val="Footer"/>
        <w:tabs>
          <w:tab w:val="clear" w:pos="4320"/>
          <w:tab w:val="clear" w:pos="8640"/>
        </w:tabs>
        <w:ind w:right="360"/>
      </w:pPr>
      <w:r w:rsidRPr="00714A52">
        <w:rPr>
          <w:b/>
        </w:rPr>
        <w:t xml:space="preserve">Development Team: </w:t>
      </w:r>
      <w:r w:rsidRPr="00B01519">
        <w:t>Tran Xuong Tran</w:t>
      </w:r>
    </w:p>
    <w:p w14:paraId="42453F9D" w14:textId="77777777" w:rsidR="00F007C9" w:rsidRDefault="00F007C9" w:rsidP="00F007C9">
      <w:pPr>
        <w:pStyle w:val="Footer"/>
        <w:tabs>
          <w:tab w:val="clear" w:pos="4320"/>
          <w:tab w:val="clear" w:pos="8640"/>
        </w:tabs>
        <w:ind w:right="360"/>
      </w:pPr>
    </w:p>
    <w:p w14:paraId="75A649DE" w14:textId="77777777" w:rsidR="00714A52" w:rsidRDefault="00F007C9" w:rsidP="004D0E6E">
      <w:pPr>
        <w:pStyle w:val="Footer"/>
        <w:tabs>
          <w:tab w:val="clear" w:pos="4320"/>
          <w:tab w:val="clear" w:pos="8640"/>
        </w:tabs>
        <w:ind w:right="360"/>
        <w:jc w:val="both"/>
      </w:pPr>
      <w:r>
        <w:t>As a student enrolled in Software Team Project, the success or failure of this project will directly affect the received mark for this unit.</w:t>
      </w:r>
    </w:p>
    <w:p w14:paraId="076CAFB4" w14:textId="77777777" w:rsidR="00421E3B" w:rsidRDefault="00421E3B" w:rsidP="003F7671">
      <w:pPr>
        <w:pStyle w:val="Footer"/>
        <w:tabs>
          <w:tab w:val="clear" w:pos="4320"/>
          <w:tab w:val="clear" w:pos="8640"/>
        </w:tabs>
        <w:ind w:left="720" w:right="360"/>
        <w:jc w:val="both"/>
      </w:pPr>
    </w:p>
    <w:p w14:paraId="6F9D4F26" w14:textId="77777777" w:rsidR="00421E3B" w:rsidRPr="00F007C9" w:rsidRDefault="00421E3B" w:rsidP="004D0E6E">
      <w:pPr>
        <w:pStyle w:val="Footer"/>
        <w:tabs>
          <w:tab w:val="clear" w:pos="4320"/>
          <w:tab w:val="clear" w:pos="8640"/>
        </w:tabs>
        <w:ind w:right="360"/>
        <w:jc w:val="both"/>
      </w:pPr>
      <w:r>
        <w:t>Role: Documentation</w:t>
      </w:r>
    </w:p>
    <w:p w14:paraId="00F25EF1" w14:textId="4EF1D263" w:rsidR="00B01519" w:rsidRPr="00B01519" w:rsidRDefault="000030A0" w:rsidP="00937C6D">
      <w:pPr>
        <w:pStyle w:val="Heading3"/>
        <w:rPr>
          <w:lang w:val="en-US"/>
        </w:rPr>
      </w:pPr>
      <w:bookmarkStart w:id="7" w:name="_Toc371333224"/>
      <w:r w:rsidRPr="00711838">
        <w:rPr>
          <w:lang w:val="en-US"/>
        </w:rPr>
        <w:t>Project Supervisor, Team Leader and key Project Members</w:t>
      </w:r>
      <w:bookmarkEnd w:id="7"/>
    </w:p>
    <w:p w14:paraId="25EA57ED" w14:textId="77777777" w:rsidR="00877B5B" w:rsidRDefault="00877B5B" w:rsidP="00425594">
      <w:pPr>
        <w:pStyle w:val="Footer"/>
        <w:tabs>
          <w:tab w:val="clear" w:pos="4320"/>
          <w:tab w:val="clear" w:pos="8640"/>
        </w:tabs>
        <w:ind w:right="360"/>
        <w:rPr>
          <w:b/>
        </w:rPr>
      </w:pPr>
    </w:p>
    <w:p w14:paraId="6D30FA05" w14:textId="77777777" w:rsidR="00B01519" w:rsidRDefault="00B01519" w:rsidP="00425594">
      <w:pPr>
        <w:pStyle w:val="Footer"/>
        <w:tabs>
          <w:tab w:val="clear" w:pos="4320"/>
          <w:tab w:val="clear" w:pos="8640"/>
        </w:tabs>
        <w:ind w:right="360"/>
      </w:pPr>
      <w:r w:rsidRPr="00A02CCA">
        <w:rPr>
          <w:b/>
        </w:rPr>
        <w:t>Project Supervisor:</w:t>
      </w:r>
      <w:r>
        <w:t xml:space="preserve"> Caslon Chua</w:t>
      </w:r>
    </w:p>
    <w:p w14:paraId="0AF4940C" w14:textId="77777777" w:rsidR="00D82F53" w:rsidRDefault="00425594" w:rsidP="00425594">
      <w:pPr>
        <w:pStyle w:val="Footer"/>
        <w:tabs>
          <w:tab w:val="clear" w:pos="4320"/>
          <w:tab w:val="clear" w:pos="8640"/>
        </w:tabs>
        <w:ind w:right="360"/>
      </w:pPr>
      <w:r>
        <w:tab/>
        <w:t xml:space="preserve">Email: </w:t>
      </w:r>
      <w:r w:rsidR="00DE1DE9" w:rsidRPr="00DE1DE9">
        <w:t>cchua@swin.edu.au</w:t>
      </w:r>
    </w:p>
    <w:p w14:paraId="63E04389" w14:textId="77777777" w:rsidR="00DE1DE9" w:rsidRPr="00DE1DE9" w:rsidRDefault="00DE1DE9" w:rsidP="00425594">
      <w:pPr>
        <w:pStyle w:val="Footer"/>
        <w:tabs>
          <w:tab w:val="clear" w:pos="4320"/>
          <w:tab w:val="clear" w:pos="8640"/>
        </w:tabs>
        <w:ind w:right="360"/>
      </w:pPr>
    </w:p>
    <w:p w14:paraId="2D8BBAEF" w14:textId="3ECA951A" w:rsidR="00B01519" w:rsidRDefault="00D82F53" w:rsidP="00425594">
      <w:pPr>
        <w:pStyle w:val="Footer"/>
        <w:tabs>
          <w:tab w:val="clear" w:pos="4320"/>
          <w:tab w:val="clear" w:pos="8640"/>
        </w:tabs>
        <w:ind w:right="360"/>
      </w:pPr>
      <w:r w:rsidRPr="00720390">
        <w:rPr>
          <w:b/>
        </w:rPr>
        <w:t>Project Client</w:t>
      </w:r>
      <w:r>
        <w:rPr>
          <w:b/>
        </w:rPr>
        <w:t xml:space="preserve">: </w:t>
      </w:r>
      <w:r w:rsidR="003B1401">
        <w:t>Phi</w:t>
      </w:r>
      <w:r w:rsidR="001977AE">
        <w:t>lip Michael</w:t>
      </w:r>
    </w:p>
    <w:p w14:paraId="648F2655" w14:textId="77777777" w:rsidR="00425594" w:rsidRDefault="00425594" w:rsidP="00425594">
      <w:pPr>
        <w:pStyle w:val="Footer"/>
        <w:tabs>
          <w:tab w:val="clear" w:pos="4320"/>
          <w:tab w:val="clear" w:pos="8640"/>
        </w:tabs>
        <w:ind w:right="360"/>
      </w:pPr>
      <w:r>
        <w:tab/>
        <w:t>Email:</w:t>
      </w:r>
      <w:r w:rsidR="000064DD">
        <w:t xml:space="preserve"> philip.michael@me.com</w:t>
      </w:r>
    </w:p>
    <w:p w14:paraId="62BE7DF8" w14:textId="77777777" w:rsidR="00425594" w:rsidRDefault="00425594" w:rsidP="00425594">
      <w:pPr>
        <w:pStyle w:val="Footer"/>
        <w:tabs>
          <w:tab w:val="clear" w:pos="4320"/>
          <w:tab w:val="clear" w:pos="8640"/>
        </w:tabs>
        <w:ind w:right="360"/>
      </w:pPr>
      <w:r>
        <w:tab/>
        <w:t>Mobile: 0468 756 960</w:t>
      </w:r>
    </w:p>
    <w:p w14:paraId="40F36CEF" w14:textId="77777777" w:rsidR="00425594" w:rsidRDefault="00425594" w:rsidP="00B01519">
      <w:pPr>
        <w:pStyle w:val="Footer"/>
        <w:ind w:right="360"/>
      </w:pPr>
    </w:p>
    <w:p w14:paraId="55A6DE7F" w14:textId="77777777" w:rsidR="00B96E97" w:rsidRDefault="0067212B" w:rsidP="00B01519">
      <w:pPr>
        <w:pStyle w:val="Footer"/>
        <w:ind w:right="360"/>
      </w:pPr>
      <w:r w:rsidRPr="0067212B">
        <w:rPr>
          <w:b/>
        </w:rPr>
        <w:t xml:space="preserve">Project Member: </w:t>
      </w:r>
      <w:r w:rsidR="00B01519" w:rsidRPr="00B01519">
        <w:t>Daniel Corsaletti</w:t>
      </w:r>
    </w:p>
    <w:p w14:paraId="7DB28786" w14:textId="77777777" w:rsidR="00B96E97" w:rsidRDefault="000151CC" w:rsidP="00B96E97">
      <w:pPr>
        <w:pStyle w:val="Footer"/>
        <w:tabs>
          <w:tab w:val="clear" w:pos="4320"/>
          <w:tab w:val="clear" w:pos="8640"/>
        </w:tabs>
        <w:ind w:right="360" w:firstLine="720"/>
      </w:pPr>
      <w:r>
        <w:t>E</w:t>
      </w:r>
      <w:r w:rsidR="002B057E">
        <w:t>mail</w:t>
      </w:r>
      <w:r>
        <w:t xml:space="preserve">: </w:t>
      </w:r>
      <w:r w:rsidR="00B96E97" w:rsidRPr="002D476B">
        <w:t>6450458@student.swin.edu.au</w:t>
      </w:r>
    </w:p>
    <w:p w14:paraId="45061445" w14:textId="77777777" w:rsidR="000151CC" w:rsidRPr="00B01519" w:rsidRDefault="00B96E97" w:rsidP="00B96E97">
      <w:pPr>
        <w:pStyle w:val="Footer"/>
        <w:tabs>
          <w:tab w:val="clear" w:pos="4320"/>
          <w:tab w:val="clear" w:pos="8640"/>
        </w:tabs>
        <w:ind w:right="360"/>
      </w:pPr>
      <w:r>
        <w:tab/>
      </w:r>
      <w:r w:rsidR="000151CC">
        <w:t>M</w:t>
      </w:r>
      <w:r w:rsidR="002B057E">
        <w:t>obile</w:t>
      </w:r>
      <w:r w:rsidR="000151CC">
        <w:t>: 0433 536 150</w:t>
      </w:r>
    </w:p>
    <w:p w14:paraId="154466D2" w14:textId="77777777" w:rsidR="00B01519" w:rsidRPr="00B01519" w:rsidRDefault="00B01519" w:rsidP="00B01519">
      <w:pPr>
        <w:pStyle w:val="Footer"/>
        <w:ind w:right="360"/>
      </w:pPr>
    </w:p>
    <w:p w14:paraId="7C295243" w14:textId="77777777" w:rsidR="00B01519" w:rsidRDefault="0067212B" w:rsidP="00B01519">
      <w:pPr>
        <w:pStyle w:val="Footer"/>
        <w:ind w:right="360"/>
      </w:pPr>
      <w:r w:rsidRPr="0067212B">
        <w:rPr>
          <w:b/>
        </w:rPr>
        <w:t xml:space="preserve">Project Member: </w:t>
      </w:r>
      <w:r w:rsidR="00850E3D">
        <w:t>Joshua Stopper</w:t>
      </w:r>
    </w:p>
    <w:p w14:paraId="5845DB96" w14:textId="77777777" w:rsidR="000151CC" w:rsidRDefault="000151CC" w:rsidP="0085573B">
      <w:pPr>
        <w:pStyle w:val="Footer"/>
        <w:tabs>
          <w:tab w:val="clear" w:pos="4320"/>
          <w:tab w:val="clear" w:pos="8640"/>
        </w:tabs>
        <w:ind w:right="360" w:firstLine="720"/>
      </w:pPr>
      <w:r>
        <w:t>E</w:t>
      </w:r>
      <w:r w:rsidR="002B057E">
        <w:t>mail</w:t>
      </w:r>
      <w:r>
        <w:t xml:space="preserve">: </w:t>
      </w:r>
      <w:r w:rsidRPr="002042FC">
        <w:t>5571391@</w:t>
      </w:r>
      <w:r>
        <w:t>student.</w:t>
      </w:r>
      <w:r w:rsidRPr="002042FC">
        <w:t>swin.edu.au</w:t>
      </w:r>
    </w:p>
    <w:p w14:paraId="0B05DE17" w14:textId="77777777" w:rsidR="000151CC" w:rsidRDefault="000151CC" w:rsidP="0085573B">
      <w:pPr>
        <w:pStyle w:val="Footer"/>
        <w:tabs>
          <w:tab w:val="clear" w:pos="4320"/>
          <w:tab w:val="clear" w:pos="8640"/>
        </w:tabs>
        <w:ind w:right="360" w:firstLine="720"/>
      </w:pPr>
      <w:r>
        <w:t>M</w:t>
      </w:r>
      <w:r w:rsidR="002B057E">
        <w:t>obile</w:t>
      </w:r>
      <w:r>
        <w:t>: 0430 714 887</w:t>
      </w:r>
    </w:p>
    <w:p w14:paraId="7B25CE9A" w14:textId="77777777" w:rsidR="00B01519" w:rsidRPr="00B01519" w:rsidRDefault="00B01519" w:rsidP="00B01519">
      <w:pPr>
        <w:pStyle w:val="Footer"/>
        <w:ind w:right="360"/>
      </w:pPr>
    </w:p>
    <w:p w14:paraId="7473D743" w14:textId="77777777" w:rsidR="00B01519" w:rsidRDefault="0067212B" w:rsidP="00B01519">
      <w:pPr>
        <w:pStyle w:val="Footer"/>
        <w:ind w:right="360"/>
      </w:pPr>
      <w:r w:rsidRPr="0067212B">
        <w:rPr>
          <w:b/>
        </w:rPr>
        <w:t xml:space="preserve">Project Member: </w:t>
      </w:r>
      <w:r w:rsidR="00B01519" w:rsidRPr="00B01519">
        <w:t>Shengwei Li</w:t>
      </w:r>
    </w:p>
    <w:p w14:paraId="1B162625" w14:textId="77777777" w:rsidR="00947A65" w:rsidRPr="00B01519" w:rsidRDefault="00947A65" w:rsidP="00947A65">
      <w:pPr>
        <w:pStyle w:val="Footer"/>
        <w:tabs>
          <w:tab w:val="clear" w:pos="4320"/>
          <w:tab w:val="clear" w:pos="8640"/>
        </w:tabs>
        <w:ind w:right="360"/>
      </w:pPr>
      <w:r>
        <w:tab/>
        <w:t xml:space="preserve">Email: </w:t>
      </w:r>
      <w:r w:rsidR="00282EA8">
        <w:t>749999x@student.swin.edu.au</w:t>
      </w:r>
      <w:r>
        <w:br/>
      </w:r>
      <w:r>
        <w:tab/>
        <w:t xml:space="preserve">Mobile: </w:t>
      </w:r>
      <w:r w:rsidR="00561673">
        <w:t>0420 478 750</w:t>
      </w:r>
    </w:p>
    <w:p w14:paraId="3BC21635" w14:textId="77777777" w:rsidR="00B01519" w:rsidRPr="00B01519" w:rsidRDefault="00B01519" w:rsidP="00B01519">
      <w:pPr>
        <w:pStyle w:val="Footer"/>
        <w:ind w:right="360"/>
      </w:pPr>
    </w:p>
    <w:p w14:paraId="1FDAD502" w14:textId="77777777" w:rsidR="00B01519" w:rsidRDefault="0067212B" w:rsidP="00B01519">
      <w:pPr>
        <w:pStyle w:val="Footer"/>
        <w:ind w:right="360"/>
      </w:pPr>
      <w:r w:rsidRPr="0067212B">
        <w:rPr>
          <w:b/>
        </w:rPr>
        <w:t xml:space="preserve">Project Member: </w:t>
      </w:r>
      <w:r w:rsidR="00B01519" w:rsidRPr="00B01519">
        <w:t>Minh Duc Nguyen</w:t>
      </w:r>
    </w:p>
    <w:p w14:paraId="292A7AD4" w14:textId="77777777" w:rsidR="000151CC" w:rsidRDefault="00C43DFC" w:rsidP="00C43DFC">
      <w:pPr>
        <w:pStyle w:val="Footer"/>
        <w:tabs>
          <w:tab w:val="clear" w:pos="4320"/>
          <w:tab w:val="clear" w:pos="8640"/>
        </w:tabs>
        <w:ind w:right="360"/>
      </w:pPr>
      <w:r>
        <w:tab/>
      </w:r>
      <w:r w:rsidR="000151CC">
        <w:t>E</w:t>
      </w:r>
      <w:r w:rsidR="002B057E">
        <w:t>mail</w:t>
      </w:r>
      <w:r w:rsidR="000151CC">
        <w:t>: 171001x@student.swin.edu.au</w:t>
      </w:r>
    </w:p>
    <w:p w14:paraId="5DB6ED55" w14:textId="77777777" w:rsidR="000151CC" w:rsidRDefault="00C43DFC" w:rsidP="00C43DFC">
      <w:pPr>
        <w:pStyle w:val="Footer"/>
        <w:tabs>
          <w:tab w:val="clear" w:pos="4320"/>
          <w:tab w:val="clear" w:pos="8640"/>
        </w:tabs>
        <w:ind w:right="360"/>
      </w:pPr>
      <w:r>
        <w:tab/>
      </w:r>
      <w:r w:rsidR="000151CC">
        <w:t>M</w:t>
      </w:r>
      <w:r w:rsidR="002B057E">
        <w:t>obile</w:t>
      </w:r>
      <w:r w:rsidR="000151CC">
        <w:t>: 0412 179 265</w:t>
      </w:r>
    </w:p>
    <w:p w14:paraId="4DBBB94F" w14:textId="77777777" w:rsidR="00B01519" w:rsidRPr="00B01519" w:rsidRDefault="00B01519" w:rsidP="00B01519">
      <w:pPr>
        <w:pStyle w:val="Footer"/>
        <w:ind w:right="360"/>
      </w:pPr>
    </w:p>
    <w:p w14:paraId="35C0E6F6" w14:textId="77777777" w:rsidR="00B01519" w:rsidRDefault="0067212B" w:rsidP="00B01519">
      <w:pPr>
        <w:pStyle w:val="Footer"/>
        <w:ind w:right="360"/>
      </w:pPr>
      <w:r w:rsidRPr="0067212B">
        <w:rPr>
          <w:b/>
        </w:rPr>
        <w:t xml:space="preserve">Project Member: </w:t>
      </w:r>
      <w:r w:rsidR="00B01519" w:rsidRPr="00B01519">
        <w:t>Tran Xuong Tran</w:t>
      </w:r>
    </w:p>
    <w:p w14:paraId="44694E59" w14:textId="77777777" w:rsidR="000151CC" w:rsidRDefault="000151CC" w:rsidP="00C43DFC">
      <w:pPr>
        <w:pStyle w:val="Footer"/>
        <w:tabs>
          <w:tab w:val="clear" w:pos="4320"/>
          <w:tab w:val="clear" w:pos="8640"/>
        </w:tabs>
        <w:ind w:left="720" w:right="360"/>
      </w:pPr>
      <w:r>
        <w:t>E</w:t>
      </w:r>
      <w:r w:rsidR="002B057E">
        <w:t>mail</w:t>
      </w:r>
      <w:r>
        <w:t>: 6700691@student.swin.edu.au</w:t>
      </w:r>
    </w:p>
    <w:p w14:paraId="16EF8427" w14:textId="77777777" w:rsidR="000151CC" w:rsidRDefault="000151CC" w:rsidP="00C43DFC">
      <w:pPr>
        <w:pStyle w:val="Footer"/>
        <w:tabs>
          <w:tab w:val="clear" w:pos="4320"/>
          <w:tab w:val="clear" w:pos="8640"/>
        </w:tabs>
        <w:ind w:left="720" w:right="360"/>
      </w:pPr>
      <w:r>
        <w:t>M</w:t>
      </w:r>
      <w:r w:rsidR="002B057E">
        <w:t>obile</w:t>
      </w:r>
      <w:r>
        <w:t>: 0433 345 105</w:t>
      </w:r>
    </w:p>
    <w:p w14:paraId="7DAD7B25" w14:textId="77777777" w:rsidR="00FC3BCB" w:rsidRDefault="00FC3BCB">
      <w:pPr>
        <w:rPr>
          <w:rFonts w:asciiTheme="majorHAnsi" w:eastAsiaTheme="majorEastAsia" w:hAnsiTheme="majorHAnsi" w:cstheme="majorBidi"/>
          <w:b/>
          <w:bCs/>
          <w:color w:val="345A8A" w:themeColor="accent1" w:themeShade="B5"/>
          <w:sz w:val="32"/>
          <w:szCs w:val="32"/>
          <w:lang w:val="en-US"/>
        </w:rPr>
      </w:pPr>
      <w:r>
        <w:rPr>
          <w:lang w:val="en-US"/>
        </w:rPr>
        <w:br w:type="page"/>
      </w:r>
    </w:p>
    <w:p w14:paraId="035A3660" w14:textId="2E210DF6" w:rsidR="000030A0" w:rsidRPr="00711838" w:rsidRDefault="000030A0" w:rsidP="00711838">
      <w:pPr>
        <w:pStyle w:val="Heading1"/>
        <w:rPr>
          <w:lang w:val="en-US"/>
        </w:rPr>
      </w:pPr>
      <w:bookmarkStart w:id="8" w:name="_Toc371333225"/>
      <w:r w:rsidRPr="00711838">
        <w:rPr>
          <w:lang w:val="en-US"/>
        </w:rPr>
        <w:lastRenderedPageBreak/>
        <w:t>Terms of Reference</w:t>
      </w:r>
      <w:bookmarkEnd w:id="8"/>
    </w:p>
    <w:p w14:paraId="36E4C523" w14:textId="452162B8" w:rsidR="00ED14E8" w:rsidRDefault="000030A0" w:rsidP="00937C6D">
      <w:pPr>
        <w:pStyle w:val="Heading2"/>
        <w:rPr>
          <w:lang w:val="en-US"/>
        </w:rPr>
      </w:pPr>
      <w:bookmarkStart w:id="9" w:name="_Toc371333226"/>
      <w:r w:rsidRPr="00711838">
        <w:rPr>
          <w:lang w:val="en-US"/>
        </w:rPr>
        <w:t>Goals</w:t>
      </w:r>
      <w:bookmarkEnd w:id="9"/>
    </w:p>
    <w:p w14:paraId="016B9567" w14:textId="77777777" w:rsidR="00655D41" w:rsidRPr="00655D41" w:rsidRDefault="00655D41" w:rsidP="00655D41">
      <w:pPr>
        <w:rPr>
          <w:lang w:val="en-US"/>
        </w:rPr>
      </w:pPr>
    </w:p>
    <w:p w14:paraId="174F410D" w14:textId="2CEB8D5C" w:rsidR="00937AA9" w:rsidRDefault="00064C79" w:rsidP="003F7671">
      <w:pPr>
        <w:jc w:val="both"/>
        <w:rPr>
          <w:lang w:val="en-US"/>
        </w:rPr>
      </w:pPr>
      <w:r>
        <w:rPr>
          <w:lang w:val="en-US"/>
        </w:rPr>
        <w:t>To develop software th</w:t>
      </w:r>
      <w:r w:rsidR="00CC5FA2">
        <w:rPr>
          <w:lang w:val="en-US"/>
        </w:rPr>
        <w:t>at will</w:t>
      </w:r>
      <w:r w:rsidR="008E49A2">
        <w:rPr>
          <w:lang w:val="en-US"/>
        </w:rPr>
        <w:t xml:space="preserve"> interface with the Leap M</w:t>
      </w:r>
      <w:r w:rsidR="00643280">
        <w:rPr>
          <w:lang w:val="en-US"/>
        </w:rPr>
        <w:t xml:space="preserve">otion controller and detect </w:t>
      </w:r>
      <w:r w:rsidR="00040FD5">
        <w:rPr>
          <w:lang w:val="en-US"/>
        </w:rPr>
        <w:t xml:space="preserve">attributes </w:t>
      </w:r>
      <w:r w:rsidR="0020188D">
        <w:rPr>
          <w:lang w:val="en-US"/>
        </w:rPr>
        <w:t xml:space="preserve">of </w:t>
      </w:r>
      <w:r w:rsidR="00643280">
        <w:rPr>
          <w:lang w:val="en-US"/>
        </w:rPr>
        <w:t>tremor in the hand</w:t>
      </w:r>
      <w:r w:rsidR="00036A78">
        <w:rPr>
          <w:lang w:val="en-US"/>
        </w:rPr>
        <w:t>.</w:t>
      </w:r>
    </w:p>
    <w:p w14:paraId="567F3EC7" w14:textId="77777777" w:rsidR="00E94E20" w:rsidRDefault="00E94E20" w:rsidP="0006619D">
      <w:pPr>
        <w:rPr>
          <w:lang w:val="en-US"/>
        </w:rPr>
      </w:pPr>
    </w:p>
    <w:p w14:paraId="6A984054" w14:textId="6670E0D1" w:rsidR="00E94E20" w:rsidRDefault="009E5AA2" w:rsidP="003F7671">
      <w:pPr>
        <w:jc w:val="both"/>
        <w:rPr>
          <w:lang w:val="en-US"/>
        </w:rPr>
      </w:pPr>
      <w:r>
        <w:rPr>
          <w:lang w:val="en-US"/>
        </w:rPr>
        <w:t>The target audience</w:t>
      </w:r>
      <w:r w:rsidR="000D1B8A">
        <w:rPr>
          <w:lang w:val="en-US"/>
        </w:rPr>
        <w:t xml:space="preserve"> is</w:t>
      </w:r>
      <w:r>
        <w:rPr>
          <w:lang w:val="en-US"/>
        </w:rPr>
        <w:t xml:space="preserve"> varied.</w:t>
      </w:r>
      <w:r w:rsidR="004C53EC">
        <w:rPr>
          <w:lang w:val="en-US"/>
        </w:rPr>
        <w:t xml:space="preserve"> Firstly, the </w:t>
      </w:r>
      <w:r w:rsidR="001977AE">
        <w:rPr>
          <w:lang w:val="en-US"/>
        </w:rPr>
        <w:t>application</w:t>
      </w:r>
      <w:r w:rsidR="004C53EC">
        <w:rPr>
          <w:lang w:val="en-US"/>
        </w:rPr>
        <w:t xml:space="preserve"> developed will be </w:t>
      </w:r>
      <w:r w:rsidR="00B96066">
        <w:rPr>
          <w:lang w:val="en-US"/>
        </w:rPr>
        <w:t>for</w:t>
      </w:r>
      <w:r w:rsidR="004C53EC">
        <w:rPr>
          <w:lang w:val="en-US"/>
        </w:rPr>
        <w:t xml:space="preserve"> surgeons who want to test the level of tremor in their hand pre</w:t>
      </w:r>
      <w:r w:rsidR="009D63A1">
        <w:rPr>
          <w:lang w:val="en-US"/>
        </w:rPr>
        <w:t>-</w:t>
      </w:r>
      <w:r w:rsidR="00655D41">
        <w:rPr>
          <w:lang w:val="en-US"/>
        </w:rPr>
        <w:t>operation. Additional</w:t>
      </w:r>
      <w:r w:rsidR="000550E5">
        <w:rPr>
          <w:lang w:val="en-US"/>
        </w:rPr>
        <w:t xml:space="preserve"> goals that would hopefully be achieved are being able to use the </w:t>
      </w:r>
      <w:r w:rsidR="001977AE">
        <w:rPr>
          <w:lang w:val="en-US"/>
        </w:rPr>
        <w:t>application</w:t>
      </w:r>
      <w:r w:rsidR="000550E5">
        <w:rPr>
          <w:lang w:val="en-US"/>
        </w:rPr>
        <w:t xml:space="preserve"> to visualize improvement in steadiness and movement in an individual’s hands and to hopefully be useful for patients with conditions like Parkinson’s.</w:t>
      </w:r>
    </w:p>
    <w:p w14:paraId="6DE8CB8D" w14:textId="2CD50A35" w:rsidR="00036A78" w:rsidRDefault="000030A0" w:rsidP="00E65DF6">
      <w:pPr>
        <w:pStyle w:val="Heading2"/>
        <w:rPr>
          <w:lang w:val="en-US"/>
        </w:rPr>
      </w:pPr>
      <w:bookmarkStart w:id="10" w:name="_Toc371333227"/>
      <w:r w:rsidRPr="00711838">
        <w:rPr>
          <w:lang w:val="en-US"/>
        </w:rPr>
        <w:t>Objectives</w:t>
      </w:r>
      <w:bookmarkEnd w:id="10"/>
    </w:p>
    <w:p w14:paraId="16D5D5CA" w14:textId="77777777" w:rsidR="00655D41" w:rsidRPr="00655D41" w:rsidRDefault="00655D41" w:rsidP="00655D41">
      <w:pPr>
        <w:rPr>
          <w:lang w:val="en-US"/>
        </w:rPr>
      </w:pPr>
    </w:p>
    <w:p w14:paraId="11B95EDB" w14:textId="66AB0040" w:rsidR="00B2188E" w:rsidRPr="00B12068" w:rsidRDefault="00976B62" w:rsidP="00B2188E">
      <w:pPr>
        <w:pStyle w:val="ListParagraph"/>
        <w:numPr>
          <w:ilvl w:val="0"/>
          <w:numId w:val="11"/>
        </w:numPr>
        <w:rPr>
          <w:lang w:val="en-US"/>
        </w:rPr>
      </w:pPr>
      <w:r w:rsidRPr="00B12068">
        <w:rPr>
          <w:lang w:val="en-US"/>
        </w:rPr>
        <w:t xml:space="preserve">Software can capture and </w:t>
      </w:r>
      <w:r w:rsidR="003E4A57">
        <w:rPr>
          <w:lang w:val="en-US"/>
        </w:rPr>
        <w:t>analyze</w:t>
      </w:r>
      <w:r w:rsidRPr="00B12068">
        <w:rPr>
          <w:lang w:val="en-US"/>
        </w:rPr>
        <w:t xml:space="preserve"> movement of a hand</w:t>
      </w:r>
      <w:r w:rsidR="00B12068">
        <w:rPr>
          <w:lang w:val="en-US"/>
        </w:rPr>
        <w:t>, i</w:t>
      </w:r>
      <w:r w:rsidR="00B2188E" w:rsidRPr="00B12068">
        <w:rPr>
          <w:lang w:val="en-US"/>
        </w:rPr>
        <w:t>ncluding measuring the frequency, velocity, acceleration and amplitude as outputs of data capturing.</w:t>
      </w:r>
    </w:p>
    <w:p w14:paraId="0F78B2D5" w14:textId="77777777" w:rsidR="00C56DFA" w:rsidRDefault="007C2E38" w:rsidP="00B2188E">
      <w:pPr>
        <w:pStyle w:val="ListParagraph"/>
        <w:numPr>
          <w:ilvl w:val="0"/>
          <w:numId w:val="11"/>
        </w:numPr>
        <w:rPr>
          <w:lang w:val="en-US"/>
        </w:rPr>
      </w:pPr>
      <w:r>
        <w:rPr>
          <w:lang w:val="en-US"/>
        </w:rPr>
        <w:t xml:space="preserve">Software </w:t>
      </w:r>
      <w:r w:rsidR="00B2188E">
        <w:rPr>
          <w:lang w:val="en-US"/>
        </w:rPr>
        <w:t>can validate valid hand position in order to start recording.</w:t>
      </w:r>
    </w:p>
    <w:p w14:paraId="0639B4A0" w14:textId="7154B94C" w:rsidR="00752343" w:rsidRDefault="001977AE" w:rsidP="00B2188E">
      <w:pPr>
        <w:pStyle w:val="ListParagraph"/>
        <w:numPr>
          <w:ilvl w:val="0"/>
          <w:numId w:val="11"/>
        </w:numPr>
        <w:rPr>
          <w:lang w:val="en-US"/>
        </w:rPr>
      </w:pPr>
      <w:r>
        <w:rPr>
          <w:lang w:val="en-US"/>
        </w:rPr>
        <w:t>Software is able to implement a noise filter on the data captured by the Leap Motion device, reducing noise in the movements and getting a more accurate reading</w:t>
      </w:r>
    </w:p>
    <w:p w14:paraId="272A8092" w14:textId="03F5532C" w:rsidR="000030A0" w:rsidRPr="00711838" w:rsidRDefault="000030A0" w:rsidP="00711838">
      <w:pPr>
        <w:pStyle w:val="Heading2"/>
        <w:rPr>
          <w:lang w:val="en-US"/>
        </w:rPr>
      </w:pPr>
      <w:bookmarkStart w:id="11" w:name="_Toc371333228"/>
      <w:r w:rsidRPr="00711838">
        <w:rPr>
          <w:lang w:val="en-US"/>
        </w:rPr>
        <w:t>Scope</w:t>
      </w:r>
      <w:bookmarkEnd w:id="11"/>
    </w:p>
    <w:p w14:paraId="24932FDE" w14:textId="77777777" w:rsidR="00F53EB7" w:rsidRPr="00655D41" w:rsidRDefault="00F53EB7" w:rsidP="0006619D">
      <w:pPr>
        <w:rPr>
          <w:lang w:val="en-US"/>
        </w:rPr>
      </w:pPr>
    </w:p>
    <w:p w14:paraId="41AE1C30" w14:textId="5D2F47E5" w:rsidR="00F53EB7" w:rsidRDefault="0057720B" w:rsidP="0057720B">
      <w:pPr>
        <w:jc w:val="both"/>
        <w:rPr>
          <w:lang w:val="en-US"/>
        </w:rPr>
      </w:pPr>
      <w:r>
        <w:rPr>
          <w:lang w:val="en-US"/>
        </w:rPr>
        <w:t xml:space="preserve">The project is being developed as a proof of concept, to determine whether </w:t>
      </w:r>
      <w:proofErr w:type="gramStart"/>
      <w:r>
        <w:rPr>
          <w:lang w:val="en-US"/>
        </w:rPr>
        <w:t>the an</w:t>
      </w:r>
      <w:proofErr w:type="gramEnd"/>
      <w:r>
        <w:rPr>
          <w:lang w:val="en-US"/>
        </w:rPr>
        <w:t xml:space="preserve"> application is able to correctly determine a tremor in a user’s hands by using a Leap Motion device. The application should be able to</w:t>
      </w:r>
      <w:r w:rsidR="00F53EB7">
        <w:rPr>
          <w:lang w:val="en-US"/>
        </w:rPr>
        <w:t xml:space="preserve"> identify </w:t>
      </w:r>
      <w:r w:rsidR="003425C1">
        <w:rPr>
          <w:lang w:val="en-US"/>
        </w:rPr>
        <w:t xml:space="preserve">the </w:t>
      </w:r>
      <w:r w:rsidR="001977AE">
        <w:rPr>
          <w:lang w:val="en-US"/>
        </w:rPr>
        <w:t>attributes o</w:t>
      </w:r>
      <w:r w:rsidR="00655D41">
        <w:rPr>
          <w:lang w:val="en-US"/>
        </w:rPr>
        <w:t>f</w:t>
      </w:r>
      <w:r w:rsidR="003425C1">
        <w:rPr>
          <w:lang w:val="en-US"/>
        </w:rPr>
        <w:t xml:space="preserve"> a tremor</w:t>
      </w:r>
      <w:r w:rsidR="00F53EB7">
        <w:rPr>
          <w:lang w:val="en-US"/>
        </w:rPr>
        <w:t xml:space="preserve"> in a </w:t>
      </w:r>
      <w:r>
        <w:rPr>
          <w:lang w:val="en-US"/>
        </w:rPr>
        <w:t>user;</w:t>
      </w:r>
      <w:r w:rsidR="00F53EB7">
        <w:rPr>
          <w:lang w:val="en-US"/>
        </w:rPr>
        <w:t xml:space="preserve"> however this will not be used to give a rating on how steady a user’s hands are</w:t>
      </w:r>
      <w:r>
        <w:rPr>
          <w:lang w:val="en-US"/>
        </w:rPr>
        <w:t xml:space="preserve">, instead the application </w:t>
      </w:r>
      <w:r w:rsidR="00C506B3">
        <w:rPr>
          <w:lang w:val="en-US"/>
        </w:rPr>
        <w:t>will be used to give a visual representation to the idea of a user having varying tremors under different circumstances.</w:t>
      </w:r>
    </w:p>
    <w:p w14:paraId="4F7C3C25" w14:textId="77777777" w:rsidR="003425C1" w:rsidRDefault="003425C1" w:rsidP="003F7671">
      <w:pPr>
        <w:jc w:val="both"/>
        <w:rPr>
          <w:lang w:val="en-US"/>
        </w:rPr>
      </w:pPr>
    </w:p>
    <w:p w14:paraId="6C1C480E" w14:textId="07F98D1D" w:rsidR="003425C1" w:rsidRDefault="00C506B3" w:rsidP="003F7671">
      <w:pPr>
        <w:jc w:val="both"/>
        <w:rPr>
          <w:lang w:val="en-US"/>
        </w:rPr>
      </w:pPr>
      <w:r>
        <w:rPr>
          <w:lang w:val="en-US"/>
        </w:rPr>
        <w:t xml:space="preserve">The final outcome of this project will allow a user to </w:t>
      </w:r>
      <w:r w:rsidR="003425C1">
        <w:rPr>
          <w:lang w:val="en-US"/>
        </w:rPr>
        <w:t xml:space="preserve">check the characteristics of the tremor in their hands in different situations. A completed test will return statistics about the velocity, frequency and amplitude of the tremor in each of the user’s fingers. The results of the tests are </w:t>
      </w:r>
      <w:r w:rsidR="0057720B">
        <w:rPr>
          <w:lang w:val="en-US"/>
        </w:rPr>
        <w:t xml:space="preserve">then output to the screen for the user to check analyze. </w:t>
      </w:r>
    </w:p>
    <w:p w14:paraId="62376F63" w14:textId="77777777" w:rsidR="00C506B3" w:rsidRDefault="00C506B3" w:rsidP="0006619D">
      <w:pPr>
        <w:rPr>
          <w:lang w:val="en-US"/>
        </w:rPr>
      </w:pPr>
    </w:p>
    <w:p w14:paraId="03B91670" w14:textId="47AE12AD" w:rsidR="00C506B3" w:rsidRDefault="00C506B3" w:rsidP="003F7671">
      <w:pPr>
        <w:jc w:val="both"/>
        <w:rPr>
          <w:lang w:val="en-US"/>
        </w:rPr>
      </w:pPr>
      <w:r>
        <w:rPr>
          <w:lang w:val="en-US"/>
        </w:rPr>
        <w:t xml:space="preserve">Primary development on this project will mainly consist of using the Leap Motion API to develop </w:t>
      </w:r>
      <w:r w:rsidR="0057720B">
        <w:rPr>
          <w:lang w:val="en-US"/>
        </w:rPr>
        <w:t>a JavaScript application that allows</w:t>
      </w:r>
      <w:r>
        <w:rPr>
          <w:lang w:val="en-US"/>
        </w:rPr>
        <w:t xml:space="preserve"> us to track movements of a user’s hands.</w:t>
      </w:r>
      <w:r w:rsidR="00C23B9B">
        <w:rPr>
          <w:lang w:val="en-US"/>
        </w:rPr>
        <w:t xml:space="preserve"> Once </w:t>
      </w:r>
      <w:r w:rsidR="0057720B">
        <w:rPr>
          <w:lang w:val="en-US"/>
        </w:rPr>
        <w:t>the basic framework for the application is</w:t>
      </w:r>
      <w:r w:rsidR="00C23B9B">
        <w:rPr>
          <w:lang w:val="en-US"/>
        </w:rPr>
        <w:t xml:space="preserve"> in place we must put a lot of effort into correctly analyzing a tremor in hand movement. With the API already available </w:t>
      </w:r>
      <w:r w:rsidR="0057720B">
        <w:rPr>
          <w:lang w:val="en-US"/>
        </w:rPr>
        <w:t xml:space="preserve">some aspects of </w:t>
      </w:r>
      <w:r w:rsidR="00C23B9B">
        <w:rPr>
          <w:lang w:val="en-US"/>
        </w:rPr>
        <w:t xml:space="preserve">this project may be finished relatively early, however </w:t>
      </w:r>
      <w:r w:rsidR="0057720B">
        <w:rPr>
          <w:lang w:val="en-US"/>
        </w:rPr>
        <w:t>the implementation of the noise filter could prove to be a big challenge</w:t>
      </w:r>
      <w:r w:rsidR="00287704">
        <w:rPr>
          <w:lang w:val="en-US"/>
        </w:rPr>
        <w:t xml:space="preserve">. </w:t>
      </w:r>
    </w:p>
    <w:p w14:paraId="48E3F54C" w14:textId="77777777" w:rsidR="0057720B" w:rsidRDefault="0057720B" w:rsidP="003F7671">
      <w:pPr>
        <w:jc w:val="both"/>
        <w:rPr>
          <w:lang w:val="en-US"/>
        </w:rPr>
      </w:pPr>
    </w:p>
    <w:p w14:paraId="5E608D3D" w14:textId="677759BD" w:rsidR="0057720B" w:rsidRDefault="0057720B" w:rsidP="0057720B">
      <w:pPr>
        <w:jc w:val="both"/>
        <w:rPr>
          <w:lang w:val="en-US"/>
        </w:rPr>
      </w:pPr>
      <w:r>
        <w:rPr>
          <w:lang w:val="en-US"/>
        </w:rPr>
        <w:lastRenderedPageBreak/>
        <w:t>We have planned to initially only gather this information from a user holding a steady hand over the leap mot</w:t>
      </w:r>
      <w:r w:rsidR="00FD4D25">
        <w:rPr>
          <w:lang w:val="en-US"/>
        </w:rPr>
        <w:t>ion sensor, however as per Phil</w:t>
      </w:r>
      <w:r>
        <w:rPr>
          <w:lang w:val="en-US"/>
        </w:rPr>
        <w:t xml:space="preserve">ip’s request, if we find we have the necessary time and capabilities we may try to test for steadiness by other methods, like drawing a horizontal line with a pen and analyzing how straight its path remains. </w:t>
      </w:r>
    </w:p>
    <w:p w14:paraId="6C46420B" w14:textId="77777777" w:rsidR="0057720B" w:rsidRPr="00711838" w:rsidRDefault="0057720B" w:rsidP="003F7671">
      <w:pPr>
        <w:jc w:val="both"/>
        <w:rPr>
          <w:lang w:val="en-US"/>
        </w:rPr>
      </w:pPr>
    </w:p>
    <w:p w14:paraId="6E9E889F" w14:textId="75847022" w:rsidR="00C5039F" w:rsidRDefault="000030A0" w:rsidP="00F730C3">
      <w:pPr>
        <w:pStyle w:val="Heading2"/>
        <w:rPr>
          <w:lang w:val="en-US"/>
        </w:rPr>
      </w:pPr>
      <w:bookmarkStart w:id="12" w:name="_Toc371333229"/>
      <w:r w:rsidRPr="00711838">
        <w:rPr>
          <w:lang w:val="en-US"/>
        </w:rPr>
        <w:t>Critical Success Factors</w:t>
      </w:r>
      <w:bookmarkEnd w:id="12"/>
    </w:p>
    <w:p w14:paraId="52EC35F8" w14:textId="77777777" w:rsidR="00655D41" w:rsidRPr="00655D41" w:rsidRDefault="00655D41" w:rsidP="00655D41">
      <w:pPr>
        <w:rPr>
          <w:lang w:val="en-US"/>
        </w:rPr>
      </w:pPr>
    </w:p>
    <w:p w14:paraId="4ADF4ED3" w14:textId="12C403CC" w:rsidR="00C5039F" w:rsidRDefault="00287704" w:rsidP="00F730C3">
      <w:pPr>
        <w:pStyle w:val="ListParagraph"/>
        <w:numPr>
          <w:ilvl w:val="0"/>
          <w:numId w:val="12"/>
        </w:numPr>
        <w:jc w:val="both"/>
        <w:rPr>
          <w:lang w:val="en-US"/>
        </w:rPr>
      </w:pPr>
      <w:r>
        <w:rPr>
          <w:lang w:val="en-US"/>
        </w:rPr>
        <w:t>The implementation of our tremor calculation functionality must be correct. We must ensure that the functions that will determine the frequency, acceleration, amplitude and velocity are all working correctly and as intended</w:t>
      </w:r>
    </w:p>
    <w:p w14:paraId="73DFC56C" w14:textId="552F17E3" w:rsidR="00C5039F" w:rsidRDefault="00C5039F" w:rsidP="00F730C3">
      <w:pPr>
        <w:pStyle w:val="ListParagraph"/>
        <w:numPr>
          <w:ilvl w:val="0"/>
          <w:numId w:val="12"/>
        </w:numPr>
        <w:jc w:val="both"/>
        <w:rPr>
          <w:lang w:val="en-US"/>
        </w:rPr>
      </w:pPr>
      <w:r>
        <w:rPr>
          <w:lang w:val="en-US"/>
        </w:rPr>
        <w:t>The Leap Motion device should be easily used by surgeons</w:t>
      </w:r>
      <w:r w:rsidR="00287704">
        <w:rPr>
          <w:lang w:val="en-US"/>
        </w:rPr>
        <w:t xml:space="preserve"> and potentially patients, </w:t>
      </w:r>
      <w:r>
        <w:rPr>
          <w:lang w:val="en-US"/>
        </w:rPr>
        <w:t xml:space="preserve">our </w:t>
      </w:r>
      <w:r w:rsidR="00287704">
        <w:rPr>
          <w:lang w:val="en-US"/>
        </w:rPr>
        <w:t xml:space="preserve">application </w:t>
      </w:r>
      <w:r>
        <w:rPr>
          <w:lang w:val="en-US"/>
        </w:rPr>
        <w:t>must make it easy to interface with. The aim of this project was to gather this data in a cheap and easy method, so it must get accurate data easily</w:t>
      </w:r>
    </w:p>
    <w:p w14:paraId="6AA5B917" w14:textId="77777777" w:rsidR="00C5039F" w:rsidRPr="00C5039F" w:rsidRDefault="00C5039F" w:rsidP="00F730C3">
      <w:pPr>
        <w:pStyle w:val="ListParagraph"/>
        <w:numPr>
          <w:ilvl w:val="0"/>
          <w:numId w:val="12"/>
        </w:numPr>
        <w:jc w:val="both"/>
        <w:rPr>
          <w:lang w:val="en-US"/>
        </w:rPr>
      </w:pPr>
      <w:r>
        <w:rPr>
          <w:lang w:val="en-US"/>
        </w:rPr>
        <w:t xml:space="preserve">We need to maintain a great degree of communication with the client while we develop this project. Constant input and feedback from the client will ensure that this project </w:t>
      </w:r>
      <w:r w:rsidR="003425C1">
        <w:rPr>
          <w:lang w:val="en-US"/>
        </w:rPr>
        <w:t>is really suited to their needs</w:t>
      </w:r>
    </w:p>
    <w:p w14:paraId="72BAA71B" w14:textId="74CECE8C" w:rsidR="00C5039F" w:rsidRDefault="000030A0" w:rsidP="00F730C3">
      <w:pPr>
        <w:pStyle w:val="Heading2"/>
        <w:rPr>
          <w:lang w:val="en-US"/>
        </w:rPr>
      </w:pPr>
      <w:bookmarkStart w:id="13" w:name="_Toc371333230"/>
      <w:r w:rsidRPr="00711838">
        <w:rPr>
          <w:lang w:val="en-US"/>
        </w:rPr>
        <w:t>Acceptance Criteria</w:t>
      </w:r>
      <w:bookmarkEnd w:id="13"/>
    </w:p>
    <w:p w14:paraId="7DA9AB65" w14:textId="77777777" w:rsidR="00655D41" w:rsidRPr="00655D41" w:rsidRDefault="00655D41" w:rsidP="00655D41">
      <w:pPr>
        <w:rPr>
          <w:lang w:val="en-US"/>
        </w:rPr>
      </w:pPr>
    </w:p>
    <w:p w14:paraId="712133CE" w14:textId="00278D88" w:rsidR="003425C1" w:rsidRDefault="00C5039F" w:rsidP="003F7671">
      <w:pPr>
        <w:jc w:val="both"/>
        <w:rPr>
          <w:lang w:val="en-US"/>
        </w:rPr>
      </w:pPr>
      <w:r>
        <w:rPr>
          <w:lang w:val="en-US"/>
        </w:rPr>
        <w:t xml:space="preserve">For the client to accept this project </w:t>
      </w:r>
      <w:r w:rsidR="00907EE9">
        <w:rPr>
          <w:lang w:val="en-US"/>
        </w:rPr>
        <w:t xml:space="preserve">they will have to determine whether the </w:t>
      </w:r>
      <w:r w:rsidR="00287704">
        <w:rPr>
          <w:lang w:val="en-US"/>
        </w:rPr>
        <w:t>application</w:t>
      </w:r>
      <w:r w:rsidR="00907EE9">
        <w:rPr>
          <w:lang w:val="en-US"/>
        </w:rPr>
        <w:t xml:space="preserve"> we have created for them is an effective and accurate way of capturing tremors in a user’s hands. If the program is not able to effectively measure these tremors, whether by error of calculation or an issue with the </w:t>
      </w:r>
      <w:r w:rsidR="003425C1">
        <w:rPr>
          <w:lang w:val="en-US"/>
        </w:rPr>
        <w:t>Leap M</w:t>
      </w:r>
      <w:r w:rsidR="00907EE9">
        <w:rPr>
          <w:lang w:val="en-US"/>
        </w:rPr>
        <w:t xml:space="preserve">otion </w:t>
      </w:r>
      <w:r w:rsidR="003425C1">
        <w:rPr>
          <w:lang w:val="en-US"/>
        </w:rPr>
        <w:t>device</w:t>
      </w:r>
      <w:r w:rsidR="00907EE9">
        <w:rPr>
          <w:lang w:val="en-US"/>
        </w:rPr>
        <w:t xml:space="preserve">, then </w:t>
      </w:r>
      <w:r w:rsidR="00287704">
        <w:rPr>
          <w:lang w:val="en-US"/>
        </w:rPr>
        <w:t>the conclusion our project will reach may prove that it is not possible to develop an application to correctly analyze tremors using a Leap Motion device. This does not mean the project will have failed as it is still determining whether it is possible or not.</w:t>
      </w:r>
      <w:r w:rsidR="00907EE9">
        <w:rPr>
          <w:lang w:val="en-US"/>
        </w:rPr>
        <w:t xml:space="preserve"> </w:t>
      </w:r>
    </w:p>
    <w:p w14:paraId="21CD5841" w14:textId="77777777" w:rsidR="003425C1" w:rsidRDefault="003425C1" w:rsidP="003F7671">
      <w:pPr>
        <w:jc w:val="both"/>
        <w:rPr>
          <w:lang w:val="en-US"/>
        </w:rPr>
      </w:pPr>
    </w:p>
    <w:p w14:paraId="5DBF772D" w14:textId="77777777" w:rsidR="00C5039F" w:rsidRPr="00711838" w:rsidRDefault="00907EE9" w:rsidP="003F7671">
      <w:pPr>
        <w:jc w:val="both"/>
        <w:rPr>
          <w:lang w:val="en-US"/>
        </w:rPr>
      </w:pPr>
      <w:r>
        <w:rPr>
          <w:lang w:val="en-US"/>
        </w:rPr>
        <w:t>If the project does effectively capture all of this data, it will still have to be easily useable by the client. The client already has methods of capturing this data, however these methods are expensive and difficult, meaning if our project can gather data easily it will be a success and can be accepted by the client.</w:t>
      </w:r>
    </w:p>
    <w:p w14:paraId="154BD0B8" w14:textId="3CD6B6FD" w:rsidR="000030A0" w:rsidRPr="00711838" w:rsidRDefault="000030A0" w:rsidP="00711838">
      <w:pPr>
        <w:pStyle w:val="Heading1"/>
        <w:rPr>
          <w:lang w:val="en-US"/>
        </w:rPr>
      </w:pPr>
      <w:bookmarkStart w:id="14" w:name="_Toc371333231"/>
      <w:r w:rsidRPr="00711838">
        <w:rPr>
          <w:lang w:val="en-US"/>
        </w:rPr>
        <w:t>Establishment</w:t>
      </w:r>
      <w:bookmarkEnd w:id="14"/>
    </w:p>
    <w:p w14:paraId="1892CE61" w14:textId="1436D191" w:rsidR="007C58B1" w:rsidRDefault="000030A0" w:rsidP="00304917">
      <w:pPr>
        <w:pStyle w:val="Heading2"/>
        <w:rPr>
          <w:lang w:val="en-US"/>
        </w:rPr>
      </w:pPr>
      <w:bookmarkStart w:id="15" w:name="_Toc371333232"/>
      <w:r w:rsidRPr="00711838">
        <w:rPr>
          <w:lang w:val="en-US"/>
        </w:rPr>
        <w:t>Processes, Procedures and Standards</w:t>
      </w:r>
      <w:bookmarkEnd w:id="15"/>
    </w:p>
    <w:p w14:paraId="5304272B" w14:textId="77777777" w:rsidR="00655D41" w:rsidRPr="00655D41" w:rsidRDefault="00655D41" w:rsidP="00655D41">
      <w:pPr>
        <w:rPr>
          <w:lang w:val="en-US"/>
        </w:rPr>
      </w:pPr>
    </w:p>
    <w:p w14:paraId="615F84D8" w14:textId="26323350" w:rsidR="007C58B1" w:rsidRDefault="007C58B1" w:rsidP="007C58B1">
      <w:bookmarkStart w:id="16" w:name="OLE_LINK1"/>
      <w:bookmarkStart w:id="17" w:name="OLE_LINK2"/>
      <w:r>
        <w:rPr>
          <w:rFonts w:hint="eastAsia"/>
          <w:lang w:eastAsia="zh-CN"/>
        </w:rPr>
        <w:t xml:space="preserve">In the project, we will use ISO as our standard. Based on </w:t>
      </w:r>
      <w:r>
        <w:t>ISO 13407</w:t>
      </w:r>
      <w:bookmarkEnd w:id="16"/>
      <w:bookmarkEnd w:id="17"/>
      <w:r>
        <w:t xml:space="preserve"> outlines four essential activities in a </w:t>
      </w:r>
      <w:r w:rsidR="003E341A">
        <w:rPr>
          <w:rFonts w:hint="eastAsia"/>
          <w:lang w:eastAsia="zh-CN"/>
        </w:rPr>
        <w:t>USER</w:t>
      </w:r>
      <w:r>
        <w:t>-</w:t>
      </w:r>
      <w:r w:rsidR="003E341A" w:rsidRPr="003E341A">
        <w:rPr>
          <w:lang w:val="en-US"/>
        </w:rPr>
        <w:t>Centered</w:t>
      </w:r>
      <w:r w:rsidR="0011446F">
        <w:rPr>
          <w:lang w:val="en-US"/>
        </w:rPr>
        <w:t xml:space="preserve"> </w:t>
      </w:r>
      <w:r>
        <w:t>design project:</w:t>
      </w:r>
    </w:p>
    <w:p w14:paraId="287845B6" w14:textId="77777777" w:rsidR="007C58B1" w:rsidRDefault="007C58B1" w:rsidP="007C58B1"/>
    <w:p w14:paraId="29171888" w14:textId="77777777" w:rsidR="007C58B1" w:rsidRDefault="007C58B1" w:rsidP="00304917">
      <w:pPr>
        <w:pStyle w:val="ListParagraph"/>
        <w:numPr>
          <w:ilvl w:val="0"/>
          <w:numId w:val="14"/>
        </w:numPr>
      </w:pPr>
      <w:r>
        <w:lastRenderedPageBreak/>
        <w:t>Requirements gathering - Understanding and specifying the context of use</w:t>
      </w:r>
    </w:p>
    <w:p w14:paraId="7614E2D5" w14:textId="77777777" w:rsidR="007C58B1" w:rsidRDefault="007C58B1" w:rsidP="00304917">
      <w:pPr>
        <w:pStyle w:val="ListParagraph"/>
        <w:numPr>
          <w:ilvl w:val="0"/>
          <w:numId w:val="14"/>
        </w:numPr>
      </w:pPr>
      <w:r>
        <w:t>Requirements specification - Specifying the user and organisational requirements</w:t>
      </w:r>
    </w:p>
    <w:p w14:paraId="1A4F05E2" w14:textId="77777777" w:rsidR="007C58B1" w:rsidRDefault="007C58B1" w:rsidP="00304917">
      <w:pPr>
        <w:pStyle w:val="ListParagraph"/>
        <w:numPr>
          <w:ilvl w:val="0"/>
          <w:numId w:val="14"/>
        </w:numPr>
      </w:pPr>
      <w:r>
        <w:t>Design - Producing designs and prototypes</w:t>
      </w:r>
    </w:p>
    <w:p w14:paraId="64A1765B" w14:textId="77777777" w:rsidR="007C58B1" w:rsidRDefault="007C58B1" w:rsidP="00304917">
      <w:pPr>
        <w:pStyle w:val="ListParagraph"/>
        <w:numPr>
          <w:ilvl w:val="0"/>
          <w:numId w:val="14"/>
        </w:numPr>
        <w:rPr>
          <w:lang w:eastAsia="zh-CN"/>
        </w:rPr>
      </w:pPr>
      <w:r>
        <w:t>Evaluation - Carrying out user-based assessment of the site</w:t>
      </w:r>
    </w:p>
    <w:p w14:paraId="2146774C" w14:textId="77777777" w:rsidR="00BE2189" w:rsidRDefault="00BE2189" w:rsidP="007C58B1">
      <w:pPr>
        <w:rPr>
          <w:lang w:eastAsia="zh-CN"/>
        </w:rPr>
      </w:pPr>
    </w:p>
    <w:p w14:paraId="091D6EF2" w14:textId="1304D67F" w:rsidR="00F81AED" w:rsidRPr="0033743F" w:rsidRDefault="00BE2189" w:rsidP="0011446F">
      <w:pPr>
        <w:jc w:val="both"/>
        <w:rPr>
          <w:lang w:eastAsia="zh-CN"/>
        </w:rPr>
      </w:pPr>
      <w:r>
        <w:rPr>
          <w:rFonts w:hint="eastAsia"/>
          <w:lang w:eastAsia="zh-CN"/>
        </w:rPr>
        <w:t xml:space="preserve">Because this </w:t>
      </w:r>
      <w:r w:rsidR="0011446F">
        <w:rPr>
          <w:lang w:eastAsia="zh-CN"/>
        </w:rPr>
        <w:t>application</w:t>
      </w:r>
      <w:r w:rsidR="003E341A">
        <w:rPr>
          <w:rFonts w:hint="eastAsia"/>
          <w:lang w:eastAsia="zh-CN"/>
        </w:rPr>
        <w:t xml:space="preserve"> is specially designed for Dr</w:t>
      </w:r>
      <w:r w:rsidR="00D166D4">
        <w:rPr>
          <w:lang w:val="en-US" w:eastAsia="zh-CN"/>
        </w:rPr>
        <w:t xml:space="preserve"> </w:t>
      </w:r>
      <w:r w:rsidR="00D166D4">
        <w:rPr>
          <w:lang w:eastAsia="zh-CN"/>
        </w:rPr>
        <w:t>Phi</w:t>
      </w:r>
      <w:r w:rsidR="003E341A">
        <w:rPr>
          <w:lang w:eastAsia="zh-CN"/>
        </w:rPr>
        <w:t>lip</w:t>
      </w:r>
      <w:r w:rsidR="00D166D4">
        <w:rPr>
          <w:lang w:eastAsia="zh-CN"/>
        </w:rPr>
        <w:t xml:space="preserve"> Michael</w:t>
      </w:r>
      <w:r w:rsidR="0011446F">
        <w:rPr>
          <w:lang w:eastAsia="zh-CN"/>
        </w:rPr>
        <w:t xml:space="preserve"> our usability testing will mainly revolve around him. We will rely on his feedback to determine how he would like the application to look and if he is able to use if effectively or not. We will also test in some environments that he or any other doctor or patient might use it in.</w:t>
      </w:r>
    </w:p>
    <w:p w14:paraId="4935E765" w14:textId="1612705C" w:rsidR="00C23B9B" w:rsidRDefault="000030A0" w:rsidP="00A40C51">
      <w:pPr>
        <w:pStyle w:val="Heading2"/>
        <w:rPr>
          <w:lang w:val="en-US"/>
        </w:rPr>
      </w:pPr>
      <w:bookmarkStart w:id="18" w:name="_Toc371333233"/>
      <w:r w:rsidRPr="00711838">
        <w:rPr>
          <w:lang w:val="en-US"/>
        </w:rPr>
        <w:t>Project Environment</w:t>
      </w:r>
      <w:bookmarkEnd w:id="18"/>
    </w:p>
    <w:p w14:paraId="33FAF159" w14:textId="77777777" w:rsidR="00655D41" w:rsidRPr="00655D41" w:rsidRDefault="00655D41" w:rsidP="00655D41">
      <w:pPr>
        <w:rPr>
          <w:lang w:val="en-US"/>
        </w:rPr>
      </w:pPr>
    </w:p>
    <w:p w14:paraId="3D09AD23" w14:textId="015EE435" w:rsidR="00C23B9B" w:rsidRDefault="00C23B9B" w:rsidP="003F7671">
      <w:pPr>
        <w:jc w:val="both"/>
        <w:rPr>
          <w:lang w:val="en-US"/>
        </w:rPr>
      </w:pPr>
      <w:r>
        <w:rPr>
          <w:lang w:val="en-US"/>
        </w:rPr>
        <w:t xml:space="preserve">Each team member is equipped to develop and contribute to the project. Each member has a computer and is able to access the freely available JavaScript API for Leap Motion development and the Leap Motion devices are being rotated between each team member, allowing everyone to have an input. The software will be available to run in </w:t>
      </w:r>
      <w:r w:rsidR="00255F9D">
        <w:rPr>
          <w:lang w:val="en-US"/>
        </w:rPr>
        <w:t xml:space="preserve">an </w:t>
      </w:r>
      <w:r w:rsidR="007A4FFB">
        <w:rPr>
          <w:lang w:val="en-US"/>
        </w:rPr>
        <w:t>Internet</w:t>
      </w:r>
      <w:r>
        <w:rPr>
          <w:lang w:val="en-US"/>
        </w:rPr>
        <w:t xml:space="preserve"> browser so</w:t>
      </w:r>
      <w:r w:rsidR="0011446F">
        <w:rPr>
          <w:lang w:val="en-US"/>
        </w:rPr>
        <w:t xml:space="preserve"> as</w:t>
      </w:r>
      <w:r>
        <w:rPr>
          <w:lang w:val="en-US"/>
        </w:rPr>
        <w:t xml:space="preserve"> long as the Leap M</w:t>
      </w:r>
      <w:r w:rsidR="00003C3A">
        <w:rPr>
          <w:lang w:val="en-US"/>
        </w:rPr>
        <w:t xml:space="preserve">otion device has been installed, the developed </w:t>
      </w:r>
      <w:r w:rsidR="0011446F">
        <w:rPr>
          <w:lang w:val="en-US"/>
        </w:rPr>
        <w:t>application</w:t>
      </w:r>
      <w:r w:rsidR="00003C3A">
        <w:rPr>
          <w:lang w:val="en-US"/>
        </w:rPr>
        <w:t xml:space="preserve"> will run</w:t>
      </w:r>
      <w:r w:rsidR="00765A2E">
        <w:rPr>
          <w:lang w:val="en-US"/>
        </w:rPr>
        <w:t>.</w:t>
      </w:r>
    </w:p>
    <w:p w14:paraId="3743EE55" w14:textId="5C6D343D" w:rsidR="006D144B" w:rsidRDefault="000030A0" w:rsidP="00A40C51">
      <w:pPr>
        <w:pStyle w:val="Heading2"/>
        <w:rPr>
          <w:lang w:val="en-US"/>
        </w:rPr>
      </w:pPr>
      <w:bookmarkStart w:id="19" w:name="_Toc371333234"/>
      <w:r w:rsidRPr="00711838">
        <w:rPr>
          <w:lang w:val="en-US"/>
        </w:rPr>
        <w:t>Project team skill development requirements</w:t>
      </w:r>
      <w:bookmarkEnd w:id="19"/>
    </w:p>
    <w:p w14:paraId="441B0BD2" w14:textId="77777777" w:rsidR="00655D41" w:rsidRPr="00655D41" w:rsidRDefault="00655D41" w:rsidP="00655D41">
      <w:pPr>
        <w:rPr>
          <w:lang w:val="en-US"/>
        </w:rPr>
      </w:pPr>
    </w:p>
    <w:p w14:paraId="5CA14211" w14:textId="02A0A67C" w:rsidR="006D144B" w:rsidRPr="00456D12" w:rsidRDefault="006D144B" w:rsidP="003F7671">
      <w:pPr>
        <w:jc w:val="both"/>
        <w:rPr>
          <w:lang w:val="en-US"/>
        </w:rPr>
      </w:pPr>
      <w:r>
        <w:rPr>
          <w:lang w:val="en-US"/>
        </w:rPr>
        <w:t xml:space="preserve">Team members need to familiarize themselves with JavaScript development as it is the preferred development language for the team. </w:t>
      </w:r>
      <w:r w:rsidR="0011446F">
        <w:rPr>
          <w:lang w:val="en-US"/>
        </w:rPr>
        <w:t>Members of the development team</w:t>
      </w:r>
      <w:r>
        <w:rPr>
          <w:lang w:val="en-US"/>
        </w:rPr>
        <w:t xml:space="preserve"> will then be required to learn how to develop applications for Leap Motion using the Leap Motion API. We must also research a great deal about hand tremors to ensure we are able to identify and track them precisely.</w:t>
      </w:r>
    </w:p>
    <w:p w14:paraId="31706AA8" w14:textId="6479F88D" w:rsidR="000030A0" w:rsidRPr="00711838" w:rsidRDefault="000030A0" w:rsidP="00711838">
      <w:pPr>
        <w:pStyle w:val="Heading1"/>
        <w:rPr>
          <w:lang w:val="en-US"/>
        </w:rPr>
      </w:pPr>
      <w:bookmarkStart w:id="20" w:name="_Toc371333235"/>
      <w:r w:rsidRPr="00711838">
        <w:rPr>
          <w:lang w:val="en-US"/>
        </w:rPr>
        <w:t>Activities, Deliverables and Capital Resources</w:t>
      </w:r>
      <w:bookmarkEnd w:id="20"/>
    </w:p>
    <w:p w14:paraId="40B878C3" w14:textId="364124BF" w:rsidR="000030A0" w:rsidRDefault="000030A0" w:rsidP="00711838">
      <w:pPr>
        <w:pStyle w:val="Heading2"/>
        <w:rPr>
          <w:lang w:val="en-US" w:eastAsia="zh-CN"/>
        </w:rPr>
      </w:pPr>
      <w:bookmarkStart w:id="21" w:name="_Toc371333236"/>
      <w:r w:rsidRPr="00711838">
        <w:rPr>
          <w:lang w:val="en-US"/>
        </w:rPr>
        <w:t>Deliverables</w:t>
      </w:r>
      <w:bookmarkEnd w:id="21"/>
    </w:p>
    <w:p w14:paraId="7FFDA07C" w14:textId="77777777" w:rsidR="00F90185" w:rsidRDefault="00F90185" w:rsidP="00F90185">
      <w:pPr>
        <w:rPr>
          <w:lang w:val="en-US" w:eastAsia="zh-CN"/>
        </w:rPr>
      </w:pPr>
    </w:p>
    <w:p w14:paraId="797AA6F8" w14:textId="5EE97F5E" w:rsidR="0014247F" w:rsidRDefault="0014247F" w:rsidP="00F90185">
      <w:pPr>
        <w:rPr>
          <w:b/>
          <w:lang w:val="en-US" w:eastAsia="zh-CN"/>
        </w:rPr>
      </w:pPr>
      <w:r>
        <w:rPr>
          <w:b/>
          <w:lang w:val="en-US" w:eastAsia="zh-CN"/>
        </w:rPr>
        <w:t>Client deliverables:</w:t>
      </w:r>
    </w:p>
    <w:p w14:paraId="347DF33F" w14:textId="0339FE82" w:rsidR="0014247F" w:rsidRPr="0014247F" w:rsidRDefault="0014247F" w:rsidP="0014247F">
      <w:pPr>
        <w:pStyle w:val="ListParagraph"/>
        <w:numPr>
          <w:ilvl w:val="0"/>
          <w:numId w:val="39"/>
        </w:numPr>
        <w:rPr>
          <w:b/>
          <w:lang w:val="en-US" w:eastAsia="zh-CN"/>
        </w:rPr>
      </w:pPr>
      <w:r>
        <w:rPr>
          <w:lang w:val="en-US" w:eastAsia="zh-CN"/>
        </w:rPr>
        <w:t>Final application</w:t>
      </w:r>
    </w:p>
    <w:p w14:paraId="60D8BED3" w14:textId="472EAD72" w:rsidR="0014247F" w:rsidRPr="0014247F" w:rsidRDefault="0014247F" w:rsidP="0014247F">
      <w:pPr>
        <w:pStyle w:val="ListParagraph"/>
        <w:numPr>
          <w:ilvl w:val="1"/>
          <w:numId w:val="39"/>
        </w:numPr>
        <w:rPr>
          <w:lang w:val="en-US" w:eastAsia="zh-CN"/>
        </w:rPr>
      </w:pPr>
      <w:r>
        <w:rPr>
          <w:lang w:val="en-US" w:eastAsia="zh-CN"/>
        </w:rPr>
        <w:t xml:space="preserve">The </w:t>
      </w:r>
      <w:r w:rsidR="007A1B29">
        <w:rPr>
          <w:lang w:val="en-US" w:eastAsia="zh-CN"/>
        </w:rPr>
        <w:t>complete application. This will be able to be executed and used by the client on their own machine</w:t>
      </w:r>
    </w:p>
    <w:p w14:paraId="780F6F9E" w14:textId="160602BA" w:rsidR="0014247F" w:rsidRPr="007A1B29" w:rsidRDefault="0014247F" w:rsidP="0014247F">
      <w:pPr>
        <w:pStyle w:val="ListParagraph"/>
        <w:numPr>
          <w:ilvl w:val="0"/>
          <w:numId w:val="39"/>
        </w:numPr>
        <w:rPr>
          <w:b/>
          <w:lang w:val="en-US" w:eastAsia="zh-CN"/>
        </w:rPr>
      </w:pPr>
      <w:r>
        <w:rPr>
          <w:lang w:val="en-US" w:eastAsia="zh-CN"/>
        </w:rPr>
        <w:t>Source code</w:t>
      </w:r>
    </w:p>
    <w:p w14:paraId="6C207B6F" w14:textId="3089A722" w:rsidR="007A1B29" w:rsidRPr="0014247F" w:rsidRDefault="007A1B29" w:rsidP="007A1B29">
      <w:pPr>
        <w:pStyle w:val="ListParagraph"/>
        <w:numPr>
          <w:ilvl w:val="1"/>
          <w:numId w:val="39"/>
        </w:numPr>
        <w:rPr>
          <w:b/>
          <w:lang w:val="en-US" w:eastAsia="zh-CN"/>
        </w:rPr>
      </w:pPr>
      <w:r>
        <w:rPr>
          <w:lang w:val="en-US" w:eastAsia="zh-CN"/>
        </w:rPr>
        <w:t>The source code will be supplied to the client so that modifications and enhancements could be completed by another developer in the future</w:t>
      </w:r>
    </w:p>
    <w:p w14:paraId="62E56950" w14:textId="3653FC98" w:rsidR="0014247F" w:rsidRPr="007A1B29" w:rsidRDefault="0014247F" w:rsidP="0014247F">
      <w:pPr>
        <w:pStyle w:val="ListParagraph"/>
        <w:numPr>
          <w:ilvl w:val="0"/>
          <w:numId w:val="39"/>
        </w:numPr>
        <w:rPr>
          <w:b/>
          <w:lang w:val="en-US" w:eastAsia="zh-CN"/>
        </w:rPr>
      </w:pPr>
      <w:r>
        <w:rPr>
          <w:lang w:val="en-US" w:eastAsia="zh-CN"/>
        </w:rPr>
        <w:t>User manual</w:t>
      </w:r>
    </w:p>
    <w:p w14:paraId="2BDD988D" w14:textId="331EEF07" w:rsidR="007A1B29" w:rsidRPr="0014247F" w:rsidRDefault="007A1B29" w:rsidP="007A1B29">
      <w:pPr>
        <w:pStyle w:val="ListParagraph"/>
        <w:numPr>
          <w:ilvl w:val="1"/>
          <w:numId w:val="39"/>
        </w:numPr>
        <w:rPr>
          <w:b/>
          <w:lang w:val="en-US" w:eastAsia="zh-CN"/>
        </w:rPr>
      </w:pPr>
      <w:r>
        <w:rPr>
          <w:lang w:val="en-US" w:eastAsia="zh-CN"/>
        </w:rPr>
        <w:t>The user manual will be delivered so that a user has a reliable guide on how to use our application if help is needed</w:t>
      </w:r>
    </w:p>
    <w:p w14:paraId="7FA349D2" w14:textId="42C2BF04" w:rsidR="0014247F" w:rsidRPr="007A1B29" w:rsidRDefault="0014247F" w:rsidP="0014247F">
      <w:pPr>
        <w:pStyle w:val="ListParagraph"/>
        <w:numPr>
          <w:ilvl w:val="0"/>
          <w:numId w:val="39"/>
        </w:numPr>
        <w:rPr>
          <w:b/>
          <w:lang w:val="en-US" w:eastAsia="zh-CN"/>
        </w:rPr>
      </w:pPr>
      <w:r>
        <w:rPr>
          <w:lang w:val="en-US" w:eastAsia="zh-CN"/>
        </w:rPr>
        <w:lastRenderedPageBreak/>
        <w:t>Technical manual</w:t>
      </w:r>
    </w:p>
    <w:p w14:paraId="44C4BE8D" w14:textId="4ACF0D59" w:rsidR="007A1B29" w:rsidRPr="007A1B29" w:rsidRDefault="007A1B29" w:rsidP="007A1B29">
      <w:pPr>
        <w:pStyle w:val="ListParagraph"/>
        <w:numPr>
          <w:ilvl w:val="1"/>
          <w:numId w:val="39"/>
        </w:numPr>
        <w:rPr>
          <w:b/>
          <w:lang w:val="en-US" w:eastAsia="zh-CN"/>
        </w:rPr>
      </w:pPr>
      <w:r>
        <w:rPr>
          <w:lang w:val="en-US" w:eastAsia="zh-CN"/>
        </w:rPr>
        <w:t>The technical manual will be handed over to the client so that any future developers are able to use it to assist in their developing of the application</w:t>
      </w:r>
    </w:p>
    <w:p w14:paraId="08605F2E" w14:textId="77777777" w:rsidR="007A1B29" w:rsidRPr="007A1B29" w:rsidRDefault="007A1B29" w:rsidP="007A1B29">
      <w:pPr>
        <w:pStyle w:val="ListParagraph"/>
        <w:ind w:left="1440"/>
        <w:rPr>
          <w:b/>
          <w:lang w:val="en-US" w:eastAsia="zh-CN"/>
        </w:rPr>
      </w:pPr>
    </w:p>
    <w:p w14:paraId="043FFF47" w14:textId="7430127E" w:rsidR="007A1B29" w:rsidRPr="007A1B29" w:rsidRDefault="007A1B29" w:rsidP="007A1B29">
      <w:pPr>
        <w:rPr>
          <w:lang w:val="en-US" w:eastAsia="zh-CN"/>
        </w:rPr>
      </w:pPr>
      <w:r>
        <w:rPr>
          <w:lang w:val="en-US" w:eastAsia="zh-CN"/>
        </w:rPr>
        <w:t>These deliverables will be handed over to our client in our final meeting at the end of the project.</w:t>
      </w:r>
    </w:p>
    <w:p w14:paraId="38662C6A" w14:textId="77777777" w:rsidR="0014247F" w:rsidRDefault="0014247F" w:rsidP="0014247F">
      <w:pPr>
        <w:rPr>
          <w:b/>
          <w:lang w:val="en-US" w:eastAsia="zh-CN"/>
        </w:rPr>
      </w:pPr>
    </w:p>
    <w:p w14:paraId="631326AF" w14:textId="0C48B068" w:rsidR="0014247F" w:rsidRDefault="0014247F" w:rsidP="0014247F">
      <w:pPr>
        <w:rPr>
          <w:b/>
          <w:lang w:val="en-US" w:eastAsia="zh-CN"/>
        </w:rPr>
      </w:pPr>
      <w:r>
        <w:rPr>
          <w:b/>
          <w:lang w:val="en-US" w:eastAsia="zh-CN"/>
        </w:rPr>
        <w:t>Supervisor deliverables:</w:t>
      </w:r>
    </w:p>
    <w:p w14:paraId="70BFE1DC" w14:textId="27C1E43F" w:rsidR="0014247F" w:rsidRDefault="0014247F" w:rsidP="0014247F">
      <w:pPr>
        <w:pStyle w:val="ListParagraph"/>
        <w:numPr>
          <w:ilvl w:val="0"/>
          <w:numId w:val="40"/>
        </w:numPr>
        <w:rPr>
          <w:lang w:val="en-US" w:eastAsia="zh-CN"/>
        </w:rPr>
      </w:pPr>
      <w:r w:rsidRPr="0014247F">
        <w:rPr>
          <w:lang w:val="en-US" w:eastAsia="zh-CN"/>
        </w:rPr>
        <w:t>Memorandum of understanding</w:t>
      </w:r>
    </w:p>
    <w:p w14:paraId="3B5F7770" w14:textId="341646A9" w:rsidR="003E7D25" w:rsidRPr="0014247F" w:rsidRDefault="003E7D25" w:rsidP="003E7D25">
      <w:pPr>
        <w:pStyle w:val="ListParagraph"/>
        <w:numPr>
          <w:ilvl w:val="1"/>
          <w:numId w:val="40"/>
        </w:numPr>
        <w:rPr>
          <w:lang w:val="en-US" w:eastAsia="zh-CN"/>
        </w:rPr>
      </w:pPr>
      <w:r>
        <w:rPr>
          <w:lang w:val="en-US" w:eastAsia="zh-CN"/>
        </w:rPr>
        <w:t>The document outlining the understanding of the students and client involved in the project</w:t>
      </w:r>
    </w:p>
    <w:p w14:paraId="7C962978" w14:textId="73697078" w:rsidR="0014247F" w:rsidRDefault="0014247F" w:rsidP="0014247F">
      <w:pPr>
        <w:pStyle w:val="ListParagraph"/>
        <w:numPr>
          <w:ilvl w:val="0"/>
          <w:numId w:val="38"/>
        </w:numPr>
        <w:rPr>
          <w:lang w:val="en-US" w:eastAsia="zh-CN"/>
        </w:rPr>
      </w:pPr>
      <w:r w:rsidRPr="0014247F">
        <w:rPr>
          <w:lang w:val="en-US" w:eastAsia="zh-CN"/>
        </w:rPr>
        <w:t>Project plan</w:t>
      </w:r>
    </w:p>
    <w:p w14:paraId="55A18C66" w14:textId="3193F814" w:rsidR="003E7D25" w:rsidRPr="0014247F" w:rsidRDefault="003E7D25" w:rsidP="003E7D25">
      <w:pPr>
        <w:pStyle w:val="ListParagraph"/>
        <w:numPr>
          <w:ilvl w:val="1"/>
          <w:numId w:val="38"/>
        </w:numPr>
        <w:rPr>
          <w:lang w:val="en-US" w:eastAsia="zh-CN"/>
        </w:rPr>
      </w:pPr>
      <w:r>
        <w:rPr>
          <w:lang w:val="en-US" w:eastAsia="zh-CN"/>
        </w:rPr>
        <w:t>This document will be given to our supervisor to show the processes and aims of our project</w:t>
      </w:r>
    </w:p>
    <w:p w14:paraId="78947C17" w14:textId="12169AA8" w:rsidR="0014247F" w:rsidRPr="003E7D25" w:rsidRDefault="0014247F" w:rsidP="0014247F">
      <w:pPr>
        <w:pStyle w:val="ListParagraph"/>
        <w:numPr>
          <w:ilvl w:val="0"/>
          <w:numId w:val="38"/>
        </w:numPr>
        <w:rPr>
          <w:b/>
          <w:lang w:val="en-US" w:eastAsia="zh-CN"/>
        </w:rPr>
      </w:pPr>
      <w:r>
        <w:rPr>
          <w:lang w:val="en-US" w:eastAsia="zh-CN"/>
        </w:rPr>
        <w:t>Software Requirement Specification</w:t>
      </w:r>
    </w:p>
    <w:p w14:paraId="14A0D4A3" w14:textId="0AF69965" w:rsidR="003E7D25" w:rsidRPr="0014247F" w:rsidRDefault="003E7D25" w:rsidP="003E7D25">
      <w:pPr>
        <w:pStyle w:val="ListParagraph"/>
        <w:numPr>
          <w:ilvl w:val="1"/>
          <w:numId w:val="38"/>
        </w:numPr>
        <w:rPr>
          <w:b/>
          <w:lang w:val="en-US" w:eastAsia="zh-CN"/>
        </w:rPr>
      </w:pPr>
      <w:r>
        <w:rPr>
          <w:lang w:val="en-US" w:eastAsia="zh-CN"/>
        </w:rPr>
        <w:t>This document will be given to our supervisor to outline the specifications of the application we are developing</w:t>
      </w:r>
    </w:p>
    <w:p w14:paraId="2F0C9E03" w14:textId="6034BB2A" w:rsidR="0014247F" w:rsidRPr="003E7D25" w:rsidRDefault="0014247F" w:rsidP="0014247F">
      <w:pPr>
        <w:pStyle w:val="ListParagraph"/>
        <w:numPr>
          <w:ilvl w:val="0"/>
          <w:numId w:val="38"/>
        </w:numPr>
        <w:rPr>
          <w:b/>
          <w:lang w:val="en-US" w:eastAsia="zh-CN"/>
        </w:rPr>
      </w:pPr>
      <w:r>
        <w:rPr>
          <w:lang w:val="en-US" w:eastAsia="zh-CN"/>
        </w:rPr>
        <w:t>Test Plan</w:t>
      </w:r>
    </w:p>
    <w:p w14:paraId="13D29BA0" w14:textId="4416525C" w:rsidR="003E7D25" w:rsidRPr="0014247F" w:rsidRDefault="003E7D25" w:rsidP="003E7D25">
      <w:pPr>
        <w:pStyle w:val="ListParagraph"/>
        <w:numPr>
          <w:ilvl w:val="1"/>
          <w:numId w:val="38"/>
        </w:numPr>
        <w:rPr>
          <w:b/>
          <w:lang w:val="en-US" w:eastAsia="zh-CN"/>
        </w:rPr>
      </w:pPr>
      <w:r>
        <w:rPr>
          <w:lang w:val="en-US" w:eastAsia="zh-CN"/>
        </w:rPr>
        <w:t>This document will be given to our supervisor to show the processes planned out for testing our application</w:t>
      </w:r>
    </w:p>
    <w:p w14:paraId="0837D00A" w14:textId="6C2D71D7" w:rsidR="0014247F" w:rsidRPr="003E7D25" w:rsidRDefault="0014247F" w:rsidP="0014247F">
      <w:pPr>
        <w:pStyle w:val="ListParagraph"/>
        <w:numPr>
          <w:ilvl w:val="0"/>
          <w:numId w:val="38"/>
        </w:numPr>
        <w:rPr>
          <w:b/>
          <w:lang w:val="en-US" w:eastAsia="zh-CN"/>
        </w:rPr>
      </w:pPr>
      <w:r>
        <w:rPr>
          <w:lang w:val="en-US" w:eastAsia="zh-CN"/>
        </w:rPr>
        <w:t>Test Report</w:t>
      </w:r>
    </w:p>
    <w:p w14:paraId="27625E80" w14:textId="03D02E7E" w:rsidR="003E7D25" w:rsidRPr="0014247F" w:rsidRDefault="003E7D25" w:rsidP="003E7D25">
      <w:pPr>
        <w:pStyle w:val="ListParagraph"/>
        <w:numPr>
          <w:ilvl w:val="1"/>
          <w:numId w:val="38"/>
        </w:numPr>
        <w:rPr>
          <w:b/>
          <w:lang w:val="en-US" w:eastAsia="zh-CN"/>
        </w:rPr>
      </w:pPr>
      <w:r>
        <w:rPr>
          <w:lang w:val="en-US" w:eastAsia="zh-CN"/>
        </w:rPr>
        <w:t>This report will be given to the supervisor with detailed results about the testing of our application</w:t>
      </w:r>
    </w:p>
    <w:p w14:paraId="7BFC38ED" w14:textId="0E2ABF0E" w:rsidR="0014247F" w:rsidRPr="003E7D25" w:rsidRDefault="0014247F" w:rsidP="003E7D25">
      <w:pPr>
        <w:pStyle w:val="ListParagraph"/>
        <w:numPr>
          <w:ilvl w:val="0"/>
          <w:numId w:val="38"/>
        </w:numPr>
        <w:rPr>
          <w:b/>
          <w:lang w:val="en-US" w:eastAsia="zh-CN"/>
        </w:rPr>
      </w:pPr>
      <w:r>
        <w:rPr>
          <w:lang w:val="en-US" w:eastAsia="zh-CN"/>
        </w:rPr>
        <w:t>Final Project Report</w:t>
      </w:r>
    </w:p>
    <w:p w14:paraId="14210BA7" w14:textId="6C08D022" w:rsidR="003E7D25" w:rsidRPr="003E7D25" w:rsidRDefault="003E7D25" w:rsidP="003E7D25">
      <w:pPr>
        <w:pStyle w:val="ListParagraph"/>
        <w:numPr>
          <w:ilvl w:val="1"/>
          <w:numId w:val="38"/>
        </w:numPr>
        <w:rPr>
          <w:b/>
          <w:lang w:val="en-US" w:eastAsia="zh-CN"/>
        </w:rPr>
      </w:pPr>
      <w:r>
        <w:rPr>
          <w:lang w:val="en-US" w:eastAsia="zh-CN"/>
        </w:rPr>
        <w:t>A final report will be given to our supervisor, discussing the outcomes of the project and the variations we may take from the plan</w:t>
      </w:r>
    </w:p>
    <w:p w14:paraId="079DEBA8" w14:textId="77777777" w:rsidR="003E7D25" w:rsidRDefault="003E7D25" w:rsidP="003E7D25">
      <w:pPr>
        <w:rPr>
          <w:lang w:val="en-US" w:eastAsia="zh-CN"/>
        </w:rPr>
      </w:pPr>
    </w:p>
    <w:p w14:paraId="45BE0A1A" w14:textId="26DF7DAF" w:rsidR="0014247F" w:rsidRDefault="003E7D25" w:rsidP="00F90185">
      <w:pPr>
        <w:rPr>
          <w:lang w:val="en-US" w:eastAsia="zh-CN"/>
        </w:rPr>
      </w:pPr>
      <w:r>
        <w:rPr>
          <w:lang w:val="en-US" w:eastAsia="zh-CN"/>
        </w:rPr>
        <w:t>These deliverables will be given to our supervisor throughout the semester, with everything required to be handed in after we have completed and presented our project.</w:t>
      </w:r>
    </w:p>
    <w:p w14:paraId="24E5DA73" w14:textId="77777777" w:rsidR="00F90185" w:rsidRPr="00F90185" w:rsidRDefault="00F90185" w:rsidP="00F90185">
      <w:pPr>
        <w:rPr>
          <w:lang w:val="en-US" w:eastAsia="zh-CN"/>
        </w:rPr>
      </w:pPr>
    </w:p>
    <w:p w14:paraId="20FA2381" w14:textId="7C2B7FF6" w:rsidR="000030A0" w:rsidRDefault="000030A0" w:rsidP="00711838">
      <w:pPr>
        <w:pStyle w:val="Heading2"/>
        <w:rPr>
          <w:lang w:val="en-US"/>
        </w:rPr>
      </w:pPr>
      <w:bookmarkStart w:id="22" w:name="OLE_LINK3"/>
      <w:bookmarkStart w:id="23" w:name="OLE_LINK4"/>
      <w:bookmarkStart w:id="24" w:name="_Toc371333237"/>
      <w:r w:rsidRPr="00711838">
        <w:rPr>
          <w:lang w:val="en-US"/>
        </w:rPr>
        <w:t>Activities and Tasks</w:t>
      </w:r>
      <w:bookmarkEnd w:id="22"/>
      <w:bookmarkEnd w:id="23"/>
      <w:bookmarkEnd w:id="24"/>
    </w:p>
    <w:p w14:paraId="3730C868" w14:textId="77777777" w:rsidR="00655D41" w:rsidRPr="00655D41" w:rsidRDefault="00655D41" w:rsidP="00655D41">
      <w:pPr>
        <w:rPr>
          <w:lang w:val="en-US"/>
        </w:rPr>
      </w:pPr>
    </w:p>
    <w:tbl>
      <w:tblPr>
        <w:tblStyle w:val="TableGrid"/>
        <w:tblW w:w="0" w:type="auto"/>
        <w:tblLook w:val="04A0" w:firstRow="1" w:lastRow="0" w:firstColumn="1" w:lastColumn="0" w:noHBand="0" w:noVBand="1"/>
      </w:tblPr>
      <w:tblGrid>
        <w:gridCol w:w="2952"/>
        <w:gridCol w:w="2952"/>
        <w:gridCol w:w="2952"/>
      </w:tblGrid>
      <w:tr w:rsidR="00915D62" w14:paraId="7D3B852B" w14:textId="77777777" w:rsidTr="00915D62">
        <w:tc>
          <w:tcPr>
            <w:tcW w:w="2952" w:type="dxa"/>
          </w:tcPr>
          <w:p w14:paraId="467FCCEA" w14:textId="77777777" w:rsidR="00915D62" w:rsidRDefault="00915D62" w:rsidP="00915D62">
            <w:pPr>
              <w:jc w:val="center"/>
              <w:rPr>
                <w:lang w:val="en-US" w:eastAsia="zh-CN"/>
              </w:rPr>
            </w:pPr>
            <w:r>
              <w:rPr>
                <w:rFonts w:hint="eastAsia"/>
                <w:lang w:val="en-US" w:eastAsia="zh-CN"/>
              </w:rPr>
              <w:t>Development phase</w:t>
            </w:r>
          </w:p>
        </w:tc>
        <w:tc>
          <w:tcPr>
            <w:tcW w:w="2952" w:type="dxa"/>
          </w:tcPr>
          <w:p w14:paraId="2FE5037A" w14:textId="77777777" w:rsidR="00915D62" w:rsidRDefault="00915D62" w:rsidP="00915D62">
            <w:pPr>
              <w:jc w:val="center"/>
              <w:rPr>
                <w:lang w:val="en-US" w:eastAsia="zh-CN"/>
              </w:rPr>
            </w:pPr>
            <w:r>
              <w:rPr>
                <w:rFonts w:hint="eastAsia"/>
                <w:lang w:val="en-US" w:eastAsia="zh-CN"/>
              </w:rPr>
              <w:t>Life Cycle Process</w:t>
            </w:r>
          </w:p>
        </w:tc>
        <w:tc>
          <w:tcPr>
            <w:tcW w:w="2952" w:type="dxa"/>
          </w:tcPr>
          <w:p w14:paraId="7FC32A52" w14:textId="77777777" w:rsidR="00915D62" w:rsidRDefault="00915D62" w:rsidP="00915D62">
            <w:pPr>
              <w:jc w:val="center"/>
              <w:rPr>
                <w:lang w:val="en-US" w:eastAsia="zh-CN"/>
              </w:rPr>
            </w:pPr>
            <w:r>
              <w:rPr>
                <w:rFonts w:hint="eastAsia"/>
                <w:lang w:val="en-US" w:eastAsia="zh-CN"/>
              </w:rPr>
              <w:t>Activity</w:t>
            </w:r>
          </w:p>
        </w:tc>
      </w:tr>
      <w:tr w:rsidR="00915D62" w14:paraId="622808E9" w14:textId="77777777" w:rsidTr="00915D62">
        <w:tc>
          <w:tcPr>
            <w:tcW w:w="2952" w:type="dxa"/>
          </w:tcPr>
          <w:p w14:paraId="6F70CCB6" w14:textId="77777777" w:rsidR="00915D62" w:rsidRDefault="00915D62" w:rsidP="00456D12">
            <w:pPr>
              <w:rPr>
                <w:lang w:val="en-US" w:eastAsia="zh-CN"/>
              </w:rPr>
            </w:pPr>
            <w:r>
              <w:rPr>
                <w:rFonts w:hint="eastAsia"/>
                <w:lang w:val="en-US" w:eastAsia="zh-CN"/>
              </w:rPr>
              <w:t>Software life cycle model planning</w:t>
            </w:r>
          </w:p>
        </w:tc>
        <w:tc>
          <w:tcPr>
            <w:tcW w:w="2952" w:type="dxa"/>
          </w:tcPr>
          <w:p w14:paraId="556A5954" w14:textId="77777777" w:rsidR="00915D62" w:rsidRPr="00915D62" w:rsidRDefault="00915D62" w:rsidP="00915D62">
            <w:pPr>
              <w:pStyle w:val="ListParagraph"/>
              <w:numPr>
                <w:ilvl w:val="0"/>
                <w:numId w:val="24"/>
              </w:numPr>
              <w:rPr>
                <w:lang w:val="en-US" w:eastAsia="zh-CN"/>
              </w:rPr>
            </w:pPr>
            <w:r>
              <w:rPr>
                <w:rFonts w:hint="eastAsia"/>
                <w:lang w:val="en-US" w:eastAsia="zh-CN"/>
              </w:rPr>
              <w:t>Define the software life cycle model</w:t>
            </w:r>
          </w:p>
        </w:tc>
        <w:tc>
          <w:tcPr>
            <w:tcW w:w="2952" w:type="dxa"/>
          </w:tcPr>
          <w:p w14:paraId="6BF1C50D" w14:textId="77777777" w:rsidR="00915D62" w:rsidRPr="00915D62" w:rsidRDefault="00915D62" w:rsidP="00915D62">
            <w:pPr>
              <w:pStyle w:val="ListParagraph"/>
              <w:numPr>
                <w:ilvl w:val="0"/>
                <w:numId w:val="25"/>
              </w:numPr>
              <w:rPr>
                <w:lang w:val="en-US" w:eastAsia="zh-CN"/>
              </w:rPr>
            </w:pPr>
            <w:r w:rsidRPr="00915D62">
              <w:rPr>
                <w:rFonts w:hint="eastAsia"/>
                <w:lang w:val="en-US" w:eastAsia="zh-CN"/>
              </w:rPr>
              <w:t>Identify the candidate in software life cycle</w:t>
            </w:r>
          </w:p>
          <w:p w14:paraId="35218640" w14:textId="77777777" w:rsidR="00915D62" w:rsidRPr="00915D62" w:rsidRDefault="00915D62" w:rsidP="00915D62">
            <w:pPr>
              <w:pStyle w:val="ListParagraph"/>
              <w:numPr>
                <w:ilvl w:val="0"/>
                <w:numId w:val="25"/>
              </w:numPr>
              <w:rPr>
                <w:lang w:val="en-US" w:eastAsia="zh-CN"/>
              </w:rPr>
            </w:pPr>
            <w:r>
              <w:rPr>
                <w:rFonts w:hint="eastAsia"/>
                <w:lang w:val="en-US" w:eastAsia="zh-CN"/>
              </w:rPr>
              <w:t>Select project model</w:t>
            </w:r>
          </w:p>
        </w:tc>
      </w:tr>
      <w:tr w:rsidR="00915D62" w14:paraId="2385E306" w14:textId="77777777" w:rsidTr="00915D62">
        <w:trPr>
          <w:trHeight w:val="2542"/>
        </w:trPr>
        <w:tc>
          <w:tcPr>
            <w:tcW w:w="2952" w:type="dxa"/>
          </w:tcPr>
          <w:p w14:paraId="34EAAD4F" w14:textId="77777777" w:rsidR="00915D62" w:rsidRDefault="00915D62" w:rsidP="00456D12">
            <w:pPr>
              <w:rPr>
                <w:lang w:val="en-US" w:eastAsia="zh-CN"/>
              </w:rPr>
            </w:pPr>
            <w:r>
              <w:rPr>
                <w:rFonts w:hint="eastAsia"/>
                <w:lang w:val="en-US" w:eastAsia="zh-CN"/>
              </w:rPr>
              <w:lastRenderedPageBreak/>
              <w:t>Project management</w:t>
            </w:r>
          </w:p>
        </w:tc>
        <w:tc>
          <w:tcPr>
            <w:tcW w:w="2952" w:type="dxa"/>
          </w:tcPr>
          <w:p w14:paraId="2A07814C" w14:textId="77777777" w:rsidR="00915D62" w:rsidRPr="00915D62" w:rsidRDefault="00915D62" w:rsidP="00915D62">
            <w:pPr>
              <w:pStyle w:val="ListParagraph"/>
              <w:numPr>
                <w:ilvl w:val="0"/>
                <w:numId w:val="26"/>
              </w:numPr>
              <w:rPr>
                <w:lang w:val="en-US" w:eastAsia="zh-CN"/>
              </w:rPr>
            </w:pPr>
            <w:r>
              <w:rPr>
                <w:rFonts w:hint="eastAsia"/>
                <w:lang w:val="en-US" w:eastAsia="zh-CN"/>
              </w:rPr>
              <w:t xml:space="preserve">Project initiation </w:t>
            </w:r>
          </w:p>
          <w:p w14:paraId="7CF81307" w14:textId="77777777" w:rsidR="00915D62" w:rsidRDefault="00915D62" w:rsidP="00915D62">
            <w:pPr>
              <w:pStyle w:val="ListParagraph"/>
              <w:numPr>
                <w:ilvl w:val="0"/>
                <w:numId w:val="26"/>
              </w:numPr>
              <w:rPr>
                <w:lang w:val="en-US" w:eastAsia="zh-CN"/>
              </w:rPr>
            </w:pPr>
            <w:r>
              <w:rPr>
                <w:lang w:val="en-US" w:eastAsia="zh-CN"/>
              </w:rPr>
              <w:t>P</w:t>
            </w:r>
            <w:r>
              <w:rPr>
                <w:rFonts w:hint="eastAsia"/>
                <w:lang w:val="en-US" w:eastAsia="zh-CN"/>
              </w:rPr>
              <w:t>roject monitoring and control</w:t>
            </w:r>
          </w:p>
          <w:p w14:paraId="53FEEC40" w14:textId="77777777" w:rsidR="00915D62" w:rsidRDefault="00915D62" w:rsidP="00915D62">
            <w:pPr>
              <w:pStyle w:val="ListParagraph"/>
              <w:numPr>
                <w:ilvl w:val="0"/>
                <w:numId w:val="26"/>
              </w:numPr>
              <w:rPr>
                <w:lang w:val="en-US" w:eastAsia="zh-CN"/>
              </w:rPr>
            </w:pPr>
            <w:r>
              <w:rPr>
                <w:rFonts w:hint="eastAsia"/>
                <w:lang w:val="en-US" w:eastAsia="zh-CN"/>
              </w:rPr>
              <w:t>Software quality management</w:t>
            </w:r>
          </w:p>
          <w:p w14:paraId="75BA4510" w14:textId="77777777" w:rsidR="009A5E77" w:rsidRPr="00915D62" w:rsidRDefault="009A5E77" w:rsidP="00915D62">
            <w:pPr>
              <w:pStyle w:val="ListParagraph"/>
              <w:numPr>
                <w:ilvl w:val="0"/>
                <w:numId w:val="26"/>
              </w:numPr>
              <w:rPr>
                <w:lang w:val="en-US" w:eastAsia="zh-CN"/>
              </w:rPr>
            </w:pPr>
            <w:r>
              <w:rPr>
                <w:rFonts w:hint="eastAsia"/>
                <w:lang w:val="en-US" w:eastAsia="zh-CN"/>
              </w:rPr>
              <w:t xml:space="preserve">Documentation </w:t>
            </w:r>
          </w:p>
        </w:tc>
        <w:tc>
          <w:tcPr>
            <w:tcW w:w="2952" w:type="dxa"/>
          </w:tcPr>
          <w:p w14:paraId="05F873A6" w14:textId="77777777" w:rsidR="00915D62" w:rsidRDefault="00915D62" w:rsidP="00915D62">
            <w:pPr>
              <w:pStyle w:val="ListParagraph"/>
              <w:numPr>
                <w:ilvl w:val="0"/>
                <w:numId w:val="27"/>
              </w:numPr>
              <w:rPr>
                <w:lang w:val="en-US" w:eastAsia="zh-CN"/>
              </w:rPr>
            </w:pPr>
            <w:r>
              <w:rPr>
                <w:lang w:val="en-US" w:eastAsia="zh-CN"/>
              </w:rPr>
              <w:t>P</w:t>
            </w:r>
            <w:r>
              <w:rPr>
                <w:rFonts w:hint="eastAsia"/>
                <w:lang w:val="en-US" w:eastAsia="zh-CN"/>
              </w:rPr>
              <w:t>roject plan</w:t>
            </w:r>
          </w:p>
          <w:p w14:paraId="27794C19" w14:textId="77777777" w:rsidR="00915D62" w:rsidRDefault="00915D62" w:rsidP="00915D62">
            <w:pPr>
              <w:pStyle w:val="ListParagraph"/>
              <w:numPr>
                <w:ilvl w:val="0"/>
                <w:numId w:val="27"/>
              </w:numPr>
              <w:rPr>
                <w:lang w:val="en-US" w:eastAsia="zh-CN"/>
              </w:rPr>
            </w:pPr>
            <w:r>
              <w:rPr>
                <w:rFonts w:hint="eastAsia"/>
                <w:lang w:val="en-US" w:eastAsia="zh-CN"/>
              </w:rPr>
              <w:t xml:space="preserve">Define the activities </w:t>
            </w:r>
          </w:p>
          <w:p w14:paraId="736915AC" w14:textId="77777777" w:rsidR="00915D62" w:rsidRDefault="00915D62" w:rsidP="00915D62">
            <w:pPr>
              <w:pStyle w:val="ListParagraph"/>
              <w:numPr>
                <w:ilvl w:val="0"/>
                <w:numId w:val="27"/>
              </w:numPr>
              <w:rPr>
                <w:lang w:val="en-US" w:eastAsia="zh-CN"/>
              </w:rPr>
            </w:pPr>
            <w:r>
              <w:rPr>
                <w:rFonts w:hint="eastAsia"/>
                <w:lang w:val="en-US" w:eastAsia="zh-CN"/>
              </w:rPr>
              <w:t xml:space="preserve">Allocate the project resources </w:t>
            </w:r>
          </w:p>
          <w:p w14:paraId="21716956" w14:textId="77777777" w:rsidR="00915D62" w:rsidRPr="00915D62" w:rsidRDefault="00915D62" w:rsidP="00915D62">
            <w:pPr>
              <w:pStyle w:val="ListParagraph"/>
              <w:numPr>
                <w:ilvl w:val="0"/>
                <w:numId w:val="27"/>
              </w:numPr>
              <w:rPr>
                <w:lang w:val="en-US" w:eastAsia="zh-CN"/>
              </w:rPr>
            </w:pPr>
            <w:r>
              <w:rPr>
                <w:rFonts w:hint="eastAsia"/>
                <w:lang w:val="en-US" w:eastAsia="zh-CN"/>
              </w:rPr>
              <w:t>Set up environment</w:t>
            </w:r>
          </w:p>
          <w:p w14:paraId="16E2D9D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Risk analysis</w:t>
            </w:r>
          </w:p>
          <w:p w14:paraId="17CBDF88" w14:textId="77777777" w:rsidR="00915D62" w:rsidRPr="00915D62" w:rsidRDefault="00915D62" w:rsidP="00915D62">
            <w:pPr>
              <w:pStyle w:val="ListParagraph"/>
              <w:numPr>
                <w:ilvl w:val="0"/>
                <w:numId w:val="27"/>
              </w:numPr>
              <w:rPr>
                <w:lang w:val="en-US" w:eastAsia="zh-CN"/>
              </w:rPr>
            </w:pPr>
            <w:r w:rsidRPr="00915D62">
              <w:rPr>
                <w:rFonts w:hint="eastAsia"/>
                <w:lang w:val="en-US" w:eastAsia="zh-CN"/>
              </w:rPr>
              <w:t>Records</w:t>
            </w:r>
          </w:p>
          <w:p w14:paraId="034B1065" w14:textId="77777777" w:rsidR="00915D62" w:rsidRDefault="00915D62" w:rsidP="00915D62">
            <w:pPr>
              <w:pStyle w:val="ListParagraph"/>
              <w:numPr>
                <w:ilvl w:val="0"/>
                <w:numId w:val="27"/>
              </w:numPr>
              <w:rPr>
                <w:lang w:val="en-US" w:eastAsia="zh-CN"/>
              </w:rPr>
            </w:pPr>
            <w:r w:rsidRPr="00915D62">
              <w:rPr>
                <w:rFonts w:hint="eastAsia"/>
                <w:lang w:val="en-US" w:eastAsia="zh-CN"/>
              </w:rPr>
              <w:t>Set up check points</w:t>
            </w:r>
          </w:p>
          <w:p w14:paraId="71C097B4" w14:textId="77777777" w:rsidR="00915D62" w:rsidRDefault="00915D62" w:rsidP="00915D62">
            <w:pPr>
              <w:pStyle w:val="ListParagraph"/>
              <w:numPr>
                <w:ilvl w:val="0"/>
                <w:numId w:val="27"/>
              </w:numPr>
              <w:rPr>
                <w:lang w:val="en-US" w:eastAsia="zh-CN"/>
              </w:rPr>
            </w:pPr>
            <w:r>
              <w:rPr>
                <w:lang w:val="en-US" w:eastAsia="zh-CN"/>
              </w:rPr>
              <w:t>Q</w:t>
            </w:r>
            <w:r>
              <w:rPr>
                <w:rFonts w:hint="eastAsia"/>
                <w:lang w:val="en-US" w:eastAsia="zh-CN"/>
              </w:rPr>
              <w:t>uality plan</w:t>
            </w:r>
          </w:p>
          <w:p w14:paraId="0488CA42" w14:textId="77777777" w:rsidR="00915D62" w:rsidRDefault="00915D62" w:rsidP="00915D62">
            <w:pPr>
              <w:pStyle w:val="ListParagraph"/>
              <w:numPr>
                <w:ilvl w:val="0"/>
                <w:numId w:val="27"/>
              </w:numPr>
              <w:rPr>
                <w:lang w:val="en-US" w:eastAsia="zh-CN"/>
              </w:rPr>
            </w:pPr>
            <w:r>
              <w:rPr>
                <w:rFonts w:hint="eastAsia"/>
                <w:lang w:val="en-US" w:eastAsia="zh-CN"/>
              </w:rPr>
              <w:t xml:space="preserve">Define </w:t>
            </w:r>
            <w:r>
              <w:rPr>
                <w:lang w:val="en-US" w:eastAsia="zh-CN"/>
              </w:rPr>
              <w:t>metrics</w:t>
            </w:r>
          </w:p>
          <w:p w14:paraId="0EC405BE" w14:textId="77777777" w:rsidR="00915D62" w:rsidRPr="00915D62" w:rsidRDefault="00915D62" w:rsidP="00915D62">
            <w:pPr>
              <w:pStyle w:val="ListParagraph"/>
              <w:numPr>
                <w:ilvl w:val="0"/>
                <w:numId w:val="27"/>
              </w:numPr>
              <w:rPr>
                <w:lang w:val="en-US" w:eastAsia="zh-CN"/>
              </w:rPr>
            </w:pPr>
            <w:r>
              <w:rPr>
                <w:lang w:val="en-US" w:eastAsia="zh-CN"/>
              </w:rPr>
              <w:t>Potential</w:t>
            </w:r>
            <w:r>
              <w:rPr>
                <w:rFonts w:hint="eastAsia"/>
                <w:lang w:val="en-US" w:eastAsia="zh-CN"/>
              </w:rPr>
              <w:t xml:space="preserve"> </w:t>
            </w:r>
            <w:r>
              <w:rPr>
                <w:lang w:val="en-US" w:eastAsia="zh-CN"/>
              </w:rPr>
              <w:t>improvement</w:t>
            </w:r>
          </w:p>
          <w:p w14:paraId="111D139B" w14:textId="77777777" w:rsidR="00915D62" w:rsidRPr="00915D62" w:rsidRDefault="00915D62" w:rsidP="00915D62">
            <w:pPr>
              <w:rPr>
                <w:lang w:val="en-US" w:eastAsia="zh-CN"/>
              </w:rPr>
            </w:pPr>
          </w:p>
        </w:tc>
      </w:tr>
      <w:tr w:rsidR="00915D62" w14:paraId="447619FA" w14:textId="77777777" w:rsidTr="00915D62">
        <w:tc>
          <w:tcPr>
            <w:tcW w:w="2952" w:type="dxa"/>
          </w:tcPr>
          <w:p w14:paraId="62631C1E" w14:textId="77777777" w:rsidR="00915D62" w:rsidRDefault="00915D62" w:rsidP="00456D12">
            <w:pPr>
              <w:rPr>
                <w:lang w:val="en-US" w:eastAsia="zh-CN"/>
              </w:rPr>
            </w:pPr>
            <w:r>
              <w:rPr>
                <w:rFonts w:hint="eastAsia"/>
                <w:lang w:val="en-US" w:eastAsia="zh-CN"/>
              </w:rPr>
              <w:t>Development</w:t>
            </w:r>
          </w:p>
        </w:tc>
        <w:tc>
          <w:tcPr>
            <w:tcW w:w="2952" w:type="dxa"/>
          </w:tcPr>
          <w:p w14:paraId="0F3A9AEB"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 xml:space="preserve">esearch </w:t>
            </w:r>
          </w:p>
          <w:p w14:paraId="5655F20D" w14:textId="77777777" w:rsidR="00915D62" w:rsidRDefault="00915D62" w:rsidP="00915D62">
            <w:pPr>
              <w:pStyle w:val="ListParagraph"/>
              <w:numPr>
                <w:ilvl w:val="0"/>
                <w:numId w:val="29"/>
              </w:numPr>
              <w:rPr>
                <w:lang w:val="en-US" w:eastAsia="zh-CN"/>
              </w:rPr>
            </w:pPr>
            <w:r>
              <w:rPr>
                <w:lang w:val="en-US" w:eastAsia="zh-CN"/>
              </w:rPr>
              <w:t>R</w:t>
            </w:r>
            <w:r>
              <w:rPr>
                <w:rFonts w:hint="eastAsia"/>
                <w:lang w:val="en-US" w:eastAsia="zh-CN"/>
              </w:rPr>
              <w:t>equirement analysis</w:t>
            </w:r>
          </w:p>
          <w:p w14:paraId="3A33BDE8" w14:textId="77777777" w:rsidR="00915D62" w:rsidRPr="00915D62" w:rsidRDefault="00915D62" w:rsidP="00915D62">
            <w:pPr>
              <w:pStyle w:val="ListParagraph"/>
              <w:numPr>
                <w:ilvl w:val="0"/>
                <w:numId w:val="29"/>
              </w:numPr>
              <w:rPr>
                <w:lang w:val="en-US" w:eastAsia="zh-CN"/>
              </w:rPr>
            </w:pPr>
            <w:r w:rsidRPr="00915D62">
              <w:rPr>
                <w:rFonts w:hint="eastAsia"/>
                <w:lang w:val="en-US" w:eastAsia="zh-CN"/>
              </w:rPr>
              <w:t>Design</w:t>
            </w:r>
          </w:p>
          <w:p w14:paraId="6E09374F" w14:textId="77777777" w:rsidR="00915D62" w:rsidRDefault="00915D62" w:rsidP="00915D62">
            <w:pPr>
              <w:pStyle w:val="ListParagraph"/>
              <w:numPr>
                <w:ilvl w:val="0"/>
                <w:numId w:val="29"/>
              </w:numPr>
              <w:rPr>
                <w:lang w:val="en-US" w:eastAsia="zh-CN"/>
              </w:rPr>
            </w:pPr>
            <w:r>
              <w:rPr>
                <w:rFonts w:hint="eastAsia"/>
                <w:lang w:val="en-US" w:eastAsia="zh-CN"/>
              </w:rPr>
              <w:t>System set up</w:t>
            </w:r>
          </w:p>
          <w:p w14:paraId="729BBD38" w14:textId="77777777" w:rsidR="00915D62" w:rsidRPr="00915D62" w:rsidRDefault="00915D62" w:rsidP="00915D62">
            <w:pPr>
              <w:pStyle w:val="ListParagraph"/>
              <w:numPr>
                <w:ilvl w:val="0"/>
                <w:numId w:val="29"/>
              </w:numPr>
              <w:rPr>
                <w:lang w:val="en-US" w:eastAsia="zh-CN"/>
              </w:rPr>
            </w:pPr>
            <w:r>
              <w:rPr>
                <w:rFonts w:hint="eastAsia"/>
                <w:lang w:val="en-US" w:eastAsia="zh-CN"/>
              </w:rPr>
              <w:t>Implementation</w:t>
            </w:r>
          </w:p>
        </w:tc>
        <w:tc>
          <w:tcPr>
            <w:tcW w:w="2952" w:type="dxa"/>
          </w:tcPr>
          <w:p w14:paraId="5BB7005B" w14:textId="77777777" w:rsidR="00915D62" w:rsidRPr="009A5E77" w:rsidRDefault="009A5E77" w:rsidP="009A5E77">
            <w:pPr>
              <w:pStyle w:val="ListParagraph"/>
              <w:numPr>
                <w:ilvl w:val="0"/>
                <w:numId w:val="30"/>
              </w:numPr>
              <w:rPr>
                <w:lang w:val="en-US" w:eastAsia="zh-CN"/>
              </w:rPr>
            </w:pPr>
            <w:r w:rsidRPr="009A5E77">
              <w:rPr>
                <w:rFonts w:hint="eastAsia"/>
                <w:lang w:val="en-US" w:eastAsia="zh-CN"/>
              </w:rPr>
              <w:t>Identify needs</w:t>
            </w:r>
          </w:p>
          <w:p w14:paraId="16959C5F" w14:textId="77777777" w:rsidR="009A5E77" w:rsidRDefault="009A5E77" w:rsidP="009A5E77">
            <w:pPr>
              <w:pStyle w:val="ListParagraph"/>
              <w:numPr>
                <w:ilvl w:val="0"/>
                <w:numId w:val="30"/>
              </w:numPr>
              <w:rPr>
                <w:lang w:val="en-US" w:eastAsia="zh-CN"/>
              </w:rPr>
            </w:pPr>
            <w:r>
              <w:rPr>
                <w:rFonts w:hint="eastAsia"/>
                <w:lang w:val="en-US" w:eastAsia="zh-CN"/>
              </w:rPr>
              <w:t>Analysis functions</w:t>
            </w:r>
          </w:p>
          <w:p w14:paraId="049C9EEA" w14:textId="77777777" w:rsidR="009A5E77" w:rsidRDefault="009A5E77" w:rsidP="009A5E77">
            <w:pPr>
              <w:pStyle w:val="ListParagraph"/>
              <w:numPr>
                <w:ilvl w:val="0"/>
                <w:numId w:val="30"/>
              </w:numPr>
              <w:rPr>
                <w:lang w:val="en-US" w:eastAsia="zh-CN"/>
              </w:rPr>
            </w:pPr>
            <w:r>
              <w:rPr>
                <w:lang w:val="en-US" w:eastAsia="zh-CN"/>
              </w:rPr>
              <w:t>D</w:t>
            </w:r>
            <w:r>
              <w:rPr>
                <w:rFonts w:hint="eastAsia"/>
                <w:lang w:val="en-US" w:eastAsia="zh-CN"/>
              </w:rPr>
              <w:t>evelopment architecture</w:t>
            </w:r>
          </w:p>
          <w:p w14:paraId="0789258B" w14:textId="77777777" w:rsidR="009A5E77" w:rsidRDefault="009A5E77" w:rsidP="009A5E77">
            <w:pPr>
              <w:pStyle w:val="ListParagraph"/>
              <w:numPr>
                <w:ilvl w:val="0"/>
                <w:numId w:val="30"/>
              </w:numPr>
              <w:rPr>
                <w:lang w:val="en-US" w:eastAsia="zh-CN"/>
              </w:rPr>
            </w:pPr>
            <w:r>
              <w:rPr>
                <w:rFonts w:hint="eastAsia"/>
                <w:lang w:val="en-US" w:eastAsia="zh-CN"/>
              </w:rPr>
              <w:t xml:space="preserve">Customer requirement analysis </w:t>
            </w:r>
          </w:p>
          <w:p w14:paraId="3371F141" w14:textId="77777777" w:rsidR="009A5E77" w:rsidRDefault="009A5E77" w:rsidP="009A5E77">
            <w:pPr>
              <w:pStyle w:val="ListParagraph"/>
              <w:numPr>
                <w:ilvl w:val="0"/>
                <w:numId w:val="30"/>
              </w:numPr>
              <w:rPr>
                <w:lang w:val="en-US" w:eastAsia="zh-CN"/>
              </w:rPr>
            </w:pPr>
            <w:r>
              <w:rPr>
                <w:rFonts w:hint="eastAsia"/>
                <w:lang w:val="en-US" w:eastAsia="zh-CN"/>
              </w:rPr>
              <w:t xml:space="preserve">Define </w:t>
            </w:r>
            <w:r>
              <w:rPr>
                <w:lang w:val="en-US" w:eastAsia="zh-CN"/>
              </w:rPr>
              <w:t>D</w:t>
            </w:r>
            <w:r>
              <w:rPr>
                <w:rFonts w:hint="eastAsia"/>
                <w:lang w:val="en-US" w:eastAsia="zh-CN"/>
              </w:rPr>
              <w:t xml:space="preserve">evelopment requirement </w:t>
            </w:r>
          </w:p>
          <w:p w14:paraId="35412773" w14:textId="77777777" w:rsidR="009A5E77" w:rsidRDefault="009A5E77" w:rsidP="009A5E77">
            <w:pPr>
              <w:pStyle w:val="ListParagraph"/>
              <w:numPr>
                <w:ilvl w:val="0"/>
                <w:numId w:val="30"/>
              </w:numPr>
              <w:rPr>
                <w:lang w:val="en-US" w:eastAsia="zh-CN"/>
              </w:rPr>
            </w:pPr>
            <w:r>
              <w:rPr>
                <w:rFonts w:hint="eastAsia"/>
                <w:lang w:val="en-US" w:eastAsia="zh-CN"/>
              </w:rPr>
              <w:t>Interface design</w:t>
            </w:r>
          </w:p>
          <w:p w14:paraId="1F9342A4" w14:textId="77777777" w:rsidR="009A5E77" w:rsidRDefault="009A5E77" w:rsidP="009A5E77">
            <w:pPr>
              <w:pStyle w:val="ListParagraph"/>
              <w:numPr>
                <w:ilvl w:val="0"/>
                <w:numId w:val="30"/>
              </w:numPr>
              <w:rPr>
                <w:lang w:val="en-US" w:eastAsia="zh-CN"/>
              </w:rPr>
            </w:pPr>
            <w:r>
              <w:rPr>
                <w:rFonts w:hint="eastAsia"/>
                <w:lang w:val="en-US" w:eastAsia="zh-CN"/>
              </w:rPr>
              <w:t>Coding</w:t>
            </w:r>
          </w:p>
          <w:p w14:paraId="6F705B93" w14:textId="77777777" w:rsidR="009A5E77" w:rsidRPr="009A5E77" w:rsidRDefault="009A5E77" w:rsidP="009A5E77">
            <w:pPr>
              <w:pStyle w:val="ListParagraph"/>
              <w:numPr>
                <w:ilvl w:val="0"/>
                <w:numId w:val="30"/>
              </w:numPr>
              <w:rPr>
                <w:lang w:val="en-US" w:eastAsia="zh-CN"/>
              </w:rPr>
            </w:pPr>
            <w:r>
              <w:rPr>
                <w:rFonts w:hint="eastAsia"/>
                <w:lang w:val="en-US" w:eastAsia="zh-CN"/>
              </w:rPr>
              <w:t>Final project</w:t>
            </w:r>
          </w:p>
        </w:tc>
      </w:tr>
      <w:tr w:rsidR="00915D62" w14:paraId="366BED45" w14:textId="77777777" w:rsidTr="00915D62">
        <w:tc>
          <w:tcPr>
            <w:tcW w:w="2952" w:type="dxa"/>
          </w:tcPr>
          <w:p w14:paraId="01CF642A" w14:textId="77777777" w:rsidR="00915D62" w:rsidRDefault="009A5E77" w:rsidP="00456D12">
            <w:pPr>
              <w:rPr>
                <w:lang w:val="en-US" w:eastAsia="zh-CN"/>
              </w:rPr>
            </w:pPr>
            <w:r>
              <w:rPr>
                <w:rFonts w:hint="eastAsia"/>
                <w:lang w:val="en-US" w:eastAsia="zh-CN"/>
              </w:rPr>
              <w:t>Testing</w:t>
            </w:r>
          </w:p>
        </w:tc>
        <w:tc>
          <w:tcPr>
            <w:tcW w:w="2952" w:type="dxa"/>
          </w:tcPr>
          <w:p w14:paraId="0C4258A8" w14:textId="77777777" w:rsidR="00915D62" w:rsidRDefault="009A5E77" w:rsidP="009A5E77">
            <w:pPr>
              <w:pStyle w:val="ListParagraph"/>
              <w:numPr>
                <w:ilvl w:val="0"/>
                <w:numId w:val="31"/>
              </w:numPr>
              <w:rPr>
                <w:lang w:val="en-US" w:eastAsia="zh-CN"/>
              </w:rPr>
            </w:pPr>
            <w:r w:rsidRPr="009A5E77">
              <w:rPr>
                <w:rFonts w:hint="eastAsia"/>
                <w:lang w:val="en-US" w:eastAsia="zh-CN"/>
              </w:rPr>
              <w:t>Test plan</w:t>
            </w:r>
          </w:p>
          <w:p w14:paraId="684FDDC1" w14:textId="77777777" w:rsidR="009A5E77" w:rsidRDefault="009A5E77" w:rsidP="009A5E77">
            <w:pPr>
              <w:pStyle w:val="ListParagraph"/>
              <w:numPr>
                <w:ilvl w:val="0"/>
                <w:numId w:val="31"/>
              </w:numPr>
              <w:rPr>
                <w:lang w:val="en-US" w:eastAsia="zh-CN"/>
              </w:rPr>
            </w:pPr>
            <w:r>
              <w:rPr>
                <w:rFonts w:hint="eastAsia"/>
                <w:lang w:val="en-US" w:eastAsia="zh-CN"/>
              </w:rPr>
              <w:t>Test case</w:t>
            </w:r>
          </w:p>
          <w:p w14:paraId="5AFB12D6" w14:textId="77777777" w:rsidR="009A5E77" w:rsidRPr="009A5E77" w:rsidRDefault="009A5E77" w:rsidP="009A5E77">
            <w:pPr>
              <w:pStyle w:val="ListParagraph"/>
              <w:numPr>
                <w:ilvl w:val="0"/>
                <w:numId w:val="31"/>
              </w:numPr>
              <w:rPr>
                <w:lang w:val="en-US" w:eastAsia="zh-CN"/>
              </w:rPr>
            </w:pPr>
            <w:r>
              <w:rPr>
                <w:lang w:val="en-US" w:eastAsia="zh-CN"/>
              </w:rPr>
              <w:t>T</w:t>
            </w:r>
            <w:r>
              <w:rPr>
                <w:rFonts w:hint="eastAsia"/>
                <w:lang w:val="en-US" w:eastAsia="zh-CN"/>
              </w:rPr>
              <w:t>est result</w:t>
            </w:r>
          </w:p>
        </w:tc>
        <w:tc>
          <w:tcPr>
            <w:tcW w:w="2952" w:type="dxa"/>
          </w:tcPr>
          <w:p w14:paraId="6D0E9593" w14:textId="77777777" w:rsidR="00915D62" w:rsidRDefault="009A5E77" w:rsidP="009A5E77">
            <w:pPr>
              <w:pStyle w:val="ListParagraph"/>
              <w:numPr>
                <w:ilvl w:val="0"/>
                <w:numId w:val="32"/>
              </w:numPr>
              <w:rPr>
                <w:lang w:val="en-US" w:eastAsia="zh-CN"/>
              </w:rPr>
            </w:pPr>
            <w:r>
              <w:rPr>
                <w:rFonts w:hint="eastAsia"/>
                <w:lang w:val="en-US" w:eastAsia="zh-CN"/>
              </w:rPr>
              <w:t>Draft plan</w:t>
            </w:r>
          </w:p>
          <w:p w14:paraId="638D0F94"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se case</w:t>
            </w:r>
          </w:p>
          <w:p w14:paraId="359B7F40" w14:textId="77777777" w:rsidR="009A5E77" w:rsidRDefault="009A5E77" w:rsidP="009A5E77">
            <w:pPr>
              <w:pStyle w:val="ListParagraph"/>
              <w:numPr>
                <w:ilvl w:val="0"/>
                <w:numId w:val="32"/>
              </w:numPr>
              <w:rPr>
                <w:lang w:val="en-US" w:eastAsia="zh-CN"/>
              </w:rPr>
            </w:pPr>
            <w:r>
              <w:rPr>
                <w:rFonts w:hint="eastAsia"/>
                <w:lang w:val="en-US" w:eastAsia="zh-CN"/>
              </w:rPr>
              <w:t>Match requirement</w:t>
            </w:r>
          </w:p>
          <w:p w14:paraId="296D95F7" w14:textId="77777777" w:rsidR="009A5E77" w:rsidRDefault="009A5E77" w:rsidP="009A5E77">
            <w:pPr>
              <w:pStyle w:val="ListParagraph"/>
              <w:numPr>
                <w:ilvl w:val="0"/>
                <w:numId w:val="32"/>
              </w:numPr>
              <w:rPr>
                <w:lang w:val="en-US" w:eastAsia="zh-CN"/>
              </w:rPr>
            </w:pPr>
            <w:r>
              <w:rPr>
                <w:rFonts w:hint="eastAsia"/>
                <w:lang w:val="en-US" w:eastAsia="zh-CN"/>
              </w:rPr>
              <w:t>Function testing</w:t>
            </w:r>
          </w:p>
          <w:p w14:paraId="6C1EE4CB" w14:textId="77777777" w:rsidR="009A5E77" w:rsidRDefault="009A5E77" w:rsidP="009A5E77">
            <w:pPr>
              <w:pStyle w:val="ListParagraph"/>
              <w:numPr>
                <w:ilvl w:val="0"/>
                <w:numId w:val="32"/>
              </w:numPr>
              <w:rPr>
                <w:lang w:val="en-US" w:eastAsia="zh-CN"/>
              </w:rPr>
            </w:pPr>
            <w:r>
              <w:rPr>
                <w:lang w:val="en-US" w:eastAsia="zh-CN"/>
              </w:rPr>
              <w:t>U</w:t>
            </w:r>
            <w:r>
              <w:rPr>
                <w:rFonts w:hint="eastAsia"/>
                <w:lang w:val="en-US" w:eastAsia="zh-CN"/>
              </w:rPr>
              <w:t>sability testing</w:t>
            </w:r>
          </w:p>
          <w:p w14:paraId="783C2532" w14:textId="77777777" w:rsidR="009A5E77" w:rsidRPr="009A5E77" w:rsidRDefault="009A5E77" w:rsidP="009A5E77">
            <w:pPr>
              <w:pStyle w:val="ListParagraph"/>
              <w:ind w:left="360"/>
              <w:rPr>
                <w:lang w:val="en-US" w:eastAsia="zh-CN"/>
              </w:rPr>
            </w:pPr>
          </w:p>
        </w:tc>
      </w:tr>
      <w:tr w:rsidR="00915D62" w14:paraId="30364E50" w14:textId="77777777" w:rsidTr="00915D62">
        <w:tc>
          <w:tcPr>
            <w:tcW w:w="2952" w:type="dxa"/>
          </w:tcPr>
          <w:p w14:paraId="657A3E84" w14:textId="77777777" w:rsidR="00915D62" w:rsidRDefault="009A5E77" w:rsidP="00456D12">
            <w:pPr>
              <w:rPr>
                <w:lang w:val="en-US" w:eastAsia="zh-CN"/>
              </w:rPr>
            </w:pPr>
            <w:r>
              <w:rPr>
                <w:rFonts w:hint="eastAsia"/>
                <w:lang w:val="en-US" w:eastAsia="zh-CN"/>
              </w:rPr>
              <w:t>Review Documentation</w:t>
            </w:r>
          </w:p>
        </w:tc>
        <w:tc>
          <w:tcPr>
            <w:tcW w:w="2952" w:type="dxa"/>
          </w:tcPr>
          <w:p w14:paraId="1DBD2E9D" w14:textId="77777777" w:rsidR="00915D62" w:rsidRPr="009A5E77" w:rsidRDefault="009A5E77" w:rsidP="009A5E77">
            <w:pPr>
              <w:pStyle w:val="ListParagraph"/>
              <w:numPr>
                <w:ilvl w:val="0"/>
                <w:numId w:val="33"/>
              </w:numPr>
              <w:rPr>
                <w:lang w:val="en-US" w:eastAsia="zh-CN"/>
              </w:rPr>
            </w:pPr>
            <w:r>
              <w:rPr>
                <w:rFonts w:hint="eastAsia"/>
                <w:lang w:val="en-US" w:eastAsia="zh-CN"/>
              </w:rPr>
              <w:t>Conduct documents</w:t>
            </w:r>
          </w:p>
        </w:tc>
        <w:tc>
          <w:tcPr>
            <w:tcW w:w="2952" w:type="dxa"/>
          </w:tcPr>
          <w:p w14:paraId="7DB1FCA5" w14:textId="77777777" w:rsidR="00915D62" w:rsidRPr="009A5E77" w:rsidRDefault="009A5E77" w:rsidP="009A5E77">
            <w:pPr>
              <w:pStyle w:val="ListParagraph"/>
              <w:numPr>
                <w:ilvl w:val="0"/>
                <w:numId w:val="34"/>
              </w:numPr>
              <w:rPr>
                <w:lang w:val="en-US" w:eastAsia="zh-CN"/>
              </w:rPr>
            </w:pPr>
            <w:r>
              <w:rPr>
                <w:rFonts w:hint="eastAsia"/>
                <w:lang w:val="en-US" w:eastAsia="zh-CN"/>
              </w:rPr>
              <w:t xml:space="preserve">Collect all the requirement for the final deliverable </w:t>
            </w:r>
          </w:p>
        </w:tc>
      </w:tr>
    </w:tbl>
    <w:p w14:paraId="2E671D05" w14:textId="77777777" w:rsidR="00915D62" w:rsidRPr="00711838" w:rsidRDefault="00915D62" w:rsidP="00456D12">
      <w:pPr>
        <w:rPr>
          <w:lang w:val="en-US" w:eastAsia="zh-CN"/>
        </w:rPr>
      </w:pPr>
    </w:p>
    <w:p w14:paraId="44D10702" w14:textId="2BD8F2A2" w:rsidR="000030A0" w:rsidRPr="00711838" w:rsidRDefault="000030A0" w:rsidP="00711838">
      <w:pPr>
        <w:pStyle w:val="Heading1"/>
        <w:rPr>
          <w:lang w:val="en-US"/>
        </w:rPr>
      </w:pPr>
      <w:bookmarkStart w:id="25" w:name="_Toc371333238"/>
      <w:r w:rsidRPr="00711838">
        <w:rPr>
          <w:lang w:val="en-US"/>
        </w:rPr>
        <w:t>Resources</w:t>
      </w:r>
      <w:bookmarkEnd w:id="25"/>
    </w:p>
    <w:p w14:paraId="2206A86D" w14:textId="3CE10AD7" w:rsidR="000030A0" w:rsidRDefault="0056237A" w:rsidP="00711838">
      <w:pPr>
        <w:pStyle w:val="Heading2"/>
        <w:rPr>
          <w:lang w:val="en-US"/>
        </w:rPr>
      </w:pPr>
      <w:bookmarkStart w:id="26" w:name="OLE_LINK5"/>
      <w:bookmarkStart w:id="27" w:name="OLE_LINK6"/>
      <w:bookmarkStart w:id="28" w:name="_Toc371333239"/>
      <w:r w:rsidRPr="00711838">
        <w:rPr>
          <w:lang w:val="en-US"/>
        </w:rPr>
        <w:t>Organization</w:t>
      </w:r>
      <w:r w:rsidR="000030A0" w:rsidRPr="00711838">
        <w:rPr>
          <w:lang w:val="en-US"/>
        </w:rPr>
        <w:t xml:space="preserve"> and Structure</w:t>
      </w:r>
      <w:bookmarkEnd w:id="26"/>
      <w:bookmarkEnd w:id="27"/>
      <w:bookmarkEnd w:id="28"/>
    </w:p>
    <w:p w14:paraId="7478291F" w14:textId="77777777" w:rsidR="008315A3" w:rsidRPr="008315A3" w:rsidRDefault="008315A3" w:rsidP="008315A3">
      <w:pPr>
        <w:rPr>
          <w:lang w:val="en-US"/>
        </w:rPr>
      </w:pPr>
    </w:p>
    <w:p w14:paraId="740F007B" w14:textId="603830C4" w:rsidR="00127802" w:rsidRDefault="00127802" w:rsidP="00C16EEC">
      <w:pPr>
        <w:jc w:val="both"/>
        <w:rPr>
          <w:lang w:val="en-US" w:eastAsia="zh-CN"/>
        </w:rPr>
      </w:pPr>
      <w:r>
        <w:rPr>
          <w:rFonts w:hint="eastAsia"/>
          <w:lang w:val="en-US" w:eastAsia="zh-CN"/>
        </w:rPr>
        <w:t>In our project, we will use functional grouping model for organization design. It</w:t>
      </w:r>
      <w:r>
        <w:rPr>
          <w:lang w:val="en-US" w:eastAsia="zh-CN"/>
        </w:rPr>
        <w:t>’</w:t>
      </w:r>
      <w:r>
        <w:rPr>
          <w:rFonts w:hint="eastAsia"/>
          <w:lang w:val="en-US" w:eastAsia="zh-CN"/>
        </w:rPr>
        <w:t xml:space="preserve">s a great idea for </w:t>
      </w:r>
      <w:r>
        <w:rPr>
          <w:lang w:val="en-US" w:eastAsia="zh-CN"/>
        </w:rPr>
        <w:t>Single-program organizations</w:t>
      </w:r>
      <w:r>
        <w:rPr>
          <w:rFonts w:hint="eastAsia"/>
          <w:lang w:val="en-US" w:eastAsia="zh-CN"/>
        </w:rPr>
        <w:t xml:space="preserve"> and </w:t>
      </w:r>
      <w:r w:rsidRPr="00127802">
        <w:rPr>
          <w:lang w:val="en-US" w:eastAsia="zh-CN"/>
        </w:rPr>
        <w:t>most frequently used by our clients</w:t>
      </w:r>
      <w:r>
        <w:rPr>
          <w:rFonts w:hint="eastAsia"/>
          <w:lang w:val="en-US" w:eastAsia="zh-CN"/>
        </w:rPr>
        <w:t>.</w:t>
      </w:r>
      <w:r w:rsidR="00C16EEC">
        <w:rPr>
          <w:rFonts w:hint="eastAsia"/>
          <w:lang w:val="en-US" w:eastAsia="zh-CN"/>
        </w:rPr>
        <w:t xml:space="preserve"> We didn</w:t>
      </w:r>
      <w:r w:rsidR="00C16EEC">
        <w:rPr>
          <w:lang w:val="en-US" w:eastAsia="zh-CN"/>
        </w:rPr>
        <w:t>’</w:t>
      </w:r>
      <w:r w:rsidR="00C16EEC">
        <w:rPr>
          <w:rFonts w:hint="eastAsia"/>
          <w:lang w:val="en-US" w:eastAsia="zh-CN"/>
        </w:rPr>
        <w:t>t</w:t>
      </w:r>
      <w:r w:rsidR="00C16EEC" w:rsidRPr="00C16EEC">
        <w:rPr>
          <w:lang w:val="en-US" w:eastAsia="zh-CN"/>
        </w:rPr>
        <w:t xml:space="preserve"> need to manage across a large geographic area</w:t>
      </w:r>
      <w:r w:rsidR="00C16EEC">
        <w:rPr>
          <w:rFonts w:hint="eastAsia"/>
          <w:lang w:val="en-US" w:eastAsia="zh-CN"/>
        </w:rPr>
        <w:t>.</w:t>
      </w:r>
    </w:p>
    <w:p w14:paraId="7E926B23" w14:textId="77777777" w:rsidR="00793804" w:rsidRDefault="00793804" w:rsidP="00C16EEC">
      <w:pPr>
        <w:jc w:val="both"/>
        <w:rPr>
          <w:lang w:val="en-US" w:eastAsia="zh-CN"/>
        </w:rPr>
      </w:pPr>
    </w:p>
    <w:p w14:paraId="522512AD" w14:textId="67BB2D3C" w:rsidR="00C16EEC" w:rsidRDefault="00C16EEC" w:rsidP="00C16EEC">
      <w:pPr>
        <w:jc w:val="both"/>
        <w:rPr>
          <w:lang w:val="en-US" w:eastAsia="zh-CN"/>
        </w:rPr>
      </w:pPr>
      <w:r>
        <w:rPr>
          <w:rFonts w:hint="eastAsia"/>
          <w:lang w:val="en-US" w:eastAsia="zh-CN"/>
        </w:rPr>
        <w:lastRenderedPageBreak/>
        <w:t>The purpose of th</w:t>
      </w:r>
      <w:r w:rsidR="00FF1A2D">
        <w:rPr>
          <w:lang w:val="en-US" w:eastAsia="zh-CN"/>
        </w:rPr>
        <w:t>is</w:t>
      </w:r>
      <w:r>
        <w:rPr>
          <w:rFonts w:hint="eastAsia"/>
          <w:lang w:val="en-US" w:eastAsia="zh-CN"/>
        </w:rPr>
        <w:t xml:space="preserve"> organization is</w:t>
      </w:r>
      <w:r w:rsidR="00FF1A2D">
        <w:rPr>
          <w:lang w:val="en-US" w:eastAsia="zh-CN"/>
        </w:rPr>
        <w:t xml:space="preserve"> that</w:t>
      </w:r>
      <w:r>
        <w:rPr>
          <w:rFonts w:hint="eastAsia"/>
          <w:lang w:val="en-US" w:eastAsia="zh-CN"/>
        </w:rPr>
        <w:t xml:space="preserve"> </w:t>
      </w:r>
      <w:r w:rsidR="00FF1A2D">
        <w:rPr>
          <w:lang w:val="en-US" w:eastAsia="zh-CN"/>
        </w:rPr>
        <w:t xml:space="preserve">it </w:t>
      </w:r>
      <w:r>
        <w:rPr>
          <w:rFonts w:hint="eastAsia"/>
          <w:lang w:val="en-US" w:eastAsia="zh-CN"/>
        </w:rPr>
        <w:t>d</w:t>
      </w:r>
      <w:r>
        <w:rPr>
          <w:lang w:val="en-US" w:eastAsia="zh-CN"/>
        </w:rPr>
        <w:t>evelops depth of skills in a</w:t>
      </w:r>
      <w:r w:rsidR="00FF1A2D">
        <w:rPr>
          <w:lang w:val="en-US" w:eastAsia="zh-CN"/>
        </w:rPr>
        <w:t xml:space="preserve"> </w:t>
      </w:r>
      <w:r w:rsidRPr="00C16EEC">
        <w:rPr>
          <w:lang w:val="en-US" w:eastAsia="zh-CN"/>
        </w:rPr>
        <w:t>particular function</w:t>
      </w:r>
      <w:r>
        <w:rPr>
          <w:rFonts w:hint="eastAsia"/>
          <w:lang w:val="en-US" w:eastAsia="zh-CN"/>
        </w:rPr>
        <w:t>,</w:t>
      </w:r>
      <w:r w:rsidR="00FF1A2D">
        <w:rPr>
          <w:lang w:val="en-US" w:eastAsia="zh-CN"/>
        </w:rPr>
        <w:t xml:space="preserve"> </w:t>
      </w:r>
      <w:r>
        <w:rPr>
          <w:rFonts w:hint="eastAsia"/>
          <w:lang w:val="en-US" w:eastAsia="zh-CN"/>
        </w:rPr>
        <w:t>p</w:t>
      </w:r>
      <w:r>
        <w:rPr>
          <w:lang w:val="en-US" w:eastAsia="zh-CN"/>
        </w:rPr>
        <w:t>romotes functional innovation, scale and lower</w:t>
      </w:r>
      <w:r w:rsidR="00FF1A2D">
        <w:rPr>
          <w:lang w:val="en-US" w:eastAsia="zh-CN"/>
        </w:rPr>
        <w:t>s</w:t>
      </w:r>
      <w:r>
        <w:rPr>
          <w:lang w:val="en-US" w:eastAsia="zh-CN"/>
        </w:rPr>
        <w:t xml:space="preserve"> </w:t>
      </w:r>
      <w:r w:rsidRPr="00C16EEC">
        <w:rPr>
          <w:lang w:val="en-US" w:eastAsia="zh-CN"/>
        </w:rPr>
        <w:t>costs</w:t>
      </w:r>
      <w:r>
        <w:rPr>
          <w:rFonts w:hint="eastAsia"/>
          <w:lang w:val="en-US" w:eastAsia="zh-CN"/>
        </w:rPr>
        <w:t>.</w:t>
      </w:r>
      <w:r w:rsidR="00FF1A2D">
        <w:rPr>
          <w:lang w:val="en-US" w:eastAsia="zh-CN"/>
        </w:rPr>
        <w:t xml:space="preserve"> </w:t>
      </w:r>
      <w:r>
        <w:rPr>
          <w:rFonts w:hint="eastAsia"/>
          <w:lang w:val="en-US" w:eastAsia="zh-CN"/>
        </w:rPr>
        <w:t>E</w:t>
      </w:r>
      <w:r>
        <w:rPr>
          <w:lang w:val="en-US" w:eastAsia="zh-CN"/>
        </w:rPr>
        <w:t xml:space="preserve">ach member is going to understand their core responsibilities, </w:t>
      </w:r>
      <w:r w:rsidRPr="00C16EEC">
        <w:rPr>
          <w:lang w:val="en-US" w:eastAsia="zh-CN"/>
        </w:rPr>
        <w:t>and to hold them accountable</w:t>
      </w:r>
      <w:r>
        <w:rPr>
          <w:rFonts w:hint="eastAsia"/>
          <w:lang w:val="en-US" w:eastAsia="zh-CN"/>
        </w:rPr>
        <w:t>.</w:t>
      </w:r>
    </w:p>
    <w:p w14:paraId="7F02D9B2" w14:textId="77777777" w:rsidR="006C0EEE" w:rsidRDefault="006C0EEE" w:rsidP="00C16EEC">
      <w:pPr>
        <w:jc w:val="both"/>
        <w:rPr>
          <w:lang w:val="en-US" w:eastAsia="zh-CN"/>
        </w:rPr>
      </w:pPr>
    </w:p>
    <w:p w14:paraId="1C86D4AB" w14:textId="77777777" w:rsidR="00127802" w:rsidRDefault="00ED2E52" w:rsidP="00127802">
      <w:pPr>
        <w:jc w:val="both"/>
        <w:rPr>
          <w:lang w:val="en-US" w:eastAsia="zh-CN"/>
        </w:rPr>
      </w:pPr>
      <w:r>
        <w:rPr>
          <w:noProof/>
          <w:lang w:val="en-US" w:eastAsia="zh-CN"/>
        </w:rPr>
        <w:pict w14:anchorId="27D4CB11">
          <v:shapetype id="_x0000_t32" coordsize="21600,21600" o:spt="32" o:oned="t" path="m,l21600,21600e" filled="f">
            <v:path arrowok="t" fillok="f" o:connecttype="none"/>
            <o:lock v:ext="edit" shapetype="t"/>
          </v:shapetype>
          <v:shape id="_x0000_s1028" type="#_x0000_t32" style="position:absolute;left:0;text-align:left;margin-left:315.35pt;margin-top:120.05pt;width:11.7pt;height:.05pt;z-index:251659264" o:connectortype="straight"/>
        </w:pict>
      </w:r>
      <w:r>
        <w:rPr>
          <w:noProof/>
          <w:lang w:val="en-US" w:eastAsia="zh-CN"/>
        </w:rPr>
        <w:pict w14:anchorId="297F10A3">
          <v:shape id="_x0000_s1027" type="#_x0000_t32" style="position:absolute;left:0;text-align:left;margin-left:91.85pt;margin-top:117.25pt;width:18.25pt;height:0;z-index:251658240" o:connectortype="straight"/>
        </w:pict>
      </w:r>
      <w:r w:rsidR="00127802">
        <w:rPr>
          <w:rFonts w:hint="eastAsia"/>
          <w:noProof/>
          <w:lang w:eastAsia="en-AU"/>
        </w:rPr>
        <w:drawing>
          <wp:inline distT="0" distB="0" distL="0" distR="0" wp14:anchorId="0AADFF4E" wp14:editId="68BA8EAF">
            <wp:extent cx="5774871" cy="3206337"/>
            <wp:effectExtent l="38100" t="1905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960D791" w14:textId="2069B9B7" w:rsidR="000030A0" w:rsidRPr="00711838" w:rsidRDefault="000030A0" w:rsidP="00711838">
      <w:pPr>
        <w:pStyle w:val="Heading1"/>
        <w:rPr>
          <w:lang w:val="en-US"/>
        </w:rPr>
      </w:pPr>
      <w:bookmarkStart w:id="29" w:name="_Toc371333240"/>
      <w:r w:rsidRPr="00711838">
        <w:rPr>
          <w:lang w:val="en-US"/>
        </w:rPr>
        <w:t>Risks</w:t>
      </w:r>
      <w:bookmarkEnd w:id="29"/>
    </w:p>
    <w:p w14:paraId="133ADAE7" w14:textId="77777777" w:rsidR="00824CC1" w:rsidRDefault="00824CC1" w:rsidP="00824CC1">
      <w:pPr>
        <w:rPr>
          <w:lang w:val="en-US"/>
        </w:rPr>
      </w:pPr>
    </w:p>
    <w:tbl>
      <w:tblPr>
        <w:tblStyle w:val="LightGrid-Accent5"/>
        <w:tblW w:w="0" w:type="auto"/>
        <w:tblLook w:val="04A0" w:firstRow="1" w:lastRow="0" w:firstColumn="1" w:lastColumn="0" w:noHBand="0" w:noVBand="1"/>
      </w:tblPr>
      <w:tblGrid>
        <w:gridCol w:w="873"/>
        <w:gridCol w:w="1849"/>
        <w:gridCol w:w="1307"/>
        <w:gridCol w:w="1375"/>
        <w:gridCol w:w="2819"/>
      </w:tblGrid>
      <w:tr w:rsidR="00820BB4" w14:paraId="0B788B62" w14:textId="77777777" w:rsidTr="006C0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3EC81E5" w14:textId="77777777" w:rsidR="00820BB4" w:rsidRDefault="00820BB4" w:rsidP="000C4C60">
            <w:pPr>
              <w:jc w:val="center"/>
              <w:rPr>
                <w:lang w:val="en-US"/>
              </w:rPr>
            </w:pPr>
            <w:r>
              <w:rPr>
                <w:lang w:val="en-US"/>
              </w:rPr>
              <w:t>Rank</w:t>
            </w:r>
          </w:p>
        </w:tc>
        <w:tc>
          <w:tcPr>
            <w:tcW w:w="1849" w:type="dxa"/>
          </w:tcPr>
          <w:p w14:paraId="33400DF3"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307" w:type="dxa"/>
          </w:tcPr>
          <w:p w14:paraId="3B64025D"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Likelihood</w:t>
            </w:r>
          </w:p>
        </w:tc>
        <w:tc>
          <w:tcPr>
            <w:tcW w:w="1375" w:type="dxa"/>
          </w:tcPr>
          <w:p w14:paraId="06BB7085"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Severity</w:t>
            </w:r>
          </w:p>
        </w:tc>
        <w:tc>
          <w:tcPr>
            <w:tcW w:w="2819" w:type="dxa"/>
          </w:tcPr>
          <w:p w14:paraId="5FD863C6" w14:textId="77777777" w:rsidR="00820BB4" w:rsidRDefault="00820BB4" w:rsidP="000C4C60">
            <w:pPr>
              <w:jc w:val="center"/>
              <w:cnfStyle w:val="100000000000" w:firstRow="1" w:lastRow="0" w:firstColumn="0" w:lastColumn="0" w:oddVBand="0" w:evenVBand="0" w:oddHBand="0" w:evenHBand="0" w:firstRowFirstColumn="0" w:firstRowLastColumn="0" w:lastRowFirstColumn="0" w:lastRowLastColumn="0"/>
              <w:rPr>
                <w:lang w:val="en-US"/>
              </w:rPr>
            </w:pPr>
            <w:bookmarkStart w:id="30" w:name="OLE_LINK9"/>
            <w:bookmarkStart w:id="31" w:name="OLE_LINK10"/>
            <w:r>
              <w:rPr>
                <w:lang w:val="en-US"/>
              </w:rPr>
              <w:t>Contingency</w:t>
            </w:r>
            <w:bookmarkEnd w:id="30"/>
            <w:bookmarkEnd w:id="31"/>
          </w:p>
        </w:tc>
      </w:tr>
      <w:tr w:rsidR="00820BB4" w14:paraId="3F1EA5A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A87EA05" w14:textId="77777777" w:rsidR="00820BB4" w:rsidRDefault="00820BB4" w:rsidP="000C4C60">
            <w:pPr>
              <w:jc w:val="center"/>
              <w:rPr>
                <w:lang w:val="en-US"/>
              </w:rPr>
            </w:pPr>
            <w:r>
              <w:rPr>
                <w:lang w:val="en-US"/>
              </w:rPr>
              <w:t>1</w:t>
            </w:r>
          </w:p>
        </w:tc>
        <w:tc>
          <w:tcPr>
            <w:tcW w:w="1849" w:type="dxa"/>
          </w:tcPr>
          <w:p w14:paraId="3B299D3B"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communication and misunderstand between team members and client</w:t>
            </w:r>
          </w:p>
        </w:tc>
        <w:tc>
          <w:tcPr>
            <w:tcW w:w="1307" w:type="dxa"/>
          </w:tcPr>
          <w:p w14:paraId="4681AAFD"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77897B7B" w14:textId="77777777" w:rsidR="00820BB4" w:rsidRDefault="00820BB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819" w:type="dxa"/>
          </w:tcPr>
          <w:p w14:paraId="70531A23" w14:textId="77777777" w:rsidR="00820BB4" w:rsidRDefault="00820BB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Create communication plans to improve the communication and understanding</w:t>
            </w:r>
          </w:p>
        </w:tc>
      </w:tr>
      <w:tr w:rsidR="00820BB4" w14:paraId="1DE5EAEF"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5C6CC85" w14:textId="77777777" w:rsidR="00820BB4" w:rsidRDefault="00820BB4" w:rsidP="000C4C60">
            <w:pPr>
              <w:jc w:val="center"/>
              <w:rPr>
                <w:lang w:val="en-US"/>
              </w:rPr>
            </w:pPr>
            <w:r>
              <w:rPr>
                <w:lang w:val="en-US"/>
              </w:rPr>
              <w:t>2</w:t>
            </w:r>
          </w:p>
        </w:tc>
        <w:tc>
          <w:tcPr>
            <w:tcW w:w="1849" w:type="dxa"/>
          </w:tcPr>
          <w:p w14:paraId="06A0C8A9"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Shortage of time resources due to the nature of the project</w:t>
            </w:r>
          </w:p>
        </w:tc>
        <w:tc>
          <w:tcPr>
            <w:tcW w:w="1307" w:type="dxa"/>
          </w:tcPr>
          <w:p w14:paraId="613EB3AA"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Low</w:t>
            </w:r>
          </w:p>
        </w:tc>
        <w:tc>
          <w:tcPr>
            <w:tcW w:w="1375" w:type="dxa"/>
          </w:tcPr>
          <w:p w14:paraId="3D7F6A68"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Medium</w:t>
            </w:r>
          </w:p>
        </w:tc>
        <w:tc>
          <w:tcPr>
            <w:tcW w:w="2819" w:type="dxa"/>
          </w:tcPr>
          <w:p w14:paraId="5C21F5F7"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Create project plan to monitor each stage</w:t>
            </w:r>
          </w:p>
        </w:tc>
      </w:tr>
      <w:tr w:rsidR="00820BB4" w14:paraId="2C10EA1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872A360" w14:textId="77777777" w:rsidR="00820BB4" w:rsidRDefault="00820BB4" w:rsidP="000C4C60">
            <w:pPr>
              <w:jc w:val="center"/>
              <w:rPr>
                <w:lang w:val="en-US"/>
              </w:rPr>
            </w:pPr>
            <w:r>
              <w:rPr>
                <w:lang w:val="en-US"/>
              </w:rPr>
              <w:t>3</w:t>
            </w:r>
          </w:p>
        </w:tc>
        <w:tc>
          <w:tcPr>
            <w:tcW w:w="1849" w:type="dxa"/>
          </w:tcPr>
          <w:p w14:paraId="00F25778"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Lack of technological experiences</w:t>
            </w:r>
          </w:p>
        </w:tc>
        <w:tc>
          <w:tcPr>
            <w:tcW w:w="1307" w:type="dxa"/>
          </w:tcPr>
          <w:p w14:paraId="6C1255E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1375" w:type="dxa"/>
          </w:tcPr>
          <w:p w14:paraId="167691C8" w14:textId="77777777" w:rsidR="00820BB4" w:rsidRDefault="009D6CF4" w:rsidP="000C4C6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c>
          <w:tcPr>
            <w:tcW w:w="2819" w:type="dxa"/>
          </w:tcPr>
          <w:p w14:paraId="5DC36545" w14:textId="77777777" w:rsidR="00820BB4" w:rsidRDefault="009D6CF4" w:rsidP="00824CC1">
            <w:pPr>
              <w:cnfStyle w:val="000000100000" w:firstRow="0" w:lastRow="0" w:firstColumn="0" w:lastColumn="0" w:oddVBand="0" w:evenVBand="0" w:oddHBand="1" w:evenHBand="0" w:firstRowFirstColumn="0" w:firstRowLastColumn="0" w:lastRowFirstColumn="0" w:lastRowLastColumn="0"/>
              <w:rPr>
                <w:lang w:val="en-US"/>
              </w:rPr>
            </w:pPr>
            <w:r>
              <w:rPr>
                <w:lang w:val="en-US"/>
              </w:rPr>
              <w:t>Assigned each member learning tasks to get familiar with the coding and structure</w:t>
            </w:r>
          </w:p>
        </w:tc>
      </w:tr>
      <w:tr w:rsidR="00820BB4" w14:paraId="44A9D2A1"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1FF0A4DC" w14:textId="77777777" w:rsidR="00820BB4" w:rsidRDefault="00820BB4" w:rsidP="000C4C60">
            <w:pPr>
              <w:jc w:val="center"/>
              <w:rPr>
                <w:lang w:val="en-US"/>
              </w:rPr>
            </w:pPr>
            <w:r>
              <w:rPr>
                <w:lang w:val="en-US"/>
              </w:rPr>
              <w:t>4</w:t>
            </w:r>
          </w:p>
        </w:tc>
        <w:tc>
          <w:tcPr>
            <w:tcW w:w="1849" w:type="dxa"/>
          </w:tcPr>
          <w:p w14:paraId="6DF14A1C"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Final product </w:t>
            </w:r>
            <w:r>
              <w:rPr>
                <w:lang w:val="en-US"/>
              </w:rPr>
              <w:lastRenderedPageBreak/>
              <w:t>does not meet requirement</w:t>
            </w:r>
          </w:p>
        </w:tc>
        <w:tc>
          <w:tcPr>
            <w:tcW w:w="1307" w:type="dxa"/>
          </w:tcPr>
          <w:p w14:paraId="5CB50B3B"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lastRenderedPageBreak/>
              <w:t>Medium</w:t>
            </w:r>
          </w:p>
        </w:tc>
        <w:tc>
          <w:tcPr>
            <w:tcW w:w="1375" w:type="dxa"/>
          </w:tcPr>
          <w:p w14:paraId="287CC867" w14:textId="77777777" w:rsidR="00820BB4" w:rsidRDefault="009D6CF4" w:rsidP="000C4C60">
            <w:pPr>
              <w:jc w:val="center"/>
              <w:cnfStyle w:val="000000010000" w:firstRow="0" w:lastRow="0" w:firstColumn="0" w:lastColumn="0" w:oddVBand="0" w:evenVBand="0" w:oddHBand="0" w:evenHBand="1" w:firstRowFirstColumn="0" w:firstRowLastColumn="0" w:lastRowFirstColumn="0" w:lastRowLastColumn="0"/>
              <w:rPr>
                <w:lang w:val="en-US"/>
              </w:rPr>
            </w:pPr>
            <w:r>
              <w:rPr>
                <w:lang w:val="en-US"/>
              </w:rPr>
              <w:t>High</w:t>
            </w:r>
          </w:p>
        </w:tc>
        <w:tc>
          <w:tcPr>
            <w:tcW w:w="2819" w:type="dxa"/>
          </w:tcPr>
          <w:p w14:paraId="5620D575" w14:textId="77777777" w:rsidR="00820BB4" w:rsidRDefault="009D6CF4" w:rsidP="00824CC1">
            <w:pPr>
              <w:cnfStyle w:val="000000010000" w:firstRow="0" w:lastRow="0" w:firstColumn="0" w:lastColumn="0" w:oddVBand="0" w:evenVBand="0" w:oddHBand="0" w:evenHBand="1" w:firstRowFirstColumn="0" w:firstRowLastColumn="0" w:lastRowFirstColumn="0" w:lastRowLastColumn="0"/>
              <w:rPr>
                <w:lang w:val="en-US"/>
              </w:rPr>
            </w:pPr>
            <w:r>
              <w:rPr>
                <w:lang w:val="en-US"/>
              </w:rPr>
              <w:t>Nil</w:t>
            </w:r>
          </w:p>
        </w:tc>
      </w:tr>
      <w:tr w:rsidR="002E4F68" w14:paraId="005FBB5A"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2023E42" w14:textId="77777777" w:rsidR="002E4F68" w:rsidRDefault="002E4F68" w:rsidP="002E4F68">
            <w:pPr>
              <w:jc w:val="center"/>
              <w:rPr>
                <w:lang w:val="en-US" w:eastAsia="zh-CN"/>
              </w:rPr>
            </w:pPr>
            <w:r>
              <w:rPr>
                <w:rFonts w:hint="eastAsia"/>
                <w:lang w:val="en-US" w:eastAsia="zh-CN"/>
              </w:rPr>
              <w:lastRenderedPageBreak/>
              <w:t>5</w:t>
            </w:r>
          </w:p>
        </w:tc>
        <w:tc>
          <w:tcPr>
            <w:tcW w:w="1849" w:type="dxa"/>
          </w:tcPr>
          <w:p w14:paraId="6B1B46A9" w14:textId="77777777" w:rsidR="002E4F68" w:rsidRDefault="002E4F68" w:rsidP="002E4F68">
            <w:pPr>
              <w:cnfStyle w:val="000000100000" w:firstRow="0" w:lastRow="0" w:firstColumn="0" w:lastColumn="0" w:oddVBand="0" w:evenVBand="0" w:oddHBand="1" w:evenHBand="0" w:firstRowFirstColumn="0" w:firstRowLastColumn="0" w:lastRowFirstColumn="0" w:lastRowLastColumn="0"/>
              <w:rPr>
                <w:lang w:val="en-US"/>
              </w:rPr>
            </w:pPr>
            <w:r>
              <w:rPr>
                <w:rFonts w:hint="eastAsia"/>
              </w:rPr>
              <w:t>Changes to requirements specification during coding</w:t>
            </w:r>
          </w:p>
        </w:tc>
        <w:tc>
          <w:tcPr>
            <w:tcW w:w="1307" w:type="dxa"/>
          </w:tcPr>
          <w:p w14:paraId="1072B5B0"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1BB0D0D2" w14:textId="77777777" w:rsidR="002E4F68" w:rsidRDefault="00554A61"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947BE63" w14:textId="77777777" w:rsidR="002E4F68" w:rsidRDefault="00843BCD" w:rsidP="002E4F68">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Pre-define the </w:t>
            </w:r>
            <w:r>
              <w:rPr>
                <w:lang w:val="en-US" w:eastAsia="zh-CN"/>
              </w:rPr>
              <w:t>potential</w:t>
            </w:r>
            <w:r>
              <w:rPr>
                <w:rFonts w:hint="eastAsia"/>
                <w:lang w:val="en-US" w:eastAsia="zh-CN"/>
              </w:rPr>
              <w:t xml:space="preserve"> </w:t>
            </w:r>
            <w:r>
              <w:rPr>
                <w:lang w:val="en-US" w:eastAsia="zh-CN"/>
              </w:rPr>
              <w:t>change</w:t>
            </w:r>
            <w:r>
              <w:rPr>
                <w:rFonts w:hint="eastAsia"/>
                <w:lang w:val="en-US" w:eastAsia="zh-CN"/>
              </w:rPr>
              <w:t xml:space="preserve"> parts  and keep in touch with the client all the time</w:t>
            </w:r>
          </w:p>
        </w:tc>
      </w:tr>
      <w:tr w:rsidR="00971EDE" w14:paraId="25712BE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73A327EF" w14:textId="77777777" w:rsidR="00971EDE" w:rsidRDefault="00971EDE" w:rsidP="00971EDE">
            <w:pPr>
              <w:jc w:val="center"/>
              <w:rPr>
                <w:lang w:val="en-US" w:eastAsia="zh-CN"/>
              </w:rPr>
            </w:pPr>
            <w:r>
              <w:rPr>
                <w:rFonts w:hint="eastAsia"/>
                <w:lang w:val="en-US" w:eastAsia="zh-CN"/>
              </w:rPr>
              <w:t>6</w:t>
            </w:r>
          </w:p>
        </w:tc>
        <w:tc>
          <w:tcPr>
            <w:tcW w:w="1849" w:type="dxa"/>
          </w:tcPr>
          <w:p w14:paraId="553FFD87"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Specification</w:t>
            </w:r>
            <w:r>
              <w:rPr>
                <w:rFonts w:hint="eastAsia"/>
              </w:rPr>
              <w:t xml:space="preserve"> takes longer than expected</w:t>
            </w:r>
          </w:p>
        </w:tc>
        <w:tc>
          <w:tcPr>
            <w:tcW w:w="1307" w:type="dxa"/>
          </w:tcPr>
          <w:p w14:paraId="12EDF61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Medium </w:t>
            </w:r>
          </w:p>
        </w:tc>
        <w:tc>
          <w:tcPr>
            <w:tcW w:w="1375" w:type="dxa"/>
          </w:tcPr>
          <w:p w14:paraId="4E06A639"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7023B8B0"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Update the specification each week and keep everything on track</w:t>
            </w:r>
          </w:p>
        </w:tc>
      </w:tr>
      <w:tr w:rsidR="00971EDE" w14:paraId="0C6D672C"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01AF03D6" w14:textId="77777777" w:rsidR="00971EDE" w:rsidRDefault="00971EDE" w:rsidP="00971EDE">
            <w:pPr>
              <w:jc w:val="center"/>
              <w:rPr>
                <w:lang w:val="en-US" w:eastAsia="zh-CN"/>
              </w:rPr>
            </w:pPr>
            <w:r>
              <w:rPr>
                <w:rFonts w:hint="eastAsia"/>
                <w:lang w:val="en-US" w:eastAsia="zh-CN"/>
              </w:rPr>
              <w:t>7</w:t>
            </w:r>
          </w:p>
        </w:tc>
        <w:tc>
          <w:tcPr>
            <w:tcW w:w="1849" w:type="dxa"/>
          </w:tcPr>
          <w:p w14:paraId="3232C8F6"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Module coding takes longer than expected</w:t>
            </w:r>
          </w:p>
        </w:tc>
        <w:tc>
          <w:tcPr>
            <w:tcW w:w="1307" w:type="dxa"/>
          </w:tcPr>
          <w:p w14:paraId="6154634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7D7095F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63353CE1"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Assign the work to each member and prepare a back plan for the hardest part</w:t>
            </w:r>
          </w:p>
        </w:tc>
      </w:tr>
      <w:tr w:rsidR="00971EDE" w14:paraId="56CD7F9E"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5C1BB7E2" w14:textId="77777777" w:rsidR="00971EDE" w:rsidRDefault="00971EDE" w:rsidP="00971EDE">
            <w:pPr>
              <w:jc w:val="center"/>
              <w:rPr>
                <w:lang w:val="en-US" w:eastAsia="zh-CN"/>
              </w:rPr>
            </w:pPr>
            <w:r>
              <w:rPr>
                <w:rFonts w:hint="eastAsia"/>
                <w:lang w:val="en-US" w:eastAsia="zh-CN"/>
              </w:rPr>
              <w:t>8</w:t>
            </w:r>
          </w:p>
        </w:tc>
        <w:tc>
          <w:tcPr>
            <w:tcW w:w="1849" w:type="dxa"/>
          </w:tcPr>
          <w:p w14:paraId="2E6A3C15"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Testing demonstrates in design</w:t>
            </w:r>
          </w:p>
        </w:tc>
        <w:tc>
          <w:tcPr>
            <w:tcW w:w="1307" w:type="dxa"/>
          </w:tcPr>
          <w:p w14:paraId="3C8FC972"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732FEFC1"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2819" w:type="dxa"/>
          </w:tcPr>
          <w:p w14:paraId="110DBB0C"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We had already prepare several version for testing and make sure the final delivery</w:t>
            </w:r>
          </w:p>
        </w:tc>
      </w:tr>
      <w:tr w:rsidR="00971EDE" w14:paraId="5F46DDBE"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24A5BC72" w14:textId="77777777" w:rsidR="00971EDE" w:rsidRDefault="00971EDE" w:rsidP="00971EDE">
            <w:pPr>
              <w:jc w:val="center"/>
              <w:rPr>
                <w:lang w:val="en-US" w:eastAsia="zh-CN"/>
              </w:rPr>
            </w:pPr>
            <w:r>
              <w:rPr>
                <w:rFonts w:hint="eastAsia"/>
                <w:lang w:val="en-US" w:eastAsia="zh-CN"/>
              </w:rPr>
              <w:t>9</w:t>
            </w:r>
          </w:p>
        </w:tc>
        <w:tc>
          <w:tcPr>
            <w:tcW w:w="1849" w:type="dxa"/>
          </w:tcPr>
          <w:p w14:paraId="053B3869" w14:textId="77777777" w:rsidR="00971EDE" w:rsidRDefault="00554A61" w:rsidP="00971EDE">
            <w:pPr>
              <w:cnfStyle w:val="000000100000" w:firstRow="0" w:lastRow="0" w:firstColumn="0" w:lastColumn="0" w:oddVBand="0" w:evenVBand="0" w:oddHBand="1" w:evenHBand="0" w:firstRowFirstColumn="0" w:firstRowLastColumn="0" w:lastRowFirstColumn="0" w:lastRowLastColumn="0"/>
            </w:pPr>
            <w:r w:rsidRPr="007C53D5">
              <w:t>User training is postponed</w:t>
            </w:r>
          </w:p>
        </w:tc>
        <w:tc>
          <w:tcPr>
            <w:tcW w:w="1307" w:type="dxa"/>
          </w:tcPr>
          <w:p w14:paraId="4BEFC333"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1375" w:type="dxa"/>
          </w:tcPr>
          <w:p w14:paraId="48205810"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Low</w:t>
            </w:r>
          </w:p>
        </w:tc>
        <w:tc>
          <w:tcPr>
            <w:tcW w:w="2819" w:type="dxa"/>
          </w:tcPr>
          <w:p w14:paraId="1BDF442B"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We had a manual instruction for all the potential users</w:t>
            </w:r>
          </w:p>
        </w:tc>
      </w:tr>
      <w:tr w:rsidR="00971EDE" w14:paraId="0F28F523"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CB59DBC" w14:textId="77777777" w:rsidR="00971EDE" w:rsidRDefault="00971EDE" w:rsidP="00971EDE">
            <w:pPr>
              <w:jc w:val="center"/>
              <w:rPr>
                <w:lang w:val="en-US" w:eastAsia="zh-CN"/>
              </w:rPr>
            </w:pPr>
            <w:r>
              <w:rPr>
                <w:rFonts w:hint="eastAsia"/>
                <w:lang w:val="en-US" w:eastAsia="zh-CN"/>
              </w:rPr>
              <w:t>10</w:t>
            </w:r>
          </w:p>
        </w:tc>
        <w:tc>
          <w:tcPr>
            <w:tcW w:w="1849" w:type="dxa"/>
          </w:tcPr>
          <w:p w14:paraId="1E711BB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rPr>
                <w:rFonts w:hint="eastAsia"/>
              </w:rPr>
              <w:t xml:space="preserve">Financial problems </w:t>
            </w:r>
          </w:p>
        </w:tc>
        <w:tc>
          <w:tcPr>
            <w:tcW w:w="1307" w:type="dxa"/>
          </w:tcPr>
          <w:p w14:paraId="74416DA8"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Low</w:t>
            </w:r>
          </w:p>
        </w:tc>
        <w:tc>
          <w:tcPr>
            <w:tcW w:w="1375" w:type="dxa"/>
          </w:tcPr>
          <w:p w14:paraId="0D18C3FD" w14:textId="77777777" w:rsidR="00971EDE" w:rsidRDefault="00843BCD" w:rsidP="00554A61">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Low </w:t>
            </w:r>
          </w:p>
        </w:tc>
        <w:tc>
          <w:tcPr>
            <w:tcW w:w="2819" w:type="dxa"/>
          </w:tcPr>
          <w:p w14:paraId="0A23816D" w14:textId="77777777" w:rsidR="00971EDE" w:rsidRDefault="00843BC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 xml:space="preserve">All the member are easy to communicate and </w:t>
            </w:r>
            <w:r w:rsidRPr="00843BCD">
              <w:rPr>
                <w:lang w:val="en-US" w:eastAsia="zh-CN"/>
              </w:rPr>
              <w:t>negotiate</w:t>
            </w:r>
          </w:p>
        </w:tc>
      </w:tr>
      <w:tr w:rsidR="00971EDE" w14:paraId="30EACF26"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150FE95" w14:textId="77777777" w:rsidR="00971EDE" w:rsidRDefault="00971EDE" w:rsidP="00971EDE">
            <w:pPr>
              <w:jc w:val="center"/>
              <w:rPr>
                <w:lang w:val="en-US" w:eastAsia="zh-CN"/>
              </w:rPr>
            </w:pPr>
            <w:r>
              <w:rPr>
                <w:rFonts w:hint="eastAsia"/>
                <w:lang w:val="en-US" w:eastAsia="zh-CN"/>
              </w:rPr>
              <w:t>11</w:t>
            </w:r>
          </w:p>
        </w:tc>
        <w:tc>
          <w:tcPr>
            <w:tcW w:w="1849" w:type="dxa"/>
          </w:tcPr>
          <w:p w14:paraId="0B435CD2" w14:textId="77777777" w:rsidR="00971EDE" w:rsidRDefault="00971EDE" w:rsidP="00971EDE">
            <w:pPr>
              <w:cnfStyle w:val="000000100000" w:firstRow="0" w:lastRow="0" w:firstColumn="0" w:lastColumn="0" w:oddVBand="0" w:evenVBand="0" w:oddHBand="1" w:evenHBand="0" w:firstRowFirstColumn="0" w:firstRowLastColumn="0" w:lastRowFirstColumn="0" w:lastRowLastColumn="0"/>
            </w:pPr>
            <w:r>
              <w:rPr>
                <w:rFonts w:hint="eastAsia"/>
              </w:rPr>
              <w:t>Time for underestimated</w:t>
            </w:r>
          </w:p>
        </w:tc>
        <w:tc>
          <w:tcPr>
            <w:tcW w:w="1307" w:type="dxa"/>
          </w:tcPr>
          <w:p w14:paraId="324C8ABA"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1375" w:type="dxa"/>
          </w:tcPr>
          <w:p w14:paraId="3D72E261" w14:textId="77777777" w:rsidR="00971EDE" w:rsidRDefault="00843BCD" w:rsidP="00554A61">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High</w:t>
            </w:r>
          </w:p>
        </w:tc>
        <w:tc>
          <w:tcPr>
            <w:tcW w:w="2819" w:type="dxa"/>
          </w:tcPr>
          <w:p w14:paraId="7B6370C9" w14:textId="77777777" w:rsidR="00971EDE" w:rsidRDefault="00843BC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 xml:space="preserve">The final </w:t>
            </w:r>
            <w:r>
              <w:rPr>
                <w:lang w:val="en-US" w:eastAsia="zh-CN"/>
              </w:rPr>
              <w:t>delivery</w:t>
            </w:r>
            <w:r>
              <w:rPr>
                <w:rFonts w:hint="eastAsia"/>
                <w:lang w:val="en-US" w:eastAsia="zh-CN"/>
              </w:rPr>
              <w:t xml:space="preserve"> will be ahead of schedule</w:t>
            </w:r>
          </w:p>
        </w:tc>
      </w:tr>
      <w:tr w:rsidR="00971EDE" w14:paraId="3BBF9778" w14:textId="77777777" w:rsidTr="006C0EE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3B19AFA9" w14:textId="77777777" w:rsidR="00971EDE" w:rsidRDefault="00971EDE" w:rsidP="00971EDE">
            <w:pPr>
              <w:jc w:val="center"/>
              <w:rPr>
                <w:lang w:val="en-US" w:eastAsia="zh-CN"/>
              </w:rPr>
            </w:pPr>
            <w:r>
              <w:rPr>
                <w:rFonts w:hint="eastAsia"/>
                <w:lang w:val="en-US" w:eastAsia="zh-CN"/>
              </w:rPr>
              <w:t>12</w:t>
            </w:r>
          </w:p>
        </w:tc>
        <w:tc>
          <w:tcPr>
            <w:tcW w:w="1849" w:type="dxa"/>
          </w:tcPr>
          <w:p w14:paraId="6374AB7A"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r>
              <w:t>Software</w:t>
            </w:r>
            <w:r>
              <w:rPr>
                <w:rFonts w:hint="eastAsia"/>
              </w:rPr>
              <w:t xml:space="preserve"> </w:t>
            </w:r>
            <w:r>
              <w:t>components reused</w:t>
            </w:r>
          </w:p>
          <w:p w14:paraId="0DE3534C" w14:textId="77777777" w:rsidR="00971EDE" w:rsidRDefault="00971EDE" w:rsidP="00971EDE">
            <w:pPr>
              <w:cnfStyle w:val="000000010000" w:firstRow="0" w:lastRow="0" w:firstColumn="0" w:lastColumn="0" w:oddVBand="0" w:evenVBand="0" w:oddHBand="0" w:evenHBand="1" w:firstRowFirstColumn="0" w:firstRowLastColumn="0" w:lastRowFirstColumn="0" w:lastRowLastColumn="0"/>
            </w:pPr>
          </w:p>
        </w:tc>
        <w:tc>
          <w:tcPr>
            <w:tcW w:w="1307" w:type="dxa"/>
          </w:tcPr>
          <w:p w14:paraId="64FF3445"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1375" w:type="dxa"/>
          </w:tcPr>
          <w:p w14:paraId="2D85149B" w14:textId="77777777" w:rsidR="00971EDE" w:rsidRDefault="00EF5054" w:rsidP="00971EDE">
            <w:pPr>
              <w:jc w:val="cente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Medium</w:t>
            </w:r>
          </w:p>
        </w:tc>
        <w:tc>
          <w:tcPr>
            <w:tcW w:w="2819" w:type="dxa"/>
          </w:tcPr>
          <w:p w14:paraId="65745A78" w14:textId="77777777" w:rsidR="00971EDE" w:rsidRDefault="007344ED" w:rsidP="00971EDE">
            <w:pPr>
              <w:cnfStyle w:val="000000010000" w:firstRow="0" w:lastRow="0" w:firstColumn="0" w:lastColumn="0" w:oddVBand="0" w:evenVBand="0" w:oddHBand="0" w:evenHBand="1" w:firstRowFirstColumn="0" w:firstRowLastColumn="0" w:lastRowFirstColumn="0" w:lastRowLastColumn="0"/>
              <w:rPr>
                <w:lang w:val="en-US" w:eastAsia="zh-CN"/>
              </w:rPr>
            </w:pPr>
            <w:r>
              <w:rPr>
                <w:rFonts w:hint="eastAsia"/>
                <w:lang w:val="en-US" w:eastAsia="zh-CN"/>
              </w:rPr>
              <w:t>Note for the reused parts</w:t>
            </w:r>
          </w:p>
        </w:tc>
      </w:tr>
      <w:tr w:rsidR="00971EDE" w14:paraId="53951323" w14:textId="77777777" w:rsidTr="006C0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Pr>
          <w:p w14:paraId="4022A352" w14:textId="77777777" w:rsidR="00971EDE" w:rsidRDefault="00971EDE" w:rsidP="00971EDE">
            <w:pPr>
              <w:jc w:val="center"/>
              <w:rPr>
                <w:lang w:val="en-US" w:eastAsia="zh-CN"/>
              </w:rPr>
            </w:pPr>
            <w:r>
              <w:rPr>
                <w:rFonts w:hint="eastAsia"/>
                <w:lang w:val="en-US" w:eastAsia="zh-CN"/>
              </w:rPr>
              <w:t>13</w:t>
            </w:r>
          </w:p>
        </w:tc>
        <w:tc>
          <w:tcPr>
            <w:tcW w:w="1849" w:type="dxa"/>
          </w:tcPr>
          <w:p w14:paraId="0BE05AA2"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pPr>
            <w:r>
              <w:rPr>
                <w:rFonts w:hint="eastAsia"/>
                <w:lang w:eastAsia="zh-CN"/>
              </w:rPr>
              <w:t xml:space="preserve">File </w:t>
            </w:r>
            <w:r w:rsidR="00971EDE" w:rsidRPr="007C53D5">
              <w:t>component cannot</w:t>
            </w:r>
            <w:r w:rsidR="00971EDE">
              <w:rPr>
                <w:rFonts w:hint="eastAsia"/>
              </w:rPr>
              <w:t xml:space="preserve"> be </w:t>
            </w:r>
            <w:r w:rsidR="00971EDE" w:rsidRPr="007C53D5">
              <w:t xml:space="preserve"> process</w:t>
            </w:r>
            <w:r w:rsidR="00971EDE">
              <w:rPr>
                <w:rFonts w:hint="eastAsia"/>
              </w:rPr>
              <w:t xml:space="preserve">ed </w:t>
            </w:r>
          </w:p>
        </w:tc>
        <w:tc>
          <w:tcPr>
            <w:tcW w:w="1307" w:type="dxa"/>
          </w:tcPr>
          <w:p w14:paraId="3901A429" w14:textId="77777777" w:rsidR="00971EDE" w:rsidRPr="007344ED" w:rsidRDefault="007344ED" w:rsidP="00971EDE">
            <w:pPr>
              <w:jc w:val="center"/>
              <w:cnfStyle w:val="000000100000" w:firstRow="0" w:lastRow="0" w:firstColumn="0" w:lastColumn="0" w:oddVBand="0" w:evenVBand="0" w:oddHBand="1" w:evenHBand="0" w:firstRowFirstColumn="0" w:firstRowLastColumn="0" w:lastRowFirstColumn="0" w:lastRowLastColumn="0"/>
              <w:rPr>
                <w:lang w:eastAsia="zh-CN"/>
              </w:rPr>
            </w:pPr>
            <w:r>
              <w:rPr>
                <w:rFonts w:hint="eastAsia"/>
                <w:lang w:eastAsia="zh-CN"/>
              </w:rPr>
              <w:t>Medium</w:t>
            </w:r>
          </w:p>
        </w:tc>
        <w:tc>
          <w:tcPr>
            <w:tcW w:w="1375" w:type="dxa"/>
          </w:tcPr>
          <w:p w14:paraId="0F03924A" w14:textId="77777777" w:rsidR="00971EDE" w:rsidRDefault="007344ED" w:rsidP="00971EDE">
            <w:pPr>
              <w:jc w:val="cente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Medium</w:t>
            </w:r>
          </w:p>
        </w:tc>
        <w:tc>
          <w:tcPr>
            <w:tcW w:w="2819" w:type="dxa"/>
          </w:tcPr>
          <w:p w14:paraId="170FC8BF" w14:textId="77777777" w:rsidR="00971EDE" w:rsidRDefault="007344ED" w:rsidP="00971EDE">
            <w:pPr>
              <w:cnfStyle w:val="000000100000" w:firstRow="0" w:lastRow="0" w:firstColumn="0" w:lastColumn="0" w:oddVBand="0" w:evenVBand="0" w:oddHBand="1" w:evenHBand="0" w:firstRowFirstColumn="0" w:firstRowLastColumn="0" w:lastRowFirstColumn="0" w:lastRowLastColumn="0"/>
              <w:rPr>
                <w:lang w:val="en-US" w:eastAsia="zh-CN"/>
              </w:rPr>
            </w:pPr>
            <w:r>
              <w:rPr>
                <w:rFonts w:hint="eastAsia"/>
                <w:lang w:val="en-US" w:eastAsia="zh-CN"/>
              </w:rPr>
              <w:t>Keep the text file in right format</w:t>
            </w:r>
          </w:p>
        </w:tc>
      </w:tr>
    </w:tbl>
    <w:p w14:paraId="4332BF6B" w14:textId="77777777" w:rsidR="00824CC1" w:rsidRDefault="00824CC1" w:rsidP="00824CC1">
      <w:pPr>
        <w:rPr>
          <w:lang w:val="en-US"/>
        </w:rPr>
      </w:pPr>
    </w:p>
    <w:p w14:paraId="0CE64F87" w14:textId="77777777" w:rsidR="009D6CF4" w:rsidRPr="000C4C60" w:rsidRDefault="009D6CF4" w:rsidP="00824CC1">
      <w:pPr>
        <w:rPr>
          <w:b/>
          <w:lang w:val="en-US"/>
        </w:rPr>
      </w:pPr>
      <w:r w:rsidRPr="000C4C60">
        <w:rPr>
          <w:b/>
          <w:lang w:val="en-US"/>
        </w:rPr>
        <w:t>Mitigation strategies</w:t>
      </w:r>
    </w:p>
    <w:p w14:paraId="7A85B7D8" w14:textId="77777777" w:rsidR="000C4C60" w:rsidRDefault="000C4C60" w:rsidP="00824CC1">
      <w:pPr>
        <w:rPr>
          <w:lang w:val="en-US"/>
        </w:rPr>
      </w:pPr>
    </w:p>
    <w:p w14:paraId="76EAD672" w14:textId="77777777" w:rsidR="009D6CF4" w:rsidRPr="000C4C60" w:rsidRDefault="000A5B1A" w:rsidP="000C4C60">
      <w:pPr>
        <w:pStyle w:val="ListParagraph"/>
        <w:numPr>
          <w:ilvl w:val="0"/>
          <w:numId w:val="13"/>
        </w:numPr>
        <w:jc w:val="both"/>
        <w:rPr>
          <w:lang w:val="en-US"/>
        </w:rPr>
      </w:pPr>
      <w:r w:rsidRPr="000C4C60">
        <w:rPr>
          <w:lang w:val="en-US"/>
        </w:rPr>
        <w:t xml:space="preserve">Make sure our team has a meeting regularly. If one of members are not attend to the meeting, that member need to contact to another member to keep on track and understand the progress </w:t>
      </w:r>
    </w:p>
    <w:p w14:paraId="2A31D2B8" w14:textId="77777777" w:rsidR="009D6CF4" w:rsidRPr="000C4C60" w:rsidRDefault="009D6CF4" w:rsidP="000C4C60">
      <w:pPr>
        <w:pStyle w:val="ListParagraph"/>
        <w:numPr>
          <w:ilvl w:val="0"/>
          <w:numId w:val="13"/>
        </w:numPr>
        <w:jc w:val="both"/>
        <w:rPr>
          <w:lang w:val="en-US"/>
        </w:rPr>
      </w:pPr>
      <w:r w:rsidRPr="000C4C60">
        <w:rPr>
          <w:lang w:val="en-US"/>
        </w:rPr>
        <w:t xml:space="preserve">Have a good and efficient </w:t>
      </w:r>
      <w:r w:rsidR="000A5B1A" w:rsidRPr="000C4C60">
        <w:rPr>
          <w:lang w:val="en-US"/>
        </w:rPr>
        <w:t>plan to allocate tasks and monitor the tasks at every time the tasks change.</w:t>
      </w:r>
    </w:p>
    <w:p w14:paraId="546DA7B2" w14:textId="77777777" w:rsidR="000A5B1A" w:rsidRPr="000C4C60" w:rsidRDefault="000A5B1A" w:rsidP="000C4C60">
      <w:pPr>
        <w:pStyle w:val="ListParagraph"/>
        <w:numPr>
          <w:ilvl w:val="0"/>
          <w:numId w:val="13"/>
        </w:numPr>
        <w:jc w:val="both"/>
        <w:rPr>
          <w:lang w:val="en-US"/>
        </w:rPr>
      </w:pPr>
      <w:r w:rsidRPr="000C4C60">
        <w:rPr>
          <w:lang w:val="en-US"/>
        </w:rPr>
        <w:t>Have a plan that every members can learn to get understand the coding and structure of the project</w:t>
      </w:r>
    </w:p>
    <w:p w14:paraId="0DC7431D" w14:textId="77777777" w:rsidR="009D6CF4" w:rsidRPr="000C4C60" w:rsidRDefault="009D6CF4" w:rsidP="000C4C60">
      <w:pPr>
        <w:pStyle w:val="ListParagraph"/>
        <w:numPr>
          <w:ilvl w:val="0"/>
          <w:numId w:val="13"/>
        </w:numPr>
        <w:jc w:val="both"/>
        <w:rPr>
          <w:lang w:val="en-US"/>
        </w:rPr>
      </w:pPr>
      <w:r w:rsidRPr="000C4C60">
        <w:rPr>
          <w:lang w:val="en-US"/>
        </w:rPr>
        <w:lastRenderedPageBreak/>
        <w:t>Ensure the final product will meet the client’s requirement, present the progress of our requirement to the client and obtain some feedback directly to verify that our project is going on the right way.</w:t>
      </w:r>
    </w:p>
    <w:p w14:paraId="30667525" w14:textId="77777777" w:rsidR="009D6CF4" w:rsidRDefault="009D6CF4" w:rsidP="00824CC1">
      <w:pPr>
        <w:rPr>
          <w:lang w:val="en-US"/>
        </w:rPr>
      </w:pPr>
    </w:p>
    <w:p w14:paraId="1A1E9AC6" w14:textId="130672A2" w:rsidR="000030A0" w:rsidRPr="00711838" w:rsidRDefault="000030A0" w:rsidP="00711838">
      <w:pPr>
        <w:pStyle w:val="Heading1"/>
        <w:rPr>
          <w:lang w:val="en-US"/>
        </w:rPr>
      </w:pPr>
      <w:bookmarkStart w:id="32" w:name="_Toc371333241"/>
      <w:r w:rsidRPr="00711838">
        <w:rPr>
          <w:lang w:val="en-US"/>
        </w:rPr>
        <w:t>Schedule</w:t>
      </w:r>
      <w:bookmarkEnd w:id="32"/>
    </w:p>
    <w:p w14:paraId="232453BB" w14:textId="79685976" w:rsidR="000030A0" w:rsidRPr="00711838" w:rsidRDefault="000030A0" w:rsidP="00711838">
      <w:pPr>
        <w:pStyle w:val="Heading2"/>
        <w:rPr>
          <w:lang w:val="en-US"/>
        </w:rPr>
      </w:pPr>
      <w:bookmarkStart w:id="33" w:name="OLE_LINK7"/>
      <w:bookmarkStart w:id="34" w:name="OLE_LINK8"/>
      <w:bookmarkStart w:id="35" w:name="_Toc371333242"/>
      <w:r w:rsidRPr="00711838">
        <w:rPr>
          <w:lang w:val="en-US"/>
        </w:rPr>
        <w:t>Delivery Phases</w:t>
      </w:r>
      <w:bookmarkEnd w:id="33"/>
      <w:bookmarkEnd w:id="34"/>
      <w:bookmarkEnd w:id="35"/>
    </w:p>
    <w:p w14:paraId="43ACF072" w14:textId="333CEEF1" w:rsidR="000030A0" w:rsidRDefault="000030A0" w:rsidP="00711838">
      <w:pPr>
        <w:pStyle w:val="Heading3"/>
        <w:rPr>
          <w:lang w:val="en-US"/>
        </w:rPr>
      </w:pPr>
      <w:bookmarkStart w:id="36" w:name="_Toc371333243"/>
      <w:r w:rsidRPr="00711838">
        <w:rPr>
          <w:lang w:val="en-US"/>
        </w:rPr>
        <w:t>Overview</w:t>
      </w:r>
      <w:bookmarkEnd w:id="36"/>
    </w:p>
    <w:p w14:paraId="5C911224" w14:textId="77777777" w:rsidR="00F100A9" w:rsidRDefault="00F100A9" w:rsidP="00F100A9">
      <w:pPr>
        <w:rPr>
          <w:lang w:val="en-US"/>
        </w:rPr>
      </w:pPr>
    </w:p>
    <w:p w14:paraId="4471C8EB" w14:textId="6842DB33" w:rsidR="006E6A4A" w:rsidRPr="00F100A9" w:rsidRDefault="006E6A4A" w:rsidP="00D650E8">
      <w:pPr>
        <w:jc w:val="both"/>
        <w:rPr>
          <w:lang w:val="en-US"/>
        </w:rPr>
      </w:pPr>
      <w:r>
        <w:rPr>
          <w:lang w:val="en-US"/>
        </w:rPr>
        <w:t>Project w</w:t>
      </w:r>
      <w:r w:rsidR="006C0EEE">
        <w:rPr>
          <w:lang w:val="en-US"/>
        </w:rPr>
        <w:t>ill be</w:t>
      </w:r>
      <w:r>
        <w:rPr>
          <w:lang w:val="en-US"/>
        </w:rPr>
        <w:t xml:space="preserve"> completed within a timeframe of 1</w:t>
      </w:r>
      <w:r w:rsidR="006C0EEE">
        <w:rPr>
          <w:lang w:val="en-US"/>
        </w:rPr>
        <w:t>2</w:t>
      </w:r>
      <w:r>
        <w:rPr>
          <w:lang w:val="en-US"/>
        </w:rPr>
        <w:t xml:space="preserve"> weeks starting from 12</w:t>
      </w:r>
      <w:r w:rsidRPr="006E6A4A">
        <w:rPr>
          <w:vertAlign w:val="superscript"/>
          <w:lang w:val="en-US"/>
        </w:rPr>
        <w:t>th</w:t>
      </w:r>
      <w:r>
        <w:rPr>
          <w:lang w:val="en-US"/>
        </w:rPr>
        <w:t xml:space="preserve"> August 2013 to </w:t>
      </w:r>
      <w:r w:rsidR="006C0EEE">
        <w:rPr>
          <w:lang w:val="en-US"/>
        </w:rPr>
        <w:t>8th</w:t>
      </w:r>
      <w:r>
        <w:rPr>
          <w:lang w:val="en-US"/>
        </w:rPr>
        <w:t xml:space="preserve"> November 2013.</w:t>
      </w:r>
      <w:r w:rsidR="00D650E8">
        <w:rPr>
          <w:lang w:val="en-US"/>
        </w:rPr>
        <w:t xml:space="preserve"> There was 6 phase in total at each stage of deliverable</w:t>
      </w:r>
    </w:p>
    <w:p w14:paraId="5C35B10B" w14:textId="43A75CC1" w:rsidR="000E6742" w:rsidRDefault="000E6742" w:rsidP="00711838">
      <w:pPr>
        <w:pStyle w:val="Heading3"/>
        <w:rPr>
          <w:lang w:val="en-US"/>
        </w:rPr>
      </w:pPr>
      <w:bookmarkStart w:id="37" w:name="_Toc371333244"/>
      <w:r>
        <w:rPr>
          <w:lang w:val="en-US"/>
        </w:rPr>
        <w:t>Delivery Phase 1: Unit project</w:t>
      </w:r>
      <w:bookmarkEnd w:id="37"/>
    </w:p>
    <w:p w14:paraId="12D5CC63" w14:textId="77777777" w:rsidR="00140BD1" w:rsidRPr="00140BD1" w:rsidRDefault="00140BD1" w:rsidP="00140BD1">
      <w:pPr>
        <w:rPr>
          <w:lang w:val="en-US"/>
        </w:rPr>
      </w:pPr>
    </w:p>
    <w:p w14:paraId="2F0EC031" w14:textId="77777777" w:rsidR="000E6742" w:rsidRPr="00140BD1" w:rsidRDefault="00140BD1" w:rsidP="00140BD1">
      <w:pPr>
        <w:pStyle w:val="ListParagraph"/>
        <w:numPr>
          <w:ilvl w:val="0"/>
          <w:numId w:val="18"/>
        </w:numPr>
        <w:rPr>
          <w:lang w:val="en-US"/>
        </w:rPr>
      </w:pPr>
      <w:r w:rsidRPr="00140BD1">
        <w:rPr>
          <w:lang w:val="en-US"/>
        </w:rPr>
        <w:t>Group meeting to introduce about each member skills and background</w:t>
      </w:r>
    </w:p>
    <w:p w14:paraId="63EFE38D" w14:textId="77777777" w:rsidR="00140BD1" w:rsidRPr="00140BD1" w:rsidRDefault="00140BD1" w:rsidP="00140BD1">
      <w:pPr>
        <w:pStyle w:val="ListParagraph"/>
        <w:numPr>
          <w:ilvl w:val="0"/>
          <w:numId w:val="18"/>
        </w:numPr>
        <w:rPr>
          <w:lang w:val="en-US"/>
        </w:rPr>
      </w:pPr>
      <w:r w:rsidRPr="00140BD1">
        <w:rPr>
          <w:lang w:val="en-US"/>
        </w:rPr>
        <w:t>Allocate roles and tasks</w:t>
      </w:r>
    </w:p>
    <w:p w14:paraId="04F98A91" w14:textId="77777777" w:rsidR="00140BD1" w:rsidRPr="00140BD1" w:rsidRDefault="00140BD1" w:rsidP="00140BD1">
      <w:pPr>
        <w:pStyle w:val="ListParagraph"/>
        <w:numPr>
          <w:ilvl w:val="0"/>
          <w:numId w:val="18"/>
        </w:numPr>
        <w:rPr>
          <w:lang w:val="en-US"/>
        </w:rPr>
      </w:pPr>
      <w:r w:rsidRPr="00140BD1">
        <w:rPr>
          <w:lang w:val="en-US"/>
        </w:rPr>
        <w:t>Analyze project requirement</w:t>
      </w:r>
    </w:p>
    <w:p w14:paraId="74459731" w14:textId="77777777" w:rsidR="00140BD1" w:rsidRPr="00140BD1" w:rsidRDefault="00140BD1" w:rsidP="00140BD1">
      <w:pPr>
        <w:pStyle w:val="ListParagraph"/>
        <w:numPr>
          <w:ilvl w:val="0"/>
          <w:numId w:val="18"/>
        </w:numPr>
        <w:rPr>
          <w:lang w:val="en-US"/>
        </w:rPr>
      </w:pPr>
      <w:r w:rsidRPr="00140BD1">
        <w:rPr>
          <w:lang w:val="en-US"/>
        </w:rPr>
        <w:t>Setup development environment</w:t>
      </w:r>
    </w:p>
    <w:p w14:paraId="2CC62DAF" w14:textId="77777777" w:rsidR="00140BD1" w:rsidRPr="00140BD1" w:rsidRDefault="00140BD1" w:rsidP="00140BD1">
      <w:pPr>
        <w:pStyle w:val="ListParagraph"/>
        <w:numPr>
          <w:ilvl w:val="0"/>
          <w:numId w:val="18"/>
        </w:numPr>
        <w:rPr>
          <w:lang w:val="en-US"/>
        </w:rPr>
      </w:pPr>
      <w:r w:rsidRPr="00140BD1">
        <w:rPr>
          <w:lang w:val="en-US"/>
        </w:rPr>
        <w:t>Research about device API (</w:t>
      </w:r>
      <w:proofErr w:type="spellStart"/>
      <w:r w:rsidRPr="00140BD1">
        <w:rPr>
          <w:lang w:val="en-US"/>
        </w:rPr>
        <w:t>LeapJS</w:t>
      </w:r>
      <w:proofErr w:type="spellEnd"/>
      <w:r w:rsidRPr="00140BD1">
        <w:rPr>
          <w:lang w:val="en-US"/>
        </w:rPr>
        <w:t>)</w:t>
      </w:r>
    </w:p>
    <w:p w14:paraId="49D36838" w14:textId="77777777" w:rsidR="00140BD1" w:rsidRPr="00140BD1" w:rsidRDefault="00140BD1" w:rsidP="00140BD1">
      <w:pPr>
        <w:pStyle w:val="ListParagraph"/>
        <w:numPr>
          <w:ilvl w:val="0"/>
          <w:numId w:val="18"/>
        </w:numPr>
        <w:rPr>
          <w:lang w:val="en-US"/>
        </w:rPr>
      </w:pPr>
      <w:r w:rsidRPr="00140BD1">
        <w:rPr>
          <w:lang w:val="en-US"/>
        </w:rPr>
        <w:t>Schedule meetings</w:t>
      </w:r>
    </w:p>
    <w:p w14:paraId="4E51F76C" w14:textId="531BF55A" w:rsidR="00140BD1" w:rsidRPr="00140BD1" w:rsidRDefault="00140BD1" w:rsidP="00140BD1">
      <w:pPr>
        <w:pStyle w:val="ListParagraph"/>
        <w:numPr>
          <w:ilvl w:val="0"/>
          <w:numId w:val="18"/>
        </w:numPr>
        <w:rPr>
          <w:lang w:val="en-US"/>
        </w:rPr>
      </w:pPr>
      <w:r w:rsidRPr="00140BD1">
        <w:rPr>
          <w:lang w:val="en-US"/>
        </w:rPr>
        <w:t>Collect user requirements (meeting with M</w:t>
      </w:r>
      <w:r w:rsidR="006C0EEE">
        <w:rPr>
          <w:lang w:val="en-US"/>
        </w:rPr>
        <w:t>ark</w:t>
      </w:r>
      <w:r w:rsidRPr="00140BD1">
        <w:rPr>
          <w:lang w:val="en-US"/>
        </w:rPr>
        <w:t xml:space="preserve"> and Philip)</w:t>
      </w:r>
    </w:p>
    <w:p w14:paraId="398DC439" w14:textId="33C0BADE" w:rsidR="000030A0" w:rsidRDefault="000030A0" w:rsidP="00711838">
      <w:pPr>
        <w:pStyle w:val="Heading3"/>
        <w:rPr>
          <w:lang w:val="en-US"/>
        </w:rPr>
      </w:pPr>
      <w:bookmarkStart w:id="38" w:name="_Toc371333245"/>
      <w:r w:rsidRPr="00711838">
        <w:rPr>
          <w:lang w:val="en-US"/>
        </w:rPr>
        <w:t>Delivery Phase 2</w:t>
      </w:r>
      <w:r w:rsidR="006910A8">
        <w:rPr>
          <w:lang w:val="en-US"/>
        </w:rPr>
        <w:t>:</w:t>
      </w:r>
      <w:r w:rsidR="005B48B6">
        <w:rPr>
          <w:lang w:val="en-US"/>
        </w:rPr>
        <w:t xml:space="preserve"> </w:t>
      </w:r>
      <w:r w:rsidR="006910A8">
        <w:rPr>
          <w:lang w:val="en-US"/>
        </w:rPr>
        <w:t>Planning and evaluation</w:t>
      </w:r>
      <w:bookmarkEnd w:id="38"/>
    </w:p>
    <w:p w14:paraId="0EAD9E52" w14:textId="77777777" w:rsidR="006910A8" w:rsidRDefault="006910A8" w:rsidP="006910A8">
      <w:pPr>
        <w:rPr>
          <w:lang w:val="en-US"/>
        </w:rPr>
      </w:pPr>
    </w:p>
    <w:p w14:paraId="359F5A93" w14:textId="77777777" w:rsidR="006910A8" w:rsidRPr="006910A8" w:rsidRDefault="006910A8" w:rsidP="006910A8">
      <w:pPr>
        <w:pStyle w:val="ListParagraph"/>
        <w:numPr>
          <w:ilvl w:val="0"/>
          <w:numId w:val="19"/>
        </w:numPr>
        <w:rPr>
          <w:lang w:val="en-US"/>
        </w:rPr>
      </w:pPr>
      <w:r w:rsidRPr="006910A8">
        <w:rPr>
          <w:lang w:val="en-US"/>
        </w:rPr>
        <w:t>Analyze user requirements</w:t>
      </w:r>
    </w:p>
    <w:p w14:paraId="3D628861" w14:textId="77777777" w:rsidR="006910A8" w:rsidRPr="006910A8" w:rsidRDefault="006910A8" w:rsidP="006910A8">
      <w:pPr>
        <w:pStyle w:val="ListParagraph"/>
        <w:numPr>
          <w:ilvl w:val="0"/>
          <w:numId w:val="19"/>
        </w:numPr>
        <w:rPr>
          <w:lang w:val="en-US"/>
        </w:rPr>
      </w:pPr>
      <w:r w:rsidRPr="006910A8">
        <w:rPr>
          <w:lang w:val="en-US"/>
        </w:rPr>
        <w:t>Design system interface</w:t>
      </w:r>
    </w:p>
    <w:p w14:paraId="0816B5F4" w14:textId="77777777" w:rsidR="006910A8" w:rsidRPr="006910A8" w:rsidRDefault="006910A8" w:rsidP="006910A8">
      <w:pPr>
        <w:pStyle w:val="ListParagraph"/>
        <w:numPr>
          <w:ilvl w:val="0"/>
          <w:numId w:val="19"/>
        </w:numPr>
        <w:rPr>
          <w:lang w:val="en-US"/>
        </w:rPr>
      </w:pPr>
      <w:r w:rsidRPr="006910A8">
        <w:rPr>
          <w:lang w:val="en-US"/>
        </w:rPr>
        <w:t xml:space="preserve">Integrate </w:t>
      </w:r>
      <w:proofErr w:type="spellStart"/>
      <w:r w:rsidRPr="006910A8">
        <w:rPr>
          <w:lang w:val="en-US"/>
        </w:rPr>
        <w:t>LeapJS</w:t>
      </w:r>
      <w:proofErr w:type="spellEnd"/>
      <w:r w:rsidRPr="006910A8">
        <w:rPr>
          <w:lang w:val="en-US"/>
        </w:rPr>
        <w:t xml:space="preserve"> API into interface</w:t>
      </w:r>
    </w:p>
    <w:p w14:paraId="6A4EF468" w14:textId="77777777" w:rsidR="006910A8" w:rsidRPr="006910A8" w:rsidRDefault="006910A8" w:rsidP="006910A8">
      <w:pPr>
        <w:pStyle w:val="ListParagraph"/>
        <w:numPr>
          <w:ilvl w:val="0"/>
          <w:numId w:val="19"/>
        </w:numPr>
        <w:rPr>
          <w:lang w:val="en-US"/>
        </w:rPr>
      </w:pPr>
      <w:r w:rsidRPr="006910A8">
        <w:rPr>
          <w:lang w:val="en-US"/>
        </w:rPr>
        <w:t>Identify tremor standard for assessment</w:t>
      </w:r>
    </w:p>
    <w:p w14:paraId="72031E68" w14:textId="009870AB" w:rsidR="00711838" w:rsidRDefault="000030A0" w:rsidP="00711838">
      <w:pPr>
        <w:pStyle w:val="Heading3"/>
        <w:rPr>
          <w:lang w:val="en-US"/>
        </w:rPr>
      </w:pPr>
      <w:bookmarkStart w:id="39" w:name="_Toc371333246"/>
      <w:r w:rsidRPr="00711838">
        <w:rPr>
          <w:lang w:val="en-US"/>
        </w:rPr>
        <w:t>Delivery Phase 3</w:t>
      </w:r>
      <w:r w:rsidR="006942C7">
        <w:rPr>
          <w:lang w:val="en-US"/>
        </w:rPr>
        <w:t>: D</w:t>
      </w:r>
      <w:r w:rsidR="006910A8">
        <w:rPr>
          <w:lang w:val="en-US"/>
        </w:rPr>
        <w:t>evelopment</w:t>
      </w:r>
      <w:bookmarkEnd w:id="39"/>
    </w:p>
    <w:p w14:paraId="7CB279CF" w14:textId="77777777" w:rsidR="006910A8" w:rsidRDefault="006910A8" w:rsidP="006910A8">
      <w:pPr>
        <w:rPr>
          <w:lang w:val="en-US"/>
        </w:rPr>
      </w:pPr>
    </w:p>
    <w:p w14:paraId="65F7E81E" w14:textId="77777777" w:rsidR="006910A8" w:rsidRPr="008F3381" w:rsidRDefault="006910A8" w:rsidP="008F3381">
      <w:pPr>
        <w:pStyle w:val="ListParagraph"/>
        <w:numPr>
          <w:ilvl w:val="0"/>
          <w:numId w:val="23"/>
        </w:numPr>
        <w:rPr>
          <w:lang w:val="en-US"/>
        </w:rPr>
      </w:pPr>
      <w:r w:rsidRPr="008F3381">
        <w:rPr>
          <w:lang w:val="en-US"/>
        </w:rPr>
        <w:t>Record user tremor</w:t>
      </w:r>
    </w:p>
    <w:p w14:paraId="7290B2B8" w14:textId="77777777" w:rsidR="006910A8" w:rsidRPr="008F3381" w:rsidRDefault="006910A8" w:rsidP="008F3381">
      <w:pPr>
        <w:pStyle w:val="ListParagraph"/>
        <w:numPr>
          <w:ilvl w:val="0"/>
          <w:numId w:val="23"/>
        </w:numPr>
        <w:rPr>
          <w:lang w:val="en-US"/>
        </w:rPr>
      </w:pPr>
      <w:r w:rsidRPr="008F3381">
        <w:rPr>
          <w:lang w:val="en-US"/>
        </w:rPr>
        <w:t>Represent captured data in figure</w:t>
      </w:r>
    </w:p>
    <w:p w14:paraId="3425254B" w14:textId="77777777" w:rsidR="006910A8" w:rsidRPr="008F3381" w:rsidRDefault="006910A8" w:rsidP="008F3381">
      <w:pPr>
        <w:pStyle w:val="ListParagraph"/>
        <w:numPr>
          <w:ilvl w:val="0"/>
          <w:numId w:val="23"/>
        </w:numPr>
        <w:rPr>
          <w:lang w:val="en-US"/>
        </w:rPr>
      </w:pPr>
      <w:r w:rsidRPr="008F3381">
        <w:rPr>
          <w:lang w:val="en-US"/>
        </w:rPr>
        <w:t>Evaluate tremor with threshold (standard)</w:t>
      </w:r>
    </w:p>
    <w:p w14:paraId="1014902E" w14:textId="77777777" w:rsidR="006910A8" w:rsidRPr="008F3381" w:rsidRDefault="006910A8" w:rsidP="008F3381">
      <w:pPr>
        <w:pStyle w:val="ListParagraph"/>
        <w:numPr>
          <w:ilvl w:val="0"/>
          <w:numId w:val="23"/>
        </w:numPr>
        <w:rPr>
          <w:lang w:val="en-US"/>
        </w:rPr>
      </w:pPr>
      <w:r w:rsidRPr="008F3381">
        <w:rPr>
          <w:lang w:val="en-US"/>
        </w:rPr>
        <w:t>Generate report as output</w:t>
      </w:r>
    </w:p>
    <w:p w14:paraId="7FEBF7B1" w14:textId="7326F189" w:rsidR="000030A0" w:rsidRDefault="000030A0" w:rsidP="00711838">
      <w:pPr>
        <w:pStyle w:val="Heading3"/>
        <w:rPr>
          <w:lang w:val="en-US"/>
        </w:rPr>
      </w:pPr>
      <w:bookmarkStart w:id="40" w:name="_Toc371333247"/>
      <w:r w:rsidRPr="00711838">
        <w:rPr>
          <w:lang w:val="en-US"/>
        </w:rPr>
        <w:t>Delivery Phase 4</w:t>
      </w:r>
      <w:r w:rsidR="00666383">
        <w:rPr>
          <w:lang w:val="en-US"/>
        </w:rPr>
        <w:t>: T</w:t>
      </w:r>
      <w:r w:rsidR="006910A8">
        <w:rPr>
          <w:lang w:val="en-US"/>
        </w:rPr>
        <w:t>esting</w:t>
      </w:r>
      <w:bookmarkEnd w:id="40"/>
    </w:p>
    <w:p w14:paraId="1A8A5057" w14:textId="77777777" w:rsidR="006910A8" w:rsidRDefault="006910A8" w:rsidP="006910A8">
      <w:pPr>
        <w:rPr>
          <w:lang w:val="en-US"/>
        </w:rPr>
      </w:pPr>
    </w:p>
    <w:p w14:paraId="4738EA01" w14:textId="77777777" w:rsidR="006910A8" w:rsidRPr="008F3381" w:rsidRDefault="006910A8" w:rsidP="008F3381">
      <w:pPr>
        <w:pStyle w:val="ListParagraph"/>
        <w:numPr>
          <w:ilvl w:val="0"/>
          <w:numId w:val="22"/>
        </w:numPr>
        <w:rPr>
          <w:lang w:val="en-US"/>
        </w:rPr>
      </w:pPr>
      <w:r w:rsidRPr="008F3381">
        <w:rPr>
          <w:lang w:val="en-US"/>
        </w:rPr>
        <w:t>Test plan documentation</w:t>
      </w:r>
    </w:p>
    <w:p w14:paraId="6D75FE61" w14:textId="77777777" w:rsidR="006910A8" w:rsidRPr="008F3381" w:rsidRDefault="006910A8" w:rsidP="008F3381">
      <w:pPr>
        <w:pStyle w:val="ListParagraph"/>
        <w:numPr>
          <w:ilvl w:val="0"/>
          <w:numId w:val="22"/>
        </w:numPr>
        <w:rPr>
          <w:lang w:val="en-US"/>
        </w:rPr>
      </w:pPr>
      <w:r w:rsidRPr="008F3381">
        <w:rPr>
          <w:lang w:val="en-US"/>
        </w:rPr>
        <w:t>Black box – unit testing</w:t>
      </w:r>
    </w:p>
    <w:p w14:paraId="62ACBD28" w14:textId="77777777" w:rsidR="006910A8" w:rsidRPr="008F3381" w:rsidRDefault="006910A8" w:rsidP="008F3381">
      <w:pPr>
        <w:pStyle w:val="ListParagraph"/>
        <w:numPr>
          <w:ilvl w:val="0"/>
          <w:numId w:val="22"/>
        </w:numPr>
        <w:rPr>
          <w:lang w:val="en-US"/>
        </w:rPr>
      </w:pPr>
      <w:r w:rsidRPr="008F3381">
        <w:rPr>
          <w:lang w:val="en-US"/>
        </w:rPr>
        <w:t>Black box – integration testing</w:t>
      </w:r>
    </w:p>
    <w:p w14:paraId="17E1935B" w14:textId="77777777" w:rsidR="006910A8" w:rsidRPr="008F3381" w:rsidRDefault="006910A8" w:rsidP="008F3381">
      <w:pPr>
        <w:pStyle w:val="ListParagraph"/>
        <w:numPr>
          <w:ilvl w:val="0"/>
          <w:numId w:val="22"/>
        </w:numPr>
        <w:rPr>
          <w:lang w:val="en-US"/>
        </w:rPr>
      </w:pPr>
      <w:r w:rsidRPr="008F3381">
        <w:rPr>
          <w:lang w:val="en-US"/>
        </w:rPr>
        <w:t>White box – unit testing</w:t>
      </w:r>
    </w:p>
    <w:p w14:paraId="43DECC25" w14:textId="77777777" w:rsidR="006910A8" w:rsidRPr="008F3381" w:rsidRDefault="006910A8" w:rsidP="008F3381">
      <w:pPr>
        <w:pStyle w:val="ListParagraph"/>
        <w:numPr>
          <w:ilvl w:val="0"/>
          <w:numId w:val="22"/>
        </w:numPr>
        <w:rPr>
          <w:lang w:val="en-US"/>
        </w:rPr>
      </w:pPr>
      <w:r w:rsidRPr="008F3381">
        <w:rPr>
          <w:lang w:val="en-US"/>
        </w:rPr>
        <w:lastRenderedPageBreak/>
        <w:t>White box – integration testing</w:t>
      </w:r>
    </w:p>
    <w:p w14:paraId="554A8939" w14:textId="77777777" w:rsidR="006910A8" w:rsidRPr="008F3381" w:rsidRDefault="006910A8" w:rsidP="008F3381">
      <w:pPr>
        <w:pStyle w:val="ListParagraph"/>
        <w:numPr>
          <w:ilvl w:val="0"/>
          <w:numId w:val="22"/>
        </w:numPr>
        <w:rPr>
          <w:lang w:val="en-US"/>
        </w:rPr>
      </w:pPr>
      <w:r w:rsidRPr="008F3381">
        <w:rPr>
          <w:lang w:val="en-US"/>
        </w:rPr>
        <w:t>System testing</w:t>
      </w:r>
    </w:p>
    <w:p w14:paraId="277F2B1F" w14:textId="77777777" w:rsidR="006910A8" w:rsidRPr="008F3381" w:rsidRDefault="006910A8" w:rsidP="006910A8">
      <w:pPr>
        <w:pStyle w:val="ListParagraph"/>
        <w:numPr>
          <w:ilvl w:val="0"/>
          <w:numId w:val="22"/>
        </w:numPr>
        <w:rPr>
          <w:lang w:val="en-US"/>
        </w:rPr>
      </w:pPr>
      <w:r w:rsidRPr="008F3381">
        <w:rPr>
          <w:lang w:val="en-US"/>
        </w:rPr>
        <w:t>Usability testing</w:t>
      </w:r>
    </w:p>
    <w:p w14:paraId="54A60ED0" w14:textId="380D156C" w:rsidR="006910A8" w:rsidRDefault="00666383" w:rsidP="006910A8">
      <w:pPr>
        <w:pStyle w:val="Heading3"/>
        <w:rPr>
          <w:lang w:val="en-US"/>
        </w:rPr>
      </w:pPr>
      <w:bookmarkStart w:id="41" w:name="_Toc371333248"/>
      <w:r>
        <w:rPr>
          <w:lang w:val="en-US"/>
        </w:rPr>
        <w:t>Delivery Phase 5</w:t>
      </w:r>
      <w:r w:rsidR="006910A8">
        <w:rPr>
          <w:lang w:val="en-US"/>
        </w:rPr>
        <w:t xml:space="preserve">: </w:t>
      </w:r>
      <w:r>
        <w:rPr>
          <w:lang w:val="en-US"/>
        </w:rPr>
        <w:t>Fixing bug and documentation</w:t>
      </w:r>
      <w:bookmarkEnd w:id="41"/>
    </w:p>
    <w:p w14:paraId="01933781" w14:textId="77777777" w:rsidR="00EA3500" w:rsidRDefault="00EA3500" w:rsidP="00EA3500">
      <w:pPr>
        <w:rPr>
          <w:lang w:val="en-US"/>
        </w:rPr>
      </w:pPr>
    </w:p>
    <w:p w14:paraId="07C4FF99" w14:textId="77777777" w:rsidR="00EA3500" w:rsidRPr="008F3381" w:rsidRDefault="00EA3500" w:rsidP="008F3381">
      <w:pPr>
        <w:pStyle w:val="ListParagraph"/>
        <w:numPr>
          <w:ilvl w:val="0"/>
          <w:numId w:val="21"/>
        </w:numPr>
        <w:rPr>
          <w:lang w:val="en-US"/>
        </w:rPr>
      </w:pPr>
      <w:r w:rsidRPr="008F3381">
        <w:rPr>
          <w:lang w:val="en-US"/>
        </w:rPr>
        <w:t>Fixing bugs</w:t>
      </w:r>
    </w:p>
    <w:p w14:paraId="2B8E38BF" w14:textId="77777777" w:rsidR="00EA3500" w:rsidRPr="008F3381" w:rsidRDefault="00EA3500" w:rsidP="008F3381">
      <w:pPr>
        <w:pStyle w:val="ListParagraph"/>
        <w:numPr>
          <w:ilvl w:val="0"/>
          <w:numId w:val="21"/>
        </w:numPr>
        <w:rPr>
          <w:lang w:val="en-US"/>
        </w:rPr>
      </w:pPr>
      <w:r w:rsidRPr="008F3381">
        <w:rPr>
          <w:lang w:val="en-US"/>
        </w:rPr>
        <w:t>Regression testing</w:t>
      </w:r>
    </w:p>
    <w:p w14:paraId="0A23C428" w14:textId="77777777" w:rsidR="00EA3500" w:rsidRPr="008F3381" w:rsidRDefault="00EA3500" w:rsidP="008F3381">
      <w:pPr>
        <w:pStyle w:val="ListParagraph"/>
        <w:numPr>
          <w:ilvl w:val="0"/>
          <w:numId w:val="21"/>
        </w:numPr>
        <w:rPr>
          <w:lang w:val="en-US"/>
        </w:rPr>
      </w:pPr>
      <w:r w:rsidRPr="008F3381">
        <w:rPr>
          <w:lang w:val="en-US"/>
        </w:rPr>
        <w:t xml:space="preserve">User </w:t>
      </w:r>
      <w:r w:rsidR="008F3381" w:rsidRPr="008F3381">
        <w:rPr>
          <w:lang w:val="en-US"/>
        </w:rPr>
        <w:t>manual documentation</w:t>
      </w:r>
    </w:p>
    <w:p w14:paraId="1928D650" w14:textId="68FBB0F7" w:rsidR="00EA3500" w:rsidRDefault="00EA3500" w:rsidP="00EA3500">
      <w:pPr>
        <w:pStyle w:val="Heading3"/>
        <w:rPr>
          <w:lang w:val="en-US"/>
        </w:rPr>
      </w:pPr>
      <w:bookmarkStart w:id="42" w:name="_Toc371333249"/>
      <w:r>
        <w:rPr>
          <w:lang w:val="en-US"/>
        </w:rPr>
        <w:t>Delivery Phase 6: Release</w:t>
      </w:r>
      <w:bookmarkEnd w:id="42"/>
    </w:p>
    <w:p w14:paraId="4EB2777E" w14:textId="77777777" w:rsidR="008B2FAF" w:rsidRDefault="008B2FAF" w:rsidP="008B2FAF">
      <w:pPr>
        <w:rPr>
          <w:lang w:val="en-US"/>
        </w:rPr>
      </w:pPr>
    </w:p>
    <w:p w14:paraId="2F9EF65A" w14:textId="77777777" w:rsidR="008B2FAF" w:rsidRPr="008F3381" w:rsidRDefault="008B2FAF" w:rsidP="008F3381">
      <w:pPr>
        <w:pStyle w:val="ListParagraph"/>
        <w:numPr>
          <w:ilvl w:val="0"/>
          <w:numId w:val="20"/>
        </w:numPr>
        <w:rPr>
          <w:lang w:val="en-US"/>
        </w:rPr>
      </w:pPr>
      <w:r w:rsidRPr="008F3381">
        <w:rPr>
          <w:lang w:val="en-US"/>
        </w:rPr>
        <w:t>User acceptance documentation</w:t>
      </w:r>
    </w:p>
    <w:p w14:paraId="005DA720" w14:textId="77777777" w:rsidR="008B2FAF" w:rsidRPr="008F3381" w:rsidRDefault="008B2FAF" w:rsidP="008F3381">
      <w:pPr>
        <w:pStyle w:val="ListParagraph"/>
        <w:numPr>
          <w:ilvl w:val="0"/>
          <w:numId w:val="20"/>
        </w:numPr>
        <w:rPr>
          <w:lang w:val="en-US"/>
        </w:rPr>
      </w:pPr>
      <w:r w:rsidRPr="008F3381">
        <w:rPr>
          <w:lang w:val="en-US"/>
        </w:rPr>
        <w:t>Delivery project</w:t>
      </w:r>
    </w:p>
    <w:p w14:paraId="23E13498" w14:textId="77777777" w:rsidR="006910A8" w:rsidRPr="008F3381" w:rsidRDefault="008B2FAF" w:rsidP="008F3381">
      <w:pPr>
        <w:pStyle w:val="ListParagraph"/>
        <w:numPr>
          <w:ilvl w:val="0"/>
          <w:numId w:val="20"/>
        </w:numPr>
        <w:rPr>
          <w:lang w:val="en-US"/>
        </w:rPr>
      </w:pPr>
      <w:r w:rsidRPr="008F3381">
        <w:rPr>
          <w:lang w:val="en-US"/>
        </w:rPr>
        <w:t>User sign off</w:t>
      </w:r>
    </w:p>
    <w:p w14:paraId="11AB6704" w14:textId="1AC0E0AE" w:rsidR="000030A0" w:rsidRDefault="000030A0" w:rsidP="00711838">
      <w:pPr>
        <w:pStyle w:val="Heading2"/>
        <w:rPr>
          <w:lang w:val="en-US"/>
        </w:rPr>
      </w:pPr>
      <w:bookmarkStart w:id="43" w:name="_Toc371333250"/>
      <w:r w:rsidRPr="00711838">
        <w:rPr>
          <w:lang w:val="en-US"/>
        </w:rPr>
        <w:t>External Dependencies</w:t>
      </w:r>
      <w:bookmarkEnd w:id="43"/>
    </w:p>
    <w:p w14:paraId="779BC45D" w14:textId="77777777" w:rsidR="00BE73C1" w:rsidRPr="00BE73C1" w:rsidRDefault="00BE73C1" w:rsidP="00BE73C1">
      <w:pPr>
        <w:rPr>
          <w:lang w:val="en-US"/>
        </w:rPr>
      </w:pPr>
    </w:p>
    <w:p w14:paraId="2DC921AB" w14:textId="77777777" w:rsidR="00BF11FD" w:rsidRPr="00BF11FD" w:rsidRDefault="00BF11FD" w:rsidP="00BF11FD">
      <w:pPr>
        <w:pStyle w:val="ListParagraph"/>
        <w:numPr>
          <w:ilvl w:val="0"/>
          <w:numId w:val="15"/>
        </w:numPr>
        <w:rPr>
          <w:lang w:val="en-US"/>
        </w:rPr>
      </w:pPr>
      <w:r w:rsidRPr="00BF11FD">
        <w:rPr>
          <w:lang w:val="en-US"/>
        </w:rPr>
        <w:t>Discuss and get the feedback from client at each deliverable stage</w:t>
      </w:r>
    </w:p>
    <w:p w14:paraId="181D5698" w14:textId="77777777" w:rsidR="00BF11FD" w:rsidRPr="00BF11FD" w:rsidRDefault="00BF11FD" w:rsidP="001E3ED9">
      <w:pPr>
        <w:pStyle w:val="ListParagraph"/>
        <w:numPr>
          <w:ilvl w:val="0"/>
          <w:numId w:val="15"/>
        </w:numPr>
        <w:rPr>
          <w:lang w:val="en-US"/>
        </w:rPr>
      </w:pPr>
      <w:r w:rsidRPr="00BF11FD">
        <w:rPr>
          <w:lang w:val="en-US"/>
        </w:rPr>
        <w:t>Meeting and discuss with supervisor to get feedback for the project at each stage</w:t>
      </w:r>
    </w:p>
    <w:p w14:paraId="388FC4E9" w14:textId="74782ABB" w:rsidR="000030A0" w:rsidRDefault="000030A0" w:rsidP="00711838">
      <w:pPr>
        <w:pStyle w:val="Heading2"/>
        <w:rPr>
          <w:lang w:val="en-US"/>
        </w:rPr>
      </w:pPr>
      <w:bookmarkStart w:id="44" w:name="_Toc371333251"/>
      <w:r w:rsidRPr="00711838">
        <w:rPr>
          <w:lang w:val="en-US"/>
        </w:rPr>
        <w:t>Assumptions</w:t>
      </w:r>
      <w:bookmarkEnd w:id="44"/>
    </w:p>
    <w:p w14:paraId="7E81E141" w14:textId="77777777" w:rsidR="002D4A62" w:rsidRPr="002D4A62" w:rsidRDefault="002D4A62" w:rsidP="002D4A62">
      <w:pPr>
        <w:rPr>
          <w:lang w:val="en-US"/>
        </w:rPr>
      </w:pPr>
    </w:p>
    <w:p w14:paraId="57AB66CF" w14:textId="77777777" w:rsidR="00912231" w:rsidRPr="004D32D3" w:rsidRDefault="00912231" w:rsidP="004D32D3">
      <w:pPr>
        <w:pStyle w:val="ListParagraph"/>
        <w:numPr>
          <w:ilvl w:val="0"/>
          <w:numId w:val="17"/>
        </w:numPr>
        <w:rPr>
          <w:lang w:val="en-US"/>
        </w:rPr>
      </w:pPr>
      <w:r w:rsidRPr="004D32D3">
        <w:rPr>
          <w:lang w:val="en-US"/>
        </w:rPr>
        <w:t>Getting the information that provided from client</w:t>
      </w:r>
    </w:p>
    <w:p w14:paraId="6593F820" w14:textId="77777777" w:rsidR="00912231" w:rsidRPr="004D32D3" w:rsidRDefault="00912231" w:rsidP="004D32D3">
      <w:pPr>
        <w:pStyle w:val="ListParagraph"/>
        <w:numPr>
          <w:ilvl w:val="0"/>
          <w:numId w:val="17"/>
        </w:numPr>
        <w:rPr>
          <w:lang w:val="en-US"/>
        </w:rPr>
      </w:pPr>
      <w:r w:rsidRPr="004D32D3">
        <w:rPr>
          <w:lang w:val="en-US"/>
        </w:rPr>
        <w:t>Project will be run on schedule</w:t>
      </w:r>
    </w:p>
    <w:p w14:paraId="78A2D729" w14:textId="77777777" w:rsidR="00912231" w:rsidRPr="004D32D3" w:rsidRDefault="00912231" w:rsidP="004D32D3">
      <w:pPr>
        <w:pStyle w:val="ListParagraph"/>
        <w:numPr>
          <w:ilvl w:val="0"/>
          <w:numId w:val="17"/>
        </w:numPr>
        <w:rPr>
          <w:lang w:val="en-US"/>
        </w:rPr>
      </w:pPr>
      <w:r w:rsidRPr="004D32D3">
        <w:rPr>
          <w:lang w:val="en-US"/>
        </w:rPr>
        <w:t>Resources are available where needed</w:t>
      </w:r>
    </w:p>
    <w:p w14:paraId="1A25438C" w14:textId="77777777" w:rsidR="00912231" w:rsidRPr="004D32D3" w:rsidRDefault="00912231" w:rsidP="004D32D3">
      <w:pPr>
        <w:pStyle w:val="ListParagraph"/>
        <w:numPr>
          <w:ilvl w:val="0"/>
          <w:numId w:val="17"/>
        </w:numPr>
        <w:rPr>
          <w:lang w:val="en-US"/>
        </w:rPr>
      </w:pPr>
      <w:r w:rsidRPr="004D32D3">
        <w:rPr>
          <w:lang w:val="en-US"/>
        </w:rPr>
        <w:t>Learning new technolo</w:t>
      </w:r>
      <w:r w:rsidR="004D32D3" w:rsidRPr="004D32D3">
        <w:rPr>
          <w:lang w:val="en-US"/>
        </w:rPr>
        <w:t>gies quickly</w:t>
      </w:r>
    </w:p>
    <w:p w14:paraId="229D0AE2" w14:textId="77777777" w:rsidR="004D32D3" w:rsidRDefault="004D32D3" w:rsidP="004D32D3">
      <w:pPr>
        <w:pStyle w:val="ListParagraph"/>
        <w:numPr>
          <w:ilvl w:val="0"/>
          <w:numId w:val="17"/>
        </w:numPr>
        <w:rPr>
          <w:lang w:val="en-US"/>
        </w:rPr>
      </w:pPr>
      <w:r w:rsidRPr="004D32D3">
        <w:rPr>
          <w:lang w:val="en-US"/>
        </w:rPr>
        <w:t>Learn and understand the coding for project</w:t>
      </w:r>
    </w:p>
    <w:p w14:paraId="7DB73C57" w14:textId="77777777" w:rsidR="00F26480" w:rsidRPr="004D32D3" w:rsidRDefault="00F40FA9" w:rsidP="004D32D3">
      <w:pPr>
        <w:pStyle w:val="ListParagraph"/>
        <w:numPr>
          <w:ilvl w:val="0"/>
          <w:numId w:val="17"/>
        </w:numPr>
        <w:rPr>
          <w:lang w:val="en-US"/>
        </w:rPr>
      </w:pPr>
      <w:r>
        <w:rPr>
          <w:lang w:val="en-US"/>
        </w:rPr>
        <w:t>Understand how to use Leap Motion controller</w:t>
      </w:r>
    </w:p>
    <w:p w14:paraId="5FEC6529" w14:textId="77777777" w:rsidR="00B76795" w:rsidRPr="00711838" w:rsidRDefault="00B76795" w:rsidP="001E3ED9">
      <w:pPr>
        <w:rPr>
          <w:lang w:val="en-US"/>
        </w:rPr>
      </w:pPr>
    </w:p>
    <w:p w14:paraId="63F14B86" w14:textId="77777777" w:rsidR="006C0EEE" w:rsidRDefault="006C0EEE">
      <w:pPr>
        <w:rPr>
          <w:rFonts w:asciiTheme="majorHAnsi" w:eastAsiaTheme="majorEastAsia" w:hAnsiTheme="majorHAnsi" w:cstheme="majorBidi"/>
          <w:b/>
          <w:bCs/>
          <w:color w:val="4F81BD" w:themeColor="accent1"/>
          <w:sz w:val="26"/>
          <w:szCs w:val="26"/>
          <w:lang w:val="en-US"/>
        </w:rPr>
      </w:pPr>
      <w:r>
        <w:rPr>
          <w:lang w:val="en-US"/>
        </w:rPr>
        <w:br w:type="page"/>
      </w:r>
    </w:p>
    <w:p w14:paraId="0AF1AE77" w14:textId="410C38A0" w:rsidR="000030A0" w:rsidRDefault="000030A0" w:rsidP="00711838">
      <w:pPr>
        <w:pStyle w:val="Heading2"/>
        <w:rPr>
          <w:lang w:val="en-US"/>
        </w:rPr>
      </w:pPr>
      <w:bookmarkStart w:id="45" w:name="_Toc371333252"/>
      <w:r w:rsidRPr="00711838">
        <w:rPr>
          <w:lang w:val="en-US"/>
        </w:rPr>
        <w:lastRenderedPageBreak/>
        <w:t>Project Time Line</w:t>
      </w:r>
      <w:bookmarkEnd w:id="45"/>
    </w:p>
    <w:p w14:paraId="276295A0" w14:textId="77777777" w:rsidR="006C0EEE" w:rsidRPr="006C0EEE" w:rsidRDefault="006C0EEE" w:rsidP="006C0EEE">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6C0EEE" w14:paraId="757D0861" w14:textId="77777777" w:rsidTr="006C0EEE">
        <w:tc>
          <w:tcPr>
            <w:tcW w:w="8856" w:type="dxa"/>
          </w:tcPr>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405"/>
              <w:gridCol w:w="1200"/>
              <w:gridCol w:w="1410"/>
              <w:gridCol w:w="1410"/>
            </w:tblGrid>
            <w:tr w:rsidR="00AB472C" w:rsidRPr="00AB472C" w14:paraId="4E2574EE"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80DD92"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color w:val="363636"/>
                      <w:sz w:val="20"/>
                      <w:szCs w:val="20"/>
                      <w:shd w:val="clear" w:color="auto" w:fill="DFE3E8"/>
                      <w:lang w:eastAsia="en-AU"/>
                    </w:rPr>
                    <w:t>Task Name</w:t>
                  </w:r>
                </w:p>
              </w:tc>
              <w:tc>
                <w:tcPr>
                  <w:tcW w:w="12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BC0DF9D"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color w:val="363636"/>
                      <w:sz w:val="20"/>
                      <w:szCs w:val="20"/>
                      <w:shd w:val="clear" w:color="auto" w:fill="DFE3E8"/>
                      <w:lang w:eastAsia="en-AU"/>
                    </w:rPr>
                    <w:t>Duration</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14F5F00"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color w:val="363636"/>
                      <w:sz w:val="20"/>
                      <w:szCs w:val="20"/>
                      <w:shd w:val="clear" w:color="auto" w:fill="DFE3E8"/>
                      <w:lang w:eastAsia="en-AU"/>
                    </w:rPr>
                    <w:t>Start</w:t>
                  </w:r>
                </w:p>
              </w:tc>
              <w:tc>
                <w:tcPr>
                  <w:tcW w:w="14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FC8275"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color w:val="363636"/>
                      <w:sz w:val="20"/>
                      <w:szCs w:val="20"/>
                      <w:shd w:val="clear" w:color="auto" w:fill="DFE3E8"/>
                      <w:lang w:eastAsia="en-AU"/>
                    </w:rPr>
                    <w:t>Finish</w:t>
                  </w:r>
                </w:p>
              </w:tc>
            </w:tr>
            <w:tr w:rsidR="00AB472C" w:rsidRPr="00AB472C" w14:paraId="2EB0D9C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3B1AB"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Unit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3B37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C93EA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19/08/13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75D67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26/08/13</w:t>
                  </w:r>
                </w:p>
              </w:tc>
            </w:tr>
            <w:tr w:rsidR="00AB472C" w:rsidRPr="00AB472C" w14:paraId="169D549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EDB77"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Group meeting to introduce about each member skills and background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5644F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A07E50"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1AA0F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r>
            <w:tr w:rsidR="00AB472C" w:rsidRPr="00AB472C" w14:paraId="024B932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39F58"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Allocate roles and tasks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4AF0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CC63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CCF7C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r>
            <w:tr w:rsidR="00AB472C" w:rsidRPr="00AB472C" w14:paraId="7F96B0AB"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8CF48"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w:t>
                  </w:r>
                  <w:proofErr w:type="spellStart"/>
                  <w:r w:rsidRPr="00AB472C">
                    <w:rPr>
                      <w:rFonts w:ascii="Cambria" w:eastAsia="Times New Roman" w:hAnsi="Cambria" w:cs="Times New Roman"/>
                      <w:color w:val="000000"/>
                      <w:sz w:val="20"/>
                      <w:szCs w:val="20"/>
                      <w:lang w:eastAsia="en-AU"/>
                    </w:rPr>
                    <w:t>Analyze</w:t>
                  </w:r>
                  <w:proofErr w:type="spellEnd"/>
                  <w:r w:rsidRPr="00AB472C">
                    <w:rPr>
                      <w:rFonts w:ascii="Cambria" w:eastAsia="Times New Roman" w:hAnsi="Cambria" w:cs="Times New Roman"/>
                      <w:color w:val="000000"/>
                      <w:sz w:val="20"/>
                      <w:szCs w:val="20"/>
                      <w:lang w:eastAsia="en-AU"/>
                    </w:rPr>
                    <w:t xml:space="preserve"> project requirement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4B2A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1 day</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6BC0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8796A"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r>
            <w:tr w:rsidR="00AB472C" w:rsidRPr="00AB472C" w14:paraId="414D767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4962B"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Setup development environment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1C7C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B486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4BEED"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23/08/13</w:t>
                  </w:r>
                </w:p>
              </w:tc>
            </w:tr>
            <w:tr w:rsidR="00AB472C" w:rsidRPr="00AB472C" w14:paraId="5F304815"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C5BFEA"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Research about device API (</w:t>
                  </w:r>
                  <w:proofErr w:type="spellStart"/>
                  <w:r w:rsidRPr="00AB472C">
                    <w:rPr>
                      <w:rFonts w:ascii="Cambria" w:eastAsia="Times New Roman" w:hAnsi="Cambria" w:cs="Times New Roman"/>
                      <w:color w:val="000000"/>
                      <w:sz w:val="20"/>
                      <w:szCs w:val="20"/>
                      <w:lang w:eastAsia="en-AU"/>
                    </w:rPr>
                    <w:t>LeapJS</w:t>
                  </w:r>
                  <w:proofErr w:type="spellEnd"/>
                  <w:r w:rsidRPr="00AB472C">
                    <w:rPr>
                      <w:rFonts w:ascii="Cambria" w:eastAsia="Times New Roman" w:hAnsi="Cambria" w:cs="Times New Roman"/>
                      <w:color w:val="000000"/>
                      <w:sz w:val="20"/>
                      <w:szCs w:val="20"/>
                      <w:lang w:eastAsia="en-AU"/>
                    </w:rPr>
                    <w: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05F4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5115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841C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23/08/13</w:t>
                  </w:r>
                </w:p>
              </w:tc>
            </w:tr>
            <w:tr w:rsidR="00AB472C" w:rsidRPr="00AB472C" w14:paraId="5AECB00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A30E8"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Schedule meetings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327F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405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20/08/13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D3A9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Thu 22/08/13</w:t>
                  </w:r>
                </w:p>
              </w:tc>
            </w:tr>
            <w:tr w:rsidR="00AB472C" w:rsidRPr="00AB472C" w14:paraId="71311E3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F733"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Collect user requirements (meeting with Mark and Philip)</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D46A0"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2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B65E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2346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26/08/13</w:t>
                  </w:r>
                </w:p>
              </w:tc>
            </w:tr>
            <w:tr w:rsidR="00AB472C" w:rsidRPr="00AB472C" w14:paraId="74FD1B1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048A6"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Planning and evaluation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FABB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17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C950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D204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16/09/13</w:t>
                  </w:r>
                </w:p>
              </w:tc>
            </w:tr>
            <w:tr w:rsidR="00AB472C" w:rsidRPr="00AB472C" w14:paraId="594CD4A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60C04"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w:t>
                  </w:r>
                  <w:proofErr w:type="spellStart"/>
                  <w:r w:rsidRPr="00AB472C">
                    <w:rPr>
                      <w:rFonts w:ascii="Cambria" w:eastAsia="Times New Roman" w:hAnsi="Cambria" w:cs="Times New Roman"/>
                      <w:color w:val="000000"/>
                      <w:sz w:val="20"/>
                      <w:szCs w:val="20"/>
                      <w:lang w:eastAsia="en-AU"/>
                    </w:rPr>
                    <w:t>Analyze</w:t>
                  </w:r>
                  <w:proofErr w:type="spellEnd"/>
                  <w:r w:rsidRPr="00AB472C">
                    <w:rPr>
                      <w:rFonts w:ascii="Cambria" w:eastAsia="Times New Roman" w:hAnsi="Cambria" w:cs="Times New Roman"/>
                      <w:color w:val="000000"/>
                      <w:sz w:val="20"/>
                      <w:szCs w:val="20"/>
                      <w:lang w:eastAsia="en-AU"/>
                    </w:rPr>
                    <w:t xml:space="preserve"> user requirements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7BF4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11D9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23/08/13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9292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2/09/13</w:t>
                  </w:r>
                </w:p>
              </w:tc>
            </w:tr>
            <w:tr w:rsidR="00AB472C" w:rsidRPr="00AB472C" w14:paraId="2E4651D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7AEF6"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Design system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50037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19585"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1C604"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6/09/13</w:t>
                  </w:r>
                </w:p>
              </w:tc>
            </w:tr>
            <w:tr w:rsidR="00AB472C" w:rsidRPr="00AB472C" w14:paraId="4DAD047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F268F"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Integrate </w:t>
                  </w:r>
                  <w:proofErr w:type="spellStart"/>
                  <w:r w:rsidRPr="00AB472C">
                    <w:rPr>
                      <w:rFonts w:ascii="Cambria" w:eastAsia="Times New Roman" w:hAnsi="Cambria" w:cs="Times New Roman"/>
                      <w:color w:val="000000"/>
                      <w:sz w:val="20"/>
                      <w:szCs w:val="20"/>
                      <w:lang w:eastAsia="en-AU"/>
                    </w:rPr>
                    <w:t>LeapJS</w:t>
                  </w:r>
                  <w:proofErr w:type="spellEnd"/>
                  <w:r w:rsidRPr="00AB472C">
                    <w:rPr>
                      <w:rFonts w:ascii="Cambria" w:eastAsia="Times New Roman" w:hAnsi="Cambria" w:cs="Times New Roman"/>
                      <w:color w:val="000000"/>
                      <w:sz w:val="20"/>
                      <w:szCs w:val="20"/>
                      <w:lang w:eastAsia="en-AU"/>
                    </w:rPr>
                    <w:t xml:space="preserve"> API into interface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71A4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8304C"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19C1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Thu 12/09/13</w:t>
                  </w:r>
                </w:p>
              </w:tc>
            </w:tr>
            <w:tr w:rsidR="00AB472C" w:rsidRPr="00AB472C" w14:paraId="73F480C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0AC89"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Identify tremor standard for assessment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7C7C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7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900F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765A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16/09/13</w:t>
                  </w:r>
                </w:p>
              </w:tc>
            </w:tr>
            <w:tr w:rsidR="00AB472C" w:rsidRPr="00AB472C" w14:paraId="03D5F2D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C3CF7"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Development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B82E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25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9DA7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E0AEE"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Fri 18/10/13</w:t>
                  </w:r>
                </w:p>
              </w:tc>
            </w:tr>
            <w:tr w:rsidR="00AB472C" w:rsidRPr="00AB472C" w14:paraId="79A66990"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1627E"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Record user tremor</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C4D7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3E7C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16/09/13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09810"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23/09/13</w:t>
                  </w:r>
                </w:p>
              </w:tc>
            </w:tr>
            <w:tr w:rsidR="00AB472C" w:rsidRPr="00AB472C" w14:paraId="5480C3C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CABA8"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Represent captured data in figure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206B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87E37C"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Tue 24/09/13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E7D5"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27/09/13</w:t>
                  </w:r>
                </w:p>
              </w:tc>
            </w:tr>
            <w:tr w:rsidR="00AB472C" w:rsidRPr="00AB472C" w14:paraId="44C7433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36442"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Evaluate tremor with threshold (standard)</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364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231C4"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30/09/13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C077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11/10/13</w:t>
                  </w:r>
                </w:p>
              </w:tc>
            </w:tr>
            <w:tr w:rsidR="00AB472C" w:rsidRPr="00AB472C" w14:paraId="6369D24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A466F"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Generate report as output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CE5A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3A6B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14/10/13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E986A"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18/10/13</w:t>
                  </w:r>
                </w:p>
              </w:tc>
            </w:tr>
            <w:tr w:rsidR="00AB472C" w:rsidRPr="00AB472C" w14:paraId="122E70C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3E6D8"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ABE78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43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CFD3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B9135"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Wed 30/10/13</w:t>
                  </w:r>
                </w:p>
              </w:tc>
            </w:tr>
            <w:tr w:rsidR="00AB472C" w:rsidRPr="00AB472C" w14:paraId="53BD266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84F11"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Test plan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EE066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6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79A03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2/09/13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03902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9/09/13</w:t>
                  </w:r>
                </w:p>
              </w:tc>
            </w:tr>
            <w:tr w:rsidR="00AB472C" w:rsidRPr="00AB472C" w14:paraId="62494214"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6B375"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Black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F3CE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09354"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00F1CD"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Thu 24/10/13</w:t>
                  </w:r>
                </w:p>
              </w:tc>
            </w:tr>
            <w:tr w:rsidR="00AB472C" w:rsidRPr="00AB472C" w14:paraId="6666CE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8D5CE"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Black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EFFD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9202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72BA6D"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Thu 24/10/13</w:t>
                  </w:r>
                </w:p>
              </w:tc>
            </w:tr>
            <w:tr w:rsidR="00AB472C" w:rsidRPr="00AB472C" w14:paraId="0DC7320D"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AA1A3"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White box – unit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79B7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324D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9A120"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Wed 30/10/13</w:t>
                  </w:r>
                </w:p>
              </w:tc>
            </w:tr>
            <w:tr w:rsidR="00AB472C" w:rsidRPr="00AB472C" w14:paraId="52FE9DB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7E601"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White box – integration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F809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4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40A1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25/10/13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44F9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Wed 30/10/13</w:t>
                  </w:r>
                </w:p>
              </w:tc>
            </w:tr>
            <w:tr w:rsidR="00AB472C" w:rsidRPr="00AB472C" w14:paraId="6A67B3E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535FF"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System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53A2D"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58F3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3F3A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25/10/13</w:t>
                  </w:r>
                </w:p>
              </w:tc>
            </w:tr>
            <w:tr w:rsidR="00AB472C" w:rsidRPr="00AB472C" w14:paraId="78D0C706"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6E458B"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Usability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EB30C"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7AD1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96F54"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25/10/13</w:t>
                  </w:r>
                </w:p>
              </w:tc>
            </w:tr>
            <w:tr w:rsidR="00AB472C" w:rsidRPr="00AB472C" w14:paraId="361A0CA2"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02564"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Fixing bugs and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7630A"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10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7F5E4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FEBE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Fri 1/11/13</w:t>
                  </w:r>
                </w:p>
              </w:tc>
            </w:tr>
            <w:tr w:rsidR="00AB472C" w:rsidRPr="00AB472C" w14:paraId="7E10287C"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63652A"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Fixing bugs</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CCC95"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13F2D"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19364"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1/11/13</w:t>
                  </w:r>
                </w:p>
              </w:tc>
            </w:tr>
            <w:tr w:rsidR="00AB472C" w:rsidRPr="00AB472C" w14:paraId="75E2A80A"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E0FFD"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Regression testing</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E828F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84D37"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28/10/13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372DB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1/11/13</w:t>
                  </w:r>
                </w:p>
              </w:tc>
            </w:tr>
            <w:tr w:rsidR="00AB472C" w:rsidRPr="00AB472C" w14:paraId="7A8E5893"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5758E"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User manual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B8E0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52473"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21/10/13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40B3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25/10/13</w:t>
                  </w:r>
                </w:p>
              </w:tc>
            </w:tr>
            <w:tr w:rsidR="00AB472C" w:rsidRPr="00AB472C" w14:paraId="32650A3F"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8F052" w14:textId="77777777" w:rsidR="00AB472C" w:rsidRPr="00AB472C" w:rsidRDefault="00AB472C" w:rsidP="00AB472C">
                  <w:pPr>
                    <w:rPr>
                      <w:rFonts w:ascii="Calibri" w:eastAsia="Times New Roman" w:hAnsi="Calibri" w:cs="Times New Roman"/>
                      <w:sz w:val="20"/>
                      <w:szCs w:val="20"/>
                      <w:lang w:eastAsia="en-AU"/>
                    </w:rPr>
                  </w:pPr>
                  <w:r w:rsidRPr="00AB472C">
                    <w:rPr>
                      <w:rFonts w:ascii="Calibri" w:eastAsia="Times New Roman" w:hAnsi="Calibri" w:cs="Times New Roman"/>
                      <w:b/>
                      <w:bCs/>
                      <w:color w:val="000000"/>
                      <w:sz w:val="20"/>
                      <w:szCs w:val="20"/>
                      <w:lang w:eastAsia="en-AU"/>
                    </w:rPr>
                    <w:t>Release</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84971"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62ABF"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2D227"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b/>
                      <w:bCs/>
                      <w:color w:val="000000"/>
                      <w:sz w:val="22"/>
                      <w:szCs w:val="22"/>
                      <w:lang w:eastAsia="en-AU"/>
                    </w:rPr>
                    <w:t>Fri 8/11/13</w:t>
                  </w:r>
                </w:p>
              </w:tc>
            </w:tr>
            <w:tr w:rsidR="00AB472C" w:rsidRPr="00AB472C" w14:paraId="352C6328"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6D1D3"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User acceptance documentation</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C7BA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513E2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AB272"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8/11/13</w:t>
                  </w:r>
                </w:p>
              </w:tc>
            </w:tr>
            <w:tr w:rsidR="00AB472C" w:rsidRPr="00AB472C" w14:paraId="4AED8647"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4C1AA"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Delivery project</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64FDB"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247C5"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83EC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8/11/13</w:t>
                  </w:r>
                </w:p>
              </w:tc>
            </w:tr>
            <w:tr w:rsidR="00AB472C" w:rsidRPr="00AB472C" w14:paraId="3977D691" w14:textId="77777777" w:rsidTr="00AB472C">
              <w:tc>
                <w:tcPr>
                  <w:tcW w:w="34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522CB" w14:textId="77777777" w:rsidR="00AB472C" w:rsidRPr="00AB472C" w:rsidRDefault="00AB472C" w:rsidP="00AB472C">
                  <w:pPr>
                    <w:rPr>
                      <w:rFonts w:ascii="Cambria" w:eastAsia="Times New Roman" w:hAnsi="Cambria" w:cs="Times New Roman"/>
                      <w:sz w:val="20"/>
                      <w:szCs w:val="20"/>
                      <w:lang w:eastAsia="en-AU"/>
                    </w:rPr>
                  </w:pPr>
                  <w:r w:rsidRPr="00AB472C">
                    <w:rPr>
                      <w:rFonts w:ascii="Cambria" w:eastAsia="Times New Roman" w:hAnsi="Cambria" w:cs="Times New Roman"/>
                      <w:color w:val="000000"/>
                      <w:sz w:val="20"/>
                      <w:szCs w:val="20"/>
                      <w:lang w:eastAsia="en-AU"/>
                    </w:rPr>
                    <w:t xml:space="preserve">   User sign off</w:t>
                  </w:r>
                </w:p>
              </w:tc>
              <w:tc>
                <w:tcPr>
                  <w:tcW w:w="12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5486C9"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5 days</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399F8"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Mon 4/11/13</w:t>
                  </w:r>
                </w:p>
              </w:tc>
              <w:tc>
                <w:tcPr>
                  <w:tcW w:w="14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F6ADD6" w14:textId="77777777" w:rsidR="00AB472C" w:rsidRPr="00AB472C" w:rsidRDefault="00AB472C" w:rsidP="00AB472C">
                  <w:pPr>
                    <w:rPr>
                      <w:rFonts w:ascii="Calibri" w:eastAsia="Times New Roman" w:hAnsi="Calibri" w:cs="Times New Roman"/>
                      <w:sz w:val="22"/>
                      <w:szCs w:val="22"/>
                      <w:lang w:eastAsia="en-AU"/>
                    </w:rPr>
                  </w:pPr>
                  <w:r w:rsidRPr="00AB472C">
                    <w:rPr>
                      <w:rFonts w:ascii="Calibri" w:eastAsia="Times New Roman" w:hAnsi="Calibri" w:cs="Times New Roman"/>
                      <w:color w:val="000000"/>
                      <w:sz w:val="22"/>
                      <w:szCs w:val="22"/>
                      <w:lang w:eastAsia="en-AU"/>
                    </w:rPr>
                    <w:t>Fri 8/11/13</w:t>
                  </w:r>
                </w:p>
              </w:tc>
            </w:tr>
          </w:tbl>
          <w:p w14:paraId="15ABA8F2" w14:textId="204002F2" w:rsidR="006C0EEE" w:rsidRDefault="006C0EEE" w:rsidP="007E25EF">
            <w:pPr>
              <w:rPr>
                <w:lang w:val="en-US"/>
              </w:rPr>
            </w:pPr>
          </w:p>
        </w:tc>
      </w:tr>
    </w:tbl>
    <w:p w14:paraId="74BEB32A" w14:textId="5DE9C363" w:rsidR="007E25EF" w:rsidRDefault="007E25EF" w:rsidP="007E25EF">
      <w:pPr>
        <w:rPr>
          <w:lang w:val="en-US"/>
        </w:rPr>
      </w:pPr>
    </w:p>
    <w:p w14:paraId="27B98378" w14:textId="2001CFE8" w:rsidR="0043113F" w:rsidRPr="006C0EEE" w:rsidRDefault="000030A0" w:rsidP="006C0EEE">
      <w:pPr>
        <w:pStyle w:val="Heading1"/>
        <w:rPr>
          <w:lang w:val="en-US"/>
        </w:rPr>
      </w:pPr>
      <w:bookmarkStart w:id="46" w:name="_Toc371333253"/>
      <w:r w:rsidRPr="00711838">
        <w:rPr>
          <w:lang w:val="en-US"/>
        </w:rPr>
        <w:lastRenderedPageBreak/>
        <w:t>Budget</w:t>
      </w:r>
      <w:bookmarkEnd w:id="46"/>
    </w:p>
    <w:p w14:paraId="12F5617F" w14:textId="77777777" w:rsidR="0043113F" w:rsidRDefault="0043113F" w:rsidP="0043113F">
      <w:pPr>
        <w:rPr>
          <w:rFonts w:ascii="Arial" w:hAnsi="Arial" w:cs="Arial"/>
          <w:lang w:val="en-US"/>
        </w:rPr>
      </w:pPr>
    </w:p>
    <w:p w14:paraId="6AAA02E0" w14:textId="77777777" w:rsidR="0043113F" w:rsidRDefault="0043113F" w:rsidP="0043113F">
      <w:pPr>
        <w:rPr>
          <w:rFonts w:ascii="Arial" w:hAnsi="Arial" w:cs="Arial"/>
          <w:lang w:val="en-US"/>
        </w:rPr>
      </w:pPr>
      <w:r>
        <w:rPr>
          <w:rFonts w:ascii="Arial" w:hAnsi="Arial" w:cs="Arial"/>
          <w:lang w:val="en-US"/>
        </w:rPr>
        <w:t>Estimate hour of each phrase</w:t>
      </w:r>
    </w:p>
    <w:tbl>
      <w:tblPr>
        <w:tblStyle w:val="TableGrid"/>
        <w:tblW w:w="10881" w:type="dxa"/>
        <w:tblInd w:w="-1026" w:type="dxa"/>
        <w:tblLayout w:type="fixed"/>
        <w:tblLook w:val="04A0" w:firstRow="1" w:lastRow="0" w:firstColumn="1" w:lastColumn="0" w:noHBand="0" w:noVBand="1"/>
      </w:tblPr>
      <w:tblGrid>
        <w:gridCol w:w="992"/>
        <w:gridCol w:w="1985"/>
        <w:gridCol w:w="3544"/>
        <w:gridCol w:w="2268"/>
        <w:gridCol w:w="2092"/>
      </w:tblGrid>
      <w:tr w:rsidR="0043113F" w14:paraId="5417B4BD" w14:textId="77777777" w:rsidTr="00FD4D25">
        <w:tc>
          <w:tcPr>
            <w:tcW w:w="992" w:type="dxa"/>
          </w:tcPr>
          <w:p w14:paraId="173D3EFE" w14:textId="705C024A" w:rsidR="0043113F" w:rsidRDefault="00FD4D25" w:rsidP="0043113F">
            <w:pPr>
              <w:rPr>
                <w:rFonts w:ascii="Arial" w:hAnsi="Arial" w:cs="Arial"/>
                <w:lang w:val="en-US"/>
              </w:rPr>
            </w:pPr>
            <w:r>
              <w:rPr>
                <w:rFonts w:ascii="Arial" w:hAnsi="Arial" w:cs="Arial"/>
                <w:lang w:val="en-US"/>
              </w:rPr>
              <w:t>Ph</w:t>
            </w:r>
            <w:r w:rsidR="0043113F">
              <w:rPr>
                <w:rFonts w:ascii="Arial" w:hAnsi="Arial" w:cs="Arial"/>
                <w:lang w:val="en-US"/>
              </w:rPr>
              <w:t>ase</w:t>
            </w:r>
          </w:p>
        </w:tc>
        <w:tc>
          <w:tcPr>
            <w:tcW w:w="1985" w:type="dxa"/>
          </w:tcPr>
          <w:p w14:paraId="23A6542B" w14:textId="6C6B4139" w:rsidR="0043113F" w:rsidRDefault="0043113F" w:rsidP="00FD4D25">
            <w:pPr>
              <w:rPr>
                <w:rFonts w:ascii="Arial" w:hAnsi="Arial" w:cs="Arial"/>
                <w:lang w:val="en-US"/>
              </w:rPr>
            </w:pPr>
            <w:r>
              <w:rPr>
                <w:rFonts w:ascii="Arial" w:hAnsi="Arial" w:cs="Arial"/>
                <w:lang w:val="en-US"/>
              </w:rPr>
              <w:t>Phase name</w:t>
            </w:r>
          </w:p>
        </w:tc>
        <w:tc>
          <w:tcPr>
            <w:tcW w:w="3544" w:type="dxa"/>
          </w:tcPr>
          <w:p w14:paraId="3EF7AA72" w14:textId="77777777" w:rsidR="0043113F" w:rsidRDefault="0043113F" w:rsidP="0043113F">
            <w:pPr>
              <w:rPr>
                <w:rFonts w:ascii="Arial" w:hAnsi="Arial" w:cs="Arial"/>
                <w:lang w:val="en-US"/>
              </w:rPr>
            </w:pPr>
            <w:r>
              <w:rPr>
                <w:rFonts w:ascii="Arial" w:hAnsi="Arial" w:cs="Arial"/>
                <w:lang w:val="en-US"/>
              </w:rPr>
              <w:t>Task</w:t>
            </w:r>
          </w:p>
        </w:tc>
        <w:tc>
          <w:tcPr>
            <w:tcW w:w="2268" w:type="dxa"/>
          </w:tcPr>
          <w:p w14:paraId="3E52B36D" w14:textId="26B99250" w:rsidR="0043113F" w:rsidRDefault="00FD4D25" w:rsidP="00FD4D25">
            <w:pPr>
              <w:jc w:val="center"/>
              <w:rPr>
                <w:rFonts w:ascii="Arial" w:hAnsi="Arial" w:cs="Arial"/>
                <w:lang w:val="en-US"/>
              </w:rPr>
            </w:pPr>
            <w:r>
              <w:rPr>
                <w:rFonts w:ascii="Arial" w:hAnsi="Arial" w:cs="Arial"/>
                <w:lang w:val="en-US"/>
              </w:rPr>
              <w:t>Estimated Hours (per member)</w:t>
            </w:r>
          </w:p>
        </w:tc>
        <w:tc>
          <w:tcPr>
            <w:tcW w:w="2092" w:type="dxa"/>
          </w:tcPr>
          <w:p w14:paraId="05BA388A" w14:textId="0BB6FC6E" w:rsidR="0043113F" w:rsidRDefault="0043113F" w:rsidP="00FD4D25">
            <w:pPr>
              <w:jc w:val="center"/>
              <w:rPr>
                <w:rFonts w:ascii="Arial" w:hAnsi="Arial" w:cs="Arial"/>
                <w:lang w:val="en-US"/>
              </w:rPr>
            </w:pPr>
            <w:r>
              <w:rPr>
                <w:rFonts w:ascii="Arial" w:hAnsi="Arial" w:cs="Arial"/>
                <w:lang w:val="en-US"/>
              </w:rPr>
              <w:t>Actual Hour</w:t>
            </w:r>
            <w:r w:rsidR="00FD4D25">
              <w:rPr>
                <w:rFonts w:ascii="Arial" w:hAnsi="Arial" w:cs="Arial"/>
                <w:lang w:val="en-US"/>
              </w:rPr>
              <w:t>s (per member)</w:t>
            </w:r>
          </w:p>
        </w:tc>
      </w:tr>
      <w:tr w:rsidR="00FD4D25" w14:paraId="26BFDE2F" w14:textId="77777777" w:rsidTr="00F333A5">
        <w:tc>
          <w:tcPr>
            <w:tcW w:w="992" w:type="dxa"/>
          </w:tcPr>
          <w:p w14:paraId="2C7D8FC0" w14:textId="77777777" w:rsidR="00FD4D25" w:rsidRDefault="00FD4D25" w:rsidP="0043113F">
            <w:pPr>
              <w:rPr>
                <w:rFonts w:ascii="Arial" w:hAnsi="Arial" w:cs="Arial"/>
                <w:lang w:val="en-US"/>
              </w:rPr>
            </w:pPr>
            <w:r>
              <w:rPr>
                <w:rFonts w:ascii="Arial" w:hAnsi="Arial" w:cs="Arial"/>
                <w:lang w:val="en-US"/>
              </w:rPr>
              <w:t>1</w:t>
            </w:r>
          </w:p>
        </w:tc>
        <w:tc>
          <w:tcPr>
            <w:tcW w:w="1985" w:type="dxa"/>
          </w:tcPr>
          <w:p w14:paraId="68009177" w14:textId="77777777" w:rsidR="00FD4D25" w:rsidRDefault="00FD4D25" w:rsidP="0043113F">
            <w:pPr>
              <w:rPr>
                <w:rFonts w:ascii="Arial" w:hAnsi="Arial" w:cs="Arial"/>
                <w:lang w:val="en-US"/>
              </w:rPr>
            </w:pPr>
            <w:r>
              <w:rPr>
                <w:rFonts w:ascii="Arial" w:hAnsi="Arial" w:cs="Arial"/>
                <w:lang w:val="en-US"/>
              </w:rPr>
              <w:t>Unit project</w:t>
            </w:r>
          </w:p>
        </w:tc>
        <w:tc>
          <w:tcPr>
            <w:tcW w:w="7904" w:type="dxa"/>
            <w:gridSpan w:val="3"/>
          </w:tcPr>
          <w:p w14:paraId="05B25DA9" w14:textId="77777777" w:rsidR="00FD4D25" w:rsidRDefault="00FD4D25" w:rsidP="00FD4D25">
            <w:pPr>
              <w:jc w:val="center"/>
              <w:rPr>
                <w:rFonts w:ascii="Arial" w:hAnsi="Arial" w:cs="Arial"/>
                <w:lang w:val="en-US"/>
              </w:rPr>
            </w:pPr>
          </w:p>
        </w:tc>
      </w:tr>
      <w:tr w:rsidR="00FD4D25" w14:paraId="54C9E286" w14:textId="77777777" w:rsidTr="00FD4D25">
        <w:tc>
          <w:tcPr>
            <w:tcW w:w="2977" w:type="dxa"/>
            <w:gridSpan w:val="2"/>
            <w:vMerge w:val="restart"/>
          </w:tcPr>
          <w:p w14:paraId="17D06715" w14:textId="77777777" w:rsidR="00FD4D25" w:rsidRDefault="00FD4D25" w:rsidP="0043113F">
            <w:pPr>
              <w:rPr>
                <w:rFonts w:ascii="Arial" w:hAnsi="Arial" w:cs="Arial"/>
                <w:lang w:val="en-US"/>
              </w:rPr>
            </w:pPr>
          </w:p>
        </w:tc>
        <w:tc>
          <w:tcPr>
            <w:tcW w:w="3544" w:type="dxa"/>
          </w:tcPr>
          <w:p w14:paraId="310F59AF" w14:textId="77777777" w:rsidR="00FD4D25" w:rsidRDefault="00FD4D25" w:rsidP="0043113F">
            <w:pPr>
              <w:rPr>
                <w:rFonts w:ascii="Arial" w:hAnsi="Arial" w:cs="Arial"/>
                <w:lang w:val="en-US"/>
              </w:rPr>
            </w:pPr>
            <w:r>
              <w:rPr>
                <w:rFonts w:ascii="Arial" w:hAnsi="Arial" w:cs="Arial"/>
                <w:lang w:val="en-US"/>
              </w:rPr>
              <w:t>Group meeting to introduce about each member skills and background</w:t>
            </w:r>
          </w:p>
        </w:tc>
        <w:tc>
          <w:tcPr>
            <w:tcW w:w="2268" w:type="dxa"/>
          </w:tcPr>
          <w:p w14:paraId="34F06C3C" w14:textId="77777777" w:rsidR="00FD4D25" w:rsidRDefault="00FD4D25" w:rsidP="00FD4D25">
            <w:pPr>
              <w:jc w:val="center"/>
              <w:rPr>
                <w:rFonts w:ascii="Arial" w:hAnsi="Arial" w:cs="Arial"/>
                <w:lang w:val="en-US"/>
              </w:rPr>
            </w:pPr>
            <w:r>
              <w:rPr>
                <w:rFonts w:ascii="Arial" w:hAnsi="Arial" w:cs="Arial"/>
                <w:lang w:val="en-US"/>
              </w:rPr>
              <w:t>0.5</w:t>
            </w:r>
          </w:p>
        </w:tc>
        <w:tc>
          <w:tcPr>
            <w:tcW w:w="2092" w:type="dxa"/>
          </w:tcPr>
          <w:p w14:paraId="06751596" w14:textId="77777777" w:rsidR="00FD4D25" w:rsidRDefault="00FD4D25" w:rsidP="00FD4D25">
            <w:pPr>
              <w:jc w:val="center"/>
              <w:rPr>
                <w:rFonts w:ascii="Arial" w:hAnsi="Arial" w:cs="Arial"/>
                <w:lang w:val="en-US"/>
              </w:rPr>
            </w:pPr>
          </w:p>
        </w:tc>
      </w:tr>
      <w:tr w:rsidR="00FD4D25" w14:paraId="0EB1A6C8" w14:textId="77777777" w:rsidTr="00FD4D25">
        <w:tc>
          <w:tcPr>
            <w:tcW w:w="2977" w:type="dxa"/>
            <w:gridSpan w:val="2"/>
            <w:vMerge/>
          </w:tcPr>
          <w:p w14:paraId="16E71B0F" w14:textId="77777777" w:rsidR="00FD4D25" w:rsidRDefault="00FD4D25" w:rsidP="0043113F">
            <w:pPr>
              <w:rPr>
                <w:rFonts w:ascii="Arial" w:hAnsi="Arial" w:cs="Arial"/>
                <w:lang w:val="en-US"/>
              </w:rPr>
            </w:pPr>
          </w:p>
        </w:tc>
        <w:tc>
          <w:tcPr>
            <w:tcW w:w="3544" w:type="dxa"/>
          </w:tcPr>
          <w:p w14:paraId="3B05CB5E" w14:textId="77777777" w:rsidR="00FD4D25" w:rsidRDefault="00FD4D25" w:rsidP="0043113F">
            <w:pPr>
              <w:rPr>
                <w:rFonts w:ascii="Arial" w:hAnsi="Arial" w:cs="Arial"/>
                <w:lang w:val="en-US"/>
              </w:rPr>
            </w:pPr>
            <w:r>
              <w:rPr>
                <w:rFonts w:ascii="Arial" w:hAnsi="Arial" w:cs="Arial"/>
                <w:lang w:val="en-US"/>
              </w:rPr>
              <w:t>Allocate roles and tasks</w:t>
            </w:r>
          </w:p>
        </w:tc>
        <w:tc>
          <w:tcPr>
            <w:tcW w:w="2268" w:type="dxa"/>
          </w:tcPr>
          <w:p w14:paraId="6857A279" w14:textId="77777777" w:rsidR="00FD4D25" w:rsidRDefault="00FD4D25" w:rsidP="00FD4D25">
            <w:pPr>
              <w:jc w:val="center"/>
              <w:rPr>
                <w:rFonts w:ascii="Arial" w:hAnsi="Arial" w:cs="Arial"/>
                <w:lang w:val="en-US"/>
              </w:rPr>
            </w:pPr>
            <w:r>
              <w:rPr>
                <w:rFonts w:ascii="Arial" w:hAnsi="Arial" w:cs="Arial"/>
                <w:lang w:val="en-US"/>
              </w:rPr>
              <w:t>0.5</w:t>
            </w:r>
          </w:p>
        </w:tc>
        <w:tc>
          <w:tcPr>
            <w:tcW w:w="2092" w:type="dxa"/>
          </w:tcPr>
          <w:p w14:paraId="0500E72F" w14:textId="77777777" w:rsidR="00FD4D25" w:rsidRDefault="00FD4D25" w:rsidP="00FD4D25">
            <w:pPr>
              <w:jc w:val="center"/>
              <w:rPr>
                <w:rFonts w:ascii="Arial" w:hAnsi="Arial" w:cs="Arial"/>
                <w:lang w:val="en-US"/>
              </w:rPr>
            </w:pPr>
          </w:p>
        </w:tc>
      </w:tr>
      <w:tr w:rsidR="00FD4D25" w14:paraId="1D30614D" w14:textId="77777777" w:rsidTr="00FD4D25">
        <w:tc>
          <w:tcPr>
            <w:tcW w:w="2977" w:type="dxa"/>
            <w:gridSpan w:val="2"/>
            <w:vMerge/>
          </w:tcPr>
          <w:p w14:paraId="5A8577A0" w14:textId="77777777" w:rsidR="00FD4D25" w:rsidRDefault="00FD4D25" w:rsidP="0043113F">
            <w:pPr>
              <w:rPr>
                <w:rFonts w:ascii="Arial" w:hAnsi="Arial" w:cs="Arial"/>
                <w:lang w:val="en-US"/>
              </w:rPr>
            </w:pPr>
          </w:p>
        </w:tc>
        <w:tc>
          <w:tcPr>
            <w:tcW w:w="3544" w:type="dxa"/>
          </w:tcPr>
          <w:p w14:paraId="4D4B1BDA" w14:textId="77777777" w:rsidR="00FD4D25" w:rsidRDefault="00FD4D25" w:rsidP="0043113F">
            <w:pPr>
              <w:rPr>
                <w:rFonts w:ascii="Arial" w:hAnsi="Arial" w:cs="Arial"/>
                <w:lang w:val="en-US"/>
              </w:rPr>
            </w:pPr>
            <w:r>
              <w:rPr>
                <w:rFonts w:ascii="Arial" w:hAnsi="Arial" w:cs="Arial"/>
                <w:lang w:val="en-US"/>
              </w:rPr>
              <w:t>Analyze project requirement</w:t>
            </w:r>
          </w:p>
        </w:tc>
        <w:tc>
          <w:tcPr>
            <w:tcW w:w="2268" w:type="dxa"/>
          </w:tcPr>
          <w:p w14:paraId="55785528" w14:textId="77777777" w:rsidR="00FD4D25" w:rsidRDefault="00FD4D25" w:rsidP="00FD4D25">
            <w:pPr>
              <w:jc w:val="center"/>
              <w:rPr>
                <w:rFonts w:ascii="Arial" w:hAnsi="Arial" w:cs="Arial"/>
                <w:lang w:val="en-US"/>
              </w:rPr>
            </w:pPr>
            <w:r>
              <w:rPr>
                <w:rFonts w:ascii="Arial" w:hAnsi="Arial" w:cs="Arial"/>
                <w:lang w:val="en-US"/>
              </w:rPr>
              <w:t>2</w:t>
            </w:r>
          </w:p>
        </w:tc>
        <w:tc>
          <w:tcPr>
            <w:tcW w:w="2092" w:type="dxa"/>
          </w:tcPr>
          <w:p w14:paraId="0467CD01" w14:textId="77777777" w:rsidR="00FD4D25" w:rsidRDefault="00FD4D25" w:rsidP="00FD4D25">
            <w:pPr>
              <w:jc w:val="center"/>
              <w:rPr>
                <w:rFonts w:ascii="Arial" w:hAnsi="Arial" w:cs="Arial"/>
                <w:lang w:val="en-US"/>
              </w:rPr>
            </w:pPr>
          </w:p>
        </w:tc>
      </w:tr>
      <w:tr w:rsidR="00FD4D25" w14:paraId="7131B883" w14:textId="77777777" w:rsidTr="00FD4D25">
        <w:tc>
          <w:tcPr>
            <w:tcW w:w="2977" w:type="dxa"/>
            <w:gridSpan w:val="2"/>
            <w:vMerge/>
          </w:tcPr>
          <w:p w14:paraId="126D2795" w14:textId="77777777" w:rsidR="00FD4D25" w:rsidRDefault="00FD4D25" w:rsidP="0043113F">
            <w:pPr>
              <w:rPr>
                <w:rFonts w:ascii="Arial" w:hAnsi="Arial" w:cs="Arial"/>
                <w:lang w:val="en-US"/>
              </w:rPr>
            </w:pPr>
          </w:p>
        </w:tc>
        <w:tc>
          <w:tcPr>
            <w:tcW w:w="3544" w:type="dxa"/>
          </w:tcPr>
          <w:p w14:paraId="009448F0" w14:textId="77777777" w:rsidR="00FD4D25" w:rsidRDefault="00FD4D25" w:rsidP="0043113F">
            <w:pPr>
              <w:rPr>
                <w:rFonts w:ascii="Arial" w:hAnsi="Arial" w:cs="Arial"/>
                <w:lang w:val="en-US"/>
              </w:rPr>
            </w:pPr>
            <w:r>
              <w:rPr>
                <w:rFonts w:ascii="Arial" w:hAnsi="Arial" w:cs="Arial"/>
                <w:lang w:val="en-US"/>
              </w:rPr>
              <w:t>Setup development environment</w:t>
            </w:r>
          </w:p>
        </w:tc>
        <w:tc>
          <w:tcPr>
            <w:tcW w:w="2268" w:type="dxa"/>
          </w:tcPr>
          <w:p w14:paraId="53BECF71" w14:textId="77777777" w:rsidR="00FD4D25" w:rsidRDefault="00FD4D25" w:rsidP="00FD4D25">
            <w:pPr>
              <w:jc w:val="center"/>
              <w:rPr>
                <w:rFonts w:ascii="Arial" w:hAnsi="Arial" w:cs="Arial"/>
                <w:lang w:val="en-US"/>
              </w:rPr>
            </w:pPr>
            <w:r>
              <w:rPr>
                <w:rFonts w:ascii="Arial" w:hAnsi="Arial" w:cs="Arial"/>
                <w:lang w:val="en-US"/>
              </w:rPr>
              <w:t>4</w:t>
            </w:r>
          </w:p>
        </w:tc>
        <w:tc>
          <w:tcPr>
            <w:tcW w:w="2092" w:type="dxa"/>
          </w:tcPr>
          <w:p w14:paraId="5A28FAFE" w14:textId="77777777" w:rsidR="00FD4D25" w:rsidRDefault="00FD4D25" w:rsidP="00FD4D25">
            <w:pPr>
              <w:jc w:val="center"/>
              <w:rPr>
                <w:rFonts w:ascii="Arial" w:hAnsi="Arial" w:cs="Arial"/>
                <w:lang w:val="en-US"/>
              </w:rPr>
            </w:pPr>
          </w:p>
        </w:tc>
      </w:tr>
      <w:tr w:rsidR="00FD4D25" w14:paraId="72F49E66" w14:textId="77777777" w:rsidTr="00FD4D25">
        <w:tc>
          <w:tcPr>
            <w:tcW w:w="2977" w:type="dxa"/>
            <w:gridSpan w:val="2"/>
            <w:vMerge/>
          </w:tcPr>
          <w:p w14:paraId="2B31CE0B" w14:textId="77777777" w:rsidR="00FD4D25" w:rsidRDefault="00FD4D25" w:rsidP="0043113F">
            <w:pPr>
              <w:rPr>
                <w:rFonts w:ascii="Arial" w:hAnsi="Arial" w:cs="Arial"/>
                <w:lang w:val="en-US"/>
              </w:rPr>
            </w:pPr>
          </w:p>
        </w:tc>
        <w:tc>
          <w:tcPr>
            <w:tcW w:w="3544" w:type="dxa"/>
          </w:tcPr>
          <w:p w14:paraId="30BA462D" w14:textId="77777777" w:rsidR="00FD4D25" w:rsidRDefault="00FD4D25" w:rsidP="0043113F">
            <w:pPr>
              <w:rPr>
                <w:rFonts w:ascii="Arial" w:hAnsi="Arial" w:cs="Arial"/>
                <w:lang w:val="en-US"/>
              </w:rPr>
            </w:pPr>
            <w:r>
              <w:rPr>
                <w:rFonts w:ascii="Arial" w:hAnsi="Arial" w:cs="Arial"/>
                <w:lang w:val="en-US"/>
              </w:rPr>
              <w:t>Research about device API (</w:t>
            </w:r>
            <w:proofErr w:type="spellStart"/>
            <w:r>
              <w:rPr>
                <w:rFonts w:ascii="Arial" w:hAnsi="Arial" w:cs="Arial"/>
                <w:lang w:val="en-US"/>
              </w:rPr>
              <w:t>leapjs</w:t>
            </w:r>
            <w:proofErr w:type="spellEnd"/>
            <w:r>
              <w:rPr>
                <w:rFonts w:ascii="Arial" w:hAnsi="Arial" w:cs="Arial"/>
                <w:lang w:val="en-US"/>
              </w:rPr>
              <w:t>)</w:t>
            </w:r>
          </w:p>
        </w:tc>
        <w:tc>
          <w:tcPr>
            <w:tcW w:w="2268" w:type="dxa"/>
          </w:tcPr>
          <w:p w14:paraId="7522FF71" w14:textId="77777777" w:rsidR="00FD4D25" w:rsidRDefault="00FD4D25" w:rsidP="00FD4D25">
            <w:pPr>
              <w:jc w:val="center"/>
              <w:rPr>
                <w:rFonts w:ascii="Arial" w:hAnsi="Arial" w:cs="Arial"/>
                <w:lang w:val="en-US"/>
              </w:rPr>
            </w:pPr>
            <w:r>
              <w:rPr>
                <w:rFonts w:ascii="Arial" w:hAnsi="Arial" w:cs="Arial"/>
                <w:lang w:val="en-US"/>
              </w:rPr>
              <w:t>4</w:t>
            </w:r>
          </w:p>
        </w:tc>
        <w:tc>
          <w:tcPr>
            <w:tcW w:w="2092" w:type="dxa"/>
          </w:tcPr>
          <w:p w14:paraId="5AAE7CBF" w14:textId="77777777" w:rsidR="00FD4D25" w:rsidRDefault="00FD4D25" w:rsidP="00FD4D25">
            <w:pPr>
              <w:jc w:val="center"/>
              <w:rPr>
                <w:rFonts w:ascii="Arial" w:hAnsi="Arial" w:cs="Arial"/>
                <w:lang w:val="en-US"/>
              </w:rPr>
            </w:pPr>
          </w:p>
        </w:tc>
      </w:tr>
      <w:tr w:rsidR="00FD4D25" w14:paraId="1995ED6B" w14:textId="77777777" w:rsidTr="00FD4D25">
        <w:tc>
          <w:tcPr>
            <w:tcW w:w="2977" w:type="dxa"/>
            <w:gridSpan w:val="2"/>
            <w:vMerge/>
          </w:tcPr>
          <w:p w14:paraId="62DDF4D3" w14:textId="77777777" w:rsidR="00FD4D25" w:rsidRDefault="00FD4D25" w:rsidP="0043113F">
            <w:pPr>
              <w:rPr>
                <w:rFonts w:ascii="Arial" w:hAnsi="Arial" w:cs="Arial"/>
                <w:lang w:val="en-US"/>
              </w:rPr>
            </w:pPr>
          </w:p>
        </w:tc>
        <w:tc>
          <w:tcPr>
            <w:tcW w:w="3544" w:type="dxa"/>
          </w:tcPr>
          <w:p w14:paraId="7806299A" w14:textId="77777777" w:rsidR="00FD4D25" w:rsidRDefault="00FD4D25" w:rsidP="0043113F">
            <w:pPr>
              <w:rPr>
                <w:rFonts w:ascii="Arial" w:hAnsi="Arial" w:cs="Arial"/>
                <w:lang w:val="en-US"/>
              </w:rPr>
            </w:pPr>
            <w:r>
              <w:rPr>
                <w:rFonts w:ascii="Arial" w:hAnsi="Arial" w:cs="Arial"/>
                <w:lang w:val="en-US"/>
              </w:rPr>
              <w:t>Schedule meetings</w:t>
            </w:r>
          </w:p>
        </w:tc>
        <w:tc>
          <w:tcPr>
            <w:tcW w:w="2268" w:type="dxa"/>
          </w:tcPr>
          <w:p w14:paraId="1F76E8D1" w14:textId="77777777" w:rsidR="00FD4D25" w:rsidRDefault="00FD4D25" w:rsidP="00FD4D25">
            <w:pPr>
              <w:jc w:val="center"/>
              <w:rPr>
                <w:rFonts w:ascii="Arial" w:hAnsi="Arial" w:cs="Arial"/>
                <w:lang w:val="en-US"/>
              </w:rPr>
            </w:pPr>
            <w:r>
              <w:rPr>
                <w:rFonts w:ascii="Arial" w:hAnsi="Arial" w:cs="Arial"/>
                <w:lang w:val="en-US"/>
              </w:rPr>
              <w:t>0.5</w:t>
            </w:r>
          </w:p>
        </w:tc>
        <w:tc>
          <w:tcPr>
            <w:tcW w:w="2092" w:type="dxa"/>
          </w:tcPr>
          <w:p w14:paraId="2FCE54BF" w14:textId="77777777" w:rsidR="00FD4D25" w:rsidRDefault="00FD4D25" w:rsidP="00FD4D25">
            <w:pPr>
              <w:jc w:val="center"/>
              <w:rPr>
                <w:rFonts w:ascii="Arial" w:hAnsi="Arial" w:cs="Arial"/>
                <w:lang w:val="en-US"/>
              </w:rPr>
            </w:pPr>
          </w:p>
        </w:tc>
      </w:tr>
      <w:tr w:rsidR="00FD4D25" w14:paraId="5E3F8251" w14:textId="77777777" w:rsidTr="00FD4D25">
        <w:tc>
          <w:tcPr>
            <w:tcW w:w="2977" w:type="dxa"/>
            <w:gridSpan w:val="2"/>
            <w:vMerge/>
          </w:tcPr>
          <w:p w14:paraId="54C8EA7B" w14:textId="77777777" w:rsidR="00FD4D25" w:rsidRDefault="00FD4D25" w:rsidP="0043113F">
            <w:pPr>
              <w:rPr>
                <w:rFonts w:ascii="Arial" w:hAnsi="Arial" w:cs="Arial"/>
                <w:lang w:val="en-US"/>
              </w:rPr>
            </w:pPr>
          </w:p>
        </w:tc>
        <w:tc>
          <w:tcPr>
            <w:tcW w:w="3544" w:type="dxa"/>
          </w:tcPr>
          <w:p w14:paraId="3AD862F3" w14:textId="77777777" w:rsidR="00FD4D25" w:rsidRDefault="00FD4D25" w:rsidP="0043113F">
            <w:pPr>
              <w:rPr>
                <w:rFonts w:ascii="Arial" w:hAnsi="Arial" w:cs="Arial"/>
                <w:lang w:val="en-US"/>
              </w:rPr>
            </w:pPr>
            <w:r>
              <w:rPr>
                <w:rFonts w:ascii="Arial" w:hAnsi="Arial" w:cs="Arial"/>
                <w:lang w:val="en-US"/>
              </w:rPr>
              <w:t>Collect user requirements (meeting with Michael and Philip)</w:t>
            </w:r>
          </w:p>
        </w:tc>
        <w:tc>
          <w:tcPr>
            <w:tcW w:w="2268" w:type="dxa"/>
          </w:tcPr>
          <w:p w14:paraId="1A58DE32" w14:textId="77777777" w:rsidR="00FD4D25" w:rsidRDefault="00FD4D25" w:rsidP="00FD4D25">
            <w:pPr>
              <w:jc w:val="center"/>
              <w:rPr>
                <w:rFonts w:ascii="Arial" w:hAnsi="Arial" w:cs="Arial"/>
                <w:lang w:val="en-US"/>
              </w:rPr>
            </w:pPr>
            <w:r>
              <w:rPr>
                <w:rFonts w:ascii="Arial" w:hAnsi="Arial" w:cs="Arial"/>
                <w:lang w:val="en-US"/>
              </w:rPr>
              <w:t>4</w:t>
            </w:r>
          </w:p>
        </w:tc>
        <w:tc>
          <w:tcPr>
            <w:tcW w:w="2092" w:type="dxa"/>
          </w:tcPr>
          <w:p w14:paraId="5E50D670" w14:textId="77777777" w:rsidR="00FD4D25" w:rsidRDefault="00FD4D25" w:rsidP="00FD4D25">
            <w:pPr>
              <w:jc w:val="center"/>
              <w:rPr>
                <w:rFonts w:ascii="Arial" w:hAnsi="Arial" w:cs="Arial"/>
                <w:lang w:val="en-US"/>
              </w:rPr>
            </w:pPr>
          </w:p>
        </w:tc>
      </w:tr>
      <w:tr w:rsidR="00FD4D25" w14:paraId="6E22AB16" w14:textId="77777777" w:rsidTr="00387DBE">
        <w:tc>
          <w:tcPr>
            <w:tcW w:w="992" w:type="dxa"/>
          </w:tcPr>
          <w:p w14:paraId="45775264" w14:textId="77777777" w:rsidR="00FD4D25" w:rsidRDefault="00FD4D25" w:rsidP="0043113F">
            <w:pPr>
              <w:rPr>
                <w:rFonts w:ascii="Arial" w:hAnsi="Arial" w:cs="Arial"/>
                <w:lang w:val="en-US"/>
              </w:rPr>
            </w:pPr>
            <w:r>
              <w:rPr>
                <w:rFonts w:ascii="Arial" w:hAnsi="Arial" w:cs="Arial"/>
                <w:lang w:val="en-US"/>
              </w:rPr>
              <w:t>2</w:t>
            </w:r>
          </w:p>
        </w:tc>
        <w:tc>
          <w:tcPr>
            <w:tcW w:w="1985" w:type="dxa"/>
          </w:tcPr>
          <w:p w14:paraId="0DA08E90" w14:textId="77777777" w:rsidR="00FD4D25" w:rsidRDefault="00FD4D25" w:rsidP="0043113F">
            <w:pPr>
              <w:rPr>
                <w:rFonts w:ascii="Arial" w:hAnsi="Arial" w:cs="Arial"/>
                <w:lang w:val="en-US"/>
              </w:rPr>
            </w:pPr>
            <w:r>
              <w:rPr>
                <w:rFonts w:ascii="Arial" w:hAnsi="Arial" w:cs="Arial"/>
                <w:lang w:val="en-US"/>
              </w:rPr>
              <w:t>Planning and Evaluation</w:t>
            </w:r>
          </w:p>
        </w:tc>
        <w:tc>
          <w:tcPr>
            <w:tcW w:w="7904" w:type="dxa"/>
            <w:gridSpan w:val="3"/>
          </w:tcPr>
          <w:p w14:paraId="17D554CB" w14:textId="77777777" w:rsidR="00FD4D25" w:rsidRDefault="00FD4D25" w:rsidP="00FD4D25">
            <w:pPr>
              <w:jc w:val="center"/>
              <w:rPr>
                <w:rFonts w:ascii="Arial" w:hAnsi="Arial" w:cs="Arial"/>
                <w:lang w:val="en-US"/>
              </w:rPr>
            </w:pPr>
          </w:p>
        </w:tc>
      </w:tr>
      <w:tr w:rsidR="00FD4D25" w14:paraId="4E4D2C96" w14:textId="77777777" w:rsidTr="00FD4D25">
        <w:tc>
          <w:tcPr>
            <w:tcW w:w="2977" w:type="dxa"/>
            <w:gridSpan w:val="2"/>
            <w:vMerge w:val="restart"/>
          </w:tcPr>
          <w:p w14:paraId="00F0383A" w14:textId="77777777" w:rsidR="00FD4D25" w:rsidRDefault="00FD4D25" w:rsidP="0043113F">
            <w:pPr>
              <w:rPr>
                <w:rFonts w:ascii="Arial" w:hAnsi="Arial" w:cs="Arial"/>
                <w:lang w:val="en-US"/>
              </w:rPr>
            </w:pPr>
          </w:p>
        </w:tc>
        <w:tc>
          <w:tcPr>
            <w:tcW w:w="3544" w:type="dxa"/>
          </w:tcPr>
          <w:p w14:paraId="1AA9B8E1" w14:textId="77777777" w:rsidR="00FD4D25" w:rsidRDefault="00FD4D25" w:rsidP="0043113F">
            <w:pPr>
              <w:rPr>
                <w:rFonts w:ascii="Arial" w:hAnsi="Arial" w:cs="Arial"/>
                <w:lang w:val="en-US"/>
              </w:rPr>
            </w:pPr>
            <w:r>
              <w:rPr>
                <w:rFonts w:ascii="Arial" w:hAnsi="Arial" w:cs="Arial"/>
                <w:lang w:val="en-US"/>
              </w:rPr>
              <w:t>Analyze user requirements</w:t>
            </w:r>
          </w:p>
        </w:tc>
        <w:tc>
          <w:tcPr>
            <w:tcW w:w="2268" w:type="dxa"/>
          </w:tcPr>
          <w:p w14:paraId="7C263EDE" w14:textId="77777777" w:rsidR="00FD4D25" w:rsidRDefault="00FD4D25" w:rsidP="00FD4D25">
            <w:pPr>
              <w:jc w:val="center"/>
              <w:rPr>
                <w:rFonts w:ascii="Arial" w:hAnsi="Arial" w:cs="Arial"/>
                <w:lang w:val="en-US"/>
              </w:rPr>
            </w:pPr>
            <w:r>
              <w:rPr>
                <w:rFonts w:ascii="Arial" w:hAnsi="Arial" w:cs="Arial"/>
                <w:lang w:val="en-US"/>
              </w:rPr>
              <w:t>2</w:t>
            </w:r>
          </w:p>
        </w:tc>
        <w:tc>
          <w:tcPr>
            <w:tcW w:w="2092" w:type="dxa"/>
          </w:tcPr>
          <w:p w14:paraId="6246B9A7" w14:textId="77777777" w:rsidR="00FD4D25" w:rsidRDefault="00FD4D25" w:rsidP="00FD4D25">
            <w:pPr>
              <w:jc w:val="center"/>
              <w:rPr>
                <w:rFonts w:ascii="Arial" w:hAnsi="Arial" w:cs="Arial"/>
                <w:lang w:val="en-US"/>
              </w:rPr>
            </w:pPr>
          </w:p>
        </w:tc>
      </w:tr>
      <w:tr w:rsidR="00FD4D25" w14:paraId="790C57D6" w14:textId="77777777" w:rsidTr="00FD4D25">
        <w:tc>
          <w:tcPr>
            <w:tcW w:w="2977" w:type="dxa"/>
            <w:gridSpan w:val="2"/>
            <w:vMerge/>
          </w:tcPr>
          <w:p w14:paraId="7BF0D044" w14:textId="77777777" w:rsidR="00FD4D25" w:rsidRDefault="00FD4D25" w:rsidP="0043113F">
            <w:pPr>
              <w:rPr>
                <w:rFonts w:ascii="Arial" w:hAnsi="Arial" w:cs="Arial"/>
                <w:lang w:val="en-US"/>
              </w:rPr>
            </w:pPr>
          </w:p>
        </w:tc>
        <w:tc>
          <w:tcPr>
            <w:tcW w:w="3544" w:type="dxa"/>
          </w:tcPr>
          <w:p w14:paraId="6072B598" w14:textId="77777777" w:rsidR="00FD4D25" w:rsidRDefault="00FD4D25" w:rsidP="0043113F">
            <w:pPr>
              <w:rPr>
                <w:rFonts w:ascii="Arial" w:hAnsi="Arial" w:cs="Arial"/>
                <w:lang w:val="en-US"/>
              </w:rPr>
            </w:pPr>
            <w:r>
              <w:rPr>
                <w:rFonts w:ascii="Arial" w:hAnsi="Arial" w:cs="Arial"/>
                <w:lang w:val="en-US"/>
              </w:rPr>
              <w:t>Design system interface</w:t>
            </w:r>
          </w:p>
        </w:tc>
        <w:tc>
          <w:tcPr>
            <w:tcW w:w="2268" w:type="dxa"/>
          </w:tcPr>
          <w:p w14:paraId="2BAD6090" w14:textId="77777777" w:rsidR="00FD4D25" w:rsidRDefault="00FD4D25" w:rsidP="00FD4D25">
            <w:pPr>
              <w:jc w:val="center"/>
              <w:rPr>
                <w:rFonts w:ascii="Arial" w:hAnsi="Arial" w:cs="Arial"/>
                <w:lang w:val="en-US"/>
              </w:rPr>
            </w:pPr>
            <w:r>
              <w:rPr>
                <w:rFonts w:ascii="Arial" w:hAnsi="Arial" w:cs="Arial"/>
                <w:lang w:val="en-US"/>
              </w:rPr>
              <w:t>2</w:t>
            </w:r>
          </w:p>
        </w:tc>
        <w:tc>
          <w:tcPr>
            <w:tcW w:w="2092" w:type="dxa"/>
          </w:tcPr>
          <w:p w14:paraId="355E2DB5" w14:textId="77777777" w:rsidR="00FD4D25" w:rsidRDefault="00FD4D25" w:rsidP="00FD4D25">
            <w:pPr>
              <w:jc w:val="center"/>
              <w:rPr>
                <w:rFonts w:ascii="Arial" w:hAnsi="Arial" w:cs="Arial"/>
                <w:lang w:val="en-US"/>
              </w:rPr>
            </w:pPr>
          </w:p>
        </w:tc>
      </w:tr>
      <w:tr w:rsidR="00FD4D25" w14:paraId="31CA03C6" w14:textId="77777777" w:rsidTr="00FD4D25">
        <w:tc>
          <w:tcPr>
            <w:tcW w:w="2977" w:type="dxa"/>
            <w:gridSpan w:val="2"/>
            <w:vMerge/>
          </w:tcPr>
          <w:p w14:paraId="38249291" w14:textId="77777777" w:rsidR="00FD4D25" w:rsidRDefault="00FD4D25" w:rsidP="0043113F">
            <w:pPr>
              <w:rPr>
                <w:rFonts w:ascii="Arial" w:hAnsi="Arial" w:cs="Arial"/>
                <w:lang w:val="en-US"/>
              </w:rPr>
            </w:pPr>
          </w:p>
        </w:tc>
        <w:tc>
          <w:tcPr>
            <w:tcW w:w="3544" w:type="dxa"/>
          </w:tcPr>
          <w:p w14:paraId="6E1786C3" w14:textId="77777777" w:rsidR="00FD4D25" w:rsidRDefault="00FD4D25" w:rsidP="0043113F">
            <w:pPr>
              <w:rPr>
                <w:rFonts w:ascii="Arial" w:hAnsi="Arial" w:cs="Arial"/>
                <w:lang w:val="en-US"/>
              </w:rPr>
            </w:pPr>
            <w:r>
              <w:rPr>
                <w:rFonts w:ascii="Arial" w:hAnsi="Arial" w:cs="Arial"/>
                <w:lang w:val="en-US"/>
              </w:rPr>
              <w:t xml:space="preserve">Integrate </w:t>
            </w:r>
            <w:proofErr w:type="spellStart"/>
            <w:r>
              <w:rPr>
                <w:rFonts w:ascii="Arial" w:hAnsi="Arial" w:cs="Arial"/>
                <w:lang w:val="en-US"/>
              </w:rPr>
              <w:t>Leapjs</w:t>
            </w:r>
            <w:proofErr w:type="spellEnd"/>
            <w:r>
              <w:rPr>
                <w:rFonts w:ascii="Arial" w:hAnsi="Arial" w:cs="Arial"/>
                <w:lang w:val="en-US"/>
              </w:rPr>
              <w:t xml:space="preserve"> API into the interface</w:t>
            </w:r>
          </w:p>
        </w:tc>
        <w:tc>
          <w:tcPr>
            <w:tcW w:w="2268" w:type="dxa"/>
          </w:tcPr>
          <w:p w14:paraId="1799C8A0" w14:textId="77777777" w:rsidR="00FD4D25" w:rsidRDefault="00FD4D25" w:rsidP="00FD4D25">
            <w:pPr>
              <w:jc w:val="center"/>
              <w:rPr>
                <w:rFonts w:ascii="Arial" w:hAnsi="Arial" w:cs="Arial"/>
                <w:lang w:val="en-US"/>
              </w:rPr>
            </w:pPr>
            <w:r>
              <w:rPr>
                <w:rFonts w:ascii="Arial" w:hAnsi="Arial" w:cs="Arial"/>
                <w:lang w:val="en-US"/>
              </w:rPr>
              <w:t>2</w:t>
            </w:r>
          </w:p>
        </w:tc>
        <w:tc>
          <w:tcPr>
            <w:tcW w:w="2092" w:type="dxa"/>
          </w:tcPr>
          <w:p w14:paraId="01B25741" w14:textId="77777777" w:rsidR="00FD4D25" w:rsidRDefault="00FD4D25" w:rsidP="00FD4D25">
            <w:pPr>
              <w:jc w:val="center"/>
              <w:rPr>
                <w:rFonts w:ascii="Arial" w:hAnsi="Arial" w:cs="Arial"/>
                <w:lang w:val="en-US"/>
              </w:rPr>
            </w:pPr>
          </w:p>
        </w:tc>
      </w:tr>
      <w:tr w:rsidR="00FD4D25" w14:paraId="6336DBA0" w14:textId="77777777" w:rsidTr="00FD4D25">
        <w:tc>
          <w:tcPr>
            <w:tcW w:w="2977" w:type="dxa"/>
            <w:gridSpan w:val="2"/>
            <w:vMerge/>
          </w:tcPr>
          <w:p w14:paraId="40063312" w14:textId="77777777" w:rsidR="00FD4D25" w:rsidRDefault="00FD4D25" w:rsidP="0043113F">
            <w:pPr>
              <w:rPr>
                <w:rFonts w:ascii="Arial" w:hAnsi="Arial" w:cs="Arial"/>
                <w:lang w:val="en-US"/>
              </w:rPr>
            </w:pPr>
          </w:p>
        </w:tc>
        <w:tc>
          <w:tcPr>
            <w:tcW w:w="3544" w:type="dxa"/>
          </w:tcPr>
          <w:p w14:paraId="48E221D7" w14:textId="77777777" w:rsidR="00FD4D25" w:rsidRDefault="00FD4D25" w:rsidP="0043113F">
            <w:pPr>
              <w:rPr>
                <w:rFonts w:ascii="Arial" w:hAnsi="Arial" w:cs="Arial"/>
                <w:lang w:val="en-US"/>
              </w:rPr>
            </w:pPr>
            <w:r>
              <w:rPr>
                <w:rFonts w:ascii="Arial" w:hAnsi="Arial" w:cs="Arial"/>
                <w:lang w:val="en-US"/>
              </w:rPr>
              <w:t>Identify tremor standard for assessment</w:t>
            </w:r>
          </w:p>
        </w:tc>
        <w:tc>
          <w:tcPr>
            <w:tcW w:w="2268" w:type="dxa"/>
          </w:tcPr>
          <w:p w14:paraId="263908F4" w14:textId="77777777" w:rsidR="00FD4D25" w:rsidRDefault="00FD4D25" w:rsidP="00FD4D25">
            <w:pPr>
              <w:jc w:val="center"/>
              <w:rPr>
                <w:rFonts w:ascii="Arial" w:hAnsi="Arial" w:cs="Arial"/>
                <w:lang w:val="en-US"/>
              </w:rPr>
            </w:pPr>
            <w:r>
              <w:rPr>
                <w:rFonts w:ascii="Arial" w:hAnsi="Arial" w:cs="Arial"/>
                <w:lang w:val="en-US"/>
              </w:rPr>
              <w:t>2</w:t>
            </w:r>
          </w:p>
        </w:tc>
        <w:tc>
          <w:tcPr>
            <w:tcW w:w="2092" w:type="dxa"/>
          </w:tcPr>
          <w:p w14:paraId="751935EE" w14:textId="77777777" w:rsidR="00FD4D25" w:rsidRDefault="00FD4D25" w:rsidP="00FD4D25">
            <w:pPr>
              <w:jc w:val="center"/>
              <w:rPr>
                <w:rFonts w:ascii="Arial" w:hAnsi="Arial" w:cs="Arial"/>
                <w:lang w:val="en-US"/>
              </w:rPr>
            </w:pPr>
          </w:p>
        </w:tc>
      </w:tr>
      <w:tr w:rsidR="00FD4D25" w14:paraId="4809CDC6" w14:textId="77777777" w:rsidTr="002F03B9">
        <w:tc>
          <w:tcPr>
            <w:tcW w:w="992" w:type="dxa"/>
          </w:tcPr>
          <w:p w14:paraId="4A94862E" w14:textId="77777777" w:rsidR="00FD4D25" w:rsidRDefault="00FD4D25" w:rsidP="0043113F">
            <w:pPr>
              <w:rPr>
                <w:rFonts w:ascii="Arial" w:hAnsi="Arial" w:cs="Arial"/>
                <w:lang w:val="en-US"/>
              </w:rPr>
            </w:pPr>
            <w:r>
              <w:rPr>
                <w:rFonts w:ascii="Arial" w:hAnsi="Arial" w:cs="Arial"/>
                <w:lang w:val="en-US"/>
              </w:rPr>
              <w:t>3</w:t>
            </w:r>
          </w:p>
        </w:tc>
        <w:tc>
          <w:tcPr>
            <w:tcW w:w="1985" w:type="dxa"/>
          </w:tcPr>
          <w:p w14:paraId="3EEC729F" w14:textId="77777777" w:rsidR="00FD4D25" w:rsidRDefault="00FD4D25" w:rsidP="0043113F">
            <w:pPr>
              <w:rPr>
                <w:rFonts w:ascii="Arial" w:hAnsi="Arial" w:cs="Arial"/>
                <w:lang w:val="en-US"/>
              </w:rPr>
            </w:pPr>
            <w:r>
              <w:rPr>
                <w:rFonts w:ascii="Arial" w:hAnsi="Arial" w:cs="Arial"/>
                <w:lang w:val="en-US"/>
              </w:rPr>
              <w:t>Development</w:t>
            </w:r>
          </w:p>
        </w:tc>
        <w:tc>
          <w:tcPr>
            <w:tcW w:w="7904" w:type="dxa"/>
            <w:gridSpan w:val="3"/>
          </w:tcPr>
          <w:p w14:paraId="64F5E2C7" w14:textId="77777777" w:rsidR="00FD4D25" w:rsidRDefault="00FD4D25" w:rsidP="00FD4D25">
            <w:pPr>
              <w:jc w:val="center"/>
              <w:rPr>
                <w:rFonts w:ascii="Arial" w:hAnsi="Arial" w:cs="Arial"/>
                <w:lang w:val="en-US"/>
              </w:rPr>
            </w:pPr>
          </w:p>
        </w:tc>
      </w:tr>
      <w:tr w:rsidR="00FD4D25" w14:paraId="37B19152" w14:textId="77777777" w:rsidTr="00FD4D25">
        <w:tc>
          <w:tcPr>
            <w:tcW w:w="2977" w:type="dxa"/>
            <w:gridSpan w:val="2"/>
            <w:vMerge w:val="restart"/>
          </w:tcPr>
          <w:p w14:paraId="0A34686C" w14:textId="77777777" w:rsidR="00FD4D25" w:rsidRDefault="00FD4D25" w:rsidP="0043113F">
            <w:pPr>
              <w:rPr>
                <w:rFonts w:ascii="Arial" w:hAnsi="Arial" w:cs="Arial"/>
                <w:lang w:val="en-US"/>
              </w:rPr>
            </w:pPr>
          </w:p>
        </w:tc>
        <w:tc>
          <w:tcPr>
            <w:tcW w:w="3544" w:type="dxa"/>
          </w:tcPr>
          <w:p w14:paraId="17969EF3" w14:textId="77777777" w:rsidR="00FD4D25" w:rsidRDefault="00FD4D25" w:rsidP="0043113F">
            <w:pPr>
              <w:rPr>
                <w:rFonts w:ascii="Arial" w:hAnsi="Arial" w:cs="Arial"/>
                <w:lang w:val="en-US"/>
              </w:rPr>
            </w:pPr>
            <w:r>
              <w:rPr>
                <w:rFonts w:ascii="Arial" w:hAnsi="Arial" w:cs="Arial"/>
                <w:lang w:val="en-US"/>
              </w:rPr>
              <w:t>Record user tremor</w:t>
            </w:r>
          </w:p>
        </w:tc>
        <w:tc>
          <w:tcPr>
            <w:tcW w:w="2268" w:type="dxa"/>
          </w:tcPr>
          <w:p w14:paraId="085C8E19" w14:textId="77777777" w:rsidR="00FD4D25" w:rsidRDefault="00FD4D25" w:rsidP="00FD4D25">
            <w:pPr>
              <w:jc w:val="center"/>
              <w:rPr>
                <w:rFonts w:ascii="Arial" w:hAnsi="Arial" w:cs="Arial"/>
                <w:lang w:val="en-US"/>
              </w:rPr>
            </w:pPr>
            <w:r>
              <w:rPr>
                <w:rFonts w:ascii="Arial" w:hAnsi="Arial" w:cs="Arial"/>
                <w:lang w:val="en-US"/>
              </w:rPr>
              <w:t>10</w:t>
            </w:r>
          </w:p>
        </w:tc>
        <w:tc>
          <w:tcPr>
            <w:tcW w:w="2092" w:type="dxa"/>
          </w:tcPr>
          <w:p w14:paraId="61C402F0" w14:textId="77777777" w:rsidR="00FD4D25" w:rsidRDefault="00FD4D25" w:rsidP="00FD4D25">
            <w:pPr>
              <w:jc w:val="center"/>
              <w:rPr>
                <w:rFonts w:ascii="Arial" w:hAnsi="Arial" w:cs="Arial"/>
                <w:lang w:val="en-US"/>
              </w:rPr>
            </w:pPr>
          </w:p>
        </w:tc>
      </w:tr>
      <w:tr w:rsidR="00FD4D25" w14:paraId="0E9158E8" w14:textId="77777777" w:rsidTr="00FD4D25">
        <w:tc>
          <w:tcPr>
            <w:tcW w:w="2977" w:type="dxa"/>
            <w:gridSpan w:val="2"/>
            <w:vMerge/>
          </w:tcPr>
          <w:p w14:paraId="30329F30" w14:textId="77777777" w:rsidR="00FD4D25" w:rsidRDefault="00FD4D25" w:rsidP="0043113F">
            <w:pPr>
              <w:rPr>
                <w:rFonts w:ascii="Arial" w:hAnsi="Arial" w:cs="Arial"/>
                <w:lang w:val="en-US"/>
              </w:rPr>
            </w:pPr>
          </w:p>
        </w:tc>
        <w:tc>
          <w:tcPr>
            <w:tcW w:w="3544" w:type="dxa"/>
          </w:tcPr>
          <w:p w14:paraId="2111BBC5" w14:textId="77777777" w:rsidR="00FD4D25" w:rsidRDefault="00FD4D25" w:rsidP="002D0F12">
            <w:pPr>
              <w:rPr>
                <w:rFonts w:ascii="Arial" w:hAnsi="Arial" w:cs="Arial"/>
                <w:lang w:val="en-US"/>
              </w:rPr>
            </w:pPr>
            <w:r>
              <w:rPr>
                <w:rFonts w:ascii="Arial" w:hAnsi="Arial" w:cs="Arial"/>
                <w:lang w:val="en-US"/>
              </w:rPr>
              <w:t xml:space="preserve">Represent captured data in graph </w:t>
            </w:r>
          </w:p>
        </w:tc>
        <w:tc>
          <w:tcPr>
            <w:tcW w:w="2268" w:type="dxa"/>
          </w:tcPr>
          <w:p w14:paraId="405D4B69" w14:textId="77777777" w:rsidR="00FD4D25" w:rsidRDefault="00FD4D25" w:rsidP="00FD4D25">
            <w:pPr>
              <w:jc w:val="center"/>
              <w:rPr>
                <w:rFonts w:ascii="Arial" w:hAnsi="Arial" w:cs="Arial"/>
                <w:lang w:val="en-US"/>
              </w:rPr>
            </w:pPr>
            <w:r>
              <w:rPr>
                <w:rFonts w:ascii="Arial" w:hAnsi="Arial" w:cs="Arial"/>
                <w:lang w:val="en-US"/>
              </w:rPr>
              <w:t>5</w:t>
            </w:r>
          </w:p>
        </w:tc>
        <w:tc>
          <w:tcPr>
            <w:tcW w:w="2092" w:type="dxa"/>
          </w:tcPr>
          <w:p w14:paraId="5622C2A0" w14:textId="77777777" w:rsidR="00FD4D25" w:rsidRDefault="00FD4D25" w:rsidP="00FD4D25">
            <w:pPr>
              <w:jc w:val="center"/>
              <w:rPr>
                <w:rFonts w:ascii="Arial" w:hAnsi="Arial" w:cs="Arial"/>
                <w:lang w:val="en-US"/>
              </w:rPr>
            </w:pPr>
          </w:p>
        </w:tc>
      </w:tr>
      <w:tr w:rsidR="00FD4D25" w14:paraId="2017A603" w14:textId="77777777" w:rsidTr="00FD4D25">
        <w:tc>
          <w:tcPr>
            <w:tcW w:w="2977" w:type="dxa"/>
            <w:gridSpan w:val="2"/>
            <w:vMerge/>
          </w:tcPr>
          <w:p w14:paraId="6EEB82D7" w14:textId="77777777" w:rsidR="00FD4D25" w:rsidRDefault="00FD4D25" w:rsidP="0043113F">
            <w:pPr>
              <w:rPr>
                <w:rFonts w:ascii="Arial" w:hAnsi="Arial" w:cs="Arial"/>
                <w:lang w:val="en-US"/>
              </w:rPr>
            </w:pPr>
          </w:p>
        </w:tc>
        <w:tc>
          <w:tcPr>
            <w:tcW w:w="3544" w:type="dxa"/>
          </w:tcPr>
          <w:p w14:paraId="5C07771A" w14:textId="77777777" w:rsidR="00FD4D25" w:rsidRDefault="00FD4D25" w:rsidP="0043113F">
            <w:pPr>
              <w:rPr>
                <w:rFonts w:ascii="Arial" w:hAnsi="Arial" w:cs="Arial"/>
                <w:lang w:val="en-US"/>
              </w:rPr>
            </w:pPr>
            <w:r>
              <w:rPr>
                <w:rFonts w:ascii="Arial" w:hAnsi="Arial" w:cs="Arial"/>
                <w:lang w:val="en-US"/>
              </w:rPr>
              <w:t>Evaluate tremor with threshold (standard)</w:t>
            </w:r>
          </w:p>
        </w:tc>
        <w:tc>
          <w:tcPr>
            <w:tcW w:w="2268" w:type="dxa"/>
          </w:tcPr>
          <w:p w14:paraId="25710A2C" w14:textId="77777777" w:rsidR="00FD4D25" w:rsidRDefault="00FD4D25" w:rsidP="00FD4D25">
            <w:pPr>
              <w:jc w:val="center"/>
              <w:rPr>
                <w:rFonts w:ascii="Arial" w:hAnsi="Arial" w:cs="Arial"/>
                <w:lang w:val="en-US"/>
              </w:rPr>
            </w:pPr>
            <w:r>
              <w:rPr>
                <w:rFonts w:ascii="Arial" w:hAnsi="Arial" w:cs="Arial"/>
                <w:lang w:val="en-US"/>
              </w:rPr>
              <w:t>20</w:t>
            </w:r>
          </w:p>
        </w:tc>
        <w:tc>
          <w:tcPr>
            <w:tcW w:w="2092" w:type="dxa"/>
          </w:tcPr>
          <w:p w14:paraId="7C9FF8C5" w14:textId="77777777" w:rsidR="00FD4D25" w:rsidRDefault="00FD4D25" w:rsidP="00FD4D25">
            <w:pPr>
              <w:jc w:val="center"/>
              <w:rPr>
                <w:rFonts w:ascii="Arial" w:hAnsi="Arial" w:cs="Arial"/>
                <w:lang w:val="en-US"/>
              </w:rPr>
            </w:pPr>
          </w:p>
        </w:tc>
      </w:tr>
      <w:tr w:rsidR="00FD4D25" w14:paraId="1CFB5462" w14:textId="77777777" w:rsidTr="00FD4D25">
        <w:tc>
          <w:tcPr>
            <w:tcW w:w="2977" w:type="dxa"/>
            <w:gridSpan w:val="2"/>
            <w:vMerge/>
          </w:tcPr>
          <w:p w14:paraId="69193D64" w14:textId="77777777" w:rsidR="00FD4D25" w:rsidRDefault="00FD4D25" w:rsidP="0043113F">
            <w:pPr>
              <w:rPr>
                <w:rFonts w:ascii="Arial" w:hAnsi="Arial" w:cs="Arial"/>
                <w:lang w:val="en-US"/>
              </w:rPr>
            </w:pPr>
          </w:p>
        </w:tc>
        <w:tc>
          <w:tcPr>
            <w:tcW w:w="3544" w:type="dxa"/>
          </w:tcPr>
          <w:p w14:paraId="085518A6" w14:textId="77777777" w:rsidR="00FD4D25" w:rsidRDefault="00FD4D25" w:rsidP="0043113F">
            <w:pPr>
              <w:rPr>
                <w:rFonts w:ascii="Arial" w:hAnsi="Arial" w:cs="Arial"/>
                <w:lang w:val="en-US"/>
              </w:rPr>
            </w:pPr>
            <w:r>
              <w:rPr>
                <w:rFonts w:ascii="Arial" w:hAnsi="Arial" w:cs="Arial"/>
                <w:lang w:val="en-US"/>
              </w:rPr>
              <w:t>Generate report as output</w:t>
            </w:r>
          </w:p>
        </w:tc>
        <w:tc>
          <w:tcPr>
            <w:tcW w:w="2268" w:type="dxa"/>
          </w:tcPr>
          <w:p w14:paraId="439F3A52" w14:textId="77777777" w:rsidR="00FD4D25" w:rsidRDefault="00FD4D25" w:rsidP="00FD4D25">
            <w:pPr>
              <w:jc w:val="center"/>
              <w:rPr>
                <w:rFonts w:ascii="Arial" w:hAnsi="Arial" w:cs="Arial"/>
                <w:lang w:val="en-US"/>
              </w:rPr>
            </w:pPr>
            <w:r>
              <w:rPr>
                <w:rFonts w:ascii="Arial" w:hAnsi="Arial" w:cs="Arial"/>
                <w:lang w:val="en-US"/>
              </w:rPr>
              <w:t>10</w:t>
            </w:r>
          </w:p>
        </w:tc>
        <w:tc>
          <w:tcPr>
            <w:tcW w:w="2092" w:type="dxa"/>
          </w:tcPr>
          <w:p w14:paraId="4E8D4776" w14:textId="77777777" w:rsidR="00FD4D25" w:rsidRDefault="00FD4D25" w:rsidP="00FD4D25">
            <w:pPr>
              <w:jc w:val="center"/>
              <w:rPr>
                <w:rFonts w:ascii="Arial" w:hAnsi="Arial" w:cs="Arial"/>
                <w:lang w:val="en-US"/>
              </w:rPr>
            </w:pPr>
          </w:p>
        </w:tc>
      </w:tr>
      <w:tr w:rsidR="00FD4D25" w14:paraId="49757314" w14:textId="77777777" w:rsidTr="00C51041">
        <w:tc>
          <w:tcPr>
            <w:tcW w:w="992" w:type="dxa"/>
          </w:tcPr>
          <w:p w14:paraId="70E0F742" w14:textId="77777777" w:rsidR="00FD4D25" w:rsidRDefault="00FD4D25" w:rsidP="0043113F">
            <w:pPr>
              <w:rPr>
                <w:rFonts w:ascii="Arial" w:hAnsi="Arial" w:cs="Arial"/>
                <w:lang w:val="en-US"/>
              </w:rPr>
            </w:pPr>
            <w:r>
              <w:rPr>
                <w:rFonts w:ascii="Arial" w:hAnsi="Arial" w:cs="Arial"/>
                <w:lang w:val="en-US"/>
              </w:rPr>
              <w:t>4</w:t>
            </w:r>
          </w:p>
        </w:tc>
        <w:tc>
          <w:tcPr>
            <w:tcW w:w="1985" w:type="dxa"/>
          </w:tcPr>
          <w:p w14:paraId="017AA002" w14:textId="77777777" w:rsidR="00FD4D25" w:rsidRDefault="00FD4D25" w:rsidP="0043113F">
            <w:pPr>
              <w:rPr>
                <w:rFonts w:ascii="Arial" w:hAnsi="Arial" w:cs="Arial"/>
                <w:lang w:val="en-US"/>
              </w:rPr>
            </w:pPr>
            <w:r>
              <w:rPr>
                <w:rFonts w:ascii="Arial" w:hAnsi="Arial" w:cs="Arial"/>
                <w:lang w:val="en-US"/>
              </w:rPr>
              <w:t>Testing</w:t>
            </w:r>
          </w:p>
        </w:tc>
        <w:tc>
          <w:tcPr>
            <w:tcW w:w="7904" w:type="dxa"/>
            <w:gridSpan w:val="3"/>
          </w:tcPr>
          <w:p w14:paraId="05AC98FA" w14:textId="77777777" w:rsidR="00FD4D25" w:rsidRDefault="00FD4D25" w:rsidP="00FD4D25">
            <w:pPr>
              <w:jc w:val="center"/>
              <w:rPr>
                <w:rFonts w:ascii="Arial" w:hAnsi="Arial" w:cs="Arial"/>
                <w:lang w:val="en-US"/>
              </w:rPr>
            </w:pPr>
          </w:p>
        </w:tc>
      </w:tr>
      <w:tr w:rsidR="00FD4D25" w14:paraId="0BCE6424" w14:textId="77777777" w:rsidTr="00FD4D25">
        <w:tc>
          <w:tcPr>
            <w:tcW w:w="2977" w:type="dxa"/>
            <w:gridSpan w:val="2"/>
            <w:vMerge w:val="restart"/>
          </w:tcPr>
          <w:p w14:paraId="7CE17E0D" w14:textId="77777777" w:rsidR="00FD4D25" w:rsidRDefault="00FD4D25" w:rsidP="0043113F">
            <w:pPr>
              <w:rPr>
                <w:rFonts w:ascii="Arial" w:hAnsi="Arial" w:cs="Arial"/>
                <w:lang w:val="en-US"/>
              </w:rPr>
            </w:pPr>
          </w:p>
        </w:tc>
        <w:tc>
          <w:tcPr>
            <w:tcW w:w="3544" w:type="dxa"/>
          </w:tcPr>
          <w:p w14:paraId="71ADB480" w14:textId="77777777" w:rsidR="00FD4D25" w:rsidRDefault="00FD4D25" w:rsidP="0043113F">
            <w:pPr>
              <w:rPr>
                <w:rFonts w:ascii="Arial" w:hAnsi="Arial" w:cs="Arial"/>
                <w:lang w:val="en-US"/>
              </w:rPr>
            </w:pPr>
            <w:r>
              <w:rPr>
                <w:rFonts w:ascii="Arial" w:hAnsi="Arial" w:cs="Arial"/>
                <w:lang w:val="en-US"/>
              </w:rPr>
              <w:t xml:space="preserve">Test plan </w:t>
            </w:r>
            <w:proofErr w:type="spellStart"/>
            <w:r>
              <w:rPr>
                <w:rFonts w:ascii="Arial" w:hAnsi="Arial" w:cs="Arial"/>
                <w:lang w:val="en-US"/>
              </w:rPr>
              <w:t>documention</w:t>
            </w:r>
            <w:proofErr w:type="spellEnd"/>
          </w:p>
        </w:tc>
        <w:tc>
          <w:tcPr>
            <w:tcW w:w="2268" w:type="dxa"/>
          </w:tcPr>
          <w:p w14:paraId="2FF29567" w14:textId="77777777" w:rsidR="00FD4D25" w:rsidRDefault="00FD4D25" w:rsidP="00FD4D25">
            <w:pPr>
              <w:jc w:val="center"/>
              <w:rPr>
                <w:rFonts w:ascii="Arial" w:hAnsi="Arial" w:cs="Arial"/>
                <w:lang w:val="en-US"/>
              </w:rPr>
            </w:pPr>
            <w:r>
              <w:rPr>
                <w:rFonts w:ascii="Arial" w:hAnsi="Arial" w:cs="Arial"/>
                <w:lang w:val="en-US"/>
              </w:rPr>
              <w:t>6</w:t>
            </w:r>
          </w:p>
        </w:tc>
        <w:tc>
          <w:tcPr>
            <w:tcW w:w="2092" w:type="dxa"/>
          </w:tcPr>
          <w:p w14:paraId="085A507C" w14:textId="77777777" w:rsidR="00FD4D25" w:rsidRDefault="00FD4D25" w:rsidP="00FD4D25">
            <w:pPr>
              <w:jc w:val="center"/>
              <w:rPr>
                <w:rFonts w:ascii="Arial" w:hAnsi="Arial" w:cs="Arial"/>
                <w:lang w:val="en-US"/>
              </w:rPr>
            </w:pPr>
          </w:p>
        </w:tc>
      </w:tr>
      <w:tr w:rsidR="00FD4D25" w14:paraId="4614E546" w14:textId="77777777" w:rsidTr="00FD4D25">
        <w:tc>
          <w:tcPr>
            <w:tcW w:w="2977" w:type="dxa"/>
            <w:gridSpan w:val="2"/>
            <w:vMerge/>
          </w:tcPr>
          <w:p w14:paraId="60CF1923" w14:textId="77777777" w:rsidR="00FD4D25" w:rsidRDefault="00FD4D25" w:rsidP="0043113F">
            <w:pPr>
              <w:rPr>
                <w:rFonts w:ascii="Arial" w:hAnsi="Arial" w:cs="Arial"/>
                <w:lang w:val="en-US"/>
              </w:rPr>
            </w:pPr>
          </w:p>
        </w:tc>
        <w:tc>
          <w:tcPr>
            <w:tcW w:w="3544" w:type="dxa"/>
          </w:tcPr>
          <w:p w14:paraId="040435A6" w14:textId="77777777" w:rsidR="00FD4D25" w:rsidRDefault="00FD4D25" w:rsidP="0043113F">
            <w:pPr>
              <w:rPr>
                <w:rFonts w:ascii="Arial" w:hAnsi="Arial" w:cs="Arial"/>
                <w:lang w:val="en-US"/>
              </w:rPr>
            </w:pPr>
            <w:r>
              <w:rPr>
                <w:rFonts w:ascii="Arial" w:hAnsi="Arial" w:cs="Arial"/>
                <w:lang w:val="en-US"/>
              </w:rPr>
              <w:t>Black box – unit testing</w:t>
            </w:r>
          </w:p>
        </w:tc>
        <w:tc>
          <w:tcPr>
            <w:tcW w:w="2268" w:type="dxa"/>
          </w:tcPr>
          <w:p w14:paraId="308AE44B" w14:textId="77777777" w:rsidR="00FD4D25" w:rsidRDefault="00FD4D25" w:rsidP="00FD4D25">
            <w:pPr>
              <w:jc w:val="center"/>
              <w:rPr>
                <w:rFonts w:ascii="Arial" w:hAnsi="Arial" w:cs="Arial"/>
                <w:lang w:val="en-US"/>
              </w:rPr>
            </w:pPr>
            <w:r>
              <w:rPr>
                <w:rFonts w:ascii="Arial" w:hAnsi="Arial" w:cs="Arial"/>
                <w:lang w:val="en-US"/>
              </w:rPr>
              <w:t>2</w:t>
            </w:r>
          </w:p>
        </w:tc>
        <w:tc>
          <w:tcPr>
            <w:tcW w:w="2092" w:type="dxa"/>
          </w:tcPr>
          <w:p w14:paraId="5B64D38E" w14:textId="77777777" w:rsidR="00FD4D25" w:rsidRDefault="00FD4D25" w:rsidP="00FD4D25">
            <w:pPr>
              <w:jc w:val="center"/>
              <w:rPr>
                <w:rFonts w:ascii="Arial" w:hAnsi="Arial" w:cs="Arial"/>
                <w:lang w:val="en-US"/>
              </w:rPr>
            </w:pPr>
          </w:p>
        </w:tc>
      </w:tr>
      <w:tr w:rsidR="00FD4D25" w14:paraId="7D89265A" w14:textId="77777777" w:rsidTr="00FD4D25">
        <w:tc>
          <w:tcPr>
            <w:tcW w:w="2977" w:type="dxa"/>
            <w:gridSpan w:val="2"/>
            <w:vMerge/>
          </w:tcPr>
          <w:p w14:paraId="3656A35D" w14:textId="77777777" w:rsidR="00FD4D25" w:rsidRDefault="00FD4D25" w:rsidP="0043113F">
            <w:pPr>
              <w:rPr>
                <w:rFonts w:ascii="Arial" w:hAnsi="Arial" w:cs="Arial"/>
                <w:lang w:val="en-US"/>
              </w:rPr>
            </w:pPr>
          </w:p>
        </w:tc>
        <w:tc>
          <w:tcPr>
            <w:tcW w:w="3544" w:type="dxa"/>
          </w:tcPr>
          <w:p w14:paraId="34C5EBCC" w14:textId="77777777" w:rsidR="00FD4D25" w:rsidRDefault="00FD4D25" w:rsidP="0043113F">
            <w:pPr>
              <w:rPr>
                <w:rFonts w:ascii="Arial" w:hAnsi="Arial" w:cs="Arial"/>
                <w:lang w:val="en-US"/>
              </w:rPr>
            </w:pPr>
            <w:r>
              <w:rPr>
                <w:rFonts w:ascii="Arial" w:hAnsi="Arial" w:cs="Arial"/>
                <w:lang w:val="en-US"/>
              </w:rPr>
              <w:t>Black box – integration testing</w:t>
            </w:r>
          </w:p>
        </w:tc>
        <w:tc>
          <w:tcPr>
            <w:tcW w:w="2268" w:type="dxa"/>
          </w:tcPr>
          <w:p w14:paraId="27F3AFC0" w14:textId="77777777" w:rsidR="00FD4D25" w:rsidRDefault="00FD4D25" w:rsidP="00FD4D25">
            <w:pPr>
              <w:jc w:val="center"/>
              <w:rPr>
                <w:rFonts w:ascii="Arial" w:hAnsi="Arial" w:cs="Arial"/>
                <w:lang w:val="en-US"/>
              </w:rPr>
            </w:pPr>
            <w:r>
              <w:rPr>
                <w:rFonts w:ascii="Arial" w:hAnsi="Arial" w:cs="Arial"/>
                <w:lang w:val="en-US"/>
              </w:rPr>
              <w:t>2</w:t>
            </w:r>
          </w:p>
        </w:tc>
        <w:tc>
          <w:tcPr>
            <w:tcW w:w="2092" w:type="dxa"/>
          </w:tcPr>
          <w:p w14:paraId="4AAA2CE5" w14:textId="77777777" w:rsidR="00FD4D25" w:rsidRDefault="00FD4D25" w:rsidP="00FD4D25">
            <w:pPr>
              <w:jc w:val="center"/>
              <w:rPr>
                <w:rFonts w:ascii="Arial" w:hAnsi="Arial" w:cs="Arial"/>
                <w:lang w:val="en-US"/>
              </w:rPr>
            </w:pPr>
          </w:p>
        </w:tc>
      </w:tr>
      <w:tr w:rsidR="00FD4D25" w14:paraId="37FC6E02" w14:textId="77777777" w:rsidTr="00FD4D25">
        <w:tc>
          <w:tcPr>
            <w:tcW w:w="2977" w:type="dxa"/>
            <w:gridSpan w:val="2"/>
            <w:vMerge/>
          </w:tcPr>
          <w:p w14:paraId="0ED36138" w14:textId="77777777" w:rsidR="00FD4D25" w:rsidRDefault="00FD4D25" w:rsidP="0043113F">
            <w:pPr>
              <w:rPr>
                <w:rFonts w:ascii="Arial" w:hAnsi="Arial" w:cs="Arial"/>
                <w:lang w:val="en-US"/>
              </w:rPr>
            </w:pPr>
          </w:p>
        </w:tc>
        <w:tc>
          <w:tcPr>
            <w:tcW w:w="3544" w:type="dxa"/>
          </w:tcPr>
          <w:p w14:paraId="5E454CCD" w14:textId="77777777" w:rsidR="00FD4D25" w:rsidRDefault="00FD4D25" w:rsidP="0043113F">
            <w:pPr>
              <w:rPr>
                <w:rFonts w:ascii="Arial" w:hAnsi="Arial" w:cs="Arial"/>
                <w:lang w:val="en-US"/>
              </w:rPr>
            </w:pPr>
            <w:r>
              <w:rPr>
                <w:rFonts w:ascii="Arial" w:hAnsi="Arial" w:cs="Arial"/>
                <w:lang w:val="en-US"/>
              </w:rPr>
              <w:t>White box – unit testing</w:t>
            </w:r>
          </w:p>
        </w:tc>
        <w:tc>
          <w:tcPr>
            <w:tcW w:w="2268" w:type="dxa"/>
          </w:tcPr>
          <w:p w14:paraId="23A03BCD" w14:textId="77777777" w:rsidR="00FD4D25" w:rsidRDefault="00FD4D25" w:rsidP="00FD4D25">
            <w:pPr>
              <w:jc w:val="center"/>
              <w:rPr>
                <w:rFonts w:ascii="Arial" w:hAnsi="Arial" w:cs="Arial"/>
                <w:lang w:val="en-US"/>
              </w:rPr>
            </w:pPr>
            <w:r>
              <w:rPr>
                <w:rFonts w:ascii="Arial" w:hAnsi="Arial" w:cs="Arial"/>
                <w:lang w:val="en-US"/>
              </w:rPr>
              <w:t>4</w:t>
            </w:r>
          </w:p>
        </w:tc>
        <w:tc>
          <w:tcPr>
            <w:tcW w:w="2092" w:type="dxa"/>
          </w:tcPr>
          <w:p w14:paraId="5522ED74" w14:textId="77777777" w:rsidR="00FD4D25" w:rsidRDefault="00FD4D25" w:rsidP="00FD4D25">
            <w:pPr>
              <w:jc w:val="center"/>
              <w:rPr>
                <w:rFonts w:ascii="Arial" w:hAnsi="Arial" w:cs="Arial"/>
                <w:lang w:val="en-US"/>
              </w:rPr>
            </w:pPr>
          </w:p>
        </w:tc>
      </w:tr>
      <w:tr w:rsidR="00FD4D25" w14:paraId="67FCF858" w14:textId="77777777" w:rsidTr="00FD4D25">
        <w:tc>
          <w:tcPr>
            <w:tcW w:w="2977" w:type="dxa"/>
            <w:gridSpan w:val="2"/>
            <w:vMerge/>
          </w:tcPr>
          <w:p w14:paraId="43D3BC6E" w14:textId="77777777" w:rsidR="00FD4D25" w:rsidRDefault="00FD4D25" w:rsidP="0043113F">
            <w:pPr>
              <w:rPr>
                <w:rFonts w:ascii="Arial" w:hAnsi="Arial" w:cs="Arial"/>
                <w:lang w:val="en-US"/>
              </w:rPr>
            </w:pPr>
          </w:p>
        </w:tc>
        <w:tc>
          <w:tcPr>
            <w:tcW w:w="3544" w:type="dxa"/>
          </w:tcPr>
          <w:p w14:paraId="2CF0A03A" w14:textId="77777777" w:rsidR="00FD4D25" w:rsidRDefault="00FD4D25" w:rsidP="0043113F">
            <w:pPr>
              <w:rPr>
                <w:rFonts w:ascii="Arial" w:hAnsi="Arial" w:cs="Arial"/>
                <w:lang w:val="en-US"/>
              </w:rPr>
            </w:pPr>
            <w:r>
              <w:rPr>
                <w:rFonts w:ascii="Arial" w:hAnsi="Arial" w:cs="Arial"/>
                <w:lang w:val="en-US"/>
              </w:rPr>
              <w:t>White box – integration testing</w:t>
            </w:r>
          </w:p>
        </w:tc>
        <w:tc>
          <w:tcPr>
            <w:tcW w:w="2268" w:type="dxa"/>
          </w:tcPr>
          <w:p w14:paraId="263FA9DD" w14:textId="77777777" w:rsidR="00FD4D25" w:rsidRDefault="00FD4D25" w:rsidP="00FD4D25">
            <w:pPr>
              <w:jc w:val="center"/>
              <w:rPr>
                <w:rFonts w:ascii="Arial" w:hAnsi="Arial" w:cs="Arial"/>
                <w:lang w:val="en-US"/>
              </w:rPr>
            </w:pPr>
            <w:r>
              <w:rPr>
                <w:rFonts w:ascii="Arial" w:hAnsi="Arial" w:cs="Arial"/>
                <w:lang w:val="en-US"/>
              </w:rPr>
              <w:t>4</w:t>
            </w:r>
          </w:p>
        </w:tc>
        <w:tc>
          <w:tcPr>
            <w:tcW w:w="2092" w:type="dxa"/>
          </w:tcPr>
          <w:p w14:paraId="73644020" w14:textId="77777777" w:rsidR="00FD4D25" w:rsidRDefault="00FD4D25" w:rsidP="00FD4D25">
            <w:pPr>
              <w:jc w:val="center"/>
              <w:rPr>
                <w:rFonts w:ascii="Arial" w:hAnsi="Arial" w:cs="Arial"/>
                <w:lang w:val="en-US"/>
              </w:rPr>
            </w:pPr>
          </w:p>
        </w:tc>
      </w:tr>
      <w:tr w:rsidR="00FD4D25" w14:paraId="50352B1A" w14:textId="77777777" w:rsidTr="00FD4D25">
        <w:tc>
          <w:tcPr>
            <w:tcW w:w="2977" w:type="dxa"/>
            <w:gridSpan w:val="2"/>
            <w:vMerge/>
          </w:tcPr>
          <w:p w14:paraId="44E9AEA0" w14:textId="77777777" w:rsidR="00FD4D25" w:rsidRDefault="00FD4D25" w:rsidP="0043113F">
            <w:pPr>
              <w:rPr>
                <w:rFonts w:ascii="Arial" w:hAnsi="Arial" w:cs="Arial"/>
                <w:lang w:val="en-US"/>
              </w:rPr>
            </w:pPr>
          </w:p>
        </w:tc>
        <w:tc>
          <w:tcPr>
            <w:tcW w:w="3544" w:type="dxa"/>
          </w:tcPr>
          <w:p w14:paraId="53DD0C10" w14:textId="77777777" w:rsidR="00FD4D25" w:rsidRDefault="00FD4D25" w:rsidP="0043113F">
            <w:pPr>
              <w:rPr>
                <w:rFonts w:ascii="Arial" w:hAnsi="Arial" w:cs="Arial"/>
                <w:lang w:val="en-US"/>
              </w:rPr>
            </w:pPr>
            <w:r>
              <w:rPr>
                <w:rFonts w:ascii="Arial" w:hAnsi="Arial" w:cs="Arial"/>
                <w:lang w:val="en-US"/>
              </w:rPr>
              <w:t>System testing</w:t>
            </w:r>
          </w:p>
        </w:tc>
        <w:tc>
          <w:tcPr>
            <w:tcW w:w="2268" w:type="dxa"/>
          </w:tcPr>
          <w:p w14:paraId="622496C8" w14:textId="77777777" w:rsidR="00FD4D25" w:rsidRDefault="00FD4D25" w:rsidP="00FD4D25">
            <w:pPr>
              <w:jc w:val="center"/>
              <w:rPr>
                <w:rFonts w:ascii="Arial" w:hAnsi="Arial" w:cs="Arial"/>
                <w:lang w:val="en-US"/>
              </w:rPr>
            </w:pPr>
            <w:r>
              <w:rPr>
                <w:rFonts w:ascii="Arial" w:hAnsi="Arial" w:cs="Arial"/>
                <w:lang w:val="en-US"/>
              </w:rPr>
              <w:t>3</w:t>
            </w:r>
          </w:p>
        </w:tc>
        <w:tc>
          <w:tcPr>
            <w:tcW w:w="2092" w:type="dxa"/>
          </w:tcPr>
          <w:p w14:paraId="30B94FBF" w14:textId="77777777" w:rsidR="00FD4D25" w:rsidRDefault="00FD4D25" w:rsidP="00FD4D25">
            <w:pPr>
              <w:jc w:val="center"/>
              <w:rPr>
                <w:rFonts w:ascii="Arial" w:hAnsi="Arial" w:cs="Arial"/>
                <w:lang w:val="en-US"/>
              </w:rPr>
            </w:pPr>
          </w:p>
        </w:tc>
      </w:tr>
      <w:tr w:rsidR="00FD4D25" w14:paraId="30DE3798" w14:textId="77777777" w:rsidTr="00FD4D25">
        <w:tc>
          <w:tcPr>
            <w:tcW w:w="2977" w:type="dxa"/>
            <w:gridSpan w:val="2"/>
            <w:vMerge/>
          </w:tcPr>
          <w:p w14:paraId="3C60E40E" w14:textId="77777777" w:rsidR="00FD4D25" w:rsidRDefault="00FD4D25" w:rsidP="0043113F">
            <w:pPr>
              <w:rPr>
                <w:rFonts w:ascii="Arial" w:hAnsi="Arial" w:cs="Arial"/>
                <w:lang w:val="en-US"/>
              </w:rPr>
            </w:pPr>
          </w:p>
        </w:tc>
        <w:tc>
          <w:tcPr>
            <w:tcW w:w="3544" w:type="dxa"/>
          </w:tcPr>
          <w:p w14:paraId="6C19B5B0" w14:textId="77777777" w:rsidR="00FD4D25" w:rsidRDefault="00FD4D25" w:rsidP="0043113F">
            <w:pPr>
              <w:rPr>
                <w:rFonts w:ascii="Arial" w:hAnsi="Arial" w:cs="Arial"/>
                <w:lang w:val="en-US"/>
              </w:rPr>
            </w:pPr>
            <w:r>
              <w:rPr>
                <w:rFonts w:ascii="Arial" w:hAnsi="Arial" w:cs="Arial"/>
                <w:lang w:val="en-US"/>
              </w:rPr>
              <w:t>Usability testing</w:t>
            </w:r>
          </w:p>
        </w:tc>
        <w:tc>
          <w:tcPr>
            <w:tcW w:w="2268" w:type="dxa"/>
          </w:tcPr>
          <w:p w14:paraId="315C2184" w14:textId="77777777" w:rsidR="00FD4D25" w:rsidRDefault="00FD4D25" w:rsidP="00FD4D25">
            <w:pPr>
              <w:jc w:val="center"/>
              <w:rPr>
                <w:rFonts w:ascii="Arial" w:hAnsi="Arial" w:cs="Arial"/>
                <w:lang w:val="en-US"/>
              </w:rPr>
            </w:pPr>
            <w:r>
              <w:rPr>
                <w:rFonts w:ascii="Arial" w:hAnsi="Arial" w:cs="Arial"/>
                <w:lang w:val="en-US"/>
              </w:rPr>
              <w:t>10</w:t>
            </w:r>
          </w:p>
        </w:tc>
        <w:tc>
          <w:tcPr>
            <w:tcW w:w="2092" w:type="dxa"/>
          </w:tcPr>
          <w:p w14:paraId="367E931B" w14:textId="77777777" w:rsidR="00FD4D25" w:rsidRDefault="00FD4D25" w:rsidP="00FD4D25">
            <w:pPr>
              <w:jc w:val="center"/>
              <w:rPr>
                <w:rFonts w:ascii="Arial" w:hAnsi="Arial" w:cs="Arial"/>
                <w:lang w:val="en-US"/>
              </w:rPr>
            </w:pPr>
          </w:p>
        </w:tc>
      </w:tr>
      <w:tr w:rsidR="00FD4D25" w14:paraId="1046790F" w14:textId="77777777" w:rsidTr="003234B7">
        <w:tc>
          <w:tcPr>
            <w:tcW w:w="992" w:type="dxa"/>
          </w:tcPr>
          <w:p w14:paraId="58079251" w14:textId="77777777" w:rsidR="00FD4D25" w:rsidRDefault="00FD4D25" w:rsidP="0043113F">
            <w:pPr>
              <w:rPr>
                <w:rFonts w:ascii="Arial" w:hAnsi="Arial" w:cs="Arial"/>
                <w:lang w:val="en-US"/>
              </w:rPr>
            </w:pPr>
            <w:r>
              <w:rPr>
                <w:rFonts w:ascii="Arial" w:hAnsi="Arial" w:cs="Arial"/>
                <w:lang w:val="en-US"/>
              </w:rPr>
              <w:t>5</w:t>
            </w:r>
          </w:p>
        </w:tc>
        <w:tc>
          <w:tcPr>
            <w:tcW w:w="1985" w:type="dxa"/>
          </w:tcPr>
          <w:p w14:paraId="35850DEF" w14:textId="77777777" w:rsidR="00FD4D25" w:rsidRDefault="00FD4D25" w:rsidP="0043113F">
            <w:pPr>
              <w:rPr>
                <w:rFonts w:ascii="Arial" w:hAnsi="Arial" w:cs="Arial"/>
                <w:lang w:val="en-US"/>
              </w:rPr>
            </w:pPr>
            <w:r>
              <w:rPr>
                <w:rFonts w:ascii="Arial" w:hAnsi="Arial" w:cs="Arial"/>
                <w:lang w:val="en-US"/>
              </w:rPr>
              <w:t>Fixing bug and documentation</w:t>
            </w:r>
          </w:p>
        </w:tc>
        <w:tc>
          <w:tcPr>
            <w:tcW w:w="7904" w:type="dxa"/>
            <w:gridSpan w:val="3"/>
          </w:tcPr>
          <w:p w14:paraId="220761FA" w14:textId="77777777" w:rsidR="00FD4D25" w:rsidRDefault="00FD4D25" w:rsidP="00FD4D25">
            <w:pPr>
              <w:jc w:val="center"/>
              <w:rPr>
                <w:rFonts w:ascii="Arial" w:hAnsi="Arial" w:cs="Arial"/>
                <w:lang w:val="en-US"/>
              </w:rPr>
            </w:pPr>
          </w:p>
        </w:tc>
      </w:tr>
      <w:tr w:rsidR="00FD4D25" w14:paraId="29EB63AE" w14:textId="77777777" w:rsidTr="00FD4D25">
        <w:tc>
          <w:tcPr>
            <w:tcW w:w="2977" w:type="dxa"/>
            <w:gridSpan w:val="2"/>
            <w:vMerge w:val="restart"/>
          </w:tcPr>
          <w:p w14:paraId="3C42CBA2" w14:textId="77777777" w:rsidR="00FD4D25" w:rsidRDefault="00FD4D25" w:rsidP="0043113F">
            <w:pPr>
              <w:rPr>
                <w:rFonts w:ascii="Arial" w:hAnsi="Arial" w:cs="Arial"/>
                <w:lang w:val="en-US"/>
              </w:rPr>
            </w:pPr>
          </w:p>
        </w:tc>
        <w:tc>
          <w:tcPr>
            <w:tcW w:w="3544" w:type="dxa"/>
          </w:tcPr>
          <w:p w14:paraId="698AE04A" w14:textId="77777777" w:rsidR="00FD4D25" w:rsidRDefault="00FD4D25" w:rsidP="0043113F">
            <w:pPr>
              <w:rPr>
                <w:rFonts w:ascii="Arial" w:hAnsi="Arial" w:cs="Arial"/>
                <w:lang w:val="en-US"/>
              </w:rPr>
            </w:pPr>
            <w:r>
              <w:rPr>
                <w:rFonts w:ascii="Arial" w:hAnsi="Arial" w:cs="Arial"/>
                <w:lang w:val="en-US"/>
              </w:rPr>
              <w:t>Fixing bugs</w:t>
            </w:r>
          </w:p>
        </w:tc>
        <w:tc>
          <w:tcPr>
            <w:tcW w:w="2268" w:type="dxa"/>
          </w:tcPr>
          <w:p w14:paraId="0FCB59F1" w14:textId="77777777" w:rsidR="00FD4D25" w:rsidRDefault="00FD4D25" w:rsidP="00FD4D25">
            <w:pPr>
              <w:jc w:val="center"/>
              <w:rPr>
                <w:rFonts w:ascii="Arial" w:hAnsi="Arial" w:cs="Arial"/>
                <w:lang w:val="en-US"/>
              </w:rPr>
            </w:pPr>
            <w:r>
              <w:rPr>
                <w:rFonts w:ascii="Arial" w:hAnsi="Arial" w:cs="Arial"/>
                <w:lang w:val="en-US"/>
              </w:rPr>
              <w:t>5</w:t>
            </w:r>
          </w:p>
        </w:tc>
        <w:tc>
          <w:tcPr>
            <w:tcW w:w="2092" w:type="dxa"/>
          </w:tcPr>
          <w:p w14:paraId="07462AFA" w14:textId="77777777" w:rsidR="00FD4D25" w:rsidRDefault="00FD4D25" w:rsidP="00FD4D25">
            <w:pPr>
              <w:jc w:val="center"/>
              <w:rPr>
                <w:rFonts w:ascii="Arial" w:hAnsi="Arial" w:cs="Arial"/>
                <w:lang w:val="en-US"/>
              </w:rPr>
            </w:pPr>
          </w:p>
        </w:tc>
      </w:tr>
      <w:tr w:rsidR="00FD4D25" w14:paraId="14F809E8" w14:textId="77777777" w:rsidTr="00FD4D25">
        <w:tc>
          <w:tcPr>
            <w:tcW w:w="2977" w:type="dxa"/>
            <w:gridSpan w:val="2"/>
            <w:vMerge/>
          </w:tcPr>
          <w:p w14:paraId="4DB31F1E" w14:textId="77777777" w:rsidR="00FD4D25" w:rsidRDefault="00FD4D25" w:rsidP="0043113F">
            <w:pPr>
              <w:rPr>
                <w:rFonts w:ascii="Arial" w:hAnsi="Arial" w:cs="Arial"/>
                <w:lang w:val="en-US"/>
              </w:rPr>
            </w:pPr>
          </w:p>
        </w:tc>
        <w:tc>
          <w:tcPr>
            <w:tcW w:w="3544" w:type="dxa"/>
          </w:tcPr>
          <w:p w14:paraId="6BBDB1C4" w14:textId="77777777" w:rsidR="00FD4D25" w:rsidRDefault="00FD4D25" w:rsidP="0043113F">
            <w:pPr>
              <w:rPr>
                <w:rFonts w:ascii="Arial" w:hAnsi="Arial" w:cs="Arial"/>
                <w:lang w:val="en-US"/>
              </w:rPr>
            </w:pPr>
            <w:r>
              <w:rPr>
                <w:rFonts w:ascii="Arial" w:hAnsi="Arial" w:cs="Arial"/>
                <w:lang w:val="en-US"/>
              </w:rPr>
              <w:t>Regression testing</w:t>
            </w:r>
          </w:p>
        </w:tc>
        <w:tc>
          <w:tcPr>
            <w:tcW w:w="2268" w:type="dxa"/>
          </w:tcPr>
          <w:p w14:paraId="67598D4F" w14:textId="77777777" w:rsidR="00FD4D25" w:rsidRDefault="00FD4D25" w:rsidP="00FD4D25">
            <w:pPr>
              <w:jc w:val="center"/>
              <w:rPr>
                <w:rFonts w:ascii="Arial" w:hAnsi="Arial" w:cs="Arial"/>
                <w:lang w:val="en-US"/>
              </w:rPr>
            </w:pPr>
            <w:r>
              <w:rPr>
                <w:rFonts w:ascii="Arial" w:hAnsi="Arial" w:cs="Arial"/>
                <w:lang w:val="en-US"/>
              </w:rPr>
              <w:t>3</w:t>
            </w:r>
          </w:p>
        </w:tc>
        <w:tc>
          <w:tcPr>
            <w:tcW w:w="2092" w:type="dxa"/>
          </w:tcPr>
          <w:p w14:paraId="718EF91F" w14:textId="77777777" w:rsidR="00FD4D25" w:rsidRDefault="00FD4D25" w:rsidP="00FD4D25">
            <w:pPr>
              <w:jc w:val="center"/>
              <w:rPr>
                <w:rFonts w:ascii="Arial" w:hAnsi="Arial" w:cs="Arial"/>
                <w:lang w:val="en-US"/>
              </w:rPr>
            </w:pPr>
          </w:p>
        </w:tc>
      </w:tr>
      <w:tr w:rsidR="00FD4D25" w14:paraId="3143F18C" w14:textId="77777777" w:rsidTr="00FD4D25">
        <w:tc>
          <w:tcPr>
            <w:tcW w:w="2977" w:type="dxa"/>
            <w:gridSpan w:val="2"/>
            <w:vMerge/>
          </w:tcPr>
          <w:p w14:paraId="57308536" w14:textId="77777777" w:rsidR="00FD4D25" w:rsidRDefault="00FD4D25" w:rsidP="0043113F">
            <w:pPr>
              <w:rPr>
                <w:rFonts w:ascii="Arial" w:hAnsi="Arial" w:cs="Arial"/>
                <w:lang w:val="en-US"/>
              </w:rPr>
            </w:pPr>
          </w:p>
        </w:tc>
        <w:tc>
          <w:tcPr>
            <w:tcW w:w="3544" w:type="dxa"/>
          </w:tcPr>
          <w:p w14:paraId="7B734EE4" w14:textId="77777777" w:rsidR="00FD4D25" w:rsidRDefault="00FD4D25" w:rsidP="0043113F">
            <w:pPr>
              <w:rPr>
                <w:rFonts w:ascii="Arial" w:hAnsi="Arial" w:cs="Arial"/>
                <w:lang w:val="en-US"/>
              </w:rPr>
            </w:pPr>
            <w:r>
              <w:rPr>
                <w:rFonts w:ascii="Arial" w:hAnsi="Arial" w:cs="Arial"/>
                <w:lang w:val="en-US"/>
              </w:rPr>
              <w:t>User manual documentation</w:t>
            </w:r>
          </w:p>
        </w:tc>
        <w:tc>
          <w:tcPr>
            <w:tcW w:w="2268" w:type="dxa"/>
          </w:tcPr>
          <w:p w14:paraId="11A67EB6" w14:textId="77777777" w:rsidR="00FD4D25" w:rsidRDefault="00FD4D25" w:rsidP="00FD4D25">
            <w:pPr>
              <w:jc w:val="center"/>
              <w:rPr>
                <w:rFonts w:ascii="Arial" w:hAnsi="Arial" w:cs="Arial"/>
                <w:lang w:val="en-US"/>
              </w:rPr>
            </w:pPr>
            <w:r>
              <w:rPr>
                <w:rFonts w:ascii="Arial" w:hAnsi="Arial" w:cs="Arial"/>
                <w:lang w:val="en-US"/>
              </w:rPr>
              <w:t>5</w:t>
            </w:r>
          </w:p>
        </w:tc>
        <w:tc>
          <w:tcPr>
            <w:tcW w:w="2092" w:type="dxa"/>
          </w:tcPr>
          <w:p w14:paraId="3B57C596" w14:textId="77777777" w:rsidR="00FD4D25" w:rsidRDefault="00FD4D25" w:rsidP="00FD4D25">
            <w:pPr>
              <w:jc w:val="center"/>
              <w:rPr>
                <w:rFonts w:ascii="Arial" w:hAnsi="Arial" w:cs="Arial"/>
                <w:lang w:val="en-US"/>
              </w:rPr>
            </w:pPr>
          </w:p>
        </w:tc>
      </w:tr>
      <w:tr w:rsidR="00FD4D25" w14:paraId="652E9676" w14:textId="77777777" w:rsidTr="0015027A">
        <w:tc>
          <w:tcPr>
            <w:tcW w:w="992" w:type="dxa"/>
          </w:tcPr>
          <w:p w14:paraId="16964A79" w14:textId="77777777" w:rsidR="00FD4D25" w:rsidRDefault="00FD4D25" w:rsidP="0043113F">
            <w:pPr>
              <w:rPr>
                <w:rFonts w:ascii="Arial" w:hAnsi="Arial" w:cs="Arial"/>
                <w:lang w:val="en-US"/>
              </w:rPr>
            </w:pPr>
            <w:r>
              <w:rPr>
                <w:rFonts w:ascii="Arial" w:hAnsi="Arial" w:cs="Arial"/>
                <w:lang w:val="en-US"/>
              </w:rPr>
              <w:t>6</w:t>
            </w:r>
          </w:p>
        </w:tc>
        <w:tc>
          <w:tcPr>
            <w:tcW w:w="1985" w:type="dxa"/>
          </w:tcPr>
          <w:p w14:paraId="1EB3C9CB" w14:textId="77777777" w:rsidR="00FD4D25" w:rsidRDefault="00FD4D25" w:rsidP="0043113F">
            <w:pPr>
              <w:rPr>
                <w:rFonts w:ascii="Arial" w:hAnsi="Arial" w:cs="Arial"/>
                <w:lang w:val="en-US"/>
              </w:rPr>
            </w:pPr>
            <w:r>
              <w:rPr>
                <w:rFonts w:ascii="Arial" w:hAnsi="Arial" w:cs="Arial"/>
                <w:lang w:val="en-US"/>
              </w:rPr>
              <w:t>Release</w:t>
            </w:r>
          </w:p>
        </w:tc>
        <w:tc>
          <w:tcPr>
            <w:tcW w:w="7904" w:type="dxa"/>
            <w:gridSpan w:val="3"/>
          </w:tcPr>
          <w:p w14:paraId="63844A98" w14:textId="63976B31" w:rsidR="00FD4D25" w:rsidRDefault="00FD4D25" w:rsidP="00FD4D25">
            <w:pPr>
              <w:jc w:val="center"/>
              <w:rPr>
                <w:rFonts w:ascii="Arial" w:hAnsi="Arial" w:cs="Arial"/>
                <w:lang w:val="en-US"/>
              </w:rPr>
            </w:pPr>
          </w:p>
        </w:tc>
      </w:tr>
      <w:tr w:rsidR="00FD4D25" w14:paraId="68A36CCA" w14:textId="77777777" w:rsidTr="00FD4D25">
        <w:tc>
          <w:tcPr>
            <w:tcW w:w="2977" w:type="dxa"/>
            <w:gridSpan w:val="2"/>
            <w:vMerge w:val="restart"/>
          </w:tcPr>
          <w:p w14:paraId="4289A855" w14:textId="77777777" w:rsidR="00FD4D25" w:rsidRDefault="00FD4D25" w:rsidP="0043113F">
            <w:pPr>
              <w:rPr>
                <w:rFonts w:ascii="Arial" w:hAnsi="Arial" w:cs="Arial"/>
                <w:lang w:val="en-US"/>
              </w:rPr>
            </w:pPr>
          </w:p>
        </w:tc>
        <w:tc>
          <w:tcPr>
            <w:tcW w:w="3544" w:type="dxa"/>
          </w:tcPr>
          <w:p w14:paraId="360BA769" w14:textId="77777777" w:rsidR="00FD4D25" w:rsidRDefault="00FD4D25" w:rsidP="0043113F">
            <w:pPr>
              <w:rPr>
                <w:rFonts w:ascii="Arial" w:hAnsi="Arial" w:cs="Arial"/>
                <w:lang w:val="en-US"/>
              </w:rPr>
            </w:pPr>
            <w:r>
              <w:rPr>
                <w:rFonts w:ascii="Arial" w:hAnsi="Arial" w:cs="Arial"/>
                <w:lang w:val="en-US"/>
              </w:rPr>
              <w:t>User acceptance documentation</w:t>
            </w:r>
          </w:p>
        </w:tc>
        <w:tc>
          <w:tcPr>
            <w:tcW w:w="2268" w:type="dxa"/>
          </w:tcPr>
          <w:p w14:paraId="78223B83" w14:textId="77777777" w:rsidR="00FD4D25" w:rsidRDefault="00FD4D25" w:rsidP="00FD4D25">
            <w:pPr>
              <w:jc w:val="center"/>
              <w:rPr>
                <w:rFonts w:ascii="Arial" w:hAnsi="Arial" w:cs="Arial"/>
                <w:lang w:val="en-US"/>
              </w:rPr>
            </w:pPr>
            <w:r>
              <w:rPr>
                <w:rFonts w:ascii="Arial" w:hAnsi="Arial" w:cs="Arial"/>
                <w:lang w:val="en-US"/>
              </w:rPr>
              <w:t>0.5</w:t>
            </w:r>
          </w:p>
        </w:tc>
        <w:tc>
          <w:tcPr>
            <w:tcW w:w="2092" w:type="dxa"/>
          </w:tcPr>
          <w:p w14:paraId="5451FEA9" w14:textId="77777777" w:rsidR="00FD4D25" w:rsidRDefault="00FD4D25" w:rsidP="00FD4D25">
            <w:pPr>
              <w:jc w:val="center"/>
              <w:rPr>
                <w:rFonts w:ascii="Arial" w:hAnsi="Arial" w:cs="Arial"/>
                <w:lang w:val="en-US"/>
              </w:rPr>
            </w:pPr>
          </w:p>
        </w:tc>
      </w:tr>
      <w:tr w:rsidR="00FD4D25" w14:paraId="069D7BD3" w14:textId="77777777" w:rsidTr="00FD4D25">
        <w:tc>
          <w:tcPr>
            <w:tcW w:w="2977" w:type="dxa"/>
            <w:gridSpan w:val="2"/>
            <w:vMerge/>
          </w:tcPr>
          <w:p w14:paraId="4459C063" w14:textId="77777777" w:rsidR="00FD4D25" w:rsidRDefault="00FD4D25" w:rsidP="0043113F">
            <w:pPr>
              <w:rPr>
                <w:rFonts w:ascii="Arial" w:hAnsi="Arial" w:cs="Arial"/>
                <w:lang w:val="en-US"/>
              </w:rPr>
            </w:pPr>
          </w:p>
        </w:tc>
        <w:tc>
          <w:tcPr>
            <w:tcW w:w="3544" w:type="dxa"/>
            <w:tcBorders>
              <w:bottom w:val="single" w:sz="4" w:space="0" w:color="auto"/>
            </w:tcBorders>
          </w:tcPr>
          <w:p w14:paraId="42366A56" w14:textId="77777777" w:rsidR="00FD4D25" w:rsidRDefault="00FD4D25" w:rsidP="0043113F">
            <w:pPr>
              <w:rPr>
                <w:rFonts w:ascii="Arial" w:hAnsi="Arial" w:cs="Arial"/>
                <w:lang w:val="en-US"/>
              </w:rPr>
            </w:pPr>
            <w:r>
              <w:rPr>
                <w:rFonts w:ascii="Arial" w:hAnsi="Arial" w:cs="Arial"/>
                <w:lang w:val="en-US"/>
              </w:rPr>
              <w:t>Delivery project</w:t>
            </w:r>
          </w:p>
        </w:tc>
        <w:tc>
          <w:tcPr>
            <w:tcW w:w="2268" w:type="dxa"/>
            <w:tcBorders>
              <w:bottom w:val="single" w:sz="4" w:space="0" w:color="auto"/>
            </w:tcBorders>
          </w:tcPr>
          <w:p w14:paraId="3C9A2CF3" w14:textId="77777777" w:rsidR="00FD4D25" w:rsidRDefault="00FD4D25" w:rsidP="00FD4D25">
            <w:pPr>
              <w:jc w:val="center"/>
              <w:rPr>
                <w:rFonts w:ascii="Arial" w:hAnsi="Arial" w:cs="Arial"/>
                <w:lang w:val="en-US"/>
              </w:rPr>
            </w:pPr>
            <w:r>
              <w:rPr>
                <w:rFonts w:ascii="Arial" w:hAnsi="Arial" w:cs="Arial"/>
                <w:lang w:val="en-US"/>
              </w:rPr>
              <w:t>0.5</w:t>
            </w:r>
          </w:p>
        </w:tc>
        <w:tc>
          <w:tcPr>
            <w:tcW w:w="2092" w:type="dxa"/>
            <w:tcBorders>
              <w:bottom w:val="single" w:sz="4" w:space="0" w:color="auto"/>
            </w:tcBorders>
          </w:tcPr>
          <w:p w14:paraId="01BB399A" w14:textId="77777777" w:rsidR="00FD4D25" w:rsidRDefault="00FD4D25" w:rsidP="00FD4D25">
            <w:pPr>
              <w:jc w:val="center"/>
              <w:rPr>
                <w:rFonts w:ascii="Arial" w:hAnsi="Arial" w:cs="Arial"/>
                <w:lang w:val="en-US"/>
              </w:rPr>
            </w:pPr>
          </w:p>
        </w:tc>
      </w:tr>
      <w:tr w:rsidR="00FD4D25" w14:paraId="42937AD7" w14:textId="77777777" w:rsidTr="00FD4D25">
        <w:tc>
          <w:tcPr>
            <w:tcW w:w="2977" w:type="dxa"/>
            <w:gridSpan w:val="2"/>
            <w:vMerge/>
            <w:tcBorders>
              <w:bottom w:val="single" w:sz="4" w:space="0" w:color="auto"/>
            </w:tcBorders>
          </w:tcPr>
          <w:p w14:paraId="4AB7C18A" w14:textId="77777777" w:rsidR="00FD4D25" w:rsidRDefault="00FD4D25" w:rsidP="0043113F">
            <w:pPr>
              <w:rPr>
                <w:rFonts w:ascii="Arial" w:hAnsi="Arial" w:cs="Arial"/>
                <w:lang w:val="en-US"/>
              </w:rPr>
            </w:pPr>
          </w:p>
        </w:tc>
        <w:tc>
          <w:tcPr>
            <w:tcW w:w="3544" w:type="dxa"/>
            <w:tcBorders>
              <w:bottom w:val="single" w:sz="4" w:space="0" w:color="auto"/>
            </w:tcBorders>
          </w:tcPr>
          <w:p w14:paraId="0688A460" w14:textId="77777777" w:rsidR="00FD4D25" w:rsidRDefault="00FD4D25" w:rsidP="0043113F">
            <w:pPr>
              <w:rPr>
                <w:rFonts w:ascii="Arial" w:hAnsi="Arial" w:cs="Arial"/>
                <w:lang w:val="en-US"/>
              </w:rPr>
            </w:pPr>
            <w:r>
              <w:rPr>
                <w:rFonts w:ascii="Arial" w:hAnsi="Arial" w:cs="Arial"/>
                <w:lang w:val="en-US"/>
              </w:rPr>
              <w:t>User sign off</w:t>
            </w:r>
          </w:p>
        </w:tc>
        <w:tc>
          <w:tcPr>
            <w:tcW w:w="2268" w:type="dxa"/>
            <w:tcBorders>
              <w:bottom w:val="single" w:sz="4" w:space="0" w:color="auto"/>
            </w:tcBorders>
          </w:tcPr>
          <w:p w14:paraId="4316B72A" w14:textId="77777777" w:rsidR="00FD4D25" w:rsidRDefault="00FD4D25" w:rsidP="00FD4D25">
            <w:pPr>
              <w:jc w:val="center"/>
              <w:rPr>
                <w:rFonts w:ascii="Arial" w:hAnsi="Arial" w:cs="Arial"/>
                <w:lang w:val="en-US"/>
              </w:rPr>
            </w:pPr>
            <w:r>
              <w:rPr>
                <w:rFonts w:ascii="Arial" w:hAnsi="Arial" w:cs="Arial"/>
                <w:lang w:val="en-US"/>
              </w:rPr>
              <w:t>0.5</w:t>
            </w:r>
          </w:p>
        </w:tc>
        <w:tc>
          <w:tcPr>
            <w:tcW w:w="2092" w:type="dxa"/>
            <w:tcBorders>
              <w:bottom w:val="single" w:sz="4" w:space="0" w:color="auto"/>
            </w:tcBorders>
          </w:tcPr>
          <w:p w14:paraId="597D9A40" w14:textId="77777777" w:rsidR="00FD4D25" w:rsidRDefault="00FD4D25" w:rsidP="00FD4D25">
            <w:pPr>
              <w:jc w:val="center"/>
              <w:rPr>
                <w:rFonts w:ascii="Arial" w:hAnsi="Arial" w:cs="Arial"/>
                <w:lang w:val="en-US"/>
              </w:rPr>
            </w:pPr>
          </w:p>
        </w:tc>
      </w:tr>
      <w:tr w:rsidR="00B3553E" w14:paraId="245F5675" w14:textId="77777777" w:rsidTr="00FD4D25">
        <w:tc>
          <w:tcPr>
            <w:tcW w:w="992" w:type="dxa"/>
            <w:tcBorders>
              <w:top w:val="single" w:sz="4" w:space="0" w:color="auto"/>
              <w:left w:val="nil"/>
              <w:bottom w:val="nil"/>
              <w:right w:val="nil"/>
            </w:tcBorders>
          </w:tcPr>
          <w:p w14:paraId="2EDC7208" w14:textId="77777777" w:rsidR="00B3553E" w:rsidRDefault="00B3553E" w:rsidP="0043113F">
            <w:pPr>
              <w:rPr>
                <w:rFonts w:ascii="Arial" w:hAnsi="Arial" w:cs="Arial"/>
                <w:lang w:val="en-US"/>
              </w:rPr>
            </w:pPr>
          </w:p>
        </w:tc>
        <w:tc>
          <w:tcPr>
            <w:tcW w:w="1985" w:type="dxa"/>
            <w:tcBorders>
              <w:top w:val="single" w:sz="4" w:space="0" w:color="auto"/>
              <w:left w:val="nil"/>
              <w:bottom w:val="nil"/>
              <w:right w:val="nil"/>
            </w:tcBorders>
          </w:tcPr>
          <w:p w14:paraId="5A0F7445" w14:textId="77777777" w:rsidR="00B3553E" w:rsidRDefault="00B3553E" w:rsidP="0043113F">
            <w:pPr>
              <w:rPr>
                <w:rFonts w:ascii="Arial" w:hAnsi="Arial" w:cs="Arial"/>
                <w:lang w:val="en-US"/>
              </w:rPr>
            </w:pPr>
          </w:p>
        </w:tc>
        <w:tc>
          <w:tcPr>
            <w:tcW w:w="3544" w:type="dxa"/>
            <w:tcBorders>
              <w:top w:val="single" w:sz="4" w:space="0" w:color="auto"/>
              <w:left w:val="nil"/>
              <w:bottom w:val="nil"/>
              <w:right w:val="nil"/>
            </w:tcBorders>
          </w:tcPr>
          <w:p w14:paraId="1DEC7354" w14:textId="77777777" w:rsidR="00B3553E" w:rsidRDefault="00B3553E" w:rsidP="0043113F">
            <w:pPr>
              <w:rPr>
                <w:rFonts w:ascii="Arial" w:hAnsi="Arial" w:cs="Arial"/>
                <w:lang w:val="en-US"/>
              </w:rPr>
            </w:pPr>
          </w:p>
        </w:tc>
        <w:tc>
          <w:tcPr>
            <w:tcW w:w="2268" w:type="dxa"/>
            <w:tcBorders>
              <w:top w:val="single" w:sz="4" w:space="0" w:color="auto"/>
              <w:left w:val="nil"/>
              <w:bottom w:val="nil"/>
              <w:right w:val="nil"/>
            </w:tcBorders>
          </w:tcPr>
          <w:p w14:paraId="13112573" w14:textId="77777777" w:rsidR="00B3553E" w:rsidRDefault="00B3553E" w:rsidP="00FD4D25">
            <w:pPr>
              <w:jc w:val="center"/>
              <w:rPr>
                <w:rFonts w:ascii="Arial" w:hAnsi="Arial" w:cs="Arial"/>
                <w:lang w:val="en-US"/>
              </w:rPr>
            </w:pPr>
          </w:p>
        </w:tc>
        <w:tc>
          <w:tcPr>
            <w:tcW w:w="2092" w:type="dxa"/>
            <w:tcBorders>
              <w:top w:val="single" w:sz="4" w:space="0" w:color="auto"/>
              <w:left w:val="nil"/>
              <w:bottom w:val="nil"/>
              <w:right w:val="nil"/>
            </w:tcBorders>
          </w:tcPr>
          <w:p w14:paraId="13D66EA4" w14:textId="77777777" w:rsidR="00B3553E" w:rsidRDefault="00B3553E" w:rsidP="00FD4D25">
            <w:pPr>
              <w:jc w:val="center"/>
              <w:rPr>
                <w:rFonts w:ascii="Arial" w:hAnsi="Arial" w:cs="Arial"/>
                <w:lang w:val="en-US"/>
              </w:rPr>
            </w:pPr>
          </w:p>
        </w:tc>
      </w:tr>
      <w:tr w:rsidR="00B3553E" w14:paraId="777BD2F8" w14:textId="77777777" w:rsidTr="00FD4D25">
        <w:tc>
          <w:tcPr>
            <w:tcW w:w="992" w:type="dxa"/>
            <w:tcBorders>
              <w:top w:val="nil"/>
              <w:left w:val="nil"/>
              <w:bottom w:val="nil"/>
              <w:right w:val="nil"/>
            </w:tcBorders>
          </w:tcPr>
          <w:p w14:paraId="788487EA" w14:textId="77777777" w:rsidR="00B3553E" w:rsidRDefault="00B3553E" w:rsidP="0043113F">
            <w:pPr>
              <w:rPr>
                <w:rFonts w:ascii="Arial" w:hAnsi="Arial" w:cs="Arial"/>
                <w:lang w:val="en-US"/>
              </w:rPr>
            </w:pPr>
          </w:p>
        </w:tc>
        <w:tc>
          <w:tcPr>
            <w:tcW w:w="1985" w:type="dxa"/>
            <w:tcBorders>
              <w:top w:val="nil"/>
              <w:left w:val="nil"/>
              <w:bottom w:val="nil"/>
              <w:right w:val="nil"/>
            </w:tcBorders>
          </w:tcPr>
          <w:p w14:paraId="0F5F0BCE" w14:textId="77777777" w:rsidR="00B3553E" w:rsidRDefault="00B3553E" w:rsidP="0043113F">
            <w:pPr>
              <w:rPr>
                <w:rFonts w:ascii="Arial" w:hAnsi="Arial" w:cs="Arial"/>
                <w:lang w:val="en-US"/>
              </w:rPr>
            </w:pPr>
          </w:p>
        </w:tc>
        <w:tc>
          <w:tcPr>
            <w:tcW w:w="3544" w:type="dxa"/>
            <w:tcBorders>
              <w:top w:val="nil"/>
              <w:left w:val="nil"/>
            </w:tcBorders>
          </w:tcPr>
          <w:p w14:paraId="4C54919C" w14:textId="77777777" w:rsidR="00B3553E" w:rsidRPr="00B3553E" w:rsidRDefault="00B3553E" w:rsidP="0043113F">
            <w:pPr>
              <w:rPr>
                <w:rFonts w:ascii="Arial" w:hAnsi="Arial" w:cs="Arial"/>
                <w:b/>
                <w:lang w:val="en-US"/>
              </w:rPr>
            </w:pPr>
            <w:r w:rsidRPr="00B3553E">
              <w:rPr>
                <w:rFonts w:ascii="Arial" w:hAnsi="Arial" w:cs="Arial"/>
                <w:b/>
                <w:lang w:val="en-US"/>
              </w:rPr>
              <w:t>Total</w:t>
            </w:r>
          </w:p>
        </w:tc>
        <w:tc>
          <w:tcPr>
            <w:tcW w:w="2268" w:type="dxa"/>
            <w:tcBorders>
              <w:top w:val="nil"/>
            </w:tcBorders>
          </w:tcPr>
          <w:p w14:paraId="6362FB37" w14:textId="77777777" w:rsidR="00B3553E" w:rsidRDefault="00B3553E" w:rsidP="00FD4D25">
            <w:pPr>
              <w:jc w:val="center"/>
              <w:rPr>
                <w:rFonts w:ascii="Arial" w:hAnsi="Arial" w:cs="Arial"/>
                <w:lang w:val="en-US"/>
              </w:rPr>
            </w:pPr>
            <w:r>
              <w:rPr>
                <w:rFonts w:ascii="Arial" w:hAnsi="Arial" w:cs="Arial"/>
                <w:lang w:val="en-US"/>
              </w:rPr>
              <w:t>114</w:t>
            </w:r>
          </w:p>
        </w:tc>
        <w:tc>
          <w:tcPr>
            <w:tcW w:w="2092" w:type="dxa"/>
            <w:tcBorders>
              <w:top w:val="nil"/>
            </w:tcBorders>
          </w:tcPr>
          <w:p w14:paraId="674C5C3F" w14:textId="77777777" w:rsidR="00B3553E" w:rsidRDefault="00B3553E" w:rsidP="00FD4D25">
            <w:pPr>
              <w:jc w:val="center"/>
              <w:rPr>
                <w:rFonts w:ascii="Arial" w:hAnsi="Arial" w:cs="Arial"/>
                <w:lang w:val="en-US"/>
              </w:rPr>
            </w:pPr>
          </w:p>
        </w:tc>
      </w:tr>
    </w:tbl>
    <w:p w14:paraId="64597E7C" w14:textId="77777777" w:rsidR="0043113F" w:rsidRPr="0043113F" w:rsidRDefault="0043113F" w:rsidP="0043113F">
      <w:pPr>
        <w:rPr>
          <w:rFonts w:ascii="Arial" w:hAnsi="Arial" w:cs="Arial"/>
          <w:lang w:val="en-US"/>
        </w:rPr>
      </w:pPr>
    </w:p>
    <w:p w14:paraId="585647C4" w14:textId="4FE867FD" w:rsidR="000030A0" w:rsidRPr="00711838" w:rsidRDefault="000030A0" w:rsidP="00403928">
      <w:pPr>
        <w:pStyle w:val="Heading1"/>
        <w:rPr>
          <w:lang w:val="en-US"/>
        </w:rPr>
      </w:pPr>
      <w:bookmarkStart w:id="47" w:name="_Toc371333254"/>
      <w:r w:rsidRPr="00711838">
        <w:rPr>
          <w:lang w:val="en-US"/>
        </w:rPr>
        <w:t>References:</w:t>
      </w:r>
      <w:bookmarkEnd w:id="47"/>
    </w:p>
    <w:p w14:paraId="010C198D" w14:textId="77777777" w:rsidR="001E3ED9" w:rsidRPr="001E3ED9" w:rsidRDefault="001E3ED9" w:rsidP="001E3ED9">
      <w:pPr>
        <w:rPr>
          <w:lang w:val="en-US"/>
        </w:rPr>
      </w:pPr>
    </w:p>
    <w:p w14:paraId="483CE68D" w14:textId="77777777" w:rsidR="000030A0" w:rsidRPr="001E3ED9" w:rsidRDefault="000030A0" w:rsidP="001E3ED9">
      <w:pPr>
        <w:rPr>
          <w:lang w:val="en-US"/>
        </w:rPr>
      </w:pPr>
      <w:bookmarkStart w:id="48" w:name="OLE_LINK11"/>
      <w:bookmarkStart w:id="49" w:name="OLE_LINK12"/>
      <w:r w:rsidRPr="001E3ED9">
        <w:rPr>
          <w:lang w:val="en-US"/>
        </w:rPr>
        <w:t xml:space="preserve">1. Hamlyn-Harris, J H , “DEVELOPMENT OF A COMPARATIVE WEAR TEST FOR PVD COATED HELICAL ENDMILLS", Proc. "Materials Conservation, Materials Research Forum 1997, Centre for Advanced Materials Technology (CAMT), </w:t>
      </w:r>
      <w:proofErr w:type="spellStart"/>
      <w:r w:rsidRPr="001E3ED9">
        <w:rPr>
          <w:lang w:val="en-US"/>
        </w:rPr>
        <w:t>Monash</w:t>
      </w:r>
      <w:proofErr w:type="spellEnd"/>
      <w:r w:rsidRPr="001E3ED9">
        <w:rPr>
          <w:lang w:val="en-US"/>
        </w:rPr>
        <w:t xml:space="preserve"> University, Melbourne, 1997, pp. 49-52.</w:t>
      </w:r>
    </w:p>
    <w:p w14:paraId="63658F21" w14:textId="21EA2250" w:rsidR="000030A0" w:rsidRPr="00711838" w:rsidRDefault="000030A0" w:rsidP="00403928">
      <w:pPr>
        <w:pStyle w:val="Heading1"/>
        <w:rPr>
          <w:lang w:val="en-US"/>
        </w:rPr>
      </w:pPr>
      <w:bookmarkStart w:id="50" w:name="_Toc371333255"/>
      <w:bookmarkEnd w:id="48"/>
      <w:bookmarkEnd w:id="49"/>
      <w:r w:rsidRPr="00711838">
        <w:rPr>
          <w:lang w:val="en-US"/>
        </w:rPr>
        <w:t>Bibliography:</w:t>
      </w:r>
      <w:bookmarkEnd w:id="50"/>
    </w:p>
    <w:p w14:paraId="4A30DD79" w14:textId="77777777" w:rsidR="001E3ED9" w:rsidRPr="001E3ED9" w:rsidRDefault="001E3ED9" w:rsidP="001E3ED9">
      <w:pPr>
        <w:rPr>
          <w:rFonts w:cs="Times"/>
          <w:lang w:val="en-US"/>
        </w:rPr>
      </w:pPr>
    </w:p>
    <w:p w14:paraId="4FAD47CB" w14:textId="77777777" w:rsidR="00082145" w:rsidRDefault="000030A0" w:rsidP="00CD0B06">
      <w:pPr>
        <w:jc w:val="both"/>
        <w:rPr>
          <w:rFonts w:cs="Times"/>
          <w:lang w:val="en-US"/>
        </w:rPr>
      </w:pPr>
      <w:r w:rsidRPr="001E3ED9">
        <w:rPr>
          <w:rFonts w:cs="Times"/>
          <w:lang w:val="en-US"/>
        </w:rPr>
        <w:t xml:space="preserve">Interaction Design: Beyond Human Computer Interaction, J. </w:t>
      </w:r>
      <w:proofErr w:type="spellStart"/>
      <w:r w:rsidRPr="001E3ED9">
        <w:rPr>
          <w:rFonts w:cs="Times"/>
          <w:lang w:val="en-US"/>
        </w:rPr>
        <w:t>Preece</w:t>
      </w:r>
      <w:proofErr w:type="spellEnd"/>
      <w:r w:rsidRPr="001E3ED9">
        <w:rPr>
          <w:rFonts w:cs="Times"/>
          <w:lang w:val="en-US"/>
        </w:rPr>
        <w:t>, Y. Rogers and H. Sha</w:t>
      </w:r>
      <w:r w:rsidR="00082145">
        <w:rPr>
          <w:rFonts w:cs="Times"/>
          <w:lang w:val="en-US"/>
        </w:rPr>
        <w:t>rp, John Wiley, New York, 2002.</w:t>
      </w:r>
    </w:p>
    <w:p w14:paraId="45A8129C" w14:textId="77777777" w:rsidR="00082145" w:rsidRDefault="00082145" w:rsidP="00CD0B06">
      <w:pPr>
        <w:jc w:val="both"/>
        <w:rPr>
          <w:rFonts w:cs="Times"/>
          <w:lang w:val="en-US"/>
        </w:rPr>
      </w:pPr>
    </w:p>
    <w:p w14:paraId="5BDEB8AC" w14:textId="77777777" w:rsidR="000030A0" w:rsidRPr="001E3ED9" w:rsidRDefault="000030A0" w:rsidP="00CD0B06">
      <w:pPr>
        <w:jc w:val="both"/>
        <w:rPr>
          <w:rFonts w:cs="Times"/>
          <w:lang w:val="en-US"/>
        </w:rPr>
      </w:pPr>
      <w:r w:rsidRPr="001E3ED9">
        <w:rPr>
          <w:rFonts w:cs="Times"/>
          <w:lang w:val="en-US"/>
        </w:rPr>
        <w:t xml:space="preserve">Software </w:t>
      </w:r>
      <w:proofErr w:type="spellStart"/>
      <w:r w:rsidRPr="001E3ED9">
        <w:rPr>
          <w:rFonts w:cs="Times"/>
          <w:lang w:val="en-US"/>
        </w:rPr>
        <w:t>Engineeing</w:t>
      </w:r>
      <w:proofErr w:type="spellEnd"/>
      <w:r w:rsidRPr="001E3ED9">
        <w:rPr>
          <w:rFonts w:cs="Times"/>
          <w:lang w:val="en-US"/>
        </w:rPr>
        <w:t xml:space="preserve">, Theory and Practice, Shari Lawrence </w:t>
      </w:r>
      <w:proofErr w:type="spellStart"/>
      <w:r w:rsidRPr="001E3ED9">
        <w:rPr>
          <w:rFonts w:cs="Times"/>
          <w:lang w:val="en-US"/>
        </w:rPr>
        <w:t>Pfleeger</w:t>
      </w:r>
      <w:proofErr w:type="spellEnd"/>
      <w:r w:rsidRPr="001E3ED9">
        <w:rPr>
          <w:rFonts w:cs="Times"/>
          <w:lang w:val="en-US"/>
        </w:rPr>
        <w:t>, Prentice Hall, NJ, USA, 1998.</w:t>
      </w:r>
    </w:p>
    <w:p w14:paraId="0A5F7BB3" w14:textId="77777777" w:rsidR="001E3ED9" w:rsidRPr="001E3ED9" w:rsidRDefault="001E3ED9" w:rsidP="001E3ED9">
      <w:pPr>
        <w:rPr>
          <w:rFonts w:cs="Times"/>
          <w:lang w:val="en-US"/>
        </w:rPr>
      </w:pPr>
    </w:p>
    <w:p w14:paraId="0C193402" w14:textId="77777777" w:rsidR="00082145" w:rsidRDefault="000030A0" w:rsidP="00CD0B06">
      <w:pPr>
        <w:jc w:val="both"/>
        <w:rPr>
          <w:rFonts w:cs="Times"/>
          <w:lang w:val="en-US"/>
        </w:rPr>
      </w:pPr>
      <w:proofErr w:type="gramStart"/>
      <w:r w:rsidRPr="001E3ED9">
        <w:rPr>
          <w:rFonts w:cs="Times"/>
          <w:lang w:val="en-US"/>
        </w:rPr>
        <w:t>Software Engineering 6th.</w:t>
      </w:r>
      <w:proofErr w:type="gramEnd"/>
      <w:r w:rsidRPr="001E3ED9">
        <w:rPr>
          <w:rFonts w:cs="Times"/>
          <w:lang w:val="en-US"/>
        </w:rPr>
        <w:t xml:space="preserve"> </w:t>
      </w:r>
      <w:proofErr w:type="gramStart"/>
      <w:r w:rsidRPr="001E3ED9">
        <w:rPr>
          <w:rFonts w:cs="Times"/>
          <w:lang w:val="en-US"/>
        </w:rPr>
        <w:t xml:space="preserve">Edition, Ian </w:t>
      </w:r>
      <w:proofErr w:type="spellStart"/>
      <w:r w:rsidRPr="001E3ED9">
        <w:rPr>
          <w:rFonts w:cs="Times"/>
          <w:lang w:val="en-US"/>
        </w:rPr>
        <w:t>Sommerville</w:t>
      </w:r>
      <w:proofErr w:type="spellEnd"/>
      <w:r w:rsidRPr="001E3ED9">
        <w:rPr>
          <w:rFonts w:cs="Times"/>
          <w:lang w:val="en-US"/>
        </w:rPr>
        <w:t>, Addison-We</w:t>
      </w:r>
      <w:r w:rsidR="00082145">
        <w:rPr>
          <w:rFonts w:cs="Times"/>
          <w:lang w:val="en-US"/>
        </w:rPr>
        <w:t>sley, Harlow England, UK, 2001.</w:t>
      </w:r>
      <w:proofErr w:type="gramEnd"/>
      <w:r w:rsidR="00082145">
        <w:rPr>
          <w:rFonts w:cs="Times"/>
          <w:lang w:val="en-US"/>
        </w:rPr>
        <w:t xml:space="preserve"> </w:t>
      </w:r>
    </w:p>
    <w:p w14:paraId="3DECEA1F" w14:textId="77777777" w:rsidR="00082145" w:rsidRDefault="00082145" w:rsidP="00CD0B06">
      <w:pPr>
        <w:jc w:val="both"/>
        <w:rPr>
          <w:rFonts w:cs="Times"/>
          <w:lang w:val="en-US"/>
        </w:rPr>
      </w:pPr>
    </w:p>
    <w:p w14:paraId="44DE8659" w14:textId="77777777" w:rsidR="007D05BE" w:rsidRPr="001E3ED9" w:rsidRDefault="000030A0" w:rsidP="00CD0B06">
      <w:pPr>
        <w:jc w:val="both"/>
        <w:rPr>
          <w:rFonts w:cs="Times"/>
          <w:lang w:val="en-US"/>
        </w:rPr>
      </w:pPr>
      <w:r w:rsidRPr="001E3ED9">
        <w:rPr>
          <w:rFonts w:cs="Times"/>
          <w:lang w:val="en-US"/>
        </w:rPr>
        <w:t>Cost-Justifying Usability, J Mayhew, R Bias, Academic Press, Boston, USA, 1994.</w:t>
      </w:r>
    </w:p>
    <w:sectPr w:rsidR="007D05BE" w:rsidRPr="001E3ED9" w:rsidSect="00F306FF">
      <w:headerReference w:type="default" r:id="rId14"/>
      <w:footerReference w:type="even" r:id="rId15"/>
      <w:footerReference w:type="default" r:id="rId16"/>
      <w:pgSz w:w="12240" w:h="15840"/>
      <w:pgMar w:top="1440" w:right="1800" w:bottom="1440" w:left="1800" w:header="720" w:footer="720" w:gutter="0"/>
      <w:pgNumType w:start="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31BE2" w14:textId="77777777" w:rsidR="00ED2E52" w:rsidRDefault="00ED2E52" w:rsidP="000030A0">
      <w:r>
        <w:separator/>
      </w:r>
    </w:p>
  </w:endnote>
  <w:endnote w:type="continuationSeparator" w:id="0">
    <w:p w14:paraId="78B376C5" w14:textId="77777777" w:rsidR="00ED2E52" w:rsidRDefault="00ED2E52" w:rsidP="0000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67468"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CBD6E" w14:textId="77777777" w:rsidR="005B48B6" w:rsidRDefault="005B48B6" w:rsidP="00F306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F86A7" w14:textId="77777777" w:rsidR="005B48B6" w:rsidRDefault="005B48B6" w:rsidP="003A55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5F9E">
      <w:rPr>
        <w:rStyle w:val="PageNumber"/>
        <w:noProof/>
      </w:rPr>
      <w:t>1</w:t>
    </w:r>
    <w:r>
      <w:rPr>
        <w:rStyle w:val="PageNumber"/>
      </w:rPr>
      <w:fldChar w:fldCharType="end"/>
    </w:r>
  </w:p>
  <w:p w14:paraId="01ED709D" w14:textId="649BCA36" w:rsidR="005B48B6" w:rsidRDefault="00C05F9E" w:rsidP="00C05F9E">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6A75C4" w14:textId="77777777" w:rsidR="00ED2E52" w:rsidRDefault="00ED2E52" w:rsidP="000030A0">
      <w:r>
        <w:separator/>
      </w:r>
    </w:p>
  </w:footnote>
  <w:footnote w:type="continuationSeparator" w:id="0">
    <w:p w14:paraId="20453002" w14:textId="77777777" w:rsidR="00ED2E52" w:rsidRDefault="00ED2E52" w:rsidP="0000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CCF8" w14:textId="77777777" w:rsidR="005B48B6" w:rsidRDefault="005B48B6" w:rsidP="000030A0">
    <w:pPr>
      <w:jc w:val="center"/>
      <w:rPr>
        <w:lang w:val="en-US"/>
      </w:rPr>
    </w:pPr>
    <w:r>
      <w:rPr>
        <w:lang w:val="en-US"/>
      </w:rPr>
      <w:t>HIT3061 – Software Team Project</w:t>
    </w:r>
  </w:p>
  <w:p w14:paraId="218A08B5" w14:textId="20598970" w:rsidR="005B48B6" w:rsidRDefault="00C05F9E" w:rsidP="000030A0">
    <w:pPr>
      <w:jc w:val="center"/>
      <w:rPr>
        <w:rFonts w:ascii="Times" w:hAnsi="Times" w:cs="Times"/>
        <w:lang w:val="en-US"/>
      </w:rPr>
    </w:pPr>
    <w:r>
      <w:t xml:space="preserve">Leap Motion Development - </w:t>
    </w:r>
    <w:r w:rsidR="005B48B6">
      <w:rPr>
        <w:lang w:val="en-US"/>
      </w:rPr>
      <w:t>Project Plan</w:t>
    </w:r>
  </w:p>
  <w:p w14:paraId="477CCD96" w14:textId="77777777" w:rsidR="005B48B6" w:rsidRDefault="005B48B6" w:rsidP="000030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5B64F34"/>
    <w:multiLevelType w:val="hybridMultilevel"/>
    <w:tmpl w:val="874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148E9"/>
    <w:multiLevelType w:val="multilevel"/>
    <w:tmpl w:val="AF7A47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56578CB"/>
    <w:multiLevelType w:val="hybridMultilevel"/>
    <w:tmpl w:val="1526A6A6"/>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653893"/>
    <w:multiLevelType w:val="hybridMultilevel"/>
    <w:tmpl w:val="4176B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F4E3D08"/>
    <w:multiLevelType w:val="hybridMultilevel"/>
    <w:tmpl w:val="3E1C2F8C"/>
    <w:lvl w:ilvl="0" w:tplc="FA7AD790">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97747"/>
    <w:multiLevelType w:val="hybridMultilevel"/>
    <w:tmpl w:val="5086A31A"/>
    <w:lvl w:ilvl="0" w:tplc="0C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7C4EFA"/>
    <w:multiLevelType w:val="hybridMultilevel"/>
    <w:tmpl w:val="1992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72D73"/>
    <w:multiLevelType w:val="hybridMultilevel"/>
    <w:tmpl w:val="AE80F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E4F3A85"/>
    <w:multiLevelType w:val="hybridMultilevel"/>
    <w:tmpl w:val="75F22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31A41A21"/>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3E93E90"/>
    <w:multiLevelType w:val="hybridMultilevel"/>
    <w:tmpl w:val="CF84A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40976B4"/>
    <w:multiLevelType w:val="hybridMultilevel"/>
    <w:tmpl w:val="C450ACFE"/>
    <w:lvl w:ilvl="0" w:tplc="E7BA7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EB1DC3"/>
    <w:multiLevelType w:val="hybridMultilevel"/>
    <w:tmpl w:val="D1567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3E3E0727"/>
    <w:multiLevelType w:val="hybridMultilevel"/>
    <w:tmpl w:val="15E8AF8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EC71E30"/>
    <w:multiLevelType w:val="hybridMultilevel"/>
    <w:tmpl w:val="ADB485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89B18BF"/>
    <w:multiLevelType w:val="hybridMultilevel"/>
    <w:tmpl w:val="EC7AAA5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4646F"/>
    <w:multiLevelType w:val="hybridMultilevel"/>
    <w:tmpl w:val="40AEB48A"/>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904181"/>
    <w:multiLevelType w:val="hybridMultilevel"/>
    <w:tmpl w:val="FDF40992"/>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EB65893"/>
    <w:multiLevelType w:val="hybridMultilevel"/>
    <w:tmpl w:val="5CACB842"/>
    <w:lvl w:ilvl="0" w:tplc="30081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536E3E"/>
    <w:multiLevelType w:val="hybridMultilevel"/>
    <w:tmpl w:val="08248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670125"/>
    <w:multiLevelType w:val="hybridMultilevel"/>
    <w:tmpl w:val="4516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EB0F86"/>
    <w:multiLevelType w:val="hybridMultilevel"/>
    <w:tmpl w:val="C60434FC"/>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C43364"/>
    <w:multiLevelType w:val="hybridMultilevel"/>
    <w:tmpl w:val="77463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8DC2EFC"/>
    <w:multiLevelType w:val="hybridMultilevel"/>
    <w:tmpl w:val="76F61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BA3482E"/>
    <w:multiLevelType w:val="hybridMultilevel"/>
    <w:tmpl w:val="1834DC1E"/>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9D751D"/>
    <w:multiLevelType w:val="hybridMultilevel"/>
    <w:tmpl w:val="B422324A"/>
    <w:lvl w:ilvl="0" w:tplc="3DC63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8264FE4"/>
    <w:multiLevelType w:val="hybridMultilevel"/>
    <w:tmpl w:val="E6E233B2"/>
    <w:lvl w:ilvl="0" w:tplc="A22C1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3F11F3"/>
    <w:multiLevelType w:val="hybridMultilevel"/>
    <w:tmpl w:val="7AA6C05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C7518F3"/>
    <w:multiLevelType w:val="hybridMultilevel"/>
    <w:tmpl w:val="956493A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504197"/>
    <w:multiLevelType w:val="hybridMultilevel"/>
    <w:tmpl w:val="DA22C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2370993"/>
    <w:multiLevelType w:val="hybridMultilevel"/>
    <w:tmpl w:val="FC202360"/>
    <w:lvl w:ilvl="0" w:tplc="44AE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DD4B3F"/>
    <w:multiLevelType w:val="hybridMultilevel"/>
    <w:tmpl w:val="E09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F2FE3"/>
    <w:multiLevelType w:val="hybridMultilevel"/>
    <w:tmpl w:val="CE1C8A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AB54036"/>
    <w:multiLevelType w:val="hybridMultilevel"/>
    <w:tmpl w:val="1A8275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7DD648D9"/>
    <w:multiLevelType w:val="hybridMultilevel"/>
    <w:tmpl w:val="159EC906"/>
    <w:lvl w:ilvl="0" w:tplc="FA7AD790">
      <w:start w:val="2"/>
      <w:numFmt w:val="bullet"/>
      <w:lvlText w:val="-"/>
      <w:lvlJc w:val="left"/>
      <w:pPr>
        <w:ind w:left="720" w:hanging="360"/>
      </w:pPr>
      <w:rPr>
        <w:rFonts w:ascii="Cambria" w:eastAsiaTheme="minorEastAsia" w:hAnsi="Cambri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6"/>
  </w:num>
  <w:num w:numId="6">
    <w:abstractNumId w:val="10"/>
  </w:num>
  <w:num w:numId="7">
    <w:abstractNumId w:val="4"/>
  </w:num>
  <w:num w:numId="8">
    <w:abstractNumId w:val="24"/>
  </w:num>
  <w:num w:numId="9">
    <w:abstractNumId w:val="29"/>
  </w:num>
  <w:num w:numId="10">
    <w:abstractNumId w:val="34"/>
  </w:num>
  <w:num w:numId="11">
    <w:abstractNumId w:val="9"/>
  </w:num>
  <w:num w:numId="12">
    <w:abstractNumId w:val="33"/>
  </w:num>
  <w:num w:numId="13">
    <w:abstractNumId w:val="39"/>
  </w:num>
  <w:num w:numId="14">
    <w:abstractNumId w:val="14"/>
  </w:num>
  <w:num w:numId="15">
    <w:abstractNumId w:val="7"/>
  </w:num>
  <w:num w:numId="16">
    <w:abstractNumId w:val="5"/>
  </w:num>
  <w:num w:numId="17">
    <w:abstractNumId w:val="12"/>
  </w:num>
  <w:num w:numId="18">
    <w:abstractNumId w:val="38"/>
  </w:num>
  <w:num w:numId="19">
    <w:abstractNumId w:val="11"/>
  </w:num>
  <w:num w:numId="20">
    <w:abstractNumId w:val="26"/>
  </w:num>
  <w:num w:numId="21">
    <w:abstractNumId w:val="27"/>
  </w:num>
  <w:num w:numId="22">
    <w:abstractNumId w:val="23"/>
  </w:num>
  <w:num w:numId="23">
    <w:abstractNumId w:val="16"/>
  </w:num>
  <w:num w:numId="24">
    <w:abstractNumId w:val="22"/>
  </w:num>
  <w:num w:numId="25">
    <w:abstractNumId w:val="31"/>
  </w:num>
  <w:num w:numId="26">
    <w:abstractNumId w:val="30"/>
  </w:num>
  <w:num w:numId="27">
    <w:abstractNumId w:val="6"/>
  </w:num>
  <w:num w:numId="28">
    <w:abstractNumId w:val="15"/>
  </w:num>
  <w:num w:numId="29">
    <w:abstractNumId w:val="25"/>
  </w:num>
  <w:num w:numId="30">
    <w:abstractNumId w:val="19"/>
  </w:num>
  <w:num w:numId="31">
    <w:abstractNumId w:val="21"/>
  </w:num>
  <w:num w:numId="32">
    <w:abstractNumId w:val="20"/>
  </w:num>
  <w:num w:numId="33">
    <w:abstractNumId w:val="32"/>
  </w:num>
  <w:num w:numId="34">
    <w:abstractNumId w:val="35"/>
  </w:num>
  <w:num w:numId="35">
    <w:abstractNumId w:val="37"/>
  </w:num>
  <w:num w:numId="36">
    <w:abstractNumId w:val="8"/>
  </w:num>
  <w:num w:numId="37">
    <w:abstractNumId w:val="18"/>
  </w:num>
  <w:num w:numId="38">
    <w:abstractNumId w:val="28"/>
  </w:num>
  <w:num w:numId="39">
    <w:abstractNumId w:val="40"/>
  </w:num>
  <w:num w:numId="40">
    <w:abstractNumId w:val="17"/>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030A0"/>
    <w:rsid w:val="000030A0"/>
    <w:rsid w:val="00003C3A"/>
    <w:rsid w:val="00004BD9"/>
    <w:rsid w:val="0000611C"/>
    <w:rsid w:val="000064DD"/>
    <w:rsid w:val="00006F1F"/>
    <w:rsid w:val="000151CC"/>
    <w:rsid w:val="0001795F"/>
    <w:rsid w:val="00036A78"/>
    <w:rsid w:val="00040FD5"/>
    <w:rsid w:val="0004634F"/>
    <w:rsid w:val="00047EBA"/>
    <w:rsid w:val="000550E5"/>
    <w:rsid w:val="00064C79"/>
    <w:rsid w:val="0006619D"/>
    <w:rsid w:val="00070FB4"/>
    <w:rsid w:val="00071026"/>
    <w:rsid w:val="000802F9"/>
    <w:rsid w:val="00082145"/>
    <w:rsid w:val="00091FA3"/>
    <w:rsid w:val="00097460"/>
    <w:rsid w:val="000A257F"/>
    <w:rsid w:val="000A5B1A"/>
    <w:rsid w:val="000A6BF8"/>
    <w:rsid w:val="000B3FEC"/>
    <w:rsid w:val="000B7BBE"/>
    <w:rsid w:val="000C4C60"/>
    <w:rsid w:val="000C6CAC"/>
    <w:rsid w:val="000D1B8A"/>
    <w:rsid w:val="000D57C7"/>
    <w:rsid w:val="000E6742"/>
    <w:rsid w:val="000F3E69"/>
    <w:rsid w:val="000F6189"/>
    <w:rsid w:val="00100741"/>
    <w:rsid w:val="00103E53"/>
    <w:rsid w:val="0011446F"/>
    <w:rsid w:val="00127802"/>
    <w:rsid w:val="00137593"/>
    <w:rsid w:val="00140BD1"/>
    <w:rsid w:val="0014247F"/>
    <w:rsid w:val="00147A83"/>
    <w:rsid w:val="00160E57"/>
    <w:rsid w:val="00162949"/>
    <w:rsid w:val="00163329"/>
    <w:rsid w:val="00165AD3"/>
    <w:rsid w:val="001977AE"/>
    <w:rsid w:val="001B1A46"/>
    <w:rsid w:val="001B1D18"/>
    <w:rsid w:val="001B383A"/>
    <w:rsid w:val="001B4A66"/>
    <w:rsid w:val="001B5A61"/>
    <w:rsid w:val="001E3ED9"/>
    <w:rsid w:val="001E6CD5"/>
    <w:rsid w:val="001F091D"/>
    <w:rsid w:val="0020188D"/>
    <w:rsid w:val="0022491A"/>
    <w:rsid w:val="00227487"/>
    <w:rsid w:val="00235DA1"/>
    <w:rsid w:val="00243F6E"/>
    <w:rsid w:val="002469DC"/>
    <w:rsid w:val="00251B37"/>
    <w:rsid w:val="00255F9D"/>
    <w:rsid w:val="002629C0"/>
    <w:rsid w:val="002727A6"/>
    <w:rsid w:val="00280D9E"/>
    <w:rsid w:val="00282EA8"/>
    <w:rsid w:val="00285FD7"/>
    <w:rsid w:val="00287704"/>
    <w:rsid w:val="002A67F9"/>
    <w:rsid w:val="002B01E2"/>
    <w:rsid w:val="002B057E"/>
    <w:rsid w:val="002B70CD"/>
    <w:rsid w:val="002B7657"/>
    <w:rsid w:val="002C2CAC"/>
    <w:rsid w:val="002C3748"/>
    <w:rsid w:val="002C5737"/>
    <w:rsid w:val="002D0F12"/>
    <w:rsid w:val="002D476B"/>
    <w:rsid w:val="002D4A62"/>
    <w:rsid w:val="002D6A9E"/>
    <w:rsid w:val="002E4F68"/>
    <w:rsid w:val="002E6109"/>
    <w:rsid w:val="002E6EE8"/>
    <w:rsid w:val="00304917"/>
    <w:rsid w:val="00313361"/>
    <w:rsid w:val="00315DD3"/>
    <w:rsid w:val="00317696"/>
    <w:rsid w:val="0033743F"/>
    <w:rsid w:val="003425C1"/>
    <w:rsid w:val="00352921"/>
    <w:rsid w:val="003716C5"/>
    <w:rsid w:val="00376118"/>
    <w:rsid w:val="003776ED"/>
    <w:rsid w:val="00385F95"/>
    <w:rsid w:val="003861CD"/>
    <w:rsid w:val="00391081"/>
    <w:rsid w:val="003A5567"/>
    <w:rsid w:val="003A712D"/>
    <w:rsid w:val="003B1401"/>
    <w:rsid w:val="003C2B13"/>
    <w:rsid w:val="003C65D6"/>
    <w:rsid w:val="003D14FA"/>
    <w:rsid w:val="003D6A93"/>
    <w:rsid w:val="003E341A"/>
    <w:rsid w:val="003E4A57"/>
    <w:rsid w:val="003E4D80"/>
    <w:rsid w:val="003E7D25"/>
    <w:rsid w:val="003F36A7"/>
    <w:rsid w:val="003F7671"/>
    <w:rsid w:val="00400FA4"/>
    <w:rsid w:val="00402992"/>
    <w:rsid w:val="00403928"/>
    <w:rsid w:val="00403A8E"/>
    <w:rsid w:val="00421E3B"/>
    <w:rsid w:val="00425594"/>
    <w:rsid w:val="00425E2F"/>
    <w:rsid w:val="0043113F"/>
    <w:rsid w:val="00432BEF"/>
    <w:rsid w:val="00452538"/>
    <w:rsid w:val="00452D9C"/>
    <w:rsid w:val="00456D12"/>
    <w:rsid w:val="004628A8"/>
    <w:rsid w:val="00482FB3"/>
    <w:rsid w:val="00487C61"/>
    <w:rsid w:val="004A081C"/>
    <w:rsid w:val="004A1D75"/>
    <w:rsid w:val="004A3858"/>
    <w:rsid w:val="004B1547"/>
    <w:rsid w:val="004B5C55"/>
    <w:rsid w:val="004C175D"/>
    <w:rsid w:val="004C53EC"/>
    <w:rsid w:val="004D0E6E"/>
    <w:rsid w:val="004D32D3"/>
    <w:rsid w:val="004F2B8B"/>
    <w:rsid w:val="005213A8"/>
    <w:rsid w:val="005339EB"/>
    <w:rsid w:val="00540496"/>
    <w:rsid w:val="00543B90"/>
    <w:rsid w:val="00544F31"/>
    <w:rsid w:val="00545F2E"/>
    <w:rsid w:val="005516CF"/>
    <w:rsid w:val="00552F43"/>
    <w:rsid w:val="00554A61"/>
    <w:rsid w:val="00557208"/>
    <w:rsid w:val="00561673"/>
    <w:rsid w:val="0056237A"/>
    <w:rsid w:val="005709BD"/>
    <w:rsid w:val="00574A1C"/>
    <w:rsid w:val="0057720B"/>
    <w:rsid w:val="005A628E"/>
    <w:rsid w:val="005A6E08"/>
    <w:rsid w:val="005B48B6"/>
    <w:rsid w:val="005B4B4A"/>
    <w:rsid w:val="005B606D"/>
    <w:rsid w:val="005E3AAA"/>
    <w:rsid w:val="005E3CA5"/>
    <w:rsid w:val="005F0EAF"/>
    <w:rsid w:val="005F270D"/>
    <w:rsid w:val="006002E6"/>
    <w:rsid w:val="00604D46"/>
    <w:rsid w:val="0060615E"/>
    <w:rsid w:val="0062050D"/>
    <w:rsid w:val="006362B2"/>
    <w:rsid w:val="00643280"/>
    <w:rsid w:val="0064407E"/>
    <w:rsid w:val="00646436"/>
    <w:rsid w:val="00647D03"/>
    <w:rsid w:val="00652145"/>
    <w:rsid w:val="00655D41"/>
    <w:rsid w:val="00657D2C"/>
    <w:rsid w:val="0066023E"/>
    <w:rsid w:val="00666383"/>
    <w:rsid w:val="0067212B"/>
    <w:rsid w:val="00682948"/>
    <w:rsid w:val="00687F17"/>
    <w:rsid w:val="006910A8"/>
    <w:rsid w:val="006937E8"/>
    <w:rsid w:val="0069414E"/>
    <w:rsid w:val="006942C7"/>
    <w:rsid w:val="006A6B39"/>
    <w:rsid w:val="006B0B7B"/>
    <w:rsid w:val="006C0EEE"/>
    <w:rsid w:val="006C4064"/>
    <w:rsid w:val="006C5E37"/>
    <w:rsid w:val="006C6A25"/>
    <w:rsid w:val="006D144B"/>
    <w:rsid w:val="006D24A2"/>
    <w:rsid w:val="006E6A4A"/>
    <w:rsid w:val="00710CFD"/>
    <w:rsid w:val="00711838"/>
    <w:rsid w:val="00714A52"/>
    <w:rsid w:val="00720390"/>
    <w:rsid w:val="007344ED"/>
    <w:rsid w:val="0073617B"/>
    <w:rsid w:val="007368F6"/>
    <w:rsid w:val="00743C2B"/>
    <w:rsid w:val="007516F8"/>
    <w:rsid w:val="00752343"/>
    <w:rsid w:val="00765A2E"/>
    <w:rsid w:val="007713AE"/>
    <w:rsid w:val="00785497"/>
    <w:rsid w:val="00793804"/>
    <w:rsid w:val="007A1B29"/>
    <w:rsid w:val="007A4FFB"/>
    <w:rsid w:val="007C154A"/>
    <w:rsid w:val="007C1E9F"/>
    <w:rsid w:val="007C2E38"/>
    <w:rsid w:val="007C58B1"/>
    <w:rsid w:val="007C72F9"/>
    <w:rsid w:val="007D05BE"/>
    <w:rsid w:val="007D390F"/>
    <w:rsid w:val="007D55CD"/>
    <w:rsid w:val="007E25EF"/>
    <w:rsid w:val="007F1022"/>
    <w:rsid w:val="00802366"/>
    <w:rsid w:val="008157DB"/>
    <w:rsid w:val="00820BB4"/>
    <w:rsid w:val="00821000"/>
    <w:rsid w:val="00824CC1"/>
    <w:rsid w:val="00827C3B"/>
    <w:rsid w:val="00830A08"/>
    <w:rsid w:val="008315A3"/>
    <w:rsid w:val="00831E62"/>
    <w:rsid w:val="00843BCD"/>
    <w:rsid w:val="00846700"/>
    <w:rsid w:val="00850E3D"/>
    <w:rsid w:val="00854051"/>
    <w:rsid w:val="0085573B"/>
    <w:rsid w:val="008609D3"/>
    <w:rsid w:val="0087040E"/>
    <w:rsid w:val="00877B5B"/>
    <w:rsid w:val="008815F1"/>
    <w:rsid w:val="00881E94"/>
    <w:rsid w:val="00895CB6"/>
    <w:rsid w:val="00895FA4"/>
    <w:rsid w:val="008A1856"/>
    <w:rsid w:val="008A568A"/>
    <w:rsid w:val="008A618A"/>
    <w:rsid w:val="008B1B2B"/>
    <w:rsid w:val="008B2FAF"/>
    <w:rsid w:val="008B3F2E"/>
    <w:rsid w:val="008D6374"/>
    <w:rsid w:val="008D7BC8"/>
    <w:rsid w:val="008E49A2"/>
    <w:rsid w:val="008E4D2A"/>
    <w:rsid w:val="008E4D55"/>
    <w:rsid w:val="008F13F7"/>
    <w:rsid w:val="008F1888"/>
    <w:rsid w:val="008F3381"/>
    <w:rsid w:val="008F64E5"/>
    <w:rsid w:val="008F6952"/>
    <w:rsid w:val="00900556"/>
    <w:rsid w:val="00900DA8"/>
    <w:rsid w:val="00902ADF"/>
    <w:rsid w:val="00905BB4"/>
    <w:rsid w:val="00907EE9"/>
    <w:rsid w:val="00912231"/>
    <w:rsid w:val="00912252"/>
    <w:rsid w:val="009123FF"/>
    <w:rsid w:val="00915A63"/>
    <w:rsid w:val="00915D62"/>
    <w:rsid w:val="00930DB8"/>
    <w:rsid w:val="009314C8"/>
    <w:rsid w:val="009376D0"/>
    <w:rsid w:val="00937AA9"/>
    <w:rsid w:val="00937C6D"/>
    <w:rsid w:val="00941751"/>
    <w:rsid w:val="00944E1A"/>
    <w:rsid w:val="00947A65"/>
    <w:rsid w:val="009572B5"/>
    <w:rsid w:val="00971AC7"/>
    <w:rsid w:val="00971EDE"/>
    <w:rsid w:val="00975600"/>
    <w:rsid w:val="00976B62"/>
    <w:rsid w:val="0098444A"/>
    <w:rsid w:val="009A3124"/>
    <w:rsid w:val="009A5E77"/>
    <w:rsid w:val="009A6618"/>
    <w:rsid w:val="009A7445"/>
    <w:rsid w:val="009B5504"/>
    <w:rsid w:val="009B5F4C"/>
    <w:rsid w:val="009D63A1"/>
    <w:rsid w:val="009D6CF4"/>
    <w:rsid w:val="009E2B27"/>
    <w:rsid w:val="009E3A58"/>
    <w:rsid w:val="009E5AA2"/>
    <w:rsid w:val="009F55CC"/>
    <w:rsid w:val="009F61BC"/>
    <w:rsid w:val="009F6921"/>
    <w:rsid w:val="00A02CCA"/>
    <w:rsid w:val="00A04910"/>
    <w:rsid w:val="00A108FA"/>
    <w:rsid w:val="00A243F0"/>
    <w:rsid w:val="00A30F59"/>
    <w:rsid w:val="00A40310"/>
    <w:rsid w:val="00A40C51"/>
    <w:rsid w:val="00A45B61"/>
    <w:rsid w:val="00A61C04"/>
    <w:rsid w:val="00A677C9"/>
    <w:rsid w:val="00A70888"/>
    <w:rsid w:val="00A708C0"/>
    <w:rsid w:val="00A72046"/>
    <w:rsid w:val="00A96472"/>
    <w:rsid w:val="00AA15B8"/>
    <w:rsid w:val="00AA7D05"/>
    <w:rsid w:val="00AB05FE"/>
    <w:rsid w:val="00AB472C"/>
    <w:rsid w:val="00AB48DD"/>
    <w:rsid w:val="00AB56ED"/>
    <w:rsid w:val="00AB7256"/>
    <w:rsid w:val="00AD04D2"/>
    <w:rsid w:val="00AD5135"/>
    <w:rsid w:val="00B01519"/>
    <w:rsid w:val="00B079B6"/>
    <w:rsid w:val="00B12068"/>
    <w:rsid w:val="00B2188E"/>
    <w:rsid w:val="00B23D65"/>
    <w:rsid w:val="00B24180"/>
    <w:rsid w:val="00B241F7"/>
    <w:rsid w:val="00B3117F"/>
    <w:rsid w:val="00B3553E"/>
    <w:rsid w:val="00B35B9B"/>
    <w:rsid w:val="00B40A1E"/>
    <w:rsid w:val="00B6391B"/>
    <w:rsid w:val="00B76795"/>
    <w:rsid w:val="00B82EDF"/>
    <w:rsid w:val="00B84800"/>
    <w:rsid w:val="00B91F0E"/>
    <w:rsid w:val="00B935D2"/>
    <w:rsid w:val="00B96066"/>
    <w:rsid w:val="00B96E97"/>
    <w:rsid w:val="00B97491"/>
    <w:rsid w:val="00BD512B"/>
    <w:rsid w:val="00BE2189"/>
    <w:rsid w:val="00BE2296"/>
    <w:rsid w:val="00BE73C1"/>
    <w:rsid w:val="00BF11FD"/>
    <w:rsid w:val="00BF1D96"/>
    <w:rsid w:val="00C05F9E"/>
    <w:rsid w:val="00C06CA7"/>
    <w:rsid w:val="00C11810"/>
    <w:rsid w:val="00C16EEC"/>
    <w:rsid w:val="00C23B9B"/>
    <w:rsid w:val="00C31AF9"/>
    <w:rsid w:val="00C351CB"/>
    <w:rsid w:val="00C37A67"/>
    <w:rsid w:val="00C43DFC"/>
    <w:rsid w:val="00C441EB"/>
    <w:rsid w:val="00C45E97"/>
    <w:rsid w:val="00C4734B"/>
    <w:rsid w:val="00C5039F"/>
    <w:rsid w:val="00C506B3"/>
    <w:rsid w:val="00C56DFA"/>
    <w:rsid w:val="00C707EB"/>
    <w:rsid w:val="00C7111F"/>
    <w:rsid w:val="00CA1C7A"/>
    <w:rsid w:val="00CB2328"/>
    <w:rsid w:val="00CB5EA0"/>
    <w:rsid w:val="00CB643B"/>
    <w:rsid w:val="00CC1935"/>
    <w:rsid w:val="00CC3606"/>
    <w:rsid w:val="00CC5FA2"/>
    <w:rsid w:val="00CD0B06"/>
    <w:rsid w:val="00CE091F"/>
    <w:rsid w:val="00CE31F0"/>
    <w:rsid w:val="00CE6B79"/>
    <w:rsid w:val="00D00948"/>
    <w:rsid w:val="00D166D4"/>
    <w:rsid w:val="00D1676F"/>
    <w:rsid w:val="00D17EAB"/>
    <w:rsid w:val="00D44311"/>
    <w:rsid w:val="00D54CAE"/>
    <w:rsid w:val="00D650E8"/>
    <w:rsid w:val="00D824FD"/>
    <w:rsid w:val="00D82F53"/>
    <w:rsid w:val="00D917CA"/>
    <w:rsid w:val="00D92CE1"/>
    <w:rsid w:val="00D943B2"/>
    <w:rsid w:val="00DA1641"/>
    <w:rsid w:val="00DB17AE"/>
    <w:rsid w:val="00DD76B6"/>
    <w:rsid w:val="00DE1DE9"/>
    <w:rsid w:val="00DE7A5D"/>
    <w:rsid w:val="00DF43BF"/>
    <w:rsid w:val="00E0393C"/>
    <w:rsid w:val="00E31D5F"/>
    <w:rsid w:val="00E3215C"/>
    <w:rsid w:val="00E32EB3"/>
    <w:rsid w:val="00E51145"/>
    <w:rsid w:val="00E65DF6"/>
    <w:rsid w:val="00E80A96"/>
    <w:rsid w:val="00E843A7"/>
    <w:rsid w:val="00E94E20"/>
    <w:rsid w:val="00E94E8D"/>
    <w:rsid w:val="00EA3500"/>
    <w:rsid w:val="00EA6F1A"/>
    <w:rsid w:val="00EA7F9B"/>
    <w:rsid w:val="00EB3D3E"/>
    <w:rsid w:val="00EC05BA"/>
    <w:rsid w:val="00EC0AA8"/>
    <w:rsid w:val="00EC5078"/>
    <w:rsid w:val="00ED14E8"/>
    <w:rsid w:val="00ED2E52"/>
    <w:rsid w:val="00EF5054"/>
    <w:rsid w:val="00EF51BE"/>
    <w:rsid w:val="00F007C9"/>
    <w:rsid w:val="00F079DF"/>
    <w:rsid w:val="00F100A9"/>
    <w:rsid w:val="00F23577"/>
    <w:rsid w:val="00F26480"/>
    <w:rsid w:val="00F306FF"/>
    <w:rsid w:val="00F379F3"/>
    <w:rsid w:val="00F40FA9"/>
    <w:rsid w:val="00F424DB"/>
    <w:rsid w:val="00F42618"/>
    <w:rsid w:val="00F426DD"/>
    <w:rsid w:val="00F45F6B"/>
    <w:rsid w:val="00F508CD"/>
    <w:rsid w:val="00F53EB7"/>
    <w:rsid w:val="00F54C6F"/>
    <w:rsid w:val="00F54EE2"/>
    <w:rsid w:val="00F6151D"/>
    <w:rsid w:val="00F61A6E"/>
    <w:rsid w:val="00F730C3"/>
    <w:rsid w:val="00F81AED"/>
    <w:rsid w:val="00F85F79"/>
    <w:rsid w:val="00F90185"/>
    <w:rsid w:val="00FB4833"/>
    <w:rsid w:val="00FC219C"/>
    <w:rsid w:val="00FC3BCB"/>
    <w:rsid w:val="00FC7307"/>
    <w:rsid w:val="00FD1F25"/>
    <w:rsid w:val="00FD4D25"/>
    <w:rsid w:val="00FD61DF"/>
    <w:rsid w:val="00FE222D"/>
    <w:rsid w:val="00FF1A2D"/>
    <w:rsid w:val="00FF77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_x0000_s1027"/>
        <o:r id="V:Rule2" type="connector" idref="#_x0000_s1028"/>
      </o:rules>
    </o:shapelayout>
  </w:shapeDefaults>
  <w:decimalSymbol w:val="."/>
  <w:listSeparator w:val=","/>
  <w14:docId w14:val="77BA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E94"/>
  </w:style>
  <w:style w:type="paragraph" w:styleId="Heading1">
    <w:name w:val="heading 1"/>
    <w:basedOn w:val="Normal"/>
    <w:next w:val="Normal"/>
    <w:link w:val="Heading1Char"/>
    <w:uiPriority w:val="9"/>
    <w:qFormat/>
    <w:rsid w:val="0004634F"/>
    <w:pPr>
      <w:keepNext/>
      <w:keepLines/>
      <w:numPr>
        <w:numId w:val="4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numPr>
        <w:ilvl w:val="1"/>
        <w:numId w:val="4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numPr>
        <w:ilvl w:val="2"/>
        <w:numId w:val="4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B5C55"/>
    <w:pPr>
      <w:keepNext/>
      <w:keepLines/>
      <w:numPr>
        <w:ilvl w:val="3"/>
        <w:numId w:val="4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B5C55"/>
    <w:pPr>
      <w:keepNext/>
      <w:keepLines/>
      <w:numPr>
        <w:ilvl w:val="4"/>
        <w:numId w:val="4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B5C55"/>
    <w:pPr>
      <w:keepNext/>
      <w:keepLines/>
      <w:numPr>
        <w:ilvl w:val="5"/>
        <w:numId w:val="4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B5C55"/>
    <w:pPr>
      <w:keepNext/>
      <w:keepLines/>
      <w:numPr>
        <w:ilvl w:val="6"/>
        <w:numId w:val="4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B5C55"/>
    <w:pPr>
      <w:keepNext/>
      <w:keepLines/>
      <w:numPr>
        <w:ilvl w:val="7"/>
        <w:numId w:val="4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B5C55"/>
    <w:pPr>
      <w:keepNext/>
      <w:keepLines/>
      <w:numPr>
        <w:ilvl w:val="8"/>
        <w:numId w:val="4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uiPriority w:val="99"/>
    <w:semiHidden/>
    <w:unhideWhenUsed/>
    <w:rsid w:val="00B84800"/>
    <w:rPr>
      <w:sz w:val="18"/>
      <w:szCs w:val="18"/>
    </w:rPr>
  </w:style>
  <w:style w:type="paragraph" w:styleId="CommentText">
    <w:name w:val="annotation text"/>
    <w:basedOn w:val="Normal"/>
    <w:link w:val="CommentTextChar"/>
    <w:uiPriority w:val="99"/>
    <w:semiHidden/>
    <w:unhideWhenUsed/>
    <w:rsid w:val="00B84800"/>
  </w:style>
  <w:style w:type="character" w:customStyle="1" w:styleId="CommentTextChar">
    <w:name w:val="Comment Text Char"/>
    <w:basedOn w:val="DefaultParagraphFont"/>
    <w:link w:val="CommentText"/>
    <w:uiPriority w:val="99"/>
    <w:semiHidden/>
    <w:rsid w:val="00B84800"/>
  </w:style>
  <w:style w:type="paragraph" w:styleId="CommentSubject">
    <w:name w:val="annotation subject"/>
    <w:basedOn w:val="CommentText"/>
    <w:next w:val="CommentText"/>
    <w:link w:val="CommentSubjectChar"/>
    <w:uiPriority w:val="99"/>
    <w:semiHidden/>
    <w:unhideWhenUsed/>
    <w:rsid w:val="00B84800"/>
    <w:rPr>
      <w:b/>
      <w:bCs/>
      <w:sz w:val="20"/>
      <w:szCs w:val="20"/>
    </w:rPr>
  </w:style>
  <w:style w:type="character" w:customStyle="1" w:styleId="CommentSubjectChar">
    <w:name w:val="Comment Subject Char"/>
    <w:basedOn w:val="CommentTextChar"/>
    <w:link w:val="CommentSubject"/>
    <w:uiPriority w:val="99"/>
    <w:semiHidden/>
    <w:rsid w:val="00B84800"/>
    <w:rPr>
      <w:b/>
      <w:bCs/>
      <w:sz w:val="20"/>
      <w:szCs w:val="20"/>
    </w:rPr>
  </w:style>
  <w:style w:type="character" w:customStyle="1" w:styleId="Heading4Char">
    <w:name w:val="Heading 4 Char"/>
    <w:basedOn w:val="DefaultParagraphFont"/>
    <w:link w:val="Heading4"/>
    <w:uiPriority w:val="9"/>
    <w:semiHidden/>
    <w:rsid w:val="004B5C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B5C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B5C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B5C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B5C5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B5C5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63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1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18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0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30A0"/>
    <w:rPr>
      <w:rFonts w:ascii="Lucida Grande" w:hAnsi="Lucida Grande" w:cs="Lucida Grande"/>
      <w:sz w:val="18"/>
      <w:szCs w:val="18"/>
    </w:rPr>
  </w:style>
  <w:style w:type="paragraph" w:styleId="Header">
    <w:name w:val="header"/>
    <w:basedOn w:val="Normal"/>
    <w:link w:val="HeaderChar"/>
    <w:uiPriority w:val="99"/>
    <w:unhideWhenUsed/>
    <w:rsid w:val="000030A0"/>
    <w:pPr>
      <w:tabs>
        <w:tab w:val="center" w:pos="4320"/>
        <w:tab w:val="right" w:pos="8640"/>
      </w:tabs>
    </w:pPr>
  </w:style>
  <w:style w:type="character" w:customStyle="1" w:styleId="HeaderChar">
    <w:name w:val="Header Char"/>
    <w:basedOn w:val="DefaultParagraphFont"/>
    <w:link w:val="Header"/>
    <w:uiPriority w:val="99"/>
    <w:rsid w:val="000030A0"/>
  </w:style>
  <w:style w:type="paragraph" w:styleId="Footer">
    <w:name w:val="footer"/>
    <w:basedOn w:val="Normal"/>
    <w:link w:val="FooterChar"/>
    <w:uiPriority w:val="99"/>
    <w:unhideWhenUsed/>
    <w:rsid w:val="000030A0"/>
    <w:pPr>
      <w:tabs>
        <w:tab w:val="center" w:pos="4320"/>
        <w:tab w:val="right" w:pos="8640"/>
      </w:tabs>
    </w:pPr>
  </w:style>
  <w:style w:type="character" w:customStyle="1" w:styleId="FooterChar">
    <w:name w:val="Footer Char"/>
    <w:basedOn w:val="DefaultParagraphFont"/>
    <w:link w:val="Footer"/>
    <w:uiPriority w:val="99"/>
    <w:rsid w:val="000030A0"/>
  </w:style>
  <w:style w:type="table" w:styleId="TableGrid">
    <w:name w:val="Table Grid"/>
    <w:basedOn w:val="TableNormal"/>
    <w:uiPriority w:val="59"/>
    <w:rsid w:val="00881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4634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4634F"/>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4634F"/>
    <w:pPr>
      <w:spacing w:before="240" w:after="120"/>
    </w:pPr>
    <w:rPr>
      <w:b/>
      <w:caps/>
      <w:sz w:val="22"/>
      <w:szCs w:val="22"/>
      <w:u w:val="single"/>
    </w:rPr>
  </w:style>
  <w:style w:type="paragraph" w:styleId="TOC2">
    <w:name w:val="toc 2"/>
    <w:basedOn w:val="Normal"/>
    <w:next w:val="Normal"/>
    <w:autoRedefine/>
    <w:uiPriority w:val="39"/>
    <w:unhideWhenUsed/>
    <w:rsid w:val="0004634F"/>
    <w:rPr>
      <w:b/>
      <w:smallCaps/>
      <w:sz w:val="22"/>
      <w:szCs w:val="22"/>
    </w:rPr>
  </w:style>
  <w:style w:type="paragraph" w:styleId="TOC3">
    <w:name w:val="toc 3"/>
    <w:basedOn w:val="Normal"/>
    <w:next w:val="Normal"/>
    <w:autoRedefine/>
    <w:uiPriority w:val="39"/>
    <w:unhideWhenUsed/>
    <w:rsid w:val="0004634F"/>
    <w:rPr>
      <w:smallCaps/>
      <w:sz w:val="22"/>
      <w:szCs w:val="22"/>
    </w:rPr>
  </w:style>
  <w:style w:type="paragraph" w:styleId="TOC4">
    <w:name w:val="toc 4"/>
    <w:basedOn w:val="Normal"/>
    <w:next w:val="Normal"/>
    <w:autoRedefine/>
    <w:uiPriority w:val="39"/>
    <w:semiHidden/>
    <w:unhideWhenUsed/>
    <w:rsid w:val="0004634F"/>
    <w:rPr>
      <w:sz w:val="22"/>
      <w:szCs w:val="22"/>
    </w:rPr>
  </w:style>
  <w:style w:type="paragraph" w:styleId="TOC5">
    <w:name w:val="toc 5"/>
    <w:basedOn w:val="Normal"/>
    <w:next w:val="Normal"/>
    <w:autoRedefine/>
    <w:uiPriority w:val="39"/>
    <w:semiHidden/>
    <w:unhideWhenUsed/>
    <w:rsid w:val="0004634F"/>
    <w:rPr>
      <w:sz w:val="22"/>
      <w:szCs w:val="22"/>
    </w:rPr>
  </w:style>
  <w:style w:type="paragraph" w:styleId="TOC6">
    <w:name w:val="toc 6"/>
    <w:basedOn w:val="Normal"/>
    <w:next w:val="Normal"/>
    <w:autoRedefine/>
    <w:uiPriority w:val="39"/>
    <w:semiHidden/>
    <w:unhideWhenUsed/>
    <w:rsid w:val="0004634F"/>
    <w:rPr>
      <w:sz w:val="22"/>
      <w:szCs w:val="22"/>
    </w:rPr>
  </w:style>
  <w:style w:type="paragraph" w:styleId="TOC7">
    <w:name w:val="toc 7"/>
    <w:basedOn w:val="Normal"/>
    <w:next w:val="Normal"/>
    <w:autoRedefine/>
    <w:uiPriority w:val="39"/>
    <w:semiHidden/>
    <w:unhideWhenUsed/>
    <w:rsid w:val="0004634F"/>
    <w:rPr>
      <w:sz w:val="22"/>
      <w:szCs w:val="22"/>
    </w:rPr>
  </w:style>
  <w:style w:type="paragraph" w:styleId="TOC8">
    <w:name w:val="toc 8"/>
    <w:basedOn w:val="Normal"/>
    <w:next w:val="Normal"/>
    <w:autoRedefine/>
    <w:uiPriority w:val="39"/>
    <w:semiHidden/>
    <w:unhideWhenUsed/>
    <w:rsid w:val="0004634F"/>
    <w:rPr>
      <w:sz w:val="22"/>
      <w:szCs w:val="22"/>
    </w:rPr>
  </w:style>
  <w:style w:type="paragraph" w:styleId="TOC9">
    <w:name w:val="toc 9"/>
    <w:basedOn w:val="Normal"/>
    <w:next w:val="Normal"/>
    <w:autoRedefine/>
    <w:uiPriority w:val="39"/>
    <w:semiHidden/>
    <w:unhideWhenUsed/>
    <w:rsid w:val="0004634F"/>
    <w:rPr>
      <w:sz w:val="22"/>
      <w:szCs w:val="22"/>
    </w:rPr>
  </w:style>
  <w:style w:type="character" w:customStyle="1" w:styleId="Heading2Char">
    <w:name w:val="Heading 2 Char"/>
    <w:basedOn w:val="DefaultParagraphFont"/>
    <w:link w:val="Heading2"/>
    <w:uiPriority w:val="9"/>
    <w:rsid w:val="00711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1838"/>
    <w:rPr>
      <w:rFonts w:asciiTheme="majorHAnsi" w:eastAsiaTheme="majorEastAsia" w:hAnsiTheme="majorHAnsi" w:cstheme="majorBidi"/>
      <w:b/>
      <w:bCs/>
      <w:color w:val="4F81BD" w:themeColor="accent1"/>
    </w:rPr>
  </w:style>
  <w:style w:type="character" w:styleId="PageNumber">
    <w:name w:val="page number"/>
    <w:basedOn w:val="DefaultParagraphFont"/>
    <w:uiPriority w:val="99"/>
    <w:semiHidden/>
    <w:unhideWhenUsed/>
    <w:rsid w:val="00F306FF"/>
  </w:style>
  <w:style w:type="paragraph" w:styleId="ListParagraph">
    <w:name w:val="List Paragraph"/>
    <w:basedOn w:val="Normal"/>
    <w:uiPriority w:val="34"/>
    <w:qFormat/>
    <w:rsid w:val="0006619D"/>
    <w:pPr>
      <w:ind w:left="720"/>
      <w:contextualSpacing/>
    </w:pPr>
  </w:style>
  <w:style w:type="character" w:styleId="Hyperlink">
    <w:name w:val="Hyperlink"/>
    <w:basedOn w:val="DefaultParagraphFont"/>
    <w:uiPriority w:val="99"/>
    <w:unhideWhenUsed/>
    <w:rsid w:val="00B96E97"/>
    <w:rPr>
      <w:color w:val="0000FF" w:themeColor="hyperlink"/>
      <w:u w:val="single"/>
    </w:rPr>
  </w:style>
  <w:style w:type="character" w:styleId="FollowedHyperlink">
    <w:name w:val="FollowedHyperlink"/>
    <w:basedOn w:val="DefaultParagraphFont"/>
    <w:uiPriority w:val="99"/>
    <w:semiHidden/>
    <w:unhideWhenUsed/>
    <w:rsid w:val="00B96E97"/>
    <w:rPr>
      <w:color w:val="800080" w:themeColor="followedHyperlink"/>
      <w:u w:val="single"/>
    </w:rPr>
  </w:style>
  <w:style w:type="table" w:styleId="LightGrid-Accent5">
    <w:name w:val="Light Grid Accent 5"/>
    <w:basedOn w:val="TableNormal"/>
    <w:uiPriority w:val="62"/>
    <w:rsid w:val="000C4C6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7425">
      <w:bodyDiv w:val="1"/>
      <w:marLeft w:val="0"/>
      <w:marRight w:val="0"/>
      <w:marTop w:val="0"/>
      <w:marBottom w:val="0"/>
      <w:divBdr>
        <w:top w:val="none" w:sz="0" w:space="0" w:color="auto"/>
        <w:left w:val="none" w:sz="0" w:space="0" w:color="auto"/>
        <w:bottom w:val="none" w:sz="0" w:space="0" w:color="auto"/>
        <w:right w:val="none" w:sz="0" w:space="0" w:color="auto"/>
      </w:divBdr>
    </w:div>
    <w:div w:id="731856398">
      <w:bodyDiv w:val="1"/>
      <w:marLeft w:val="0"/>
      <w:marRight w:val="0"/>
      <w:marTop w:val="0"/>
      <w:marBottom w:val="0"/>
      <w:divBdr>
        <w:top w:val="none" w:sz="0" w:space="0" w:color="auto"/>
        <w:left w:val="none" w:sz="0" w:space="0" w:color="auto"/>
        <w:bottom w:val="none" w:sz="0" w:space="0" w:color="auto"/>
        <w:right w:val="none" w:sz="0" w:space="0" w:color="auto"/>
      </w:divBdr>
    </w:div>
    <w:div w:id="877546749">
      <w:bodyDiv w:val="1"/>
      <w:marLeft w:val="0"/>
      <w:marRight w:val="0"/>
      <w:marTop w:val="0"/>
      <w:marBottom w:val="0"/>
      <w:divBdr>
        <w:top w:val="none" w:sz="0" w:space="0" w:color="auto"/>
        <w:left w:val="none" w:sz="0" w:space="0" w:color="auto"/>
        <w:bottom w:val="none" w:sz="0" w:space="0" w:color="auto"/>
        <w:right w:val="none" w:sz="0" w:space="0" w:color="auto"/>
      </w:divBdr>
    </w:div>
    <w:div w:id="898513364">
      <w:bodyDiv w:val="1"/>
      <w:marLeft w:val="0"/>
      <w:marRight w:val="0"/>
      <w:marTop w:val="0"/>
      <w:marBottom w:val="0"/>
      <w:divBdr>
        <w:top w:val="none" w:sz="0" w:space="0" w:color="auto"/>
        <w:left w:val="none" w:sz="0" w:space="0" w:color="auto"/>
        <w:bottom w:val="none" w:sz="0" w:space="0" w:color="auto"/>
        <w:right w:val="none" w:sz="0" w:space="0" w:color="auto"/>
      </w:divBdr>
    </w:div>
    <w:div w:id="1102529712">
      <w:bodyDiv w:val="1"/>
      <w:marLeft w:val="0"/>
      <w:marRight w:val="0"/>
      <w:marTop w:val="0"/>
      <w:marBottom w:val="0"/>
      <w:divBdr>
        <w:top w:val="none" w:sz="0" w:space="0" w:color="auto"/>
        <w:left w:val="none" w:sz="0" w:space="0" w:color="auto"/>
        <w:bottom w:val="none" w:sz="0" w:space="0" w:color="auto"/>
        <w:right w:val="none" w:sz="0" w:space="0" w:color="auto"/>
      </w:divBdr>
    </w:div>
    <w:div w:id="1744526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AEE333-D718-4522-BEE6-D67A003DED0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zh-CN" altLang="en-US"/>
        </a:p>
      </dgm:t>
    </dgm:pt>
    <dgm:pt modelId="{459877E1-7D22-457E-9728-AE724A7B5D12}">
      <dgm:prSet phldrT="[文本]"/>
      <dgm:spPr/>
      <dgm:t>
        <a:bodyPr/>
        <a:lstStyle/>
        <a:p>
          <a:r>
            <a:rPr lang="en-AU" altLang="en-US"/>
            <a:t>Executive </a:t>
          </a:r>
          <a:endParaRPr lang="zh-CN" altLang="en-US"/>
        </a:p>
        <a:p>
          <a:r>
            <a:rPr lang="en-AU" altLang="en-US"/>
            <a:t>Director(Josh)</a:t>
          </a:r>
          <a:endParaRPr lang="zh-CN" altLang="en-US"/>
        </a:p>
      </dgm:t>
    </dgm:pt>
    <dgm:pt modelId="{B5789632-31E4-41FB-A4D4-B8AA7A7D53C8}" type="parTrans" cxnId="{A207B1D4-4E75-4A56-A082-91971984D22B}">
      <dgm:prSet/>
      <dgm:spPr/>
      <dgm:t>
        <a:bodyPr/>
        <a:lstStyle/>
        <a:p>
          <a:endParaRPr lang="zh-CN" altLang="en-US"/>
        </a:p>
      </dgm:t>
    </dgm:pt>
    <dgm:pt modelId="{F5BDF848-CF17-47DA-BA4B-818F4C30C36E}" type="sibTrans" cxnId="{A207B1D4-4E75-4A56-A082-91971984D22B}">
      <dgm:prSet/>
      <dgm:spPr/>
      <dgm:t>
        <a:bodyPr/>
        <a:lstStyle/>
        <a:p>
          <a:endParaRPr lang="zh-CN" altLang="en-US"/>
        </a:p>
      </dgm:t>
    </dgm:pt>
    <dgm:pt modelId="{A91296CA-3A69-4B8E-AF98-17658443F006}" type="asst">
      <dgm:prSet phldrT="[文本]"/>
      <dgm:spPr/>
      <dgm:t>
        <a:bodyPr/>
        <a:lstStyle/>
        <a:p>
          <a:r>
            <a:rPr lang="en-US" altLang="zh-CN"/>
            <a:t>Documentation</a:t>
          </a:r>
        </a:p>
        <a:p>
          <a:r>
            <a:rPr lang="en-AU" altLang="zh-CN"/>
            <a:t>Administration</a:t>
          </a:r>
        </a:p>
        <a:p>
          <a:r>
            <a:rPr lang="en-AU" altLang="zh-CN"/>
            <a:t>(</a:t>
          </a:r>
          <a:r>
            <a:rPr lang="en-AU"/>
            <a:t>Daniel </a:t>
          </a:r>
          <a:r>
            <a:rPr lang="en-AU" altLang="zh-CN"/>
            <a:t>)</a:t>
          </a:r>
          <a:r>
            <a:rPr lang="en-US" altLang="zh-CN"/>
            <a:t> </a:t>
          </a:r>
          <a:endParaRPr lang="zh-CN" altLang="en-US"/>
        </a:p>
      </dgm:t>
    </dgm:pt>
    <dgm:pt modelId="{3A362A25-29CB-4ED8-995A-29F50CC17EB2}" type="parTrans" cxnId="{4029D931-ED5A-4615-9B91-11E7C24E4F9A}">
      <dgm:prSet/>
      <dgm:spPr/>
      <dgm:t>
        <a:bodyPr/>
        <a:lstStyle/>
        <a:p>
          <a:endParaRPr lang="zh-CN" altLang="en-US"/>
        </a:p>
      </dgm:t>
    </dgm:pt>
    <dgm:pt modelId="{477782B1-E929-4E10-B14E-41C82C725420}" type="sibTrans" cxnId="{4029D931-ED5A-4615-9B91-11E7C24E4F9A}">
      <dgm:prSet/>
      <dgm:spPr/>
      <dgm:t>
        <a:bodyPr/>
        <a:lstStyle/>
        <a:p>
          <a:endParaRPr lang="zh-CN" altLang="en-US"/>
        </a:p>
      </dgm:t>
    </dgm:pt>
    <dgm:pt modelId="{C5762032-094C-42A1-B5F0-1F104F179B8E}">
      <dgm:prSet phldrT="[文本]"/>
      <dgm:spPr/>
      <dgm:t>
        <a:bodyPr/>
        <a:lstStyle/>
        <a:p>
          <a:r>
            <a:rPr lang="en-US" altLang="zh-CN"/>
            <a:t>Main Client</a:t>
          </a:r>
        </a:p>
        <a:p>
          <a:r>
            <a:rPr lang="en-US" altLang="zh-CN"/>
            <a:t>(Dr.Philip)</a:t>
          </a:r>
          <a:endParaRPr lang="zh-CN" altLang="en-US"/>
        </a:p>
      </dgm:t>
    </dgm:pt>
    <dgm:pt modelId="{D67EDA79-F2F5-47A5-BA39-5D3A7B53D824}" type="parTrans" cxnId="{1B34F4A2-829B-4684-B0E0-917A123873E4}">
      <dgm:prSet/>
      <dgm:spPr/>
      <dgm:t>
        <a:bodyPr/>
        <a:lstStyle/>
        <a:p>
          <a:endParaRPr lang="zh-CN" altLang="en-US"/>
        </a:p>
      </dgm:t>
    </dgm:pt>
    <dgm:pt modelId="{FE9B9C19-6503-43B1-9B84-6681F95992C1}" type="sibTrans" cxnId="{1B34F4A2-829B-4684-B0E0-917A123873E4}">
      <dgm:prSet/>
      <dgm:spPr/>
      <dgm:t>
        <a:bodyPr/>
        <a:lstStyle/>
        <a:p>
          <a:endParaRPr lang="zh-CN" altLang="en-US"/>
        </a:p>
      </dgm:t>
    </dgm:pt>
    <dgm:pt modelId="{EF9B98FE-43AF-4C96-A812-8B62B46A1B58}">
      <dgm:prSet phldrT="[文本]"/>
      <dgm:spPr/>
      <dgm:t>
        <a:bodyPr/>
        <a:lstStyle/>
        <a:p>
          <a:r>
            <a:rPr lang="en-US" altLang="zh-CN"/>
            <a:t>Other </a:t>
          </a:r>
          <a:r>
            <a:rPr lang="en-AU" altLang="zh-CN"/>
            <a:t>potential Client</a:t>
          </a:r>
          <a:endParaRPr lang="zh-CN" altLang="en-US"/>
        </a:p>
      </dgm:t>
    </dgm:pt>
    <dgm:pt modelId="{EA54C53D-72B9-4AE4-870F-D078401C4C3B}" type="parTrans" cxnId="{1F9793CC-9CA0-494C-9C71-99A48720D32E}">
      <dgm:prSet/>
      <dgm:spPr/>
      <dgm:t>
        <a:bodyPr/>
        <a:lstStyle/>
        <a:p>
          <a:endParaRPr lang="zh-CN" altLang="en-US"/>
        </a:p>
      </dgm:t>
    </dgm:pt>
    <dgm:pt modelId="{5B89B90B-B004-42A0-999C-0C6123312C94}" type="sibTrans" cxnId="{1F9793CC-9CA0-494C-9C71-99A48720D32E}">
      <dgm:prSet/>
      <dgm:spPr/>
      <dgm:t>
        <a:bodyPr/>
        <a:lstStyle/>
        <a:p>
          <a:endParaRPr lang="zh-CN" altLang="en-US"/>
        </a:p>
      </dgm:t>
    </dgm:pt>
    <dgm:pt modelId="{C715040B-79C3-407B-9B18-646C293C7D5E}">
      <dgm:prSet phldrT="[文本]"/>
      <dgm:spPr/>
      <dgm:t>
        <a:bodyPr/>
        <a:lstStyle/>
        <a:p>
          <a:r>
            <a:rPr lang="en-AU" altLang="en-US"/>
            <a:t>Parkinson patient</a:t>
          </a:r>
          <a:endParaRPr lang="zh-CN" altLang="en-US"/>
        </a:p>
      </dgm:t>
    </dgm:pt>
    <dgm:pt modelId="{C8C7E472-9FF2-43D5-B468-63830F0B4B25}" type="parTrans" cxnId="{9ECBD65B-74B4-4F10-94E6-909E4443A013}">
      <dgm:prSet/>
      <dgm:spPr/>
      <dgm:t>
        <a:bodyPr/>
        <a:lstStyle/>
        <a:p>
          <a:endParaRPr lang="zh-CN" altLang="en-US"/>
        </a:p>
      </dgm:t>
    </dgm:pt>
    <dgm:pt modelId="{BDE82F37-CC35-462E-96D6-253A24B53908}" type="sibTrans" cxnId="{9ECBD65B-74B4-4F10-94E6-909E4443A013}">
      <dgm:prSet/>
      <dgm:spPr/>
      <dgm:t>
        <a:bodyPr/>
        <a:lstStyle/>
        <a:p>
          <a:endParaRPr lang="zh-CN" altLang="en-US"/>
        </a:p>
      </dgm:t>
    </dgm:pt>
    <dgm:pt modelId="{F63635A6-3787-4A71-AA9B-D8748C990C60}" type="asst">
      <dgm:prSet/>
      <dgm:spPr/>
      <dgm:t>
        <a:bodyPr/>
        <a:lstStyle/>
        <a:p>
          <a:r>
            <a:rPr lang="en-US" altLang="zh-CN"/>
            <a:t>Programming</a:t>
          </a:r>
        </a:p>
        <a:p>
          <a:r>
            <a:rPr lang="en-US" altLang="zh-CN"/>
            <a:t>Administration </a:t>
          </a:r>
        </a:p>
        <a:p>
          <a:r>
            <a:rPr lang="en-US" altLang="zh-CN"/>
            <a:t>(</a:t>
          </a:r>
          <a:r>
            <a:rPr lang="en-AU"/>
            <a:t>Minh </a:t>
          </a:r>
          <a:r>
            <a:rPr lang="en-US" altLang="zh-CN"/>
            <a:t>)</a:t>
          </a:r>
          <a:endParaRPr lang="zh-CN" altLang="en-US"/>
        </a:p>
      </dgm:t>
    </dgm:pt>
    <dgm:pt modelId="{D668ABB9-4DC7-4AAC-817B-5A5435AB0499}" type="parTrans" cxnId="{9890E524-C93E-48ED-92D5-964C196B3A5A}">
      <dgm:prSet/>
      <dgm:spPr/>
      <dgm:t>
        <a:bodyPr/>
        <a:lstStyle/>
        <a:p>
          <a:endParaRPr lang="zh-CN" altLang="en-US"/>
        </a:p>
      </dgm:t>
    </dgm:pt>
    <dgm:pt modelId="{1E3EF6EA-B38A-4CA8-9FFA-4339FC8B353C}" type="sibTrans" cxnId="{9890E524-C93E-48ED-92D5-964C196B3A5A}">
      <dgm:prSet/>
      <dgm:spPr/>
      <dgm:t>
        <a:bodyPr/>
        <a:lstStyle/>
        <a:p>
          <a:endParaRPr lang="zh-CN" altLang="en-US"/>
        </a:p>
      </dgm:t>
    </dgm:pt>
    <dgm:pt modelId="{E4806123-2F0A-4B9A-A248-2BE66EB605C5}" type="asst">
      <dgm:prSet phldrT="[文本]"/>
      <dgm:spPr/>
      <dgm:t>
        <a:bodyPr/>
        <a:lstStyle/>
        <a:p>
          <a:r>
            <a:rPr lang="en-US" altLang="zh-CN"/>
            <a:t>Research</a:t>
          </a:r>
        </a:p>
        <a:p>
          <a:r>
            <a:rPr lang="en-AU" altLang="zh-CN"/>
            <a:t>Administration</a:t>
          </a:r>
        </a:p>
        <a:p>
          <a:r>
            <a:rPr lang="en-AU" altLang="zh-CN"/>
            <a:t>(</a:t>
          </a:r>
          <a:r>
            <a:rPr lang="en-AU"/>
            <a:t>Tran </a:t>
          </a:r>
          <a:r>
            <a:rPr lang="en-AU" altLang="zh-CN"/>
            <a:t>)</a:t>
          </a:r>
          <a:r>
            <a:rPr lang="en-US" altLang="zh-CN"/>
            <a:t> </a:t>
          </a:r>
          <a:endParaRPr lang="zh-CN" altLang="en-US"/>
        </a:p>
      </dgm:t>
    </dgm:pt>
    <dgm:pt modelId="{B7253248-A659-4650-925A-4A77BB4B8AC6}" type="parTrans" cxnId="{F309A46C-3E30-469F-9593-E850D16FC741}">
      <dgm:prSet/>
      <dgm:spPr/>
      <dgm:t>
        <a:bodyPr/>
        <a:lstStyle/>
        <a:p>
          <a:endParaRPr lang="zh-CN" altLang="en-US"/>
        </a:p>
      </dgm:t>
    </dgm:pt>
    <dgm:pt modelId="{5E00C29D-E00E-4D9A-89C3-4F04A43314CC}" type="sibTrans" cxnId="{F309A46C-3E30-469F-9593-E850D16FC741}">
      <dgm:prSet/>
      <dgm:spPr/>
      <dgm:t>
        <a:bodyPr/>
        <a:lstStyle/>
        <a:p>
          <a:endParaRPr lang="zh-CN" altLang="en-US"/>
        </a:p>
      </dgm:t>
    </dgm:pt>
    <dgm:pt modelId="{D4782089-89E0-43F2-B0A1-93BDDED6F467}" type="asst">
      <dgm:prSet phldrT="[文本]"/>
      <dgm:spPr/>
      <dgm:t>
        <a:bodyPr/>
        <a:lstStyle/>
        <a:p>
          <a:r>
            <a:rPr lang="en-AU" altLang="zh-CN"/>
            <a:t>Testing</a:t>
          </a:r>
        </a:p>
        <a:p>
          <a:r>
            <a:rPr lang="en-AU" altLang="zh-CN"/>
            <a:t>Administration</a:t>
          </a:r>
        </a:p>
        <a:p>
          <a:r>
            <a:rPr lang="en-AU" altLang="zh-CN"/>
            <a:t>(</a:t>
          </a:r>
          <a:r>
            <a:rPr lang="en-US" altLang="zh-CN"/>
            <a:t>SHENGWEI</a:t>
          </a:r>
          <a:r>
            <a:rPr lang="en-AU" altLang="zh-CN"/>
            <a:t>)</a:t>
          </a:r>
          <a:r>
            <a:rPr lang="en-US" altLang="zh-CN"/>
            <a:t> </a:t>
          </a:r>
          <a:endParaRPr lang="zh-CN" altLang="en-US"/>
        </a:p>
      </dgm:t>
    </dgm:pt>
    <dgm:pt modelId="{29F8487B-8D1D-4D19-9481-65BE630BDA5F}" type="parTrans" cxnId="{6F823F8F-7E03-4443-AE51-070350F9F8EB}">
      <dgm:prSet/>
      <dgm:spPr/>
      <dgm:t>
        <a:bodyPr/>
        <a:lstStyle/>
        <a:p>
          <a:endParaRPr lang="zh-CN" altLang="en-US"/>
        </a:p>
      </dgm:t>
    </dgm:pt>
    <dgm:pt modelId="{7ED4989C-EDEF-4726-A550-1D0C08177DFE}" type="sibTrans" cxnId="{6F823F8F-7E03-4443-AE51-070350F9F8EB}">
      <dgm:prSet/>
      <dgm:spPr/>
      <dgm:t>
        <a:bodyPr/>
        <a:lstStyle/>
        <a:p>
          <a:endParaRPr lang="zh-CN" altLang="en-US"/>
        </a:p>
      </dgm:t>
    </dgm:pt>
    <dgm:pt modelId="{0D1BEB9A-5B3C-4096-965F-71E7C4033759}" type="pres">
      <dgm:prSet presAssocID="{81AEE333-D718-4522-BEE6-D67A003DED01}" presName="hierChild1" presStyleCnt="0">
        <dgm:presLayoutVars>
          <dgm:orgChart val="1"/>
          <dgm:chPref val="1"/>
          <dgm:dir/>
          <dgm:animOne val="branch"/>
          <dgm:animLvl val="lvl"/>
          <dgm:resizeHandles/>
        </dgm:presLayoutVars>
      </dgm:prSet>
      <dgm:spPr/>
      <dgm:t>
        <a:bodyPr/>
        <a:lstStyle/>
        <a:p>
          <a:endParaRPr lang="en-AU"/>
        </a:p>
      </dgm:t>
    </dgm:pt>
    <dgm:pt modelId="{0FA9A2D9-0B15-4071-852E-7F91844A2AA6}" type="pres">
      <dgm:prSet presAssocID="{459877E1-7D22-457E-9728-AE724A7B5D12}" presName="hierRoot1" presStyleCnt="0">
        <dgm:presLayoutVars>
          <dgm:hierBranch val="init"/>
        </dgm:presLayoutVars>
      </dgm:prSet>
      <dgm:spPr/>
    </dgm:pt>
    <dgm:pt modelId="{2C3203AB-F46C-447A-BF2A-009947B9A34F}" type="pres">
      <dgm:prSet presAssocID="{459877E1-7D22-457E-9728-AE724A7B5D12}" presName="rootComposite1" presStyleCnt="0"/>
      <dgm:spPr/>
    </dgm:pt>
    <dgm:pt modelId="{76552369-3DB2-47CB-9035-F38B632EEA83}" type="pres">
      <dgm:prSet presAssocID="{459877E1-7D22-457E-9728-AE724A7B5D12}" presName="rootText1" presStyleLbl="node0" presStyleIdx="0" presStyleCnt="3" custLinFactNeighborX="22108" custLinFactNeighborY="-50532">
        <dgm:presLayoutVars>
          <dgm:chPref val="3"/>
        </dgm:presLayoutVars>
      </dgm:prSet>
      <dgm:spPr/>
      <dgm:t>
        <a:bodyPr/>
        <a:lstStyle/>
        <a:p>
          <a:endParaRPr lang="zh-CN" altLang="en-US"/>
        </a:p>
      </dgm:t>
    </dgm:pt>
    <dgm:pt modelId="{D8095318-BA33-4AE7-AAD6-35A47A622F28}" type="pres">
      <dgm:prSet presAssocID="{459877E1-7D22-457E-9728-AE724A7B5D12}" presName="rootConnector1" presStyleLbl="node1" presStyleIdx="0" presStyleCnt="0"/>
      <dgm:spPr/>
      <dgm:t>
        <a:bodyPr/>
        <a:lstStyle/>
        <a:p>
          <a:endParaRPr lang="en-AU"/>
        </a:p>
      </dgm:t>
    </dgm:pt>
    <dgm:pt modelId="{E92D97F1-5702-45A3-8616-BC5DB414F6EF}" type="pres">
      <dgm:prSet presAssocID="{459877E1-7D22-457E-9728-AE724A7B5D12}" presName="hierChild2" presStyleCnt="0"/>
      <dgm:spPr/>
    </dgm:pt>
    <dgm:pt modelId="{ED60630F-EAFC-487A-AB05-A14002F73E75}" type="pres">
      <dgm:prSet presAssocID="{D67EDA79-F2F5-47A5-BA39-5D3A7B53D824}" presName="Name37" presStyleLbl="parChTrans1D2" presStyleIdx="0" presStyleCnt="5"/>
      <dgm:spPr/>
      <dgm:t>
        <a:bodyPr/>
        <a:lstStyle/>
        <a:p>
          <a:endParaRPr lang="en-AU"/>
        </a:p>
      </dgm:t>
    </dgm:pt>
    <dgm:pt modelId="{5B217CDB-A2E2-4EAE-A74E-D04E5028FA4F}" type="pres">
      <dgm:prSet presAssocID="{C5762032-094C-42A1-B5F0-1F104F179B8E}" presName="hierRoot2" presStyleCnt="0">
        <dgm:presLayoutVars>
          <dgm:hierBranch val="init"/>
        </dgm:presLayoutVars>
      </dgm:prSet>
      <dgm:spPr/>
    </dgm:pt>
    <dgm:pt modelId="{FA65AA4C-9099-4352-97D9-CFA1C1A5DE35}" type="pres">
      <dgm:prSet presAssocID="{C5762032-094C-42A1-B5F0-1F104F179B8E}" presName="rootComposite" presStyleCnt="0"/>
      <dgm:spPr/>
    </dgm:pt>
    <dgm:pt modelId="{722DDE96-9567-4DF9-8B44-1CEEC4FD5C92}" type="pres">
      <dgm:prSet presAssocID="{C5762032-094C-42A1-B5F0-1F104F179B8E}" presName="rootText" presStyleLbl="node2" presStyleIdx="0" presStyleCnt="3" custLinFactNeighborX="1690" custLinFactNeighborY="-50533">
        <dgm:presLayoutVars>
          <dgm:chPref val="3"/>
        </dgm:presLayoutVars>
      </dgm:prSet>
      <dgm:spPr/>
      <dgm:t>
        <a:bodyPr/>
        <a:lstStyle/>
        <a:p>
          <a:endParaRPr lang="zh-CN" altLang="en-US"/>
        </a:p>
      </dgm:t>
    </dgm:pt>
    <dgm:pt modelId="{2B5B383C-E2F6-481D-AD60-1A953CF51501}" type="pres">
      <dgm:prSet presAssocID="{C5762032-094C-42A1-B5F0-1F104F179B8E}" presName="rootConnector" presStyleLbl="node2" presStyleIdx="0" presStyleCnt="3"/>
      <dgm:spPr/>
      <dgm:t>
        <a:bodyPr/>
        <a:lstStyle/>
        <a:p>
          <a:endParaRPr lang="en-AU"/>
        </a:p>
      </dgm:t>
    </dgm:pt>
    <dgm:pt modelId="{B3C9A876-44A0-4B30-B2AB-924746D18FB2}" type="pres">
      <dgm:prSet presAssocID="{C5762032-094C-42A1-B5F0-1F104F179B8E}" presName="hierChild4" presStyleCnt="0"/>
      <dgm:spPr/>
    </dgm:pt>
    <dgm:pt modelId="{C5D6F443-7EA2-48BD-BBD8-BAA795486840}" type="pres">
      <dgm:prSet presAssocID="{C5762032-094C-42A1-B5F0-1F104F179B8E}" presName="hierChild5" presStyleCnt="0"/>
      <dgm:spPr/>
    </dgm:pt>
    <dgm:pt modelId="{2729BF53-D858-4F58-AC86-0B3E9F755DF9}" type="pres">
      <dgm:prSet presAssocID="{EA54C53D-72B9-4AE4-870F-D078401C4C3B}" presName="Name37" presStyleLbl="parChTrans1D2" presStyleIdx="1" presStyleCnt="5"/>
      <dgm:spPr/>
      <dgm:t>
        <a:bodyPr/>
        <a:lstStyle/>
        <a:p>
          <a:endParaRPr lang="en-AU"/>
        </a:p>
      </dgm:t>
    </dgm:pt>
    <dgm:pt modelId="{1248E7EB-AE9F-41A3-A52D-4D8FBE5E214B}" type="pres">
      <dgm:prSet presAssocID="{EF9B98FE-43AF-4C96-A812-8B62B46A1B58}" presName="hierRoot2" presStyleCnt="0">
        <dgm:presLayoutVars>
          <dgm:hierBranch val="init"/>
        </dgm:presLayoutVars>
      </dgm:prSet>
      <dgm:spPr/>
    </dgm:pt>
    <dgm:pt modelId="{89C313D7-198E-4ECC-8866-35C5C88B28B8}" type="pres">
      <dgm:prSet presAssocID="{EF9B98FE-43AF-4C96-A812-8B62B46A1B58}" presName="rootComposite" presStyleCnt="0"/>
      <dgm:spPr/>
    </dgm:pt>
    <dgm:pt modelId="{2DF2966F-C7F1-44ED-9AE5-B6591505291B}" type="pres">
      <dgm:prSet presAssocID="{EF9B98FE-43AF-4C96-A812-8B62B46A1B58}" presName="rootText" presStyleLbl="node2" presStyleIdx="1" presStyleCnt="3" custLinFactNeighborX="22108" custLinFactNeighborY="-50532">
        <dgm:presLayoutVars>
          <dgm:chPref val="3"/>
        </dgm:presLayoutVars>
      </dgm:prSet>
      <dgm:spPr/>
      <dgm:t>
        <a:bodyPr/>
        <a:lstStyle/>
        <a:p>
          <a:endParaRPr lang="zh-CN" altLang="en-US"/>
        </a:p>
      </dgm:t>
    </dgm:pt>
    <dgm:pt modelId="{45537683-3849-4F1E-BA58-96E7DC7FC88E}" type="pres">
      <dgm:prSet presAssocID="{EF9B98FE-43AF-4C96-A812-8B62B46A1B58}" presName="rootConnector" presStyleLbl="node2" presStyleIdx="1" presStyleCnt="3"/>
      <dgm:spPr/>
      <dgm:t>
        <a:bodyPr/>
        <a:lstStyle/>
        <a:p>
          <a:endParaRPr lang="en-AU"/>
        </a:p>
      </dgm:t>
    </dgm:pt>
    <dgm:pt modelId="{20EE2B3A-64E6-42B1-9432-10560A5D3775}" type="pres">
      <dgm:prSet presAssocID="{EF9B98FE-43AF-4C96-A812-8B62B46A1B58}" presName="hierChild4" presStyleCnt="0"/>
      <dgm:spPr/>
    </dgm:pt>
    <dgm:pt modelId="{32888FBF-E9D3-49C3-99E7-B4C09806F385}" type="pres">
      <dgm:prSet presAssocID="{EF9B98FE-43AF-4C96-A812-8B62B46A1B58}" presName="hierChild5" presStyleCnt="0"/>
      <dgm:spPr/>
    </dgm:pt>
    <dgm:pt modelId="{9C7D54A2-7DD3-4C56-B0F2-9ED20BC52497}" type="pres">
      <dgm:prSet presAssocID="{C8C7E472-9FF2-43D5-B468-63830F0B4B25}" presName="Name37" presStyleLbl="parChTrans1D2" presStyleIdx="2" presStyleCnt="5"/>
      <dgm:spPr/>
      <dgm:t>
        <a:bodyPr/>
        <a:lstStyle/>
        <a:p>
          <a:endParaRPr lang="en-AU"/>
        </a:p>
      </dgm:t>
    </dgm:pt>
    <dgm:pt modelId="{088C000C-57A9-4B54-B5D1-4E51BDC62F1F}" type="pres">
      <dgm:prSet presAssocID="{C715040B-79C3-407B-9B18-646C293C7D5E}" presName="hierRoot2" presStyleCnt="0">
        <dgm:presLayoutVars>
          <dgm:hierBranch val="init"/>
        </dgm:presLayoutVars>
      </dgm:prSet>
      <dgm:spPr/>
    </dgm:pt>
    <dgm:pt modelId="{FBC611D5-E867-4D61-932C-364FF4744EB4}" type="pres">
      <dgm:prSet presAssocID="{C715040B-79C3-407B-9B18-646C293C7D5E}" presName="rootComposite" presStyleCnt="0"/>
      <dgm:spPr/>
    </dgm:pt>
    <dgm:pt modelId="{501173B5-4D48-46B9-B67B-E3A48E72FFB4}" type="pres">
      <dgm:prSet presAssocID="{C715040B-79C3-407B-9B18-646C293C7D5E}" presName="rootText" presStyleLbl="node2" presStyleIdx="2" presStyleCnt="3" custLinFactNeighborX="22108" custLinFactNeighborY="-50532">
        <dgm:presLayoutVars>
          <dgm:chPref val="3"/>
        </dgm:presLayoutVars>
      </dgm:prSet>
      <dgm:spPr/>
      <dgm:t>
        <a:bodyPr/>
        <a:lstStyle/>
        <a:p>
          <a:endParaRPr lang="zh-CN" altLang="en-US"/>
        </a:p>
      </dgm:t>
    </dgm:pt>
    <dgm:pt modelId="{9BDC4BC0-0591-4346-B12E-D6D6F8BEEEEE}" type="pres">
      <dgm:prSet presAssocID="{C715040B-79C3-407B-9B18-646C293C7D5E}" presName="rootConnector" presStyleLbl="node2" presStyleIdx="2" presStyleCnt="3"/>
      <dgm:spPr/>
      <dgm:t>
        <a:bodyPr/>
        <a:lstStyle/>
        <a:p>
          <a:endParaRPr lang="en-AU"/>
        </a:p>
      </dgm:t>
    </dgm:pt>
    <dgm:pt modelId="{E7EF7972-8850-4399-8C11-26137A45573C}" type="pres">
      <dgm:prSet presAssocID="{C715040B-79C3-407B-9B18-646C293C7D5E}" presName="hierChild4" presStyleCnt="0"/>
      <dgm:spPr/>
    </dgm:pt>
    <dgm:pt modelId="{2975B2B1-5D86-4A7F-AECE-C49B154E4C20}" type="pres">
      <dgm:prSet presAssocID="{C715040B-79C3-407B-9B18-646C293C7D5E}" presName="hierChild5" presStyleCnt="0"/>
      <dgm:spPr/>
    </dgm:pt>
    <dgm:pt modelId="{5AF6CF2A-F4B6-4F3D-99E2-38956925B8A2}" type="pres">
      <dgm:prSet presAssocID="{459877E1-7D22-457E-9728-AE724A7B5D12}" presName="hierChild3" presStyleCnt="0"/>
      <dgm:spPr/>
    </dgm:pt>
    <dgm:pt modelId="{A0F45FA3-45FF-4C11-A5F4-204B4BCE0481}" type="pres">
      <dgm:prSet presAssocID="{3A362A25-29CB-4ED8-995A-29F50CC17EB2}" presName="Name111" presStyleLbl="parChTrans1D2" presStyleIdx="3" presStyleCnt="5"/>
      <dgm:spPr/>
      <dgm:t>
        <a:bodyPr/>
        <a:lstStyle/>
        <a:p>
          <a:endParaRPr lang="en-AU"/>
        </a:p>
      </dgm:t>
    </dgm:pt>
    <dgm:pt modelId="{86A861A1-315C-4496-90F4-DE72ECB0D35B}" type="pres">
      <dgm:prSet presAssocID="{A91296CA-3A69-4B8E-AF98-17658443F006}" presName="hierRoot3" presStyleCnt="0">
        <dgm:presLayoutVars>
          <dgm:hierBranch val="init"/>
        </dgm:presLayoutVars>
      </dgm:prSet>
      <dgm:spPr/>
    </dgm:pt>
    <dgm:pt modelId="{6F753460-E5F6-4BF7-A4C1-649E9696503B}" type="pres">
      <dgm:prSet presAssocID="{A91296CA-3A69-4B8E-AF98-17658443F006}" presName="rootComposite3" presStyleCnt="0"/>
      <dgm:spPr/>
    </dgm:pt>
    <dgm:pt modelId="{E7EAF779-0766-426E-9543-A79D2A036DEA}" type="pres">
      <dgm:prSet presAssocID="{A91296CA-3A69-4B8E-AF98-17658443F006}" presName="rootText3" presStyleLbl="asst1" presStyleIdx="0" presStyleCnt="2" custScaleX="79700" custScaleY="92271" custLinFactNeighborX="18881" custLinFactNeighborY="-49456">
        <dgm:presLayoutVars>
          <dgm:chPref val="3"/>
        </dgm:presLayoutVars>
      </dgm:prSet>
      <dgm:spPr/>
      <dgm:t>
        <a:bodyPr/>
        <a:lstStyle/>
        <a:p>
          <a:endParaRPr lang="zh-CN" altLang="en-US"/>
        </a:p>
      </dgm:t>
    </dgm:pt>
    <dgm:pt modelId="{FA50CFA7-A112-4A84-B25E-C997E622123B}" type="pres">
      <dgm:prSet presAssocID="{A91296CA-3A69-4B8E-AF98-17658443F006}" presName="rootConnector3" presStyleLbl="asst1" presStyleIdx="0" presStyleCnt="2"/>
      <dgm:spPr/>
      <dgm:t>
        <a:bodyPr/>
        <a:lstStyle/>
        <a:p>
          <a:endParaRPr lang="en-AU"/>
        </a:p>
      </dgm:t>
    </dgm:pt>
    <dgm:pt modelId="{F7F8EBDF-6EB1-4E92-A219-F03D9370EFEB}" type="pres">
      <dgm:prSet presAssocID="{A91296CA-3A69-4B8E-AF98-17658443F006}" presName="hierChild6" presStyleCnt="0"/>
      <dgm:spPr/>
    </dgm:pt>
    <dgm:pt modelId="{8C425D8B-E9CA-4AE5-9783-2FE8E6BDFB29}" type="pres">
      <dgm:prSet presAssocID="{A91296CA-3A69-4B8E-AF98-17658443F006}" presName="hierChild7" presStyleCnt="0"/>
      <dgm:spPr/>
    </dgm:pt>
    <dgm:pt modelId="{1C8EF9DB-09C5-4879-9578-59A0BA327F5B}" type="pres">
      <dgm:prSet presAssocID="{D668ABB9-4DC7-4AAC-817B-5A5435AB0499}" presName="Name111" presStyleLbl="parChTrans1D2" presStyleIdx="4" presStyleCnt="5"/>
      <dgm:spPr/>
      <dgm:t>
        <a:bodyPr/>
        <a:lstStyle/>
        <a:p>
          <a:endParaRPr lang="en-AU"/>
        </a:p>
      </dgm:t>
    </dgm:pt>
    <dgm:pt modelId="{D2BF7BDF-595B-45C1-9461-ACD3FFB29B4F}" type="pres">
      <dgm:prSet presAssocID="{F63635A6-3787-4A71-AA9B-D8748C990C60}" presName="hierRoot3" presStyleCnt="0">
        <dgm:presLayoutVars>
          <dgm:hierBranch val="init"/>
        </dgm:presLayoutVars>
      </dgm:prSet>
      <dgm:spPr/>
    </dgm:pt>
    <dgm:pt modelId="{3C0A70FA-CECC-403B-8687-4A657EF9B1AC}" type="pres">
      <dgm:prSet presAssocID="{F63635A6-3787-4A71-AA9B-D8748C990C60}" presName="rootComposite3" presStyleCnt="0"/>
      <dgm:spPr/>
    </dgm:pt>
    <dgm:pt modelId="{FFDE1981-22A1-4FAF-AE43-8FFBD5028940}" type="pres">
      <dgm:prSet presAssocID="{F63635A6-3787-4A71-AA9B-D8748C990C60}" presName="rootText3" presStyleLbl="asst1" presStyleIdx="1" presStyleCnt="2" custScaleX="83069" custScaleY="95136" custLinFactNeighborX="16779" custLinFactNeighborY="-49450">
        <dgm:presLayoutVars>
          <dgm:chPref val="3"/>
        </dgm:presLayoutVars>
      </dgm:prSet>
      <dgm:spPr/>
      <dgm:t>
        <a:bodyPr/>
        <a:lstStyle/>
        <a:p>
          <a:endParaRPr lang="zh-CN" altLang="en-US"/>
        </a:p>
      </dgm:t>
    </dgm:pt>
    <dgm:pt modelId="{B8BB6F35-DE5A-46FF-BD6C-BD737F0590C3}" type="pres">
      <dgm:prSet presAssocID="{F63635A6-3787-4A71-AA9B-D8748C990C60}" presName="rootConnector3" presStyleLbl="asst1" presStyleIdx="1" presStyleCnt="2"/>
      <dgm:spPr/>
      <dgm:t>
        <a:bodyPr/>
        <a:lstStyle/>
        <a:p>
          <a:endParaRPr lang="en-AU"/>
        </a:p>
      </dgm:t>
    </dgm:pt>
    <dgm:pt modelId="{08F9BABA-2677-47BD-89DC-6B09CDB2BA69}" type="pres">
      <dgm:prSet presAssocID="{F63635A6-3787-4A71-AA9B-D8748C990C60}" presName="hierChild6" presStyleCnt="0"/>
      <dgm:spPr/>
    </dgm:pt>
    <dgm:pt modelId="{80F32D2A-A132-4BEF-91E5-C3086799B6A6}" type="pres">
      <dgm:prSet presAssocID="{F63635A6-3787-4A71-AA9B-D8748C990C60}" presName="hierChild7" presStyleCnt="0"/>
      <dgm:spPr/>
    </dgm:pt>
    <dgm:pt modelId="{4D5A319F-03CF-43A3-8B30-32FD34DAC6CF}" type="pres">
      <dgm:prSet presAssocID="{E4806123-2F0A-4B9A-A248-2BE66EB605C5}" presName="hierRoot1" presStyleCnt="0">
        <dgm:presLayoutVars>
          <dgm:hierBranch val="init"/>
        </dgm:presLayoutVars>
      </dgm:prSet>
      <dgm:spPr/>
    </dgm:pt>
    <dgm:pt modelId="{6680F8BF-AE7B-41C8-B593-C2EB2A94EFF7}" type="pres">
      <dgm:prSet presAssocID="{E4806123-2F0A-4B9A-A248-2BE66EB605C5}" presName="rootComposite1" presStyleCnt="0"/>
      <dgm:spPr/>
    </dgm:pt>
    <dgm:pt modelId="{9751DDE1-E560-4DED-987D-55A757DD3E79}" type="pres">
      <dgm:prSet presAssocID="{E4806123-2F0A-4B9A-A248-2BE66EB605C5}" presName="rootText1" presStyleLbl="node0" presStyleIdx="1" presStyleCnt="3" custScaleX="79700" custScaleY="92271" custLinFactX="-100000" custLinFactNeighborX="-139048" custLinFactNeighborY="96382">
        <dgm:presLayoutVars>
          <dgm:chPref val="3"/>
        </dgm:presLayoutVars>
      </dgm:prSet>
      <dgm:spPr/>
      <dgm:t>
        <a:bodyPr/>
        <a:lstStyle/>
        <a:p>
          <a:endParaRPr lang="zh-CN" altLang="en-US"/>
        </a:p>
      </dgm:t>
    </dgm:pt>
    <dgm:pt modelId="{C9F2DEB8-9882-4FFE-994E-D9A45D800890}" type="pres">
      <dgm:prSet presAssocID="{E4806123-2F0A-4B9A-A248-2BE66EB605C5}" presName="rootConnector1" presStyleLbl="asst0" presStyleIdx="0" presStyleCnt="0"/>
      <dgm:spPr/>
      <dgm:t>
        <a:bodyPr/>
        <a:lstStyle/>
        <a:p>
          <a:endParaRPr lang="en-AU"/>
        </a:p>
      </dgm:t>
    </dgm:pt>
    <dgm:pt modelId="{B5820621-3554-4DE8-BD7F-0CB7EA0495D8}" type="pres">
      <dgm:prSet presAssocID="{E4806123-2F0A-4B9A-A248-2BE66EB605C5}" presName="hierChild2" presStyleCnt="0"/>
      <dgm:spPr/>
    </dgm:pt>
    <dgm:pt modelId="{6843F383-D716-4D3C-9B9A-55F489E7DFCE}" type="pres">
      <dgm:prSet presAssocID="{E4806123-2F0A-4B9A-A248-2BE66EB605C5}" presName="hierChild3" presStyleCnt="0"/>
      <dgm:spPr/>
    </dgm:pt>
    <dgm:pt modelId="{80ECD211-D140-4D74-9E59-7597D3E81B0B}" type="pres">
      <dgm:prSet presAssocID="{D4782089-89E0-43F2-B0A1-93BDDED6F467}" presName="hierRoot1" presStyleCnt="0">
        <dgm:presLayoutVars>
          <dgm:hierBranch val="init"/>
        </dgm:presLayoutVars>
      </dgm:prSet>
      <dgm:spPr/>
    </dgm:pt>
    <dgm:pt modelId="{7045F129-FCDB-4C25-BDB2-0C74748CC7E6}" type="pres">
      <dgm:prSet presAssocID="{D4782089-89E0-43F2-B0A1-93BDDED6F467}" presName="rootComposite1" presStyleCnt="0"/>
      <dgm:spPr/>
    </dgm:pt>
    <dgm:pt modelId="{FEBD8CA6-D807-4685-ACCB-40A7E61730A4}" type="pres">
      <dgm:prSet presAssocID="{D4782089-89E0-43F2-B0A1-93BDDED6F467}" presName="rootText1" presStyleLbl="node0" presStyleIdx="2" presStyleCnt="3" custScaleX="79700" custScaleY="92271" custLinFactNeighborX="-41492" custLinFactNeighborY="93928">
        <dgm:presLayoutVars>
          <dgm:chPref val="3"/>
        </dgm:presLayoutVars>
      </dgm:prSet>
      <dgm:spPr/>
      <dgm:t>
        <a:bodyPr/>
        <a:lstStyle/>
        <a:p>
          <a:endParaRPr lang="zh-CN" altLang="en-US"/>
        </a:p>
      </dgm:t>
    </dgm:pt>
    <dgm:pt modelId="{E237C7A4-3D19-41B0-B60F-67A1BD414F56}" type="pres">
      <dgm:prSet presAssocID="{D4782089-89E0-43F2-B0A1-93BDDED6F467}" presName="rootConnector1" presStyleLbl="asst0" presStyleIdx="0" presStyleCnt="0"/>
      <dgm:spPr/>
      <dgm:t>
        <a:bodyPr/>
        <a:lstStyle/>
        <a:p>
          <a:endParaRPr lang="en-AU"/>
        </a:p>
      </dgm:t>
    </dgm:pt>
    <dgm:pt modelId="{E4D4BA4A-0264-4540-8D21-132745B060D9}" type="pres">
      <dgm:prSet presAssocID="{D4782089-89E0-43F2-B0A1-93BDDED6F467}" presName="hierChild2" presStyleCnt="0"/>
      <dgm:spPr/>
    </dgm:pt>
    <dgm:pt modelId="{43197833-2FFF-4E94-B872-2D4D10725399}" type="pres">
      <dgm:prSet presAssocID="{D4782089-89E0-43F2-B0A1-93BDDED6F467}" presName="hierChild3" presStyleCnt="0"/>
      <dgm:spPr/>
    </dgm:pt>
  </dgm:ptLst>
  <dgm:cxnLst>
    <dgm:cxn modelId="{071BF419-161B-4838-961B-13703850CB14}" type="presOf" srcId="{F63635A6-3787-4A71-AA9B-D8748C990C60}" destId="{FFDE1981-22A1-4FAF-AE43-8FFBD5028940}" srcOrd="0" destOrd="0" presId="urn:microsoft.com/office/officeart/2005/8/layout/orgChart1"/>
    <dgm:cxn modelId="{0BC4F0DC-7E67-448F-BF6E-CF0FCAE06AEB}" type="presOf" srcId="{A91296CA-3A69-4B8E-AF98-17658443F006}" destId="{E7EAF779-0766-426E-9543-A79D2A036DEA}" srcOrd="0" destOrd="0" presId="urn:microsoft.com/office/officeart/2005/8/layout/orgChart1"/>
    <dgm:cxn modelId="{E256B230-314C-4EF8-ACB2-701295FB1FFE}" type="presOf" srcId="{D668ABB9-4DC7-4AAC-817B-5A5435AB0499}" destId="{1C8EF9DB-09C5-4879-9578-59A0BA327F5B}" srcOrd="0" destOrd="0" presId="urn:microsoft.com/office/officeart/2005/8/layout/orgChart1"/>
    <dgm:cxn modelId="{74D1CCB8-5702-4015-A944-517EE27963D9}" type="presOf" srcId="{D4782089-89E0-43F2-B0A1-93BDDED6F467}" destId="{FEBD8CA6-D807-4685-ACCB-40A7E61730A4}" srcOrd="0" destOrd="0" presId="urn:microsoft.com/office/officeart/2005/8/layout/orgChart1"/>
    <dgm:cxn modelId="{74BCE1B8-01A1-4AAF-B88A-C3AB26F8DEBD}" type="presOf" srcId="{E4806123-2F0A-4B9A-A248-2BE66EB605C5}" destId="{9751DDE1-E560-4DED-987D-55A757DD3E79}" srcOrd="0" destOrd="0" presId="urn:microsoft.com/office/officeart/2005/8/layout/orgChart1"/>
    <dgm:cxn modelId="{BE998B79-11E7-4DEA-917C-3D8C03247781}" type="presOf" srcId="{EA54C53D-72B9-4AE4-870F-D078401C4C3B}" destId="{2729BF53-D858-4F58-AC86-0B3E9F755DF9}" srcOrd="0" destOrd="0" presId="urn:microsoft.com/office/officeart/2005/8/layout/orgChart1"/>
    <dgm:cxn modelId="{FC48285E-346C-45DB-98E5-8707D689B2D0}" type="presOf" srcId="{E4806123-2F0A-4B9A-A248-2BE66EB605C5}" destId="{C9F2DEB8-9882-4FFE-994E-D9A45D800890}" srcOrd="1" destOrd="0" presId="urn:microsoft.com/office/officeart/2005/8/layout/orgChart1"/>
    <dgm:cxn modelId="{D6829256-A567-4360-B895-68559ADAE028}" type="presOf" srcId="{C5762032-094C-42A1-B5F0-1F104F179B8E}" destId="{722DDE96-9567-4DF9-8B44-1CEEC4FD5C92}" srcOrd="0" destOrd="0" presId="urn:microsoft.com/office/officeart/2005/8/layout/orgChart1"/>
    <dgm:cxn modelId="{4C3853F3-480E-4F2F-A111-CC35571ADC21}" type="presOf" srcId="{D67EDA79-F2F5-47A5-BA39-5D3A7B53D824}" destId="{ED60630F-EAFC-487A-AB05-A14002F73E75}" srcOrd="0" destOrd="0" presId="urn:microsoft.com/office/officeart/2005/8/layout/orgChart1"/>
    <dgm:cxn modelId="{FB09BFC0-8537-45EE-8B0C-12FB1F5F28D6}" type="presOf" srcId="{A91296CA-3A69-4B8E-AF98-17658443F006}" destId="{FA50CFA7-A112-4A84-B25E-C997E622123B}" srcOrd="1" destOrd="0" presId="urn:microsoft.com/office/officeart/2005/8/layout/orgChart1"/>
    <dgm:cxn modelId="{EAA02346-543B-43FF-BA9C-18049FAF13AA}" type="presOf" srcId="{3A362A25-29CB-4ED8-995A-29F50CC17EB2}" destId="{A0F45FA3-45FF-4C11-A5F4-204B4BCE0481}" srcOrd="0" destOrd="0" presId="urn:microsoft.com/office/officeart/2005/8/layout/orgChart1"/>
    <dgm:cxn modelId="{65F74691-7962-42EB-9B24-26622A1D35D6}" type="presOf" srcId="{C715040B-79C3-407B-9B18-646C293C7D5E}" destId="{501173B5-4D48-46B9-B67B-E3A48E72FFB4}" srcOrd="0" destOrd="0" presId="urn:microsoft.com/office/officeart/2005/8/layout/orgChart1"/>
    <dgm:cxn modelId="{EB375333-59EB-49BC-BC59-5618A7C5CE09}" type="presOf" srcId="{EF9B98FE-43AF-4C96-A812-8B62B46A1B58}" destId="{2DF2966F-C7F1-44ED-9AE5-B6591505291B}" srcOrd="0" destOrd="0" presId="urn:microsoft.com/office/officeart/2005/8/layout/orgChart1"/>
    <dgm:cxn modelId="{C11E0D94-D381-47D5-98D0-F5D365C2CDB4}" type="presOf" srcId="{81AEE333-D718-4522-BEE6-D67A003DED01}" destId="{0D1BEB9A-5B3C-4096-965F-71E7C4033759}" srcOrd="0" destOrd="0" presId="urn:microsoft.com/office/officeart/2005/8/layout/orgChart1"/>
    <dgm:cxn modelId="{9ECBD65B-74B4-4F10-94E6-909E4443A013}" srcId="{459877E1-7D22-457E-9728-AE724A7B5D12}" destId="{C715040B-79C3-407B-9B18-646C293C7D5E}" srcOrd="4" destOrd="0" parTransId="{C8C7E472-9FF2-43D5-B468-63830F0B4B25}" sibTransId="{BDE82F37-CC35-462E-96D6-253A24B53908}"/>
    <dgm:cxn modelId="{A207B1D4-4E75-4A56-A082-91971984D22B}" srcId="{81AEE333-D718-4522-BEE6-D67A003DED01}" destId="{459877E1-7D22-457E-9728-AE724A7B5D12}" srcOrd="0" destOrd="0" parTransId="{B5789632-31E4-41FB-A4D4-B8AA7A7D53C8}" sibTransId="{F5BDF848-CF17-47DA-BA4B-818F4C30C36E}"/>
    <dgm:cxn modelId="{11A20B9B-3060-49C7-ADA3-29F3A78A4C0B}" type="presOf" srcId="{C715040B-79C3-407B-9B18-646C293C7D5E}" destId="{9BDC4BC0-0591-4346-B12E-D6D6F8BEEEEE}" srcOrd="1" destOrd="0" presId="urn:microsoft.com/office/officeart/2005/8/layout/orgChart1"/>
    <dgm:cxn modelId="{46164CEE-5129-4EB7-A822-FE29D3B85DD0}" type="presOf" srcId="{C5762032-094C-42A1-B5F0-1F104F179B8E}" destId="{2B5B383C-E2F6-481D-AD60-1A953CF51501}" srcOrd="1" destOrd="0" presId="urn:microsoft.com/office/officeart/2005/8/layout/orgChart1"/>
    <dgm:cxn modelId="{F773722E-F32A-4622-9CDC-3E465D92F177}" type="presOf" srcId="{EF9B98FE-43AF-4C96-A812-8B62B46A1B58}" destId="{45537683-3849-4F1E-BA58-96E7DC7FC88E}" srcOrd="1" destOrd="0" presId="urn:microsoft.com/office/officeart/2005/8/layout/orgChart1"/>
    <dgm:cxn modelId="{AD1196FE-6F9F-4406-A30E-9DA440C8395B}" type="presOf" srcId="{459877E1-7D22-457E-9728-AE724A7B5D12}" destId="{76552369-3DB2-47CB-9035-F38B632EEA83}" srcOrd="0" destOrd="0" presId="urn:microsoft.com/office/officeart/2005/8/layout/orgChart1"/>
    <dgm:cxn modelId="{1B34F4A2-829B-4684-B0E0-917A123873E4}" srcId="{459877E1-7D22-457E-9728-AE724A7B5D12}" destId="{C5762032-094C-42A1-B5F0-1F104F179B8E}" srcOrd="2" destOrd="0" parTransId="{D67EDA79-F2F5-47A5-BA39-5D3A7B53D824}" sibTransId="{FE9B9C19-6503-43B1-9B84-6681F95992C1}"/>
    <dgm:cxn modelId="{F309A46C-3E30-469F-9593-E850D16FC741}" srcId="{81AEE333-D718-4522-BEE6-D67A003DED01}" destId="{E4806123-2F0A-4B9A-A248-2BE66EB605C5}" srcOrd="1" destOrd="0" parTransId="{B7253248-A659-4650-925A-4A77BB4B8AC6}" sibTransId="{5E00C29D-E00E-4D9A-89C3-4F04A43314CC}"/>
    <dgm:cxn modelId="{9890E524-C93E-48ED-92D5-964C196B3A5A}" srcId="{459877E1-7D22-457E-9728-AE724A7B5D12}" destId="{F63635A6-3787-4A71-AA9B-D8748C990C60}" srcOrd="1" destOrd="0" parTransId="{D668ABB9-4DC7-4AAC-817B-5A5435AB0499}" sibTransId="{1E3EF6EA-B38A-4CA8-9FFA-4339FC8B353C}"/>
    <dgm:cxn modelId="{1F9793CC-9CA0-494C-9C71-99A48720D32E}" srcId="{459877E1-7D22-457E-9728-AE724A7B5D12}" destId="{EF9B98FE-43AF-4C96-A812-8B62B46A1B58}" srcOrd="3" destOrd="0" parTransId="{EA54C53D-72B9-4AE4-870F-D078401C4C3B}" sibTransId="{5B89B90B-B004-42A0-999C-0C6123312C94}"/>
    <dgm:cxn modelId="{E90EDCC1-BF37-470F-AD13-AB195479A293}" type="presOf" srcId="{459877E1-7D22-457E-9728-AE724A7B5D12}" destId="{D8095318-BA33-4AE7-AAD6-35A47A622F28}" srcOrd="1" destOrd="0" presId="urn:microsoft.com/office/officeart/2005/8/layout/orgChart1"/>
    <dgm:cxn modelId="{370A2EF2-DCFD-4ABB-BCEE-50EECBDB86A6}" type="presOf" srcId="{F63635A6-3787-4A71-AA9B-D8748C990C60}" destId="{B8BB6F35-DE5A-46FF-BD6C-BD737F0590C3}" srcOrd="1" destOrd="0" presId="urn:microsoft.com/office/officeart/2005/8/layout/orgChart1"/>
    <dgm:cxn modelId="{9281BDD0-F351-4A9C-9840-EF4B1DA6F709}" type="presOf" srcId="{D4782089-89E0-43F2-B0A1-93BDDED6F467}" destId="{E237C7A4-3D19-41B0-B60F-67A1BD414F56}" srcOrd="1" destOrd="0" presId="urn:microsoft.com/office/officeart/2005/8/layout/orgChart1"/>
    <dgm:cxn modelId="{4029D931-ED5A-4615-9B91-11E7C24E4F9A}" srcId="{459877E1-7D22-457E-9728-AE724A7B5D12}" destId="{A91296CA-3A69-4B8E-AF98-17658443F006}" srcOrd="0" destOrd="0" parTransId="{3A362A25-29CB-4ED8-995A-29F50CC17EB2}" sibTransId="{477782B1-E929-4E10-B14E-41C82C725420}"/>
    <dgm:cxn modelId="{6F823F8F-7E03-4443-AE51-070350F9F8EB}" srcId="{81AEE333-D718-4522-BEE6-D67A003DED01}" destId="{D4782089-89E0-43F2-B0A1-93BDDED6F467}" srcOrd="2" destOrd="0" parTransId="{29F8487B-8D1D-4D19-9481-65BE630BDA5F}" sibTransId="{7ED4989C-EDEF-4726-A550-1D0C08177DFE}"/>
    <dgm:cxn modelId="{399DC2D6-C0CA-465E-953B-7A86A92EBD23}" type="presOf" srcId="{C8C7E472-9FF2-43D5-B468-63830F0B4B25}" destId="{9C7D54A2-7DD3-4C56-B0F2-9ED20BC52497}" srcOrd="0" destOrd="0" presId="urn:microsoft.com/office/officeart/2005/8/layout/orgChart1"/>
    <dgm:cxn modelId="{1D10E8B1-325A-4B36-B596-6D90C6A61FCA}" type="presParOf" srcId="{0D1BEB9A-5B3C-4096-965F-71E7C4033759}" destId="{0FA9A2D9-0B15-4071-852E-7F91844A2AA6}" srcOrd="0" destOrd="0" presId="urn:microsoft.com/office/officeart/2005/8/layout/orgChart1"/>
    <dgm:cxn modelId="{779EE4ED-B96F-472B-A9DE-8F75F94CC080}" type="presParOf" srcId="{0FA9A2D9-0B15-4071-852E-7F91844A2AA6}" destId="{2C3203AB-F46C-447A-BF2A-009947B9A34F}" srcOrd="0" destOrd="0" presId="urn:microsoft.com/office/officeart/2005/8/layout/orgChart1"/>
    <dgm:cxn modelId="{82B29CEE-700F-4BA2-9A5C-16396F8EED1A}" type="presParOf" srcId="{2C3203AB-F46C-447A-BF2A-009947B9A34F}" destId="{76552369-3DB2-47CB-9035-F38B632EEA83}" srcOrd="0" destOrd="0" presId="urn:microsoft.com/office/officeart/2005/8/layout/orgChart1"/>
    <dgm:cxn modelId="{7659A642-0233-4EF6-AF6C-A6318B36455F}" type="presParOf" srcId="{2C3203AB-F46C-447A-BF2A-009947B9A34F}" destId="{D8095318-BA33-4AE7-AAD6-35A47A622F28}" srcOrd="1" destOrd="0" presId="urn:microsoft.com/office/officeart/2005/8/layout/orgChart1"/>
    <dgm:cxn modelId="{15BCC5CA-4A75-40B7-BB9B-C54F7C138447}" type="presParOf" srcId="{0FA9A2D9-0B15-4071-852E-7F91844A2AA6}" destId="{E92D97F1-5702-45A3-8616-BC5DB414F6EF}" srcOrd="1" destOrd="0" presId="urn:microsoft.com/office/officeart/2005/8/layout/orgChart1"/>
    <dgm:cxn modelId="{A6877DDB-DDA8-44E9-9B3F-6442C6963D99}" type="presParOf" srcId="{E92D97F1-5702-45A3-8616-BC5DB414F6EF}" destId="{ED60630F-EAFC-487A-AB05-A14002F73E75}" srcOrd="0" destOrd="0" presId="urn:microsoft.com/office/officeart/2005/8/layout/orgChart1"/>
    <dgm:cxn modelId="{DF9E6269-4AFE-457F-AFA0-D812CEC6687A}" type="presParOf" srcId="{E92D97F1-5702-45A3-8616-BC5DB414F6EF}" destId="{5B217CDB-A2E2-4EAE-A74E-D04E5028FA4F}" srcOrd="1" destOrd="0" presId="urn:microsoft.com/office/officeart/2005/8/layout/orgChart1"/>
    <dgm:cxn modelId="{12BBCD3D-3219-45D5-B2AF-1A99F9CE9BA6}" type="presParOf" srcId="{5B217CDB-A2E2-4EAE-A74E-D04E5028FA4F}" destId="{FA65AA4C-9099-4352-97D9-CFA1C1A5DE35}" srcOrd="0" destOrd="0" presId="urn:microsoft.com/office/officeart/2005/8/layout/orgChart1"/>
    <dgm:cxn modelId="{3BBC98FE-5FB3-42BE-B826-243F4B971E84}" type="presParOf" srcId="{FA65AA4C-9099-4352-97D9-CFA1C1A5DE35}" destId="{722DDE96-9567-4DF9-8B44-1CEEC4FD5C92}" srcOrd="0" destOrd="0" presId="urn:microsoft.com/office/officeart/2005/8/layout/orgChart1"/>
    <dgm:cxn modelId="{B4E61194-B544-4111-955A-3B03B3447169}" type="presParOf" srcId="{FA65AA4C-9099-4352-97D9-CFA1C1A5DE35}" destId="{2B5B383C-E2F6-481D-AD60-1A953CF51501}" srcOrd="1" destOrd="0" presId="urn:microsoft.com/office/officeart/2005/8/layout/orgChart1"/>
    <dgm:cxn modelId="{045B8EDC-F585-43C1-9001-462BABC70C1A}" type="presParOf" srcId="{5B217CDB-A2E2-4EAE-A74E-D04E5028FA4F}" destId="{B3C9A876-44A0-4B30-B2AB-924746D18FB2}" srcOrd="1" destOrd="0" presId="urn:microsoft.com/office/officeart/2005/8/layout/orgChart1"/>
    <dgm:cxn modelId="{AC15CD43-F4CD-4D9A-88F4-993C71A4D9F8}" type="presParOf" srcId="{5B217CDB-A2E2-4EAE-A74E-D04E5028FA4F}" destId="{C5D6F443-7EA2-48BD-BBD8-BAA795486840}" srcOrd="2" destOrd="0" presId="urn:microsoft.com/office/officeart/2005/8/layout/orgChart1"/>
    <dgm:cxn modelId="{3BBC83AE-51EA-4969-A950-E04A7CAF4A4B}" type="presParOf" srcId="{E92D97F1-5702-45A3-8616-BC5DB414F6EF}" destId="{2729BF53-D858-4F58-AC86-0B3E9F755DF9}" srcOrd="2" destOrd="0" presId="urn:microsoft.com/office/officeart/2005/8/layout/orgChart1"/>
    <dgm:cxn modelId="{957312D6-CB24-4FE3-A9B6-57AC2F3C1DDA}" type="presParOf" srcId="{E92D97F1-5702-45A3-8616-BC5DB414F6EF}" destId="{1248E7EB-AE9F-41A3-A52D-4D8FBE5E214B}" srcOrd="3" destOrd="0" presId="urn:microsoft.com/office/officeart/2005/8/layout/orgChart1"/>
    <dgm:cxn modelId="{9613B627-B43C-4943-86E1-411E66AC3E45}" type="presParOf" srcId="{1248E7EB-AE9F-41A3-A52D-4D8FBE5E214B}" destId="{89C313D7-198E-4ECC-8866-35C5C88B28B8}" srcOrd="0" destOrd="0" presId="urn:microsoft.com/office/officeart/2005/8/layout/orgChart1"/>
    <dgm:cxn modelId="{83F7C023-136E-46E0-B0D6-50A5C842D0A8}" type="presParOf" srcId="{89C313D7-198E-4ECC-8866-35C5C88B28B8}" destId="{2DF2966F-C7F1-44ED-9AE5-B6591505291B}" srcOrd="0" destOrd="0" presId="urn:microsoft.com/office/officeart/2005/8/layout/orgChart1"/>
    <dgm:cxn modelId="{CB659A75-4535-4BD0-8523-73063BCE090D}" type="presParOf" srcId="{89C313D7-198E-4ECC-8866-35C5C88B28B8}" destId="{45537683-3849-4F1E-BA58-96E7DC7FC88E}" srcOrd="1" destOrd="0" presId="urn:microsoft.com/office/officeart/2005/8/layout/orgChart1"/>
    <dgm:cxn modelId="{7D0D34DC-9ADF-4507-9F33-D20C68EE4259}" type="presParOf" srcId="{1248E7EB-AE9F-41A3-A52D-4D8FBE5E214B}" destId="{20EE2B3A-64E6-42B1-9432-10560A5D3775}" srcOrd="1" destOrd="0" presId="urn:microsoft.com/office/officeart/2005/8/layout/orgChart1"/>
    <dgm:cxn modelId="{0FD20FBA-49A1-4751-AB4E-B9D4F6473F8D}" type="presParOf" srcId="{1248E7EB-AE9F-41A3-A52D-4D8FBE5E214B}" destId="{32888FBF-E9D3-49C3-99E7-B4C09806F385}" srcOrd="2" destOrd="0" presId="urn:microsoft.com/office/officeart/2005/8/layout/orgChart1"/>
    <dgm:cxn modelId="{008E340C-4226-4371-9507-7192468ADE4E}" type="presParOf" srcId="{E92D97F1-5702-45A3-8616-BC5DB414F6EF}" destId="{9C7D54A2-7DD3-4C56-B0F2-9ED20BC52497}" srcOrd="4" destOrd="0" presId="urn:microsoft.com/office/officeart/2005/8/layout/orgChart1"/>
    <dgm:cxn modelId="{D9614441-9E49-4B53-9D8F-B7171701FECC}" type="presParOf" srcId="{E92D97F1-5702-45A3-8616-BC5DB414F6EF}" destId="{088C000C-57A9-4B54-B5D1-4E51BDC62F1F}" srcOrd="5" destOrd="0" presId="urn:microsoft.com/office/officeart/2005/8/layout/orgChart1"/>
    <dgm:cxn modelId="{56BC5EB6-8E9A-4A54-A3EF-120DA5F46EC7}" type="presParOf" srcId="{088C000C-57A9-4B54-B5D1-4E51BDC62F1F}" destId="{FBC611D5-E867-4D61-932C-364FF4744EB4}" srcOrd="0" destOrd="0" presId="urn:microsoft.com/office/officeart/2005/8/layout/orgChart1"/>
    <dgm:cxn modelId="{1689FFD7-A5AD-4539-9D5D-D6B9AF4310E2}" type="presParOf" srcId="{FBC611D5-E867-4D61-932C-364FF4744EB4}" destId="{501173B5-4D48-46B9-B67B-E3A48E72FFB4}" srcOrd="0" destOrd="0" presId="urn:microsoft.com/office/officeart/2005/8/layout/orgChart1"/>
    <dgm:cxn modelId="{36E8B810-2932-4689-BFF7-99BE992A8C9C}" type="presParOf" srcId="{FBC611D5-E867-4D61-932C-364FF4744EB4}" destId="{9BDC4BC0-0591-4346-B12E-D6D6F8BEEEEE}" srcOrd="1" destOrd="0" presId="urn:microsoft.com/office/officeart/2005/8/layout/orgChart1"/>
    <dgm:cxn modelId="{B779B517-7FC3-41DA-9707-57A68261F2AB}" type="presParOf" srcId="{088C000C-57A9-4B54-B5D1-4E51BDC62F1F}" destId="{E7EF7972-8850-4399-8C11-26137A45573C}" srcOrd="1" destOrd="0" presId="urn:microsoft.com/office/officeart/2005/8/layout/orgChart1"/>
    <dgm:cxn modelId="{6B8B9C58-8F90-4A85-8FEF-0CBBC2E55825}" type="presParOf" srcId="{088C000C-57A9-4B54-B5D1-4E51BDC62F1F}" destId="{2975B2B1-5D86-4A7F-AECE-C49B154E4C20}" srcOrd="2" destOrd="0" presId="urn:microsoft.com/office/officeart/2005/8/layout/orgChart1"/>
    <dgm:cxn modelId="{7A91DA40-8065-44C5-8634-419144C600E8}" type="presParOf" srcId="{0FA9A2D9-0B15-4071-852E-7F91844A2AA6}" destId="{5AF6CF2A-F4B6-4F3D-99E2-38956925B8A2}" srcOrd="2" destOrd="0" presId="urn:microsoft.com/office/officeart/2005/8/layout/orgChart1"/>
    <dgm:cxn modelId="{A5F7B269-A07F-444E-A3A4-6CF06BC92FF2}" type="presParOf" srcId="{5AF6CF2A-F4B6-4F3D-99E2-38956925B8A2}" destId="{A0F45FA3-45FF-4C11-A5F4-204B4BCE0481}" srcOrd="0" destOrd="0" presId="urn:microsoft.com/office/officeart/2005/8/layout/orgChart1"/>
    <dgm:cxn modelId="{3039E398-0055-4D9D-ABC6-B65AAB155972}" type="presParOf" srcId="{5AF6CF2A-F4B6-4F3D-99E2-38956925B8A2}" destId="{86A861A1-315C-4496-90F4-DE72ECB0D35B}" srcOrd="1" destOrd="0" presId="urn:microsoft.com/office/officeart/2005/8/layout/orgChart1"/>
    <dgm:cxn modelId="{904C8714-84DF-48D4-8DA4-5B7BD980A3A0}" type="presParOf" srcId="{86A861A1-315C-4496-90F4-DE72ECB0D35B}" destId="{6F753460-E5F6-4BF7-A4C1-649E9696503B}" srcOrd="0" destOrd="0" presId="urn:microsoft.com/office/officeart/2005/8/layout/orgChart1"/>
    <dgm:cxn modelId="{74AF1517-DB8A-4E4B-8D96-863974F62551}" type="presParOf" srcId="{6F753460-E5F6-4BF7-A4C1-649E9696503B}" destId="{E7EAF779-0766-426E-9543-A79D2A036DEA}" srcOrd="0" destOrd="0" presId="urn:microsoft.com/office/officeart/2005/8/layout/orgChart1"/>
    <dgm:cxn modelId="{B9F44603-3836-4236-A434-DAEEE23FE277}" type="presParOf" srcId="{6F753460-E5F6-4BF7-A4C1-649E9696503B}" destId="{FA50CFA7-A112-4A84-B25E-C997E622123B}" srcOrd="1" destOrd="0" presId="urn:microsoft.com/office/officeart/2005/8/layout/orgChart1"/>
    <dgm:cxn modelId="{6DF24346-6C53-4AC9-A8A4-8D343F9D1D0E}" type="presParOf" srcId="{86A861A1-315C-4496-90F4-DE72ECB0D35B}" destId="{F7F8EBDF-6EB1-4E92-A219-F03D9370EFEB}" srcOrd="1" destOrd="0" presId="urn:microsoft.com/office/officeart/2005/8/layout/orgChart1"/>
    <dgm:cxn modelId="{3EC69232-7AB8-4F06-AB0F-83C24E86AD57}" type="presParOf" srcId="{86A861A1-315C-4496-90F4-DE72ECB0D35B}" destId="{8C425D8B-E9CA-4AE5-9783-2FE8E6BDFB29}" srcOrd="2" destOrd="0" presId="urn:microsoft.com/office/officeart/2005/8/layout/orgChart1"/>
    <dgm:cxn modelId="{6C8F0869-9D06-4E39-A409-C61CBEAF0FA1}" type="presParOf" srcId="{5AF6CF2A-F4B6-4F3D-99E2-38956925B8A2}" destId="{1C8EF9DB-09C5-4879-9578-59A0BA327F5B}" srcOrd="2" destOrd="0" presId="urn:microsoft.com/office/officeart/2005/8/layout/orgChart1"/>
    <dgm:cxn modelId="{EAB775FF-D303-4CF2-B60F-8798FDE12279}" type="presParOf" srcId="{5AF6CF2A-F4B6-4F3D-99E2-38956925B8A2}" destId="{D2BF7BDF-595B-45C1-9461-ACD3FFB29B4F}" srcOrd="3" destOrd="0" presId="urn:microsoft.com/office/officeart/2005/8/layout/orgChart1"/>
    <dgm:cxn modelId="{B43BB2BC-0082-430A-8508-63C73EF10A06}" type="presParOf" srcId="{D2BF7BDF-595B-45C1-9461-ACD3FFB29B4F}" destId="{3C0A70FA-CECC-403B-8687-4A657EF9B1AC}" srcOrd="0" destOrd="0" presId="urn:microsoft.com/office/officeart/2005/8/layout/orgChart1"/>
    <dgm:cxn modelId="{7B328714-347F-4B8C-9E44-F476A6AA966A}" type="presParOf" srcId="{3C0A70FA-CECC-403B-8687-4A657EF9B1AC}" destId="{FFDE1981-22A1-4FAF-AE43-8FFBD5028940}" srcOrd="0" destOrd="0" presId="urn:microsoft.com/office/officeart/2005/8/layout/orgChart1"/>
    <dgm:cxn modelId="{274E68D3-8CD0-4746-8811-1AB800EBFD1C}" type="presParOf" srcId="{3C0A70FA-CECC-403B-8687-4A657EF9B1AC}" destId="{B8BB6F35-DE5A-46FF-BD6C-BD737F0590C3}" srcOrd="1" destOrd="0" presId="urn:microsoft.com/office/officeart/2005/8/layout/orgChart1"/>
    <dgm:cxn modelId="{B9654D95-DFA5-4E3D-BF74-ABA0C30022A1}" type="presParOf" srcId="{D2BF7BDF-595B-45C1-9461-ACD3FFB29B4F}" destId="{08F9BABA-2677-47BD-89DC-6B09CDB2BA69}" srcOrd="1" destOrd="0" presId="urn:microsoft.com/office/officeart/2005/8/layout/orgChart1"/>
    <dgm:cxn modelId="{6930DA1C-273E-4D83-9F29-67BD46778468}" type="presParOf" srcId="{D2BF7BDF-595B-45C1-9461-ACD3FFB29B4F}" destId="{80F32D2A-A132-4BEF-91E5-C3086799B6A6}" srcOrd="2" destOrd="0" presId="urn:microsoft.com/office/officeart/2005/8/layout/orgChart1"/>
    <dgm:cxn modelId="{92F863EC-9DFA-44D0-8835-F41B516F849E}" type="presParOf" srcId="{0D1BEB9A-5B3C-4096-965F-71E7C4033759}" destId="{4D5A319F-03CF-43A3-8B30-32FD34DAC6CF}" srcOrd="1" destOrd="0" presId="urn:microsoft.com/office/officeart/2005/8/layout/orgChart1"/>
    <dgm:cxn modelId="{EB0CB29B-26D4-445F-B6E8-9068877E6782}" type="presParOf" srcId="{4D5A319F-03CF-43A3-8B30-32FD34DAC6CF}" destId="{6680F8BF-AE7B-41C8-B593-C2EB2A94EFF7}" srcOrd="0" destOrd="0" presId="urn:microsoft.com/office/officeart/2005/8/layout/orgChart1"/>
    <dgm:cxn modelId="{201ACDAD-99CF-4407-B2C0-E9C659C94C6A}" type="presParOf" srcId="{6680F8BF-AE7B-41C8-B593-C2EB2A94EFF7}" destId="{9751DDE1-E560-4DED-987D-55A757DD3E79}" srcOrd="0" destOrd="0" presId="urn:microsoft.com/office/officeart/2005/8/layout/orgChart1"/>
    <dgm:cxn modelId="{5719805F-B301-4152-9DD6-D8CBCC3BF82B}" type="presParOf" srcId="{6680F8BF-AE7B-41C8-B593-C2EB2A94EFF7}" destId="{C9F2DEB8-9882-4FFE-994E-D9A45D800890}" srcOrd="1" destOrd="0" presId="urn:microsoft.com/office/officeart/2005/8/layout/orgChart1"/>
    <dgm:cxn modelId="{7755F068-E705-4B54-9044-F9CF1E45DD9B}" type="presParOf" srcId="{4D5A319F-03CF-43A3-8B30-32FD34DAC6CF}" destId="{B5820621-3554-4DE8-BD7F-0CB7EA0495D8}" srcOrd="1" destOrd="0" presId="urn:microsoft.com/office/officeart/2005/8/layout/orgChart1"/>
    <dgm:cxn modelId="{26018119-A223-430C-9ACE-5C9E498D2702}" type="presParOf" srcId="{4D5A319F-03CF-43A3-8B30-32FD34DAC6CF}" destId="{6843F383-D716-4D3C-9B9A-55F489E7DFCE}" srcOrd="2" destOrd="0" presId="urn:microsoft.com/office/officeart/2005/8/layout/orgChart1"/>
    <dgm:cxn modelId="{B8590091-A73B-451D-9E1F-AAAA44927CFA}" type="presParOf" srcId="{0D1BEB9A-5B3C-4096-965F-71E7C4033759}" destId="{80ECD211-D140-4D74-9E59-7597D3E81B0B}" srcOrd="2" destOrd="0" presId="urn:microsoft.com/office/officeart/2005/8/layout/orgChart1"/>
    <dgm:cxn modelId="{6E1ED623-DEC4-427F-A1BD-5DD5740511E0}" type="presParOf" srcId="{80ECD211-D140-4D74-9E59-7597D3E81B0B}" destId="{7045F129-FCDB-4C25-BDB2-0C74748CC7E6}" srcOrd="0" destOrd="0" presId="urn:microsoft.com/office/officeart/2005/8/layout/orgChart1"/>
    <dgm:cxn modelId="{FB8C5C20-C0A9-4469-AD1F-8F5E929772CA}" type="presParOf" srcId="{7045F129-FCDB-4C25-BDB2-0C74748CC7E6}" destId="{FEBD8CA6-D807-4685-ACCB-40A7E61730A4}" srcOrd="0" destOrd="0" presId="urn:microsoft.com/office/officeart/2005/8/layout/orgChart1"/>
    <dgm:cxn modelId="{6B3462D1-2330-48ED-B12F-1AB500B028DD}" type="presParOf" srcId="{7045F129-FCDB-4C25-BDB2-0C74748CC7E6}" destId="{E237C7A4-3D19-41B0-B60F-67A1BD414F56}" srcOrd="1" destOrd="0" presId="urn:microsoft.com/office/officeart/2005/8/layout/orgChart1"/>
    <dgm:cxn modelId="{7F9377AA-0A10-4540-BF5A-6ACCF07CDEA4}" type="presParOf" srcId="{80ECD211-D140-4D74-9E59-7597D3E81B0B}" destId="{E4D4BA4A-0264-4540-8D21-132745B060D9}" srcOrd="1" destOrd="0" presId="urn:microsoft.com/office/officeart/2005/8/layout/orgChart1"/>
    <dgm:cxn modelId="{3E61453C-AA3A-4857-9491-4B34D4377F20}" type="presParOf" srcId="{80ECD211-D140-4D74-9E59-7597D3E81B0B}" destId="{43197833-2FFF-4E94-B872-2D4D1072539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8EF9DB-09C5-4879-9578-59A0BA327F5B}">
      <dsp:nvSpPr>
        <dsp:cNvPr id="0" name=""/>
        <dsp:cNvSpPr/>
      </dsp:nvSpPr>
      <dsp:spPr>
        <a:xfrm>
          <a:off x="2640331" y="682910"/>
          <a:ext cx="186250" cy="582558"/>
        </a:xfrm>
        <a:custGeom>
          <a:avLst/>
          <a:gdLst/>
          <a:ahLst/>
          <a:cxnLst/>
          <a:rect l="0" t="0" r="0" b="0"/>
          <a:pathLst>
            <a:path>
              <a:moveTo>
                <a:pt x="0" y="0"/>
              </a:moveTo>
              <a:lnTo>
                <a:pt x="0" y="582558"/>
              </a:lnTo>
              <a:lnTo>
                <a:pt x="186250" y="58255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0F45FA3-45FF-4C11-A5F4-204B4BCE0481}">
      <dsp:nvSpPr>
        <dsp:cNvPr id="0" name=""/>
        <dsp:cNvSpPr/>
      </dsp:nvSpPr>
      <dsp:spPr>
        <a:xfrm>
          <a:off x="2452844" y="682910"/>
          <a:ext cx="187486" cy="582517"/>
        </a:xfrm>
        <a:custGeom>
          <a:avLst/>
          <a:gdLst/>
          <a:ahLst/>
          <a:cxnLst/>
          <a:rect l="0" t="0" r="0" b="0"/>
          <a:pathLst>
            <a:path>
              <a:moveTo>
                <a:pt x="187486" y="0"/>
              </a:moveTo>
              <a:lnTo>
                <a:pt x="187486" y="582517"/>
              </a:lnTo>
              <a:lnTo>
                <a:pt x="0" y="58251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D54A2-7DD3-4C56-B0F2-9ED20BC52497}">
      <dsp:nvSpPr>
        <dsp:cNvPr id="0" name=""/>
        <dsp:cNvSpPr/>
      </dsp:nvSpPr>
      <dsp:spPr>
        <a:xfrm>
          <a:off x="2640331" y="682910"/>
          <a:ext cx="1652644" cy="1203447"/>
        </a:xfrm>
        <a:custGeom>
          <a:avLst/>
          <a:gdLst/>
          <a:ahLst/>
          <a:cxnLst/>
          <a:rect l="0" t="0" r="0" b="0"/>
          <a:pathLst>
            <a:path>
              <a:moveTo>
                <a:pt x="0" y="0"/>
              </a:moveTo>
              <a:lnTo>
                <a:pt x="0" y="1060035"/>
              </a:lnTo>
              <a:lnTo>
                <a:pt x="1652644" y="1060035"/>
              </a:lnTo>
              <a:lnTo>
                <a:pt x="1652644"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29BF53-D858-4F58-AC86-0B3E9F755DF9}">
      <dsp:nvSpPr>
        <dsp:cNvPr id="0" name=""/>
        <dsp:cNvSpPr/>
      </dsp:nvSpPr>
      <dsp:spPr>
        <a:xfrm>
          <a:off x="2594611" y="682910"/>
          <a:ext cx="91440" cy="1203447"/>
        </a:xfrm>
        <a:custGeom>
          <a:avLst/>
          <a:gdLst/>
          <a:ahLst/>
          <a:cxnLst/>
          <a:rect l="0" t="0" r="0" b="0"/>
          <a:pathLst>
            <a:path>
              <a:moveTo>
                <a:pt x="45720" y="0"/>
              </a:moveTo>
              <a:lnTo>
                <a:pt x="45720" y="120344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D60630F-EAFC-487A-AB05-A14002F73E75}">
      <dsp:nvSpPr>
        <dsp:cNvPr id="0" name=""/>
        <dsp:cNvSpPr/>
      </dsp:nvSpPr>
      <dsp:spPr>
        <a:xfrm>
          <a:off x="708813" y="682910"/>
          <a:ext cx="1931517" cy="1203440"/>
        </a:xfrm>
        <a:custGeom>
          <a:avLst/>
          <a:gdLst/>
          <a:ahLst/>
          <a:cxnLst/>
          <a:rect l="0" t="0" r="0" b="0"/>
          <a:pathLst>
            <a:path>
              <a:moveTo>
                <a:pt x="1931517" y="0"/>
              </a:moveTo>
              <a:lnTo>
                <a:pt x="1931517" y="1060028"/>
              </a:lnTo>
              <a:lnTo>
                <a:pt x="0" y="1060028"/>
              </a:lnTo>
              <a:lnTo>
                <a:pt x="0" y="120344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6552369-3DB2-47CB-9035-F38B632EEA83}">
      <dsp:nvSpPr>
        <dsp:cNvPr id="0" name=""/>
        <dsp:cNvSpPr/>
      </dsp:nvSpPr>
      <dsp:spPr>
        <a:xfrm>
          <a:off x="1957420" y="0"/>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Executive </a:t>
          </a:r>
          <a:endParaRPr lang="zh-CN" altLang="en-US" sz="1200" kern="1200"/>
        </a:p>
        <a:p>
          <a:pPr lvl="0" algn="ctr" defTabSz="533400">
            <a:lnSpc>
              <a:spcPct val="90000"/>
            </a:lnSpc>
            <a:spcBef>
              <a:spcPct val="0"/>
            </a:spcBef>
            <a:spcAft>
              <a:spcPct val="35000"/>
            </a:spcAft>
          </a:pPr>
          <a:r>
            <a:rPr lang="en-AU" altLang="en-US" sz="1200" kern="1200"/>
            <a:t>Director(Josh)</a:t>
          </a:r>
          <a:endParaRPr lang="zh-CN" altLang="en-US" sz="1200" kern="1200"/>
        </a:p>
      </dsp:txBody>
      <dsp:txXfrm>
        <a:off x="1957420" y="0"/>
        <a:ext cx="1365821" cy="682910"/>
      </dsp:txXfrm>
    </dsp:sp>
    <dsp:sp modelId="{722DDE96-9567-4DF9-8B44-1CEEC4FD5C92}">
      <dsp:nvSpPr>
        <dsp:cNvPr id="0" name=""/>
        <dsp:cNvSpPr/>
      </dsp:nvSpPr>
      <dsp:spPr>
        <a:xfrm>
          <a:off x="25902" y="1886351"/>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Main Client</a:t>
          </a:r>
        </a:p>
        <a:p>
          <a:pPr lvl="0" algn="ctr" defTabSz="533400">
            <a:lnSpc>
              <a:spcPct val="90000"/>
            </a:lnSpc>
            <a:spcBef>
              <a:spcPct val="0"/>
            </a:spcBef>
            <a:spcAft>
              <a:spcPct val="35000"/>
            </a:spcAft>
          </a:pPr>
          <a:r>
            <a:rPr lang="en-US" altLang="zh-CN" sz="1200" kern="1200"/>
            <a:t>(Dr.Philip)</a:t>
          </a:r>
          <a:endParaRPr lang="zh-CN" altLang="en-US" sz="1200" kern="1200"/>
        </a:p>
      </dsp:txBody>
      <dsp:txXfrm>
        <a:off x="25902" y="1886351"/>
        <a:ext cx="1365821" cy="682910"/>
      </dsp:txXfrm>
    </dsp:sp>
    <dsp:sp modelId="{2DF2966F-C7F1-44ED-9AE5-B6591505291B}">
      <dsp:nvSpPr>
        <dsp:cNvPr id="0" name=""/>
        <dsp:cNvSpPr/>
      </dsp:nvSpPr>
      <dsp:spPr>
        <a:xfrm>
          <a:off x="1957420"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Other </a:t>
          </a:r>
          <a:r>
            <a:rPr lang="en-AU" altLang="zh-CN" sz="1200" kern="1200"/>
            <a:t>potential Client</a:t>
          </a:r>
          <a:endParaRPr lang="zh-CN" altLang="en-US" sz="1200" kern="1200"/>
        </a:p>
      </dsp:txBody>
      <dsp:txXfrm>
        <a:off x="1957420" y="1886358"/>
        <a:ext cx="1365821" cy="682910"/>
      </dsp:txXfrm>
    </dsp:sp>
    <dsp:sp modelId="{501173B5-4D48-46B9-B67B-E3A48E72FFB4}">
      <dsp:nvSpPr>
        <dsp:cNvPr id="0" name=""/>
        <dsp:cNvSpPr/>
      </dsp:nvSpPr>
      <dsp:spPr>
        <a:xfrm>
          <a:off x="3610064" y="1886358"/>
          <a:ext cx="1365821" cy="68291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en-US" sz="1200" kern="1200"/>
            <a:t>Parkinson patient</a:t>
          </a:r>
          <a:endParaRPr lang="zh-CN" altLang="en-US" sz="1200" kern="1200"/>
        </a:p>
      </dsp:txBody>
      <dsp:txXfrm>
        <a:off x="3610064" y="1886358"/>
        <a:ext cx="1365821" cy="682910"/>
      </dsp:txXfrm>
    </dsp:sp>
    <dsp:sp modelId="{E7EAF779-0766-426E-9543-A79D2A036DEA}">
      <dsp:nvSpPr>
        <dsp:cNvPr id="0" name=""/>
        <dsp:cNvSpPr/>
      </dsp:nvSpPr>
      <dsp:spPr>
        <a:xfrm>
          <a:off x="1364284" y="950363"/>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Documentation</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Daniel </a:t>
          </a:r>
          <a:r>
            <a:rPr lang="en-AU" altLang="zh-CN" sz="1200" kern="1200"/>
            <a:t>)</a:t>
          </a:r>
          <a:r>
            <a:rPr lang="en-US" altLang="zh-CN" sz="1200" kern="1200"/>
            <a:t> </a:t>
          </a:r>
          <a:endParaRPr lang="zh-CN" altLang="en-US" sz="1200" kern="1200"/>
        </a:p>
      </dsp:txBody>
      <dsp:txXfrm>
        <a:off x="1364284" y="950363"/>
        <a:ext cx="1088560" cy="630128"/>
      </dsp:txXfrm>
    </dsp:sp>
    <dsp:sp modelId="{FFDE1981-22A1-4FAF-AE43-8FFBD5028940}">
      <dsp:nvSpPr>
        <dsp:cNvPr id="0" name=""/>
        <dsp:cNvSpPr/>
      </dsp:nvSpPr>
      <dsp:spPr>
        <a:xfrm>
          <a:off x="2826581" y="940621"/>
          <a:ext cx="1134574" cy="649694"/>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Programming</a:t>
          </a:r>
        </a:p>
        <a:p>
          <a:pPr lvl="0" algn="ctr" defTabSz="533400">
            <a:lnSpc>
              <a:spcPct val="90000"/>
            </a:lnSpc>
            <a:spcBef>
              <a:spcPct val="0"/>
            </a:spcBef>
            <a:spcAft>
              <a:spcPct val="35000"/>
            </a:spcAft>
          </a:pPr>
          <a:r>
            <a:rPr lang="en-US" altLang="zh-CN" sz="1200" kern="1200"/>
            <a:t>Administration </a:t>
          </a:r>
        </a:p>
        <a:p>
          <a:pPr lvl="0" algn="ctr" defTabSz="533400">
            <a:lnSpc>
              <a:spcPct val="90000"/>
            </a:lnSpc>
            <a:spcBef>
              <a:spcPct val="0"/>
            </a:spcBef>
            <a:spcAft>
              <a:spcPct val="35000"/>
            </a:spcAft>
          </a:pPr>
          <a:r>
            <a:rPr lang="en-US" altLang="zh-CN" sz="1200" kern="1200"/>
            <a:t>(</a:t>
          </a:r>
          <a:r>
            <a:rPr lang="en-AU" sz="1200" kern="1200"/>
            <a:t>Minh </a:t>
          </a:r>
          <a:r>
            <a:rPr lang="en-US" altLang="zh-CN" sz="1200" kern="1200"/>
            <a:t>)</a:t>
          </a:r>
          <a:endParaRPr lang="zh-CN" altLang="en-US" sz="1200" kern="1200"/>
        </a:p>
      </dsp:txBody>
      <dsp:txXfrm>
        <a:off x="2826581" y="940621"/>
        <a:ext cx="1134574" cy="649694"/>
      </dsp:txXfrm>
    </dsp:sp>
    <dsp:sp modelId="{9751DDE1-E560-4DED-987D-55A757DD3E79}">
      <dsp:nvSpPr>
        <dsp:cNvPr id="0" name=""/>
        <dsp:cNvSpPr/>
      </dsp:nvSpPr>
      <dsp:spPr>
        <a:xfrm>
          <a:off x="43138" y="950182"/>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altLang="zh-CN" sz="1200" kern="1200"/>
            <a:t>Research</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AU" sz="1200" kern="1200"/>
            <a:t>Tran </a:t>
          </a:r>
          <a:r>
            <a:rPr lang="en-AU" altLang="zh-CN" sz="1200" kern="1200"/>
            <a:t>)</a:t>
          </a:r>
          <a:r>
            <a:rPr lang="en-US" altLang="zh-CN" sz="1200" kern="1200"/>
            <a:t> </a:t>
          </a:r>
          <a:endParaRPr lang="zh-CN" altLang="en-US" sz="1200" kern="1200"/>
        </a:p>
      </dsp:txBody>
      <dsp:txXfrm>
        <a:off x="43138" y="950182"/>
        <a:ext cx="1088560" cy="630128"/>
      </dsp:txXfrm>
    </dsp:sp>
    <dsp:sp modelId="{FEBD8CA6-D807-4685-ACCB-40A7E61730A4}">
      <dsp:nvSpPr>
        <dsp:cNvPr id="0" name=""/>
        <dsp:cNvSpPr/>
      </dsp:nvSpPr>
      <dsp:spPr>
        <a:xfrm>
          <a:off x="4116784" y="933424"/>
          <a:ext cx="1088560" cy="630128"/>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AU" altLang="zh-CN" sz="1200" kern="1200"/>
            <a:t>Testing</a:t>
          </a:r>
        </a:p>
        <a:p>
          <a:pPr lvl="0" algn="ctr" defTabSz="533400">
            <a:lnSpc>
              <a:spcPct val="90000"/>
            </a:lnSpc>
            <a:spcBef>
              <a:spcPct val="0"/>
            </a:spcBef>
            <a:spcAft>
              <a:spcPct val="35000"/>
            </a:spcAft>
          </a:pPr>
          <a:r>
            <a:rPr lang="en-AU" altLang="zh-CN" sz="1200" kern="1200"/>
            <a:t>Administration</a:t>
          </a:r>
        </a:p>
        <a:p>
          <a:pPr lvl="0" algn="ctr" defTabSz="533400">
            <a:lnSpc>
              <a:spcPct val="90000"/>
            </a:lnSpc>
            <a:spcBef>
              <a:spcPct val="0"/>
            </a:spcBef>
            <a:spcAft>
              <a:spcPct val="35000"/>
            </a:spcAft>
          </a:pPr>
          <a:r>
            <a:rPr lang="en-AU" altLang="zh-CN" sz="1200" kern="1200"/>
            <a:t>(</a:t>
          </a:r>
          <a:r>
            <a:rPr lang="en-US" altLang="zh-CN" sz="1200" kern="1200"/>
            <a:t>SHENGWEI</a:t>
          </a:r>
          <a:r>
            <a:rPr lang="en-AU" altLang="zh-CN" sz="1200" kern="1200"/>
            <a:t>)</a:t>
          </a:r>
          <a:r>
            <a:rPr lang="en-US" altLang="zh-CN" sz="1200" kern="1200"/>
            <a:t> </a:t>
          </a:r>
          <a:endParaRPr lang="zh-CN" altLang="en-US" sz="1200" kern="1200"/>
        </a:p>
      </dsp:txBody>
      <dsp:txXfrm>
        <a:off x="4116784" y="933424"/>
        <a:ext cx="1088560" cy="6301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3EA61-2715-480B-A185-F816EE4B6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3930</Words>
  <Characters>22405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3</cp:revision>
  <dcterms:created xsi:type="dcterms:W3CDTF">2013-11-04T01:50:00Z</dcterms:created>
  <dcterms:modified xsi:type="dcterms:W3CDTF">2013-11-04T01:58:00Z</dcterms:modified>
</cp:coreProperties>
</file>